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40D" w:rsidRPr="00D45E59" w:rsidRDefault="00827096" w:rsidP="00A4554B">
      <w:pPr>
        <w:spacing w:after="0" w:line="240" w:lineRule="auto"/>
        <w:rPr>
          <w:rFonts w:cs="Calibri"/>
          <w:sz w:val="72"/>
          <w:szCs w:val="72"/>
          <w:lang w:val="en-AU"/>
        </w:rPr>
      </w:pPr>
      <w:r w:rsidRPr="00D45E59">
        <w:rPr>
          <w:noProof/>
          <w:lang w:val="en-US"/>
        </w:rPr>
        <w:drawing>
          <wp:anchor distT="0" distB="0" distL="114300" distR="114300" simplePos="0" relativeHeight="251657216" behindDoc="0" locked="0" layoutInCell="1" allowOverlap="1" wp14:anchorId="7D2DE0B3" wp14:editId="64121F5F">
            <wp:simplePos x="0" y="0"/>
            <wp:positionH relativeFrom="column">
              <wp:posOffset>-946150</wp:posOffset>
            </wp:positionH>
            <wp:positionV relativeFrom="paragraph">
              <wp:posOffset>-914400</wp:posOffset>
            </wp:positionV>
            <wp:extent cx="7646035" cy="5328920"/>
            <wp:effectExtent l="19050" t="0" r="0" b="0"/>
            <wp:wrapNone/>
            <wp:docPr id="233" name="Picture 233" descr="Kampus UIN - Photo Credit Bangun Sugit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Kampus UIN - Photo Credit Bangun Sugito_2"/>
                    <pic:cNvPicPr>
                      <a:picLocks noChangeAspect="1" noChangeArrowheads="1"/>
                    </pic:cNvPicPr>
                  </pic:nvPicPr>
                  <pic:blipFill>
                    <a:blip r:embed="rId8" cstate="print"/>
                    <a:srcRect/>
                    <a:stretch>
                      <a:fillRect/>
                    </a:stretch>
                  </pic:blipFill>
                  <pic:spPr bwMode="auto">
                    <a:xfrm>
                      <a:off x="0" y="0"/>
                      <a:ext cx="7646035" cy="5328920"/>
                    </a:xfrm>
                    <a:prstGeom prst="rect">
                      <a:avLst/>
                    </a:prstGeom>
                    <a:noFill/>
                    <a:ln w="9525">
                      <a:noFill/>
                      <a:miter lim="800000"/>
                      <a:headEnd/>
                      <a:tailEnd/>
                    </a:ln>
                  </pic:spPr>
                </pic:pic>
              </a:graphicData>
            </a:graphic>
          </wp:anchor>
        </w:drawing>
      </w:r>
      <w:r w:rsidR="00A13DD1" w:rsidRPr="00D45E59">
        <w:rPr>
          <w:rFonts w:cs="Calibri"/>
          <w:sz w:val="72"/>
          <w:szCs w:val="72"/>
          <w:lang w:val="en-AU"/>
        </w:rPr>
        <w:t xml:space="preserve"> </w:t>
      </w:r>
    </w:p>
    <w:p w:rsidR="00A5140D" w:rsidRPr="00D45E59" w:rsidRDefault="00A5140D" w:rsidP="00A4554B">
      <w:pPr>
        <w:spacing w:after="0" w:line="240" w:lineRule="auto"/>
        <w:rPr>
          <w:rFonts w:cs="Calibri"/>
          <w:sz w:val="72"/>
          <w:szCs w:val="72"/>
          <w:lang w:val="en-AU"/>
        </w:rPr>
      </w:pPr>
    </w:p>
    <w:p w:rsidR="00A5140D" w:rsidRPr="00D45E59" w:rsidRDefault="00A5140D" w:rsidP="00A4554B">
      <w:pPr>
        <w:spacing w:after="0" w:line="240" w:lineRule="auto"/>
        <w:rPr>
          <w:rFonts w:cs="Calibri"/>
          <w:sz w:val="72"/>
          <w:szCs w:val="72"/>
          <w:lang w:val="en-AU"/>
        </w:rPr>
      </w:pPr>
    </w:p>
    <w:p w:rsidR="00A5140D" w:rsidRPr="00D45E59" w:rsidRDefault="00A5140D" w:rsidP="00A4554B">
      <w:pPr>
        <w:spacing w:after="0" w:line="240" w:lineRule="auto"/>
        <w:rPr>
          <w:rFonts w:cs="Calibri"/>
          <w:sz w:val="72"/>
          <w:szCs w:val="72"/>
          <w:lang w:val="en-AU"/>
        </w:rPr>
      </w:pPr>
    </w:p>
    <w:p w:rsidR="00A5140D" w:rsidRPr="00D45E59" w:rsidRDefault="00A5140D" w:rsidP="00A4554B">
      <w:pPr>
        <w:spacing w:after="0" w:line="240" w:lineRule="auto"/>
        <w:rPr>
          <w:rFonts w:cs="Calibri"/>
          <w:sz w:val="72"/>
          <w:szCs w:val="72"/>
          <w:lang w:val="en-AU"/>
        </w:rPr>
      </w:pPr>
    </w:p>
    <w:p w:rsidR="00A5140D" w:rsidRPr="00D45E59" w:rsidRDefault="00A5140D" w:rsidP="00A4554B">
      <w:pPr>
        <w:spacing w:after="0" w:line="240" w:lineRule="auto"/>
        <w:rPr>
          <w:rFonts w:cs="Calibri"/>
          <w:sz w:val="72"/>
          <w:szCs w:val="72"/>
          <w:lang w:val="en-AU"/>
        </w:rPr>
      </w:pPr>
    </w:p>
    <w:p w:rsidR="00C2578A" w:rsidRPr="00D45E59" w:rsidRDefault="00C2578A" w:rsidP="00A4554B">
      <w:pPr>
        <w:spacing w:after="0" w:line="240" w:lineRule="auto"/>
        <w:rPr>
          <w:rFonts w:cs="Calibri"/>
          <w:sz w:val="72"/>
          <w:szCs w:val="72"/>
          <w:lang w:val="en-AU"/>
        </w:rPr>
      </w:pPr>
    </w:p>
    <w:p w:rsidR="00C2578A" w:rsidRPr="00D45E59" w:rsidRDefault="00C2578A" w:rsidP="00A4554B">
      <w:pPr>
        <w:spacing w:after="0" w:line="240" w:lineRule="auto"/>
        <w:rPr>
          <w:rFonts w:cs="Calibri"/>
          <w:sz w:val="72"/>
          <w:szCs w:val="72"/>
          <w:lang w:val="en-AU"/>
        </w:rPr>
      </w:pPr>
    </w:p>
    <w:p w:rsidR="00C42C8A" w:rsidRPr="00D45E59" w:rsidRDefault="00C42C8A" w:rsidP="00A4554B">
      <w:pPr>
        <w:spacing w:after="0" w:line="240" w:lineRule="auto"/>
        <w:rPr>
          <w:rFonts w:cs="Calibri"/>
          <w:b/>
          <w:sz w:val="42"/>
          <w:szCs w:val="72"/>
          <w:lang w:val="en-AU"/>
        </w:rPr>
      </w:pPr>
    </w:p>
    <w:p w:rsidR="00C2578A" w:rsidRPr="00D45E59" w:rsidRDefault="00C2578A" w:rsidP="00A4554B">
      <w:pPr>
        <w:spacing w:after="0" w:line="240" w:lineRule="auto"/>
        <w:rPr>
          <w:rFonts w:cs="Calibri"/>
          <w:b/>
          <w:sz w:val="42"/>
          <w:szCs w:val="72"/>
          <w:lang w:val="en-AU"/>
        </w:rPr>
      </w:pPr>
    </w:p>
    <w:p w:rsidR="00930B69" w:rsidRPr="00D45E59" w:rsidRDefault="00930B69" w:rsidP="00C2578A">
      <w:pPr>
        <w:spacing w:after="0" w:line="240" w:lineRule="auto"/>
        <w:ind w:left="-567" w:right="-613"/>
        <w:jc w:val="center"/>
        <w:rPr>
          <w:rFonts w:cs="Calibri"/>
          <w:b/>
          <w:sz w:val="42"/>
          <w:szCs w:val="72"/>
          <w:lang w:val="en-AU"/>
        </w:rPr>
      </w:pPr>
    </w:p>
    <w:p w:rsidR="00A5140D" w:rsidRPr="00D45E59" w:rsidRDefault="000F1739" w:rsidP="00C2578A">
      <w:pPr>
        <w:spacing w:after="0" w:line="240" w:lineRule="auto"/>
        <w:ind w:left="-567" w:right="-613"/>
        <w:jc w:val="center"/>
        <w:rPr>
          <w:rFonts w:cs="Calibri"/>
          <w:b/>
          <w:sz w:val="42"/>
          <w:szCs w:val="72"/>
          <w:lang w:val="en-AU"/>
        </w:rPr>
      </w:pPr>
      <w:r w:rsidRPr="00D45E59">
        <w:rPr>
          <w:rFonts w:cs="Calibri"/>
          <w:b/>
          <w:sz w:val="42"/>
          <w:szCs w:val="72"/>
          <w:lang w:val="en-AU"/>
        </w:rPr>
        <w:t xml:space="preserve">Kebijakan Akademik </w:t>
      </w:r>
      <w:r w:rsidRPr="00D45E59">
        <w:rPr>
          <w:rFonts w:cs="Calibri"/>
          <w:b/>
          <w:sz w:val="42"/>
          <w:szCs w:val="72"/>
        </w:rPr>
        <w:t>Program Studi</w:t>
      </w:r>
      <w:r w:rsidR="00A5140D" w:rsidRPr="00D45E59">
        <w:rPr>
          <w:rFonts w:cs="Calibri"/>
          <w:b/>
          <w:sz w:val="42"/>
          <w:szCs w:val="72"/>
          <w:lang w:val="en-AU"/>
        </w:rPr>
        <w:t xml:space="preserve"> Teknik Elektro</w:t>
      </w:r>
    </w:p>
    <w:p w:rsidR="00A5140D" w:rsidRPr="00D45E59" w:rsidRDefault="00A5140D" w:rsidP="00C2578A">
      <w:pPr>
        <w:spacing w:after="0" w:line="240" w:lineRule="auto"/>
        <w:ind w:left="-567" w:right="-613"/>
        <w:jc w:val="center"/>
        <w:rPr>
          <w:rFonts w:cs="Calibri"/>
          <w:sz w:val="38"/>
          <w:szCs w:val="72"/>
          <w:lang w:val="en-AU"/>
        </w:rPr>
      </w:pPr>
      <w:r w:rsidRPr="00D45E59">
        <w:rPr>
          <w:rFonts w:cs="Calibri"/>
          <w:sz w:val="38"/>
          <w:szCs w:val="72"/>
          <w:lang w:val="en-AU"/>
        </w:rPr>
        <w:t>Fakultas Sains dan Teknologi</w:t>
      </w:r>
    </w:p>
    <w:p w:rsidR="00A5140D" w:rsidRPr="00D45E59" w:rsidRDefault="00A5140D" w:rsidP="00C2578A">
      <w:pPr>
        <w:spacing w:after="120" w:line="240" w:lineRule="auto"/>
        <w:ind w:left="-567" w:right="-613"/>
        <w:jc w:val="center"/>
        <w:rPr>
          <w:rFonts w:cs="Calibri"/>
          <w:sz w:val="38"/>
          <w:szCs w:val="72"/>
          <w:lang w:val="en-AU"/>
        </w:rPr>
      </w:pPr>
      <w:r w:rsidRPr="00D45E59">
        <w:rPr>
          <w:rFonts w:cs="Calibri"/>
          <w:sz w:val="38"/>
          <w:szCs w:val="72"/>
          <w:lang w:val="en-AU"/>
        </w:rPr>
        <w:t>Universitas Islam Negeri Sultan Syarif Kasim Riau</w:t>
      </w:r>
    </w:p>
    <w:p w:rsidR="00A5140D" w:rsidRPr="00D45E59" w:rsidRDefault="00A5140D" w:rsidP="00C2578A">
      <w:pPr>
        <w:spacing w:after="0" w:line="240" w:lineRule="auto"/>
        <w:ind w:left="-567" w:right="-613"/>
        <w:jc w:val="center"/>
        <w:rPr>
          <w:rFonts w:ascii="Berlin Sans FB Demi" w:hAnsi="Berlin Sans FB Demi" w:cs="Calibri"/>
          <w:b/>
          <w:sz w:val="46"/>
          <w:szCs w:val="72"/>
          <w:lang w:val="en-AU"/>
        </w:rPr>
      </w:pPr>
      <w:r w:rsidRPr="00D45E59">
        <w:rPr>
          <w:rFonts w:ascii="Berlin Sans FB Demi" w:hAnsi="Berlin Sans FB Demi" w:cs="Calibri"/>
          <w:b/>
          <w:sz w:val="46"/>
          <w:szCs w:val="72"/>
          <w:lang w:val="en-AU"/>
        </w:rPr>
        <w:t>AC 04 P</w:t>
      </w:r>
      <w:r w:rsidR="009A03AC" w:rsidRPr="00D45E59">
        <w:rPr>
          <w:rFonts w:ascii="Berlin Sans FB Demi" w:hAnsi="Berlin Sans FB Demi" w:cs="Calibri"/>
          <w:b/>
          <w:sz w:val="46"/>
          <w:szCs w:val="72"/>
          <w:lang w:val="en-AU"/>
        </w:rPr>
        <w:t>anduan</w:t>
      </w:r>
      <w:r w:rsidRPr="00D45E59">
        <w:rPr>
          <w:rFonts w:ascii="Berlin Sans FB Demi" w:hAnsi="Berlin Sans FB Demi" w:cs="Calibri"/>
          <w:b/>
          <w:sz w:val="46"/>
          <w:szCs w:val="72"/>
          <w:lang w:val="en-AU"/>
        </w:rPr>
        <w:t xml:space="preserve"> Kerja Praktek dan Proyek Mini</w:t>
      </w:r>
    </w:p>
    <w:p w:rsidR="00A4554B" w:rsidRPr="00D45E59" w:rsidRDefault="0084563E" w:rsidP="00A4554B">
      <w:pPr>
        <w:spacing w:after="0" w:line="240" w:lineRule="auto"/>
        <w:rPr>
          <w:rFonts w:cs="Calibri"/>
          <w:sz w:val="72"/>
          <w:szCs w:val="72"/>
          <w:lang w:val="en-AU"/>
        </w:rPr>
      </w:pPr>
      <w:r w:rsidRPr="00D45E59">
        <w:rPr>
          <w:noProof/>
          <w:lang w:eastAsia="id-ID"/>
        </w:rPr>
        <w:pict>
          <v:group id="_x0000_s1255" style="position:absolute;margin-left:190.2pt;margin-top:51.5pt;width:74.4pt;height:105.1pt;z-index:251656192" coordorigin="9788,13218" coordsize="1488,2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3" type="#_x0000_t75" style="position:absolute;left:9788;top:13218;width:1488;height:1519">
              <v:imagedata r:id="rId9" o:title="LogoBaruUIN_tanpa_nama"/>
            </v:shape>
            <v:shapetype id="_x0000_t202" coordsize="21600,21600" o:spt="202" path="m,l,21600r21600,l21600,xe">
              <v:stroke joinstyle="miter"/>
              <v:path gradientshapeok="t" o:connecttype="rect"/>
            </v:shapetype>
            <v:shape id="_x0000_s1254" type="#_x0000_t202" style="position:absolute;left:10031;top:14762;width:993;height:558" filled="f" stroked="f">
              <v:textbox style="mso-next-textbox:#_x0000_s1254">
                <w:txbxContent>
                  <w:p w:rsidR="007D7A2F" w:rsidRPr="00762827" w:rsidRDefault="007D7A2F" w:rsidP="00A5140D">
                    <w:pPr>
                      <w:jc w:val="center"/>
                      <w:rPr>
                        <w:sz w:val="24"/>
                        <w:szCs w:val="24"/>
                      </w:rPr>
                    </w:pPr>
                    <w:r>
                      <w:rPr>
                        <w:sz w:val="24"/>
                        <w:szCs w:val="24"/>
                        <w:lang w:val="en-US"/>
                      </w:rPr>
                      <w:t>201</w:t>
                    </w:r>
                    <w:r>
                      <w:rPr>
                        <w:sz w:val="24"/>
                        <w:szCs w:val="24"/>
                      </w:rPr>
                      <w:t>9</w:t>
                    </w:r>
                  </w:p>
                </w:txbxContent>
              </v:textbox>
            </v:shape>
          </v:group>
        </w:pict>
      </w:r>
      <w:r w:rsidR="00827096" w:rsidRPr="00D45E59">
        <w:rPr>
          <w:noProof/>
          <w:lang w:val="en-US"/>
        </w:rPr>
        <w:drawing>
          <wp:anchor distT="0" distB="0" distL="114300" distR="114300" simplePos="0" relativeHeight="251658240" behindDoc="0" locked="0" layoutInCell="1" allowOverlap="1" wp14:anchorId="264A7261" wp14:editId="1112B82D">
            <wp:simplePos x="0" y="0"/>
            <wp:positionH relativeFrom="column">
              <wp:posOffset>-933450</wp:posOffset>
            </wp:positionH>
            <wp:positionV relativeFrom="paragraph">
              <wp:posOffset>2300605</wp:posOffset>
            </wp:positionV>
            <wp:extent cx="7578725" cy="647700"/>
            <wp:effectExtent l="19050" t="0" r="3175" b="0"/>
            <wp:wrapNone/>
            <wp:docPr id="236" name="Picture 236" descr="Motiv Melayu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Motiv Melayu_2"/>
                    <pic:cNvPicPr>
                      <a:picLocks noChangeAspect="1" noChangeArrowheads="1"/>
                    </pic:cNvPicPr>
                  </pic:nvPicPr>
                  <pic:blipFill>
                    <a:blip r:embed="rId10" cstate="print"/>
                    <a:srcRect/>
                    <a:stretch>
                      <a:fillRect/>
                    </a:stretch>
                  </pic:blipFill>
                  <pic:spPr bwMode="auto">
                    <a:xfrm>
                      <a:off x="0" y="0"/>
                      <a:ext cx="7578725" cy="647700"/>
                    </a:xfrm>
                    <a:prstGeom prst="rect">
                      <a:avLst/>
                    </a:prstGeom>
                    <a:noFill/>
                    <a:ln w="9525">
                      <a:noFill/>
                      <a:miter lim="800000"/>
                      <a:headEnd/>
                      <a:tailEnd/>
                    </a:ln>
                  </pic:spPr>
                </pic:pic>
              </a:graphicData>
            </a:graphic>
          </wp:anchor>
        </w:drawing>
      </w:r>
      <w:r w:rsidR="000B0E64" w:rsidRPr="00D45E59">
        <w:rPr>
          <w:rFonts w:cs="Calibri"/>
          <w:sz w:val="72"/>
          <w:szCs w:val="72"/>
          <w:lang w:val="en-AU"/>
        </w:rPr>
        <w:br w:type="page"/>
      </w:r>
    </w:p>
    <w:p w:rsidR="00A4554B" w:rsidRPr="00D45E59" w:rsidRDefault="00A4554B" w:rsidP="00A4554B">
      <w:pPr>
        <w:spacing w:after="0" w:line="240" w:lineRule="auto"/>
        <w:rPr>
          <w:rFonts w:cs="Calibri"/>
          <w:sz w:val="72"/>
          <w:szCs w:val="72"/>
          <w:lang w:val="en-AU"/>
        </w:rPr>
      </w:pPr>
    </w:p>
    <w:p w:rsidR="00A4554B" w:rsidRPr="00D45E59" w:rsidRDefault="00A4554B" w:rsidP="00A4554B">
      <w:pPr>
        <w:spacing w:after="0" w:line="240" w:lineRule="auto"/>
        <w:rPr>
          <w:rFonts w:cs="Calibri"/>
          <w:sz w:val="72"/>
          <w:szCs w:val="72"/>
          <w:lang w:val="en-AU"/>
        </w:rPr>
      </w:pPr>
    </w:p>
    <w:p w:rsidR="00A4554B" w:rsidRPr="00D45E59" w:rsidRDefault="00A4554B" w:rsidP="00A4554B">
      <w:pPr>
        <w:spacing w:after="0" w:line="240" w:lineRule="auto"/>
        <w:rPr>
          <w:rFonts w:cs="Calibri"/>
          <w:sz w:val="72"/>
          <w:szCs w:val="72"/>
          <w:lang w:val="en-AU"/>
        </w:rPr>
      </w:pPr>
    </w:p>
    <w:p w:rsidR="00A4554B" w:rsidRPr="00D45E59" w:rsidRDefault="00A4554B" w:rsidP="00A4554B">
      <w:pPr>
        <w:spacing w:after="0" w:line="240" w:lineRule="auto"/>
        <w:rPr>
          <w:rFonts w:cs="Calibri"/>
          <w:sz w:val="72"/>
          <w:szCs w:val="72"/>
          <w:lang w:val="en-AU"/>
        </w:rPr>
      </w:pPr>
    </w:p>
    <w:p w:rsidR="00A4554B" w:rsidRPr="00D45E59" w:rsidRDefault="00A4554B" w:rsidP="00A4554B">
      <w:pPr>
        <w:spacing w:after="0" w:line="240" w:lineRule="auto"/>
        <w:rPr>
          <w:rFonts w:cs="Calibri"/>
          <w:sz w:val="72"/>
          <w:szCs w:val="72"/>
          <w:lang w:val="en-AU"/>
        </w:rPr>
      </w:pPr>
    </w:p>
    <w:p w:rsidR="00A4554B" w:rsidRPr="00D45E59" w:rsidRDefault="00A4554B" w:rsidP="00A4554B">
      <w:pPr>
        <w:spacing w:after="0" w:line="240" w:lineRule="auto"/>
        <w:rPr>
          <w:rFonts w:cs="Calibri"/>
          <w:sz w:val="72"/>
          <w:szCs w:val="72"/>
          <w:lang w:val="en-AU"/>
        </w:rPr>
      </w:pPr>
    </w:p>
    <w:p w:rsidR="00A4554B" w:rsidRPr="00D45E59" w:rsidRDefault="00A4554B" w:rsidP="00A4554B">
      <w:pPr>
        <w:spacing w:after="0" w:line="240" w:lineRule="auto"/>
        <w:rPr>
          <w:rFonts w:cs="Calibri"/>
          <w:sz w:val="72"/>
          <w:szCs w:val="72"/>
          <w:lang w:val="en-AU"/>
        </w:rPr>
      </w:pPr>
    </w:p>
    <w:p w:rsidR="00A4554B" w:rsidRPr="00D45E59" w:rsidRDefault="00A4554B" w:rsidP="00A4554B">
      <w:pPr>
        <w:spacing w:after="0" w:line="240" w:lineRule="auto"/>
        <w:rPr>
          <w:rFonts w:cs="Calibri"/>
          <w:b/>
        </w:rPr>
      </w:pPr>
      <w:r w:rsidRPr="00D45E59">
        <w:rPr>
          <w:rFonts w:cs="Calibri"/>
          <w:b/>
        </w:rPr>
        <w:t>Catatan Revisi:</w:t>
      </w:r>
    </w:p>
    <w:p w:rsidR="00A4554B" w:rsidRPr="00D45E59" w:rsidRDefault="00A4554B" w:rsidP="006C5D06">
      <w:pPr>
        <w:numPr>
          <w:ilvl w:val="0"/>
          <w:numId w:val="30"/>
        </w:numPr>
        <w:tabs>
          <w:tab w:val="left" w:pos="709"/>
          <w:tab w:val="left" w:pos="2552"/>
        </w:tabs>
        <w:spacing w:after="0" w:line="240" w:lineRule="auto"/>
        <w:rPr>
          <w:rFonts w:cs="Calibri"/>
        </w:rPr>
      </w:pPr>
      <w:r w:rsidRPr="00D45E59">
        <w:rPr>
          <w:rFonts w:cs="Calibri"/>
        </w:rPr>
        <w:t>Revisi 1</w:t>
      </w:r>
      <w:r w:rsidRPr="00D45E59">
        <w:rPr>
          <w:rFonts w:cs="Calibri"/>
        </w:rPr>
        <w:tab/>
        <w:t>: 1</w:t>
      </w:r>
      <w:r w:rsidRPr="00D45E59">
        <w:rPr>
          <w:rFonts w:cs="Calibri"/>
          <w:lang w:val="en-US"/>
        </w:rPr>
        <w:t>0</w:t>
      </w:r>
      <w:r w:rsidRPr="00D45E59">
        <w:rPr>
          <w:rFonts w:cs="Calibri"/>
        </w:rPr>
        <w:t xml:space="preserve"> </w:t>
      </w:r>
      <w:r w:rsidRPr="00D45E59">
        <w:rPr>
          <w:rFonts w:cs="Calibri"/>
          <w:lang w:val="en-US"/>
        </w:rPr>
        <w:t xml:space="preserve">Agustus </w:t>
      </w:r>
      <w:r w:rsidRPr="00D45E59">
        <w:rPr>
          <w:rFonts w:cs="Calibri"/>
        </w:rPr>
        <w:t>201</w:t>
      </w:r>
      <w:r w:rsidRPr="00D45E59">
        <w:rPr>
          <w:rFonts w:cs="Calibri"/>
          <w:lang w:val="en-US"/>
        </w:rPr>
        <w:t>0</w:t>
      </w:r>
      <w:r w:rsidRPr="00D45E59">
        <w:rPr>
          <w:rFonts w:cs="Calibri"/>
        </w:rPr>
        <w:t>;</w:t>
      </w:r>
    </w:p>
    <w:p w:rsidR="00A4554B" w:rsidRPr="00D45E59" w:rsidRDefault="00A4554B" w:rsidP="006C5D06">
      <w:pPr>
        <w:numPr>
          <w:ilvl w:val="0"/>
          <w:numId w:val="30"/>
        </w:numPr>
        <w:tabs>
          <w:tab w:val="left" w:pos="709"/>
          <w:tab w:val="left" w:pos="2552"/>
        </w:tabs>
        <w:spacing w:after="0" w:line="240" w:lineRule="auto"/>
        <w:rPr>
          <w:rFonts w:cs="Calibri"/>
        </w:rPr>
      </w:pPr>
      <w:r w:rsidRPr="00D45E59">
        <w:rPr>
          <w:rFonts w:cs="Calibri"/>
        </w:rPr>
        <w:t>Revisi 2</w:t>
      </w:r>
      <w:r w:rsidR="000F1739" w:rsidRPr="00D45E59">
        <w:rPr>
          <w:rFonts w:cs="Calibri"/>
          <w:lang w:val="en-US"/>
        </w:rPr>
        <w:t xml:space="preserve"> </w:t>
      </w:r>
      <w:r w:rsidRPr="00D45E59">
        <w:rPr>
          <w:rFonts w:cs="Calibri"/>
        </w:rPr>
        <w:tab/>
        <w:t xml:space="preserve">: </w:t>
      </w:r>
      <w:r w:rsidR="00AE29FA" w:rsidRPr="00D45E59">
        <w:rPr>
          <w:rFonts w:cs="Calibri"/>
          <w:lang w:val="en-US"/>
        </w:rPr>
        <w:t>09</w:t>
      </w:r>
      <w:r w:rsidRPr="00D45E59">
        <w:rPr>
          <w:rFonts w:cs="Calibri"/>
        </w:rPr>
        <w:t xml:space="preserve"> </w:t>
      </w:r>
      <w:r w:rsidR="00AE29FA" w:rsidRPr="00D45E59">
        <w:rPr>
          <w:rFonts w:cs="Calibri"/>
          <w:lang w:val="en-US"/>
        </w:rPr>
        <w:t xml:space="preserve">Januari </w:t>
      </w:r>
      <w:r w:rsidRPr="00D45E59">
        <w:rPr>
          <w:rFonts w:cs="Calibri"/>
        </w:rPr>
        <w:t>201</w:t>
      </w:r>
      <w:r w:rsidR="00AE29FA" w:rsidRPr="00D45E59">
        <w:rPr>
          <w:rFonts w:cs="Calibri"/>
          <w:lang w:val="en-US"/>
        </w:rPr>
        <w:t>3</w:t>
      </w:r>
      <w:r w:rsidRPr="00D45E59">
        <w:rPr>
          <w:rFonts w:cs="Calibri"/>
          <w:lang w:val="en-US"/>
        </w:rPr>
        <w:t>.</w:t>
      </w:r>
    </w:p>
    <w:p w:rsidR="000F1739" w:rsidRPr="00D45E59" w:rsidRDefault="000F1739" w:rsidP="006C5D06">
      <w:pPr>
        <w:numPr>
          <w:ilvl w:val="0"/>
          <w:numId w:val="30"/>
        </w:numPr>
        <w:tabs>
          <w:tab w:val="left" w:pos="709"/>
          <w:tab w:val="left" w:pos="2552"/>
        </w:tabs>
        <w:spacing w:after="0" w:line="240" w:lineRule="auto"/>
        <w:rPr>
          <w:rFonts w:cs="Calibri"/>
        </w:rPr>
      </w:pPr>
      <w:r w:rsidRPr="00D45E59">
        <w:rPr>
          <w:rFonts w:cs="Calibri"/>
        </w:rPr>
        <w:t>Revisi 3</w:t>
      </w:r>
      <w:r w:rsidRPr="00D45E59">
        <w:rPr>
          <w:rFonts w:cs="Calibri"/>
        </w:rPr>
        <w:tab/>
        <w:t>: 02 September 2019</w:t>
      </w:r>
    </w:p>
    <w:p w:rsidR="00A4554B" w:rsidRPr="00D45E59" w:rsidRDefault="00A4554B" w:rsidP="00A4554B">
      <w:pPr>
        <w:spacing w:after="0" w:line="240" w:lineRule="auto"/>
        <w:rPr>
          <w:rFonts w:cs="Calibri"/>
        </w:rPr>
      </w:pPr>
    </w:p>
    <w:p w:rsidR="00A4554B" w:rsidRPr="00D45E59" w:rsidRDefault="00A4554B" w:rsidP="00A4554B">
      <w:pPr>
        <w:spacing w:after="0" w:line="240" w:lineRule="auto"/>
        <w:rPr>
          <w:rFonts w:cs="Calibri"/>
        </w:rPr>
      </w:pPr>
    </w:p>
    <w:p w:rsidR="00A4554B" w:rsidRPr="00D45E59" w:rsidRDefault="00A4554B" w:rsidP="00A4554B">
      <w:pPr>
        <w:spacing w:after="0" w:line="240" w:lineRule="auto"/>
        <w:rPr>
          <w:rFonts w:cs="Calibri"/>
        </w:rPr>
      </w:pPr>
    </w:p>
    <w:p w:rsidR="00A4554B" w:rsidRPr="00D45E59" w:rsidRDefault="00A4554B" w:rsidP="00A4554B">
      <w:pPr>
        <w:spacing w:after="0" w:line="240" w:lineRule="auto"/>
        <w:rPr>
          <w:rFonts w:cs="Calibri"/>
        </w:rPr>
      </w:pPr>
      <w:r w:rsidRPr="00D45E59">
        <w:rPr>
          <w:rFonts w:cs="Calibri"/>
        </w:rPr>
        <w:t>Hak cipta</w:t>
      </w:r>
      <w:r w:rsidR="00AF0F8A" w:rsidRPr="00D45E59">
        <w:rPr>
          <w:rFonts w:cs="Calibri"/>
        </w:rPr>
        <w:t xml:space="preserve"> dilindungi Undang-undang @ 2019</w:t>
      </w:r>
    </w:p>
    <w:p w:rsidR="00A4554B" w:rsidRPr="00D45E59" w:rsidRDefault="000F1739" w:rsidP="00A4554B">
      <w:pPr>
        <w:spacing w:after="0" w:line="240" w:lineRule="auto"/>
        <w:rPr>
          <w:rFonts w:cs="Calibri"/>
        </w:rPr>
      </w:pPr>
      <w:r w:rsidRPr="00D45E59">
        <w:rPr>
          <w:rFonts w:cs="Calibri"/>
        </w:rPr>
        <w:t>Program Studi</w:t>
      </w:r>
      <w:r w:rsidR="00A4554B" w:rsidRPr="00D45E59">
        <w:rPr>
          <w:rFonts w:cs="Calibri"/>
        </w:rPr>
        <w:t xml:space="preserve"> Teknik Elektro Fakultas Sains dan Teknologi</w:t>
      </w:r>
    </w:p>
    <w:p w:rsidR="00A4554B" w:rsidRPr="00D45E59" w:rsidRDefault="00A4554B" w:rsidP="00A4554B">
      <w:pPr>
        <w:spacing w:after="0" w:line="240" w:lineRule="auto"/>
        <w:rPr>
          <w:rFonts w:cs="Calibri"/>
        </w:rPr>
      </w:pPr>
      <w:r w:rsidRPr="00D45E59">
        <w:rPr>
          <w:rFonts w:cs="Calibri"/>
        </w:rPr>
        <w:t>Universitas Islam Negeri Sultan Syarif Kasim Riau</w:t>
      </w:r>
    </w:p>
    <w:p w:rsidR="00A4554B" w:rsidRPr="00D45E59" w:rsidRDefault="00A4554B" w:rsidP="00A4554B">
      <w:pPr>
        <w:rPr>
          <w:rFonts w:cs="Calibri"/>
        </w:rPr>
      </w:pPr>
    </w:p>
    <w:p w:rsidR="00A4554B" w:rsidRPr="00D45E59" w:rsidRDefault="00A4554B" w:rsidP="00A4554B">
      <w:pPr>
        <w:spacing w:after="0" w:line="240" w:lineRule="auto"/>
        <w:rPr>
          <w:rFonts w:cs="Calibri"/>
        </w:rPr>
      </w:pPr>
      <w:r w:rsidRPr="00D45E59">
        <w:rPr>
          <w:rFonts w:cs="Calibri"/>
        </w:rPr>
        <w:t>Dilarang memperbanyak buku ini dalam bentuk apa pun selain un</w:t>
      </w:r>
      <w:r w:rsidR="000F1739" w:rsidRPr="00D45E59">
        <w:rPr>
          <w:rFonts w:cs="Calibri"/>
        </w:rPr>
        <w:t>tuk kepentingan internal Program Studi</w:t>
      </w:r>
      <w:r w:rsidRPr="00D45E59">
        <w:rPr>
          <w:rFonts w:cs="Calibri"/>
        </w:rPr>
        <w:t xml:space="preserve"> Teknik Elektro Fakultas Sains dan Teknologi Universitas Islam Negeri Sultan Syarif Kasim Riau. </w:t>
      </w:r>
    </w:p>
    <w:p w:rsidR="00A4554B" w:rsidRPr="00D45E59" w:rsidRDefault="00A4554B" w:rsidP="00A4554B">
      <w:pPr>
        <w:spacing w:after="0" w:line="240" w:lineRule="auto"/>
        <w:rPr>
          <w:rFonts w:cs="Calibri"/>
        </w:rPr>
      </w:pPr>
    </w:p>
    <w:p w:rsidR="00A4554B" w:rsidRPr="00D45E59" w:rsidRDefault="00A4554B" w:rsidP="00A4554B">
      <w:pPr>
        <w:spacing w:after="0" w:line="240" w:lineRule="auto"/>
        <w:rPr>
          <w:rFonts w:cs="Calibri"/>
          <w:b/>
        </w:rPr>
      </w:pPr>
      <w:r w:rsidRPr="00D45E59">
        <w:rPr>
          <w:rFonts w:cs="Calibri"/>
          <w:b/>
        </w:rPr>
        <w:t>Alamat Penerbit:</w:t>
      </w:r>
    </w:p>
    <w:p w:rsidR="00A4554B" w:rsidRPr="00D45E59" w:rsidRDefault="000F1739" w:rsidP="00A4554B">
      <w:pPr>
        <w:spacing w:after="0" w:line="240" w:lineRule="auto"/>
        <w:rPr>
          <w:rFonts w:cs="Calibri"/>
        </w:rPr>
      </w:pPr>
      <w:r w:rsidRPr="00D45E59">
        <w:rPr>
          <w:rFonts w:cs="Calibri"/>
        </w:rPr>
        <w:t>Program Studi</w:t>
      </w:r>
      <w:r w:rsidR="00A4554B" w:rsidRPr="00D45E59">
        <w:rPr>
          <w:rFonts w:cs="Calibri"/>
        </w:rPr>
        <w:t xml:space="preserve"> Teknik Elektro</w:t>
      </w:r>
      <w:r w:rsidR="00A4554B" w:rsidRPr="00D45E59">
        <w:rPr>
          <w:rFonts w:cs="Calibri"/>
        </w:rPr>
        <w:br/>
        <w:t>Fakultas Sains dan Teknologi</w:t>
      </w:r>
      <w:r w:rsidR="00A4554B" w:rsidRPr="00D45E59">
        <w:rPr>
          <w:rFonts w:cs="Calibri"/>
        </w:rPr>
        <w:br/>
        <w:t>Universitas Islam Negeri Sultan Syarif Kasim Riau</w:t>
      </w:r>
      <w:r w:rsidR="00A4554B" w:rsidRPr="00D45E59">
        <w:rPr>
          <w:rFonts w:cs="Calibri"/>
        </w:rPr>
        <w:br/>
        <w:t>Jl. H.R. Soebrantas No. 115 Km. 15</w:t>
      </w:r>
      <w:r w:rsidR="00A4554B" w:rsidRPr="00D45E59">
        <w:rPr>
          <w:rFonts w:cs="Calibri"/>
        </w:rPr>
        <w:br/>
        <w:t>Panam, Pekanbaru, Indonesia</w:t>
      </w:r>
      <w:r w:rsidR="00A4554B" w:rsidRPr="00D45E59">
        <w:rPr>
          <w:rFonts w:cs="Calibri"/>
        </w:rPr>
        <w:br/>
        <w:t>Email: teuinsuska@gmail.com</w:t>
      </w:r>
    </w:p>
    <w:p w:rsidR="00A4554B" w:rsidRPr="00D45E59" w:rsidRDefault="00A4554B" w:rsidP="00A4554B">
      <w:pPr>
        <w:spacing w:after="0" w:line="240" w:lineRule="auto"/>
        <w:rPr>
          <w:rFonts w:cs="Calibri"/>
        </w:rPr>
      </w:pPr>
    </w:p>
    <w:p w:rsidR="00A4554B" w:rsidRPr="00D45E59" w:rsidRDefault="005F2712" w:rsidP="00A4554B">
      <w:pPr>
        <w:spacing w:after="0" w:line="240" w:lineRule="auto"/>
        <w:rPr>
          <w:rFonts w:cs="Calibri"/>
        </w:rPr>
      </w:pPr>
      <w:r w:rsidRPr="00D45E59">
        <w:rPr>
          <w:rFonts w:cs="Calibri"/>
          <w:lang w:val="en-US"/>
        </w:rPr>
        <w:t xml:space="preserve">Photo credit </w:t>
      </w:r>
      <w:r w:rsidR="00A4554B" w:rsidRPr="00D45E59">
        <w:rPr>
          <w:rFonts w:cs="Calibri"/>
        </w:rPr>
        <w:t xml:space="preserve">sampul: </w:t>
      </w:r>
      <w:r w:rsidR="00930B69" w:rsidRPr="00D45E59">
        <w:rPr>
          <w:rFonts w:cs="Calibri"/>
          <w:lang w:val="en-US"/>
        </w:rPr>
        <w:t>Bangun Sugito</w:t>
      </w:r>
    </w:p>
    <w:p w:rsidR="001D000F" w:rsidRPr="00D45E59" w:rsidRDefault="000B0E64" w:rsidP="000B0E64">
      <w:pPr>
        <w:spacing w:after="0" w:line="240" w:lineRule="auto"/>
        <w:rPr>
          <w:rFonts w:cs="Calibri"/>
          <w:b/>
          <w:sz w:val="50"/>
          <w:szCs w:val="50"/>
          <w:lang w:val="en-AU"/>
        </w:rPr>
      </w:pPr>
      <w:r w:rsidRPr="00D45E59">
        <w:rPr>
          <w:rFonts w:cs="Calibri"/>
          <w:sz w:val="72"/>
          <w:szCs w:val="72"/>
          <w:lang w:val="en-AU"/>
        </w:rPr>
        <w:br w:type="page"/>
      </w:r>
      <w:r w:rsidR="000F1739" w:rsidRPr="00D45E59">
        <w:rPr>
          <w:rFonts w:cs="Calibri"/>
          <w:b/>
          <w:sz w:val="50"/>
          <w:szCs w:val="50"/>
          <w:lang w:val="en-AU"/>
        </w:rPr>
        <w:lastRenderedPageBreak/>
        <w:t xml:space="preserve">Kebijakan Akademik </w:t>
      </w:r>
      <w:r w:rsidR="000F1739" w:rsidRPr="00D45E59">
        <w:rPr>
          <w:rFonts w:cs="Calibri"/>
          <w:b/>
          <w:sz w:val="50"/>
          <w:szCs w:val="50"/>
        </w:rPr>
        <w:t>Program Studi</w:t>
      </w:r>
      <w:r w:rsidR="001D000F" w:rsidRPr="00D45E59">
        <w:rPr>
          <w:rFonts w:cs="Calibri"/>
          <w:b/>
          <w:sz w:val="50"/>
          <w:szCs w:val="50"/>
          <w:lang w:val="en-AU"/>
        </w:rPr>
        <w:t xml:space="preserve"> Teknik Elektro</w:t>
      </w:r>
    </w:p>
    <w:p w:rsidR="001D000F" w:rsidRPr="00D45E59" w:rsidRDefault="001D000F" w:rsidP="000B0E64">
      <w:pPr>
        <w:spacing w:after="0" w:line="240" w:lineRule="auto"/>
        <w:rPr>
          <w:rFonts w:cs="Calibri"/>
          <w:b/>
          <w:color w:val="C00000"/>
          <w:sz w:val="38"/>
          <w:szCs w:val="40"/>
          <w:lang w:val="en-AU"/>
        </w:rPr>
      </w:pPr>
      <w:r w:rsidRPr="00D45E59">
        <w:rPr>
          <w:rFonts w:cs="Calibri"/>
          <w:b/>
          <w:color w:val="C00000"/>
          <w:sz w:val="38"/>
          <w:szCs w:val="40"/>
        </w:rPr>
        <w:t xml:space="preserve">AC 04 </w:t>
      </w:r>
      <w:r w:rsidRPr="00D45E59">
        <w:rPr>
          <w:rFonts w:cs="Calibri"/>
          <w:b/>
          <w:color w:val="C00000"/>
          <w:sz w:val="38"/>
          <w:szCs w:val="40"/>
          <w:lang w:val="en-AU"/>
        </w:rPr>
        <w:t>P</w:t>
      </w:r>
      <w:r w:rsidR="0002150A" w:rsidRPr="00D45E59">
        <w:rPr>
          <w:rFonts w:cs="Calibri"/>
          <w:b/>
          <w:color w:val="C00000"/>
          <w:sz w:val="38"/>
          <w:szCs w:val="40"/>
          <w:lang w:val="en-AU"/>
        </w:rPr>
        <w:t xml:space="preserve">edoman </w:t>
      </w:r>
      <w:r w:rsidRPr="00D45E59">
        <w:rPr>
          <w:rFonts w:cs="Calibri"/>
          <w:b/>
          <w:color w:val="C00000"/>
          <w:sz w:val="38"/>
          <w:szCs w:val="40"/>
          <w:lang w:val="en-AU"/>
        </w:rPr>
        <w:t>Kerja Praktek</w:t>
      </w:r>
      <w:r w:rsidR="00667CF1" w:rsidRPr="00D45E59">
        <w:rPr>
          <w:rFonts w:cs="Calibri"/>
          <w:b/>
          <w:color w:val="C00000"/>
          <w:sz w:val="38"/>
          <w:szCs w:val="40"/>
          <w:lang w:val="en-AU"/>
        </w:rPr>
        <w:t xml:space="preserve"> / Proyek Mini</w:t>
      </w:r>
    </w:p>
    <w:p w:rsidR="00667CF1" w:rsidRPr="00D45E59" w:rsidRDefault="000F1739" w:rsidP="000B0E64">
      <w:pPr>
        <w:spacing w:after="0" w:line="240" w:lineRule="auto"/>
        <w:rPr>
          <w:rFonts w:cs="Calibri"/>
          <w:b/>
          <w:caps/>
          <w:lang w:val="en-AU"/>
        </w:rPr>
      </w:pPr>
      <w:r w:rsidRPr="00D45E59">
        <w:rPr>
          <w:rFonts w:cs="Calibri"/>
          <w:b/>
          <w:caps/>
        </w:rPr>
        <w:t>program studi</w:t>
      </w:r>
      <w:r w:rsidR="001D000F" w:rsidRPr="00D45E59">
        <w:rPr>
          <w:rFonts w:cs="Calibri"/>
          <w:b/>
          <w:caps/>
          <w:lang w:val="en-AU"/>
        </w:rPr>
        <w:t xml:space="preserve"> TEKNIK ELEKTRO, FAKULTAS SAINS DAN TEKNOLOGI</w:t>
      </w:r>
    </w:p>
    <w:p w:rsidR="001D000F" w:rsidRPr="00D45E59" w:rsidRDefault="001D000F" w:rsidP="000B0E64">
      <w:pPr>
        <w:spacing w:after="0" w:line="240" w:lineRule="auto"/>
        <w:rPr>
          <w:rFonts w:cs="Calibri"/>
          <w:b/>
          <w:caps/>
          <w:lang w:val="en-AU"/>
        </w:rPr>
      </w:pPr>
      <w:r w:rsidRPr="00D45E59">
        <w:rPr>
          <w:rFonts w:cs="Calibri"/>
          <w:b/>
          <w:caps/>
          <w:lang w:val="en-AU"/>
        </w:rPr>
        <w:t>UNIVERSITAS ISLAM NEGERI SULTAN SYARIF KASIM RIAU</w:t>
      </w:r>
    </w:p>
    <w:p w:rsidR="001D000F" w:rsidRPr="00D45E59" w:rsidRDefault="000F1739" w:rsidP="00D1450F">
      <w:pPr>
        <w:spacing w:after="0" w:line="240" w:lineRule="auto"/>
        <w:rPr>
          <w:rFonts w:cs="Calibri"/>
        </w:rPr>
      </w:pPr>
      <w:r w:rsidRPr="00D45E59">
        <w:rPr>
          <w:rFonts w:cs="Calibri"/>
        </w:rPr>
        <w:t>September</w:t>
      </w:r>
      <w:r w:rsidR="001D000F" w:rsidRPr="00D45E59">
        <w:rPr>
          <w:rFonts w:cs="Calibri"/>
        </w:rPr>
        <w:t xml:space="preserve"> 201</w:t>
      </w:r>
      <w:r w:rsidRPr="00D45E59">
        <w:rPr>
          <w:rFonts w:cs="Calibri"/>
        </w:rPr>
        <w:t>9</w:t>
      </w:r>
    </w:p>
    <w:p w:rsidR="00A32264" w:rsidRPr="00D45E59" w:rsidRDefault="00725EEC" w:rsidP="00A32264">
      <w:pPr>
        <w:pStyle w:val="Heading1"/>
      </w:pPr>
      <w:r w:rsidRPr="00D45E59">
        <w:rPr>
          <w:lang w:val="en-US"/>
        </w:rPr>
        <w:t xml:space="preserve">1. </w:t>
      </w:r>
      <w:r w:rsidR="00A32264" w:rsidRPr="00D45E59">
        <w:t>Pendahuluan</w:t>
      </w:r>
    </w:p>
    <w:p w:rsidR="00043451" w:rsidRPr="00D45E59" w:rsidRDefault="001D000F" w:rsidP="00664F50">
      <w:pPr>
        <w:spacing w:after="120" w:line="240" w:lineRule="auto"/>
        <w:jc w:val="both"/>
        <w:rPr>
          <w:rFonts w:eastAsia="Times New Roman" w:cs="Calibri"/>
          <w:lang w:eastAsia="en-AU"/>
        </w:rPr>
      </w:pPr>
      <w:r w:rsidRPr="00D45E59">
        <w:rPr>
          <w:rFonts w:eastAsia="Times New Roman" w:cs="Calibri"/>
          <w:lang w:eastAsia="en-AU"/>
        </w:rPr>
        <w:t xml:space="preserve">AC 04 Pedoman Kerja Praktek (KP) ini disusun sebagai revisi </w:t>
      </w:r>
      <w:r w:rsidR="005F22EB" w:rsidRPr="00D45E59">
        <w:rPr>
          <w:rFonts w:eastAsia="Times New Roman" w:cs="Calibri"/>
          <w:b/>
          <w:lang w:val="en-US" w:eastAsia="en-AU"/>
        </w:rPr>
        <w:t>ke</w:t>
      </w:r>
      <w:r w:rsidR="005F22EB" w:rsidRPr="00D45E59">
        <w:rPr>
          <w:rFonts w:eastAsia="Times New Roman" w:cs="Calibri"/>
          <w:b/>
          <w:lang w:eastAsia="en-AU"/>
        </w:rPr>
        <w:t>tiga</w:t>
      </w:r>
      <w:r w:rsidR="005F22EB" w:rsidRPr="00D45E59">
        <w:rPr>
          <w:rFonts w:eastAsia="Times New Roman" w:cs="Calibri"/>
          <w:lang w:eastAsia="en-AU"/>
        </w:rPr>
        <w:t xml:space="preserve"> dari Pedoman KP di Program Studi</w:t>
      </w:r>
      <w:r w:rsidRPr="00D45E59">
        <w:rPr>
          <w:rFonts w:eastAsia="Times New Roman" w:cs="Calibri"/>
          <w:lang w:eastAsia="en-AU"/>
        </w:rPr>
        <w:t xml:space="preserve"> Teknik Elektro UIN Suska Riau. Revisi </w:t>
      </w:r>
      <w:r w:rsidR="00F33D4C" w:rsidRPr="00D45E59">
        <w:rPr>
          <w:rFonts w:eastAsia="Times New Roman" w:cs="Calibri"/>
          <w:lang w:val="en-US" w:eastAsia="en-AU"/>
        </w:rPr>
        <w:t>pertama</w:t>
      </w:r>
      <w:r w:rsidR="005F22EB" w:rsidRPr="00D45E59">
        <w:rPr>
          <w:rFonts w:eastAsia="Times New Roman" w:cs="Calibri"/>
          <w:lang w:val="en-US" w:eastAsia="en-AU"/>
        </w:rPr>
        <w:t xml:space="preserve"> disahkan pada 10 Agustus 2010.</w:t>
      </w:r>
      <w:r w:rsidR="005F22EB" w:rsidRPr="00D45E59">
        <w:rPr>
          <w:rFonts w:eastAsia="Times New Roman" w:cs="Calibri"/>
          <w:lang w:eastAsia="en-AU"/>
        </w:rPr>
        <w:t xml:space="preserve"> Revisi kedua disahkan pada 09 Januari 2013.</w:t>
      </w:r>
      <w:r w:rsidR="00AF0F8A" w:rsidRPr="00D45E59">
        <w:rPr>
          <w:rFonts w:eastAsia="Times New Roman" w:cs="Calibri"/>
          <w:lang w:eastAsia="en-AU"/>
        </w:rPr>
        <w:t xml:space="preserve"> Revisi ketiga </w:t>
      </w:r>
      <w:r w:rsidR="00043451" w:rsidRPr="00D45E59">
        <w:rPr>
          <w:rFonts w:eastAsia="Times New Roman" w:cs="Calibri"/>
          <w:lang w:eastAsia="en-AU"/>
        </w:rPr>
        <w:t>disahkan pada 02 September 2019.</w:t>
      </w:r>
    </w:p>
    <w:p w:rsidR="0070284E" w:rsidRPr="00D45E59" w:rsidRDefault="00043451" w:rsidP="00664F50">
      <w:pPr>
        <w:spacing w:after="120" w:line="240" w:lineRule="auto"/>
        <w:jc w:val="both"/>
        <w:rPr>
          <w:rFonts w:eastAsia="Times New Roman" w:cs="Calibri"/>
          <w:lang w:eastAsia="en-AU"/>
        </w:rPr>
      </w:pPr>
      <w:r w:rsidRPr="00D45E59">
        <w:rPr>
          <w:rFonts w:eastAsia="Times New Roman" w:cs="Calibri"/>
          <w:lang w:eastAsia="en-AU"/>
        </w:rPr>
        <w:t xml:space="preserve">Revisi ketiga </w:t>
      </w:r>
      <w:r w:rsidR="0070284E" w:rsidRPr="00D45E59">
        <w:rPr>
          <w:rFonts w:eastAsia="Times New Roman" w:cs="Calibri"/>
          <w:lang w:eastAsia="en-AU"/>
        </w:rPr>
        <w:t>terdapat perubahan dalam pelaksanaan Kerja praktek (KP).  Pada revisi kedua KP boleh dilaksanakan ketika aktif perkuliahan sedangkan pada revisi ketiga KP pelaksanan KP hanya diperbolehkan ketika libur semester.</w:t>
      </w:r>
    </w:p>
    <w:p w:rsidR="00043451" w:rsidRPr="00D45E59" w:rsidRDefault="0070284E" w:rsidP="00664F50">
      <w:pPr>
        <w:spacing w:after="120" w:line="240" w:lineRule="auto"/>
        <w:jc w:val="both"/>
        <w:rPr>
          <w:rFonts w:eastAsia="Times New Roman" w:cs="Calibri"/>
          <w:lang w:eastAsia="en-AU"/>
        </w:rPr>
      </w:pPr>
      <w:r w:rsidRPr="00D45E59">
        <w:rPr>
          <w:rFonts w:eastAsia="Times New Roman" w:cs="Calibri"/>
          <w:lang w:eastAsia="en-AU"/>
        </w:rPr>
        <w:t>Perubahan dalam administrasi dan prosedur surat menyurat Kerja Praktek (KP)/Proyek Mini (Promin) merupakan alasan utama revisi ketiga. Di dalam administrasi Fakultas Sains dan Teknologi (FST) semua administrasi baik umum maupun akademik semua surat menyurat harus di tandatangani oleh Dekan, sehingga diperlukan revisi ketiga dengan menghapus beberapa admistrasi KP/Promin menyesuaikan dengan administrasi di FST.</w:t>
      </w:r>
    </w:p>
    <w:p w:rsidR="001E32B0" w:rsidRPr="00D45E59" w:rsidRDefault="001E32B0" w:rsidP="00664F50">
      <w:pPr>
        <w:spacing w:after="120" w:line="240" w:lineRule="auto"/>
        <w:jc w:val="both"/>
        <w:rPr>
          <w:rFonts w:eastAsia="Times New Roman" w:cs="Calibri"/>
          <w:lang w:eastAsia="en-AU"/>
        </w:rPr>
      </w:pPr>
      <w:r w:rsidRPr="00D45E59">
        <w:rPr>
          <w:rFonts w:eastAsia="Times New Roman" w:cs="Calibri"/>
          <w:lang w:eastAsia="en-AU"/>
        </w:rPr>
        <w:t xml:space="preserve">Revisi ketiga juga, pada prosedur administrasi KP mewajibkan melakukan bimbingan proposal KP dengan calon pembimbing. </w:t>
      </w:r>
      <w:r w:rsidR="00F12123" w:rsidRPr="00D45E59">
        <w:rPr>
          <w:rFonts w:eastAsia="Times New Roman" w:cs="Calibri"/>
          <w:lang w:eastAsia="en-AU"/>
        </w:rPr>
        <w:t>Hal ini bertujuan untuk meningkatkan kelayakan proposal KP sebelum dikirim ke institusi tempat KP.</w:t>
      </w:r>
    </w:p>
    <w:p w:rsidR="001D000F" w:rsidRPr="00D45E59" w:rsidRDefault="008969AF" w:rsidP="00664F50">
      <w:pPr>
        <w:spacing w:after="120" w:line="240" w:lineRule="auto"/>
        <w:jc w:val="both"/>
        <w:rPr>
          <w:rFonts w:eastAsia="Times New Roman" w:cs="Calibri"/>
          <w:lang w:val="en-US" w:eastAsia="en-AU"/>
        </w:rPr>
      </w:pPr>
      <w:proofErr w:type="gramStart"/>
      <w:r w:rsidRPr="00D45E59">
        <w:rPr>
          <w:rFonts w:eastAsia="Times New Roman" w:cs="Calibri"/>
          <w:lang w:val="en-US" w:eastAsia="en-AU"/>
        </w:rPr>
        <w:t xml:space="preserve">Kerja Praktek dan ProMin adalah mata kuliah wajib untuk seluruh mahasiswa TE dengan bobot 2 </w:t>
      </w:r>
      <w:r w:rsidR="001D000F" w:rsidRPr="00D45E59">
        <w:rPr>
          <w:rFonts w:eastAsia="Times New Roman" w:cs="Calibri"/>
          <w:lang w:eastAsia="en-AU"/>
        </w:rPr>
        <w:t>SKS</w:t>
      </w:r>
      <w:r w:rsidRPr="00D45E59">
        <w:rPr>
          <w:rFonts w:eastAsia="Times New Roman" w:cs="Calibri"/>
          <w:lang w:val="en-US" w:eastAsia="en-AU"/>
        </w:rPr>
        <w:t>.</w:t>
      </w:r>
      <w:proofErr w:type="gramEnd"/>
      <w:r w:rsidRPr="00D45E59">
        <w:rPr>
          <w:rFonts w:eastAsia="Times New Roman" w:cs="Calibri"/>
          <w:lang w:val="en-US" w:eastAsia="en-AU"/>
        </w:rPr>
        <w:t xml:space="preserve"> </w:t>
      </w:r>
      <w:r w:rsidR="001D000F" w:rsidRPr="00D45E59">
        <w:rPr>
          <w:rFonts w:eastAsia="Times New Roman" w:cs="Calibri"/>
          <w:lang w:eastAsia="en-AU"/>
        </w:rPr>
        <w:t xml:space="preserve">Kerja Praktek </w:t>
      </w:r>
      <w:r w:rsidRPr="00D45E59">
        <w:rPr>
          <w:rFonts w:eastAsia="Times New Roman" w:cs="Calibri"/>
          <w:lang w:val="en-US" w:eastAsia="en-AU"/>
        </w:rPr>
        <w:t xml:space="preserve">dan ProMin </w:t>
      </w:r>
      <w:r w:rsidR="00105D61" w:rsidRPr="00D45E59">
        <w:rPr>
          <w:rFonts w:eastAsia="Times New Roman" w:cs="Calibri"/>
          <w:lang w:val="en-US" w:eastAsia="en-AU"/>
        </w:rPr>
        <w:t xml:space="preserve">terdapat </w:t>
      </w:r>
      <w:r w:rsidRPr="00D45E59">
        <w:rPr>
          <w:rFonts w:eastAsia="Times New Roman" w:cs="Calibri"/>
          <w:lang w:val="en-US" w:eastAsia="en-AU"/>
        </w:rPr>
        <w:t xml:space="preserve">di dalam daftar mata kuliah semester tujuh </w:t>
      </w:r>
      <w:r w:rsidR="001D000F" w:rsidRPr="00D45E59">
        <w:rPr>
          <w:rFonts w:eastAsia="Times New Roman" w:cs="Calibri"/>
          <w:lang w:eastAsia="en-AU"/>
        </w:rPr>
        <w:t>dan menjadi syarat untuk mendaftar Tugas Akhir.</w:t>
      </w:r>
      <w:r w:rsidRPr="00D45E59">
        <w:rPr>
          <w:rFonts w:eastAsia="Times New Roman" w:cs="Calibri"/>
          <w:lang w:val="en-US" w:eastAsia="en-AU"/>
        </w:rPr>
        <w:t xml:space="preserve"> </w:t>
      </w:r>
      <w:proofErr w:type="gramStart"/>
      <w:r w:rsidRPr="00D45E59">
        <w:rPr>
          <w:rFonts w:eastAsia="Times New Roman" w:cs="Calibri"/>
          <w:lang w:val="en-US" w:eastAsia="en-AU"/>
        </w:rPr>
        <w:t xml:space="preserve">Namun demikian KP dan ProMin dapat diambil mahasiswa dalam Kartu Rencana Studi (KRS) baik </w:t>
      </w:r>
      <w:r w:rsidR="00EF1B67" w:rsidRPr="00D45E59">
        <w:rPr>
          <w:rFonts w:eastAsia="Times New Roman" w:cs="Calibri"/>
          <w:lang w:val="en-US" w:eastAsia="en-AU"/>
        </w:rPr>
        <w:t xml:space="preserve">pada </w:t>
      </w:r>
      <w:r w:rsidRPr="00D45E59">
        <w:rPr>
          <w:rFonts w:eastAsia="Times New Roman" w:cs="Calibri"/>
          <w:lang w:val="en-US" w:eastAsia="en-AU"/>
        </w:rPr>
        <w:t>semester Genap maupun Ganjil.</w:t>
      </w:r>
      <w:proofErr w:type="gramEnd"/>
    </w:p>
    <w:p w:rsidR="00725EEC" w:rsidRPr="00D45E59" w:rsidRDefault="00725EEC" w:rsidP="00725EEC">
      <w:pPr>
        <w:pStyle w:val="Heading1"/>
      </w:pPr>
      <w:r w:rsidRPr="00D45E59">
        <w:rPr>
          <w:lang w:val="en-US"/>
        </w:rPr>
        <w:t xml:space="preserve">2. </w:t>
      </w:r>
      <w:r w:rsidR="00AF0F8A" w:rsidRPr="00D45E59">
        <w:rPr>
          <w:lang w:val="en-US"/>
        </w:rPr>
        <w:t>Persyaratan Umu</w:t>
      </w:r>
    </w:p>
    <w:p w:rsidR="00725EEC" w:rsidRPr="00D45E59" w:rsidRDefault="005F22EB" w:rsidP="00547671">
      <w:pPr>
        <w:spacing w:after="120" w:line="240" w:lineRule="auto"/>
        <w:jc w:val="both"/>
        <w:rPr>
          <w:rFonts w:eastAsia="Times New Roman" w:cs="Calibri"/>
          <w:lang w:val="en-US" w:eastAsia="en-AU"/>
        </w:rPr>
      </w:pPr>
      <w:r w:rsidRPr="00D45E59">
        <w:rPr>
          <w:rFonts w:eastAsia="Times New Roman" w:cs="Calibri"/>
          <w:lang w:val="en-US" w:eastAsia="en-AU"/>
        </w:rPr>
        <w:t xml:space="preserve">Sesuai kurukulum </w:t>
      </w:r>
      <w:r w:rsidRPr="00D45E59">
        <w:rPr>
          <w:rFonts w:eastAsia="Times New Roman" w:cs="Calibri"/>
          <w:lang w:eastAsia="en-AU"/>
        </w:rPr>
        <w:t>program studi</w:t>
      </w:r>
      <w:r w:rsidR="006C4DA5" w:rsidRPr="00D45E59">
        <w:rPr>
          <w:rFonts w:eastAsia="Times New Roman" w:cs="Calibri"/>
          <w:lang w:val="en-US" w:eastAsia="en-AU"/>
        </w:rPr>
        <w:t xml:space="preserve"> TE tahun 2010, p</w:t>
      </w:r>
      <w:r w:rsidR="00EC26AA" w:rsidRPr="00D45E59">
        <w:rPr>
          <w:rFonts w:eastAsia="Times New Roman" w:cs="Calibri"/>
          <w:lang w:val="en-US" w:eastAsia="en-AU"/>
        </w:rPr>
        <w:t>ersyaratan umum KP/ProMin adalah:</w:t>
      </w:r>
    </w:p>
    <w:p w:rsidR="00895F9E" w:rsidRPr="00D45E59" w:rsidRDefault="00895F9E" w:rsidP="006C5D06">
      <w:pPr>
        <w:numPr>
          <w:ilvl w:val="0"/>
          <w:numId w:val="7"/>
        </w:numPr>
        <w:spacing w:after="0" w:line="240" w:lineRule="auto"/>
        <w:ind w:left="568" w:hanging="284"/>
        <w:jc w:val="both"/>
        <w:rPr>
          <w:rFonts w:eastAsia="Times New Roman" w:cs="Calibri"/>
          <w:lang w:val="en-US" w:eastAsia="en-AU"/>
        </w:rPr>
      </w:pPr>
      <w:r w:rsidRPr="00D45E59">
        <w:rPr>
          <w:rFonts w:eastAsia="Times New Roman" w:cs="Calibri"/>
          <w:lang w:val="en-US" w:eastAsia="en-AU"/>
        </w:rPr>
        <w:t>IPK minimal 2,0</w:t>
      </w:r>
      <w:r w:rsidR="00F35E02" w:rsidRPr="00D45E59">
        <w:rPr>
          <w:rFonts w:eastAsia="Times New Roman" w:cs="Calibri"/>
          <w:lang w:val="en-US" w:eastAsia="en-AU"/>
        </w:rPr>
        <w:t>;</w:t>
      </w:r>
    </w:p>
    <w:p w:rsidR="0068055B" w:rsidRPr="00D45E59" w:rsidRDefault="0068055B" w:rsidP="006C5D06">
      <w:pPr>
        <w:numPr>
          <w:ilvl w:val="0"/>
          <w:numId w:val="7"/>
        </w:numPr>
        <w:spacing w:after="0" w:line="240" w:lineRule="auto"/>
        <w:ind w:left="568" w:hanging="284"/>
        <w:jc w:val="both"/>
        <w:rPr>
          <w:rFonts w:eastAsia="Times New Roman" w:cs="Calibri"/>
          <w:lang w:val="en-US" w:eastAsia="en-AU"/>
        </w:rPr>
      </w:pPr>
      <w:r w:rsidRPr="00D45E59">
        <w:rPr>
          <w:rFonts w:eastAsia="Times New Roman" w:cs="Calibri"/>
          <w:lang w:eastAsia="en-AU"/>
        </w:rPr>
        <w:t xml:space="preserve">Terdaftar sebagai </w:t>
      </w:r>
      <w:r w:rsidRPr="00D45E59">
        <w:rPr>
          <w:rFonts w:eastAsia="Times New Roman" w:cs="Calibri"/>
          <w:lang w:val="en-US" w:eastAsia="en-AU"/>
        </w:rPr>
        <w:t>mahasiswa aktif pada semester tersebut</w:t>
      </w:r>
      <w:r w:rsidR="00F35E02" w:rsidRPr="00D45E59">
        <w:rPr>
          <w:rFonts w:eastAsia="Times New Roman" w:cs="Calibri"/>
          <w:lang w:val="en-US" w:eastAsia="en-AU"/>
        </w:rPr>
        <w:t>;</w:t>
      </w:r>
    </w:p>
    <w:p w:rsidR="0068055B" w:rsidRPr="00D45E59" w:rsidRDefault="00375367" w:rsidP="006C5D06">
      <w:pPr>
        <w:numPr>
          <w:ilvl w:val="0"/>
          <w:numId w:val="7"/>
        </w:numPr>
        <w:spacing w:after="0" w:line="240" w:lineRule="auto"/>
        <w:ind w:left="568" w:hanging="284"/>
        <w:jc w:val="both"/>
        <w:rPr>
          <w:rFonts w:eastAsia="Times New Roman" w:cs="Calibri"/>
          <w:lang w:val="en-US" w:eastAsia="en-AU"/>
        </w:rPr>
      </w:pPr>
      <w:r w:rsidRPr="00D45E59">
        <w:rPr>
          <w:rFonts w:eastAsia="Times New Roman" w:cs="Calibri"/>
          <w:lang w:val="en-US" w:eastAsia="en-AU"/>
        </w:rPr>
        <w:t>Jumlah SKS yang sudah lulus (</w:t>
      </w:r>
      <w:r w:rsidR="000928D2" w:rsidRPr="00D45E59">
        <w:rPr>
          <w:rFonts w:eastAsia="Times New Roman" w:cs="Calibri"/>
          <w:lang w:val="en-US" w:eastAsia="en-AU"/>
        </w:rPr>
        <w:t xml:space="preserve">dengan </w:t>
      </w:r>
      <w:r w:rsidRPr="00D45E59">
        <w:rPr>
          <w:rFonts w:eastAsia="Times New Roman" w:cs="Calibri"/>
          <w:lang w:val="en-US" w:eastAsia="en-AU"/>
        </w:rPr>
        <w:t xml:space="preserve">nilai minimal D) paling sedikit </w:t>
      </w:r>
      <w:r w:rsidR="00F35E02" w:rsidRPr="00D45E59">
        <w:rPr>
          <w:rFonts w:eastAsia="Times New Roman" w:cs="Calibri"/>
          <w:lang w:val="en-US" w:eastAsia="en-AU"/>
        </w:rPr>
        <w:t>80 SKS;</w:t>
      </w:r>
    </w:p>
    <w:p w:rsidR="0068055B" w:rsidRPr="00D45E59" w:rsidRDefault="0068055B" w:rsidP="006C5D06">
      <w:pPr>
        <w:numPr>
          <w:ilvl w:val="0"/>
          <w:numId w:val="7"/>
        </w:numPr>
        <w:spacing w:after="0" w:line="240" w:lineRule="auto"/>
        <w:ind w:left="568" w:hanging="284"/>
        <w:jc w:val="both"/>
        <w:rPr>
          <w:rFonts w:eastAsia="Times New Roman" w:cs="Calibri"/>
          <w:lang w:val="en-US" w:eastAsia="en-AU"/>
        </w:rPr>
      </w:pPr>
      <w:r w:rsidRPr="00D45E59">
        <w:rPr>
          <w:rFonts w:eastAsia="Times New Roman" w:cs="Calibri"/>
          <w:lang w:val="en-US" w:eastAsia="en-AU"/>
        </w:rPr>
        <w:t xml:space="preserve">Pada tempat KP/ProMin yang </w:t>
      </w:r>
      <w:proofErr w:type="gramStart"/>
      <w:r w:rsidRPr="00D45E59">
        <w:rPr>
          <w:rFonts w:eastAsia="Times New Roman" w:cs="Calibri"/>
          <w:lang w:val="en-US" w:eastAsia="en-AU"/>
        </w:rPr>
        <w:t>sama</w:t>
      </w:r>
      <w:proofErr w:type="gramEnd"/>
      <w:r w:rsidRPr="00D45E59">
        <w:rPr>
          <w:rFonts w:eastAsia="Times New Roman" w:cs="Calibri"/>
          <w:lang w:val="en-US" w:eastAsia="en-AU"/>
        </w:rPr>
        <w:t xml:space="preserve"> tidak diperkenankan lebih dari satu mahasiswa melakukan KP/ProMin dengan materi yang sama pada semester yang sama.</w:t>
      </w:r>
    </w:p>
    <w:p w:rsidR="00734095" w:rsidRPr="00D45E59" w:rsidRDefault="006D1570" w:rsidP="00734095">
      <w:pPr>
        <w:pStyle w:val="Heading1"/>
        <w:rPr>
          <w:lang w:val="en-US"/>
        </w:rPr>
      </w:pPr>
      <w:r w:rsidRPr="00D45E59">
        <w:rPr>
          <w:lang w:val="en-US"/>
        </w:rPr>
        <w:t xml:space="preserve">3. </w:t>
      </w:r>
      <w:r w:rsidR="00734095" w:rsidRPr="00D45E59">
        <w:rPr>
          <w:lang w:val="en-US"/>
        </w:rPr>
        <w:t>Prinsip Dasar</w:t>
      </w:r>
    </w:p>
    <w:p w:rsidR="00155A9E" w:rsidRPr="00D45E59" w:rsidRDefault="00681456" w:rsidP="00155A9E">
      <w:pPr>
        <w:pStyle w:val="ListParagraph"/>
        <w:numPr>
          <w:ilvl w:val="0"/>
          <w:numId w:val="1"/>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eastAsia="en-AU"/>
        </w:rPr>
        <w:t xml:space="preserve">Kerja Praktek/ProMin </w:t>
      </w:r>
      <w:r w:rsidR="00155A9E" w:rsidRPr="00D45E59">
        <w:rPr>
          <w:rFonts w:ascii="Calibri" w:eastAsia="Times New Roman" w:hAnsi="Calibri" w:cs="Calibri"/>
          <w:color w:val="auto"/>
          <w:szCs w:val="22"/>
          <w:lang w:val="id-ID" w:eastAsia="en-AU"/>
        </w:rPr>
        <w:t xml:space="preserve">sedapat mungkin sekaligus menjadi </w:t>
      </w:r>
      <w:r w:rsidR="00D901EC" w:rsidRPr="00D45E59">
        <w:rPr>
          <w:rFonts w:ascii="Calibri" w:eastAsia="Times New Roman" w:hAnsi="Calibri" w:cs="Calibri"/>
          <w:color w:val="auto"/>
          <w:szCs w:val="22"/>
          <w:lang w:eastAsia="en-AU"/>
        </w:rPr>
        <w:t xml:space="preserve">bagian dari kegiatan </w:t>
      </w:r>
      <w:r w:rsidR="000928D2" w:rsidRPr="00D45E59">
        <w:rPr>
          <w:rFonts w:ascii="Calibri" w:eastAsia="Times New Roman" w:hAnsi="Calibri" w:cs="Calibri"/>
          <w:color w:val="auto"/>
          <w:szCs w:val="22"/>
          <w:lang w:eastAsia="en-AU"/>
        </w:rPr>
        <w:t xml:space="preserve">akademik </w:t>
      </w:r>
      <w:r w:rsidR="00155A9E" w:rsidRPr="00D45E59">
        <w:rPr>
          <w:rFonts w:ascii="Calibri" w:eastAsia="Times New Roman" w:hAnsi="Calibri" w:cs="Calibri"/>
          <w:color w:val="auto"/>
          <w:szCs w:val="22"/>
          <w:lang w:val="id-ID" w:eastAsia="en-AU"/>
        </w:rPr>
        <w:t>dosen</w:t>
      </w:r>
      <w:r w:rsidR="00D901EC" w:rsidRPr="00D45E59">
        <w:rPr>
          <w:rFonts w:ascii="Calibri" w:eastAsia="Times New Roman" w:hAnsi="Calibri" w:cs="Calibri"/>
          <w:color w:val="auto"/>
          <w:szCs w:val="22"/>
          <w:lang w:eastAsia="en-AU"/>
        </w:rPr>
        <w:t xml:space="preserve"> dan pengelola </w:t>
      </w:r>
      <w:r w:rsidR="00043451" w:rsidRPr="00D45E59">
        <w:rPr>
          <w:rFonts w:ascii="Calibri" w:eastAsia="Times New Roman" w:hAnsi="Calibri" w:cs="Calibri"/>
          <w:color w:val="auto"/>
          <w:szCs w:val="22"/>
          <w:lang w:val="id-ID" w:eastAsia="en-AU"/>
        </w:rPr>
        <w:t>Program Studi</w:t>
      </w:r>
      <w:r w:rsidR="00155A9E" w:rsidRPr="00D45E59">
        <w:rPr>
          <w:rFonts w:ascii="Calibri" w:eastAsia="Times New Roman" w:hAnsi="Calibri" w:cs="Calibri"/>
          <w:color w:val="auto"/>
          <w:szCs w:val="22"/>
          <w:lang w:val="id-ID" w:eastAsia="en-AU"/>
        </w:rPr>
        <w:t xml:space="preserve"> TE yang dikerjakan</w:t>
      </w:r>
      <w:r w:rsidR="00D901EC" w:rsidRPr="00D45E59">
        <w:rPr>
          <w:rFonts w:ascii="Calibri" w:eastAsia="Times New Roman" w:hAnsi="Calibri" w:cs="Calibri"/>
          <w:color w:val="auto"/>
          <w:szCs w:val="22"/>
          <w:lang w:eastAsia="en-AU"/>
        </w:rPr>
        <w:t xml:space="preserve"> oleh </w:t>
      </w:r>
      <w:r w:rsidR="00155A9E" w:rsidRPr="00D45E59">
        <w:rPr>
          <w:rFonts w:ascii="Calibri" w:eastAsia="Times New Roman" w:hAnsi="Calibri" w:cs="Calibri"/>
          <w:color w:val="auto"/>
          <w:szCs w:val="22"/>
          <w:lang w:val="id-ID" w:eastAsia="en-AU"/>
        </w:rPr>
        <w:t>mahasiswa;</w:t>
      </w:r>
    </w:p>
    <w:p w:rsidR="00155A9E" w:rsidRPr="00D45E59" w:rsidRDefault="00D901EC" w:rsidP="00155A9E">
      <w:pPr>
        <w:pStyle w:val="ListParagraph"/>
        <w:numPr>
          <w:ilvl w:val="0"/>
          <w:numId w:val="1"/>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 xml:space="preserve">Kerja Praktek/ProMin </w:t>
      </w:r>
      <w:r w:rsidR="00155A9E" w:rsidRPr="00D45E59">
        <w:rPr>
          <w:rFonts w:ascii="Calibri" w:eastAsia="Times New Roman" w:hAnsi="Calibri" w:cs="Calibri"/>
          <w:color w:val="auto"/>
          <w:szCs w:val="22"/>
          <w:lang w:val="id-ID" w:eastAsia="en-AU"/>
        </w:rPr>
        <w:t xml:space="preserve">di </w:t>
      </w:r>
      <w:r w:rsidR="00043451" w:rsidRPr="00D45E59">
        <w:rPr>
          <w:rFonts w:ascii="Calibri" w:eastAsia="Times New Roman" w:hAnsi="Calibri" w:cs="Calibri"/>
          <w:color w:val="auto"/>
          <w:szCs w:val="22"/>
          <w:lang w:val="id-ID" w:eastAsia="en-AU"/>
        </w:rPr>
        <w:t>Program Studi</w:t>
      </w:r>
      <w:r w:rsidR="00155A9E" w:rsidRPr="00D45E59">
        <w:rPr>
          <w:rFonts w:ascii="Calibri" w:eastAsia="Times New Roman" w:hAnsi="Calibri" w:cs="Calibri"/>
          <w:color w:val="auto"/>
          <w:szCs w:val="22"/>
          <w:lang w:val="id-ID" w:eastAsia="en-AU"/>
        </w:rPr>
        <w:t xml:space="preserve"> TE harus diupayakan mencapai strandar tertinggi yang mampu</w:t>
      </w:r>
      <w:r w:rsidRPr="00D45E59">
        <w:rPr>
          <w:rFonts w:ascii="Calibri" w:eastAsia="Times New Roman" w:hAnsi="Calibri" w:cs="Calibri"/>
          <w:color w:val="auto"/>
          <w:szCs w:val="22"/>
          <w:lang w:val="id-ID" w:eastAsia="en-AU"/>
        </w:rPr>
        <w:t xml:space="preserve"> </w:t>
      </w:r>
      <w:r w:rsidR="00155A9E" w:rsidRPr="00D45E59">
        <w:rPr>
          <w:rFonts w:ascii="Calibri" w:eastAsia="Times New Roman" w:hAnsi="Calibri" w:cs="Calibri"/>
          <w:color w:val="auto"/>
          <w:szCs w:val="22"/>
          <w:lang w:val="id-ID" w:eastAsia="en-AU"/>
        </w:rPr>
        <w:t xml:space="preserve">diraih oleh Pembimbing dan mahasiswa karena reputasi Pembimbing dinilai dari kualitas </w:t>
      </w:r>
      <w:r w:rsidRPr="00D45E59">
        <w:rPr>
          <w:rFonts w:ascii="Calibri" w:eastAsia="Times New Roman" w:hAnsi="Calibri" w:cs="Calibri"/>
          <w:color w:val="auto"/>
          <w:szCs w:val="22"/>
          <w:lang w:val="id-ID" w:eastAsia="en-AU"/>
        </w:rPr>
        <w:t xml:space="preserve">KP/ProMin </w:t>
      </w:r>
      <w:r w:rsidR="00155A9E" w:rsidRPr="00D45E59">
        <w:rPr>
          <w:rFonts w:ascii="Calibri" w:eastAsia="Times New Roman" w:hAnsi="Calibri" w:cs="Calibri"/>
          <w:color w:val="auto"/>
          <w:szCs w:val="22"/>
          <w:lang w:val="id-ID" w:eastAsia="en-AU"/>
        </w:rPr>
        <w:t>mahasiswa yang dibimbingnya;</w:t>
      </w:r>
    </w:p>
    <w:p w:rsidR="00155A9E" w:rsidRPr="00D45E59" w:rsidRDefault="00155A9E" w:rsidP="00155A9E">
      <w:pPr>
        <w:pStyle w:val="ListParagraph"/>
        <w:numPr>
          <w:ilvl w:val="0"/>
          <w:numId w:val="1"/>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 xml:space="preserve">Setiap </w:t>
      </w:r>
      <w:r w:rsidR="00D901EC" w:rsidRPr="00D45E59">
        <w:rPr>
          <w:rFonts w:ascii="Calibri" w:eastAsia="Times New Roman" w:hAnsi="Calibri" w:cs="Calibri"/>
          <w:color w:val="auto"/>
          <w:szCs w:val="22"/>
          <w:lang w:eastAsia="en-AU"/>
        </w:rPr>
        <w:t>KP/ProMin</w:t>
      </w:r>
      <w:r w:rsidR="00D901EC" w:rsidRPr="00D45E59">
        <w:rPr>
          <w:rFonts w:ascii="Calibri" w:eastAsia="Times New Roman" w:hAnsi="Calibri" w:cs="Calibri"/>
          <w:color w:val="auto"/>
          <w:szCs w:val="22"/>
          <w:lang w:val="id-ID" w:eastAsia="en-AU"/>
        </w:rPr>
        <w:t xml:space="preserve"> </w:t>
      </w:r>
      <w:r w:rsidRPr="00D45E59">
        <w:rPr>
          <w:rFonts w:ascii="Calibri" w:eastAsia="Times New Roman" w:hAnsi="Calibri" w:cs="Calibri"/>
          <w:color w:val="auto"/>
          <w:szCs w:val="22"/>
          <w:lang w:val="id-ID" w:eastAsia="en-AU"/>
        </w:rPr>
        <w:t xml:space="preserve">sedapat mungkin </w:t>
      </w:r>
      <w:r w:rsidR="00D901EC" w:rsidRPr="00D45E59">
        <w:rPr>
          <w:rFonts w:ascii="Calibri" w:eastAsia="Times New Roman" w:hAnsi="Calibri" w:cs="Calibri"/>
          <w:color w:val="auto"/>
          <w:szCs w:val="22"/>
          <w:lang w:eastAsia="en-AU"/>
        </w:rPr>
        <w:t xml:space="preserve">menghasilkan sesuatu yang </w:t>
      </w:r>
      <w:r w:rsidR="00A505E2" w:rsidRPr="00D45E59">
        <w:rPr>
          <w:rFonts w:ascii="Calibri" w:eastAsia="Times New Roman" w:hAnsi="Calibri" w:cs="Calibri"/>
          <w:color w:val="auto"/>
          <w:szCs w:val="22"/>
          <w:lang w:eastAsia="en-AU"/>
        </w:rPr>
        <w:t>memiliki manfaat jangka panjang;</w:t>
      </w:r>
    </w:p>
    <w:p w:rsidR="00155A9E" w:rsidRPr="00D45E59" w:rsidRDefault="005F22EB" w:rsidP="00155A9E">
      <w:pPr>
        <w:pStyle w:val="ListParagraph"/>
        <w:numPr>
          <w:ilvl w:val="0"/>
          <w:numId w:val="1"/>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lastRenderedPageBreak/>
        <w:t>Program studi</w:t>
      </w:r>
      <w:r w:rsidR="00155A9E" w:rsidRPr="00D45E59">
        <w:rPr>
          <w:rFonts w:ascii="Calibri" w:eastAsia="Times New Roman" w:hAnsi="Calibri" w:cs="Calibri"/>
          <w:color w:val="auto"/>
          <w:szCs w:val="22"/>
          <w:lang w:val="id-ID" w:eastAsia="en-AU"/>
        </w:rPr>
        <w:t xml:space="preserve"> Teknik Elektro memiliki komitmen untuk </w:t>
      </w:r>
      <w:r w:rsidR="000928D2" w:rsidRPr="00D45E59">
        <w:rPr>
          <w:rFonts w:ascii="Calibri" w:eastAsia="Times New Roman" w:hAnsi="Calibri" w:cs="Calibri"/>
          <w:color w:val="auto"/>
          <w:szCs w:val="22"/>
          <w:lang w:eastAsia="en-AU"/>
        </w:rPr>
        <w:t>menghapuskan</w:t>
      </w:r>
      <w:r w:rsidR="00155A9E" w:rsidRPr="00D45E59">
        <w:rPr>
          <w:rFonts w:ascii="Calibri" w:eastAsia="Times New Roman" w:hAnsi="Calibri" w:cs="Calibri"/>
          <w:color w:val="auto"/>
          <w:szCs w:val="22"/>
          <w:lang w:val="id-ID" w:eastAsia="en-AU"/>
        </w:rPr>
        <w:t xml:space="preserve"> segala bentuk ketidakjujuran</w:t>
      </w:r>
      <w:r w:rsidR="0019386D" w:rsidRPr="00D45E59">
        <w:rPr>
          <w:rFonts w:ascii="Calibri" w:eastAsia="Times New Roman" w:hAnsi="Calibri" w:cs="Calibri"/>
          <w:color w:val="auto"/>
          <w:szCs w:val="22"/>
          <w:lang w:eastAsia="en-AU"/>
        </w:rPr>
        <w:t xml:space="preserve"> </w:t>
      </w:r>
      <w:r w:rsidR="00155A9E" w:rsidRPr="00D45E59">
        <w:rPr>
          <w:rFonts w:ascii="Calibri" w:eastAsia="Times New Roman" w:hAnsi="Calibri" w:cs="Calibri"/>
          <w:color w:val="auto"/>
          <w:szCs w:val="22"/>
          <w:lang w:val="id-ID" w:eastAsia="en-AU"/>
        </w:rPr>
        <w:t>(disintegritas) akademik. Oleh sebab itu, segala bentuk tindakan plagiarisme dilarang keras</w:t>
      </w:r>
      <w:r w:rsidR="0019386D" w:rsidRPr="00D45E59">
        <w:rPr>
          <w:rFonts w:ascii="Calibri" w:eastAsia="Times New Roman" w:hAnsi="Calibri" w:cs="Calibri"/>
          <w:color w:val="auto"/>
          <w:szCs w:val="22"/>
          <w:lang w:eastAsia="en-AU"/>
        </w:rPr>
        <w:t xml:space="preserve"> </w:t>
      </w:r>
      <w:r w:rsidR="006F0AC3" w:rsidRPr="00D45E59">
        <w:rPr>
          <w:rFonts w:ascii="Calibri" w:eastAsia="Times New Roman" w:hAnsi="Calibri" w:cs="Calibri"/>
          <w:color w:val="auto"/>
          <w:szCs w:val="22"/>
          <w:lang w:eastAsia="en-AU"/>
        </w:rPr>
        <w:t xml:space="preserve">di </w:t>
      </w:r>
      <w:r w:rsidR="00155A9E" w:rsidRPr="00D45E59">
        <w:rPr>
          <w:rFonts w:ascii="Calibri" w:eastAsia="Times New Roman" w:hAnsi="Calibri" w:cs="Calibri"/>
          <w:color w:val="auto"/>
          <w:szCs w:val="22"/>
          <w:lang w:val="id-ID" w:eastAsia="en-AU"/>
        </w:rPr>
        <w:t xml:space="preserve">dalam </w:t>
      </w:r>
      <w:r w:rsidR="0019386D" w:rsidRPr="00D45E59">
        <w:rPr>
          <w:rFonts w:ascii="Calibri" w:eastAsia="Times New Roman" w:hAnsi="Calibri" w:cs="Calibri"/>
          <w:color w:val="auto"/>
          <w:szCs w:val="22"/>
          <w:lang w:eastAsia="en-AU"/>
        </w:rPr>
        <w:t xml:space="preserve">KP/ProMin </w:t>
      </w:r>
      <w:r w:rsidR="00155A9E" w:rsidRPr="00D45E59">
        <w:rPr>
          <w:rFonts w:ascii="Calibri" w:eastAsia="Times New Roman" w:hAnsi="Calibri" w:cs="Calibri"/>
          <w:color w:val="auto"/>
          <w:szCs w:val="22"/>
          <w:lang w:val="id-ID" w:eastAsia="en-AU"/>
        </w:rPr>
        <w:t>dan aktifitas akademik lainnya dan dapat berakibat dijatuhkan sanksi berat;</w:t>
      </w:r>
    </w:p>
    <w:p w:rsidR="00155A9E" w:rsidRPr="00D45E59" w:rsidRDefault="00155A9E" w:rsidP="00155A9E">
      <w:pPr>
        <w:pStyle w:val="ListParagraph"/>
        <w:numPr>
          <w:ilvl w:val="0"/>
          <w:numId w:val="1"/>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 xml:space="preserve">Dalam pelaksanaan </w:t>
      </w:r>
      <w:r w:rsidR="002D3FE5" w:rsidRPr="00D45E59">
        <w:rPr>
          <w:rFonts w:ascii="Calibri" w:eastAsia="Times New Roman" w:hAnsi="Calibri" w:cs="Calibri"/>
          <w:color w:val="auto"/>
          <w:szCs w:val="22"/>
          <w:lang w:eastAsia="en-AU"/>
        </w:rPr>
        <w:t>KP/ProMin</w:t>
      </w:r>
      <w:r w:rsidRPr="00D45E59">
        <w:rPr>
          <w:rFonts w:ascii="Calibri" w:eastAsia="Times New Roman" w:hAnsi="Calibri" w:cs="Calibri"/>
          <w:color w:val="auto"/>
          <w:szCs w:val="22"/>
          <w:lang w:val="id-ID" w:eastAsia="en-AU"/>
        </w:rPr>
        <w:t>, Pembimbing wajib memberikan bimbingan maksimal kepada</w:t>
      </w:r>
      <w:r w:rsidR="00F06798" w:rsidRPr="00D45E59">
        <w:rPr>
          <w:rFonts w:ascii="Calibri" w:eastAsia="Times New Roman" w:hAnsi="Calibri" w:cs="Calibri"/>
          <w:color w:val="auto"/>
          <w:szCs w:val="22"/>
          <w:lang w:eastAsia="en-AU"/>
        </w:rPr>
        <w:t xml:space="preserve"> </w:t>
      </w:r>
      <w:r w:rsidRPr="00D45E59">
        <w:rPr>
          <w:rFonts w:ascii="Calibri" w:eastAsia="Times New Roman" w:hAnsi="Calibri" w:cs="Calibri"/>
          <w:color w:val="auto"/>
          <w:szCs w:val="22"/>
          <w:lang w:val="id-ID" w:eastAsia="en-AU"/>
        </w:rPr>
        <w:t xml:space="preserve">mahasiswa tanpa mengurangi independensi mahasiswa untuk bekerja secara mandiri. Pembimbing </w:t>
      </w:r>
      <w:r w:rsidR="00BF5988" w:rsidRPr="00D45E59">
        <w:rPr>
          <w:rFonts w:ascii="Calibri" w:eastAsia="Times New Roman" w:hAnsi="Calibri" w:cs="Calibri"/>
          <w:color w:val="auto"/>
          <w:szCs w:val="22"/>
          <w:lang w:eastAsia="en-AU"/>
        </w:rPr>
        <w:t xml:space="preserve">juga </w:t>
      </w:r>
      <w:r w:rsidRPr="00D45E59">
        <w:rPr>
          <w:rFonts w:ascii="Calibri" w:eastAsia="Times New Roman" w:hAnsi="Calibri" w:cs="Calibri"/>
          <w:color w:val="auto"/>
          <w:szCs w:val="22"/>
          <w:lang w:val="id-ID" w:eastAsia="en-AU"/>
        </w:rPr>
        <w:t>wajib mengupayakan kemudahan bagi</w:t>
      </w:r>
      <w:r w:rsidR="00F06798" w:rsidRPr="00D45E59">
        <w:rPr>
          <w:rFonts w:ascii="Calibri" w:eastAsia="Times New Roman" w:hAnsi="Calibri" w:cs="Calibri"/>
          <w:color w:val="auto"/>
          <w:szCs w:val="22"/>
          <w:lang w:eastAsia="en-AU"/>
        </w:rPr>
        <w:t xml:space="preserve"> </w:t>
      </w:r>
      <w:r w:rsidRPr="00D45E59">
        <w:rPr>
          <w:rFonts w:ascii="Calibri" w:eastAsia="Times New Roman" w:hAnsi="Calibri" w:cs="Calibri"/>
          <w:color w:val="auto"/>
          <w:szCs w:val="22"/>
          <w:lang w:val="id-ID" w:eastAsia="en-AU"/>
        </w:rPr>
        <w:t xml:space="preserve">mahasiswa dalam mengerjakan </w:t>
      </w:r>
      <w:r w:rsidR="00F149CD" w:rsidRPr="00D45E59">
        <w:rPr>
          <w:rFonts w:ascii="Calibri" w:eastAsia="Times New Roman" w:hAnsi="Calibri" w:cs="Calibri"/>
          <w:color w:val="auto"/>
          <w:szCs w:val="22"/>
          <w:lang w:eastAsia="en-AU"/>
        </w:rPr>
        <w:t>KP/ProMin</w:t>
      </w:r>
      <w:r w:rsidRPr="00D45E59">
        <w:rPr>
          <w:rFonts w:ascii="Calibri" w:eastAsia="Times New Roman" w:hAnsi="Calibri" w:cs="Calibri"/>
          <w:color w:val="auto"/>
          <w:szCs w:val="22"/>
          <w:lang w:val="id-ID" w:eastAsia="en-AU"/>
        </w:rPr>
        <w:t xml:space="preserve"> tanpa mengorbankan kualitas </w:t>
      </w:r>
      <w:r w:rsidR="00F149CD" w:rsidRPr="00D45E59">
        <w:rPr>
          <w:rFonts w:ascii="Calibri" w:eastAsia="Times New Roman" w:hAnsi="Calibri" w:cs="Calibri"/>
          <w:color w:val="auto"/>
          <w:szCs w:val="22"/>
          <w:lang w:eastAsia="en-AU"/>
        </w:rPr>
        <w:t>KP/ProMin</w:t>
      </w:r>
      <w:r w:rsidRPr="00D45E59">
        <w:rPr>
          <w:rFonts w:ascii="Calibri" w:eastAsia="Times New Roman" w:hAnsi="Calibri" w:cs="Calibri"/>
          <w:color w:val="auto"/>
          <w:szCs w:val="22"/>
          <w:lang w:val="id-ID" w:eastAsia="en-AU"/>
        </w:rPr>
        <w:t>;</w:t>
      </w:r>
    </w:p>
    <w:p w:rsidR="0060538F" w:rsidRPr="00D45E59" w:rsidRDefault="0060538F" w:rsidP="00155A9E">
      <w:pPr>
        <w:pStyle w:val="ListParagraph"/>
        <w:numPr>
          <w:ilvl w:val="0"/>
          <w:numId w:val="1"/>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eastAsia="en-AU"/>
        </w:rPr>
        <w:t>KP/ProMin</w:t>
      </w:r>
      <w:r w:rsidR="00155A9E" w:rsidRPr="00D45E59">
        <w:rPr>
          <w:rFonts w:ascii="Calibri" w:eastAsia="Times New Roman" w:hAnsi="Calibri" w:cs="Calibri"/>
          <w:color w:val="auto"/>
          <w:szCs w:val="22"/>
          <w:lang w:val="id-ID" w:eastAsia="en-AU"/>
        </w:rPr>
        <w:t xml:space="preserve"> adalah tugas mahasiswa, bukan Pembimbing. Oleh sebab itu dibutuhkan komitmen</w:t>
      </w:r>
      <w:r w:rsidRPr="00D45E59">
        <w:rPr>
          <w:rFonts w:ascii="Calibri" w:eastAsia="Times New Roman" w:hAnsi="Calibri" w:cs="Calibri"/>
          <w:color w:val="auto"/>
          <w:szCs w:val="22"/>
          <w:lang w:eastAsia="en-AU"/>
        </w:rPr>
        <w:t xml:space="preserve"> </w:t>
      </w:r>
      <w:r w:rsidR="00155A9E" w:rsidRPr="00D45E59">
        <w:rPr>
          <w:rFonts w:ascii="Calibri" w:eastAsia="Times New Roman" w:hAnsi="Calibri" w:cs="Calibri"/>
          <w:color w:val="auto"/>
          <w:szCs w:val="22"/>
          <w:lang w:val="id-ID" w:eastAsia="en-AU"/>
        </w:rPr>
        <w:t>dan disiplin yang tinggi dari mahasiswa. Mahasiswa dituntut untuk bekerja keras secara mandiri</w:t>
      </w:r>
      <w:r w:rsidRPr="00D45E59">
        <w:rPr>
          <w:rFonts w:ascii="Calibri" w:eastAsia="Times New Roman" w:hAnsi="Calibri" w:cs="Calibri"/>
          <w:color w:val="auto"/>
          <w:szCs w:val="22"/>
          <w:lang w:eastAsia="en-AU"/>
        </w:rPr>
        <w:t xml:space="preserve"> </w:t>
      </w:r>
      <w:r w:rsidR="00155A9E" w:rsidRPr="00D45E59">
        <w:rPr>
          <w:rFonts w:ascii="Calibri" w:eastAsia="Times New Roman" w:hAnsi="Calibri" w:cs="Calibri"/>
          <w:color w:val="auto"/>
          <w:szCs w:val="22"/>
          <w:lang w:val="id-ID" w:eastAsia="en-AU"/>
        </w:rPr>
        <w:t xml:space="preserve">dan mengembangkan inisiatif tanpa bergantung kepada orang lain. Daya intelektual dan </w:t>
      </w:r>
      <w:r w:rsidR="002D5D16" w:rsidRPr="00D45E59">
        <w:rPr>
          <w:rFonts w:ascii="Calibri" w:eastAsia="Times New Roman" w:hAnsi="Calibri" w:cs="Calibri"/>
          <w:color w:val="auto"/>
          <w:szCs w:val="22"/>
          <w:lang w:eastAsia="en-AU"/>
        </w:rPr>
        <w:t xml:space="preserve">kreatifitas </w:t>
      </w:r>
      <w:r w:rsidR="00155A9E" w:rsidRPr="00D45E59">
        <w:rPr>
          <w:rFonts w:ascii="Calibri" w:eastAsia="Times New Roman" w:hAnsi="Calibri" w:cs="Calibri"/>
          <w:color w:val="auto"/>
          <w:szCs w:val="22"/>
          <w:lang w:val="id-ID" w:eastAsia="en-AU"/>
        </w:rPr>
        <w:t xml:space="preserve">tingkat tinggi diperlukan untuk menghasilkan </w:t>
      </w:r>
      <w:r w:rsidRPr="00D45E59">
        <w:rPr>
          <w:rFonts w:ascii="Calibri" w:eastAsia="Times New Roman" w:hAnsi="Calibri" w:cs="Calibri"/>
          <w:color w:val="auto"/>
          <w:szCs w:val="22"/>
          <w:lang w:eastAsia="en-AU"/>
        </w:rPr>
        <w:t>KP/ProMin</w:t>
      </w:r>
      <w:r w:rsidR="00155A9E" w:rsidRPr="00D45E59">
        <w:rPr>
          <w:rFonts w:ascii="Calibri" w:eastAsia="Times New Roman" w:hAnsi="Calibri" w:cs="Calibri"/>
          <w:color w:val="auto"/>
          <w:szCs w:val="22"/>
          <w:lang w:val="id-ID" w:eastAsia="en-AU"/>
        </w:rPr>
        <w:t xml:space="preserve"> yang bagus. Kemampuan</w:t>
      </w:r>
      <w:r w:rsidRPr="00D45E59">
        <w:rPr>
          <w:rFonts w:ascii="Calibri" w:eastAsia="Times New Roman" w:hAnsi="Calibri" w:cs="Calibri"/>
          <w:color w:val="auto"/>
          <w:szCs w:val="22"/>
          <w:lang w:eastAsia="en-AU"/>
        </w:rPr>
        <w:t xml:space="preserve"> </w:t>
      </w:r>
      <w:r w:rsidR="00155A9E" w:rsidRPr="00D45E59">
        <w:rPr>
          <w:rFonts w:ascii="Calibri" w:eastAsia="Times New Roman" w:hAnsi="Calibri" w:cs="Calibri"/>
          <w:color w:val="auto"/>
          <w:szCs w:val="22"/>
          <w:lang w:val="id-ID" w:eastAsia="en-AU"/>
        </w:rPr>
        <w:t>berkomunikasi secara efektif dan keterampilan berargumen secara akademis amat dibutuhkan</w:t>
      </w:r>
      <w:r w:rsidRPr="00D45E59">
        <w:rPr>
          <w:rFonts w:ascii="Calibri" w:eastAsia="Times New Roman" w:hAnsi="Calibri" w:cs="Calibri"/>
          <w:color w:val="auto"/>
          <w:szCs w:val="22"/>
          <w:lang w:eastAsia="en-AU"/>
        </w:rPr>
        <w:t xml:space="preserve"> </w:t>
      </w:r>
      <w:r w:rsidR="00155A9E" w:rsidRPr="00D45E59">
        <w:rPr>
          <w:rFonts w:ascii="Calibri" w:eastAsia="Times New Roman" w:hAnsi="Calibri" w:cs="Calibri"/>
          <w:color w:val="auto"/>
          <w:szCs w:val="22"/>
          <w:lang w:val="id-ID" w:eastAsia="en-AU"/>
        </w:rPr>
        <w:t>terutama pada saa</w:t>
      </w:r>
      <w:r w:rsidRPr="00D45E59">
        <w:rPr>
          <w:rFonts w:ascii="Calibri" w:eastAsia="Times New Roman" w:hAnsi="Calibri" w:cs="Calibri"/>
          <w:color w:val="auto"/>
          <w:szCs w:val="22"/>
          <w:lang w:val="id-ID" w:eastAsia="en-AU"/>
        </w:rPr>
        <w:t>t bimbingan</w:t>
      </w:r>
      <w:r w:rsidR="002D5D16" w:rsidRPr="00D45E59">
        <w:rPr>
          <w:rFonts w:ascii="Calibri" w:eastAsia="Times New Roman" w:hAnsi="Calibri" w:cs="Calibri"/>
          <w:color w:val="auto"/>
          <w:szCs w:val="22"/>
          <w:lang w:eastAsia="en-AU"/>
        </w:rPr>
        <w:t xml:space="preserve"> dan </w:t>
      </w:r>
      <w:r w:rsidRPr="00D45E59">
        <w:rPr>
          <w:rFonts w:ascii="Calibri" w:eastAsia="Times New Roman" w:hAnsi="Calibri" w:cs="Calibri"/>
          <w:color w:val="auto"/>
          <w:szCs w:val="22"/>
          <w:lang w:val="id-ID" w:eastAsia="en-AU"/>
        </w:rPr>
        <w:t>seminar</w:t>
      </w:r>
      <w:r w:rsidRPr="00D45E59">
        <w:rPr>
          <w:rFonts w:ascii="Calibri" w:eastAsia="Times New Roman" w:hAnsi="Calibri" w:cs="Calibri"/>
          <w:color w:val="auto"/>
          <w:szCs w:val="22"/>
          <w:lang w:eastAsia="en-AU"/>
        </w:rPr>
        <w:t>;</w:t>
      </w:r>
    </w:p>
    <w:p w:rsidR="00155A9E" w:rsidRPr="00D45E59" w:rsidRDefault="00155A9E" w:rsidP="00155A9E">
      <w:pPr>
        <w:pStyle w:val="ListParagraph"/>
        <w:numPr>
          <w:ilvl w:val="0"/>
          <w:numId w:val="1"/>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 xml:space="preserve">Panduan ini dibuat untuk mempermudah administrasi dan pelaksanaan </w:t>
      </w:r>
      <w:r w:rsidR="0060538F" w:rsidRPr="00D45E59">
        <w:rPr>
          <w:rFonts w:ascii="Calibri" w:eastAsia="Times New Roman" w:hAnsi="Calibri" w:cs="Calibri"/>
          <w:color w:val="auto"/>
          <w:szCs w:val="22"/>
          <w:lang w:eastAsia="en-AU"/>
        </w:rPr>
        <w:t>KP/ProMin</w:t>
      </w:r>
      <w:r w:rsidRPr="00D45E59">
        <w:rPr>
          <w:rFonts w:ascii="Calibri" w:eastAsia="Times New Roman" w:hAnsi="Calibri" w:cs="Calibri"/>
          <w:color w:val="auto"/>
          <w:szCs w:val="22"/>
          <w:lang w:val="id-ID" w:eastAsia="en-AU"/>
        </w:rPr>
        <w:t>;</w:t>
      </w:r>
    </w:p>
    <w:p w:rsidR="00155A9E" w:rsidRPr="00D45E59" w:rsidRDefault="00155A9E" w:rsidP="00155A9E">
      <w:pPr>
        <w:pStyle w:val="ListParagraph"/>
        <w:numPr>
          <w:ilvl w:val="0"/>
          <w:numId w:val="1"/>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Panduan ini dapat direvisi setiap saat jika dibutuhkan.</w:t>
      </w:r>
    </w:p>
    <w:p w:rsidR="001D000F" w:rsidRPr="00D45E59" w:rsidRDefault="006D1570" w:rsidP="00A32264">
      <w:pPr>
        <w:pStyle w:val="Heading1"/>
      </w:pPr>
      <w:r w:rsidRPr="00D45E59">
        <w:rPr>
          <w:lang w:val="en-US"/>
        </w:rPr>
        <w:t xml:space="preserve">4. </w:t>
      </w:r>
      <w:r w:rsidR="001D000F" w:rsidRPr="00D45E59">
        <w:t>Sasaran</w:t>
      </w:r>
    </w:p>
    <w:p w:rsidR="001D000F" w:rsidRPr="00D45E59" w:rsidRDefault="000A2836" w:rsidP="000A2836">
      <w:pPr>
        <w:pStyle w:val="Heading2"/>
        <w:rPr>
          <w:lang w:eastAsia="en-AU"/>
        </w:rPr>
      </w:pPr>
      <w:r w:rsidRPr="00D45E59">
        <w:rPr>
          <w:lang w:eastAsia="en-AU"/>
        </w:rPr>
        <w:t xml:space="preserve">4.1. </w:t>
      </w:r>
      <w:r w:rsidR="001D000F" w:rsidRPr="00D45E59">
        <w:rPr>
          <w:lang w:eastAsia="en-AU"/>
        </w:rPr>
        <w:t>Bagi mahasiswa:</w:t>
      </w:r>
    </w:p>
    <w:p w:rsidR="001D000F" w:rsidRPr="00D45E59" w:rsidRDefault="001D000F" w:rsidP="006C5D06">
      <w:pPr>
        <w:pStyle w:val="ListParagraph"/>
        <w:numPr>
          <w:ilvl w:val="0"/>
          <w:numId w:val="8"/>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Mempersiapkan mahasiswa sebelum terjun ke dunia profesinya</w:t>
      </w:r>
      <w:r w:rsidR="006F0AC3" w:rsidRPr="00D45E59">
        <w:rPr>
          <w:rFonts w:ascii="Calibri" w:eastAsia="Times New Roman" w:hAnsi="Calibri" w:cs="Calibri"/>
          <w:color w:val="auto"/>
          <w:szCs w:val="22"/>
          <w:lang w:eastAsia="en-AU"/>
        </w:rPr>
        <w:t xml:space="preserve"> setelah </w:t>
      </w:r>
      <w:r w:rsidR="005F22EB" w:rsidRPr="00D45E59">
        <w:rPr>
          <w:rFonts w:ascii="Calibri" w:eastAsia="Times New Roman" w:hAnsi="Calibri" w:cs="Calibri"/>
          <w:color w:val="auto"/>
          <w:szCs w:val="22"/>
          <w:lang w:eastAsia="en-AU"/>
        </w:rPr>
        <w:t xml:space="preserve">menamatkan pendidikan di </w:t>
      </w:r>
      <w:r w:rsidR="005F22EB" w:rsidRPr="00D45E59">
        <w:rPr>
          <w:rFonts w:ascii="Calibri" w:eastAsia="Times New Roman" w:hAnsi="Calibri" w:cs="Calibri"/>
          <w:color w:val="auto"/>
          <w:szCs w:val="22"/>
          <w:lang w:val="id-ID" w:eastAsia="en-AU"/>
        </w:rPr>
        <w:t>program studi</w:t>
      </w:r>
      <w:r w:rsidR="006F0AC3" w:rsidRPr="00D45E59">
        <w:rPr>
          <w:rFonts w:ascii="Calibri" w:eastAsia="Times New Roman" w:hAnsi="Calibri" w:cs="Calibri"/>
          <w:color w:val="auto"/>
          <w:szCs w:val="22"/>
          <w:lang w:eastAsia="en-AU"/>
        </w:rPr>
        <w:t xml:space="preserve"> TE</w:t>
      </w:r>
      <w:r w:rsidR="00F35E02" w:rsidRPr="00D45E59">
        <w:rPr>
          <w:rFonts w:ascii="Calibri" w:eastAsia="Times New Roman" w:hAnsi="Calibri" w:cs="Calibri"/>
          <w:color w:val="auto"/>
          <w:szCs w:val="22"/>
          <w:lang w:eastAsia="en-AU"/>
        </w:rPr>
        <w:t>;</w:t>
      </w:r>
    </w:p>
    <w:p w:rsidR="001D000F" w:rsidRPr="00D45E59" w:rsidRDefault="001D000F" w:rsidP="006C5D06">
      <w:pPr>
        <w:pStyle w:val="ListParagraph"/>
        <w:numPr>
          <w:ilvl w:val="0"/>
          <w:numId w:val="8"/>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 xml:space="preserve">Mahasiswa berlatih mengamati, membandingkan, menganalisis, dan menerapkan ilmu </w:t>
      </w:r>
      <w:r w:rsidR="006F0AC3" w:rsidRPr="00D45E59">
        <w:rPr>
          <w:rFonts w:ascii="Calibri" w:eastAsia="Times New Roman" w:hAnsi="Calibri" w:cs="Calibri"/>
          <w:color w:val="auto"/>
          <w:szCs w:val="22"/>
          <w:lang w:val="id-ID" w:eastAsia="en-AU"/>
        </w:rPr>
        <w:t>pengetahuan di lingkungan kerja</w:t>
      </w:r>
      <w:r w:rsidR="00F35E02" w:rsidRPr="00D45E59">
        <w:rPr>
          <w:rFonts w:ascii="Calibri" w:eastAsia="Times New Roman" w:hAnsi="Calibri" w:cs="Calibri"/>
          <w:color w:val="auto"/>
          <w:szCs w:val="22"/>
          <w:lang w:eastAsia="en-AU"/>
        </w:rPr>
        <w:t>;</w:t>
      </w:r>
    </w:p>
    <w:p w:rsidR="001D000F" w:rsidRPr="00D45E59" w:rsidRDefault="001D000F" w:rsidP="006C5D06">
      <w:pPr>
        <w:pStyle w:val="ListParagraph"/>
        <w:numPr>
          <w:ilvl w:val="0"/>
          <w:numId w:val="8"/>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Mahasiswa mengenal dan mempelajari tingkah laku (</w:t>
      </w:r>
      <w:r w:rsidRPr="00D45E59">
        <w:rPr>
          <w:rFonts w:ascii="Calibri" w:eastAsia="Times New Roman" w:hAnsi="Calibri" w:cs="Calibri"/>
          <w:i/>
          <w:color w:val="auto"/>
          <w:szCs w:val="22"/>
          <w:lang w:val="id-ID" w:eastAsia="en-AU"/>
        </w:rPr>
        <w:t>attitude</w:t>
      </w:r>
      <w:r w:rsidRPr="00D45E59">
        <w:rPr>
          <w:rFonts w:ascii="Calibri" w:eastAsia="Times New Roman" w:hAnsi="Calibri" w:cs="Calibri"/>
          <w:color w:val="auto"/>
          <w:szCs w:val="22"/>
          <w:lang w:val="id-ID" w:eastAsia="en-AU"/>
        </w:rPr>
        <w:t>), kemampuan berkomunikasi (</w:t>
      </w:r>
      <w:r w:rsidRPr="00D45E59">
        <w:rPr>
          <w:rFonts w:ascii="Calibri" w:eastAsia="Times New Roman" w:hAnsi="Calibri" w:cs="Calibri"/>
          <w:i/>
          <w:color w:val="auto"/>
          <w:szCs w:val="22"/>
          <w:lang w:val="id-ID" w:eastAsia="en-AU"/>
        </w:rPr>
        <w:t>communication skill</w:t>
      </w:r>
      <w:r w:rsidRPr="00D45E59">
        <w:rPr>
          <w:rFonts w:ascii="Calibri" w:eastAsia="Times New Roman" w:hAnsi="Calibri" w:cs="Calibri"/>
          <w:color w:val="auto"/>
          <w:szCs w:val="22"/>
          <w:lang w:val="id-ID" w:eastAsia="en-AU"/>
        </w:rPr>
        <w:t>), dan kerjasama (</w:t>
      </w:r>
      <w:r w:rsidRPr="00D45E59">
        <w:rPr>
          <w:rFonts w:ascii="Calibri" w:eastAsia="Times New Roman" w:hAnsi="Calibri" w:cs="Calibri"/>
          <w:i/>
          <w:color w:val="auto"/>
          <w:szCs w:val="22"/>
          <w:lang w:val="id-ID" w:eastAsia="en-AU"/>
        </w:rPr>
        <w:t>team work</w:t>
      </w:r>
      <w:r w:rsidRPr="00D45E59">
        <w:rPr>
          <w:rFonts w:ascii="Calibri" w:eastAsia="Times New Roman" w:hAnsi="Calibri" w:cs="Calibri"/>
          <w:color w:val="auto"/>
          <w:szCs w:val="22"/>
          <w:lang w:val="id-ID" w:eastAsia="en-AU"/>
        </w:rPr>
        <w:t>) yang diperlukan dalam mengembangkan interpersonal skill (</w:t>
      </w:r>
      <w:r w:rsidRPr="00D45E59">
        <w:rPr>
          <w:rFonts w:ascii="Calibri" w:eastAsia="Times New Roman" w:hAnsi="Calibri" w:cs="Calibri"/>
          <w:i/>
          <w:color w:val="auto"/>
          <w:szCs w:val="22"/>
          <w:lang w:val="id-ID" w:eastAsia="en-AU"/>
        </w:rPr>
        <w:t>human relation</w:t>
      </w:r>
      <w:r w:rsidR="00920182" w:rsidRPr="00D45E59">
        <w:rPr>
          <w:rFonts w:ascii="Calibri" w:eastAsia="Times New Roman" w:hAnsi="Calibri" w:cs="Calibri"/>
          <w:color w:val="auto"/>
          <w:szCs w:val="22"/>
          <w:lang w:val="id-ID" w:eastAsia="en-AU"/>
        </w:rPr>
        <w:t>) di dunia kerja</w:t>
      </w:r>
      <w:r w:rsidR="00F35E02" w:rsidRPr="00D45E59">
        <w:rPr>
          <w:rFonts w:ascii="Calibri" w:eastAsia="Times New Roman" w:hAnsi="Calibri" w:cs="Calibri"/>
          <w:color w:val="auto"/>
          <w:szCs w:val="22"/>
          <w:lang w:eastAsia="en-AU"/>
        </w:rPr>
        <w:t>;</w:t>
      </w:r>
    </w:p>
    <w:p w:rsidR="001D000F" w:rsidRPr="00D45E59" w:rsidRDefault="001D000F" w:rsidP="006C5D06">
      <w:pPr>
        <w:pStyle w:val="ListParagraph"/>
        <w:numPr>
          <w:ilvl w:val="0"/>
          <w:numId w:val="8"/>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Mahasiswa belajar sistem managemen dan organisasi di suatu insitusi.</w:t>
      </w:r>
    </w:p>
    <w:p w:rsidR="001D000F" w:rsidRPr="00D45E59" w:rsidRDefault="000A2836" w:rsidP="000A2836">
      <w:pPr>
        <w:pStyle w:val="Heading2"/>
      </w:pPr>
      <w:r w:rsidRPr="00D45E59">
        <w:t xml:space="preserve">4.2. </w:t>
      </w:r>
      <w:r w:rsidR="005F22EB" w:rsidRPr="00D45E59">
        <w:t xml:space="preserve">Bagi </w:t>
      </w:r>
      <w:r w:rsidR="005F22EB" w:rsidRPr="00D45E59">
        <w:rPr>
          <w:lang w:val="id-ID"/>
        </w:rPr>
        <w:t>Program Studi</w:t>
      </w:r>
      <w:r w:rsidR="001D000F" w:rsidRPr="00D45E59">
        <w:t xml:space="preserve"> Teknik Elektro UIN Suska Riau:</w:t>
      </w:r>
    </w:p>
    <w:p w:rsidR="001D000F" w:rsidRPr="00D45E59" w:rsidRDefault="001D000F" w:rsidP="000B0E64">
      <w:pPr>
        <w:pStyle w:val="ListParagraph"/>
        <w:numPr>
          <w:ilvl w:val="0"/>
          <w:numId w:val="2"/>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 xml:space="preserve">Menjalin </w:t>
      </w:r>
      <w:r w:rsidR="007148D1" w:rsidRPr="00D45E59">
        <w:rPr>
          <w:rFonts w:ascii="Calibri" w:eastAsia="Times New Roman" w:hAnsi="Calibri" w:cs="Calibri"/>
          <w:color w:val="auto"/>
          <w:szCs w:val="22"/>
          <w:lang w:eastAsia="en-AU"/>
        </w:rPr>
        <w:t xml:space="preserve">komunikasi </w:t>
      </w:r>
      <w:r w:rsidR="005F22EB" w:rsidRPr="00D45E59">
        <w:rPr>
          <w:rFonts w:ascii="Calibri" w:eastAsia="Times New Roman" w:hAnsi="Calibri" w:cs="Calibri"/>
          <w:color w:val="auto"/>
          <w:szCs w:val="22"/>
          <w:lang w:val="id-ID" w:eastAsia="en-AU"/>
        </w:rPr>
        <w:t>produktif antara Program Studi</w:t>
      </w:r>
      <w:r w:rsidRPr="00D45E59">
        <w:rPr>
          <w:rFonts w:ascii="Calibri" w:eastAsia="Times New Roman" w:hAnsi="Calibri" w:cs="Calibri"/>
          <w:color w:val="auto"/>
          <w:szCs w:val="22"/>
          <w:lang w:val="id-ID" w:eastAsia="en-AU"/>
        </w:rPr>
        <w:t xml:space="preserve"> Teknik Elektro UI</w:t>
      </w:r>
      <w:r w:rsidR="00F35E02" w:rsidRPr="00D45E59">
        <w:rPr>
          <w:rFonts w:ascii="Calibri" w:eastAsia="Times New Roman" w:hAnsi="Calibri" w:cs="Calibri"/>
          <w:color w:val="auto"/>
          <w:szCs w:val="22"/>
          <w:lang w:val="id-ID" w:eastAsia="en-AU"/>
        </w:rPr>
        <w:t>N Suska Riau dengan dunia kerja</w:t>
      </w:r>
      <w:r w:rsidR="00F35E02" w:rsidRPr="00D45E59">
        <w:rPr>
          <w:rFonts w:ascii="Calibri" w:eastAsia="Times New Roman" w:hAnsi="Calibri" w:cs="Calibri"/>
          <w:color w:val="auto"/>
          <w:szCs w:val="22"/>
          <w:lang w:eastAsia="en-AU"/>
        </w:rPr>
        <w:t>;</w:t>
      </w:r>
    </w:p>
    <w:p w:rsidR="001D000F" w:rsidRPr="00D45E59" w:rsidRDefault="001D000F" w:rsidP="000B0E64">
      <w:pPr>
        <w:pStyle w:val="ListParagraph"/>
        <w:numPr>
          <w:ilvl w:val="0"/>
          <w:numId w:val="2"/>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Membuka peluang penelitian bagi dosen-dosen pembimbing KP terkait implementasi bidang ilm</w:t>
      </w:r>
      <w:r w:rsidR="00F35E02" w:rsidRPr="00D45E59">
        <w:rPr>
          <w:rFonts w:ascii="Calibri" w:eastAsia="Times New Roman" w:hAnsi="Calibri" w:cs="Calibri"/>
          <w:color w:val="auto"/>
          <w:szCs w:val="22"/>
          <w:lang w:val="id-ID" w:eastAsia="en-AU"/>
        </w:rPr>
        <w:t>u Teknik Elektro di dunia kerja</w:t>
      </w:r>
      <w:r w:rsidR="00F35E02" w:rsidRPr="00D45E59">
        <w:rPr>
          <w:rFonts w:ascii="Calibri" w:eastAsia="Times New Roman" w:hAnsi="Calibri" w:cs="Calibri"/>
          <w:color w:val="auto"/>
          <w:szCs w:val="22"/>
          <w:lang w:eastAsia="en-AU"/>
        </w:rPr>
        <w:t>.</w:t>
      </w:r>
    </w:p>
    <w:p w:rsidR="001D000F" w:rsidRPr="00D45E59" w:rsidRDefault="000A2836" w:rsidP="000A2836">
      <w:pPr>
        <w:pStyle w:val="Heading2"/>
      </w:pPr>
      <w:r w:rsidRPr="00D45E59">
        <w:t xml:space="preserve">4.3. </w:t>
      </w:r>
      <w:r w:rsidR="001D000F" w:rsidRPr="00D45E59">
        <w:t>Bagi institusi tempat KP:</w:t>
      </w:r>
    </w:p>
    <w:p w:rsidR="001D000F" w:rsidRPr="00D45E59" w:rsidRDefault="001D000F" w:rsidP="000B0E64">
      <w:pPr>
        <w:pStyle w:val="ListParagraph"/>
        <w:numPr>
          <w:ilvl w:val="0"/>
          <w:numId w:val="3"/>
        </w:numPr>
        <w:spacing w:after="0" w:line="240" w:lineRule="auto"/>
        <w:ind w:left="426" w:hanging="426"/>
        <w:contextualSpacing w:val="0"/>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Melakukan penjaringan/seleksi awal untuk meng</w:t>
      </w:r>
      <w:r w:rsidR="00F35E02" w:rsidRPr="00D45E59">
        <w:rPr>
          <w:rFonts w:ascii="Calibri" w:eastAsia="Times New Roman" w:hAnsi="Calibri" w:cs="Calibri"/>
          <w:color w:val="auto"/>
          <w:szCs w:val="22"/>
          <w:lang w:val="id-ID" w:eastAsia="en-AU"/>
        </w:rPr>
        <w:t>isi kebutuhan tenaga kerja baru</w:t>
      </w:r>
      <w:r w:rsidR="00F35E02" w:rsidRPr="00D45E59">
        <w:rPr>
          <w:rFonts w:ascii="Calibri" w:eastAsia="Times New Roman" w:hAnsi="Calibri" w:cs="Calibri"/>
          <w:color w:val="auto"/>
          <w:szCs w:val="22"/>
          <w:lang w:eastAsia="en-AU"/>
        </w:rPr>
        <w:t>;</w:t>
      </w:r>
    </w:p>
    <w:p w:rsidR="001D000F" w:rsidRPr="00D45E59" w:rsidRDefault="001D000F" w:rsidP="000B0E64">
      <w:pPr>
        <w:pStyle w:val="ListParagraph"/>
        <w:numPr>
          <w:ilvl w:val="0"/>
          <w:numId w:val="3"/>
        </w:numPr>
        <w:spacing w:after="0" w:line="240" w:lineRule="auto"/>
        <w:ind w:left="426" w:hanging="426"/>
        <w:contextualSpacing w:val="0"/>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Menjalin kerja sama produktif denga</w:t>
      </w:r>
      <w:r w:rsidR="00DA7BF5" w:rsidRPr="00D45E59">
        <w:rPr>
          <w:rFonts w:ascii="Calibri" w:eastAsia="Times New Roman" w:hAnsi="Calibri" w:cs="Calibri"/>
          <w:color w:val="auto"/>
          <w:szCs w:val="22"/>
          <w:lang w:val="id-ID" w:eastAsia="en-AU"/>
        </w:rPr>
        <w:t>n perguruan tinggi, yaitu Program Studi</w:t>
      </w:r>
      <w:r w:rsidR="00F35E02" w:rsidRPr="00D45E59">
        <w:rPr>
          <w:rFonts w:ascii="Calibri" w:eastAsia="Times New Roman" w:hAnsi="Calibri" w:cs="Calibri"/>
          <w:color w:val="auto"/>
          <w:szCs w:val="22"/>
          <w:lang w:val="id-ID" w:eastAsia="en-AU"/>
        </w:rPr>
        <w:t xml:space="preserve"> Teknik Elektro UIN Suska Riau</w:t>
      </w:r>
      <w:r w:rsidR="00F35E02" w:rsidRPr="00D45E59">
        <w:rPr>
          <w:rFonts w:ascii="Calibri" w:eastAsia="Times New Roman" w:hAnsi="Calibri" w:cs="Calibri"/>
          <w:color w:val="auto"/>
          <w:szCs w:val="22"/>
          <w:lang w:eastAsia="en-AU"/>
        </w:rPr>
        <w:t>;</w:t>
      </w:r>
    </w:p>
    <w:p w:rsidR="001D000F" w:rsidRPr="00D45E59" w:rsidRDefault="001D000F" w:rsidP="000B0E64">
      <w:pPr>
        <w:pStyle w:val="ListParagraph"/>
        <w:numPr>
          <w:ilvl w:val="0"/>
          <w:numId w:val="3"/>
        </w:numPr>
        <w:spacing w:after="0" w:line="240" w:lineRule="auto"/>
        <w:ind w:left="426" w:hanging="426"/>
        <w:contextualSpacing w:val="0"/>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 xml:space="preserve">Peluang untuk mencari solusi dari masalah </w:t>
      </w:r>
      <w:r w:rsidR="007148D1" w:rsidRPr="00D45E59">
        <w:rPr>
          <w:rFonts w:ascii="Calibri" w:eastAsia="Times New Roman" w:hAnsi="Calibri" w:cs="Calibri"/>
          <w:color w:val="auto"/>
          <w:szCs w:val="22"/>
          <w:lang w:eastAsia="en-AU"/>
        </w:rPr>
        <w:t xml:space="preserve">keteknikan </w:t>
      </w:r>
      <w:r w:rsidRPr="00D45E59">
        <w:rPr>
          <w:rFonts w:ascii="Calibri" w:eastAsia="Times New Roman" w:hAnsi="Calibri" w:cs="Calibri"/>
          <w:color w:val="auto"/>
          <w:szCs w:val="22"/>
          <w:lang w:val="id-ID" w:eastAsia="en-AU"/>
        </w:rPr>
        <w:t xml:space="preserve">yang belum dapat ditanggapi perusahaan karena kesibukan rutin. </w:t>
      </w:r>
    </w:p>
    <w:p w:rsidR="001D000F" w:rsidRPr="00D45E59" w:rsidRDefault="006D1570" w:rsidP="00A32264">
      <w:pPr>
        <w:pStyle w:val="Heading1"/>
        <w:rPr>
          <w:lang w:val="en-US"/>
        </w:rPr>
      </w:pPr>
      <w:r w:rsidRPr="00D45E59">
        <w:rPr>
          <w:lang w:val="en-US"/>
        </w:rPr>
        <w:t xml:space="preserve">5. </w:t>
      </w:r>
      <w:r w:rsidR="001D000F" w:rsidRPr="00D45E59">
        <w:t>Bentuk Ke</w:t>
      </w:r>
      <w:r w:rsidR="002F382B" w:rsidRPr="00D45E59">
        <w:rPr>
          <w:lang w:val="en-US"/>
        </w:rPr>
        <w:t>giatan</w:t>
      </w:r>
    </w:p>
    <w:p w:rsidR="00A229A3" w:rsidRPr="00D45E59" w:rsidRDefault="00A229A3" w:rsidP="00A229A3">
      <w:pPr>
        <w:spacing w:before="240" w:after="120" w:line="240" w:lineRule="auto"/>
        <w:jc w:val="both"/>
        <w:rPr>
          <w:rFonts w:eastAsia="Times New Roman" w:cs="Calibri"/>
          <w:lang w:eastAsia="en-AU"/>
        </w:rPr>
      </w:pPr>
      <w:r w:rsidRPr="00D45E59">
        <w:rPr>
          <w:rFonts w:eastAsia="Times New Roman" w:cs="Calibri"/>
          <w:lang w:val="en-US" w:eastAsia="en-AU"/>
        </w:rPr>
        <w:t>Mahasiswa dapat memilih salah satu dari dua kegiatan berikut</w:t>
      </w:r>
      <w:r w:rsidRPr="00D45E59">
        <w:rPr>
          <w:rFonts w:eastAsia="Times New Roman" w:cs="Calibri"/>
          <w:lang w:eastAsia="en-AU"/>
        </w:rPr>
        <w:t>:</w:t>
      </w:r>
    </w:p>
    <w:p w:rsidR="001D000F" w:rsidRPr="00D45E59" w:rsidRDefault="0031742D" w:rsidP="000B0E64">
      <w:pPr>
        <w:pStyle w:val="ListParagraph"/>
        <w:numPr>
          <w:ilvl w:val="0"/>
          <w:numId w:val="4"/>
        </w:numPr>
        <w:spacing w:after="0" w:line="240" w:lineRule="auto"/>
        <w:ind w:left="425" w:hanging="425"/>
        <w:contextualSpacing w:val="0"/>
        <w:jc w:val="both"/>
        <w:rPr>
          <w:rFonts w:ascii="Calibri" w:hAnsi="Calibri" w:cs="Calibri"/>
          <w:color w:val="auto"/>
        </w:rPr>
      </w:pPr>
      <w:r w:rsidRPr="00D45E59">
        <w:rPr>
          <w:rFonts w:ascii="Calibri" w:eastAsia="Times New Roman" w:hAnsi="Calibri" w:cs="Calibri"/>
          <w:b/>
          <w:color w:val="auto"/>
          <w:szCs w:val="22"/>
          <w:lang w:eastAsia="en-AU"/>
        </w:rPr>
        <w:t>Kerja Praktek (KP)</w:t>
      </w:r>
      <w:r w:rsidR="001D000F" w:rsidRPr="00D45E59">
        <w:rPr>
          <w:rFonts w:ascii="Calibri" w:eastAsia="Times New Roman" w:hAnsi="Calibri" w:cs="Calibri"/>
          <w:color w:val="auto"/>
          <w:szCs w:val="22"/>
          <w:lang w:val="id-ID" w:eastAsia="en-AU"/>
        </w:rPr>
        <w:t xml:space="preserve">. </w:t>
      </w:r>
      <w:r w:rsidR="002F382B" w:rsidRPr="00D45E59">
        <w:rPr>
          <w:rFonts w:ascii="Calibri" w:eastAsia="Times New Roman" w:hAnsi="Calibri" w:cs="Calibri"/>
          <w:color w:val="auto"/>
          <w:szCs w:val="22"/>
          <w:lang w:eastAsia="en-AU"/>
        </w:rPr>
        <w:t>M</w:t>
      </w:r>
      <w:r w:rsidR="001D000F" w:rsidRPr="00D45E59">
        <w:rPr>
          <w:rFonts w:ascii="Calibri" w:eastAsia="Times New Roman" w:hAnsi="Calibri" w:cs="Calibri"/>
          <w:color w:val="auto"/>
          <w:szCs w:val="22"/>
          <w:lang w:val="id-ID" w:eastAsia="en-AU"/>
        </w:rPr>
        <w:t xml:space="preserve">ahasiswa 'bekerja' secara </w:t>
      </w:r>
      <w:r w:rsidR="001D000F" w:rsidRPr="00D45E59">
        <w:rPr>
          <w:rFonts w:ascii="Calibri" w:eastAsia="Times New Roman" w:hAnsi="Calibri" w:cs="Calibri"/>
          <w:i/>
          <w:color w:val="auto"/>
          <w:szCs w:val="22"/>
          <w:lang w:val="id-ID" w:eastAsia="en-AU"/>
        </w:rPr>
        <w:t>full-time</w:t>
      </w:r>
      <w:r w:rsidR="001D000F" w:rsidRPr="00D45E59">
        <w:rPr>
          <w:rFonts w:ascii="Calibri" w:eastAsia="Times New Roman" w:hAnsi="Calibri" w:cs="Calibri"/>
          <w:color w:val="auto"/>
          <w:szCs w:val="22"/>
          <w:lang w:val="id-ID" w:eastAsia="en-AU"/>
        </w:rPr>
        <w:t xml:space="preserve"> selama </w:t>
      </w:r>
      <w:r w:rsidR="00F552A5" w:rsidRPr="00D45E59">
        <w:rPr>
          <w:rFonts w:ascii="Calibri" w:eastAsia="Times New Roman" w:hAnsi="Calibri" w:cs="Calibri"/>
          <w:color w:val="auto"/>
          <w:szCs w:val="22"/>
          <w:lang w:eastAsia="en-AU"/>
        </w:rPr>
        <w:t xml:space="preserve">satu hingga dua bulan di </w:t>
      </w:r>
      <w:r w:rsidR="00A229A3" w:rsidRPr="00D45E59">
        <w:rPr>
          <w:rFonts w:ascii="Calibri" w:eastAsia="Times New Roman" w:hAnsi="Calibri" w:cs="Calibri"/>
          <w:color w:val="auto"/>
          <w:szCs w:val="22"/>
          <w:lang w:val="id-ID" w:eastAsia="en-AU"/>
        </w:rPr>
        <w:t>institusi tempat KP</w:t>
      </w:r>
      <w:r w:rsidR="001D000F" w:rsidRPr="00D45E59">
        <w:rPr>
          <w:rFonts w:ascii="Calibri" w:eastAsia="Times New Roman" w:hAnsi="Calibri" w:cs="Calibri"/>
          <w:color w:val="auto"/>
          <w:szCs w:val="22"/>
          <w:lang w:val="id-ID" w:eastAsia="en-AU"/>
        </w:rPr>
        <w:t>.</w:t>
      </w:r>
      <w:r w:rsidR="00D91F56" w:rsidRPr="00D45E59">
        <w:rPr>
          <w:rFonts w:ascii="Calibri" w:eastAsia="Times New Roman" w:hAnsi="Calibri" w:cs="Calibri"/>
          <w:color w:val="auto"/>
          <w:szCs w:val="22"/>
          <w:lang w:eastAsia="en-AU"/>
        </w:rPr>
        <w:t xml:space="preserve"> K</w:t>
      </w:r>
      <w:r w:rsidR="00F552A5" w:rsidRPr="00D45E59">
        <w:rPr>
          <w:rFonts w:ascii="Calibri" w:eastAsia="Times New Roman" w:hAnsi="Calibri" w:cs="Calibri"/>
          <w:color w:val="auto"/>
          <w:szCs w:val="22"/>
          <w:lang w:eastAsia="en-AU"/>
        </w:rPr>
        <w:t xml:space="preserve">erja </w:t>
      </w:r>
      <w:r w:rsidR="00D91F56" w:rsidRPr="00D45E59">
        <w:rPr>
          <w:rFonts w:ascii="Calibri" w:eastAsia="Times New Roman" w:hAnsi="Calibri" w:cs="Calibri"/>
          <w:color w:val="auto"/>
          <w:szCs w:val="22"/>
          <w:lang w:eastAsia="en-AU"/>
        </w:rPr>
        <w:t>P</w:t>
      </w:r>
      <w:r w:rsidR="00F552A5" w:rsidRPr="00D45E59">
        <w:rPr>
          <w:rFonts w:ascii="Calibri" w:eastAsia="Times New Roman" w:hAnsi="Calibri" w:cs="Calibri"/>
          <w:color w:val="auto"/>
          <w:szCs w:val="22"/>
          <w:lang w:eastAsia="en-AU"/>
        </w:rPr>
        <w:t>raktek</w:t>
      </w:r>
      <w:r w:rsidR="00DA7BF5" w:rsidRPr="00D45E59">
        <w:rPr>
          <w:rFonts w:ascii="Calibri" w:eastAsia="Times New Roman" w:hAnsi="Calibri" w:cs="Calibri"/>
          <w:color w:val="auto"/>
          <w:szCs w:val="22"/>
          <w:lang w:eastAsia="en-AU"/>
        </w:rPr>
        <w:t xml:space="preserve"> dilaksanakan di luar </w:t>
      </w:r>
      <w:r w:rsidR="00DA7BF5" w:rsidRPr="00D45E59">
        <w:rPr>
          <w:rFonts w:ascii="Calibri" w:eastAsia="Times New Roman" w:hAnsi="Calibri" w:cs="Calibri"/>
          <w:color w:val="auto"/>
          <w:szCs w:val="22"/>
          <w:lang w:val="id-ID" w:eastAsia="en-AU"/>
        </w:rPr>
        <w:t>Program Studi</w:t>
      </w:r>
      <w:r w:rsidR="00D91F56" w:rsidRPr="00D45E59">
        <w:rPr>
          <w:rFonts w:ascii="Calibri" w:eastAsia="Times New Roman" w:hAnsi="Calibri" w:cs="Calibri"/>
          <w:color w:val="auto"/>
          <w:szCs w:val="22"/>
          <w:lang w:eastAsia="en-AU"/>
        </w:rPr>
        <w:t xml:space="preserve"> Teknik Elektro misalnya di industr</w:t>
      </w:r>
      <w:r w:rsidR="00A229A3" w:rsidRPr="00D45E59">
        <w:rPr>
          <w:rFonts w:ascii="Calibri" w:eastAsia="Times New Roman" w:hAnsi="Calibri" w:cs="Calibri"/>
          <w:color w:val="auto"/>
          <w:szCs w:val="22"/>
          <w:lang w:eastAsia="en-AU"/>
        </w:rPr>
        <w:t>i</w:t>
      </w:r>
      <w:r w:rsidR="00D91F56" w:rsidRPr="00D45E59">
        <w:rPr>
          <w:rFonts w:ascii="Calibri" w:eastAsia="Times New Roman" w:hAnsi="Calibri" w:cs="Calibri"/>
          <w:color w:val="auto"/>
          <w:szCs w:val="22"/>
          <w:lang w:eastAsia="en-AU"/>
        </w:rPr>
        <w:t>, institusi pemerintah, institusi bisnis, dan lain-lain.</w:t>
      </w:r>
    </w:p>
    <w:p w:rsidR="00AD2CC4" w:rsidRPr="00D45E59" w:rsidRDefault="00AD2CC4" w:rsidP="00AD2CC4">
      <w:pPr>
        <w:pStyle w:val="ListParagraph"/>
        <w:spacing w:before="120" w:after="120" w:line="240" w:lineRule="auto"/>
        <w:ind w:left="425"/>
        <w:contextualSpacing w:val="0"/>
        <w:jc w:val="both"/>
        <w:rPr>
          <w:rFonts w:ascii="Calibri" w:eastAsia="Times New Roman" w:hAnsi="Calibri" w:cs="Calibri"/>
          <w:color w:val="auto"/>
          <w:szCs w:val="22"/>
          <w:lang w:eastAsia="en-AU"/>
        </w:rPr>
      </w:pPr>
      <w:proofErr w:type="gramStart"/>
      <w:r w:rsidRPr="00D45E59">
        <w:rPr>
          <w:rFonts w:ascii="Calibri" w:eastAsia="Times New Roman" w:hAnsi="Calibri" w:cs="Calibri"/>
          <w:color w:val="auto"/>
          <w:szCs w:val="22"/>
          <w:lang w:eastAsia="en-AU"/>
        </w:rPr>
        <w:lastRenderedPageBreak/>
        <w:t xml:space="preserve">Produk akhir KP adalah </w:t>
      </w:r>
      <w:r w:rsidRPr="00D45E59">
        <w:rPr>
          <w:rFonts w:ascii="Calibri" w:eastAsia="Times New Roman" w:hAnsi="Calibri" w:cs="Calibri"/>
          <w:color w:val="auto"/>
          <w:szCs w:val="22"/>
          <w:u w:val="single"/>
          <w:lang w:eastAsia="en-AU"/>
        </w:rPr>
        <w:t>Laporan KP</w:t>
      </w:r>
      <w:r w:rsidRPr="00D45E59">
        <w:rPr>
          <w:rFonts w:ascii="Calibri" w:eastAsia="Times New Roman" w:hAnsi="Calibri" w:cs="Calibri"/>
          <w:color w:val="auto"/>
          <w:szCs w:val="22"/>
          <w:lang w:eastAsia="en-AU"/>
        </w:rPr>
        <w:t>.</w:t>
      </w:r>
      <w:proofErr w:type="gramEnd"/>
    </w:p>
    <w:p w:rsidR="001D000F" w:rsidRPr="00D45E59" w:rsidRDefault="0031742D" w:rsidP="000B0E64">
      <w:pPr>
        <w:pStyle w:val="ListParagraph"/>
        <w:numPr>
          <w:ilvl w:val="0"/>
          <w:numId w:val="4"/>
        </w:numPr>
        <w:spacing w:after="0" w:line="240" w:lineRule="auto"/>
        <w:ind w:left="425" w:hanging="425"/>
        <w:contextualSpacing w:val="0"/>
        <w:jc w:val="both"/>
        <w:rPr>
          <w:rFonts w:ascii="Calibri" w:hAnsi="Calibri" w:cs="Calibri"/>
          <w:color w:val="auto"/>
        </w:rPr>
      </w:pPr>
      <w:r w:rsidRPr="00D45E59">
        <w:rPr>
          <w:rFonts w:ascii="Calibri" w:eastAsia="Times New Roman" w:hAnsi="Calibri" w:cs="Calibri"/>
          <w:b/>
          <w:color w:val="auto"/>
          <w:szCs w:val="22"/>
          <w:lang w:eastAsia="en-AU"/>
        </w:rPr>
        <w:t>Proyek Mini (ProMin)</w:t>
      </w:r>
      <w:r w:rsidR="001D000F" w:rsidRPr="00D45E59">
        <w:rPr>
          <w:rFonts w:ascii="Calibri" w:eastAsia="Times New Roman" w:hAnsi="Calibri" w:cs="Calibri"/>
          <w:color w:val="auto"/>
          <w:szCs w:val="22"/>
          <w:lang w:val="id-ID" w:eastAsia="en-AU"/>
        </w:rPr>
        <w:t xml:space="preserve">. </w:t>
      </w:r>
      <w:r w:rsidR="002F382B" w:rsidRPr="00D45E59">
        <w:rPr>
          <w:rFonts w:ascii="Calibri" w:eastAsia="Times New Roman" w:hAnsi="Calibri" w:cs="Calibri"/>
          <w:color w:val="auto"/>
          <w:szCs w:val="22"/>
          <w:lang w:eastAsia="en-AU"/>
        </w:rPr>
        <w:t>M</w:t>
      </w:r>
      <w:r w:rsidR="001D000F" w:rsidRPr="00D45E59">
        <w:rPr>
          <w:rFonts w:ascii="Calibri" w:eastAsia="Times New Roman" w:hAnsi="Calibri" w:cs="Calibri"/>
          <w:color w:val="auto"/>
          <w:szCs w:val="22"/>
          <w:lang w:val="id-ID" w:eastAsia="en-AU"/>
        </w:rPr>
        <w:t xml:space="preserve">ahasiswa mendapat tugas (proyek) yang harus diselesaikan selama periode waktu yang </w:t>
      </w:r>
      <w:r w:rsidR="00D91F56" w:rsidRPr="00D45E59">
        <w:rPr>
          <w:rFonts w:ascii="Calibri" w:eastAsia="Times New Roman" w:hAnsi="Calibri" w:cs="Calibri"/>
          <w:color w:val="auto"/>
          <w:szCs w:val="22"/>
          <w:lang w:eastAsia="en-AU"/>
        </w:rPr>
        <w:t xml:space="preserve">disepakati oleh mahasiswa dengan Pembimbing ProMin, paling </w:t>
      </w:r>
      <w:r w:rsidR="00A229A3" w:rsidRPr="00D45E59">
        <w:rPr>
          <w:rFonts w:ascii="Calibri" w:eastAsia="Times New Roman" w:hAnsi="Calibri" w:cs="Calibri"/>
          <w:color w:val="auto"/>
          <w:szCs w:val="22"/>
          <w:lang w:eastAsia="en-AU"/>
        </w:rPr>
        <w:t xml:space="preserve">sedikit 1 bulan dan paling lama </w:t>
      </w:r>
      <w:r w:rsidR="00D44815" w:rsidRPr="00D45E59">
        <w:rPr>
          <w:rFonts w:ascii="Calibri" w:eastAsia="Times New Roman" w:hAnsi="Calibri" w:cs="Calibri"/>
          <w:color w:val="auto"/>
          <w:szCs w:val="22"/>
          <w:lang w:eastAsia="en-AU"/>
        </w:rPr>
        <w:t>3</w:t>
      </w:r>
      <w:r w:rsidR="00D91F56" w:rsidRPr="00D45E59">
        <w:rPr>
          <w:rFonts w:ascii="Calibri" w:eastAsia="Times New Roman" w:hAnsi="Calibri" w:cs="Calibri"/>
          <w:color w:val="auto"/>
          <w:szCs w:val="22"/>
          <w:lang w:eastAsia="en-AU"/>
        </w:rPr>
        <w:t xml:space="preserve"> bulan. ProMin dilaksanakan di sa</w:t>
      </w:r>
      <w:r w:rsidR="00DA7BF5" w:rsidRPr="00D45E59">
        <w:rPr>
          <w:rFonts w:ascii="Calibri" w:eastAsia="Times New Roman" w:hAnsi="Calibri" w:cs="Calibri"/>
          <w:color w:val="auto"/>
          <w:szCs w:val="22"/>
          <w:lang w:eastAsia="en-AU"/>
        </w:rPr>
        <w:t xml:space="preserve">lah satu laboratorium di </w:t>
      </w:r>
      <w:r w:rsidR="00DA7BF5" w:rsidRPr="00D45E59">
        <w:rPr>
          <w:rFonts w:ascii="Calibri" w:eastAsia="Times New Roman" w:hAnsi="Calibri" w:cs="Calibri"/>
          <w:color w:val="auto"/>
          <w:szCs w:val="22"/>
          <w:lang w:val="id-ID" w:eastAsia="en-AU"/>
        </w:rPr>
        <w:t>Program Studi</w:t>
      </w:r>
      <w:r w:rsidR="00D91F56" w:rsidRPr="00D45E59">
        <w:rPr>
          <w:rFonts w:ascii="Calibri" w:eastAsia="Times New Roman" w:hAnsi="Calibri" w:cs="Calibri"/>
          <w:color w:val="auto"/>
          <w:szCs w:val="22"/>
          <w:lang w:eastAsia="en-AU"/>
        </w:rPr>
        <w:t xml:space="preserve"> TE.</w:t>
      </w:r>
    </w:p>
    <w:p w:rsidR="00AD2CC4" w:rsidRPr="00D45E59" w:rsidRDefault="00AD2CC4" w:rsidP="00AD2CC4">
      <w:pPr>
        <w:pStyle w:val="ListParagraph"/>
        <w:spacing w:before="120" w:after="120" w:line="240" w:lineRule="auto"/>
        <w:ind w:left="425"/>
        <w:contextualSpacing w:val="0"/>
        <w:jc w:val="both"/>
        <w:rPr>
          <w:rFonts w:ascii="Calibri" w:eastAsia="Times New Roman" w:hAnsi="Calibri" w:cs="Calibri"/>
          <w:color w:val="auto"/>
          <w:szCs w:val="22"/>
          <w:lang w:eastAsia="en-AU"/>
        </w:rPr>
      </w:pPr>
      <w:proofErr w:type="gramStart"/>
      <w:r w:rsidRPr="00D45E59">
        <w:rPr>
          <w:rFonts w:ascii="Calibri" w:eastAsia="Times New Roman" w:hAnsi="Calibri" w:cs="Calibri"/>
          <w:color w:val="auto"/>
          <w:szCs w:val="22"/>
          <w:lang w:eastAsia="en-AU"/>
        </w:rPr>
        <w:t xml:space="preserve">ProMin menghasilkan </w:t>
      </w:r>
      <w:r w:rsidRPr="00D45E59">
        <w:rPr>
          <w:rFonts w:ascii="Calibri" w:eastAsia="Times New Roman" w:hAnsi="Calibri" w:cs="Calibri"/>
          <w:color w:val="auto"/>
          <w:szCs w:val="22"/>
          <w:u w:val="single"/>
          <w:lang w:eastAsia="en-AU"/>
        </w:rPr>
        <w:t>suatu produk nyata</w:t>
      </w:r>
      <w:r w:rsidRPr="00D45E59">
        <w:rPr>
          <w:rFonts w:ascii="Calibri" w:eastAsia="Times New Roman" w:hAnsi="Calibri" w:cs="Calibri"/>
          <w:color w:val="auto"/>
          <w:szCs w:val="22"/>
          <w:lang w:eastAsia="en-AU"/>
        </w:rPr>
        <w:t xml:space="preserve"> dan </w:t>
      </w:r>
      <w:r w:rsidRPr="00D45E59">
        <w:rPr>
          <w:rFonts w:ascii="Calibri" w:eastAsia="Times New Roman" w:hAnsi="Calibri" w:cs="Calibri"/>
          <w:color w:val="auto"/>
          <w:szCs w:val="22"/>
          <w:u w:val="single"/>
          <w:lang w:eastAsia="en-AU"/>
        </w:rPr>
        <w:t>Laporan ProMin</w:t>
      </w:r>
      <w:r w:rsidRPr="00D45E59">
        <w:rPr>
          <w:rFonts w:ascii="Calibri" w:eastAsia="Times New Roman" w:hAnsi="Calibri" w:cs="Calibri"/>
          <w:color w:val="auto"/>
          <w:szCs w:val="22"/>
          <w:lang w:eastAsia="en-AU"/>
        </w:rPr>
        <w:t>.</w:t>
      </w:r>
      <w:proofErr w:type="gramEnd"/>
    </w:p>
    <w:p w:rsidR="0016592A" w:rsidRPr="00D45E59" w:rsidRDefault="0016592A" w:rsidP="0016592A">
      <w:pPr>
        <w:pStyle w:val="Heading1"/>
      </w:pPr>
      <w:r w:rsidRPr="00D45E59">
        <w:rPr>
          <w:lang w:val="en-US"/>
        </w:rPr>
        <w:t xml:space="preserve">6. </w:t>
      </w:r>
      <w:r w:rsidRPr="00D45E59">
        <w:t>Topik Ke</w:t>
      </w:r>
      <w:r w:rsidRPr="00D45E59">
        <w:rPr>
          <w:lang w:val="en-US"/>
        </w:rPr>
        <w:t>giatan</w:t>
      </w:r>
    </w:p>
    <w:p w:rsidR="0016592A" w:rsidRPr="00D45E59" w:rsidRDefault="0016592A" w:rsidP="006C5D06">
      <w:pPr>
        <w:numPr>
          <w:ilvl w:val="0"/>
          <w:numId w:val="7"/>
        </w:numPr>
        <w:spacing w:after="120" w:line="240" w:lineRule="auto"/>
        <w:ind w:left="425" w:hanging="425"/>
        <w:jc w:val="both"/>
        <w:rPr>
          <w:rFonts w:eastAsia="Times New Roman" w:cs="Calibri"/>
          <w:lang w:eastAsia="en-AU"/>
        </w:rPr>
      </w:pPr>
      <w:r w:rsidRPr="00D45E59">
        <w:rPr>
          <w:rFonts w:eastAsia="Times New Roman" w:cs="Calibri"/>
          <w:lang w:eastAsia="en-AU"/>
        </w:rPr>
        <w:t>Topik KP sepenuhnya menjadi hak institusi tempat KP (Pembimbing Lapangan). Namun demikian, mahasiswa diwajibkan untuk menawarkan proposal di awal pelaksanaan KP. Proposal harus dibuat sedemikan oleh mahasiswa dan Pembimbing KP sehingga diharapkan memberikan manfaat sebesar-besarnya kepada mahasiswa, penelitian dosen, dan institusi tempat KP.</w:t>
      </w:r>
    </w:p>
    <w:p w:rsidR="0016592A" w:rsidRPr="00D45E59" w:rsidRDefault="0016592A" w:rsidP="006C5D06">
      <w:pPr>
        <w:numPr>
          <w:ilvl w:val="0"/>
          <w:numId w:val="7"/>
        </w:numPr>
        <w:spacing w:after="0" w:line="240" w:lineRule="auto"/>
        <w:ind w:left="426" w:hanging="426"/>
        <w:jc w:val="both"/>
        <w:rPr>
          <w:rFonts w:eastAsia="Times New Roman" w:cs="Calibri"/>
          <w:lang w:eastAsia="en-AU"/>
        </w:rPr>
      </w:pPr>
      <w:r w:rsidRPr="00D45E59">
        <w:rPr>
          <w:rFonts w:eastAsia="Times New Roman" w:cs="Calibri"/>
          <w:lang w:eastAsia="en-AU"/>
        </w:rPr>
        <w:t xml:space="preserve">Topik </w:t>
      </w:r>
      <w:r w:rsidRPr="00D45E59">
        <w:rPr>
          <w:rFonts w:eastAsia="Times New Roman" w:cs="Calibri"/>
          <w:lang w:val="en-US" w:eastAsia="en-AU"/>
        </w:rPr>
        <w:t>ProMin ditentukan bersama oleh mahasiswa dan Pembimbing</w:t>
      </w:r>
      <w:r w:rsidRPr="00D45E59">
        <w:rPr>
          <w:rFonts w:eastAsia="Times New Roman" w:cs="Calibri"/>
          <w:lang w:eastAsia="en-AU"/>
        </w:rPr>
        <w:t xml:space="preserve">. </w:t>
      </w:r>
    </w:p>
    <w:p w:rsidR="0016592A" w:rsidRPr="00D45E59" w:rsidRDefault="0016592A" w:rsidP="0016592A">
      <w:pPr>
        <w:pStyle w:val="Heading1"/>
        <w:rPr>
          <w:lang w:val="en-US"/>
        </w:rPr>
      </w:pPr>
      <w:r w:rsidRPr="00D45E59">
        <w:rPr>
          <w:lang w:val="en-US"/>
        </w:rPr>
        <w:t>7. Pembimbing</w:t>
      </w:r>
    </w:p>
    <w:p w:rsidR="0016592A" w:rsidRPr="00D45E59" w:rsidRDefault="0016592A" w:rsidP="006C5D06">
      <w:pPr>
        <w:numPr>
          <w:ilvl w:val="0"/>
          <w:numId w:val="7"/>
        </w:numPr>
        <w:spacing w:after="120" w:line="240" w:lineRule="auto"/>
        <w:ind w:left="425" w:hanging="425"/>
        <w:jc w:val="both"/>
        <w:rPr>
          <w:rFonts w:eastAsia="Times New Roman" w:cs="Calibri"/>
          <w:lang w:eastAsia="en-AU"/>
        </w:rPr>
      </w:pPr>
      <w:r w:rsidRPr="00D45E59">
        <w:rPr>
          <w:rFonts w:eastAsia="Times New Roman" w:cs="Calibri"/>
          <w:lang w:eastAsia="en-AU"/>
        </w:rPr>
        <w:t>Kerja Praktek dibimbing oleh dua orang; satu orang Pembimbing adalah pegawai di instansi tempat KP dan pemb</w:t>
      </w:r>
      <w:r w:rsidR="00DA7BF5" w:rsidRPr="00D45E59">
        <w:rPr>
          <w:rFonts w:eastAsia="Times New Roman" w:cs="Calibri"/>
          <w:lang w:eastAsia="en-AU"/>
        </w:rPr>
        <w:t>imbing lain adalah dosen Program Studi</w:t>
      </w:r>
      <w:r w:rsidRPr="00D45E59">
        <w:rPr>
          <w:rFonts w:eastAsia="Times New Roman" w:cs="Calibri"/>
          <w:lang w:eastAsia="en-AU"/>
        </w:rPr>
        <w:t xml:space="preserve"> TE.</w:t>
      </w:r>
      <w:r w:rsidR="00DA7BF5" w:rsidRPr="00D45E59">
        <w:rPr>
          <w:rFonts w:eastAsia="Times New Roman" w:cs="Calibri"/>
          <w:lang w:eastAsia="en-AU"/>
        </w:rPr>
        <w:t xml:space="preserve"> Dosen pembimbing program studi untuk KP akan </w:t>
      </w:r>
      <w:r w:rsidR="00810288" w:rsidRPr="00D45E59">
        <w:rPr>
          <w:rFonts w:eastAsia="Times New Roman" w:cs="Calibri"/>
          <w:lang w:eastAsia="en-AU"/>
        </w:rPr>
        <w:t>didistribusikan</w:t>
      </w:r>
      <w:r w:rsidR="00DA7BF5" w:rsidRPr="00D45E59">
        <w:rPr>
          <w:rFonts w:eastAsia="Times New Roman" w:cs="Calibri"/>
          <w:lang w:eastAsia="en-AU"/>
        </w:rPr>
        <w:t xml:space="preserve"> oleh sekretaris program studi.</w:t>
      </w:r>
    </w:p>
    <w:p w:rsidR="0016592A" w:rsidRPr="00D45E59" w:rsidRDefault="0016592A" w:rsidP="006C5D06">
      <w:pPr>
        <w:numPr>
          <w:ilvl w:val="0"/>
          <w:numId w:val="7"/>
        </w:numPr>
        <w:spacing w:after="120" w:line="240" w:lineRule="auto"/>
        <w:ind w:left="425" w:hanging="425"/>
        <w:jc w:val="both"/>
        <w:rPr>
          <w:rFonts w:eastAsia="Times New Roman" w:cs="Calibri"/>
          <w:lang w:eastAsia="en-AU"/>
        </w:rPr>
      </w:pPr>
      <w:r w:rsidRPr="00D45E59">
        <w:rPr>
          <w:rFonts w:eastAsia="Times New Roman" w:cs="Calibri"/>
          <w:lang w:eastAsia="en-AU"/>
        </w:rPr>
        <w:t>ProMin dibimbing oleh satu</w:t>
      </w:r>
      <w:r w:rsidR="00DA7BF5" w:rsidRPr="00D45E59">
        <w:rPr>
          <w:rFonts w:eastAsia="Times New Roman" w:cs="Calibri"/>
          <w:lang w:eastAsia="en-AU"/>
        </w:rPr>
        <w:t xml:space="preserve"> orang dosen Program Studi</w:t>
      </w:r>
      <w:r w:rsidRPr="00D45E59">
        <w:rPr>
          <w:rFonts w:eastAsia="Times New Roman" w:cs="Calibri"/>
          <w:lang w:eastAsia="en-AU"/>
        </w:rPr>
        <w:t xml:space="preserve"> TE.</w:t>
      </w:r>
      <w:r w:rsidR="006D6352" w:rsidRPr="00D45E59">
        <w:rPr>
          <w:rFonts w:eastAsia="Times New Roman" w:cs="Calibri"/>
          <w:lang w:eastAsia="en-AU"/>
        </w:rPr>
        <w:t xml:space="preserve"> </w:t>
      </w:r>
      <w:r w:rsidR="00DA7BF5" w:rsidRPr="00D45E59">
        <w:rPr>
          <w:rFonts w:eastAsia="Times New Roman" w:cs="Calibri"/>
          <w:lang w:eastAsia="en-AU"/>
        </w:rPr>
        <w:t xml:space="preserve">Untuk dosen pembimbing </w:t>
      </w:r>
      <w:r w:rsidR="00810288" w:rsidRPr="00D45E59">
        <w:rPr>
          <w:rFonts w:eastAsia="Times New Roman" w:cs="Calibri"/>
          <w:lang w:eastAsia="en-AU"/>
        </w:rPr>
        <w:t xml:space="preserve">Program Studi </w:t>
      </w:r>
      <w:r w:rsidR="00DA7BF5" w:rsidRPr="00D45E59">
        <w:rPr>
          <w:rFonts w:eastAsia="Times New Roman" w:cs="Calibri"/>
          <w:lang w:eastAsia="en-AU"/>
        </w:rPr>
        <w:t>promin akan</w:t>
      </w:r>
      <w:r w:rsidR="00810288" w:rsidRPr="00D45E59">
        <w:rPr>
          <w:rFonts w:eastAsia="Times New Roman" w:cs="Calibri"/>
          <w:lang w:eastAsia="en-AU"/>
        </w:rPr>
        <w:t xml:space="preserve"> ditentukan </w:t>
      </w:r>
      <w:r w:rsidR="00DA7BF5" w:rsidRPr="00D45E59">
        <w:rPr>
          <w:rFonts w:eastAsia="Times New Roman" w:cs="Calibri"/>
          <w:lang w:eastAsia="en-AU"/>
        </w:rPr>
        <w:t>oleh mahasiswa dan harus sesuai dengan konsentrasi atau kalau dosen pembimbing yang dipilih diluar konsentrasi maka topik promin yang diambil harus sesuai dengan bidang keahlian dosen tersebut.</w:t>
      </w:r>
    </w:p>
    <w:p w:rsidR="0016592A" w:rsidRPr="00D45E59" w:rsidRDefault="000448F4" w:rsidP="0016592A">
      <w:pPr>
        <w:spacing w:before="120" w:after="0" w:line="240" w:lineRule="auto"/>
        <w:jc w:val="both"/>
        <w:rPr>
          <w:rFonts w:eastAsia="Times New Roman" w:cs="Calibri"/>
          <w:b/>
          <w:lang w:eastAsia="en-AU"/>
        </w:rPr>
      </w:pPr>
      <w:r w:rsidRPr="00D45E59">
        <w:rPr>
          <w:rFonts w:eastAsia="Times New Roman" w:cs="Calibri"/>
          <w:b/>
          <w:lang w:eastAsia="en-AU"/>
        </w:rPr>
        <w:t>Tugas Pembimbing Program Studi</w:t>
      </w:r>
      <w:r w:rsidR="0016592A" w:rsidRPr="00D45E59">
        <w:rPr>
          <w:rFonts w:eastAsia="Times New Roman" w:cs="Calibri"/>
          <w:b/>
          <w:lang w:eastAsia="en-AU"/>
        </w:rPr>
        <w:t>:</w:t>
      </w:r>
    </w:p>
    <w:p w:rsidR="0016592A" w:rsidRPr="00D45E59" w:rsidRDefault="0016592A" w:rsidP="009D5F55">
      <w:pPr>
        <w:pStyle w:val="ListParagraph"/>
        <w:numPr>
          <w:ilvl w:val="0"/>
          <w:numId w:val="6"/>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Membimbing mahasiswa dalam menyusun Proposal KP</w:t>
      </w:r>
      <w:r w:rsidRPr="00D45E59">
        <w:rPr>
          <w:rFonts w:ascii="Calibri" w:eastAsia="Times New Roman" w:hAnsi="Calibri" w:cs="Calibri"/>
          <w:color w:val="auto"/>
          <w:szCs w:val="22"/>
          <w:lang w:eastAsia="en-AU"/>
        </w:rPr>
        <w:t xml:space="preserve">/ProMin, melaksanakan ProMin, dan </w:t>
      </w:r>
      <w:r w:rsidRPr="00D45E59">
        <w:rPr>
          <w:rFonts w:ascii="Calibri" w:eastAsia="Times New Roman" w:hAnsi="Calibri" w:cs="Calibri"/>
          <w:color w:val="auto"/>
          <w:szCs w:val="22"/>
          <w:lang w:val="id-ID" w:eastAsia="en-AU"/>
        </w:rPr>
        <w:t>menyusun Laporan KP</w:t>
      </w:r>
      <w:r w:rsidRPr="00D45E59">
        <w:rPr>
          <w:rFonts w:ascii="Calibri" w:eastAsia="Times New Roman" w:hAnsi="Calibri" w:cs="Calibri"/>
          <w:color w:val="auto"/>
          <w:szCs w:val="22"/>
          <w:lang w:eastAsia="en-AU"/>
        </w:rPr>
        <w:t>/ProMin</w:t>
      </w:r>
      <w:r w:rsidRPr="00D45E59">
        <w:rPr>
          <w:rFonts w:ascii="Calibri" w:eastAsia="Times New Roman" w:hAnsi="Calibri" w:cs="Calibri"/>
          <w:color w:val="auto"/>
          <w:szCs w:val="22"/>
          <w:lang w:val="id-ID" w:eastAsia="en-AU"/>
        </w:rPr>
        <w:t>.</w:t>
      </w:r>
    </w:p>
    <w:p w:rsidR="00AA3CDB" w:rsidRPr="00D45E59" w:rsidRDefault="00AA3CDB" w:rsidP="009D5F55">
      <w:pPr>
        <w:pStyle w:val="ListParagraph"/>
        <w:numPr>
          <w:ilvl w:val="0"/>
          <w:numId w:val="6"/>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 xml:space="preserve">Meyakinkan bahwa </w:t>
      </w:r>
      <w:r w:rsidRPr="00D45E59">
        <w:rPr>
          <w:rFonts w:ascii="Calibri" w:eastAsia="Times New Roman" w:hAnsi="Calibri" w:cs="Calibri"/>
          <w:color w:val="auto"/>
          <w:szCs w:val="22"/>
          <w:lang w:eastAsia="en-AU"/>
        </w:rPr>
        <w:t xml:space="preserve">Laporan KP/ProMin </w:t>
      </w:r>
      <w:r w:rsidRPr="00D45E59">
        <w:rPr>
          <w:rFonts w:ascii="Calibri" w:eastAsia="Times New Roman" w:hAnsi="Calibri" w:cs="Calibri"/>
          <w:color w:val="auto"/>
          <w:szCs w:val="22"/>
          <w:lang w:val="id-ID" w:eastAsia="en-AU"/>
        </w:rPr>
        <w:t>bebas dari segala bentuk unsur plagiat</w:t>
      </w:r>
      <w:r w:rsidRPr="00D45E59">
        <w:rPr>
          <w:rFonts w:ascii="Calibri" w:eastAsia="Times New Roman" w:hAnsi="Calibri" w:cs="Calibri"/>
          <w:color w:val="auto"/>
          <w:szCs w:val="22"/>
          <w:lang w:eastAsia="en-AU"/>
        </w:rPr>
        <w:t>;</w:t>
      </w:r>
    </w:p>
    <w:p w:rsidR="0016592A" w:rsidRPr="00D45E59" w:rsidRDefault="0016592A" w:rsidP="009D5F55">
      <w:pPr>
        <w:pStyle w:val="ListParagraph"/>
        <w:numPr>
          <w:ilvl w:val="0"/>
          <w:numId w:val="6"/>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eastAsia="en-AU"/>
        </w:rPr>
        <w:t>Menentukan jadwal ProMin.</w:t>
      </w:r>
    </w:p>
    <w:p w:rsidR="0016592A" w:rsidRPr="00D45E59" w:rsidRDefault="0016592A" w:rsidP="009D5F55">
      <w:pPr>
        <w:pStyle w:val="ListParagraph"/>
        <w:numPr>
          <w:ilvl w:val="0"/>
          <w:numId w:val="6"/>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 xml:space="preserve">Menghadiri </w:t>
      </w:r>
      <w:r w:rsidRPr="00D45E59">
        <w:rPr>
          <w:rFonts w:ascii="Calibri" w:eastAsia="Times New Roman" w:hAnsi="Calibri" w:cs="Calibri"/>
          <w:color w:val="auto"/>
          <w:szCs w:val="22"/>
          <w:lang w:eastAsia="en-AU"/>
        </w:rPr>
        <w:t xml:space="preserve">dan memimpin </w:t>
      </w:r>
      <w:r w:rsidRPr="00D45E59">
        <w:rPr>
          <w:rFonts w:ascii="Calibri" w:eastAsia="Times New Roman" w:hAnsi="Calibri" w:cs="Calibri"/>
          <w:color w:val="auto"/>
          <w:szCs w:val="22"/>
          <w:lang w:val="id-ID" w:eastAsia="en-AU"/>
        </w:rPr>
        <w:t>seminar KP</w:t>
      </w:r>
      <w:r w:rsidRPr="00D45E59">
        <w:rPr>
          <w:rFonts w:ascii="Calibri" w:eastAsia="Times New Roman" w:hAnsi="Calibri" w:cs="Calibri"/>
          <w:color w:val="auto"/>
          <w:szCs w:val="22"/>
          <w:lang w:eastAsia="en-AU"/>
        </w:rPr>
        <w:t>/ProMin</w:t>
      </w:r>
      <w:r w:rsidRPr="00D45E59">
        <w:rPr>
          <w:rFonts w:ascii="Calibri" w:eastAsia="Times New Roman" w:hAnsi="Calibri" w:cs="Calibri"/>
          <w:color w:val="auto"/>
          <w:szCs w:val="22"/>
          <w:lang w:val="id-ID" w:eastAsia="en-AU"/>
        </w:rPr>
        <w:t>.</w:t>
      </w:r>
    </w:p>
    <w:p w:rsidR="0016592A" w:rsidRPr="00D45E59" w:rsidRDefault="0016592A" w:rsidP="009D5F55">
      <w:pPr>
        <w:pStyle w:val="ListParagraph"/>
        <w:numPr>
          <w:ilvl w:val="0"/>
          <w:numId w:val="6"/>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Memberikan Nilai.</w:t>
      </w:r>
    </w:p>
    <w:p w:rsidR="0016592A" w:rsidRPr="00D45E59" w:rsidRDefault="0016592A" w:rsidP="0016592A">
      <w:pPr>
        <w:spacing w:before="120" w:after="0" w:line="240" w:lineRule="auto"/>
        <w:jc w:val="both"/>
        <w:rPr>
          <w:rFonts w:eastAsia="Times New Roman" w:cs="Calibri"/>
          <w:b/>
          <w:lang w:eastAsia="en-AU"/>
        </w:rPr>
      </w:pPr>
      <w:r w:rsidRPr="00D45E59">
        <w:rPr>
          <w:rFonts w:eastAsia="Times New Roman" w:cs="Calibri"/>
          <w:b/>
          <w:lang w:eastAsia="en-AU"/>
        </w:rPr>
        <w:t>Tugas Pembimbing Lapangan:</w:t>
      </w:r>
    </w:p>
    <w:p w:rsidR="0016592A" w:rsidRPr="00D45E59" w:rsidRDefault="0016592A" w:rsidP="009D5F55">
      <w:pPr>
        <w:pStyle w:val="ListParagraph"/>
        <w:numPr>
          <w:ilvl w:val="0"/>
          <w:numId w:val="5"/>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 xml:space="preserve">Menentukan topik </w:t>
      </w:r>
      <w:r w:rsidRPr="00D45E59">
        <w:rPr>
          <w:rFonts w:ascii="Calibri" w:eastAsia="Times New Roman" w:hAnsi="Calibri" w:cs="Calibri"/>
          <w:color w:val="auto"/>
          <w:szCs w:val="22"/>
          <w:lang w:eastAsia="en-AU"/>
        </w:rPr>
        <w:t xml:space="preserve">dan Jadwal </w:t>
      </w:r>
      <w:r w:rsidRPr="00D45E59">
        <w:rPr>
          <w:rFonts w:ascii="Calibri" w:eastAsia="Times New Roman" w:hAnsi="Calibri" w:cs="Calibri"/>
          <w:color w:val="auto"/>
          <w:szCs w:val="22"/>
          <w:lang w:val="id-ID" w:eastAsia="en-AU"/>
        </w:rPr>
        <w:t>KP.</w:t>
      </w:r>
    </w:p>
    <w:p w:rsidR="0016592A" w:rsidRPr="00D45E59" w:rsidRDefault="0016592A" w:rsidP="009D5F55">
      <w:pPr>
        <w:pStyle w:val="ListParagraph"/>
        <w:numPr>
          <w:ilvl w:val="0"/>
          <w:numId w:val="5"/>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Memberikan bimbingan kepada mahasiswa selama pelaksanaan KP.</w:t>
      </w:r>
    </w:p>
    <w:p w:rsidR="0016592A" w:rsidRPr="00D45E59" w:rsidRDefault="0016592A" w:rsidP="009D5F55">
      <w:pPr>
        <w:pStyle w:val="ListParagraph"/>
        <w:numPr>
          <w:ilvl w:val="0"/>
          <w:numId w:val="5"/>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Membimbing mahasiswa dalam menyusun Laporan KP.</w:t>
      </w:r>
    </w:p>
    <w:p w:rsidR="0016592A" w:rsidRPr="00D45E59" w:rsidRDefault="0016592A" w:rsidP="009D5F55">
      <w:pPr>
        <w:pStyle w:val="ListParagraph"/>
        <w:numPr>
          <w:ilvl w:val="0"/>
          <w:numId w:val="5"/>
        </w:numPr>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 xml:space="preserve">Memberikan Nilai Pembimbing Lapangan. </w:t>
      </w:r>
    </w:p>
    <w:p w:rsidR="0016592A" w:rsidRPr="00D45E59" w:rsidRDefault="0016592A" w:rsidP="0016592A">
      <w:pPr>
        <w:pStyle w:val="Heading1"/>
      </w:pPr>
      <w:r w:rsidRPr="00D45E59">
        <w:rPr>
          <w:lang w:val="en-US"/>
        </w:rPr>
        <w:t xml:space="preserve">8. </w:t>
      </w:r>
      <w:r w:rsidRPr="00D45E59">
        <w:t>Waktu Pelaksanaan</w:t>
      </w:r>
    </w:p>
    <w:p w:rsidR="0016592A" w:rsidRPr="00D45E59" w:rsidRDefault="0016592A" w:rsidP="006C5D06">
      <w:pPr>
        <w:pStyle w:val="ListParagraph"/>
        <w:numPr>
          <w:ilvl w:val="0"/>
          <w:numId w:val="31"/>
        </w:numPr>
        <w:tabs>
          <w:tab w:val="left" w:pos="426"/>
        </w:tabs>
        <w:spacing w:after="0" w:line="240" w:lineRule="auto"/>
        <w:ind w:left="426" w:hanging="426"/>
        <w:contextualSpacing w:val="0"/>
        <w:jc w:val="both"/>
        <w:rPr>
          <w:rFonts w:ascii="Calibri" w:eastAsia="Times New Roman" w:hAnsi="Calibri" w:cs="Calibri"/>
          <w:color w:val="auto"/>
          <w:szCs w:val="22"/>
          <w:lang w:val="id-ID" w:eastAsia="en-AU"/>
        </w:rPr>
      </w:pPr>
      <w:r w:rsidRPr="00D45E59">
        <w:rPr>
          <w:rFonts w:ascii="Calibri" w:eastAsia="Times New Roman" w:hAnsi="Calibri" w:cs="Calibri"/>
          <w:color w:val="auto"/>
          <w:szCs w:val="22"/>
          <w:lang w:val="id-ID" w:eastAsia="en-AU"/>
        </w:rPr>
        <w:t>Kerja Praktek dilaksanakan antara satu hingga dua bulan penuh. Waktu pelaksanaan KP</w:t>
      </w:r>
      <w:r w:rsidR="00810288" w:rsidRPr="00D45E59">
        <w:rPr>
          <w:rFonts w:ascii="Calibri" w:eastAsia="Times New Roman" w:hAnsi="Calibri" w:cs="Calibri"/>
          <w:color w:val="auto"/>
          <w:szCs w:val="22"/>
          <w:lang w:val="id-ID" w:eastAsia="en-AU"/>
        </w:rPr>
        <w:t xml:space="preserve"> </w:t>
      </w:r>
      <w:r w:rsidRPr="00D45E59">
        <w:rPr>
          <w:rFonts w:ascii="Calibri" w:eastAsia="Times New Roman" w:hAnsi="Calibri" w:cs="Calibri"/>
          <w:color w:val="auto"/>
          <w:szCs w:val="22"/>
          <w:lang w:val="id-ID" w:eastAsia="en-AU"/>
        </w:rPr>
        <w:t xml:space="preserve"> </w:t>
      </w:r>
      <w:r w:rsidR="00810288" w:rsidRPr="00D45E59">
        <w:rPr>
          <w:rFonts w:ascii="Calibri" w:eastAsia="Times New Roman" w:hAnsi="Calibri" w:cs="Calibri"/>
          <w:color w:val="auto"/>
          <w:szCs w:val="22"/>
          <w:lang w:val="id-ID" w:eastAsia="en-AU"/>
        </w:rPr>
        <w:t xml:space="preserve">hanya dibolehkan </w:t>
      </w:r>
      <w:r w:rsidRPr="00D45E59">
        <w:rPr>
          <w:rFonts w:ascii="Calibri" w:eastAsia="Times New Roman" w:hAnsi="Calibri" w:cs="Calibri"/>
          <w:color w:val="auto"/>
          <w:szCs w:val="22"/>
          <w:lang w:val="id-ID" w:eastAsia="en-AU"/>
        </w:rPr>
        <w:t>pada</w:t>
      </w:r>
      <w:r w:rsidR="00810288" w:rsidRPr="00D45E59">
        <w:rPr>
          <w:rFonts w:ascii="Calibri" w:eastAsia="Times New Roman" w:hAnsi="Calibri" w:cs="Calibri"/>
          <w:color w:val="auto"/>
          <w:szCs w:val="22"/>
          <w:lang w:val="id-ID" w:eastAsia="en-AU"/>
        </w:rPr>
        <w:t xml:space="preserve"> waktu libur semester, tidak diperbolehkan pelaksanaan KP ketika masa semester aktif. La</w:t>
      </w:r>
      <w:r w:rsidR="00F53A45" w:rsidRPr="00D45E59">
        <w:rPr>
          <w:rFonts w:ascii="Calibri" w:eastAsia="Times New Roman" w:hAnsi="Calibri" w:cs="Calibri"/>
          <w:color w:val="auto"/>
          <w:szCs w:val="22"/>
          <w:lang w:val="id-ID" w:eastAsia="en-AU"/>
        </w:rPr>
        <w:t>ma waktu pelaksanaan KP minimal</w:t>
      </w:r>
      <w:r w:rsidR="00810288" w:rsidRPr="00D45E59">
        <w:rPr>
          <w:rFonts w:ascii="Calibri" w:eastAsia="Times New Roman" w:hAnsi="Calibri" w:cs="Calibri"/>
          <w:color w:val="auto"/>
          <w:szCs w:val="22"/>
          <w:lang w:val="id-ID" w:eastAsia="en-AU"/>
        </w:rPr>
        <w:t xml:space="preserve"> 1 bulan</w:t>
      </w:r>
      <w:r w:rsidR="00F53A45" w:rsidRPr="00D45E59">
        <w:rPr>
          <w:rFonts w:ascii="Calibri" w:eastAsia="Times New Roman" w:hAnsi="Calibri" w:cs="Calibri"/>
          <w:color w:val="auto"/>
          <w:szCs w:val="22"/>
          <w:lang w:val="id-ID" w:eastAsia="en-AU"/>
        </w:rPr>
        <w:t>.</w:t>
      </w:r>
    </w:p>
    <w:p w:rsidR="0016592A" w:rsidRPr="00D45E59" w:rsidRDefault="0016592A" w:rsidP="006C5D06">
      <w:pPr>
        <w:pStyle w:val="ListParagraph"/>
        <w:numPr>
          <w:ilvl w:val="0"/>
          <w:numId w:val="31"/>
        </w:numPr>
        <w:tabs>
          <w:tab w:val="left" w:pos="426"/>
        </w:tabs>
        <w:spacing w:after="0" w:line="240" w:lineRule="auto"/>
        <w:ind w:left="426" w:hanging="426"/>
        <w:contextualSpacing w:val="0"/>
        <w:jc w:val="both"/>
        <w:rPr>
          <w:rFonts w:ascii="Calibri" w:eastAsia="Times New Roman" w:hAnsi="Calibri" w:cs="Calibri"/>
          <w:color w:val="auto"/>
          <w:szCs w:val="22"/>
          <w:lang w:eastAsia="en-AU"/>
        </w:rPr>
      </w:pPr>
      <w:r w:rsidRPr="00D45E59">
        <w:rPr>
          <w:rFonts w:ascii="Calibri" w:eastAsia="Times New Roman" w:hAnsi="Calibri" w:cs="Calibri"/>
          <w:color w:val="auto"/>
          <w:szCs w:val="22"/>
          <w:lang w:eastAsia="en-AU"/>
        </w:rPr>
        <w:t xml:space="preserve">Proyek Mini </w:t>
      </w:r>
      <w:r w:rsidRPr="00D45E59">
        <w:rPr>
          <w:rFonts w:ascii="Calibri" w:eastAsia="Times New Roman" w:hAnsi="Calibri" w:cs="Calibri"/>
          <w:color w:val="auto"/>
          <w:szCs w:val="22"/>
          <w:lang w:val="id-ID" w:eastAsia="en-AU"/>
        </w:rPr>
        <w:t xml:space="preserve">dilaksanakan antara satu hingga </w:t>
      </w:r>
      <w:r w:rsidRPr="00D45E59">
        <w:rPr>
          <w:rFonts w:ascii="Calibri" w:eastAsia="Times New Roman" w:hAnsi="Calibri" w:cs="Calibri"/>
          <w:color w:val="auto"/>
          <w:szCs w:val="22"/>
          <w:lang w:eastAsia="en-AU"/>
        </w:rPr>
        <w:t xml:space="preserve">tiga </w:t>
      </w:r>
      <w:r w:rsidRPr="00D45E59">
        <w:rPr>
          <w:rFonts w:ascii="Calibri" w:eastAsia="Times New Roman" w:hAnsi="Calibri" w:cs="Calibri"/>
          <w:color w:val="auto"/>
          <w:szCs w:val="22"/>
          <w:lang w:val="id-ID" w:eastAsia="en-AU"/>
        </w:rPr>
        <w:t>bulan penuh</w:t>
      </w:r>
      <w:r w:rsidRPr="00D45E59">
        <w:rPr>
          <w:rFonts w:ascii="Calibri" w:eastAsia="Times New Roman" w:hAnsi="Calibri" w:cs="Calibri"/>
          <w:color w:val="auto"/>
          <w:szCs w:val="22"/>
          <w:lang w:eastAsia="en-AU"/>
        </w:rPr>
        <w:t xml:space="preserve">, baik </w:t>
      </w:r>
      <w:r w:rsidRPr="00D45E59">
        <w:rPr>
          <w:rFonts w:ascii="Calibri" w:eastAsia="Times New Roman" w:hAnsi="Calibri" w:cs="Calibri"/>
          <w:color w:val="auto"/>
          <w:szCs w:val="22"/>
          <w:lang w:val="id-ID" w:eastAsia="en-AU"/>
        </w:rPr>
        <w:t>pada libur semester</w:t>
      </w:r>
      <w:r w:rsidRPr="00D45E59">
        <w:rPr>
          <w:rFonts w:ascii="Calibri" w:eastAsia="Times New Roman" w:hAnsi="Calibri" w:cs="Calibri"/>
          <w:color w:val="auto"/>
          <w:szCs w:val="22"/>
          <w:lang w:eastAsia="en-AU"/>
        </w:rPr>
        <w:t xml:space="preserve"> maupun </w:t>
      </w:r>
      <w:r w:rsidRPr="00D45E59">
        <w:rPr>
          <w:rFonts w:ascii="Calibri" w:eastAsia="Times New Roman" w:hAnsi="Calibri" w:cs="Calibri"/>
          <w:color w:val="auto"/>
          <w:szCs w:val="22"/>
          <w:lang w:val="id-ID" w:eastAsia="en-AU"/>
        </w:rPr>
        <w:t xml:space="preserve">pada masa </w:t>
      </w:r>
      <w:r w:rsidRPr="00D45E59">
        <w:rPr>
          <w:rFonts w:ascii="Calibri" w:eastAsia="Times New Roman" w:hAnsi="Calibri" w:cs="Calibri"/>
          <w:color w:val="auto"/>
          <w:szCs w:val="22"/>
          <w:lang w:eastAsia="en-AU"/>
        </w:rPr>
        <w:t>semester aktif.</w:t>
      </w:r>
    </w:p>
    <w:p w:rsidR="00115ECB" w:rsidRPr="00D45E59" w:rsidRDefault="0016592A" w:rsidP="00115ECB">
      <w:pPr>
        <w:pStyle w:val="Heading1"/>
        <w:rPr>
          <w:lang w:val="en-US"/>
        </w:rPr>
      </w:pPr>
      <w:r w:rsidRPr="00D45E59">
        <w:rPr>
          <w:lang w:val="en-US"/>
        </w:rPr>
        <w:lastRenderedPageBreak/>
        <w:t>9</w:t>
      </w:r>
      <w:r w:rsidR="00115ECB" w:rsidRPr="00D45E59">
        <w:rPr>
          <w:lang w:val="en-US"/>
        </w:rPr>
        <w:t xml:space="preserve">. </w:t>
      </w:r>
      <w:r w:rsidR="00115ECB" w:rsidRPr="00D45E59">
        <w:t>B</w:t>
      </w:r>
      <w:r w:rsidR="00115ECB" w:rsidRPr="00D45E59">
        <w:rPr>
          <w:lang w:val="en-US"/>
        </w:rPr>
        <w:t>iaya</w:t>
      </w:r>
    </w:p>
    <w:p w:rsidR="00115ECB" w:rsidRPr="00D45E59" w:rsidRDefault="00810288" w:rsidP="00115ECB">
      <w:pPr>
        <w:spacing w:before="240" w:after="120" w:line="240" w:lineRule="auto"/>
        <w:jc w:val="both"/>
        <w:rPr>
          <w:rFonts w:eastAsia="Times New Roman" w:cs="Calibri"/>
          <w:lang w:val="en-US" w:eastAsia="en-AU"/>
        </w:rPr>
      </w:pPr>
      <w:r w:rsidRPr="00D45E59">
        <w:rPr>
          <w:rFonts w:eastAsia="Times New Roman" w:cs="Calibri"/>
          <w:lang w:eastAsia="en-AU"/>
        </w:rPr>
        <w:t>Program Studi</w:t>
      </w:r>
      <w:r w:rsidR="00115ECB" w:rsidRPr="00D45E59">
        <w:rPr>
          <w:rFonts w:eastAsia="Times New Roman" w:cs="Calibri"/>
          <w:lang w:val="en-US" w:eastAsia="en-AU"/>
        </w:rPr>
        <w:t xml:space="preserve"> TE tidak menyediakan biaya untuk mahasiswa yang mengerjakan KP/ProMin. </w:t>
      </w:r>
      <w:proofErr w:type="gramStart"/>
      <w:r w:rsidR="00115ECB" w:rsidRPr="00D45E59">
        <w:rPr>
          <w:rFonts w:eastAsia="Times New Roman" w:cs="Calibri"/>
          <w:lang w:val="en-US" w:eastAsia="en-AU"/>
        </w:rPr>
        <w:t>Semua biaya menjadi tanggungan mahasiswa.</w:t>
      </w:r>
      <w:proofErr w:type="gramEnd"/>
    </w:p>
    <w:p w:rsidR="00760A9F" w:rsidRPr="00D45E59" w:rsidRDefault="00760A9F" w:rsidP="00760A9F">
      <w:pPr>
        <w:pStyle w:val="Heading1"/>
        <w:rPr>
          <w:lang w:val="en-US"/>
        </w:rPr>
      </w:pPr>
      <w:r w:rsidRPr="00D45E59">
        <w:rPr>
          <w:lang w:val="en-US"/>
        </w:rPr>
        <w:t>10. Pelaksanaan Seminar</w:t>
      </w:r>
    </w:p>
    <w:p w:rsidR="00996806" w:rsidRPr="00D45E59" w:rsidRDefault="00161E8C" w:rsidP="00996806">
      <w:pPr>
        <w:pStyle w:val="Heading2"/>
      </w:pPr>
      <w:bookmarkStart w:id="0" w:name="_Toc337236644"/>
      <w:bookmarkStart w:id="1" w:name="_Toc337384388"/>
      <w:r w:rsidRPr="00D45E59">
        <w:t>10</w:t>
      </w:r>
      <w:r w:rsidR="00996806" w:rsidRPr="00D45E59">
        <w:t>.1. Tata Tertib Seminar</w:t>
      </w:r>
      <w:bookmarkEnd w:id="0"/>
      <w:bookmarkEnd w:id="1"/>
    </w:p>
    <w:p w:rsidR="00996806" w:rsidRPr="00D45E59" w:rsidRDefault="00161E8C" w:rsidP="00AE35B5">
      <w:pPr>
        <w:pStyle w:val="Heading3"/>
      </w:pPr>
      <w:bookmarkStart w:id="2" w:name="_Toc337236645"/>
      <w:bookmarkStart w:id="3" w:name="_Toc337384389"/>
      <w:r w:rsidRPr="00D45E59">
        <w:rPr>
          <w:lang w:val="en-US"/>
        </w:rPr>
        <w:t>10</w:t>
      </w:r>
      <w:r w:rsidR="00996806" w:rsidRPr="00D45E59">
        <w:t>.1.1. Mahasiswa</w:t>
      </w:r>
      <w:bookmarkEnd w:id="2"/>
      <w:bookmarkEnd w:id="3"/>
    </w:p>
    <w:p w:rsidR="00996806" w:rsidRPr="00D45E59" w:rsidRDefault="00996806" w:rsidP="006C5D06">
      <w:pPr>
        <w:pStyle w:val="ListParagraph"/>
        <w:numPr>
          <w:ilvl w:val="0"/>
          <w:numId w:val="19"/>
        </w:numPr>
        <w:spacing w:after="120" w:line="240" w:lineRule="auto"/>
        <w:ind w:left="426" w:hanging="426"/>
        <w:jc w:val="both"/>
        <w:rPr>
          <w:rFonts w:ascii="Calibri" w:hAnsi="Calibri" w:cs="Calibri"/>
          <w:szCs w:val="22"/>
        </w:rPr>
      </w:pPr>
      <w:r w:rsidRPr="00D45E59">
        <w:rPr>
          <w:rFonts w:ascii="Calibri" w:hAnsi="Calibri" w:cs="Calibri"/>
          <w:szCs w:val="22"/>
        </w:rPr>
        <w:t>Hadir paling lambat 15 menit sebelum seminar dimulai;</w:t>
      </w:r>
    </w:p>
    <w:p w:rsidR="00996806" w:rsidRPr="00D45E59" w:rsidRDefault="00996806" w:rsidP="006C5D06">
      <w:pPr>
        <w:pStyle w:val="ListParagraph"/>
        <w:numPr>
          <w:ilvl w:val="0"/>
          <w:numId w:val="19"/>
        </w:numPr>
        <w:spacing w:after="120" w:line="240" w:lineRule="auto"/>
        <w:ind w:left="426" w:hanging="426"/>
        <w:jc w:val="both"/>
        <w:rPr>
          <w:rFonts w:ascii="Calibri" w:hAnsi="Calibri" w:cs="Calibri"/>
          <w:szCs w:val="22"/>
        </w:rPr>
      </w:pPr>
      <w:r w:rsidRPr="00D45E59">
        <w:rPr>
          <w:rFonts w:ascii="Calibri" w:hAnsi="Calibri" w:cs="Calibri"/>
          <w:szCs w:val="22"/>
        </w:rPr>
        <w:t>Laki-laki berpakaian rapi, perempuan berpakaian muslimah;</w:t>
      </w:r>
    </w:p>
    <w:p w:rsidR="00996806" w:rsidRPr="00D45E59" w:rsidRDefault="00996806" w:rsidP="006C5D06">
      <w:pPr>
        <w:pStyle w:val="ListParagraph"/>
        <w:numPr>
          <w:ilvl w:val="0"/>
          <w:numId w:val="19"/>
        </w:numPr>
        <w:spacing w:after="120" w:line="240" w:lineRule="auto"/>
        <w:ind w:left="426" w:hanging="426"/>
        <w:jc w:val="both"/>
        <w:rPr>
          <w:rFonts w:ascii="Calibri" w:hAnsi="Calibri" w:cs="Calibri"/>
          <w:szCs w:val="22"/>
        </w:rPr>
      </w:pPr>
      <w:r w:rsidRPr="00D45E59">
        <w:rPr>
          <w:rFonts w:ascii="Calibri" w:hAnsi="Calibri" w:cs="Calibri"/>
          <w:szCs w:val="22"/>
        </w:rPr>
        <w:t>Mempersiapkan berkas seminar</w:t>
      </w:r>
      <w:r w:rsidR="000A209D" w:rsidRPr="00D45E59">
        <w:rPr>
          <w:rFonts w:ascii="Calibri" w:hAnsi="Calibri" w:cs="Calibri"/>
          <w:szCs w:val="22"/>
        </w:rPr>
        <w:t>, ruangan dan peralatan seminar.</w:t>
      </w:r>
    </w:p>
    <w:p w:rsidR="00F4308A" w:rsidRPr="00D45E59" w:rsidRDefault="00161E8C" w:rsidP="00F4308A">
      <w:pPr>
        <w:pStyle w:val="Heading3"/>
        <w:rPr>
          <w:lang w:val="en-US"/>
        </w:rPr>
      </w:pPr>
      <w:bookmarkStart w:id="4" w:name="_Toc337236646"/>
      <w:bookmarkStart w:id="5" w:name="_Toc337384390"/>
      <w:r w:rsidRPr="00D45E59">
        <w:rPr>
          <w:lang w:val="en-US"/>
        </w:rPr>
        <w:t>10</w:t>
      </w:r>
      <w:r w:rsidR="00F4308A" w:rsidRPr="00D45E59">
        <w:t>.1.</w:t>
      </w:r>
      <w:r w:rsidR="00F4308A" w:rsidRPr="00D45E59">
        <w:rPr>
          <w:lang w:val="en-US"/>
        </w:rPr>
        <w:t>2</w:t>
      </w:r>
      <w:r w:rsidR="00F4308A" w:rsidRPr="00D45E59">
        <w:t xml:space="preserve">. </w:t>
      </w:r>
      <w:r w:rsidR="00F4308A" w:rsidRPr="00D45E59">
        <w:rPr>
          <w:lang w:val="en-US"/>
        </w:rPr>
        <w:t>Peserta dan Pembimbing</w:t>
      </w:r>
    </w:p>
    <w:p w:rsidR="00F4308A" w:rsidRPr="00D45E59" w:rsidRDefault="00F4308A" w:rsidP="006C5D06">
      <w:pPr>
        <w:pStyle w:val="ListParagraph"/>
        <w:numPr>
          <w:ilvl w:val="0"/>
          <w:numId w:val="25"/>
        </w:numPr>
        <w:spacing w:after="120" w:line="240" w:lineRule="auto"/>
        <w:ind w:left="426" w:hanging="426"/>
        <w:jc w:val="both"/>
        <w:rPr>
          <w:rFonts w:ascii="Calibri" w:hAnsi="Calibri" w:cs="Calibri"/>
          <w:szCs w:val="22"/>
        </w:rPr>
      </w:pPr>
      <w:r w:rsidRPr="00D45E59">
        <w:rPr>
          <w:rFonts w:ascii="Calibri" w:hAnsi="Calibri" w:cs="Calibri"/>
          <w:szCs w:val="22"/>
        </w:rPr>
        <w:t>Hadir paling lambat 2 menit sebelum seminar dimulai;</w:t>
      </w:r>
    </w:p>
    <w:p w:rsidR="00F4308A" w:rsidRPr="00D45E59" w:rsidRDefault="00F4308A" w:rsidP="006C5D06">
      <w:pPr>
        <w:pStyle w:val="ListParagraph"/>
        <w:numPr>
          <w:ilvl w:val="0"/>
          <w:numId w:val="25"/>
        </w:numPr>
        <w:spacing w:after="120" w:line="240" w:lineRule="auto"/>
        <w:ind w:left="426" w:hanging="426"/>
        <w:jc w:val="both"/>
        <w:rPr>
          <w:rFonts w:ascii="Calibri" w:hAnsi="Calibri" w:cs="Calibri"/>
          <w:szCs w:val="22"/>
        </w:rPr>
      </w:pPr>
      <w:r w:rsidRPr="00D45E59">
        <w:rPr>
          <w:rFonts w:ascii="Calibri" w:hAnsi="Calibri" w:cs="Calibri"/>
          <w:szCs w:val="22"/>
        </w:rPr>
        <w:t>Laki-laki berpakaian rapi, p</w:t>
      </w:r>
      <w:r w:rsidR="000A209D" w:rsidRPr="00D45E59">
        <w:rPr>
          <w:rFonts w:ascii="Calibri" w:hAnsi="Calibri" w:cs="Calibri"/>
          <w:szCs w:val="22"/>
        </w:rPr>
        <w:t>erempuan berpakaian muslimah.</w:t>
      </w:r>
    </w:p>
    <w:p w:rsidR="00996806" w:rsidRPr="00D45E59" w:rsidRDefault="00161E8C" w:rsidP="00996806">
      <w:pPr>
        <w:pStyle w:val="Heading2"/>
        <w:rPr>
          <w:rFonts w:cs="Calibri"/>
        </w:rPr>
      </w:pPr>
      <w:bookmarkStart w:id="6" w:name="_Toc337236647"/>
      <w:bookmarkStart w:id="7" w:name="_Toc337384391"/>
      <w:bookmarkEnd w:id="4"/>
      <w:bookmarkEnd w:id="5"/>
      <w:r w:rsidRPr="00D45E59">
        <w:rPr>
          <w:rFonts w:cs="Calibri"/>
        </w:rPr>
        <w:t>10</w:t>
      </w:r>
      <w:r w:rsidR="00996806" w:rsidRPr="00D45E59">
        <w:rPr>
          <w:rFonts w:cs="Calibri"/>
        </w:rPr>
        <w:t xml:space="preserve">.2. Peran </w:t>
      </w:r>
      <w:bookmarkEnd w:id="6"/>
      <w:bookmarkEnd w:id="7"/>
      <w:r w:rsidR="00F4308A" w:rsidRPr="00D45E59">
        <w:rPr>
          <w:rFonts w:cs="Calibri"/>
        </w:rPr>
        <w:t>Pembimbing</w:t>
      </w:r>
    </w:p>
    <w:p w:rsidR="00996806" w:rsidRPr="00D45E59" w:rsidRDefault="00996806" w:rsidP="006C5D06">
      <w:pPr>
        <w:pStyle w:val="ListParagraph"/>
        <w:numPr>
          <w:ilvl w:val="0"/>
          <w:numId w:val="20"/>
        </w:numPr>
        <w:spacing w:after="120" w:line="240" w:lineRule="auto"/>
        <w:ind w:left="426" w:hanging="426"/>
        <w:jc w:val="both"/>
        <w:rPr>
          <w:rFonts w:ascii="Calibri" w:hAnsi="Calibri" w:cs="Calibri"/>
          <w:szCs w:val="22"/>
        </w:rPr>
      </w:pPr>
      <w:r w:rsidRPr="00D45E59">
        <w:rPr>
          <w:rFonts w:ascii="Calibri" w:hAnsi="Calibri" w:cs="Calibri"/>
          <w:szCs w:val="22"/>
        </w:rPr>
        <w:t xml:space="preserve">Membuka </w:t>
      </w:r>
      <w:r w:rsidR="00934EC8" w:rsidRPr="00D45E59">
        <w:rPr>
          <w:rFonts w:ascii="Calibri" w:hAnsi="Calibri" w:cs="Calibri"/>
          <w:szCs w:val="22"/>
        </w:rPr>
        <w:t xml:space="preserve">dan Menutup </w:t>
      </w:r>
      <w:r w:rsidRPr="00D45E59">
        <w:rPr>
          <w:rFonts w:ascii="Calibri" w:hAnsi="Calibri" w:cs="Calibri"/>
          <w:szCs w:val="22"/>
        </w:rPr>
        <w:t>Seminar;</w:t>
      </w:r>
    </w:p>
    <w:p w:rsidR="00996806" w:rsidRPr="00D45E59" w:rsidRDefault="00996806" w:rsidP="006C5D06">
      <w:pPr>
        <w:pStyle w:val="ListParagraph"/>
        <w:numPr>
          <w:ilvl w:val="0"/>
          <w:numId w:val="20"/>
        </w:numPr>
        <w:spacing w:after="120" w:line="240" w:lineRule="auto"/>
        <w:ind w:left="426" w:hanging="426"/>
        <w:jc w:val="both"/>
        <w:rPr>
          <w:rFonts w:ascii="Calibri" w:hAnsi="Calibri" w:cs="Calibri"/>
          <w:szCs w:val="22"/>
        </w:rPr>
      </w:pPr>
      <w:r w:rsidRPr="00D45E59">
        <w:rPr>
          <w:rFonts w:ascii="Calibri" w:hAnsi="Calibri" w:cs="Calibri"/>
          <w:szCs w:val="22"/>
        </w:rPr>
        <w:t xml:space="preserve">Mengarahkan seminar sesuai dengan durasi </w:t>
      </w:r>
      <w:r w:rsidR="000A209D" w:rsidRPr="00D45E59">
        <w:rPr>
          <w:rFonts w:ascii="Calibri" w:hAnsi="Calibri" w:cs="Calibri"/>
          <w:szCs w:val="22"/>
        </w:rPr>
        <w:t xml:space="preserve">waktu </w:t>
      </w:r>
      <w:r w:rsidRPr="00D45E59">
        <w:rPr>
          <w:rFonts w:ascii="Calibri" w:hAnsi="Calibri" w:cs="Calibri"/>
          <w:szCs w:val="22"/>
        </w:rPr>
        <w:t>yang telah ditetapkan;</w:t>
      </w:r>
    </w:p>
    <w:p w:rsidR="00996806" w:rsidRPr="00D45E59" w:rsidRDefault="00934EC8" w:rsidP="006C5D06">
      <w:pPr>
        <w:pStyle w:val="ListParagraph"/>
        <w:numPr>
          <w:ilvl w:val="0"/>
          <w:numId w:val="20"/>
        </w:numPr>
        <w:spacing w:after="120" w:line="240" w:lineRule="auto"/>
        <w:ind w:left="426" w:hanging="426"/>
        <w:jc w:val="both"/>
        <w:rPr>
          <w:rFonts w:ascii="Calibri" w:hAnsi="Calibri" w:cs="Calibri"/>
          <w:szCs w:val="22"/>
        </w:rPr>
      </w:pPr>
      <w:r w:rsidRPr="00D45E59">
        <w:rPr>
          <w:rFonts w:ascii="Calibri" w:hAnsi="Calibri" w:cs="Calibri"/>
          <w:szCs w:val="22"/>
        </w:rPr>
        <w:t xml:space="preserve">Menjadi moderator pada saat sesi </w:t>
      </w:r>
      <w:proofErr w:type="gramStart"/>
      <w:r w:rsidRPr="00D45E59">
        <w:rPr>
          <w:rFonts w:ascii="Calibri" w:hAnsi="Calibri" w:cs="Calibri"/>
          <w:szCs w:val="22"/>
        </w:rPr>
        <w:t>tanya</w:t>
      </w:r>
      <w:proofErr w:type="gramEnd"/>
      <w:r w:rsidRPr="00D45E59">
        <w:rPr>
          <w:rFonts w:ascii="Calibri" w:hAnsi="Calibri" w:cs="Calibri"/>
          <w:szCs w:val="22"/>
        </w:rPr>
        <w:t xml:space="preserve"> jawab</w:t>
      </w:r>
      <w:r w:rsidR="000A209D" w:rsidRPr="00D45E59">
        <w:rPr>
          <w:rFonts w:ascii="Calibri" w:hAnsi="Calibri" w:cs="Calibri"/>
          <w:szCs w:val="22"/>
        </w:rPr>
        <w:t>.</w:t>
      </w:r>
    </w:p>
    <w:p w:rsidR="00996806" w:rsidRPr="00D45E59" w:rsidRDefault="00161E8C" w:rsidP="00996806">
      <w:pPr>
        <w:pStyle w:val="Heading2"/>
        <w:rPr>
          <w:rFonts w:cs="Calibri"/>
        </w:rPr>
      </w:pPr>
      <w:bookmarkStart w:id="8" w:name="_Toc337236648"/>
      <w:bookmarkStart w:id="9" w:name="_Toc337384392"/>
      <w:r w:rsidRPr="00D45E59">
        <w:rPr>
          <w:rFonts w:cs="Calibri"/>
        </w:rPr>
        <w:t>10</w:t>
      </w:r>
      <w:r w:rsidR="00996806" w:rsidRPr="00D45E59">
        <w:rPr>
          <w:rFonts w:cs="Calibri"/>
        </w:rPr>
        <w:t>.3. Durasi Seminar</w:t>
      </w:r>
      <w:bookmarkEnd w:id="8"/>
      <w:bookmarkEnd w:id="9"/>
    </w:p>
    <w:p w:rsidR="00996806" w:rsidRPr="00D45E59" w:rsidRDefault="00996806" w:rsidP="006C5D06">
      <w:pPr>
        <w:pStyle w:val="ListParagraph"/>
        <w:numPr>
          <w:ilvl w:val="0"/>
          <w:numId w:val="21"/>
        </w:numPr>
        <w:spacing w:after="120" w:line="240" w:lineRule="auto"/>
        <w:ind w:left="426" w:hanging="426"/>
        <w:jc w:val="both"/>
        <w:rPr>
          <w:rFonts w:ascii="Calibri" w:hAnsi="Calibri" w:cs="Calibri"/>
          <w:szCs w:val="22"/>
        </w:rPr>
      </w:pPr>
      <w:r w:rsidRPr="00D45E59">
        <w:rPr>
          <w:rFonts w:ascii="Calibri" w:hAnsi="Calibri" w:cs="Calibri"/>
          <w:szCs w:val="22"/>
        </w:rPr>
        <w:t>Lama maksimal seminar adalah 1 jam;</w:t>
      </w:r>
    </w:p>
    <w:p w:rsidR="00996806" w:rsidRPr="00D45E59" w:rsidRDefault="00996806" w:rsidP="006C5D06">
      <w:pPr>
        <w:pStyle w:val="ListParagraph"/>
        <w:numPr>
          <w:ilvl w:val="0"/>
          <w:numId w:val="21"/>
        </w:numPr>
        <w:spacing w:after="120" w:line="240" w:lineRule="auto"/>
        <w:ind w:left="426" w:hanging="426"/>
        <w:jc w:val="both"/>
        <w:rPr>
          <w:rFonts w:ascii="Calibri" w:hAnsi="Calibri" w:cs="Calibri"/>
          <w:szCs w:val="22"/>
        </w:rPr>
      </w:pPr>
      <w:r w:rsidRPr="00D45E59">
        <w:rPr>
          <w:rFonts w:ascii="Calibri" w:hAnsi="Calibri" w:cs="Calibri"/>
          <w:szCs w:val="22"/>
        </w:rPr>
        <w:t xml:space="preserve">Lamanya presentasi mahasiswa maksimal selama </w:t>
      </w:r>
      <w:r w:rsidR="00845C55" w:rsidRPr="00D45E59">
        <w:rPr>
          <w:rFonts w:ascii="Calibri" w:hAnsi="Calibri" w:cs="Calibri"/>
          <w:szCs w:val="22"/>
        </w:rPr>
        <w:t>30</w:t>
      </w:r>
      <w:r w:rsidR="000A209D" w:rsidRPr="00D45E59">
        <w:rPr>
          <w:rFonts w:ascii="Calibri" w:hAnsi="Calibri" w:cs="Calibri"/>
          <w:szCs w:val="22"/>
        </w:rPr>
        <w:t xml:space="preserve"> menit.</w:t>
      </w:r>
    </w:p>
    <w:p w:rsidR="00996806" w:rsidRPr="00D45E59" w:rsidRDefault="00161E8C" w:rsidP="00996806">
      <w:pPr>
        <w:pStyle w:val="Heading2"/>
        <w:rPr>
          <w:rFonts w:cs="Calibri"/>
        </w:rPr>
      </w:pPr>
      <w:bookmarkStart w:id="10" w:name="_Toc337236650"/>
      <w:bookmarkStart w:id="11" w:name="_Toc337384394"/>
      <w:r w:rsidRPr="00D45E59">
        <w:rPr>
          <w:rFonts w:cs="Calibri"/>
        </w:rPr>
        <w:t>10</w:t>
      </w:r>
      <w:r w:rsidR="00996806" w:rsidRPr="00D45E59">
        <w:rPr>
          <w:rFonts w:cs="Calibri"/>
        </w:rPr>
        <w:t>.</w:t>
      </w:r>
      <w:r w:rsidR="00845C55" w:rsidRPr="00D45E59">
        <w:rPr>
          <w:rFonts w:cs="Calibri"/>
        </w:rPr>
        <w:t>4</w:t>
      </w:r>
      <w:r w:rsidR="00996806" w:rsidRPr="00D45E59">
        <w:rPr>
          <w:rFonts w:cs="Calibri"/>
        </w:rPr>
        <w:t>. Susunan Acara Seminar</w:t>
      </w:r>
      <w:bookmarkEnd w:id="10"/>
      <w:bookmarkEnd w:id="11"/>
    </w:p>
    <w:p w:rsidR="00996806" w:rsidRPr="00D45E59" w:rsidRDefault="00996806" w:rsidP="006C5D06">
      <w:pPr>
        <w:pStyle w:val="ListParagraph"/>
        <w:numPr>
          <w:ilvl w:val="0"/>
          <w:numId w:val="22"/>
        </w:numPr>
        <w:spacing w:after="120" w:line="240" w:lineRule="auto"/>
        <w:ind w:left="426" w:hanging="426"/>
        <w:jc w:val="both"/>
        <w:rPr>
          <w:rFonts w:ascii="Calibri" w:hAnsi="Calibri" w:cs="Calibri"/>
          <w:szCs w:val="22"/>
        </w:rPr>
      </w:pPr>
      <w:r w:rsidRPr="00D45E59">
        <w:rPr>
          <w:rFonts w:ascii="Calibri" w:hAnsi="Calibri" w:cs="Calibri"/>
          <w:szCs w:val="22"/>
        </w:rPr>
        <w:t xml:space="preserve">Pembukaan Seminar oleh </w:t>
      </w:r>
      <w:r w:rsidR="00845C55" w:rsidRPr="00D45E59">
        <w:rPr>
          <w:rFonts w:ascii="Calibri" w:hAnsi="Calibri" w:cs="Calibri"/>
          <w:szCs w:val="22"/>
        </w:rPr>
        <w:t>Pembimbing</w:t>
      </w:r>
      <w:r w:rsidRPr="00D45E59">
        <w:rPr>
          <w:rFonts w:ascii="Calibri" w:hAnsi="Calibri" w:cs="Calibri"/>
          <w:szCs w:val="22"/>
        </w:rPr>
        <w:t>;</w:t>
      </w:r>
    </w:p>
    <w:p w:rsidR="00996806" w:rsidRPr="00D45E59" w:rsidRDefault="00845C55" w:rsidP="006C5D06">
      <w:pPr>
        <w:pStyle w:val="ListParagraph"/>
        <w:numPr>
          <w:ilvl w:val="0"/>
          <w:numId w:val="22"/>
        </w:numPr>
        <w:spacing w:after="120" w:line="240" w:lineRule="auto"/>
        <w:ind w:left="426" w:hanging="426"/>
        <w:jc w:val="both"/>
        <w:rPr>
          <w:rFonts w:ascii="Calibri" w:hAnsi="Calibri" w:cs="Calibri"/>
          <w:szCs w:val="22"/>
        </w:rPr>
      </w:pPr>
      <w:r w:rsidRPr="00D45E59">
        <w:rPr>
          <w:rFonts w:ascii="Calibri" w:hAnsi="Calibri" w:cs="Calibri"/>
          <w:szCs w:val="22"/>
        </w:rPr>
        <w:t xml:space="preserve">Pembimbing </w:t>
      </w:r>
      <w:r w:rsidR="00996806" w:rsidRPr="00D45E59">
        <w:rPr>
          <w:rFonts w:ascii="Calibri" w:hAnsi="Calibri" w:cs="Calibri"/>
          <w:szCs w:val="22"/>
        </w:rPr>
        <w:t>melakukan verifikasi persyaratan seminar, termasuk jumlah peserta Seminar minimal 5 orang mahasiswa;</w:t>
      </w:r>
    </w:p>
    <w:p w:rsidR="00996806" w:rsidRPr="00D45E59" w:rsidRDefault="00996806" w:rsidP="006C5D06">
      <w:pPr>
        <w:pStyle w:val="ListParagraph"/>
        <w:numPr>
          <w:ilvl w:val="0"/>
          <w:numId w:val="22"/>
        </w:numPr>
        <w:spacing w:after="120" w:line="240" w:lineRule="auto"/>
        <w:ind w:left="426" w:hanging="426"/>
        <w:jc w:val="both"/>
        <w:rPr>
          <w:rFonts w:ascii="Calibri" w:hAnsi="Calibri" w:cs="Calibri"/>
          <w:szCs w:val="22"/>
        </w:rPr>
      </w:pPr>
      <w:r w:rsidRPr="00D45E59">
        <w:rPr>
          <w:rFonts w:ascii="Calibri" w:hAnsi="Calibri" w:cs="Calibri"/>
          <w:szCs w:val="22"/>
        </w:rPr>
        <w:t>Jika persyaratan Seminar dipenuhi, acara dilanjutkan. Jika tidak memenuhi persyaratan, acara ditunda paling lama 10 menit sampai persyaratan dipenuhi atau dibatalkan (dijadwal ulang);</w:t>
      </w:r>
    </w:p>
    <w:p w:rsidR="00996806" w:rsidRPr="00D45E59" w:rsidRDefault="00996806" w:rsidP="006C5D06">
      <w:pPr>
        <w:pStyle w:val="ListParagraph"/>
        <w:numPr>
          <w:ilvl w:val="0"/>
          <w:numId w:val="22"/>
        </w:numPr>
        <w:spacing w:after="120" w:line="240" w:lineRule="auto"/>
        <w:ind w:left="426" w:hanging="426"/>
        <w:jc w:val="both"/>
        <w:rPr>
          <w:rFonts w:ascii="Calibri" w:hAnsi="Calibri" w:cs="Calibri"/>
          <w:szCs w:val="22"/>
        </w:rPr>
      </w:pPr>
      <w:r w:rsidRPr="00D45E59">
        <w:rPr>
          <w:rFonts w:ascii="Calibri" w:hAnsi="Calibri" w:cs="Calibri"/>
          <w:szCs w:val="22"/>
        </w:rPr>
        <w:t xml:space="preserve">Jika Seminar dilanjutkan, </w:t>
      </w:r>
      <w:r w:rsidR="00845C55" w:rsidRPr="00D45E59">
        <w:rPr>
          <w:rFonts w:ascii="Calibri" w:hAnsi="Calibri" w:cs="Calibri"/>
          <w:szCs w:val="22"/>
        </w:rPr>
        <w:t xml:space="preserve">dilanjutkan </w:t>
      </w:r>
      <w:r w:rsidR="000A209D" w:rsidRPr="00D45E59">
        <w:rPr>
          <w:rFonts w:ascii="Calibri" w:hAnsi="Calibri" w:cs="Calibri"/>
          <w:szCs w:val="22"/>
        </w:rPr>
        <w:t xml:space="preserve">dengan </w:t>
      </w:r>
      <w:r w:rsidR="00845C55" w:rsidRPr="00D45E59">
        <w:rPr>
          <w:rFonts w:ascii="Calibri" w:hAnsi="Calibri" w:cs="Calibri"/>
          <w:szCs w:val="22"/>
        </w:rPr>
        <w:t>p</w:t>
      </w:r>
      <w:r w:rsidRPr="00D45E59">
        <w:rPr>
          <w:rFonts w:ascii="Calibri" w:hAnsi="Calibri" w:cs="Calibri"/>
          <w:szCs w:val="22"/>
        </w:rPr>
        <w:t>resentasi oleh mahasiswa;</w:t>
      </w:r>
    </w:p>
    <w:p w:rsidR="00845C55" w:rsidRPr="00D45E59" w:rsidRDefault="00996806" w:rsidP="006C5D06">
      <w:pPr>
        <w:pStyle w:val="ListParagraph"/>
        <w:numPr>
          <w:ilvl w:val="0"/>
          <w:numId w:val="22"/>
        </w:numPr>
        <w:spacing w:after="120" w:line="240" w:lineRule="auto"/>
        <w:ind w:left="426" w:hanging="426"/>
        <w:jc w:val="both"/>
        <w:rPr>
          <w:rFonts w:ascii="Calibri" w:hAnsi="Calibri" w:cs="Calibri"/>
          <w:szCs w:val="22"/>
        </w:rPr>
      </w:pPr>
      <w:r w:rsidRPr="00D45E59">
        <w:rPr>
          <w:rFonts w:ascii="Calibri" w:hAnsi="Calibri" w:cs="Calibri"/>
          <w:szCs w:val="22"/>
        </w:rPr>
        <w:t xml:space="preserve">Tanya jawab dilakukan </w:t>
      </w:r>
      <w:r w:rsidR="00845C55" w:rsidRPr="00D45E59">
        <w:rPr>
          <w:rFonts w:ascii="Calibri" w:hAnsi="Calibri" w:cs="Calibri"/>
          <w:szCs w:val="22"/>
        </w:rPr>
        <w:t xml:space="preserve">antara peserta dan mahasiswa. Hanya mahasiswa yang berpartisipasi aktif yang mendapat tandatangan Pembimbing pada </w:t>
      </w:r>
      <w:r w:rsidR="00691B7E" w:rsidRPr="00D45E59">
        <w:rPr>
          <w:rFonts w:ascii="Calibri" w:hAnsi="Calibri" w:cs="Calibri"/>
          <w:szCs w:val="22"/>
        </w:rPr>
        <w:t>Bukti Menghadiri Seminar Kerja Praktek/Proyek Mini (Form KP/ProMin 09)</w:t>
      </w:r>
      <w:r w:rsidR="00845C55" w:rsidRPr="00D45E59">
        <w:rPr>
          <w:rFonts w:ascii="Calibri" w:hAnsi="Calibri" w:cs="Calibri"/>
          <w:szCs w:val="22"/>
        </w:rPr>
        <w:t>;</w:t>
      </w:r>
    </w:p>
    <w:p w:rsidR="006420B6" w:rsidRPr="00D45E59" w:rsidRDefault="006420B6" w:rsidP="006C5D06">
      <w:pPr>
        <w:pStyle w:val="ListParagraph"/>
        <w:numPr>
          <w:ilvl w:val="0"/>
          <w:numId w:val="22"/>
        </w:numPr>
        <w:spacing w:after="120" w:line="240" w:lineRule="auto"/>
        <w:ind w:left="426" w:hanging="426"/>
        <w:jc w:val="both"/>
        <w:rPr>
          <w:rFonts w:ascii="Calibri" w:hAnsi="Calibri" w:cs="Calibri"/>
          <w:szCs w:val="22"/>
        </w:rPr>
      </w:pPr>
      <w:r w:rsidRPr="00D45E59">
        <w:rPr>
          <w:rFonts w:ascii="Calibri" w:hAnsi="Calibri" w:cs="Calibri"/>
          <w:szCs w:val="22"/>
        </w:rPr>
        <w:t>Pembacaan keputusan oleh Pembimbing di hadapan mahasiswa dan peserta;</w:t>
      </w:r>
    </w:p>
    <w:p w:rsidR="00996806" w:rsidRPr="00D45E59" w:rsidRDefault="00996806" w:rsidP="006C5D06">
      <w:pPr>
        <w:pStyle w:val="ListParagraph"/>
        <w:numPr>
          <w:ilvl w:val="0"/>
          <w:numId w:val="22"/>
        </w:numPr>
        <w:spacing w:after="120" w:line="240" w:lineRule="auto"/>
        <w:ind w:left="426" w:hanging="426"/>
        <w:jc w:val="both"/>
        <w:rPr>
          <w:rFonts w:ascii="Calibri" w:hAnsi="Calibri" w:cs="Calibri"/>
          <w:szCs w:val="22"/>
        </w:rPr>
      </w:pPr>
      <w:r w:rsidRPr="00D45E59">
        <w:rPr>
          <w:rFonts w:ascii="Calibri" w:hAnsi="Calibri" w:cs="Calibri"/>
          <w:szCs w:val="22"/>
        </w:rPr>
        <w:t xml:space="preserve">Semua dokumen dimasukkan kembali ke dalam map. Form nilai dimasukkan ke dalam amplop tertutup, direkatkan, dan ditandatangani oleh </w:t>
      </w:r>
      <w:r w:rsidR="006420B6" w:rsidRPr="00D45E59">
        <w:rPr>
          <w:rFonts w:ascii="Calibri" w:hAnsi="Calibri" w:cs="Calibri"/>
          <w:szCs w:val="22"/>
        </w:rPr>
        <w:t>Pembimbing</w:t>
      </w:r>
      <w:r w:rsidRPr="00D45E59">
        <w:rPr>
          <w:rFonts w:ascii="Calibri" w:hAnsi="Calibri" w:cs="Calibri"/>
          <w:szCs w:val="22"/>
        </w:rPr>
        <w:t xml:space="preserve"> pada bagian yang direkatkan;</w:t>
      </w:r>
    </w:p>
    <w:p w:rsidR="00996806" w:rsidRPr="00D45E59" w:rsidRDefault="00996806" w:rsidP="006C5D06">
      <w:pPr>
        <w:pStyle w:val="ListParagraph"/>
        <w:numPr>
          <w:ilvl w:val="0"/>
          <w:numId w:val="22"/>
        </w:numPr>
        <w:spacing w:after="120" w:line="240" w:lineRule="auto"/>
        <w:ind w:left="426" w:hanging="426"/>
        <w:jc w:val="both"/>
        <w:rPr>
          <w:rFonts w:ascii="Calibri" w:hAnsi="Calibri" w:cs="Calibri"/>
          <w:szCs w:val="22"/>
        </w:rPr>
      </w:pPr>
      <w:r w:rsidRPr="00D45E59">
        <w:rPr>
          <w:rFonts w:ascii="Calibri" w:hAnsi="Calibri" w:cs="Calibri"/>
          <w:szCs w:val="22"/>
        </w:rPr>
        <w:t>Penutupan Seminar</w:t>
      </w:r>
      <w:r w:rsidR="006420B6" w:rsidRPr="00D45E59">
        <w:rPr>
          <w:rFonts w:ascii="Calibri" w:hAnsi="Calibri" w:cs="Calibri"/>
          <w:szCs w:val="22"/>
        </w:rPr>
        <w:t xml:space="preserve"> oleh Pembimbing</w:t>
      </w:r>
      <w:r w:rsidRPr="00D45E59">
        <w:rPr>
          <w:rFonts w:ascii="Calibri" w:hAnsi="Calibri" w:cs="Calibri"/>
          <w:szCs w:val="22"/>
        </w:rPr>
        <w:t>;</w:t>
      </w:r>
    </w:p>
    <w:p w:rsidR="00996806" w:rsidRPr="00D45E59" w:rsidRDefault="00996806" w:rsidP="006C5D06">
      <w:pPr>
        <w:pStyle w:val="ListParagraph"/>
        <w:numPr>
          <w:ilvl w:val="0"/>
          <w:numId w:val="22"/>
        </w:numPr>
        <w:spacing w:after="120" w:line="240" w:lineRule="auto"/>
        <w:ind w:left="426" w:hanging="426"/>
        <w:jc w:val="both"/>
        <w:rPr>
          <w:rFonts w:ascii="Calibri" w:hAnsi="Calibri" w:cs="Calibri"/>
          <w:szCs w:val="22"/>
        </w:rPr>
      </w:pPr>
      <w:r w:rsidRPr="00D45E59">
        <w:rPr>
          <w:rFonts w:ascii="Calibri" w:hAnsi="Calibri" w:cs="Calibri"/>
          <w:szCs w:val="22"/>
        </w:rPr>
        <w:t xml:space="preserve">Mahasiswa mengembalikan </w:t>
      </w:r>
      <w:r w:rsidR="000A209D" w:rsidRPr="00D45E59">
        <w:rPr>
          <w:rFonts w:ascii="Calibri" w:hAnsi="Calibri" w:cs="Calibri"/>
          <w:szCs w:val="22"/>
        </w:rPr>
        <w:t>dokumen termasuk nilai</w:t>
      </w:r>
      <w:r w:rsidRPr="00D45E59">
        <w:rPr>
          <w:rFonts w:ascii="Calibri" w:hAnsi="Calibri" w:cs="Calibri"/>
          <w:szCs w:val="22"/>
        </w:rPr>
        <w:t xml:space="preserve"> kepada </w:t>
      </w:r>
      <w:r w:rsidR="006420B6" w:rsidRPr="00D45E59">
        <w:rPr>
          <w:rFonts w:ascii="Calibri" w:hAnsi="Calibri" w:cs="Calibri"/>
          <w:szCs w:val="22"/>
        </w:rPr>
        <w:t>Sekretaris Jurusan</w:t>
      </w:r>
      <w:r w:rsidRPr="00D45E59">
        <w:rPr>
          <w:rFonts w:ascii="Calibri" w:hAnsi="Calibri" w:cs="Calibri"/>
          <w:szCs w:val="22"/>
        </w:rPr>
        <w:t>;</w:t>
      </w:r>
    </w:p>
    <w:p w:rsidR="00996806" w:rsidRPr="00D45E59" w:rsidRDefault="00996806" w:rsidP="006C5D06">
      <w:pPr>
        <w:pStyle w:val="ListParagraph"/>
        <w:numPr>
          <w:ilvl w:val="0"/>
          <w:numId w:val="22"/>
        </w:numPr>
        <w:spacing w:after="120" w:line="240" w:lineRule="auto"/>
        <w:ind w:left="426" w:hanging="426"/>
        <w:jc w:val="both"/>
        <w:rPr>
          <w:rFonts w:ascii="Calibri" w:hAnsi="Calibri" w:cs="Calibri"/>
          <w:szCs w:val="22"/>
        </w:rPr>
      </w:pPr>
      <w:r w:rsidRPr="00D45E59">
        <w:rPr>
          <w:rFonts w:ascii="Calibri" w:hAnsi="Calibri" w:cs="Calibri"/>
          <w:szCs w:val="22"/>
        </w:rPr>
        <w:t>Mah</w:t>
      </w:r>
      <w:r w:rsidR="00C94461" w:rsidRPr="00D45E59">
        <w:rPr>
          <w:rFonts w:ascii="Calibri" w:hAnsi="Calibri" w:cs="Calibri"/>
          <w:szCs w:val="22"/>
        </w:rPr>
        <w:t>a</w:t>
      </w:r>
      <w:r w:rsidRPr="00D45E59">
        <w:rPr>
          <w:rFonts w:ascii="Calibri" w:hAnsi="Calibri" w:cs="Calibri"/>
          <w:szCs w:val="22"/>
        </w:rPr>
        <w:t xml:space="preserve">siswa menyerahkan copy Berita Acara Seminar yang sudah ditandatangani kepada </w:t>
      </w:r>
      <w:r w:rsidR="00C94461" w:rsidRPr="00D45E59">
        <w:rPr>
          <w:rFonts w:ascii="Calibri" w:hAnsi="Calibri" w:cs="Calibri"/>
          <w:szCs w:val="22"/>
        </w:rPr>
        <w:t>Pembimbing</w:t>
      </w:r>
      <w:r w:rsidRPr="00D45E59">
        <w:rPr>
          <w:rFonts w:ascii="Calibri" w:hAnsi="Calibri" w:cs="Calibri"/>
          <w:szCs w:val="22"/>
        </w:rPr>
        <w:t xml:space="preserve"> paling lambat dua hari kerja setelah pelaksanaan Seminar. </w:t>
      </w:r>
    </w:p>
    <w:p w:rsidR="007727A3" w:rsidRPr="00D45E59" w:rsidRDefault="007727A3" w:rsidP="007727A3">
      <w:pPr>
        <w:pStyle w:val="Heading1"/>
        <w:rPr>
          <w:lang w:val="en-US"/>
        </w:rPr>
      </w:pPr>
      <w:r w:rsidRPr="00D45E59">
        <w:rPr>
          <w:lang w:val="en-US"/>
        </w:rPr>
        <w:t>1</w:t>
      </w:r>
      <w:r w:rsidR="00161E8C" w:rsidRPr="00D45E59">
        <w:rPr>
          <w:lang w:val="en-US"/>
        </w:rPr>
        <w:t>1</w:t>
      </w:r>
      <w:r w:rsidRPr="00D45E59">
        <w:rPr>
          <w:lang w:val="en-US"/>
        </w:rPr>
        <w:t>. Penilaian</w:t>
      </w:r>
    </w:p>
    <w:p w:rsidR="004C7F46" w:rsidRPr="00D45E59" w:rsidRDefault="004C7F46" w:rsidP="004C7F46">
      <w:pPr>
        <w:rPr>
          <w:rFonts w:cs="Calibri"/>
        </w:rPr>
      </w:pPr>
      <w:r w:rsidRPr="00D45E59">
        <w:rPr>
          <w:rFonts w:cs="Calibri"/>
        </w:rPr>
        <w:t xml:space="preserve">Pada saat Seminar, </w:t>
      </w:r>
      <w:r w:rsidRPr="00D45E59">
        <w:rPr>
          <w:rFonts w:cs="Calibri"/>
          <w:lang w:val="en-US"/>
        </w:rPr>
        <w:t xml:space="preserve">Pembimbing </w:t>
      </w:r>
      <w:r w:rsidRPr="00D45E59">
        <w:rPr>
          <w:rFonts w:cs="Calibri"/>
        </w:rPr>
        <w:t xml:space="preserve">memperhatikan dua hal, yaitu Dokumen </w:t>
      </w:r>
      <w:r w:rsidRPr="00D45E59">
        <w:rPr>
          <w:rFonts w:cs="Calibri"/>
          <w:lang w:val="en-US"/>
        </w:rPr>
        <w:t xml:space="preserve">Laporan </w:t>
      </w:r>
      <w:r w:rsidRPr="00D45E59">
        <w:rPr>
          <w:rFonts w:cs="Calibri"/>
        </w:rPr>
        <w:t>dan Pelaksanaan Seminar.</w:t>
      </w:r>
    </w:p>
    <w:p w:rsidR="004C7F46" w:rsidRPr="00D45E59" w:rsidRDefault="00161E8C" w:rsidP="000D7FE5">
      <w:pPr>
        <w:pStyle w:val="Heading2"/>
      </w:pPr>
      <w:r w:rsidRPr="00D45E59">
        <w:lastRenderedPageBreak/>
        <w:t>11</w:t>
      </w:r>
      <w:r w:rsidR="000D7FE5" w:rsidRPr="00D45E59">
        <w:t xml:space="preserve">.1. </w:t>
      </w:r>
      <w:r w:rsidR="00711382" w:rsidRPr="00D45E59">
        <w:t xml:space="preserve">Panilaian </w:t>
      </w:r>
      <w:r w:rsidR="004C7F46" w:rsidRPr="00D45E59">
        <w:t>Dokumen Laporan</w:t>
      </w:r>
      <w:r w:rsidR="009D1191" w:rsidRPr="00D45E59">
        <w:t xml:space="preserve"> KP</w:t>
      </w:r>
    </w:p>
    <w:p w:rsidR="009D1191" w:rsidRPr="00D45E59" w:rsidRDefault="009D1191" w:rsidP="006C5D06">
      <w:pPr>
        <w:pStyle w:val="ListParagraph"/>
        <w:numPr>
          <w:ilvl w:val="0"/>
          <w:numId w:val="23"/>
        </w:numPr>
        <w:spacing w:after="120" w:line="240" w:lineRule="auto"/>
        <w:ind w:left="426" w:hanging="426"/>
        <w:jc w:val="both"/>
        <w:rPr>
          <w:rFonts w:ascii="Calibri" w:hAnsi="Calibri" w:cs="Calibri"/>
          <w:szCs w:val="22"/>
        </w:rPr>
      </w:pPr>
      <w:r w:rsidRPr="00D45E59">
        <w:rPr>
          <w:rFonts w:ascii="Calibri" w:hAnsi="Calibri" w:cs="Calibri"/>
          <w:szCs w:val="22"/>
        </w:rPr>
        <w:t xml:space="preserve">Kesesuaian stuktur, tampilan dan bahasa Laporan </w:t>
      </w:r>
      <w:r w:rsidR="00A61CD1" w:rsidRPr="00D45E59">
        <w:rPr>
          <w:rFonts w:ascii="Calibri" w:hAnsi="Calibri" w:cs="Calibri"/>
          <w:szCs w:val="22"/>
        </w:rPr>
        <w:t>dengan</w:t>
      </w:r>
      <w:r w:rsidRPr="00D45E59">
        <w:rPr>
          <w:rFonts w:ascii="Calibri" w:hAnsi="Calibri" w:cs="Calibri"/>
          <w:szCs w:val="22"/>
        </w:rPr>
        <w:t xml:space="preserve"> Panduan KP/ProMin </w:t>
      </w:r>
      <w:r w:rsidR="00F53A45" w:rsidRPr="00D45E59">
        <w:rPr>
          <w:rFonts w:ascii="Calibri" w:eastAsia="Times New Roman" w:hAnsi="Calibri" w:cs="Calibri"/>
          <w:color w:val="auto"/>
          <w:szCs w:val="22"/>
          <w:lang w:val="id-ID" w:eastAsia="en-AU"/>
        </w:rPr>
        <w:t>Program Studi</w:t>
      </w:r>
      <w:r w:rsidRPr="00D45E59">
        <w:rPr>
          <w:rFonts w:ascii="Calibri" w:hAnsi="Calibri" w:cs="Calibri"/>
          <w:szCs w:val="22"/>
        </w:rPr>
        <w:t xml:space="preserve"> TE;</w:t>
      </w:r>
    </w:p>
    <w:p w:rsidR="009D1191" w:rsidRPr="00D45E59" w:rsidRDefault="009D1191" w:rsidP="006C5D06">
      <w:pPr>
        <w:pStyle w:val="ListParagraph"/>
        <w:numPr>
          <w:ilvl w:val="0"/>
          <w:numId w:val="23"/>
        </w:numPr>
        <w:spacing w:after="120" w:line="240" w:lineRule="auto"/>
        <w:ind w:left="426" w:hanging="426"/>
        <w:jc w:val="both"/>
        <w:rPr>
          <w:rFonts w:ascii="Calibri" w:hAnsi="Calibri" w:cs="Calibri"/>
          <w:szCs w:val="22"/>
        </w:rPr>
      </w:pPr>
      <w:r w:rsidRPr="00D45E59">
        <w:rPr>
          <w:rFonts w:ascii="Calibri" w:hAnsi="Calibri" w:cs="Calibri"/>
          <w:szCs w:val="22"/>
        </w:rPr>
        <w:t xml:space="preserve">Keselarasan antara bagian-bagian: Judul, </w:t>
      </w:r>
      <w:r w:rsidR="00E4592D" w:rsidRPr="00D45E59">
        <w:rPr>
          <w:rFonts w:ascii="Calibri" w:hAnsi="Calibri" w:cs="Calibri"/>
          <w:szCs w:val="22"/>
        </w:rPr>
        <w:t>Tujuan</w:t>
      </w:r>
      <w:r w:rsidRPr="00D45E59">
        <w:rPr>
          <w:rFonts w:ascii="Calibri" w:hAnsi="Calibri" w:cs="Calibri"/>
          <w:szCs w:val="22"/>
        </w:rPr>
        <w:t xml:space="preserve">, </w:t>
      </w:r>
      <w:r w:rsidR="00E4592D" w:rsidRPr="00D45E59">
        <w:rPr>
          <w:rFonts w:ascii="Calibri" w:hAnsi="Calibri" w:cs="Calibri"/>
          <w:szCs w:val="22"/>
        </w:rPr>
        <w:t>Teori</w:t>
      </w:r>
      <w:r w:rsidRPr="00D45E59">
        <w:rPr>
          <w:rFonts w:ascii="Calibri" w:hAnsi="Calibri" w:cs="Calibri"/>
          <w:szCs w:val="22"/>
        </w:rPr>
        <w:t xml:space="preserve">, </w:t>
      </w:r>
      <w:r w:rsidR="00E4592D" w:rsidRPr="00D45E59">
        <w:rPr>
          <w:rFonts w:ascii="Calibri" w:hAnsi="Calibri" w:cs="Calibri"/>
          <w:szCs w:val="22"/>
        </w:rPr>
        <w:t>Prosedur</w:t>
      </w:r>
      <w:r w:rsidRPr="00D45E59">
        <w:rPr>
          <w:rFonts w:ascii="Calibri" w:hAnsi="Calibri" w:cs="Calibri"/>
          <w:szCs w:val="22"/>
        </w:rPr>
        <w:t xml:space="preserve">, </w:t>
      </w:r>
      <w:r w:rsidR="00E4592D" w:rsidRPr="00D45E59">
        <w:rPr>
          <w:rFonts w:ascii="Calibri" w:hAnsi="Calibri" w:cs="Calibri"/>
          <w:szCs w:val="22"/>
        </w:rPr>
        <w:t>Pengamatan dan Penghitungan</w:t>
      </w:r>
      <w:r w:rsidRPr="00D45E59">
        <w:rPr>
          <w:rFonts w:ascii="Calibri" w:hAnsi="Calibri" w:cs="Calibri"/>
          <w:szCs w:val="22"/>
        </w:rPr>
        <w:t xml:space="preserve">, </w:t>
      </w:r>
      <w:r w:rsidR="00E4592D" w:rsidRPr="00D45E59">
        <w:rPr>
          <w:rFonts w:ascii="Calibri" w:hAnsi="Calibri" w:cs="Calibri"/>
          <w:szCs w:val="22"/>
        </w:rPr>
        <w:t>Hasil</w:t>
      </w:r>
      <w:r w:rsidR="00863D5C" w:rsidRPr="00D45E59">
        <w:rPr>
          <w:rFonts w:ascii="Calibri" w:hAnsi="Calibri" w:cs="Calibri"/>
          <w:szCs w:val="22"/>
        </w:rPr>
        <w:t xml:space="preserve"> dan</w:t>
      </w:r>
      <w:r w:rsidR="00E4592D" w:rsidRPr="00D45E59">
        <w:rPr>
          <w:rFonts w:ascii="Calibri" w:hAnsi="Calibri" w:cs="Calibri"/>
          <w:szCs w:val="22"/>
        </w:rPr>
        <w:t xml:space="preserve"> Analisis, </w:t>
      </w:r>
      <w:r w:rsidRPr="00D45E59">
        <w:rPr>
          <w:rFonts w:ascii="Calibri" w:hAnsi="Calibri" w:cs="Calibri"/>
          <w:szCs w:val="22"/>
        </w:rPr>
        <w:t>Kesimpulan, dan Referensi;</w:t>
      </w:r>
    </w:p>
    <w:p w:rsidR="009D1191" w:rsidRPr="00D45E59" w:rsidRDefault="009D1191" w:rsidP="006C5D06">
      <w:pPr>
        <w:pStyle w:val="ListParagraph"/>
        <w:numPr>
          <w:ilvl w:val="0"/>
          <w:numId w:val="23"/>
        </w:numPr>
        <w:spacing w:after="120" w:line="240" w:lineRule="auto"/>
        <w:ind w:left="426" w:hanging="426"/>
        <w:jc w:val="both"/>
        <w:rPr>
          <w:rFonts w:ascii="Calibri" w:hAnsi="Calibri" w:cs="Calibri"/>
          <w:szCs w:val="22"/>
        </w:rPr>
      </w:pPr>
      <w:r w:rsidRPr="00D45E59">
        <w:rPr>
          <w:rFonts w:ascii="Calibri" w:hAnsi="Calibri" w:cs="Calibri"/>
          <w:szCs w:val="22"/>
        </w:rPr>
        <w:t>Kelengkapan dan kejelasan dalam menampilkan hasil;</w:t>
      </w:r>
    </w:p>
    <w:p w:rsidR="009D1191" w:rsidRPr="00D45E59" w:rsidRDefault="009D1191" w:rsidP="006C5D06">
      <w:pPr>
        <w:pStyle w:val="ListParagraph"/>
        <w:numPr>
          <w:ilvl w:val="0"/>
          <w:numId w:val="23"/>
        </w:numPr>
        <w:spacing w:after="120" w:line="240" w:lineRule="auto"/>
        <w:ind w:left="426" w:hanging="426"/>
        <w:jc w:val="both"/>
        <w:rPr>
          <w:rFonts w:ascii="Calibri" w:hAnsi="Calibri" w:cs="Calibri"/>
          <w:szCs w:val="22"/>
        </w:rPr>
      </w:pPr>
      <w:r w:rsidRPr="00D45E59">
        <w:rPr>
          <w:rFonts w:ascii="Calibri" w:hAnsi="Calibri" w:cs="Calibri"/>
          <w:szCs w:val="22"/>
        </w:rPr>
        <w:t>Manfaat KP untuk institusi tempat KP</w:t>
      </w:r>
      <w:r w:rsidR="00A61CD1" w:rsidRPr="00D45E59">
        <w:rPr>
          <w:rFonts w:ascii="Calibri" w:hAnsi="Calibri" w:cs="Calibri"/>
          <w:szCs w:val="22"/>
        </w:rPr>
        <w:t>.</w:t>
      </w:r>
    </w:p>
    <w:p w:rsidR="009D1191" w:rsidRPr="00D45E59" w:rsidRDefault="000D7FE5" w:rsidP="000D7FE5">
      <w:pPr>
        <w:pStyle w:val="Heading2"/>
      </w:pPr>
      <w:r w:rsidRPr="00D45E59">
        <w:t>1</w:t>
      </w:r>
      <w:r w:rsidR="00161E8C" w:rsidRPr="00D45E59">
        <w:t>1</w:t>
      </w:r>
      <w:r w:rsidRPr="00D45E59">
        <w:t xml:space="preserve">.2. </w:t>
      </w:r>
      <w:r w:rsidR="00711382" w:rsidRPr="00D45E59">
        <w:t xml:space="preserve">Penilaian </w:t>
      </w:r>
      <w:r w:rsidR="009D1191" w:rsidRPr="00D45E59">
        <w:t>Dokumen Laporan ProMin:</w:t>
      </w:r>
    </w:p>
    <w:p w:rsidR="009D1191" w:rsidRPr="00D45E59" w:rsidRDefault="00205C32" w:rsidP="006C5D06">
      <w:pPr>
        <w:pStyle w:val="ListParagraph"/>
        <w:numPr>
          <w:ilvl w:val="0"/>
          <w:numId w:val="26"/>
        </w:numPr>
        <w:spacing w:after="120" w:line="240" w:lineRule="auto"/>
        <w:ind w:left="426" w:hanging="426"/>
        <w:jc w:val="both"/>
        <w:rPr>
          <w:rFonts w:ascii="Calibri" w:hAnsi="Calibri" w:cs="Calibri"/>
          <w:szCs w:val="22"/>
        </w:rPr>
      </w:pPr>
      <w:r w:rsidRPr="00D45E59">
        <w:rPr>
          <w:rFonts w:ascii="Calibri" w:hAnsi="Calibri" w:cs="Calibri"/>
          <w:szCs w:val="22"/>
        </w:rPr>
        <w:t xml:space="preserve">Kesesuaian stuktur, tampilan dan bahasa Laporan dibanding Panduan KP/ProMin </w:t>
      </w:r>
      <w:r w:rsidR="00F53A45" w:rsidRPr="00D45E59">
        <w:rPr>
          <w:rFonts w:ascii="Calibri" w:eastAsia="Times New Roman" w:hAnsi="Calibri" w:cs="Calibri"/>
          <w:color w:val="auto"/>
          <w:szCs w:val="22"/>
          <w:lang w:val="id-ID" w:eastAsia="en-AU"/>
        </w:rPr>
        <w:t>Program Studi</w:t>
      </w:r>
      <w:r w:rsidRPr="00D45E59">
        <w:rPr>
          <w:rFonts w:ascii="Calibri" w:hAnsi="Calibri" w:cs="Calibri"/>
          <w:szCs w:val="22"/>
        </w:rPr>
        <w:t xml:space="preserve"> TE;</w:t>
      </w:r>
    </w:p>
    <w:p w:rsidR="00205C32" w:rsidRPr="00D45E59" w:rsidRDefault="00A259B5" w:rsidP="006C5D06">
      <w:pPr>
        <w:pStyle w:val="ListParagraph"/>
        <w:numPr>
          <w:ilvl w:val="0"/>
          <w:numId w:val="26"/>
        </w:numPr>
        <w:spacing w:after="120" w:line="240" w:lineRule="auto"/>
        <w:ind w:left="426" w:hanging="426"/>
        <w:jc w:val="both"/>
        <w:rPr>
          <w:rFonts w:ascii="Calibri" w:hAnsi="Calibri" w:cs="Calibri"/>
          <w:szCs w:val="22"/>
        </w:rPr>
      </w:pPr>
      <w:r w:rsidRPr="00D45E59">
        <w:rPr>
          <w:rFonts w:ascii="Calibri" w:hAnsi="Calibri" w:cs="Calibri"/>
          <w:szCs w:val="22"/>
        </w:rPr>
        <w:t>Keselarasan antara bagian-bagian: Judul, Tujuan, Teori, Prosedur, Pengamatan dan Penghitungan, Hasil dan Analisis, Kesimpulan, dan Referensi</w:t>
      </w:r>
      <w:r w:rsidR="00205C32" w:rsidRPr="00D45E59">
        <w:rPr>
          <w:rFonts w:ascii="Calibri" w:hAnsi="Calibri" w:cs="Calibri"/>
          <w:szCs w:val="22"/>
        </w:rPr>
        <w:t>;</w:t>
      </w:r>
    </w:p>
    <w:p w:rsidR="00205C32" w:rsidRPr="00D45E59" w:rsidRDefault="00205C32" w:rsidP="006C5D06">
      <w:pPr>
        <w:pStyle w:val="ListParagraph"/>
        <w:numPr>
          <w:ilvl w:val="0"/>
          <w:numId w:val="26"/>
        </w:numPr>
        <w:spacing w:after="120" w:line="240" w:lineRule="auto"/>
        <w:ind w:left="426" w:hanging="426"/>
        <w:jc w:val="both"/>
        <w:rPr>
          <w:rFonts w:ascii="Calibri" w:hAnsi="Calibri" w:cs="Calibri"/>
          <w:szCs w:val="22"/>
        </w:rPr>
      </w:pPr>
      <w:r w:rsidRPr="00D45E59">
        <w:rPr>
          <w:rFonts w:ascii="Calibri" w:hAnsi="Calibri" w:cs="Calibri"/>
          <w:szCs w:val="22"/>
        </w:rPr>
        <w:t xml:space="preserve">ProMin menghasilkan suatu PRODUK yang nyata; </w:t>
      </w:r>
    </w:p>
    <w:p w:rsidR="00205C32" w:rsidRPr="00D45E59" w:rsidRDefault="00205C32" w:rsidP="006C5D06">
      <w:pPr>
        <w:pStyle w:val="ListParagraph"/>
        <w:numPr>
          <w:ilvl w:val="0"/>
          <w:numId w:val="26"/>
        </w:numPr>
        <w:spacing w:after="120" w:line="240" w:lineRule="auto"/>
        <w:ind w:left="426" w:hanging="426"/>
        <w:jc w:val="both"/>
        <w:rPr>
          <w:rFonts w:ascii="Calibri" w:hAnsi="Calibri" w:cs="Calibri"/>
          <w:szCs w:val="22"/>
        </w:rPr>
      </w:pPr>
      <w:r w:rsidRPr="00D45E59">
        <w:rPr>
          <w:rFonts w:ascii="Calibri" w:hAnsi="Calibri" w:cs="Calibri"/>
          <w:szCs w:val="22"/>
        </w:rPr>
        <w:t>Hasil ditampikan secara lengkap dan jelas</w:t>
      </w:r>
    </w:p>
    <w:p w:rsidR="00205C32" w:rsidRPr="00D45E59" w:rsidRDefault="00205C32" w:rsidP="006C5D06">
      <w:pPr>
        <w:pStyle w:val="ListParagraph"/>
        <w:numPr>
          <w:ilvl w:val="0"/>
          <w:numId w:val="26"/>
        </w:numPr>
        <w:spacing w:after="120" w:line="240" w:lineRule="auto"/>
        <w:ind w:left="426" w:hanging="426"/>
        <w:jc w:val="both"/>
        <w:rPr>
          <w:rFonts w:ascii="Calibri" w:hAnsi="Calibri" w:cs="Calibri"/>
          <w:szCs w:val="22"/>
        </w:rPr>
      </w:pPr>
      <w:r w:rsidRPr="00D45E59">
        <w:rPr>
          <w:rFonts w:ascii="Calibri" w:hAnsi="Calibri" w:cs="Calibri"/>
          <w:szCs w:val="22"/>
        </w:rPr>
        <w:t>Produk inovatif, kreatif, dan biaya murah;</w:t>
      </w:r>
    </w:p>
    <w:p w:rsidR="00205C32" w:rsidRPr="00D45E59" w:rsidRDefault="00205C32" w:rsidP="006C5D06">
      <w:pPr>
        <w:pStyle w:val="ListParagraph"/>
        <w:numPr>
          <w:ilvl w:val="0"/>
          <w:numId w:val="26"/>
        </w:numPr>
        <w:spacing w:after="120" w:line="240" w:lineRule="auto"/>
        <w:ind w:left="426" w:hanging="426"/>
        <w:jc w:val="both"/>
        <w:rPr>
          <w:rFonts w:ascii="Calibri" w:hAnsi="Calibri" w:cs="Calibri"/>
          <w:szCs w:val="22"/>
        </w:rPr>
      </w:pPr>
      <w:r w:rsidRPr="00D45E59">
        <w:rPr>
          <w:rFonts w:ascii="Calibri" w:hAnsi="Calibri" w:cs="Calibri"/>
          <w:szCs w:val="22"/>
        </w:rPr>
        <w:t>Produk memiliki manfaat jangka panjang;</w:t>
      </w:r>
    </w:p>
    <w:p w:rsidR="00205C32" w:rsidRPr="00D45E59" w:rsidRDefault="00A61CD1" w:rsidP="006C5D06">
      <w:pPr>
        <w:pStyle w:val="ListParagraph"/>
        <w:numPr>
          <w:ilvl w:val="0"/>
          <w:numId w:val="26"/>
        </w:numPr>
        <w:spacing w:after="120" w:line="240" w:lineRule="auto"/>
        <w:ind w:left="426" w:hanging="426"/>
        <w:jc w:val="both"/>
        <w:rPr>
          <w:rFonts w:ascii="Calibri" w:hAnsi="Calibri" w:cs="Calibri"/>
          <w:szCs w:val="22"/>
        </w:rPr>
      </w:pPr>
      <w:r w:rsidRPr="00D45E59">
        <w:rPr>
          <w:rFonts w:ascii="Calibri" w:hAnsi="Calibri" w:cs="Calibri"/>
          <w:szCs w:val="22"/>
        </w:rPr>
        <w:t>Produk d</w:t>
      </w:r>
      <w:r w:rsidR="00205C32" w:rsidRPr="00D45E59">
        <w:rPr>
          <w:rFonts w:ascii="Calibri" w:hAnsi="Calibri" w:cs="Calibri"/>
          <w:szCs w:val="22"/>
        </w:rPr>
        <w:t>apat digunakan secara mudah oleh pengguna (user). Misalnya: Produk dilengkapi dengan Buku Manual.</w:t>
      </w:r>
    </w:p>
    <w:p w:rsidR="004C7F46" w:rsidRPr="00D45E59" w:rsidRDefault="000D7FE5" w:rsidP="000D7FE5">
      <w:pPr>
        <w:pStyle w:val="Heading2"/>
      </w:pPr>
      <w:r w:rsidRPr="00D45E59">
        <w:t>1</w:t>
      </w:r>
      <w:r w:rsidR="00161E8C" w:rsidRPr="00D45E59">
        <w:t>1</w:t>
      </w:r>
      <w:r w:rsidRPr="00D45E59">
        <w:t xml:space="preserve">.3. </w:t>
      </w:r>
      <w:r w:rsidR="00711382" w:rsidRPr="00D45E59">
        <w:t xml:space="preserve">Penilaian </w:t>
      </w:r>
      <w:r w:rsidR="004C7F46" w:rsidRPr="00D45E59">
        <w:t xml:space="preserve">Pelaksanaan Seminar </w:t>
      </w:r>
      <w:r w:rsidR="00DD4004" w:rsidRPr="00D45E59">
        <w:t>KP/ProMin</w:t>
      </w:r>
      <w:r w:rsidR="004C7F46" w:rsidRPr="00D45E59">
        <w:t>:</w:t>
      </w:r>
    </w:p>
    <w:p w:rsidR="004C7F46" w:rsidRPr="00D45E59" w:rsidRDefault="004C7F46" w:rsidP="006C5D06">
      <w:pPr>
        <w:pStyle w:val="ListParagraph"/>
        <w:numPr>
          <w:ilvl w:val="0"/>
          <w:numId w:val="24"/>
        </w:numPr>
        <w:spacing w:after="120" w:line="240" w:lineRule="auto"/>
        <w:ind w:left="426" w:hanging="426"/>
        <w:jc w:val="both"/>
        <w:rPr>
          <w:rFonts w:ascii="Calibri" w:hAnsi="Calibri" w:cs="Calibri"/>
          <w:szCs w:val="22"/>
        </w:rPr>
      </w:pPr>
      <w:r w:rsidRPr="00D45E59">
        <w:rPr>
          <w:rFonts w:ascii="Calibri" w:hAnsi="Calibri" w:cs="Calibri"/>
          <w:szCs w:val="22"/>
        </w:rPr>
        <w:t xml:space="preserve">Pemahaman mahasiswa terhadap </w:t>
      </w:r>
      <w:r w:rsidR="00205C32" w:rsidRPr="00D45E59">
        <w:rPr>
          <w:rFonts w:ascii="Calibri" w:hAnsi="Calibri" w:cs="Calibri"/>
          <w:szCs w:val="22"/>
        </w:rPr>
        <w:t>wawasan keilmuan</w:t>
      </w:r>
      <w:r w:rsidRPr="00D45E59">
        <w:rPr>
          <w:rFonts w:ascii="Calibri" w:hAnsi="Calibri" w:cs="Calibri"/>
          <w:szCs w:val="22"/>
        </w:rPr>
        <w:t xml:space="preserve"> yang terkait dengan topik penelitian;</w:t>
      </w:r>
    </w:p>
    <w:p w:rsidR="004C7F46" w:rsidRPr="00D45E59" w:rsidRDefault="004C7F46" w:rsidP="006C5D06">
      <w:pPr>
        <w:pStyle w:val="ListParagraph"/>
        <w:numPr>
          <w:ilvl w:val="0"/>
          <w:numId w:val="24"/>
        </w:numPr>
        <w:spacing w:after="120" w:line="240" w:lineRule="auto"/>
        <w:ind w:left="426" w:hanging="426"/>
        <w:jc w:val="both"/>
        <w:rPr>
          <w:rFonts w:ascii="Calibri" w:hAnsi="Calibri" w:cs="Calibri"/>
          <w:szCs w:val="22"/>
        </w:rPr>
      </w:pPr>
      <w:r w:rsidRPr="00D45E59">
        <w:rPr>
          <w:rFonts w:ascii="Calibri" w:hAnsi="Calibri" w:cs="Calibri"/>
          <w:szCs w:val="22"/>
        </w:rPr>
        <w:t>Kecakapan mahasiswa dalam menjawab pertanyaan atau mempertahankan argumen;</w:t>
      </w:r>
    </w:p>
    <w:p w:rsidR="004C7F46" w:rsidRPr="00D45E59" w:rsidRDefault="004C7F46" w:rsidP="006C5D06">
      <w:pPr>
        <w:pStyle w:val="ListParagraph"/>
        <w:numPr>
          <w:ilvl w:val="0"/>
          <w:numId w:val="24"/>
        </w:numPr>
        <w:spacing w:after="120" w:line="240" w:lineRule="auto"/>
        <w:ind w:left="426" w:hanging="426"/>
        <w:jc w:val="both"/>
        <w:rPr>
          <w:rFonts w:ascii="Calibri" w:hAnsi="Calibri" w:cs="Calibri"/>
          <w:szCs w:val="22"/>
        </w:rPr>
      </w:pPr>
      <w:r w:rsidRPr="00D45E59">
        <w:rPr>
          <w:rFonts w:ascii="Calibri" w:hAnsi="Calibri" w:cs="Calibri"/>
          <w:szCs w:val="22"/>
        </w:rPr>
        <w:t>Kecakapan mahasiswa memanfaatkan waktu yang tersedia secara efektif;</w:t>
      </w:r>
    </w:p>
    <w:p w:rsidR="004C7F46" w:rsidRPr="00D45E59" w:rsidRDefault="004C7F46" w:rsidP="006C5D06">
      <w:pPr>
        <w:pStyle w:val="ListParagraph"/>
        <w:numPr>
          <w:ilvl w:val="0"/>
          <w:numId w:val="24"/>
        </w:numPr>
        <w:spacing w:after="120" w:line="240" w:lineRule="auto"/>
        <w:ind w:left="426" w:hanging="426"/>
        <w:jc w:val="both"/>
        <w:rPr>
          <w:rFonts w:ascii="Calibri" w:hAnsi="Calibri" w:cs="Calibri"/>
          <w:szCs w:val="22"/>
        </w:rPr>
      </w:pPr>
      <w:r w:rsidRPr="00D45E59">
        <w:rPr>
          <w:rFonts w:ascii="Calibri" w:hAnsi="Calibri" w:cs="Calibri"/>
          <w:szCs w:val="22"/>
        </w:rPr>
        <w:t>Penampilan, sikap, dan etika.</w:t>
      </w:r>
    </w:p>
    <w:p w:rsidR="004C7F46" w:rsidRPr="00D45E59" w:rsidRDefault="004C7F46" w:rsidP="004C7F46">
      <w:pPr>
        <w:rPr>
          <w:rFonts w:cs="Calibri"/>
          <w:lang w:val="en-US"/>
        </w:rPr>
      </w:pPr>
      <w:r w:rsidRPr="00D45E59">
        <w:rPr>
          <w:rFonts w:cs="Calibri"/>
        </w:rPr>
        <w:t xml:space="preserve">Bobot penilaian masing-masing komponen di atas dapat dilihat pada </w:t>
      </w:r>
      <w:r w:rsidR="00205C32" w:rsidRPr="00D45E59">
        <w:rPr>
          <w:rFonts w:cs="Calibri"/>
          <w:lang w:val="en-US"/>
        </w:rPr>
        <w:t>Form KP 1</w:t>
      </w:r>
      <w:r w:rsidR="00FB5C3A" w:rsidRPr="00D45E59">
        <w:rPr>
          <w:rFonts w:cs="Calibri"/>
          <w:lang w:val="en-US"/>
        </w:rPr>
        <w:t>4</w:t>
      </w:r>
      <w:r w:rsidR="00205C32" w:rsidRPr="00D45E59">
        <w:rPr>
          <w:rFonts w:cs="Calibri"/>
          <w:lang w:val="en-US"/>
        </w:rPr>
        <w:t xml:space="preserve"> dan Form ProMin 1</w:t>
      </w:r>
      <w:r w:rsidR="00FB5C3A" w:rsidRPr="00D45E59">
        <w:rPr>
          <w:rFonts w:cs="Calibri"/>
          <w:lang w:val="en-US"/>
        </w:rPr>
        <w:t>5</w:t>
      </w:r>
      <w:r w:rsidRPr="00D45E59">
        <w:rPr>
          <w:rFonts w:cs="Calibri"/>
        </w:rPr>
        <w:t>.</w:t>
      </w:r>
    </w:p>
    <w:p w:rsidR="0089025C" w:rsidRPr="00D45E59" w:rsidRDefault="0089025C" w:rsidP="0089025C">
      <w:pPr>
        <w:pStyle w:val="Heading2"/>
      </w:pPr>
      <w:r w:rsidRPr="00D45E59">
        <w:t>1</w:t>
      </w:r>
      <w:r w:rsidR="00161E8C" w:rsidRPr="00D45E59">
        <w:t>1</w:t>
      </w:r>
      <w:r w:rsidRPr="00D45E59">
        <w:t>.4. Nilai Akhir KP/ProMin:</w:t>
      </w:r>
    </w:p>
    <w:p w:rsidR="00BD41BA" w:rsidRPr="00D45E59" w:rsidRDefault="00BD41BA" w:rsidP="006C5D06">
      <w:pPr>
        <w:numPr>
          <w:ilvl w:val="0"/>
          <w:numId w:val="34"/>
        </w:numPr>
        <w:ind w:left="284" w:hanging="284"/>
        <w:rPr>
          <w:rFonts w:cs="Calibri"/>
        </w:rPr>
      </w:pPr>
      <w:r w:rsidRPr="00D45E59">
        <w:rPr>
          <w:rFonts w:cs="Calibri"/>
        </w:rPr>
        <w:t xml:space="preserve">Nilai Akhir KP dihitung dengan rumus: </w:t>
      </w:r>
    </w:p>
    <w:p w:rsidR="00BD41BA" w:rsidRPr="00D45E59" w:rsidRDefault="0089025C" w:rsidP="0089025C">
      <w:pPr>
        <w:ind w:firstLine="284"/>
        <w:rPr>
          <w:rFonts w:cs="Calibri"/>
          <w:b/>
          <w:lang w:val="en-US"/>
        </w:rPr>
      </w:pPr>
      <w:r w:rsidRPr="00D45E59">
        <w:rPr>
          <w:rFonts w:cs="Calibri"/>
          <w:b/>
          <w:lang w:val="en-US"/>
        </w:rPr>
        <w:t xml:space="preserve">Nilai Akhir KP = </w:t>
      </w:r>
      <w:r w:rsidR="00BD41BA" w:rsidRPr="00D45E59">
        <w:rPr>
          <w:rFonts w:cs="Calibri"/>
          <w:b/>
        </w:rPr>
        <w:t>(</w:t>
      </w:r>
      <w:r w:rsidR="00773BBD" w:rsidRPr="00D45E59">
        <w:rPr>
          <w:rFonts w:cs="Calibri"/>
          <w:b/>
          <w:lang w:val="en-US"/>
        </w:rPr>
        <w:t xml:space="preserve">50% x </w:t>
      </w:r>
      <w:r w:rsidR="00BD41BA" w:rsidRPr="00D45E59">
        <w:rPr>
          <w:rFonts w:cs="Calibri"/>
          <w:b/>
        </w:rPr>
        <w:t>Nilai Pembimbing Lapangan</w:t>
      </w:r>
      <w:r w:rsidR="00773BBD" w:rsidRPr="00D45E59">
        <w:rPr>
          <w:rFonts w:cs="Calibri"/>
          <w:b/>
          <w:lang w:val="en-US"/>
        </w:rPr>
        <w:t>)</w:t>
      </w:r>
      <w:r w:rsidR="00BD41BA" w:rsidRPr="00D45E59">
        <w:rPr>
          <w:rFonts w:cs="Calibri"/>
          <w:b/>
        </w:rPr>
        <w:t xml:space="preserve"> + </w:t>
      </w:r>
      <w:r w:rsidR="00773BBD" w:rsidRPr="00D45E59">
        <w:rPr>
          <w:rFonts w:cs="Calibri"/>
          <w:b/>
          <w:lang w:val="en-US"/>
        </w:rPr>
        <w:t xml:space="preserve">(50% x </w:t>
      </w:r>
      <w:r w:rsidR="00BD41BA" w:rsidRPr="00D45E59">
        <w:rPr>
          <w:rFonts w:cs="Calibri"/>
          <w:b/>
        </w:rPr>
        <w:t xml:space="preserve">Nilai Dosen Pembimbing </w:t>
      </w:r>
      <w:r w:rsidR="00353594" w:rsidRPr="00D45E59">
        <w:rPr>
          <w:rFonts w:eastAsia="Times New Roman" w:cs="Calibri"/>
          <w:b/>
          <w:lang w:eastAsia="en-AU"/>
        </w:rPr>
        <w:t>Program Studi</w:t>
      </w:r>
      <w:r w:rsidR="00BD41BA" w:rsidRPr="00D45E59">
        <w:rPr>
          <w:rFonts w:cs="Calibri"/>
          <w:b/>
        </w:rPr>
        <w:t>)</w:t>
      </w:r>
    </w:p>
    <w:p w:rsidR="005515DC" w:rsidRPr="00D45E59" w:rsidRDefault="00803FEB" w:rsidP="005515DC">
      <w:pPr>
        <w:spacing w:after="0"/>
        <w:ind w:firstLine="284"/>
        <w:rPr>
          <w:rFonts w:cs="Calibri"/>
          <w:lang w:val="en-US"/>
        </w:rPr>
      </w:pPr>
      <w:proofErr w:type="gramStart"/>
      <w:r w:rsidRPr="00D45E59">
        <w:rPr>
          <w:rFonts w:cs="Calibri"/>
          <w:lang w:val="en-US"/>
        </w:rPr>
        <w:t>di</w:t>
      </w:r>
      <w:proofErr w:type="gramEnd"/>
      <w:r w:rsidRPr="00D45E59">
        <w:rPr>
          <w:rFonts w:cs="Calibri"/>
          <w:lang w:val="en-US"/>
        </w:rPr>
        <w:t xml:space="preserve"> mana</w:t>
      </w:r>
      <w:r w:rsidR="005515DC" w:rsidRPr="00D45E59">
        <w:rPr>
          <w:rFonts w:cs="Calibri"/>
          <w:lang w:val="en-US"/>
        </w:rPr>
        <w:t>:</w:t>
      </w:r>
    </w:p>
    <w:p w:rsidR="005515DC" w:rsidRPr="00D45E59" w:rsidRDefault="005515DC" w:rsidP="00353594">
      <w:pPr>
        <w:tabs>
          <w:tab w:val="left" w:pos="3261"/>
          <w:tab w:val="left" w:pos="4536"/>
        </w:tabs>
        <w:spacing w:after="0"/>
        <w:ind w:left="4536" w:hanging="4252"/>
        <w:rPr>
          <w:rFonts w:cs="Calibri"/>
          <w:lang w:val="en-US"/>
        </w:rPr>
      </w:pPr>
      <w:r w:rsidRPr="00D45E59">
        <w:rPr>
          <w:rFonts w:cs="Calibri"/>
          <w:lang w:val="en-US"/>
        </w:rPr>
        <w:t>Nilai Pembimbing Lapangan</w:t>
      </w:r>
      <w:r w:rsidRPr="00D45E59">
        <w:rPr>
          <w:rFonts w:cs="Calibri"/>
          <w:lang w:val="en-US"/>
        </w:rPr>
        <w:tab/>
      </w:r>
      <w:r w:rsidR="00353594" w:rsidRPr="00D45E59">
        <w:rPr>
          <w:rFonts w:cs="Calibri"/>
        </w:rPr>
        <w:t xml:space="preserve">                     </w:t>
      </w:r>
      <w:r w:rsidRPr="00D45E59">
        <w:rPr>
          <w:rFonts w:cs="Calibri"/>
          <w:lang w:val="en-US"/>
        </w:rPr>
        <w:t xml:space="preserve">= </w:t>
      </w:r>
      <w:r w:rsidRPr="00D45E59">
        <w:rPr>
          <w:rFonts w:cs="Calibri"/>
          <w:lang w:val="en-US"/>
        </w:rPr>
        <w:tab/>
        <w:t xml:space="preserve">Nilai yang diberikan oleh Pembimbing di </w:t>
      </w:r>
      <w:r w:rsidR="00353594" w:rsidRPr="00D45E59">
        <w:rPr>
          <w:rFonts w:cs="Calibri"/>
        </w:rPr>
        <w:t xml:space="preserve">       </w:t>
      </w:r>
      <w:r w:rsidRPr="00D45E59">
        <w:rPr>
          <w:rFonts w:cs="Calibri"/>
          <w:lang w:val="en-US"/>
        </w:rPr>
        <w:t>instansi tempat KP, dalam skala 0-100.</w:t>
      </w:r>
    </w:p>
    <w:p w:rsidR="00803FEB" w:rsidRPr="00D45E59" w:rsidRDefault="00803FEB" w:rsidP="005515DC">
      <w:pPr>
        <w:tabs>
          <w:tab w:val="left" w:pos="3261"/>
          <w:tab w:val="left" w:pos="3544"/>
        </w:tabs>
        <w:spacing w:after="0"/>
        <w:ind w:left="3544" w:hanging="3260"/>
        <w:rPr>
          <w:rFonts w:cs="Calibri"/>
          <w:lang w:val="en-US"/>
        </w:rPr>
      </w:pPr>
      <w:r w:rsidRPr="00D45E59">
        <w:rPr>
          <w:rFonts w:cs="Calibri"/>
          <w:lang w:val="en-US"/>
        </w:rPr>
        <w:t xml:space="preserve">Nilai Dosen Pembimbing </w:t>
      </w:r>
      <w:r w:rsidR="00353594" w:rsidRPr="00D45E59">
        <w:rPr>
          <w:rFonts w:eastAsia="Times New Roman" w:cs="Calibri"/>
          <w:lang w:eastAsia="en-AU"/>
        </w:rPr>
        <w:t>Program Studi</w:t>
      </w:r>
      <w:r w:rsidR="005515DC" w:rsidRPr="00D45E59">
        <w:rPr>
          <w:rFonts w:cs="Calibri"/>
          <w:lang w:val="en-US"/>
        </w:rPr>
        <w:tab/>
      </w:r>
      <w:r w:rsidRPr="00D45E59">
        <w:rPr>
          <w:rFonts w:cs="Calibri"/>
          <w:lang w:val="en-US"/>
        </w:rPr>
        <w:t>= (40% x Nilai Seminar KP) + (60% x Nilai Laporan KP)</w:t>
      </w:r>
    </w:p>
    <w:p w:rsidR="005515DC" w:rsidRPr="00D45E59" w:rsidRDefault="005515DC" w:rsidP="005515DC">
      <w:pPr>
        <w:tabs>
          <w:tab w:val="left" w:pos="3261"/>
          <w:tab w:val="left" w:pos="3544"/>
        </w:tabs>
        <w:spacing w:after="0"/>
        <w:ind w:left="3544" w:hanging="3260"/>
        <w:rPr>
          <w:rFonts w:cs="Calibri"/>
          <w:lang w:val="en-US"/>
        </w:rPr>
      </w:pPr>
      <w:proofErr w:type="gramStart"/>
      <w:r w:rsidRPr="00D45E59">
        <w:rPr>
          <w:rFonts w:cs="Calibri"/>
          <w:lang w:val="en-US"/>
        </w:rPr>
        <w:t>Nilai Seminar KP dan Nilai Laporan KP diberikan dalam skala 0-100.</w:t>
      </w:r>
      <w:proofErr w:type="gramEnd"/>
    </w:p>
    <w:p w:rsidR="005515DC" w:rsidRPr="00D45E59" w:rsidRDefault="005515DC" w:rsidP="005515DC">
      <w:pPr>
        <w:tabs>
          <w:tab w:val="left" w:pos="3261"/>
          <w:tab w:val="left" w:pos="3544"/>
        </w:tabs>
        <w:spacing w:after="0"/>
        <w:ind w:left="3544" w:hanging="3260"/>
        <w:rPr>
          <w:rFonts w:cs="Calibri"/>
          <w:lang w:val="en-US"/>
        </w:rPr>
      </w:pPr>
    </w:p>
    <w:p w:rsidR="0089025C" w:rsidRPr="00D45E59" w:rsidRDefault="0089025C" w:rsidP="006C5D06">
      <w:pPr>
        <w:numPr>
          <w:ilvl w:val="0"/>
          <w:numId w:val="34"/>
        </w:numPr>
        <w:ind w:left="284" w:hanging="284"/>
        <w:rPr>
          <w:rFonts w:cs="Calibri"/>
        </w:rPr>
      </w:pPr>
      <w:r w:rsidRPr="00D45E59">
        <w:rPr>
          <w:rFonts w:cs="Calibri"/>
        </w:rPr>
        <w:t xml:space="preserve">Nilai Akhir </w:t>
      </w:r>
      <w:r w:rsidRPr="00D45E59">
        <w:rPr>
          <w:rFonts w:cs="Calibri"/>
          <w:lang w:val="en-US"/>
        </w:rPr>
        <w:t>ProMin</w:t>
      </w:r>
      <w:r w:rsidRPr="00D45E59">
        <w:rPr>
          <w:rFonts w:cs="Calibri"/>
        </w:rPr>
        <w:t xml:space="preserve"> dihitung dengan rumus: </w:t>
      </w:r>
    </w:p>
    <w:p w:rsidR="00773BBD" w:rsidRPr="00D45E59" w:rsidRDefault="005515DC" w:rsidP="00773BBD">
      <w:pPr>
        <w:spacing w:after="0" w:line="240" w:lineRule="auto"/>
        <w:ind w:firstLine="284"/>
        <w:rPr>
          <w:rFonts w:cs="Calibri"/>
          <w:b/>
          <w:lang w:val="en-US"/>
        </w:rPr>
      </w:pPr>
      <w:r w:rsidRPr="00D45E59">
        <w:rPr>
          <w:rFonts w:cs="Calibri"/>
          <w:b/>
          <w:lang w:val="en-US"/>
        </w:rPr>
        <w:t xml:space="preserve">Nilai Akhir </w:t>
      </w:r>
      <w:r w:rsidR="00773BBD" w:rsidRPr="00D45E59">
        <w:rPr>
          <w:rFonts w:cs="Calibri"/>
          <w:b/>
          <w:lang w:val="en-US"/>
        </w:rPr>
        <w:t>ProMin</w:t>
      </w:r>
      <w:r w:rsidRPr="00D45E59">
        <w:rPr>
          <w:rFonts w:cs="Calibri"/>
          <w:b/>
          <w:lang w:val="en-US"/>
        </w:rPr>
        <w:t xml:space="preserve"> = (</w:t>
      </w:r>
      <w:r w:rsidR="00773BBD" w:rsidRPr="00D45E59">
        <w:rPr>
          <w:rFonts w:cs="Calibri"/>
          <w:b/>
          <w:lang w:val="en-US"/>
        </w:rPr>
        <w:t xml:space="preserve">50% x </w:t>
      </w:r>
      <w:r w:rsidRPr="00D45E59">
        <w:rPr>
          <w:rFonts w:cs="Calibri"/>
          <w:b/>
          <w:lang w:val="en-US"/>
        </w:rPr>
        <w:t xml:space="preserve">Nilai </w:t>
      </w:r>
      <w:r w:rsidR="00773BBD" w:rsidRPr="00D45E59">
        <w:rPr>
          <w:rFonts w:cs="Calibri"/>
          <w:b/>
          <w:lang w:val="en-US"/>
        </w:rPr>
        <w:t>Pelaksanaan ProMin)</w:t>
      </w:r>
      <w:r w:rsidRPr="00D45E59">
        <w:rPr>
          <w:rFonts w:cs="Calibri"/>
          <w:b/>
          <w:lang w:val="en-US"/>
        </w:rPr>
        <w:t xml:space="preserve"> + </w:t>
      </w:r>
      <w:r w:rsidR="00773BBD" w:rsidRPr="00D45E59">
        <w:rPr>
          <w:rFonts w:cs="Calibri"/>
          <w:b/>
          <w:lang w:val="en-US"/>
        </w:rPr>
        <w:t xml:space="preserve">(20% x </w:t>
      </w:r>
      <w:r w:rsidRPr="00D45E59">
        <w:rPr>
          <w:rFonts w:cs="Calibri"/>
          <w:b/>
          <w:lang w:val="en-US"/>
        </w:rPr>
        <w:t xml:space="preserve">Nilai </w:t>
      </w:r>
      <w:r w:rsidR="00773BBD" w:rsidRPr="00D45E59">
        <w:rPr>
          <w:rFonts w:cs="Calibri"/>
          <w:b/>
          <w:lang w:val="en-US"/>
        </w:rPr>
        <w:t>Seminar ProMin)</w:t>
      </w:r>
    </w:p>
    <w:p w:rsidR="005515DC" w:rsidRPr="00D45E59" w:rsidRDefault="00773BBD" w:rsidP="00773BBD">
      <w:pPr>
        <w:ind w:left="1440" w:firstLine="720"/>
        <w:rPr>
          <w:rFonts w:cs="Calibri"/>
          <w:b/>
          <w:lang w:val="en-US"/>
        </w:rPr>
      </w:pPr>
      <w:r w:rsidRPr="00D45E59">
        <w:rPr>
          <w:rFonts w:cs="Calibri"/>
          <w:b/>
          <w:lang w:val="en-US"/>
        </w:rPr>
        <w:t>+ (30% x Nilai Laporan ProMin)</w:t>
      </w:r>
    </w:p>
    <w:p w:rsidR="005515DC" w:rsidRPr="00D45E59" w:rsidRDefault="005515DC" w:rsidP="005515DC">
      <w:pPr>
        <w:spacing w:after="0"/>
        <w:ind w:firstLine="284"/>
        <w:rPr>
          <w:rFonts w:cs="Calibri"/>
          <w:lang w:val="en-US"/>
        </w:rPr>
      </w:pPr>
      <w:proofErr w:type="gramStart"/>
      <w:r w:rsidRPr="00D45E59">
        <w:rPr>
          <w:rFonts w:cs="Calibri"/>
          <w:lang w:val="en-US"/>
        </w:rPr>
        <w:t>di</w:t>
      </w:r>
      <w:proofErr w:type="gramEnd"/>
      <w:r w:rsidRPr="00D45E59">
        <w:rPr>
          <w:rFonts w:cs="Calibri"/>
          <w:lang w:val="en-US"/>
        </w:rPr>
        <w:t xml:space="preserve"> mana:</w:t>
      </w:r>
    </w:p>
    <w:p w:rsidR="005515DC" w:rsidRPr="00D45E59" w:rsidRDefault="00773BBD" w:rsidP="005515DC">
      <w:pPr>
        <w:tabs>
          <w:tab w:val="left" w:pos="3261"/>
          <w:tab w:val="left" w:pos="3544"/>
        </w:tabs>
        <w:spacing w:after="0"/>
        <w:ind w:left="3544" w:hanging="3260"/>
        <w:rPr>
          <w:rFonts w:cs="Calibri"/>
          <w:lang w:val="en-US"/>
        </w:rPr>
      </w:pPr>
      <w:proofErr w:type="gramStart"/>
      <w:r w:rsidRPr="00D45E59">
        <w:rPr>
          <w:rFonts w:cs="Calibri"/>
          <w:lang w:val="en-US"/>
        </w:rPr>
        <w:t xml:space="preserve">Semua komponen nilai </w:t>
      </w:r>
      <w:r w:rsidR="005515DC" w:rsidRPr="00D45E59">
        <w:rPr>
          <w:rFonts w:cs="Calibri"/>
          <w:lang w:val="en-US"/>
        </w:rPr>
        <w:t>diberikan dalam skala 0-100.</w:t>
      </w:r>
      <w:proofErr w:type="gramEnd"/>
    </w:p>
    <w:p w:rsidR="00EF7E37" w:rsidRPr="00D45E59" w:rsidRDefault="00EF7E37" w:rsidP="005515DC">
      <w:pPr>
        <w:tabs>
          <w:tab w:val="left" w:pos="3261"/>
          <w:tab w:val="left" w:pos="3544"/>
        </w:tabs>
        <w:spacing w:after="0"/>
        <w:ind w:left="3544" w:hanging="3260"/>
        <w:rPr>
          <w:rFonts w:cs="Calibri"/>
          <w:lang w:val="en-US"/>
        </w:rPr>
      </w:pPr>
    </w:p>
    <w:p w:rsidR="00BD41BA" w:rsidRPr="00D45E59" w:rsidRDefault="00BD41BA" w:rsidP="006C5D06">
      <w:pPr>
        <w:numPr>
          <w:ilvl w:val="0"/>
          <w:numId w:val="34"/>
        </w:numPr>
        <w:ind w:left="284" w:hanging="284"/>
        <w:jc w:val="both"/>
        <w:rPr>
          <w:sz w:val="20"/>
          <w:szCs w:val="20"/>
        </w:rPr>
      </w:pPr>
      <w:r w:rsidRPr="00D45E59">
        <w:rPr>
          <w:rFonts w:cs="Calibri"/>
          <w:lang w:val="en-US"/>
        </w:rPr>
        <w:lastRenderedPageBreak/>
        <w:t xml:space="preserve">Nilai </w:t>
      </w:r>
      <w:r w:rsidRPr="00D45E59">
        <w:rPr>
          <w:rFonts w:cs="Calibri"/>
        </w:rPr>
        <w:t>akhir</w:t>
      </w:r>
      <w:r w:rsidRPr="00D45E59">
        <w:rPr>
          <w:rFonts w:cs="Calibri"/>
          <w:lang w:val="en-US"/>
        </w:rPr>
        <w:t xml:space="preserve"> KP ditentukan berdasarkan Surat Keputusan Rektor UIN Suska Riau Nomor 240.h/R/2009, sebagai berikut:</w:t>
      </w:r>
    </w:p>
    <w:tbl>
      <w:tblPr>
        <w:tblW w:w="481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9"/>
        <w:gridCol w:w="2294"/>
        <w:gridCol w:w="1888"/>
        <w:gridCol w:w="2180"/>
      </w:tblGrid>
      <w:tr w:rsidR="00BD41BA" w:rsidRPr="00D45E59" w:rsidTr="0089025C">
        <w:trPr>
          <w:trHeight w:val="604"/>
        </w:trPr>
        <w:tc>
          <w:tcPr>
            <w:tcW w:w="1422" w:type="pct"/>
            <w:vAlign w:val="center"/>
          </w:tcPr>
          <w:p w:rsidR="00BD41BA" w:rsidRPr="00D45E59" w:rsidRDefault="00BD41BA" w:rsidP="0089025C">
            <w:pPr>
              <w:pStyle w:val="Heading2"/>
              <w:spacing w:before="0" w:after="0"/>
              <w:jc w:val="center"/>
              <w:rPr>
                <w:color w:val="auto"/>
                <w:sz w:val="22"/>
                <w:szCs w:val="22"/>
                <w:lang w:val="id-ID"/>
              </w:rPr>
            </w:pPr>
            <w:r w:rsidRPr="00D45E59">
              <w:rPr>
                <w:color w:val="auto"/>
                <w:sz w:val="22"/>
                <w:szCs w:val="22"/>
                <w:lang w:val="id-ID"/>
              </w:rPr>
              <w:t>Nilai Angka (NA)</w:t>
            </w:r>
          </w:p>
        </w:tc>
        <w:tc>
          <w:tcPr>
            <w:tcW w:w="1290" w:type="pct"/>
            <w:vAlign w:val="center"/>
          </w:tcPr>
          <w:p w:rsidR="00BD41BA" w:rsidRPr="00D45E59" w:rsidRDefault="00BD41BA" w:rsidP="0089025C">
            <w:pPr>
              <w:pStyle w:val="Heading2"/>
              <w:spacing w:before="0" w:after="0"/>
              <w:jc w:val="center"/>
              <w:rPr>
                <w:color w:val="auto"/>
                <w:sz w:val="22"/>
                <w:szCs w:val="22"/>
                <w:lang w:val="id-ID"/>
              </w:rPr>
            </w:pPr>
            <w:r w:rsidRPr="00D45E59">
              <w:rPr>
                <w:color w:val="auto"/>
                <w:sz w:val="22"/>
                <w:szCs w:val="22"/>
                <w:lang w:val="id-ID"/>
              </w:rPr>
              <w:t>Nilai Huruf (NH)</w:t>
            </w:r>
          </w:p>
        </w:tc>
        <w:tc>
          <w:tcPr>
            <w:tcW w:w="1062" w:type="pct"/>
            <w:vAlign w:val="center"/>
          </w:tcPr>
          <w:p w:rsidR="00BD41BA" w:rsidRPr="00D45E59" w:rsidRDefault="00BD41BA" w:rsidP="0089025C">
            <w:pPr>
              <w:pStyle w:val="Heading2"/>
              <w:spacing w:before="0" w:after="0"/>
              <w:jc w:val="center"/>
              <w:rPr>
                <w:color w:val="auto"/>
                <w:sz w:val="22"/>
                <w:szCs w:val="22"/>
                <w:lang w:val="id-ID"/>
              </w:rPr>
            </w:pPr>
            <w:r w:rsidRPr="00D45E59">
              <w:rPr>
                <w:color w:val="auto"/>
                <w:sz w:val="22"/>
                <w:szCs w:val="22"/>
                <w:lang w:val="id-ID"/>
              </w:rPr>
              <w:t>Angka Mutu (AM)</w:t>
            </w:r>
          </w:p>
        </w:tc>
        <w:tc>
          <w:tcPr>
            <w:tcW w:w="1226" w:type="pct"/>
            <w:vAlign w:val="center"/>
          </w:tcPr>
          <w:p w:rsidR="00BD41BA" w:rsidRPr="00D45E59" w:rsidRDefault="00BD41BA" w:rsidP="0089025C">
            <w:pPr>
              <w:pStyle w:val="Heading2"/>
              <w:spacing w:before="0" w:after="0"/>
              <w:jc w:val="center"/>
              <w:rPr>
                <w:color w:val="auto"/>
                <w:sz w:val="22"/>
                <w:szCs w:val="22"/>
                <w:lang w:val="id-ID"/>
              </w:rPr>
            </w:pPr>
            <w:r w:rsidRPr="00D45E59">
              <w:rPr>
                <w:color w:val="auto"/>
                <w:sz w:val="22"/>
                <w:szCs w:val="22"/>
                <w:lang w:val="id-ID"/>
              </w:rPr>
              <w:t>Sebutan Mutu (SM)</w:t>
            </w:r>
          </w:p>
        </w:tc>
      </w:tr>
      <w:tr w:rsidR="00BD41BA" w:rsidRPr="00D45E59" w:rsidTr="0089025C">
        <w:tc>
          <w:tcPr>
            <w:tcW w:w="1422" w:type="pct"/>
          </w:tcPr>
          <w:p w:rsidR="00BD41BA" w:rsidRPr="00D45E59" w:rsidRDefault="00BD41BA" w:rsidP="0089025C">
            <w:pPr>
              <w:spacing w:after="0" w:line="240" w:lineRule="auto"/>
              <w:jc w:val="center"/>
              <w:rPr>
                <w:sz w:val="18"/>
                <w:szCs w:val="18"/>
              </w:rPr>
            </w:pPr>
            <w:r w:rsidRPr="00D45E59">
              <w:rPr>
                <w:sz w:val="18"/>
                <w:szCs w:val="18"/>
              </w:rPr>
              <w:t xml:space="preserve"> ≥ 85</w:t>
            </w:r>
          </w:p>
        </w:tc>
        <w:tc>
          <w:tcPr>
            <w:tcW w:w="1290" w:type="pct"/>
          </w:tcPr>
          <w:p w:rsidR="00BD41BA" w:rsidRPr="00D45E59" w:rsidRDefault="00BD41BA" w:rsidP="0089025C">
            <w:pPr>
              <w:spacing w:after="0" w:line="240" w:lineRule="auto"/>
              <w:jc w:val="center"/>
              <w:rPr>
                <w:sz w:val="18"/>
                <w:szCs w:val="18"/>
              </w:rPr>
            </w:pPr>
            <w:r w:rsidRPr="00D45E59">
              <w:rPr>
                <w:sz w:val="18"/>
                <w:szCs w:val="18"/>
              </w:rPr>
              <w:t>A</w:t>
            </w:r>
          </w:p>
        </w:tc>
        <w:tc>
          <w:tcPr>
            <w:tcW w:w="1062" w:type="pct"/>
          </w:tcPr>
          <w:p w:rsidR="00BD41BA" w:rsidRPr="00D45E59" w:rsidRDefault="00BD41BA" w:rsidP="0089025C">
            <w:pPr>
              <w:spacing w:after="0" w:line="240" w:lineRule="auto"/>
              <w:jc w:val="center"/>
              <w:rPr>
                <w:sz w:val="18"/>
                <w:szCs w:val="18"/>
              </w:rPr>
            </w:pPr>
            <w:r w:rsidRPr="00D45E59">
              <w:rPr>
                <w:sz w:val="18"/>
                <w:szCs w:val="18"/>
              </w:rPr>
              <w:t>4,0</w:t>
            </w:r>
          </w:p>
        </w:tc>
        <w:tc>
          <w:tcPr>
            <w:tcW w:w="1226" w:type="pct"/>
          </w:tcPr>
          <w:p w:rsidR="00BD41BA" w:rsidRPr="00D45E59" w:rsidRDefault="00BD41BA" w:rsidP="0089025C">
            <w:pPr>
              <w:spacing w:after="0" w:line="240" w:lineRule="auto"/>
              <w:jc w:val="center"/>
              <w:rPr>
                <w:sz w:val="18"/>
                <w:szCs w:val="18"/>
              </w:rPr>
            </w:pPr>
            <w:r w:rsidRPr="00D45E59">
              <w:rPr>
                <w:sz w:val="18"/>
                <w:szCs w:val="18"/>
              </w:rPr>
              <w:t>Amat Baik</w:t>
            </w:r>
          </w:p>
        </w:tc>
      </w:tr>
      <w:tr w:rsidR="00BD41BA" w:rsidRPr="00D45E59" w:rsidTr="0089025C">
        <w:tc>
          <w:tcPr>
            <w:tcW w:w="1422" w:type="pct"/>
          </w:tcPr>
          <w:p w:rsidR="00BD41BA" w:rsidRPr="00D45E59" w:rsidRDefault="00BD41BA" w:rsidP="0089025C">
            <w:pPr>
              <w:spacing w:after="0" w:line="240" w:lineRule="auto"/>
              <w:jc w:val="center"/>
              <w:rPr>
                <w:sz w:val="18"/>
                <w:szCs w:val="18"/>
              </w:rPr>
            </w:pPr>
            <w:r w:rsidRPr="00D45E59">
              <w:rPr>
                <w:sz w:val="18"/>
                <w:szCs w:val="18"/>
              </w:rPr>
              <w:t>80 – 84</w:t>
            </w:r>
          </w:p>
        </w:tc>
        <w:tc>
          <w:tcPr>
            <w:tcW w:w="1290" w:type="pct"/>
          </w:tcPr>
          <w:p w:rsidR="00BD41BA" w:rsidRPr="00D45E59" w:rsidRDefault="00BD41BA" w:rsidP="0089025C">
            <w:pPr>
              <w:spacing w:after="0" w:line="240" w:lineRule="auto"/>
              <w:jc w:val="center"/>
              <w:rPr>
                <w:sz w:val="18"/>
                <w:szCs w:val="18"/>
              </w:rPr>
            </w:pPr>
            <w:r w:rsidRPr="00D45E59">
              <w:rPr>
                <w:sz w:val="18"/>
                <w:szCs w:val="18"/>
              </w:rPr>
              <w:t>A-</w:t>
            </w:r>
          </w:p>
        </w:tc>
        <w:tc>
          <w:tcPr>
            <w:tcW w:w="1062" w:type="pct"/>
          </w:tcPr>
          <w:p w:rsidR="00BD41BA" w:rsidRPr="00D45E59" w:rsidRDefault="00BD41BA" w:rsidP="0089025C">
            <w:pPr>
              <w:spacing w:after="0" w:line="240" w:lineRule="auto"/>
              <w:jc w:val="center"/>
              <w:rPr>
                <w:sz w:val="18"/>
                <w:szCs w:val="18"/>
              </w:rPr>
            </w:pPr>
            <w:r w:rsidRPr="00D45E59">
              <w:rPr>
                <w:sz w:val="18"/>
                <w:szCs w:val="18"/>
              </w:rPr>
              <w:t>3,7</w:t>
            </w:r>
          </w:p>
        </w:tc>
        <w:tc>
          <w:tcPr>
            <w:tcW w:w="1226" w:type="pct"/>
          </w:tcPr>
          <w:p w:rsidR="00BD41BA" w:rsidRPr="00D45E59" w:rsidRDefault="00BD41BA" w:rsidP="0089025C">
            <w:pPr>
              <w:spacing w:after="0" w:line="240" w:lineRule="auto"/>
              <w:jc w:val="center"/>
              <w:rPr>
                <w:sz w:val="18"/>
                <w:szCs w:val="18"/>
              </w:rPr>
            </w:pPr>
            <w:r w:rsidRPr="00D45E59">
              <w:rPr>
                <w:sz w:val="18"/>
                <w:szCs w:val="18"/>
              </w:rPr>
              <w:t>Amat Baik</w:t>
            </w:r>
          </w:p>
        </w:tc>
      </w:tr>
      <w:tr w:rsidR="00BD41BA" w:rsidRPr="00D45E59" w:rsidTr="0089025C">
        <w:tc>
          <w:tcPr>
            <w:tcW w:w="1422" w:type="pct"/>
          </w:tcPr>
          <w:p w:rsidR="00BD41BA" w:rsidRPr="00D45E59" w:rsidRDefault="00BD41BA" w:rsidP="0089025C">
            <w:pPr>
              <w:spacing w:after="0" w:line="240" w:lineRule="auto"/>
              <w:jc w:val="center"/>
              <w:rPr>
                <w:sz w:val="18"/>
                <w:szCs w:val="18"/>
              </w:rPr>
            </w:pPr>
            <w:r w:rsidRPr="00D45E59">
              <w:rPr>
                <w:sz w:val="18"/>
                <w:szCs w:val="18"/>
              </w:rPr>
              <w:t>75 – 79</w:t>
            </w:r>
          </w:p>
        </w:tc>
        <w:tc>
          <w:tcPr>
            <w:tcW w:w="1290" w:type="pct"/>
          </w:tcPr>
          <w:p w:rsidR="00BD41BA" w:rsidRPr="00D45E59" w:rsidRDefault="00BD41BA" w:rsidP="0089025C">
            <w:pPr>
              <w:spacing w:after="0" w:line="240" w:lineRule="auto"/>
              <w:jc w:val="center"/>
              <w:rPr>
                <w:sz w:val="18"/>
                <w:szCs w:val="18"/>
              </w:rPr>
            </w:pPr>
            <w:r w:rsidRPr="00D45E59">
              <w:rPr>
                <w:sz w:val="18"/>
                <w:szCs w:val="18"/>
              </w:rPr>
              <w:t>B+</w:t>
            </w:r>
          </w:p>
        </w:tc>
        <w:tc>
          <w:tcPr>
            <w:tcW w:w="1062" w:type="pct"/>
          </w:tcPr>
          <w:p w:rsidR="00BD41BA" w:rsidRPr="00D45E59" w:rsidRDefault="00BD41BA" w:rsidP="0089025C">
            <w:pPr>
              <w:spacing w:after="0" w:line="240" w:lineRule="auto"/>
              <w:jc w:val="center"/>
              <w:rPr>
                <w:sz w:val="18"/>
                <w:szCs w:val="18"/>
              </w:rPr>
            </w:pPr>
            <w:r w:rsidRPr="00D45E59">
              <w:rPr>
                <w:sz w:val="18"/>
                <w:szCs w:val="18"/>
              </w:rPr>
              <w:t>3,3</w:t>
            </w:r>
          </w:p>
        </w:tc>
        <w:tc>
          <w:tcPr>
            <w:tcW w:w="1226" w:type="pct"/>
          </w:tcPr>
          <w:p w:rsidR="00BD41BA" w:rsidRPr="00D45E59" w:rsidRDefault="00BD41BA" w:rsidP="0089025C">
            <w:pPr>
              <w:spacing w:after="0" w:line="240" w:lineRule="auto"/>
              <w:jc w:val="center"/>
              <w:rPr>
                <w:sz w:val="18"/>
                <w:szCs w:val="18"/>
              </w:rPr>
            </w:pPr>
            <w:r w:rsidRPr="00D45E59">
              <w:rPr>
                <w:sz w:val="18"/>
                <w:szCs w:val="18"/>
              </w:rPr>
              <w:t>Baik</w:t>
            </w:r>
          </w:p>
        </w:tc>
      </w:tr>
      <w:tr w:rsidR="00BD41BA" w:rsidRPr="00D45E59" w:rsidTr="0089025C">
        <w:tc>
          <w:tcPr>
            <w:tcW w:w="1422" w:type="pct"/>
          </w:tcPr>
          <w:p w:rsidR="00BD41BA" w:rsidRPr="00D45E59" w:rsidRDefault="00BD41BA" w:rsidP="0089025C">
            <w:pPr>
              <w:spacing w:after="0" w:line="240" w:lineRule="auto"/>
              <w:jc w:val="center"/>
              <w:rPr>
                <w:sz w:val="18"/>
                <w:szCs w:val="18"/>
              </w:rPr>
            </w:pPr>
            <w:r w:rsidRPr="00D45E59">
              <w:rPr>
                <w:sz w:val="18"/>
                <w:szCs w:val="18"/>
              </w:rPr>
              <w:t xml:space="preserve">70 </w:t>
            </w:r>
            <w:r w:rsidR="00E16FC7" w:rsidRPr="00D45E59">
              <w:rPr>
                <w:sz w:val="18"/>
                <w:szCs w:val="18"/>
              </w:rPr>
              <w:t>–</w:t>
            </w:r>
            <w:r w:rsidRPr="00D45E59">
              <w:rPr>
                <w:sz w:val="18"/>
                <w:szCs w:val="18"/>
              </w:rPr>
              <w:t xml:space="preserve"> 74</w:t>
            </w:r>
          </w:p>
        </w:tc>
        <w:tc>
          <w:tcPr>
            <w:tcW w:w="1290" w:type="pct"/>
          </w:tcPr>
          <w:p w:rsidR="00BD41BA" w:rsidRPr="00D45E59" w:rsidRDefault="00BD41BA" w:rsidP="0089025C">
            <w:pPr>
              <w:spacing w:after="0" w:line="240" w:lineRule="auto"/>
              <w:jc w:val="center"/>
              <w:rPr>
                <w:sz w:val="18"/>
                <w:szCs w:val="18"/>
              </w:rPr>
            </w:pPr>
            <w:r w:rsidRPr="00D45E59">
              <w:rPr>
                <w:sz w:val="18"/>
                <w:szCs w:val="18"/>
              </w:rPr>
              <w:t>B</w:t>
            </w:r>
          </w:p>
        </w:tc>
        <w:tc>
          <w:tcPr>
            <w:tcW w:w="1062" w:type="pct"/>
          </w:tcPr>
          <w:p w:rsidR="00BD41BA" w:rsidRPr="00D45E59" w:rsidRDefault="00BD41BA" w:rsidP="0089025C">
            <w:pPr>
              <w:spacing w:after="0" w:line="240" w:lineRule="auto"/>
              <w:jc w:val="center"/>
              <w:rPr>
                <w:sz w:val="18"/>
                <w:szCs w:val="18"/>
              </w:rPr>
            </w:pPr>
            <w:r w:rsidRPr="00D45E59">
              <w:rPr>
                <w:sz w:val="18"/>
                <w:szCs w:val="18"/>
              </w:rPr>
              <w:t>3,0</w:t>
            </w:r>
          </w:p>
        </w:tc>
        <w:tc>
          <w:tcPr>
            <w:tcW w:w="1226" w:type="pct"/>
          </w:tcPr>
          <w:p w:rsidR="00BD41BA" w:rsidRPr="00D45E59" w:rsidRDefault="00BD41BA" w:rsidP="0089025C">
            <w:pPr>
              <w:spacing w:after="0" w:line="240" w:lineRule="auto"/>
              <w:jc w:val="center"/>
              <w:rPr>
                <w:sz w:val="18"/>
                <w:szCs w:val="18"/>
              </w:rPr>
            </w:pPr>
            <w:r w:rsidRPr="00D45E59">
              <w:rPr>
                <w:sz w:val="18"/>
                <w:szCs w:val="18"/>
              </w:rPr>
              <w:t>Baik</w:t>
            </w:r>
          </w:p>
        </w:tc>
      </w:tr>
      <w:tr w:rsidR="00BD41BA" w:rsidRPr="00D45E59" w:rsidTr="0089025C">
        <w:tc>
          <w:tcPr>
            <w:tcW w:w="1422" w:type="pct"/>
          </w:tcPr>
          <w:p w:rsidR="00BD41BA" w:rsidRPr="00D45E59" w:rsidRDefault="00BD41BA" w:rsidP="0089025C">
            <w:pPr>
              <w:spacing w:after="0" w:line="240" w:lineRule="auto"/>
              <w:jc w:val="center"/>
              <w:rPr>
                <w:sz w:val="18"/>
                <w:szCs w:val="18"/>
              </w:rPr>
            </w:pPr>
            <w:r w:rsidRPr="00D45E59">
              <w:rPr>
                <w:sz w:val="18"/>
                <w:szCs w:val="18"/>
              </w:rPr>
              <w:t>65 – 69</w:t>
            </w:r>
          </w:p>
        </w:tc>
        <w:tc>
          <w:tcPr>
            <w:tcW w:w="1290" w:type="pct"/>
          </w:tcPr>
          <w:p w:rsidR="00BD41BA" w:rsidRPr="00D45E59" w:rsidRDefault="00BD41BA" w:rsidP="0089025C">
            <w:pPr>
              <w:spacing w:after="0" w:line="240" w:lineRule="auto"/>
              <w:jc w:val="center"/>
              <w:rPr>
                <w:sz w:val="18"/>
                <w:szCs w:val="18"/>
              </w:rPr>
            </w:pPr>
            <w:r w:rsidRPr="00D45E59">
              <w:rPr>
                <w:sz w:val="18"/>
                <w:szCs w:val="18"/>
              </w:rPr>
              <w:t>B-</w:t>
            </w:r>
          </w:p>
        </w:tc>
        <w:tc>
          <w:tcPr>
            <w:tcW w:w="1062" w:type="pct"/>
          </w:tcPr>
          <w:p w:rsidR="00BD41BA" w:rsidRPr="00D45E59" w:rsidRDefault="00BD41BA" w:rsidP="0089025C">
            <w:pPr>
              <w:spacing w:after="0" w:line="240" w:lineRule="auto"/>
              <w:jc w:val="center"/>
              <w:rPr>
                <w:sz w:val="18"/>
                <w:szCs w:val="18"/>
              </w:rPr>
            </w:pPr>
            <w:r w:rsidRPr="00D45E59">
              <w:rPr>
                <w:sz w:val="18"/>
                <w:szCs w:val="18"/>
              </w:rPr>
              <w:t>2,7</w:t>
            </w:r>
          </w:p>
        </w:tc>
        <w:tc>
          <w:tcPr>
            <w:tcW w:w="1226" w:type="pct"/>
          </w:tcPr>
          <w:p w:rsidR="00BD41BA" w:rsidRPr="00D45E59" w:rsidRDefault="00BD41BA" w:rsidP="0089025C">
            <w:pPr>
              <w:spacing w:after="0" w:line="240" w:lineRule="auto"/>
              <w:jc w:val="center"/>
              <w:rPr>
                <w:sz w:val="18"/>
                <w:szCs w:val="18"/>
              </w:rPr>
            </w:pPr>
            <w:r w:rsidRPr="00D45E59">
              <w:rPr>
                <w:sz w:val="18"/>
                <w:szCs w:val="18"/>
              </w:rPr>
              <w:t>Baik</w:t>
            </w:r>
          </w:p>
        </w:tc>
      </w:tr>
      <w:tr w:rsidR="00BD41BA" w:rsidRPr="00D45E59" w:rsidTr="0089025C">
        <w:tc>
          <w:tcPr>
            <w:tcW w:w="1422" w:type="pct"/>
          </w:tcPr>
          <w:p w:rsidR="00BD41BA" w:rsidRPr="00D45E59" w:rsidRDefault="00BD41BA" w:rsidP="0089025C">
            <w:pPr>
              <w:spacing w:after="0" w:line="240" w:lineRule="auto"/>
              <w:jc w:val="center"/>
              <w:rPr>
                <w:sz w:val="18"/>
                <w:szCs w:val="18"/>
              </w:rPr>
            </w:pPr>
            <w:r w:rsidRPr="00D45E59">
              <w:rPr>
                <w:sz w:val="18"/>
                <w:szCs w:val="18"/>
              </w:rPr>
              <w:t>60 – 64</w:t>
            </w:r>
          </w:p>
        </w:tc>
        <w:tc>
          <w:tcPr>
            <w:tcW w:w="1290" w:type="pct"/>
          </w:tcPr>
          <w:p w:rsidR="00BD41BA" w:rsidRPr="00D45E59" w:rsidRDefault="00BD41BA" w:rsidP="0089025C">
            <w:pPr>
              <w:spacing w:after="0" w:line="240" w:lineRule="auto"/>
              <w:jc w:val="center"/>
              <w:rPr>
                <w:sz w:val="18"/>
                <w:szCs w:val="18"/>
              </w:rPr>
            </w:pPr>
            <w:r w:rsidRPr="00D45E59">
              <w:rPr>
                <w:sz w:val="18"/>
                <w:szCs w:val="18"/>
              </w:rPr>
              <w:t>C+</w:t>
            </w:r>
          </w:p>
        </w:tc>
        <w:tc>
          <w:tcPr>
            <w:tcW w:w="1062" w:type="pct"/>
          </w:tcPr>
          <w:p w:rsidR="00BD41BA" w:rsidRPr="00D45E59" w:rsidRDefault="00BD41BA" w:rsidP="0089025C">
            <w:pPr>
              <w:spacing w:after="0" w:line="240" w:lineRule="auto"/>
              <w:jc w:val="center"/>
              <w:rPr>
                <w:sz w:val="18"/>
                <w:szCs w:val="18"/>
              </w:rPr>
            </w:pPr>
            <w:r w:rsidRPr="00D45E59">
              <w:rPr>
                <w:sz w:val="18"/>
                <w:szCs w:val="18"/>
              </w:rPr>
              <w:t>2,3</w:t>
            </w:r>
          </w:p>
        </w:tc>
        <w:tc>
          <w:tcPr>
            <w:tcW w:w="1226" w:type="pct"/>
          </w:tcPr>
          <w:p w:rsidR="00BD41BA" w:rsidRPr="00D45E59" w:rsidRDefault="00BD41BA" w:rsidP="0089025C">
            <w:pPr>
              <w:spacing w:after="0" w:line="240" w:lineRule="auto"/>
              <w:jc w:val="center"/>
              <w:rPr>
                <w:sz w:val="18"/>
                <w:szCs w:val="18"/>
              </w:rPr>
            </w:pPr>
            <w:r w:rsidRPr="00D45E59">
              <w:rPr>
                <w:sz w:val="18"/>
                <w:szCs w:val="18"/>
              </w:rPr>
              <w:t>Cukup</w:t>
            </w:r>
          </w:p>
        </w:tc>
      </w:tr>
      <w:tr w:rsidR="00BD41BA" w:rsidRPr="00D45E59" w:rsidTr="0089025C">
        <w:tc>
          <w:tcPr>
            <w:tcW w:w="1422" w:type="pct"/>
          </w:tcPr>
          <w:p w:rsidR="00BD41BA" w:rsidRPr="00D45E59" w:rsidRDefault="00BD41BA" w:rsidP="0089025C">
            <w:pPr>
              <w:spacing w:after="0" w:line="240" w:lineRule="auto"/>
              <w:jc w:val="center"/>
              <w:rPr>
                <w:sz w:val="18"/>
                <w:szCs w:val="18"/>
              </w:rPr>
            </w:pPr>
            <w:r w:rsidRPr="00D45E59">
              <w:rPr>
                <w:sz w:val="18"/>
                <w:szCs w:val="18"/>
              </w:rPr>
              <w:t>55 – 59</w:t>
            </w:r>
          </w:p>
        </w:tc>
        <w:tc>
          <w:tcPr>
            <w:tcW w:w="1290" w:type="pct"/>
          </w:tcPr>
          <w:p w:rsidR="00BD41BA" w:rsidRPr="00D45E59" w:rsidRDefault="00BD41BA" w:rsidP="0089025C">
            <w:pPr>
              <w:spacing w:after="0" w:line="240" w:lineRule="auto"/>
              <w:jc w:val="center"/>
              <w:rPr>
                <w:sz w:val="18"/>
                <w:szCs w:val="18"/>
              </w:rPr>
            </w:pPr>
            <w:r w:rsidRPr="00D45E59">
              <w:rPr>
                <w:sz w:val="18"/>
                <w:szCs w:val="18"/>
              </w:rPr>
              <w:t>C</w:t>
            </w:r>
          </w:p>
        </w:tc>
        <w:tc>
          <w:tcPr>
            <w:tcW w:w="1062" w:type="pct"/>
          </w:tcPr>
          <w:p w:rsidR="00BD41BA" w:rsidRPr="00D45E59" w:rsidRDefault="00BD41BA" w:rsidP="0089025C">
            <w:pPr>
              <w:spacing w:after="0" w:line="240" w:lineRule="auto"/>
              <w:jc w:val="center"/>
              <w:rPr>
                <w:sz w:val="18"/>
                <w:szCs w:val="18"/>
              </w:rPr>
            </w:pPr>
            <w:r w:rsidRPr="00D45E59">
              <w:rPr>
                <w:sz w:val="18"/>
                <w:szCs w:val="18"/>
              </w:rPr>
              <w:t>2,0</w:t>
            </w:r>
          </w:p>
        </w:tc>
        <w:tc>
          <w:tcPr>
            <w:tcW w:w="1226" w:type="pct"/>
          </w:tcPr>
          <w:p w:rsidR="00BD41BA" w:rsidRPr="00D45E59" w:rsidRDefault="00BD41BA" w:rsidP="0089025C">
            <w:pPr>
              <w:spacing w:after="0" w:line="240" w:lineRule="auto"/>
              <w:jc w:val="center"/>
              <w:rPr>
                <w:sz w:val="18"/>
                <w:szCs w:val="18"/>
              </w:rPr>
            </w:pPr>
            <w:r w:rsidRPr="00D45E59">
              <w:rPr>
                <w:sz w:val="18"/>
                <w:szCs w:val="18"/>
              </w:rPr>
              <w:t>Cukup</w:t>
            </w:r>
          </w:p>
        </w:tc>
      </w:tr>
      <w:tr w:rsidR="00BD41BA" w:rsidRPr="00D45E59" w:rsidTr="0089025C">
        <w:tc>
          <w:tcPr>
            <w:tcW w:w="1422" w:type="pct"/>
          </w:tcPr>
          <w:p w:rsidR="00BD41BA" w:rsidRPr="00D45E59" w:rsidRDefault="00BD41BA" w:rsidP="0089025C">
            <w:pPr>
              <w:spacing w:after="0" w:line="240" w:lineRule="auto"/>
              <w:jc w:val="center"/>
              <w:rPr>
                <w:sz w:val="18"/>
                <w:szCs w:val="18"/>
              </w:rPr>
            </w:pPr>
            <w:r w:rsidRPr="00D45E59">
              <w:rPr>
                <w:sz w:val="18"/>
                <w:szCs w:val="18"/>
              </w:rPr>
              <w:t>50 – 54</w:t>
            </w:r>
          </w:p>
        </w:tc>
        <w:tc>
          <w:tcPr>
            <w:tcW w:w="1290" w:type="pct"/>
          </w:tcPr>
          <w:p w:rsidR="00BD41BA" w:rsidRPr="00D45E59" w:rsidRDefault="00BD41BA" w:rsidP="0089025C">
            <w:pPr>
              <w:spacing w:after="0" w:line="240" w:lineRule="auto"/>
              <w:jc w:val="center"/>
              <w:rPr>
                <w:sz w:val="18"/>
                <w:szCs w:val="18"/>
              </w:rPr>
            </w:pPr>
            <w:r w:rsidRPr="00D45E59">
              <w:rPr>
                <w:sz w:val="18"/>
                <w:szCs w:val="18"/>
              </w:rPr>
              <w:t>D</w:t>
            </w:r>
          </w:p>
        </w:tc>
        <w:tc>
          <w:tcPr>
            <w:tcW w:w="1062" w:type="pct"/>
          </w:tcPr>
          <w:p w:rsidR="00BD41BA" w:rsidRPr="00D45E59" w:rsidRDefault="00BD41BA" w:rsidP="0089025C">
            <w:pPr>
              <w:spacing w:after="0" w:line="240" w:lineRule="auto"/>
              <w:jc w:val="center"/>
              <w:rPr>
                <w:sz w:val="18"/>
                <w:szCs w:val="18"/>
              </w:rPr>
            </w:pPr>
            <w:r w:rsidRPr="00D45E59">
              <w:rPr>
                <w:sz w:val="18"/>
                <w:szCs w:val="18"/>
              </w:rPr>
              <w:t>1,0</w:t>
            </w:r>
          </w:p>
        </w:tc>
        <w:tc>
          <w:tcPr>
            <w:tcW w:w="1226" w:type="pct"/>
          </w:tcPr>
          <w:p w:rsidR="00BD41BA" w:rsidRPr="00D45E59" w:rsidRDefault="00BD41BA" w:rsidP="0089025C">
            <w:pPr>
              <w:spacing w:after="0" w:line="240" w:lineRule="auto"/>
              <w:jc w:val="center"/>
              <w:rPr>
                <w:sz w:val="18"/>
                <w:szCs w:val="18"/>
              </w:rPr>
            </w:pPr>
            <w:r w:rsidRPr="00D45E59">
              <w:rPr>
                <w:sz w:val="18"/>
                <w:szCs w:val="18"/>
              </w:rPr>
              <w:t>Kurang</w:t>
            </w:r>
          </w:p>
        </w:tc>
      </w:tr>
      <w:tr w:rsidR="00BD41BA" w:rsidRPr="00D45E59" w:rsidTr="0089025C">
        <w:tc>
          <w:tcPr>
            <w:tcW w:w="1422" w:type="pct"/>
          </w:tcPr>
          <w:p w:rsidR="00BD41BA" w:rsidRPr="00D45E59" w:rsidRDefault="00BD41BA" w:rsidP="0089025C">
            <w:pPr>
              <w:spacing w:after="0" w:line="240" w:lineRule="auto"/>
              <w:jc w:val="center"/>
              <w:rPr>
                <w:sz w:val="18"/>
                <w:szCs w:val="18"/>
              </w:rPr>
            </w:pPr>
            <w:r w:rsidRPr="00D45E59">
              <w:rPr>
                <w:sz w:val="18"/>
                <w:szCs w:val="18"/>
              </w:rPr>
              <w:t>≤ 50</w:t>
            </w:r>
          </w:p>
        </w:tc>
        <w:tc>
          <w:tcPr>
            <w:tcW w:w="1290" w:type="pct"/>
          </w:tcPr>
          <w:p w:rsidR="00BD41BA" w:rsidRPr="00D45E59" w:rsidRDefault="00BD41BA" w:rsidP="0089025C">
            <w:pPr>
              <w:spacing w:after="0" w:line="240" w:lineRule="auto"/>
              <w:jc w:val="center"/>
              <w:rPr>
                <w:sz w:val="18"/>
                <w:szCs w:val="18"/>
              </w:rPr>
            </w:pPr>
            <w:r w:rsidRPr="00D45E59">
              <w:rPr>
                <w:sz w:val="18"/>
                <w:szCs w:val="18"/>
              </w:rPr>
              <w:t>E</w:t>
            </w:r>
          </w:p>
        </w:tc>
        <w:tc>
          <w:tcPr>
            <w:tcW w:w="1062" w:type="pct"/>
          </w:tcPr>
          <w:p w:rsidR="00BD41BA" w:rsidRPr="00D45E59" w:rsidRDefault="00BD41BA" w:rsidP="0089025C">
            <w:pPr>
              <w:spacing w:after="0" w:line="240" w:lineRule="auto"/>
              <w:jc w:val="center"/>
              <w:rPr>
                <w:sz w:val="18"/>
                <w:szCs w:val="18"/>
              </w:rPr>
            </w:pPr>
            <w:r w:rsidRPr="00D45E59">
              <w:rPr>
                <w:sz w:val="18"/>
                <w:szCs w:val="18"/>
              </w:rPr>
              <w:t>0,0</w:t>
            </w:r>
          </w:p>
        </w:tc>
        <w:tc>
          <w:tcPr>
            <w:tcW w:w="1226" w:type="pct"/>
          </w:tcPr>
          <w:p w:rsidR="00BD41BA" w:rsidRPr="00D45E59" w:rsidRDefault="00BD41BA" w:rsidP="0089025C">
            <w:pPr>
              <w:spacing w:after="0" w:line="240" w:lineRule="auto"/>
              <w:jc w:val="center"/>
              <w:rPr>
                <w:sz w:val="18"/>
                <w:szCs w:val="18"/>
              </w:rPr>
            </w:pPr>
            <w:r w:rsidRPr="00D45E59">
              <w:rPr>
                <w:sz w:val="18"/>
                <w:szCs w:val="18"/>
              </w:rPr>
              <w:t>Gagal</w:t>
            </w:r>
          </w:p>
        </w:tc>
      </w:tr>
    </w:tbl>
    <w:p w:rsidR="005911D9" w:rsidRPr="00D45E59" w:rsidRDefault="005911D9" w:rsidP="005911D9">
      <w:pPr>
        <w:pStyle w:val="Heading1"/>
      </w:pPr>
      <w:bookmarkStart w:id="12" w:name="_Toc337384405"/>
      <w:r w:rsidRPr="00D45E59">
        <w:rPr>
          <w:lang w:val="en-US"/>
        </w:rPr>
        <w:t>1</w:t>
      </w:r>
      <w:r w:rsidR="00161E8C" w:rsidRPr="00D45E59">
        <w:rPr>
          <w:lang w:val="en-US"/>
        </w:rPr>
        <w:t>2</w:t>
      </w:r>
      <w:r w:rsidRPr="00D45E59">
        <w:rPr>
          <w:lang w:val="en-US"/>
        </w:rPr>
        <w:t xml:space="preserve">. Tugas Tambahan Sekretaris </w:t>
      </w:r>
      <w:bookmarkEnd w:id="12"/>
      <w:r w:rsidR="000F7235" w:rsidRPr="00D45E59">
        <w:t>Program Studi</w:t>
      </w:r>
    </w:p>
    <w:p w:rsidR="005911D9" w:rsidRPr="00D45E59" w:rsidRDefault="005911D9" w:rsidP="000F7235">
      <w:pPr>
        <w:tabs>
          <w:tab w:val="left" w:pos="426"/>
        </w:tabs>
        <w:jc w:val="both"/>
        <w:rPr>
          <w:rFonts w:cs="Calibri"/>
        </w:rPr>
      </w:pPr>
      <w:r w:rsidRPr="00D45E59">
        <w:rPr>
          <w:rFonts w:cs="Calibri"/>
        </w:rPr>
        <w:t xml:space="preserve">Selain tugas-tugas yang disebutkan </w:t>
      </w:r>
      <w:r w:rsidRPr="00D45E59">
        <w:rPr>
          <w:rFonts w:cs="Calibri"/>
          <w:lang w:val="en-US"/>
        </w:rPr>
        <w:t>pada Bagian Prosedur</w:t>
      </w:r>
      <w:r w:rsidR="00E4592D" w:rsidRPr="00D45E59">
        <w:rPr>
          <w:rFonts w:cs="Calibri"/>
          <w:lang w:val="en-US"/>
        </w:rPr>
        <w:t xml:space="preserve"> (Bagian 1</w:t>
      </w:r>
      <w:r w:rsidR="00161E8C" w:rsidRPr="00D45E59">
        <w:rPr>
          <w:rFonts w:cs="Calibri"/>
          <w:lang w:val="en-US"/>
        </w:rPr>
        <w:t>4</w:t>
      </w:r>
      <w:r w:rsidR="00E4592D" w:rsidRPr="00D45E59">
        <w:rPr>
          <w:rFonts w:cs="Calibri"/>
          <w:lang w:val="en-US"/>
        </w:rPr>
        <w:t>)</w:t>
      </w:r>
      <w:r w:rsidRPr="00D45E59">
        <w:rPr>
          <w:rFonts w:cs="Calibri"/>
        </w:rPr>
        <w:t xml:space="preserve">, </w:t>
      </w:r>
      <w:r w:rsidRPr="00D45E59">
        <w:rPr>
          <w:rFonts w:cs="Calibri"/>
          <w:lang w:val="en-US"/>
        </w:rPr>
        <w:t xml:space="preserve">Sekretaris </w:t>
      </w:r>
      <w:r w:rsidR="000F7235" w:rsidRPr="00D45E59">
        <w:rPr>
          <w:rFonts w:cs="Calibri"/>
        </w:rPr>
        <w:t>Program Studi</w:t>
      </w:r>
      <w:r w:rsidRPr="00D45E59">
        <w:rPr>
          <w:rFonts w:cs="Calibri"/>
        </w:rPr>
        <w:t xml:space="preserve"> memiliki tugas lain sehubungan dengan </w:t>
      </w:r>
      <w:r w:rsidRPr="00D45E59">
        <w:rPr>
          <w:rFonts w:cs="Calibri"/>
          <w:lang w:val="en-US"/>
        </w:rPr>
        <w:t xml:space="preserve">KP dan ProMin </w:t>
      </w:r>
      <w:r w:rsidRPr="00D45E59">
        <w:rPr>
          <w:rFonts w:cs="Calibri"/>
        </w:rPr>
        <w:t xml:space="preserve">sebagai berikut: </w:t>
      </w:r>
    </w:p>
    <w:p w:rsidR="005911D9" w:rsidRPr="00D45E59" w:rsidRDefault="005911D9" w:rsidP="006C5D06">
      <w:pPr>
        <w:pStyle w:val="ListParagraph"/>
        <w:numPr>
          <w:ilvl w:val="0"/>
          <w:numId w:val="27"/>
        </w:numPr>
        <w:tabs>
          <w:tab w:val="left" w:pos="426"/>
        </w:tabs>
        <w:spacing w:after="120" w:line="240" w:lineRule="auto"/>
        <w:ind w:left="426" w:hanging="426"/>
        <w:jc w:val="both"/>
        <w:rPr>
          <w:rFonts w:ascii="Calibri" w:hAnsi="Calibri" w:cs="Calibri"/>
          <w:szCs w:val="22"/>
        </w:rPr>
      </w:pPr>
      <w:r w:rsidRPr="00D45E59">
        <w:rPr>
          <w:rFonts w:ascii="Calibri" w:hAnsi="Calibri" w:cs="Calibri"/>
          <w:szCs w:val="22"/>
        </w:rPr>
        <w:t>Membuat database KP/ProMin mahasiswa dan matriks distribusi Pembimbing;</w:t>
      </w:r>
    </w:p>
    <w:p w:rsidR="005911D9" w:rsidRPr="00D45E59" w:rsidRDefault="005911D9" w:rsidP="006C5D06">
      <w:pPr>
        <w:pStyle w:val="ListParagraph"/>
        <w:numPr>
          <w:ilvl w:val="0"/>
          <w:numId w:val="27"/>
        </w:numPr>
        <w:tabs>
          <w:tab w:val="left" w:pos="426"/>
        </w:tabs>
        <w:spacing w:after="120" w:line="240" w:lineRule="auto"/>
        <w:ind w:left="426" w:hanging="426"/>
        <w:jc w:val="both"/>
        <w:rPr>
          <w:rFonts w:ascii="Calibri" w:hAnsi="Calibri" w:cs="Calibri"/>
          <w:szCs w:val="22"/>
        </w:rPr>
      </w:pPr>
      <w:r w:rsidRPr="00D45E59">
        <w:rPr>
          <w:rFonts w:ascii="Calibri" w:hAnsi="Calibri" w:cs="Calibri"/>
          <w:szCs w:val="22"/>
        </w:rPr>
        <w:t>Memonitor durasi pengerjaan KP/ProMin dan mengingatkan dosen Pembimbing terkait durasi pelaksanaan KP/ProMin mahasiswa yang dibimbingnya melebihi waktu yang ditentukan;</w:t>
      </w:r>
    </w:p>
    <w:p w:rsidR="005911D9" w:rsidRPr="00D45E59" w:rsidRDefault="005911D9" w:rsidP="006C5D06">
      <w:pPr>
        <w:pStyle w:val="ListParagraph"/>
        <w:numPr>
          <w:ilvl w:val="0"/>
          <w:numId w:val="27"/>
        </w:numPr>
        <w:tabs>
          <w:tab w:val="left" w:pos="426"/>
        </w:tabs>
        <w:spacing w:after="120" w:line="240" w:lineRule="auto"/>
        <w:ind w:left="426" w:hanging="426"/>
        <w:jc w:val="both"/>
        <w:rPr>
          <w:rFonts w:ascii="Calibri" w:hAnsi="Calibri" w:cs="Calibri"/>
          <w:szCs w:val="22"/>
        </w:rPr>
      </w:pPr>
      <w:r w:rsidRPr="00D45E59">
        <w:rPr>
          <w:rFonts w:ascii="Calibri" w:hAnsi="Calibri" w:cs="Calibri"/>
          <w:szCs w:val="22"/>
        </w:rPr>
        <w:t>Mempublikasikan Panduan ini kepada seluru</w:t>
      </w:r>
      <w:r w:rsidR="000F7235" w:rsidRPr="00D45E59">
        <w:rPr>
          <w:rFonts w:ascii="Calibri" w:hAnsi="Calibri" w:cs="Calibri"/>
          <w:szCs w:val="22"/>
        </w:rPr>
        <w:t xml:space="preserve">h mahasiswa dan dosen di </w:t>
      </w:r>
      <w:r w:rsidR="000F7235" w:rsidRPr="00D45E59">
        <w:rPr>
          <w:rFonts w:ascii="Calibri" w:hAnsi="Calibri" w:cs="Calibri"/>
          <w:szCs w:val="22"/>
          <w:lang w:val="id-ID"/>
        </w:rPr>
        <w:t>Program Studi</w:t>
      </w:r>
      <w:r w:rsidRPr="00D45E59">
        <w:rPr>
          <w:rFonts w:ascii="Calibri" w:hAnsi="Calibri" w:cs="Calibri"/>
          <w:szCs w:val="22"/>
        </w:rPr>
        <w:t xml:space="preserve"> TE;</w:t>
      </w:r>
    </w:p>
    <w:p w:rsidR="005911D9" w:rsidRPr="00D45E59" w:rsidRDefault="005911D9" w:rsidP="006C5D06">
      <w:pPr>
        <w:pStyle w:val="ListParagraph"/>
        <w:numPr>
          <w:ilvl w:val="0"/>
          <w:numId w:val="27"/>
        </w:numPr>
        <w:tabs>
          <w:tab w:val="left" w:pos="426"/>
        </w:tabs>
        <w:spacing w:after="120" w:line="240" w:lineRule="auto"/>
        <w:ind w:left="426" w:hanging="426"/>
        <w:jc w:val="both"/>
        <w:rPr>
          <w:rFonts w:ascii="Calibri" w:hAnsi="Calibri" w:cs="Calibri"/>
          <w:szCs w:val="22"/>
        </w:rPr>
      </w:pPr>
      <w:r w:rsidRPr="00D45E59">
        <w:rPr>
          <w:rFonts w:ascii="Calibri" w:hAnsi="Calibri" w:cs="Calibri"/>
          <w:szCs w:val="22"/>
        </w:rPr>
        <w:t xml:space="preserve">Menyempurnakan (melakukan revisi) Panduan ini sesuai kebutuhan dan mempublikasikan hasil revisi kepada seluruh mahasiswa dan dosen di </w:t>
      </w:r>
      <w:r w:rsidR="000F7235" w:rsidRPr="00D45E59">
        <w:rPr>
          <w:rFonts w:ascii="Calibri" w:hAnsi="Calibri" w:cs="Calibri"/>
          <w:szCs w:val="22"/>
          <w:lang w:val="id-ID"/>
        </w:rPr>
        <w:t>Program Studi</w:t>
      </w:r>
      <w:r w:rsidRPr="00D45E59">
        <w:rPr>
          <w:rFonts w:ascii="Calibri" w:hAnsi="Calibri" w:cs="Calibri"/>
          <w:szCs w:val="22"/>
        </w:rPr>
        <w:t xml:space="preserve"> TE.</w:t>
      </w:r>
    </w:p>
    <w:p w:rsidR="00B4535F" w:rsidRPr="00D45E59" w:rsidRDefault="00671E4D" w:rsidP="00B4535F">
      <w:pPr>
        <w:pStyle w:val="Heading1"/>
        <w:rPr>
          <w:rFonts w:cs="Calibri"/>
        </w:rPr>
      </w:pPr>
      <w:bookmarkStart w:id="13" w:name="_Toc337384406"/>
      <w:r w:rsidRPr="00D45E59">
        <w:rPr>
          <w:rFonts w:cs="Calibri"/>
        </w:rPr>
        <w:t>1</w:t>
      </w:r>
      <w:r w:rsidR="00161E8C" w:rsidRPr="00D45E59">
        <w:rPr>
          <w:rFonts w:cs="Calibri"/>
          <w:lang w:val="en-US"/>
        </w:rPr>
        <w:t>3</w:t>
      </w:r>
      <w:r w:rsidRPr="00D45E59">
        <w:rPr>
          <w:rFonts w:cs="Calibri"/>
        </w:rPr>
        <w:t xml:space="preserve">. </w:t>
      </w:r>
      <w:r w:rsidRPr="00D45E59">
        <w:rPr>
          <w:rFonts w:cs="Calibri"/>
          <w:lang w:val="en-US"/>
        </w:rPr>
        <w:t>I</w:t>
      </w:r>
      <w:r w:rsidR="00B4535F" w:rsidRPr="00D45E59">
        <w:rPr>
          <w:rFonts w:cs="Calibri"/>
        </w:rPr>
        <w:t>ntegritas akademik</w:t>
      </w:r>
      <w:bookmarkEnd w:id="13"/>
    </w:p>
    <w:p w:rsidR="00B4535F" w:rsidRPr="00D45E59" w:rsidRDefault="00B4535F" w:rsidP="00B4535F">
      <w:pPr>
        <w:tabs>
          <w:tab w:val="left" w:pos="426"/>
        </w:tabs>
        <w:spacing w:after="120" w:line="240" w:lineRule="auto"/>
        <w:jc w:val="both"/>
        <w:rPr>
          <w:rFonts w:cs="Calibri"/>
        </w:rPr>
      </w:pPr>
      <w:r w:rsidRPr="00D45E59">
        <w:rPr>
          <w:rFonts w:cs="Calibri"/>
        </w:rPr>
        <w:t>Perilaku akademik tidak et</w:t>
      </w:r>
      <w:r w:rsidR="000F7235" w:rsidRPr="00D45E59">
        <w:rPr>
          <w:rFonts w:cs="Calibri"/>
        </w:rPr>
        <w:t>is akan mengganggu upaya Program Studi</w:t>
      </w:r>
      <w:r w:rsidRPr="00D45E59">
        <w:rPr>
          <w:rFonts w:cs="Calibri"/>
        </w:rPr>
        <w:t xml:space="preserve"> Teknik Elektro dalam menciptakan lingkungan akademik yang bermutu. Kecurangan akademik, jika dibiarkan, selain akan melahirkan alumi yang kurang menghargai kejujuran akademik, juga melahirkan alumni yang kurang bermutu karena terbiasa mendapatkan nilai lulus tanpa usaha sendiri sehingga tidak terlatih mengembangkan keterampilan berpikir. </w:t>
      </w:r>
    </w:p>
    <w:p w:rsidR="00B4535F" w:rsidRPr="00D45E59" w:rsidRDefault="000F7235" w:rsidP="00B4535F">
      <w:pPr>
        <w:tabs>
          <w:tab w:val="left" w:pos="426"/>
        </w:tabs>
        <w:spacing w:after="120" w:line="240" w:lineRule="auto"/>
        <w:jc w:val="both"/>
        <w:rPr>
          <w:rFonts w:cs="Calibri"/>
        </w:rPr>
      </w:pPr>
      <w:r w:rsidRPr="00D45E59">
        <w:rPr>
          <w:rFonts w:cs="Calibri"/>
        </w:rPr>
        <w:t>Program Studi</w:t>
      </w:r>
      <w:r w:rsidR="00B4535F" w:rsidRPr="00D45E59">
        <w:rPr>
          <w:rFonts w:cs="Calibri"/>
        </w:rPr>
        <w:t xml:space="preserve"> Teknik Elektro telah menetapkan AC 03 Kebijkan Akademik </w:t>
      </w:r>
      <w:r w:rsidRPr="00D45E59">
        <w:rPr>
          <w:rFonts w:cs="Calibri"/>
        </w:rPr>
        <w:t>Program Studi</w:t>
      </w:r>
      <w:r w:rsidR="00B4535F" w:rsidRPr="00D45E59">
        <w:rPr>
          <w:rFonts w:cs="Calibri"/>
        </w:rPr>
        <w:t xml:space="preserve"> Teknik Elektro tentang Integritas Akademik untuk memberikan panduan dalam menangani kasus-kasus pelanggaran terhadap integritas akademik di </w:t>
      </w:r>
      <w:r w:rsidR="003107FC" w:rsidRPr="00D45E59">
        <w:rPr>
          <w:rFonts w:cs="Calibri"/>
        </w:rPr>
        <w:t xml:space="preserve">Program Studi </w:t>
      </w:r>
      <w:r w:rsidR="00B4535F" w:rsidRPr="00D45E59">
        <w:rPr>
          <w:rFonts w:cs="Calibri"/>
        </w:rPr>
        <w:t xml:space="preserve"> Teknik Elektro. Penetapan AC 03 adalah wujud komitmen </w:t>
      </w:r>
      <w:r w:rsidR="003107FC" w:rsidRPr="00D45E59">
        <w:rPr>
          <w:rFonts w:cs="Calibri"/>
        </w:rPr>
        <w:t>Program Studi</w:t>
      </w:r>
      <w:r w:rsidR="00B4535F" w:rsidRPr="00D45E59">
        <w:rPr>
          <w:rFonts w:cs="Calibri"/>
        </w:rPr>
        <w:t xml:space="preserve"> Teknik Elektro untuk menerapkan standar integritas yang tinggi dalam setiap aktifitas akademik dan administrasi dalam rangka mengurangi ketidajujuran akademik di pendidikan tinggi. Pemberian sanksi atas tindakan kecurangan akademik dilindungi oleh hukum Negara Republik Indonesia, yaitu:</w:t>
      </w:r>
    </w:p>
    <w:p w:rsidR="00B4535F" w:rsidRPr="00D45E59" w:rsidRDefault="00B4535F" w:rsidP="006C5D06">
      <w:pPr>
        <w:pStyle w:val="ListParagraph"/>
        <w:numPr>
          <w:ilvl w:val="0"/>
          <w:numId w:val="29"/>
        </w:numPr>
        <w:tabs>
          <w:tab w:val="left" w:pos="426"/>
        </w:tabs>
        <w:spacing w:after="0" w:line="240" w:lineRule="auto"/>
        <w:ind w:left="426" w:hanging="426"/>
        <w:jc w:val="both"/>
        <w:rPr>
          <w:rFonts w:ascii="Calibri" w:hAnsi="Calibri" w:cs="Calibri"/>
          <w:szCs w:val="22"/>
        </w:rPr>
      </w:pPr>
      <w:r w:rsidRPr="00D45E59">
        <w:rPr>
          <w:rFonts w:ascii="Calibri" w:hAnsi="Calibri" w:cs="Calibri"/>
          <w:szCs w:val="22"/>
        </w:rPr>
        <w:t>Peraturan Menteri Pendidikan Nasional RI Nomor 17 tahun 2010 tentang Pencegahan dan Penanggulangan Plagiat di Perguruan Tinggi;</w:t>
      </w:r>
    </w:p>
    <w:p w:rsidR="00B4535F" w:rsidRPr="00D45E59" w:rsidRDefault="00B4535F" w:rsidP="006C5D06">
      <w:pPr>
        <w:pStyle w:val="ListParagraph"/>
        <w:numPr>
          <w:ilvl w:val="0"/>
          <w:numId w:val="29"/>
        </w:numPr>
        <w:tabs>
          <w:tab w:val="left" w:pos="426"/>
        </w:tabs>
        <w:spacing w:after="0" w:line="240" w:lineRule="auto"/>
        <w:ind w:left="426" w:hanging="426"/>
        <w:jc w:val="both"/>
        <w:rPr>
          <w:rFonts w:ascii="Calibri" w:hAnsi="Calibri" w:cs="Calibri"/>
          <w:szCs w:val="22"/>
        </w:rPr>
      </w:pPr>
      <w:r w:rsidRPr="00D45E59">
        <w:rPr>
          <w:rFonts w:ascii="Calibri" w:hAnsi="Calibri" w:cs="Calibri"/>
          <w:szCs w:val="22"/>
        </w:rPr>
        <w:t>Undang-Undang Nomor 20 tahun 2003 tentang Sistem Pendidikan Nasional.</w:t>
      </w:r>
    </w:p>
    <w:p w:rsidR="00B4535F" w:rsidRPr="00D45E59" w:rsidRDefault="00B4535F" w:rsidP="00B4535F">
      <w:pPr>
        <w:tabs>
          <w:tab w:val="left" w:pos="426"/>
        </w:tabs>
        <w:spacing w:after="120" w:line="240" w:lineRule="auto"/>
        <w:jc w:val="both"/>
        <w:rPr>
          <w:rFonts w:cs="Calibri"/>
          <w:lang w:val="en-US"/>
        </w:rPr>
      </w:pPr>
    </w:p>
    <w:p w:rsidR="00B4535F" w:rsidRPr="00D45E59" w:rsidRDefault="00B4535F" w:rsidP="00B4535F">
      <w:pPr>
        <w:tabs>
          <w:tab w:val="left" w:pos="426"/>
        </w:tabs>
        <w:spacing w:after="120" w:line="240" w:lineRule="auto"/>
        <w:jc w:val="both"/>
        <w:rPr>
          <w:rFonts w:cs="Calibri"/>
        </w:rPr>
      </w:pPr>
      <w:r w:rsidRPr="00D45E59">
        <w:rPr>
          <w:rFonts w:cs="Calibri"/>
        </w:rPr>
        <w:t xml:space="preserve">Semua tugas, proyek, laporan praktikum, </w:t>
      </w:r>
      <w:r w:rsidRPr="00D45E59">
        <w:rPr>
          <w:rFonts w:cs="Calibri"/>
          <w:lang w:val="en-US"/>
        </w:rPr>
        <w:t xml:space="preserve">laporan KP/ProMin, </w:t>
      </w:r>
      <w:r w:rsidRPr="00D45E59">
        <w:rPr>
          <w:rFonts w:cs="Calibri"/>
        </w:rPr>
        <w:t xml:space="preserve">tugas akhir, artikel, dan ujian yang dikerjakan di lingkungan </w:t>
      </w:r>
      <w:r w:rsidR="003107FC" w:rsidRPr="00D45E59">
        <w:rPr>
          <w:rFonts w:cs="Calibri"/>
        </w:rPr>
        <w:t>Program Studi</w:t>
      </w:r>
      <w:r w:rsidRPr="00D45E59">
        <w:rPr>
          <w:rFonts w:cs="Calibri"/>
        </w:rPr>
        <w:t xml:space="preserve"> Teknik Elektro harus merupakan hasil kerja sendiri setiap penulis. Berdasarkan AC 03, berikut adalah sanksi atas tindakan disintegritas akademik yang dilakukan di dalam </w:t>
      </w:r>
      <w:r w:rsidRPr="00D45E59">
        <w:rPr>
          <w:rFonts w:cs="Calibri"/>
          <w:lang w:val="en-US"/>
        </w:rPr>
        <w:t xml:space="preserve">KP/ProMin </w:t>
      </w:r>
      <w:r w:rsidRPr="00D45E59">
        <w:rPr>
          <w:rFonts w:cs="Calibri"/>
        </w:rPr>
        <w:t>mahasiswa:</w:t>
      </w:r>
    </w:p>
    <w:p w:rsidR="00353594" w:rsidRPr="00D45E59" w:rsidRDefault="00353594" w:rsidP="00B4535F">
      <w:pPr>
        <w:tabs>
          <w:tab w:val="left" w:pos="426"/>
        </w:tabs>
        <w:spacing w:after="120" w:line="240" w:lineRule="auto"/>
        <w:jc w:val="both"/>
        <w:rPr>
          <w:rFonts w:cs="Calibri"/>
        </w:rPr>
      </w:pPr>
    </w:p>
    <w:tbl>
      <w:tblPr>
        <w:tblW w:w="4907"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6"/>
        <w:gridCol w:w="6514"/>
      </w:tblGrid>
      <w:tr w:rsidR="00B4535F" w:rsidRPr="00D45E59" w:rsidTr="009D5F55">
        <w:tc>
          <w:tcPr>
            <w:tcW w:w="1409" w:type="pct"/>
          </w:tcPr>
          <w:p w:rsidR="00B4535F" w:rsidRPr="00D45E59" w:rsidRDefault="00B4535F" w:rsidP="00B4535F">
            <w:pPr>
              <w:pStyle w:val="Default"/>
              <w:rPr>
                <w:rFonts w:ascii="Calibri" w:hAnsi="Calibri" w:cs="Calibri"/>
                <w:b/>
                <w:iCs/>
                <w:sz w:val="22"/>
                <w:szCs w:val="22"/>
                <w:lang w:val="en-US"/>
              </w:rPr>
            </w:pPr>
            <w:r w:rsidRPr="00D45E59">
              <w:rPr>
                <w:rFonts w:ascii="Calibri" w:hAnsi="Calibri" w:cs="Calibri"/>
                <w:b/>
                <w:iCs/>
                <w:sz w:val="22"/>
                <w:szCs w:val="22"/>
                <w:lang w:val="en-US"/>
              </w:rPr>
              <w:lastRenderedPageBreak/>
              <w:t>Bentuk Kesalahan</w:t>
            </w:r>
          </w:p>
        </w:tc>
        <w:tc>
          <w:tcPr>
            <w:tcW w:w="3591" w:type="pct"/>
          </w:tcPr>
          <w:p w:rsidR="00B4535F" w:rsidRPr="00D45E59" w:rsidRDefault="00B4535F" w:rsidP="00B4535F">
            <w:pPr>
              <w:pStyle w:val="Default"/>
              <w:rPr>
                <w:rFonts w:ascii="Calibri" w:hAnsi="Calibri" w:cs="Calibri"/>
                <w:b/>
                <w:iCs/>
                <w:sz w:val="22"/>
                <w:szCs w:val="22"/>
                <w:lang w:val="en-US"/>
              </w:rPr>
            </w:pPr>
            <w:r w:rsidRPr="00D45E59">
              <w:rPr>
                <w:rFonts w:ascii="Calibri" w:hAnsi="Calibri" w:cs="Calibri"/>
                <w:b/>
                <w:iCs/>
                <w:sz w:val="22"/>
                <w:szCs w:val="22"/>
                <w:lang w:val="en-US"/>
              </w:rPr>
              <w:t>Sanksi</w:t>
            </w:r>
          </w:p>
        </w:tc>
      </w:tr>
      <w:tr w:rsidR="00B4535F" w:rsidRPr="00D45E59" w:rsidTr="009D5F55">
        <w:tc>
          <w:tcPr>
            <w:tcW w:w="1409" w:type="pct"/>
          </w:tcPr>
          <w:p w:rsidR="00B4535F" w:rsidRPr="00D45E59" w:rsidRDefault="00B4535F" w:rsidP="00B4535F">
            <w:pPr>
              <w:pStyle w:val="Default"/>
              <w:rPr>
                <w:rFonts w:ascii="Calibri" w:hAnsi="Calibri" w:cs="Calibri"/>
                <w:b/>
                <w:iCs/>
                <w:sz w:val="20"/>
                <w:szCs w:val="20"/>
                <w:lang w:val="en-US"/>
              </w:rPr>
            </w:pPr>
            <w:r w:rsidRPr="00D45E59">
              <w:rPr>
                <w:rFonts w:ascii="Calibri" w:hAnsi="Calibri" w:cs="Calibri"/>
                <w:kern w:val="24"/>
                <w:sz w:val="20"/>
                <w:szCs w:val="20"/>
                <w:lang w:val="en-US" w:eastAsia="en-AU"/>
              </w:rPr>
              <w:t>Pengutipan dari sumber lain tanpa referensi yang tepat</w:t>
            </w:r>
          </w:p>
        </w:tc>
        <w:tc>
          <w:tcPr>
            <w:tcW w:w="3591" w:type="pct"/>
          </w:tcPr>
          <w:p w:rsidR="00B4535F" w:rsidRPr="00D45E59" w:rsidRDefault="00B4535F" w:rsidP="006C5D06">
            <w:pPr>
              <w:pStyle w:val="Default"/>
              <w:numPr>
                <w:ilvl w:val="0"/>
                <w:numId w:val="28"/>
              </w:numPr>
              <w:ind w:left="318" w:hanging="284"/>
              <w:rPr>
                <w:rFonts w:ascii="Calibri" w:hAnsi="Calibri" w:cs="Calibri"/>
                <w:kern w:val="24"/>
                <w:sz w:val="20"/>
                <w:szCs w:val="20"/>
                <w:lang w:val="id-ID" w:eastAsia="en-AU"/>
              </w:rPr>
            </w:pPr>
            <w:r w:rsidRPr="00D45E59">
              <w:rPr>
                <w:rFonts w:ascii="Calibri" w:hAnsi="Calibri" w:cs="Calibri"/>
                <w:kern w:val="24"/>
                <w:sz w:val="20"/>
                <w:szCs w:val="20"/>
                <w:lang w:val="id-ID" w:eastAsia="en-AU"/>
              </w:rPr>
              <w:t xml:space="preserve">Jika kesalahan lebih kecil dari 10%: Nilai bimbingan max. </w:t>
            </w:r>
            <w:r w:rsidRPr="00D45E59">
              <w:rPr>
                <w:rFonts w:ascii="Calibri" w:hAnsi="Calibri" w:cs="Calibri"/>
                <w:kern w:val="24"/>
                <w:sz w:val="20"/>
                <w:szCs w:val="20"/>
                <w:lang w:eastAsia="en-AU"/>
              </w:rPr>
              <w:t>25</w:t>
            </w:r>
            <w:r w:rsidRPr="00D45E59">
              <w:rPr>
                <w:rFonts w:ascii="Calibri" w:hAnsi="Calibri" w:cs="Calibri"/>
                <w:kern w:val="24"/>
                <w:sz w:val="20"/>
                <w:szCs w:val="20"/>
                <w:lang w:val="id-ID" w:eastAsia="en-AU"/>
              </w:rPr>
              <w:t>%.</w:t>
            </w:r>
          </w:p>
          <w:p w:rsidR="00B4535F" w:rsidRPr="00D45E59" w:rsidRDefault="00B4535F" w:rsidP="006C5D06">
            <w:pPr>
              <w:pStyle w:val="Default"/>
              <w:numPr>
                <w:ilvl w:val="0"/>
                <w:numId w:val="28"/>
              </w:numPr>
              <w:ind w:left="318" w:hanging="284"/>
              <w:rPr>
                <w:rFonts w:ascii="Calibri" w:hAnsi="Calibri" w:cs="Calibri"/>
                <w:kern w:val="24"/>
                <w:sz w:val="20"/>
                <w:szCs w:val="20"/>
                <w:lang w:val="id-ID" w:eastAsia="en-AU"/>
              </w:rPr>
            </w:pPr>
            <w:r w:rsidRPr="00D45E59">
              <w:rPr>
                <w:rFonts w:ascii="Calibri" w:hAnsi="Calibri" w:cs="Calibri"/>
                <w:kern w:val="24"/>
                <w:sz w:val="20"/>
                <w:szCs w:val="20"/>
                <w:lang w:val="id-ID" w:eastAsia="en-AU"/>
              </w:rPr>
              <w:t xml:space="preserve">Jika kesalahan lebih dari 10%: </w:t>
            </w:r>
            <w:r w:rsidRPr="00D45E59">
              <w:rPr>
                <w:rFonts w:ascii="Calibri" w:hAnsi="Calibri" w:cs="Calibri"/>
                <w:kern w:val="24"/>
                <w:sz w:val="20"/>
                <w:szCs w:val="20"/>
                <w:lang w:eastAsia="en-AU"/>
              </w:rPr>
              <w:t>laporan KP/ProMin ditulis ulang dari awal.</w:t>
            </w:r>
          </w:p>
        </w:tc>
      </w:tr>
      <w:tr w:rsidR="00B4535F" w:rsidRPr="00D45E59" w:rsidTr="009D5F55">
        <w:tc>
          <w:tcPr>
            <w:tcW w:w="1409" w:type="pct"/>
          </w:tcPr>
          <w:p w:rsidR="00B4535F" w:rsidRPr="00D45E59" w:rsidRDefault="00B4535F" w:rsidP="00B4535F">
            <w:pPr>
              <w:pStyle w:val="Default"/>
              <w:rPr>
                <w:rFonts w:ascii="Calibri" w:hAnsi="Calibri" w:cs="Calibri"/>
                <w:kern w:val="24"/>
                <w:sz w:val="20"/>
                <w:szCs w:val="20"/>
                <w:lang w:val="en-US" w:eastAsia="en-AU"/>
              </w:rPr>
            </w:pPr>
            <w:r w:rsidRPr="00D45E59">
              <w:rPr>
                <w:rFonts w:ascii="Calibri" w:hAnsi="Calibri" w:cs="Calibri"/>
                <w:kern w:val="24"/>
                <w:sz w:val="20"/>
                <w:szCs w:val="20"/>
                <w:lang w:val="en-US" w:eastAsia="en-AU"/>
              </w:rPr>
              <w:t>Laporan KP/ProMin atau bagiannya dibuatkan orang lain</w:t>
            </w:r>
          </w:p>
        </w:tc>
        <w:tc>
          <w:tcPr>
            <w:tcW w:w="3591" w:type="pct"/>
          </w:tcPr>
          <w:p w:rsidR="00B4535F" w:rsidRPr="00D45E59" w:rsidRDefault="00B4535F" w:rsidP="006C5D06">
            <w:pPr>
              <w:pStyle w:val="Default"/>
              <w:numPr>
                <w:ilvl w:val="0"/>
                <w:numId w:val="28"/>
              </w:numPr>
              <w:ind w:left="318" w:hanging="284"/>
              <w:rPr>
                <w:rFonts w:ascii="Calibri" w:hAnsi="Calibri" w:cs="Calibri"/>
                <w:kern w:val="24"/>
                <w:sz w:val="20"/>
                <w:szCs w:val="20"/>
                <w:lang w:val="id-ID" w:eastAsia="en-AU"/>
              </w:rPr>
            </w:pPr>
            <w:r w:rsidRPr="00D45E59">
              <w:rPr>
                <w:rFonts w:ascii="Calibri" w:hAnsi="Calibri" w:cs="Calibri"/>
                <w:kern w:val="24"/>
                <w:sz w:val="20"/>
                <w:szCs w:val="20"/>
                <w:lang w:val="id-ID" w:eastAsia="en-AU"/>
              </w:rPr>
              <w:t xml:space="preserve">Jika kesalahan lebih kecil dari 10%: </w:t>
            </w:r>
            <w:r w:rsidRPr="00D45E59">
              <w:rPr>
                <w:rFonts w:ascii="Calibri" w:hAnsi="Calibri" w:cs="Calibri"/>
                <w:kern w:val="24"/>
                <w:sz w:val="20"/>
                <w:szCs w:val="20"/>
                <w:lang w:eastAsia="en-AU"/>
              </w:rPr>
              <w:t>laporan KP/ProMin</w:t>
            </w:r>
            <w:r w:rsidRPr="00D45E59">
              <w:rPr>
                <w:rFonts w:ascii="Calibri" w:hAnsi="Calibri" w:cs="Calibri"/>
                <w:kern w:val="24"/>
                <w:sz w:val="20"/>
                <w:szCs w:val="20"/>
                <w:lang w:val="en-US" w:eastAsia="en-AU"/>
              </w:rPr>
              <w:t xml:space="preserve"> ditulis ulang dari awal</w:t>
            </w:r>
          </w:p>
          <w:p w:rsidR="00B4535F" w:rsidRPr="00D45E59" w:rsidRDefault="00B4535F" w:rsidP="006C5D06">
            <w:pPr>
              <w:pStyle w:val="Default"/>
              <w:numPr>
                <w:ilvl w:val="0"/>
                <w:numId w:val="28"/>
              </w:numPr>
              <w:ind w:left="318" w:hanging="284"/>
              <w:rPr>
                <w:rFonts w:ascii="Calibri" w:hAnsi="Calibri" w:cs="Calibri"/>
                <w:kern w:val="24"/>
                <w:sz w:val="20"/>
                <w:szCs w:val="20"/>
                <w:lang w:val="id-ID" w:eastAsia="en-AU"/>
              </w:rPr>
            </w:pPr>
            <w:r w:rsidRPr="00D45E59">
              <w:rPr>
                <w:rFonts w:ascii="Calibri" w:hAnsi="Calibri" w:cs="Calibri"/>
                <w:kern w:val="24"/>
                <w:sz w:val="20"/>
                <w:szCs w:val="20"/>
                <w:lang w:val="id-ID" w:eastAsia="en-AU"/>
              </w:rPr>
              <w:t xml:space="preserve">Jika kesalahan lebih dari 10%: </w:t>
            </w:r>
            <w:r w:rsidRPr="00D45E59">
              <w:rPr>
                <w:rFonts w:ascii="Calibri" w:hAnsi="Calibri" w:cs="Calibri"/>
                <w:kern w:val="24"/>
                <w:sz w:val="20"/>
                <w:szCs w:val="20"/>
                <w:lang w:eastAsia="en-AU"/>
              </w:rPr>
              <w:t xml:space="preserve">KP/ProMin </w:t>
            </w:r>
            <w:r w:rsidRPr="00D45E59">
              <w:rPr>
                <w:rFonts w:ascii="Calibri" w:hAnsi="Calibri" w:cs="Calibri"/>
                <w:kern w:val="24"/>
                <w:sz w:val="20"/>
                <w:szCs w:val="20"/>
                <w:lang w:val="en-US" w:eastAsia="en-AU"/>
              </w:rPr>
              <w:t>diganti dan proses dimulai dari awal</w:t>
            </w:r>
            <w:r w:rsidRPr="00D45E59">
              <w:rPr>
                <w:rFonts w:ascii="Calibri" w:hAnsi="Calibri" w:cs="Calibri"/>
                <w:kern w:val="24"/>
                <w:sz w:val="20"/>
                <w:szCs w:val="20"/>
                <w:lang w:eastAsia="en-AU"/>
              </w:rPr>
              <w:t>.</w:t>
            </w:r>
          </w:p>
        </w:tc>
      </w:tr>
      <w:tr w:rsidR="00B4535F" w:rsidRPr="00D45E59" w:rsidTr="009D5F55">
        <w:tc>
          <w:tcPr>
            <w:tcW w:w="1409" w:type="pct"/>
          </w:tcPr>
          <w:p w:rsidR="00B4535F" w:rsidRPr="00D45E59" w:rsidRDefault="00B4535F" w:rsidP="00B4535F">
            <w:pPr>
              <w:pStyle w:val="Default"/>
              <w:rPr>
                <w:rFonts w:ascii="Calibri" w:hAnsi="Calibri" w:cs="Calibri"/>
                <w:b/>
                <w:iCs/>
                <w:sz w:val="20"/>
                <w:szCs w:val="20"/>
                <w:lang w:val="en-US"/>
              </w:rPr>
            </w:pPr>
            <w:r w:rsidRPr="00D45E59">
              <w:rPr>
                <w:rFonts w:ascii="Calibri" w:hAnsi="Calibri" w:cs="Calibri"/>
                <w:kern w:val="24"/>
                <w:sz w:val="20"/>
                <w:szCs w:val="20"/>
                <w:lang w:val="id-ID" w:eastAsia="en-AU"/>
              </w:rPr>
              <w:t xml:space="preserve">Manipulasi data </w:t>
            </w:r>
            <w:r w:rsidRPr="00D45E59">
              <w:rPr>
                <w:rFonts w:ascii="Calibri" w:hAnsi="Calibri" w:cs="Calibri"/>
                <w:kern w:val="24"/>
                <w:sz w:val="20"/>
                <w:szCs w:val="20"/>
                <w:lang w:eastAsia="en-AU"/>
              </w:rPr>
              <w:t>KP/ProMin</w:t>
            </w:r>
          </w:p>
        </w:tc>
        <w:tc>
          <w:tcPr>
            <w:tcW w:w="3591" w:type="pct"/>
          </w:tcPr>
          <w:p w:rsidR="00B4535F" w:rsidRPr="00D45E59" w:rsidRDefault="00B4535F" w:rsidP="006C5D06">
            <w:pPr>
              <w:pStyle w:val="Default"/>
              <w:numPr>
                <w:ilvl w:val="0"/>
                <w:numId w:val="28"/>
              </w:numPr>
              <w:ind w:left="318" w:hanging="284"/>
              <w:rPr>
                <w:rFonts w:ascii="Calibri" w:hAnsi="Calibri" w:cs="Calibri"/>
                <w:kern w:val="24"/>
                <w:sz w:val="20"/>
                <w:szCs w:val="20"/>
                <w:lang w:val="id-ID" w:eastAsia="en-AU"/>
              </w:rPr>
            </w:pPr>
            <w:r w:rsidRPr="00D45E59">
              <w:rPr>
                <w:rFonts w:ascii="Calibri" w:hAnsi="Calibri" w:cs="Calibri"/>
                <w:kern w:val="24"/>
                <w:sz w:val="20"/>
                <w:szCs w:val="20"/>
                <w:lang w:val="id-ID" w:eastAsia="en-AU"/>
              </w:rPr>
              <w:t>Mahasiswa mencari data baru</w:t>
            </w:r>
            <w:r w:rsidRPr="00D45E59">
              <w:rPr>
                <w:rFonts w:ascii="Calibri" w:hAnsi="Calibri" w:cs="Calibri"/>
                <w:kern w:val="24"/>
                <w:sz w:val="20"/>
                <w:szCs w:val="20"/>
                <w:lang w:val="en-US" w:eastAsia="en-AU"/>
              </w:rPr>
              <w:t xml:space="preserve"> dan </w:t>
            </w:r>
            <w:r w:rsidRPr="00D45E59">
              <w:rPr>
                <w:rFonts w:ascii="Calibri" w:hAnsi="Calibri" w:cs="Calibri"/>
                <w:kern w:val="24"/>
                <w:sz w:val="20"/>
                <w:szCs w:val="20"/>
                <w:lang w:eastAsia="en-AU"/>
              </w:rPr>
              <w:t>laporan KP/ProMin</w:t>
            </w:r>
            <w:r w:rsidRPr="00D45E59">
              <w:rPr>
                <w:rFonts w:ascii="Calibri" w:hAnsi="Calibri" w:cs="Calibri"/>
                <w:kern w:val="24"/>
                <w:sz w:val="20"/>
                <w:szCs w:val="20"/>
                <w:lang w:val="en-US" w:eastAsia="en-AU"/>
              </w:rPr>
              <w:t xml:space="preserve"> ditulis ulang dari awal.</w:t>
            </w:r>
          </w:p>
        </w:tc>
      </w:tr>
      <w:tr w:rsidR="00B4535F" w:rsidRPr="00D45E59" w:rsidTr="009D5F55">
        <w:tc>
          <w:tcPr>
            <w:tcW w:w="1409" w:type="pct"/>
          </w:tcPr>
          <w:p w:rsidR="00B4535F" w:rsidRPr="00D45E59" w:rsidRDefault="00B4535F" w:rsidP="00B4535F">
            <w:pPr>
              <w:pStyle w:val="Default"/>
              <w:rPr>
                <w:rFonts w:ascii="Calibri" w:hAnsi="Calibri" w:cs="Calibri"/>
                <w:b/>
                <w:iCs/>
                <w:sz w:val="20"/>
                <w:szCs w:val="20"/>
              </w:rPr>
            </w:pPr>
            <w:r w:rsidRPr="00D45E59">
              <w:rPr>
                <w:rFonts w:ascii="Calibri" w:hAnsi="Calibri" w:cs="Calibri"/>
                <w:kern w:val="24"/>
                <w:sz w:val="20"/>
                <w:szCs w:val="20"/>
                <w:lang w:val="id-ID" w:eastAsia="en-AU"/>
              </w:rPr>
              <w:t xml:space="preserve">Menggunakan </w:t>
            </w:r>
            <w:r w:rsidRPr="00D45E59">
              <w:rPr>
                <w:rFonts w:ascii="Calibri" w:hAnsi="Calibri" w:cs="Calibri"/>
                <w:kern w:val="24"/>
                <w:sz w:val="20"/>
                <w:szCs w:val="20"/>
                <w:lang w:eastAsia="en-AU"/>
              </w:rPr>
              <w:t xml:space="preserve">laporan KP/ProMin </w:t>
            </w:r>
            <w:r w:rsidRPr="00D45E59">
              <w:rPr>
                <w:rFonts w:ascii="Calibri" w:hAnsi="Calibri" w:cs="Calibri"/>
                <w:kern w:val="24"/>
                <w:sz w:val="20"/>
                <w:szCs w:val="20"/>
                <w:lang w:val="id-ID" w:eastAsia="en-AU"/>
              </w:rPr>
              <w:t xml:space="preserve">TA </w:t>
            </w:r>
            <w:r w:rsidRPr="00D45E59">
              <w:rPr>
                <w:rFonts w:ascii="Calibri" w:hAnsi="Calibri" w:cs="Calibri"/>
                <w:kern w:val="24"/>
                <w:sz w:val="20"/>
                <w:szCs w:val="20"/>
                <w:lang w:val="en-US" w:eastAsia="en-AU"/>
              </w:rPr>
              <w:t xml:space="preserve">atau karya </w:t>
            </w:r>
            <w:r w:rsidRPr="00D45E59">
              <w:rPr>
                <w:rFonts w:ascii="Calibri" w:hAnsi="Calibri" w:cs="Calibri"/>
                <w:kern w:val="24"/>
                <w:sz w:val="20"/>
                <w:szCs w:val="20"/>
                <w:lang w:val="id-ID" w:eastAsia="en-AU"/>
              </w:rPr>
              <w:t xml:space="preserve">orang lain lebih dari 10% tanpa </w:t>
            </w:r>
            <w:r w:rsidRPr="00D45E59">
              <w:rPr>
                <w:rFonts w:ascii="Calibri" w:hAnsi="Calibri" w:cs="Calibri"/>
                <w:kern w:val="24"/>
                <w:sz w:val="20"/>
                <w:szCs w:val="20"/>
                <w:lang w:val="en-US" w:eastAsia="en-AU"/>
              </w:rPr>
              <w:t>tanpa referensi yang tepat</w:t>
            </w:r>
            <w:r w:rsidRPr="00D45E59">
              <w:rPr>
                <w:rFonts w:ascii="Calibri" w:hAnsi="Calibri" w:cs="Calibri"/>
                <w:kern w:val="24"/>
                <w:sz w:val="20"/>
                <w:szCs w:val="20"/>
                <w:lang w:eastAsia="en-AU"/>
              </w:rPr>
              <w:t>.</w:t>
            </w:r>
          </w:p>
        </w:tc>
        <w:tc>
          <w:tcPr>
            <w:tcW w:w="3591" w:type="pct"/>
          </w:tcPr>
          <w:p w:rsidR="00B4535F" w:rsidRPr="00D45E59" w:rsidRDefault="00B4535F" w:rsidP="006C5D06">
            <w:pPr>
              <w:pStyle w:val="Default"/>
              <w:numPr>
                <w:ilvl w:val="0"/>
                <w:numId w:val="28"/>
              </w:numPr>
              <w:ind w:left="318" w:hanging="284"/>
              <w:rPr>
                <w:rFonts w:ascii="Calibri" w:hAnsi="Calibri" w:cs="Calibri"/>
                <w:kern w:val="24"/>
                <w:sz w:val="20"/>
                <w:szCs w:val="20"/>
                <w:lang w:val="id-ID" w:eastAsia="en-AU"/>
              </w:rPr>
            </w:pPr>
            <w:r w:rsidRPr="00D45E59">
              <w:rPr>
                <w:rFonts w:ascii="Calibri" w:hAnsi="Calibri" w:cs="Calibri"/>
                <w:kern w:val="24"/>
                <w:sz w:val="20"/>
                <w:szCs w:val="20"/>
                <w:lang w:eastAsia="en-AU"/>
              </w:rPr>
              <w:t>Laporan KP/ProMin</w:t>
            </w:r>
            <w:r w:rsidRPr="00D45E59">
              <w:rPr>
                <w:rFonts w:ascii="Calibri" w:hAnsi="Calibri" w:cs="Calibri"/>
                <w:kern w:val="24"/>
                <w:sz w:val="20"/>
                <w:szCs w:val="20"/>
                <w:lang w:val="id-ID" w:eastAsia="en-AU"/>
              </w:rPr>
              <w:t xml:space="preserve"> ditulis ulang</w:t>
            </w:r>
          </w:p>
          <w:p w:rsidR="00B4535F" w:rsidRPr="00D45E59" w:rsidRDefault="00B4535F" w:rsidP="006C5D06">
            <w:pPr>
              <w:pStyle w:val="Default"/>
              <w:numPr>
                <w:ilvl w:val="0"/>
                <w:numId w:val="28"/>
              </w:numPr>
              <w:ind w:left="318" w:hanging="284"/>
              <w:rPr>
                <w:rFonts w:ascii="Calibri" w:hAnsi="Calibri" w:cs="Calibri"/>
                <w:kern w:val="24"/>
                <w:sz w:val="20"/>
                <w:szCs w:val="20"/>
                <w:lang w:val="id-ID" w:eastAsia="en-AU"/>
              </w:rPr>
            </w:pPr>
            <w:r w:rsidRPr="00D45E59">
              <w:rPr>
                <w:rFonts w:ascii="Calibri" w:hAnsi="Calibri" w:cs="Calibri"/>
                <w:kern w:val="24"/>
                <w:sz w:val="20"/>
                <w:szCs w:val="20"/>
                <w:lang w:eastAsia="en-AU"/>
              </w:rPr>
              <w:t xml:space="preserve">Pembimbing melaporkan secara tertulis kepada Ketua </w:t>
            </w:r>
            <w:r w:rsidR="003107FC" w:rsidRPr="00D45E59">
              <w:rPr>
                <w:rFonts w:asciiTheme="minorHAnsi" w:hAnsiTheme="minorHAnsi" w:cs="Calibri"/>
                <w:sz w:val="20"/>
                <w:szCs w:val="20"/>
              </w:rPr>
              <w:t>Program Studi</w:t>
            </w:r>
            <w:r w:rsidRPr="00D45E59">
              <w:rPr>
                <w:rFonts w:ascii="Calibri" w:hAnsi="Calibri" w:cs="Calibri"/>
                <w:kern w:val="24"/>
                <w:sz w:val="20"/>
                <w:szCs w:val="20"/>
                <w:lang w:eastAsia="en-AU"/>
              </w:rPr>
              <w:t>.</w:t>
            </w:r>
          </w:p>
        </w:tc>
      </w:tr>
      <w:tr w:rsidR="00B4535F" w:rsidRPr="00D45E59" w:rsidTr="009D5F55">
        <w:tc>
          <w:tcPr>
            <w:tcW w:w="1409" w:type="pct"/>
          </w:tcPr>
          <w:p w:rsidR="00B4535F" w:rsidRPr="00D45E59" w:rsidRDefault="00B4535F" w:rsidP="00B4535F">
            <w:pPr>
              <w:pStyle w:val="Default"/>
              <w:rPr>
                <w:rFonts w:ascii="Calibri" w:hAnsi="Calibri" w:cs="Calibri"/>
                <w:b/>
                <w:iCs/>
                <w:sz w:val="20"/>
                <w:szCs w:val="20"/>
              </w:rPr>
            </w:pPr>
            <w:r w:rsidRPr="00D45E59">
              <w:rPr>
                <w:rFonts w:ascii="Calibri" w:hAnsi="Calibri" w:cs="Calibri"/>
                <w:kern w:val="24"/>
                <w:sz w:val="20"/>
                <w:szCs w:val="20"/>
                <w:lang w:val="id-ID" w:eastAsia="en-AU"/>
              </w:rPr>
              <w:t xml:space="preserve">Menggunakan </w:t>
            </w:r>
            <w:r w:rsidRPr="00D45E59">
              <w:rPr>
                <w:rFonts w:ascii="Calibri" w:hAnsi="Calibri" w:cs="Calibri"/>
                <w:kern w:val="24"/>
                <w:sz w:val="20"/>
                <w:szCs w:val="20"/>
                <w:lang w:val="en-US" w:eastAsia="en-AU"/>
              </w:rPr>
              <w:t xml:space="preserve">karya </w:t>
            </w:r>
            <w:r w:rsidRPr="00D45E59">
              <w:rPr>
                <w:rFonts w:ascii="Calibri" w:hAnsi="Calibri" w:cs="Calibri"/>
                <w:kern w:val="24"/>
                <w:sz w:val="20"/>
                <w:szCs w:val="20"/>
                <w:lang w:val="id-ID" w:eastAsia="en-AU"/>
              </w:rPr>
              <w:t xml:space="preserve">orang lain secara keseluruhan </w:t>
            </w:r>
            <w:r w:rsidRPr="00D45E59">
              <w:rPr>
                <w:rFonts w:ascii="Calibri" w:hAnsi="Calibri" w:cs="Calibri"/>
                <w:kern w:val="24"/>
                <w:sz w:val="20"/>
                <w:szCs w:val="20"/>
                <w:lang w:eastAsia="en-AU"/>
              </w:rPr>
              <w:t xml:space="preserve">atau </w:t>
            </w:r>
            <w:r w:rsidRPr="00D45E59">
              <w:rPr>
                <w:rFonts w:ascii="Calibri" w:hAnsi="Calibri" w:cs="Calibri"/>
                <w:kern w:val="24"/>
                <w:sz w:val="20"/>
                <w:szCs w:val="20"/>
                <w:lang w:val="id-ID" w:eastAsia="en-AU"/>
              </w:rPr>
              <w:t xml:space="preserve">hanya melakukan perubahan </w:t>
            </w:r>
            <w:r w:rsidRPr="00D45E59">
              <w:rPr>
                <w:rFonts w:ascii="Calibri" w:hAnsi="Calibri" w:cs="Calibri"/>
                <w:kern w:val="24"/>
                <w:sz w:val="20"/>
                <w:szCs w:val="20"/>
                <w:lang w:eastAsia="en-AU"/>
              </w:rPr>
              <w:t>lebih kecil dari 10%.</w:t>
            </w:r>
          </w:p>
        </w:tc>
        <w:tc>
          <w:tcPr>
            <w:tcW w:w="3591" w:type="pct"/>
          </w:tcPr>
          <w:p w:rsidR="00B4535F" w:rsidRPr="00D45E59" w:rsidRDefault="00B4535F" w:rsidP="006C5D06">
            <w:pPr>
              <w:pStyle w:val="Default"/>
              <w:numPr>
                <w:ilvl w:val="0"/>
                <w:numId w:val="28"/>
              </w:numPr>
              <w:ind w:left="318" w:hanging="284"/>
              <w:rPr>
                <w:rFonts w:ascii="Calibri" w:hAnsi="Calibri" w:cs="Calibri"/>
                <w:kern w:val="24"/>
                <w:sz w:val="20"/>
                <w:szCs w:val="20"/>
                <w:lang w:val="id-ID" w:eastAsia="en-AU"/>
              </w:rPr>
            </w:pPr>
            <w:r w:rsidRPr="00D45E59">
              <w:rPr>
                <w:rFonts w:ascii="Calibri" w:hAnsi="Calibri" w:cs="Calibri"/>
                <w:kern w:val="24"/>
                <w:sz w:val="20"/>
                <w:szCs w:val="20"/>
                <w:lang w:eastAsia="en-AU"/>
              </w:rPr>
              <w:t>Pembimbing melap</w:t>
            </w:r>
            <w:r w:rsidRPr="00D45E59">
              <w:rPr>
                <w:rFonts w:asciiTheme="minorHAnsi" w:hAnsiTheme="minorHAnsi" w:cs="Calibri"/>
                <w:kern w:val="24"/>
                <w:sz w:val="20"/>
                <w:szCs w:val="20"/>
                <w:lang w:eastAsia="en-AU"/>
              </w:rPr>
              <w:t xml:space="preserve">orkan secara tertulis kepada Ketua </w:t>
            </w:r>
            <w:r w:rsidR="003107FC" w:rsidRPr="00D45E59">
              <w:rPr>
                <w:rFonts w:asciiTheme="minorHAnsi" w:hAnsiTheme="minorHAnsi" w:cs="Calibri"/>
                <w:sz w:val="20"/>
                <w:szCs w:val="20"/>
              </w:rPr>
              <w:t>Program Studi</w:t>
            </w:r>
            <w:r w:rsidRPr="00D45E59">
              <w:rPr>
                <w:rFonts w:ascii="Calibri" w:hAnsi="Calibri" w:cs="Calibri"/>
                <w:kern w:val="24"/>
                <w:sz w:val="20"/>
                <w:szCs w:val="20"/>
                <w:lang w:eastAsia="en-AU"/>
              </w:rPr>
              <w:t>.</w:t>
            </w:r>
          </w:p>
          <w:p w:rsidR="00B4535F" w:rsidRPr="00D45E59" w:rsidRDefault="00B4535F" w:rsidP="006C5D06">
            <w:pPr>
              <w:pStyle w:val="Default"/>
              <w:numPr>
                <w:ilvl w:val="0"/>
                <w:numId w:val="28"/>
              </w:numPr>
              <w:ind w:left="318" w:hanging="284"/>
              <w:rPr>
                <w:rFonts w:ascii="Calibri" w:hAnsi="Calibri" w:cs="Calibri"/>
                <w:kern w:val="24"/>
                <w:sz w:val="20"/>
                <w:szCs w:val="20"/>
                <w:lang w:val="id-ID" w:eastAsia="en-AU"/>
              </w:rPr>
            </w:pPr>
            <w:r w:rsidRPr="00D45E59">
              <w:rPr>
                <w:rFonts w:ascii="Calibri" w:hAnsi="Calibri" w:cs="Calibri"/>
                <w:kern w:val="24"/>
                <w:sz w:val="20"/>
                <w:szCs w:val="20"/>
                <w:lang w:val="en-US" w:eastAsia="en-AU"/>
              </w:rPr>
              <w:t xml:space="preserve">Ketua </w:t>
            </w:r>
            <w:r w:rsidR="003107FC" w:rsidRPr="00D45E59">
              <w:rPr>
                <w:rFonts w:asciiTheme="minorHAnsi" w:hAnsiTheme="minorHAnsi" w:cs="Calibri"/>
                <w:sz w:val="20"/>
                <w:szCs w:val="20"/>
              </w:rPr>
              <w:t>Program Studi</w:t>
            </w:r>
            <w:r w:rsidRPr="00D45E59">
              <w:rPr>
                <w:rFonts w:ascii="Calibri" w:hAnsi="Calibri" w:cs="Calibri"/>
                <w:kern w:val="24"/>
                <w:sz w:val="20"/>
                <w:szCs w:val="20"/>
                <w:lang w:val="en-US" w:eastAsia="en-AU"/>
              </w:rPr>
              <w:t xml:space="preserve"> mengirim </w:t>
            </w:r>
            <w:proofErr w:type="gramStart"/>
            <w:r w:rsidRPr="00D45E59">
              <w:rPr>
                <w:rFonts w:ascii="Calibri" w:hAnsi="Calibri" w:cs="Calibri"/>
                <w:kern w:val="24"/>
                <w:sz w:val="20"/>
                <w:szCs w:val="20"/>
                <w:lang w:val="en-US" w:eastAsia="en-AU"/>
              </w:rPr>
              <w:t>surat</w:t>
            </w:r>
            <w:proofErr w:type="gramEnd"/>
            <w:r w:rsidRPr="00D45E59">
              <w:rPr>
                <w:rFonts w:ascii="Calibri" w:hAnsi="Calibri" w:cs="Calibri"/>
                <w:kern w:val="24"/>
                <w:sz w:val="20"/>
                <w:szCs w:val="20"/>
                <w:lang w:val="en-US" w:eastAsia="en-AU"/>
              </w:rPr>
              <w:t xml:space="preserve"> kepada mahasiswa dan Pembimbing memberitahukan bahwa semua proses yang telah berjalan dibatalkan (termasuk Pembimbing), </w:t>
            </w:r>
            <w:r w:rsidRPr="00D45E59">
              <w:rPr>
                <w:rFonts w:ascii="Calibri" w:hAnsi="Calibri" w:cs="Calibri"/>
                <w:kern w:val="24"/>
                <w:sz w:val="20"/>
                <w:szCs w:val="20"/>
                <w:lang w:val="id-ID" w:eastAsia="en-AU"/>
              </w:rPr>
              <w:t>dan mengulangi proses dari awal pada semester berikutnya.</w:t>
            </w:r>
          </w:p>
          <w:p w:rsidR="00B4535F" w:rsidRPr="00D45E59" w:rsidRDefault="00B4535F" w:rsidP="006C5D06">
            <w:pPr>
              <w:pStyle w:val="Default"/>
              <w:numPr>
                <w:ilvl w:val="0"/>
                <w:numId w:val="28"/>
              </w:numPr>
              <w:ind w:left="318" w:hanging="284"/>
              <w:rPr>
                <w:rFonts w:ascii="Calibri" w:hAnsi="Calibri" w:cs="Calibri"/>
                <w:kern w:val="24"/>
                <w:sz w:val="20"/>
                <w:szCs w:val="20"/>
                <w:lang w:val="id-ID" w:eastAsia="en-AU"/>
              </w:rPr>
            </w:pPr>
            <w:r w:rsidRPr="00D45E59">
              <w:rPr>
                <w:rFonts w:ascii="Calibri" w:hAnsi="Calibri" w:cs="Calibri"/>
                <w:kern w:val="24"/>
                <w:sz w:val="20"/>
                <w:szCs w:val="20"/>
                <w:lang w:val="en-US" w:eastAsia="en-AU"/>
              </w:rPr>
              <w:t xml:space="preserve">Jika mahasiswa melakukan hal yang </w:t>
            </w:r>
            <w:proofErr w:type="gramStart"/>
            <w:r w:rsidRPr="00D45E59">
              <w:rPr>
                <w:rFonts w:ascii="Calibri" w:hAnsi="Calibri" w:cs="Calibri"/>
                <w:kern w:val="24"/>
                <w:sz w:val="20"/>
                <w:szCs w:val="20"/>
                <w:lang w:val="en-US" w:eastAsia="en-AU"/>
              </w:rPr>
              <w:t>sama</w:t>
            </w:r>
            <w:proofErr w:type="gramEnd"/>
            <w:r w:rsidRPr="00D45E59">
              <w:rPr>
                <w:rFonts w:ascii="Calibri" w:hAnsi="Calibri" w:cs="Calibri"/>
                <w:kern w:val="24"/>
                <w:sz w:val="20"/>
                <w:szCs w:val="20"/>
                <w:lang w:val="en-US" w:eastAsia="en-AU"/>
              </w:rPr>
              <w:t xml:space="preserve"> sebanyak dua kali, Ketua </w:t>
            </w:r>
            <w:r w:rsidR="003107FC" w:rsidRPr="00D45E59">
              <w:rPr>
                <w:rFonts w:asciiTheme="minorHAnsi" w:hAnsiTheme="minorHAnsi" w:cs="Calibri"/>
                <w:sz w:val="20"/>
                <w:szCs w:val="20"/>
              </w:rPr>
              <w:t>Program Studi</w:t>
            </w:r>
            <w:r w:rsidRPr="00D45E59">
              <w:rPr>
                <w:rFonts w:ascii="Calibri" w:hAnsi="Calibri" w:cs="Calibri"/>
                <w:kern w:val="24"/>
                <w:sz w:val="20"/>
                <w:szCs w:val="20"/>
                <w:lang w:val="en-US" w:eastAsia="en-AU"/>
              </w:rPr>
              <w:t xml:space="preserve"> mengirim surat kepada Dekan mengusulkan pemberhentian sebagai mahasiswa.</w:t>
            </w:r>
          </w:p>
        </w:tc>
      </w:tr>
    </w:tbl>
    <w:p w:rsidR="00AE711C" w:rsidRPr="00D45E59" w:rsidRDefault="00AE711C" w:rsidP="00AE711C">
      <w:pPr>
        <w:tabs>
          <w:tab w:val="left" w:pos="426"/>
        </w:tabs>
        <w:spacing w:after="120" w:line="240" w:lineRule="auto"/>
        <w:jc w:val="both"/>
        <w:rPr>
          <w:rFonts w:cs="Calibri"/>
          <w:lang w:val="en-US"/>
        </w:rPr>
      </w:pPr>
    </w:p>
    <w:p w:rsidR="00AE711C" w:rsidRPr="00D45E59" w:rsidRDefault="00AE711C" w:rsidP="00AE711C">
      <w:pPr>
        <w:tabs>
          <w:tab w:val="left" w:pos="426"/>
        </w:tabs>
        <w:spacing w:after="120" w:line="240" w:lineRule="auto"/>
        <w:jc w:val="both"/>
        <w:rPr>
          <w:rFonts w:cs="Calibri"/>
          <w:lang w:val="en-US"/>
        </w:rPr>
      </w:pPr>
      <w:r w:rsidRPr="00D45E59">
        <w:rPr>
          <w:rFonts w:cs="Calibri"/>
          <w:lang w:val="en-US"/>
        </w:rPr>
        <w:t xml:space="preserve">Dokumen </w:t>
      </w:r>
      <w:r w:rsidRPr="00D45E59">
        <w:rPr>
          <w:rFonts w:cs="Calibri"/>
        </w:rPr>
        <w:t xml:space="preserve">AC 03 Kebijkan Akademik </w:t>
      </w:r>
      <w:r w:rsidR="003107FC" w:rsidRPr="00D45E59">
        <w:rPr>
          <w:rFonts w:cs="Calibri"/>
        </w:rPr>
        <w:t>Program Studi</w:t>
      </w:r>
      <w:r w:rsidRPr="00D45E59">
        <w:rPr>
          <w:rFonts w:cs="Calibri"/>
        </w:rPr>
        <w:t xml:space="preserve"> Teknik Elektro</w:t>
      </w:r>
      <w:r w:rsidRPr="00D45E59">
        <w:rPr>
          <w:rFonts w:cs="Calibri"/>
          <w:lang w:val="en-US"/>
        </w:rPr>
        <w:t xml:space="preserve"> dapat di-</w:t>
      </w:r>
      <w:r w:rsidRPr="00D45E59">
        <w:rPr>
          <w:rFonts w:cs="Calibri"/>
          <w:i/>
          <w:lang w:val="en-US"/>
        </w:rPr>
        <w:t>download</w:t>
      </w:r>
      <w:r w:rsidRPr="00D45E59">
        <w:rPr>
          <w:rFonts w:cs="Calibri"/>
          <w:lang w:val="en-US"/>
        </w:rPr>
        <w:t xml:space="preserve"> dari</w:t>
      </w:r>
      <w:r w:rsidR="00AF2656" w:rsidRPr="00D45E59">
        <w:rPr>
          <w:rFonts w:cs="Calibri"/>
          <w:lang w:val="en-US"/>
        </w:rPr>
        <w:t xml:space="preserve">: </w:t>
      </w:r>
      <w:hyperlink r:id="rId11" w:history="1">
        <w:r w:rsidR="00AF2656" w:rsidRPr="00D45E59">
          <w:rPr>
            <w:rStyle w:val="Hyperlink"/>
            <w:rFonts w:cs="Calibri"/>
          </w:rPr>
          <w:t>http://ee.uin-suska.ac.id/peraturan/</w:t>
        </w:r>
      </w:hyperlink>
    </w:p>
    <w:p w:rsidR="001D000F" w:rsidRPr="00D45E59" w:rsidRDefault="005473A2" w:rsidP="00A32264">
      <w:pPr>
        <w:pStyle w:val="Heading1"/>
        <w:rPr>
          <w:lang w:val="en-US"/>
        </w:rPr>
      </w:pPr>
      <w:r w:rsidRPr="00D45E59">
        <w:rPr>
          <w:lang w:val="en-US"/>
        </w:rPr>
        <w:t>1</w:t>
      </w:r>
      <w:r w:rsidR="00161E8C" w:rsidRPr="00D45E59">
        <w:rPr>
          <w:lang w:val="en-US"/>
        </w:rPr>
        <w:t>4</w:t>
      </w:r>
      <w:r w:rsidR="00FE1FD2" w:rsidRPr="00D45E59">
        <w:rPr>
          <w:lang w:val="en-US"/>
        </w:rPr>
        <w:t xml:space="preserve">. </w:t>
      </w:r>
      <w:r w:rsidR="009F138C" w:rsidRPr="00D45E59">
        <w:t>Prosedur</w:t>
      </w:r>
    </w:p>
    <w:p w:rsidR="003107FC" w:rsidRPr="00D45E59" w:rsidRDefault="005473A2" w:rsidP="00035F39">
      <w:pPr>
        <w:pStyle w:val="Heading2"/>
        <w:rPr>
          <w:lang w:eastAsia="ja-JP"/>
        </w:rPr>
      </w:pPr>
      <w:proofErr w:type="gramStart"/>
      <w:r w:rsidRPr="00D45E59">
        <w:rPr>
          <w:lang w:eastAsia="ja-JP"/>
        </w:rPr>
        <w:t>1</w:t>
      </w:r>
      <w:r w:rsidR="00161E8C" w:rsidRPr="00D45E59">
        <w:rPr>
          <w:lang w:eastAsia="ja-JP"/>
        </w:rPr>
        <w:t>4</w:t>
      </w:r>
      <w:r w:rsidR="00761523" w:rsidRPr="00D45E59">
        <w:rPr>
          <w:lang w:eastAsia="ja-JP"/>
        </w:rPr>
        <w:t>.1.</w:t>
      </w:r>
      <w:r w:rsidR="007D5052" w:rsidRPr="00D45E59">
        <w:rPr>
          <w:lang w:eastAsia="ja-JP"/>
        </w:rPr>
        <w:t xml:space="preserve"> </w:t>
      </w:r>
      <w:r w:rsidR="001D000F" w:rsidRPr="00D45E59">
        <w:rPr>
          <w:lang w:eastAsia="ja-JP"/>
        </w:rPr>
        <w:t xml:space="preserve">Prosedur Pendaftaran </w:t>
      </w:r>
      <w:r w:rsidR="00AB729E" w:rsidRPr="00D45E59">
        <w:rPr>
          <w:lang w:eastAsia="ja-JP"/>
        </w:rPr>
        <w:t xml:space="preserve">dan Pelaksanaan </w:t>
      </w:r>
      <w:r w:rsidR="00035F39" w:rsidRPr="00D45E59">
        <w:rPr>
          <w:lang w:eastAsia="ja-JP"/>
        </w:rPr>
        <w:t>KP</w:t>
      </w:r>
      <w:r w:rsidR="00035F39" w:rsidRPr="00D45E59">
        <w:rPr>
          <w:rFonts w:asciiTheme="minorHAnsi" w:hAnsiTheme="minorHAnsi" w:cs="Calibri"/>
          <w:sz w:val="22"/>
          <w:szCs w:val="22"/>
          <w:lang w:val="id-ID"/>
        </w:rPr>
        <w:t>.</w:t>
      </w:r>
      <w:proofErr w:type="gramEnd"/>
    </w:p>
    <w:p w:rsidR="00B333DA" w:rsidRPr="00D45E59" w:rsidRDefault="00973E20"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Mahasiswa </w:t>
      </w:r>
      <w:r w:rsidR="00B333DA" w:rsidRPr="00D45E59">
        <w:rPr>
          <w:rFonts w:ascii="Calibri" w:hAnsi="Calibri" w:cs="Calibri"/>
          <w:sz w:val="22"/>
          <w:szCs w:val="22"/>
        </w:rPr>
        <w:t>mencari calon tempat KP dan melakukan komunikasi informal dengan institusi rencana tempat KP;</w:t>
      </w:r>
    </w:p>
    <w:p w:rsidR="00B333DA" w:rsidRPr="00D45E59" w:rsidRDefault="00B333DA" w:rsidP="00B333DA">
      <w:pPr>
        <w:pStyle w:val="NormalWeb"/>
        <w:spacing w:before="0" w:beforeAutospacing="0" w:after="120" w:afterAutospacing="0"/>
        <w:ind w:left="426"/>
        <w:jc w:val="both"/>
        <w:rPr>
          <w:rFonts w:ascii="Calibri" w:hAnsi="Calibri" w:cs="Calibri"/>
          <w:sz w:val="22"/>
          <w:szCs w:val="22"/>
        </w:rPr>
      </w:pPr>
      <w:r w:rsidRPr="00D45E59">
        <w:rPr>
          <w:rFonts w:ascii="Calibri" w:hAnsi="Calibri" w:cs="Calibri"/>
          <w:sz w:val="22"/>
          <w:szCs w:val="22"/>
        </w:rPr>
        <w:t xml:space="preserve">Mahasiswa mendapatkan tempat KP melalui dua </w:t>
      </w:r>
      <w:proofErr w:type="gramStart"/>
      <w:r w:rsidRPr="00D45E59">
        <w:rPr>
          <w:rFonts w:ascii="Calibri" w:hAnsi="Calibri" w:cs="Calibri"/>
          <w:sz w:val="22"/>
          <w:szCs w:val="22"/>
        </w:rPr>
        <w:t>cara</w:t>
      </w:r>
      <w:proofErr w:type="gramEnd"/>
      <w:r w:rsidRPr="00D45E59">
        <w:rPr>
          <w:rFonts w:ascii="Calibri" w:hAnsi="Calibri" w:cs="Calibri"/>
          <w:sz w:val="22"/>
          <w:szCs w:val="22"/>
        </w:rPr>
        <w:t>:</w:t>
      </w:r>
    </w:p>
    <w:p w:rsidR="00B333DA" w:rsidRPr="00D45E59" w:rsidRDefault="00B333DA" w:rsidP="006C5D06">
      <w:pPr>
        <w:pStyle w:val="NormalWeb"/>
        <w:numPr>
          <w:ilvl w:val="1"/>
          <w:numId w:val="11"/>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u w:val="single"/>
        </w:rPr>
        <w:t>Memilih tempat KP</w:t>
      </w:r>
      <w:r w:rsidRPr="00D45E59">
        <w:rPr>
          <w:rFonts w:ascii="Calibri" w:hAnsi="Calibri" w:cs="Calibri"/>
          <w:sz w:val="22"/>
          <w:szCs w:val="22"/>
        </w:rPr>
        <w:t xml:space="preserve">. Pada Lampiran </w:t>
      </w:r>
      <w:r w:rsidR="004158DC" w:rsidRPr="00D45E59">
        <w:rPr>
          <w:rFonts w:ascii="Calibri" w:hAnsi="Calibri" w:cs="Calibri"/>
          <w:sz w:val="22"/>
          <w:szCs w:val="22"/>
        </w:rPr>
        <w:t>D</w:t>
      </w:r>
      <w:r w:rsidRPr="00D45E59">
        <w:rPr>
          <w:rFonts w:ascii="Calibri" w:hAnsi="Calibri" w:cs="Calibri"/>
          <w:sz w:val="22"/>
          <w:szCs w:val="22"/>
        </w:rPr>
        <w:t xml:space="preserve"> terdapat daftar </w:t>
      </w:r>
      <w:proofErr w:type="gramStart"/>
      <w:r w:rsidRPr="00D45E59">
        <w:rPr>
          <w:rFonts w:ascii="Calibri" w:hAnsi="Calibri" w:cs="Calibri"/>
          <w:sz w:val="22"/>
          <w:szCs w:val="22"/>
        </w:rPr>
        <w:t>nama</w:t>
      </w:r>
      <w:proofErr w:type="gramEnd"/>
      <w:r w:rsidRPr="00D45E59">
        <w:rPr>
          <w:rFonts w:ascii="Calibri" w:hAnsi="Calibri" w:cs="Calibri"/>
          <w:sz w:val="22"/>
          <w:szCs w:val="22"/>
        </w:rPr>
        <w:t xml:space="preserve"> institusi yang pernah menjadi tempat KP mahasiswa T. Elektro FST UIN Suska Riau.</w:t>
      </w:r>
      <w:r w:rsidR="00390804" w:rsidRPr="00D45E59">
        <w:rPr>
          <w:rFonts w:ascii="Calibri" w:hAnsi="Calibri" w:cs="Calibri"/>
          <w:sz w:val="22"/>
          <w:szCs w:val="22"/>
          <w:lang w:val="id-ID"/>
        </w:rPr>
        <w:t xml:space="preserve"> </w:t>
      </w:r>
    </w:p>
    <w:p w:rsidR="00B333DA" w:rsidRPr="00D45E59" w:rsidRDefault="00B333DA" w:rsidP="006C5D06">
      <w:pPr>
        <w:pStyle w:val="NormalWeb"/>
        <w:numPr>
          <w:ilvl w:val="1"/>
          <w:numId w:val="11"/>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u w:val="single"/>
        </w:rPr>
        <w:t>Mencari tempat KP sendiri</w:t>
      </w:r>
      <w:r w:rsidRPr="00D45E59">
        <w:rPr>
          <w:rFonts w:ascii="Calibri" w:hAnsi="Calibri" w:cs="Calibri"/>
          <w:sz w:val="22"/>
          <w:szCs w:val="22"/>
        </w:rPr>
        <w:t xml:space="preserve">. Di luar daftar pada Lampiran </w:t>
      </w:r>
      <w:r w:rsidR="004158DC" w:rsidRPr="00D45E59">
        <w:rPr>
          <w:rFonts w:ascii="Calibri" w:hAnsi="Calibri" w:cs="Calibri"/>
          <w:sz w:val="22"/>
          <w:szCs w:val="22"/>
        </w:rPr>
        <w:t>D</w:t>
      </w:r>
      <w:r w:rsidRPr="00D45E59">
        <w:rPr>
          <w:rFonts w:ascii="Calibri" w:hAnsi="Calibri" w:cs="Calibri"/>
          <w:sz w:val="22"/>
          <w:szCs w:val="22"/>
        </w:rPr>
        <w:t>, mahasiswa dapat mencari sen</w:t>
      </w:r>
      <w:r w:rsidR="002F5BCB" w:rsidRPr="00D45E59">
        <w:rPr>
          <w:rFonts w:ascii="Calibri" w:hAnsi="Calibri" w:cs="Calibri"/>
          <w:sz w:val="22"/>
          <w:szCs w:val="22"/>
        </w:rPr>
        <w:t>d</w:t>
      </w:r>
      <w:r w:rsidRPr="00D45E59">
        <w:rPr>
          <w:rFonts w:ascii="Calibri" w:hAnsi="Calibri" w:cs="Calibri"/>
          <w:sz w:val="22"/>
          <w:szCs w:val="22"/>
        </w:rPr>
        <w:t>iri tempat KP yang lain.</w:t>
      </w:r>
    </w:p>
    <w:p w:rsidR="00035F39" w:rsidRPr="00D45E59" w:rsidRDefault="00035F39" w:rsidP="00035F39">
      <w:pPr>
        <w:pStyle w:val="NormalWeb"/>
        <w:numPr>
          <w:ilvl w:val="0"/>
          <w:numId w:val="11"/>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lang w:val="id-ID"/>
        </w:rPr>
        <w:t xml:space="preserve">Mahasiswa melakukan pendaftaran KP secara online melalui link yang di share oleh sekretaris </w:t>
      </w:r>
      <w:r w:rsidRPr="00D45E59">
        <w:rPr>
          <w:rFonts w:asciiTheme="minorHAnsi" w:hAnsiTheme="minorHAnsi" w:cs="Calibri"/>
          <w:sz w:val="22"/>
          <w:szCs w:val="22"/>
        </w:rPr>
        <w:t>Program Studi</w:t>
      </w:r>
      <w:r w:rsidRPr="00D45E59">
        <w:rPr>
          <w:rFonts w:asciiTheme="minorHAnsi" w:hAnsiTheme="minorHAnsi" w:cs="Calibri"/>
          <w:sz w:val="22"/>
          <w:szCs w:val="22"/>
          <w:lang w:val="id-ID"/>
        </w:rPr>
        <w:t xml:space="preserve"> dengan mengisi data mahasiswa, judul KP, dan calon tempat KP;</w:t>
      </w:r>
    </w:p>
    <w:p w:rsidR="00035F39" w:rsidRPr="00D45E59" w:rsidRDefault="00035F39" w:rsidP="00035F39">
      <w:pPr>
        <w:pStyle w:val="NormalWeb"/>
        <w:numPr>
          <w:ilvl w:val="0"/>
          <w:numId w:val="11"/>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lang w:val="id-ID"/>
        </w:rPr>
        <w:t xml:space="preserve">Sekretaris </w:t>
      </w:r>
      <w:r w:rsidRPr="00D45E59">
        <w:rPr>
          <w:rFonts w:asciiTheme="minorHAnsi" w:hAnsiTheme="minorHAnsi" w:cs="Calibri"/>
          <w:sz w:val="22"/>
          <w:szCs w:val="22"/>
        </w:rPr>
        <w:t>Program Studi</w:t>
      </w:r>
      <w:r w:rsidRPr="00D45E59">
        <w:rPr>
          <w:rFonts w:asciiTheme="minorHAnsi" w:hAnsiTheme="minorHAnsi" w:cs="Calibri"/>
          <w:sz w:val="22"/>
          <w:szCs w:val="22"/>
          <w:lang w:val="id-ID"/>
        </w:rPr>
        <w:t xml:space="preserve"> mendistribusikan calon Pembimbing </w:t>
      </w:r>
      <w:r w:rsidRPr="00D45E59">
        <w:rPr>
          <w:rFonts w:asciiTheme="minorHAnsi" w:hAnsiTheme="minorHAnsi" w:cs="Calibri"/>
          <w:sz w:val="22"/>
          <w:szCs w:val="22"/>
        </w:rPr>
        <w:t>Program Studi</w:t>
      </w:r>
      <w:r w:rsidRPr="00D45E59">
        <w:rPr>
          <w:rFonts w:asciiTheme="minorHAnsi" w:hAnsiTheme="minorHAnsi" w:cs="Calibri"/>
          <w:sz w:val="22"/>
          <w:szCs w:val="22"/>
          <w:lang w:val="id-ID"/>
        </w:rPr>
        <w:t xml:space="preserve"> untuk mahasiswa KP;</w:t>
      </w:r>
      <w:r w:rsidR="000E1A3F" w:rsidRPr="00D45E59">
        <w:rPr>
          <w:rFonts w:asciiTheme="minorHAnsi" w:hAnsiTheme="minorHAnsi" w:cs="Calibri"/>
          <w:sz w:val="22"/>
          <w:szCs w:val="22"/>
          <w:lang w:val="id-ID"/>
        </w:rPr>
        <w:t xml:space="preserve"> Sekretaris </w:t>
      </w:r>
      <w:r w:rsidR="000E1A3F" w:rsidRPr="00D45E59">
        <w:rPr>
          <w:rFonts w:ascii="Calibri" w:hAnsi="Calibri" w:cs="Calibri"/>
          <w:sz w:val="22"/>
          <w:szCs w:val="22"/>
          <w:lang w:val="id-ID"/>
        </w:rPr>
        <w:t>Program Studi</w:t>
      </w:r>
      <w:r w:rsidR="000E1A3F" w:rsidRPr="00D45E59">
        <w:rPr>
          <w:rFonts w:ascii="Calibri" w:hAnsi="Calibri" w:cs="Calibri"/>
          <w:sz w:val="22"/>
          <w:szCs w:val="22"/>
        </w:rPr>
        <w:t xml:space="preserve"> menentukan Pembimbing KP yang sesuai dengan topik KP. Sekretaris </w:t>
      </w:r>
      <w:r w:rsidR="000E1A3F" w:rsidRPr="00D45E59">
        <w:rPr>
          <w:rFonts w:ascii="Calibri" w:hAnsi="Calibri" w:cs="Calibri"/>
          <w:sz w:val="22"/>
          <w:szCs w:val="22"/>
          <w:lang w:val="id-ID"/>
        </w:rPr>
        <w:t>Program Studi</w:t>
      </w:r>
      <w:r w:rsidR="000E1A3F" w:rsidRPr="00D45E59">
        <w:rPr>
          <w:rFonts w:ascii="Calibri" w:hAnsi="Calibri" w:cs="Calibri"/>
          <w:sz w:val="22"/>
          <w:szCs w:val="22"/>
        </w:rPr>
        <w:t xml:space="preserve"> juga memeriksa beban kerja calon Pembimbing (setiap dosen hanya boleh membimbing maksimal 10 orang mahasiswa, kecuali calon Pembimbing bersedia membimbing lebih 10 mahasiswa). Penentuan Dosen Pembimbing Final dilakukan oleh Sekretaris dan </w:t>
      </w:r>
      <w:r w:rsidR="000E1A3F" w:rsidRPr="00D45E59">
        <w:rPr>
          <w:rFonts w:ascii="Calibri" w:hAnsi="Calibri" w:cs="Calibri"/>
          <w:sz w:val="22"/>
          <w:szCs w:val="22"/>
          <w:lang w:val="id-ID"/>
        </w:rPr>
        <w:t>Program Studi</w:t>
      </w:r>
      <w:r w:rsidR="000E1A3F" w:rsidRPr="00D45E59">
        <w:rPr>
          <w:rFonts w:ascii="Calibri" w:hAnsi="Calibri" w:cs="Calibri"/>
          <w:sz w:val="22"/>
          <w:szCs w:val="22"/>
        </w:rPr>
        <w:t xml:space="preserve"> (disahkan oleh Ketua </w:t>
      </w:r>
      <w:r w:rsidR="000E1A3F" w:rsidRPr="00D45E59">
        <w:rPr>
          <w:rFonts w:ascii="Calibri" w:hAnsi="Calibri" w:cs="Calibri"/>
          <w:sz w:val="22"/>
          <w:szCs w:val="22"/>
          <w:lang w:val="id-ID"/>
        </w:rPr>
        <w:t>Program Studi</w:t>
      </w:r>
      <w:r w:rsidR="000E1A3F" w:rsidRPr="00D45E59">
        <w:rPr>
          <w:rFonts w:ascii="Calibri" w:hAnsi="Calibri" w:cs="Calibri"/>
          <w:sz w:val="22"/>
          <w:szCs w:val="22"/>
        </w:rPr>
        <w:t>)</w:t>
      </w:r>
      <w:r w:rsidR="000E1A3F" w:rsidRPr="00D45E59">
        <w:rPr>
          <w:rFonts w:ascii="Calibri" w:hAnsi="Calibri" w:cs="Calibri"/>
          <w:sz w:val="22"/>
          <w:szCs w:val="22"/>
          <w:lang w:val="id-ID"/>
        </w:rPr>
        <w:t>;</w:t>
      </w:r>
    </w:p>
    <w:p w:rsidR="00794994" w:rsidRPr="00D45E59" w:rsidRDefault="00B333DA" w:rsidP="00794994">
      <w:pPr>
        <w:pStyle w:val="NormalWeb"/>
        <w:numPr>
          <w:ilvl w:val="0"/>
          <w:numId w:val="11"/>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Mahasiswa </w:t>
      </w:r>
      <w:r w:rsidR="00973E20" w:rsidRPr="00D45E59">
        <w:rPr>
          <w:rFonts w:ascii="Calibri" w:hAnsi="Calibri" w:cs="Calibri"/>
          <w:sz w:val="22"/>
          <w:szCs w:val="22"/>
        </w:rPr>
        <w:t xml:space="preserve">berkonsultasi dengan </w:t>
      </w:r>
      <w:r w:rsidR="00AF67E3" w:rsidRPr="00D45E59">
        <w:rPr>
          <w:rFonts w:ascii="Calibri" w:hAnsi="Calibri" w:cs="Calibri"/>
          <w:sz w:val="22"/>
          <w:szCs w:val="22"/>
        </w:rPr>
        <w:t xml:space="preserve">calon dosen Pembimbing </w:t>
      </w:r>
      <w:r w:rsidR="003107FC" w:rsidRPr="00D45E59">
        <w:rPr>
          <w:rFonts w:asciiTheme="minorHAnsi" w:hAnsiTheme="minorHAnsi" w:cs="Calibri"/>
          <w:sz w:val="22"/>
          <w:szCs w:val="22"/>
        </w:rPr>
        <w:t>Program Studi</w:t>
      </w:r>
      <w:r w:rsidR="00AF67E3" w:rsidRPr="00D45E59">
        <w:rPr>
          <w:rFonts w:ascii="Calibri" w:hAnsi="Calibri" w:cs="Calibri"/>
          <w:sz w:val="22"/>
          <w:szCs w:val="22"/>
        </w:rPr>
        <w:t xml:space="preserve"> TE </w:t>
      </w:r>
      <w:r w:rsidR="00973E20" w:rsidRPr="00D45E59">
        <w:rPr>
          <w:rFonts w:ascii="Calibri" w:hAnsi="Calibri" w:cs="Calibri"/>
          <w:sz w:val="22"/>
          <w:szCs w:val="22"/>
        </w:rPr>
        <w:t xml:space="preserve">tentang rencana topik </w:t>
      </w:r>
      <w:r w:rsidR="00AF67E3" w:rsidRPr="00D45E59">
        <w:rPr>
          <w:rFonts w:ascii="Calibri" w:hAnsi="Calibri" w:cs="Calibri"/>
          <w:sz w:val="22"/>
          <w:szCs w:val="22"/>
        </w:rPr>
        <w:t>KP</w:t>
      </w:r>
      <w:r w:rsidR="00973E20" w:rsidRPr="00D45E59">
        <w:rPr>
          <w:rFonts w:ascii="Calibri" w:hAnsi="Calibri" w:cs="Calibri"/>
          <w:sz w:val="22"/>
          <w:szCs w:val="22"/>
        </w:rPr>
        <w:t xml:space="preserve"> </w:t>
      </w:r>
      <w:r w:rsidR="00AF67E3" w:rsidRPr="00D45E59">
        <w:rPr>
          <w:rFonts w:ascii="Calibri" w:hAnsi="Calibri" w:cs="Calibri"/>
          <w:sz w:val="22"/>
          <w:szCs w:val="22"/>
        </w:rPr>
        <w:t>yang sesuai</w:t>
      </w:r>
      <w:r w:rsidRPr="00D45E59">
        <w:rPr>
          <w:rFonts w:ascii="Calibri" w:hAnsi="Calibri" w:cs="Calibri"/>
          <w:sz w:val="22"/>
          <w:szCs w:val="22"/>
        </w:rPr>
        <w:t xml:space="preserve"> di institusi yang dipilih</w:t>
      </w:r>
      <w:r w:rsidR="00794994" w:rsidRPr="00D45E59">
        <w:rPr>
          <w:rFonts w:ascii="Calibri" w:hAnsi="Calibri" w:cs="Calibri"/>
          <w:sz w:val="22"/>
          <w:szCs w:val="22"/>
          <w:lang w:val="id-ID"/>
        </w:rPr>
        <w:t>;</w:t>
      </w:r>
    </w:p>
    <w:p w:rsidR="00353594" w:rsidRPr="00D45E59" w:rsidRDefault="00353594" w:rsidP="00794994">
      <w:pPr>
        <w:pStyle w:val="NormalWeb"/>
        <w:numPr>
          <w:ilvl w:val="0"/>
          <w:numId w:val="11"/>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lang w:val="id-ID"/>
        </w:rPr>
        <w:t>Mahasiswa melakukan bimbingan proposal KP dengan calon Pembimbing Program Studi TE;</w:t>
      </w:r>
    </w:p>
    <w:p w:rsidR="00973E20" w:rsidRPr="00D45E59" w:rsidRDefault="00AF67E3" w:rsidP="00794994">
      <w:pPr>
        <w:pStyle w:val="NormalWeb"/>
        <w:numPr>
          <w:ilvl w:val="0"/>
          <w:numId w:val="11"/>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lastRenderedPageBreak/>
        <w:t>Setela</w:t>
      </w:r>
      <w:r w:rsidR="00353594" w:rsidRPr="00D45E59">
        <w:rPr>
          <w:rFonts w:ascii="Calibri" w:hAnsi="Calibri" w:cs="Calibri"/>
          <w:sz w:val="22"/>
          <w:szCs w:val="22"/>
        </w:rPr>
        <w:t>h calon pembimbing menyatakan kelayakan proposal KP</w:t>
      </w:r>
      <w:r w:rsidRPr="00D45E59">
        <w:rPr>
          <w:rFonts w:ascii="Calibri" w:hAnsi="Calibri" w:cs="Calibri"/>
          <w:sz w:val="22"/>
          <w:szCs w:val="22"/>
        </w:rPr>
        <w:t>, m</w:t>
      </w:r>
      <w:r w:rsidR="00973E20" w:rsidRPr="00D45E59">
        <w:rPr>
          <w:rFonts w:ascii="Calibri" w:hAnsi="Calibri" w:cs="Calibri"/>
          <w:sz w:val="22"/>
          <w:szCs w:val="22"/>
        </w:rPr>
        <w:t xml:space="preserve">ahasiswa mempersiapkan dokumen di bawah ini di dalam map </w:t>
      </w:r>
      <w:r w:rsidR="00AB3FDD" w:rsidRPr="00D45E59">
        <w:rPr>
          <w:rFonts w:ascii="Calibri" w:hAnsi="Calibri" w:cs="Calibri"/>
          <w:sz w:val="22"/>
          <w:szCs w:val="22"/>
        </w:rPr>
        <w:t>plastik</w:t>
      </w:r>
      <w:r w:rsidR="001F52C6" w:rsidRPr="00D45E59">
        <w:rPr>
          <w:rFonts w:ascii="Calibri" w:hAnsi="Calibri" w:cs="Calibri"/>
          <w:sz w:val="22"/>
          <w:szCs w:val="22"/>
        </w:rPr>
        <w:t xml:space="preserve"> berbahan keras</w:t>
      </w:r>
      <w:r w:rsidR="004B354B" w:rsidRPr="00D45E59">
        <w:rPr>
          <w:rFonts w:ascii="Calibri" w:hAnsi="Calibri" w:cs="Calibri"/>
          <w:sz w:val="22"/>
          <w:szCs w:val="22"/>
        </w:rPr>
        <w:t xml:space="preserve"> dan kuat</w:t>
      </w:r>
      <w:r w:rsidR="00973E20" w:rsidRPr="00D45E59">
        <w:rPr>
          <w:rFonts w:ascii="Calibri" w:hAnsi="Calibri" w:cs="Calibri"/>
          <w:sz w:val="22"/>
          <w:szCs w:val="22"/>
        </w:rPr>
        <w:t>:</w:t>
      </w:r>
    </w:p>
    <w:p w:rsidR="00973E20" w:rsidRPr="00D45E59" w:rsidRDefault="00973E20" w:rsidP="006C5D06">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 xml:space="preserve">Borang Kelengkapan </w:t>
      </w:r>
      <w:r w:rsidR="00F358FB" w:rsidRPr="00D45E59">
        <w:rPr>
          <w:rFonts w:ascii="Calibri" w:hAnsi="Calibri" w:cs="Calibri"/>
          <w:sz w:val="22"/>
          <w:szCs w:val="22"/>
        </w:rPr>
        <w:t>KP/ProMin</w:t>
      </w:r>
      <w:r w:rsidRPr="00D45E59">
        <w:rPr>
          <w:rFonts w:ascii="Calibri" w:hAnsi="Calibri" w:cs="Calibri"/>
          <w:sz w:val="22"/>
          <w:szCs w:val="22"/>
        </w:rPr>
        <w:t xml:space="preserve"> - Bagian 1: Pendaftaran </w:t>
      </w:r>
      <w:r w:rsidR="00F358FB" w:rsidRPr="00D45E59">
        <w:rPr>
          <w:rFonts w:ascii="Calibri" w:hAnsi="Calibri" w:cs="Calibri"/>
          <w:sz w:val="22"/>
          <w:szCs w:val="22"/>
        </w:rPr>
        <w:t>Kerja Praktek / Proyek Mini</w:t>
      </w:r>
      <w:r w:rsidRPr="00D45E59">
        <w:rPr>
          <w:rFonts w:ascii="Calibri" w:hAnsi="Calibri" w:cs="Calibri"/>
          <w:sz w:val="22"/>
          <w:szCs w:val="22"/>
        </w:rPr>
        <w:t>;</w:t>
      </w:r>
    </w:p>
    <w:p w:rsidR="00973E20" w:rsidRPr="00D45E59" w:rsidRDefault="00353594" w:rsidP="006C5D06">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 xml:space="preserve">Formulir </w:t>
      </w:r>
      <w:r w:rsidRPr="00D45E59">
        <w:rPr>
          <w:rFonts w:ascii="Calibri" w:hAnsi="Calibri" w:cs="Calibri"/>
          <w:sz w:val="22"/>
          <w:szCs w:val="22"/>
          <w:lang w:val="id-ID"/>
        </w:rPr>
        <w:t>Kelayakan Proposal</w:t>
      </w:r>
      <w:r w:rsidR="00973E20" w:rsidRPr="00D45E59">
        <w:rPr>
          <w:rFonts w:ascii="Calibri" w:hAnsi="Calibri" w:cs="Calibri"/>
          <w:sz w:val="22"/>
          <w:szCs w:val="22"/>
        </w:rPr>
        <w:t xml:space="preserve"> </w:t>
      </w:r>
      <w:r w:rsidR="00F358FB" w:rsidRPr="00D45E59">
        <w:rPr>
          <w:rFonts w:ascii="Calibri" w:hAnsi="Calibri" w:cs="Calibri"/>
          <w:sz w:val="22"/>
          <w:szCs w:val="22"/>
        </w:rPr>
        <w:t>KP/ProMin</w:t>
      </w:r>
      <w:r w:rsidR="00973E20" w:rsidRPr="00D45E59">
        <w:rPr>
          <w:rFonts w:ascii="Calibri" w:hAnsi="Calibri" w:cs="Calibri"/>
          <w:sz w:val="22"/>
          <w:szCs w:val="22"/>
        </w:rPr>
        <w:t xml:space="preserve"> (Form </w:t>
      </w:r>
      <w:r w:rsidR="00F358FB" w:rsidRPr="00D45E59">
        <w:rPr>
          <w:rFonts w:ascii="Calibri" w:hAnsi="Calibri" w:cs="Calibri"/>
          <w:sz w:val="22"/>
          <w:szCs w:val="22"/>
        </w:rPr>
        <w:t>KP/ProMin</w:t>
      </w:r>
      <w:r w:rsidR="00973E20" w:rsidRPr="00D45E59">
        <w:rPr>
          <w:rFonts w:ascii="Calibri" w:hAnsi="Calibri" w:cs="Calibri"/>
          <w:sz w:val="22"/>
          <w:szCs w:val="22"/>
        </w:rPr>
        <w:t xml:space="preserve"> 01) yang sudah diisi</w:t>
      </w:r>
      <w:r w:rsidR="00035F39" w:rsidRPr="00D45E59">
        <w:rPr>
          <w:rFonts w:ascii="Calibri" w:hAnsi="Calibri" w:cs="Calibri"/>
          <w:sz w:val="22"/>
          <w:szCs w:val="22"/>
          <w:lang w:val="id-ID"/>
        </w:rPr>
        <w:t xml:space="preserve"> dan di tanda tangani oleh dosen Pembimbing </w:t>
      </w:r>
      <w:r w:rsidR="00035F39" w:rsidRPr="00D45E59">
        <w:rPr>
          <w:rFonts w:asciiTheme="minorHAnsi" w:hAnsiTheme="minorHAnsi" w:cs="Calibri"/>
          <w:sz w:val="22"/>
          <w:szCs w:val="22"/>
        </w:rPr>
        <w:t>Program Studi</w:t>
      </w:r>
      <w:r w:rsidR="00035F39" w:rsidRPr="00D45E59">
        <w:rPr>
          <w:rFonts w:ascii="Calibri" w:hAnsi="Calibri" w:cs="Calibri"/>
          <w:sz w:val="22"/>
          <w:szCs w:val="22"/>
        </w:rPr>
        <w:t xml:space="preserve"> TE</w:t>
      </w:r>
      <w:r w:rsidR="00973E20" w:rsidRPr="00D45E59">
        <w:rPr>
          <w:rFonts w:ascii="Calibri" w:hAnsi="Calibri" w:cs="Calibri"/>
          <w:sz w:val="22"/>
          <w:szCs w:val="22"/>
        </w:rPr>
        <w:t>;</w:t>
      </w:r>
    </w:p>
    <w:p w:rsidR="00973E20" w:rsidRPr="00D45E59" w:rsidRDefault="00973E20" w:rsidP="006C5D06">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 xml:space="preserve">Transkrip nilai sementara; </w:t>
      </w:r>
    </w:p>
    <w:p w:rsidR="00973E20" w:rsidRPr="00D45E59" w:rsidRDefault="00973E20" w:rsidP="0097748E">
      <w:pPr>
        <w:pStyle w:val="NormalWeb"/>
        <w:spacing w:before="0" w:beforeAutospacing="0" w:after="60" w:afterAutospacing="0"/>
        <w:ind w:left="709"/>
        <w:jc w:val="both"/>
        <w:rPr>
          <w:rFonts w:ascii="Calibri" w:hAnsi="Calibri" w:cs="Calibri"/>
          <w:sz w:val="22"/>
          <w:szCs w:val="22"/>
        </w:rPr>
      </w:pPr>
      <w:proofErr w:type="gramStart"/>
      <w:r w:rsidRPr="00D45E59">
        <w:rPr>
          <w:rFonts w:ascii="Calibri" w:hAnsi="Calibri" w:cs="Calibri"/>
          <w:sz w:val="22"/>
          <w:szCs w:val="22"/>
        </w:rPr>
        <w:t xml:space="preserve">Pada transkrip nilai terlihat bahwa mahasiswa telah lulus mata kuliah minimal </w:t>
      </w:r>
      <w:r w:rsidR="00CA091E" w:rsidRPr="00D45E59">
        <w:rPr>
          <w:rFonts w:ascii="Calibri" w:hAnsi="Calibri" w:cs="Calibri"/>
          <w:sz w:val="22"/>
          <w:szCs w:val="22"/>
        </w:rPr>
        <w:t>80</w:t>
      </w:r>
      <w:r w:rsidRPr="00D45E59">
        <w:rPr>
          <w:rFonts w:ascii="Calibri" w:hAnsi="Calibri" w:cs="Calibri"/>
          <w:sz w:val="22"/>
          <w:szCs w:val="22"/>
        </w:rPr>
        <w:t xml:space="preserve"> SKS.</w:t>
      </w:r>
      <w:proofErr w:type="gramEnd"/>
      <w:r w:rsidR="0097748E" w:rsidRPr="00D45E59">
        <w:rPr>
          <w:rFonts w:ascii="Calibri" w:hAnsi="Calibri" w:cs="Calibri"/>
          <w:sz w:val="22"/>
          <w:szCs w:val="22"/>
        </w:rPr>
        <w:t xml:space="preserve"> </w:t>
      </w:r>
      <w:proofErr w:type="gramStart"/>
      <w:r w:rsidRPr="00D45E59">
        <w:rPr>
          <w:rFonts w:ascii="Calibri" w:hAnsi="Calibri" w:cs="Calibri"/>
          <w:sz w:val="22"/>
          <w:szCs w:val="22"/>
        </w:rPr>
        <w:t xml:space="preserve">Transkrip nilai telah diperiksa oleh Kasubag Akademik </w:t>
      </w:r>
      <w:r w:rsidR="0097748E" w:rsidRPr="00D45E59">
        <w:rPr>
          <w:rFonts w:ascii="Calibri" w:hAnsi="Calibri" w:cs="Calibri"/>
          <w:sz w:val="22"/>
          <w:szCs w:val="22"/>
        </w:rPr>
        <w:t xml:space="preserve">FST </w:t>
      </w:r>
      <w:r w:rsidRPr="00D45E59">
        <w:rPr>
          <w:rFonts w:ascii="Calibri" w:hAnsi="Calibri" w:cs="Calibri"/>
          <w:sz w:val="22"/>
          <w:szCs w:val="22"/>
        </w:rPr>
        <w:t>dan disahkan oleh Pembantu Dekan I.</w:t>
      </w:r>
      <w:proofErr w:type="gramEnd"/>
    </w:p>
    <w:p w:rsidR="00973E20" w:rsidRPr="00D45E59" w:rsidRDefault="00973E20" w:rsidP="006C5D06">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Fotokopi KTM;</w:t>
      </w:r>
    </w:p>
    <w:p w:rsidR="00AB010D" w:rsidRPr="00D45E59" w:rsidRDefault="00973E20" w:rsidP="006C5D06">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 xml:space="preserve">Draft Proposal </w:t>
      </w:r>
      <w:r w:rsidR="00D70B9C" w:rsidRPr="00D45E59">
        <w:rPr>
          <w:rFonts w:ascii="Calibri" w:hAnsi="Calibri" w:cs="Calibri"/>
          <w:sz w:val="22"/>
          <w:szCs w:val="22"/>
        </w:rPr>
        <w:t>KP;</w:t>
      </w:r>
    </w:p>
    <w:p w:rsidR="00AB010D" w:rsidRPr="00D45E59" w:rsidRDefault="00794994" w:rsidP="006C5D06">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lang w:val="id-ID"/>
        </w:rPr>
        <w:t>Formulir</w:t>
      </w:r>
      <w:r w:rsidR="00AB010D" w:rsidRPr="00D45E59">
        <w:rPr>
          <w:rFonts w:ascii="Calibri" w:hAnsi="Calibri" w:cs="Calibri"/>
          <w:sz w:val="22"/>
          <w:szCs w:val="22"/>
        </w:rPr>
        <w:t xml:space="preserve"> Penunjukan Pembimbing Kerja Praktek/Proyek Mini (Form KP/ProMin 02)</w:t>
      </w:r>
      <w:r w:rsidRPr="00D45E59">
        <w:rPr>
          <w:rFonts w:ascii="Calibri" w:hAnsi="Calibri" w:cs="Calibri"/>
          <w:sz w:val="22"/>
          <w:szCs w:val="22"/>
        </w:rPr>
        <w:t xml:space="preserve"> sebanyak </w:t>
      </w:r>
      <w:r w:rsidRPr="00D45E59">
        <w:rPr>
          <w:rFonts w:ascii="Calibri" w:hAnsi="Calibri" w:cs="Calibri"/>
          <w:sz w:val="22"/>
          <w:szCs w:val="22"/>
          <w:lang w:val="id-ID"/>
        </w:rPr>
        <w:t>1</w:t>
      </w:r>
      <w:r w:rsidR="00C96A31" w:rsidRPr="00D45E59">
        <w:rPr>
          <w:rFonts w:ascii="Calibri" w:hAnsi="Calibri" w:cs="Calibri"/>
          <w:sz w:val="22"/>
          <w:szCs w:val="22"/>
        </w:rPr>
        <w:t xml:space="preserve"> rangkap</w:t>
      </w:r>
      <w:r w:rsidR="00AB010D" w:rsidRPr="00D45E59">
        <w:rPr>
          <w:rFonts w:ascii="Calibri" w:hAnsi="Calibri" w:cs="Calibri"/>
          <w:sz w:val="22"/>
          <w:szCs w:val="22"/>
        </w:rPr>
        <w:t>.</w:t>
      </w:r>
    </w:p>
    <w:p w:rsidR="00973E20" w:rsidRPr="00D45E59" w:rsidRDefault="00973E20"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Mahasiswa membawa semua dokumen pada Poin </w:t>
      </w:r>
      <w:r w:rsidR="00AB010D" w:rsidRPr="00D45E59">
        <w:rPr>
          <w:rFonts w:ascii="Calibri" w:hAnsi="Calibri" w:cs="Calibri"/>
          <w:sz w:val="22"/>
          <w:szCs w:val="22"/>
        </w:rPr>
        <w:t>3</w:t>
      </w:r>
      <w:r w:rsidRPr="00D45E59">
        <w:rPr>
          <w:rFonts w:ascii="Calibri" w:hAnsi="Calibri" w:cs="Calibri"/>
          <w:sz w:val="22"/>
          <w:szCs w:val="22"/>
        </w:rPr>
        <w:t xml:space="preserve"> di atas kepada </w:t>
      </w:r>
      <w:r w:rsidR="00AB010D" w:rsidRPr="00D45E59">
        <w:rPr>
          <w:rFonts w:ascii="Calibri" w:hAnsi="Calibri" w:cs="Calibri"/>
          <w:sz w:val="22"/>
          <w:szCs w:val="22"/>
        </w:rPr>
        <w:t xml:space="preserve">Sekretaris </w:t>
      </w:r>
      <w:r w:rsidR="00595084" w:rsidRPr="00D45E59">
        <w:rPr>
          <w:rFonts w:asciiTheme="minorHAnsi" w:hAnsiTheme="minorHAnsi" w:cs="Calibri"/>
          <w:sz w:val="22"/>
          <w:szCs w:val="22"/>
        </w:rPr>
        <w:t>Program Studi</w:t>
      </w:r>
      <w:r w:rsidR="00595084" w:rsidRPr="00D45E59">
        <w:rPr>
          <w:rFonts w:ascii="Calibri" w:hAnsi="Calibri" w:cs="Calibri"/>
          <w:sz w:val="22"/>
          <w:szCs w:val="22"/>
        </w:rPr>
        <w:t xml:space="preserve"> TE</w:t>
      </w:r>
      <w:r w:rsidRPr="00D45E59">
        <w:rPr>
          <w:rFonts w:ascii="Calibri" w:hAnsi="Calibri" w:cs="Calibri"/>
          <w:sz w:val="22"/>
          <w:szCs w:val="22"/>
        </w:rPr>
        <w:t>;</w:t>
      </w:r>
    </w:p>
    <w:p w:rsidR="00973E20" w:rsidRPr="00D45E59" w:rsidRDefault="00AB010D"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Sekretaris </w:t>
      </w:r>
      <w:r w:rsidR="00595084" w:rsidRPr="00D45E59">
        <w:rPr>
          <w:rFonts w:asciiTheme="minorHAnsi" w:hAnsiTheme="minorHAnsi" w:cs="Calibri"/>
          <w:sz w:val="22"/>
          <w:szCs w:val="22"/>
        </w:rPr>
        <w:t>Program Studi</w:t>
      </w:r>
      <w:r w:rsidR="00595084" w:rsidRPr="00D45E59">
        <w:rPr>
          <w:rFonts w:ascii="Calibri" w:hAnsi="Calibri" w:cs="Calibri"/>
          <w:sz w:val="22"/>
          <w:szCs w:val="22"/>
        </w:rPr>
        <w:t xml:space="preserve"> TE</w:t>
      </w:r>
      <w:r w:rsidRPr="00D45E59">
        <w:rPr>
          <w:rFonts w:ascii="Calibri" w:hAnsi="Calibri" w:cs="Calibri"/>
          <w:sz w:val="22"/>
          <w:szCs w:val="22"/>
        </w:rPr>
        <w:t xml:space="preserve"> </w:t>
      </w:r>
      <w:r w:rsidR="00973E20" w:rsidRPr="00D45E59">
        <w:rPr>
          <w:rFonts w:ascii="Calibri" w:hAnsi="Calibri" w:cs="Calibri"/>
          <w:sz w:val="22"/>
          <w:szCs w:val="22"/>
        </w:rPr>
        <w:t xml:space="preserve">memeriksa kelengkapan dan kesesuaian dokumen mengacu pada </w:t>
      </w:r>
      <w:r w:rsidRPr="00D45E59">
        <w:rPr>
          <w:rFonts w:ascii="Calibri" w:hAnsi="Calibri" w:cs="Calibri"/>
          <w:sz w:val="22"/>
          <w:szCs w:val="22"/>
        </w:rPr>
        <w:t>Borang Kelengkapan KP/ProMin - Bagian 1: Pendaftaran Kerja Praktek / Proyek Mini</w:t>
      </w:r>
      <w:r w:rsidR="00973E20" w:rsidRPr="00D45E59">
        <w:rPr>
          <w:rFonts w:ascii="Calibri" w:hAnsi="Calibri" w:cs="Calibri"/>
          <w:sz w:val="22"/>
          <w:szCs w:val="22"/>
        </w:rPr>
        <w:t xml:space="preserve"> (Lampiran </w:t>
      </w:r>
      <w:r w:rsidR="007B164F" w:rsidRPr="00D45E59">
        <w:rPr>
          <w:rFonts w:ascii="Calibri" w:hAnsi="Calibri" w:cs="Calibri"/>
          <w:sz w:val="22"/>
          <w:szCs w:val="22"/>
        </w:rPr>
        <w:t>A</w:t>
      </w:r>
      <w:r w:rsidR="00973E20" w:rsidRPr="00D45E59">
        <w:rPr>
          <w:rFonts w:ascii="Calibri" w:hAnsi="Calibri" w:cs="Calibri"/>
          <w:sz w:val="22"/>
          <w:szCs w:val="22"/>
        </w:rPr>
        <w:t>);</w:t>
      </w:r>
    </w:p>
    <w:p w:rsidR="00281150" w:rsidRPr="00D45E59" w:rsidRDefault="00281150"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Sekretaris </w:t>
      </w:r>
      <w:r w:rsidR="00353594" w:rsidRPr="00D45E59">
        <w:rPr>
          <w:rFonts w:ascii="Calibri" w:hAnsi="Calibri" w:cs="Calibri"/>
          <w:sz w:val="22"/>
          <w:szCs w:val="22"/>
          <w:lang w:val="id-ID"/>
        </w:rPr>
        <w:t>Program Studi</w:t>
      </w:r>
      <w:r w:rsidRPr="00D45E59">
        <w:rPr>
          <w:rFonts w:ascii="Calibri" w:hAnsi="Calibri" w:cs="Calibri"/>
          <w:sz w:val="22"/>
          <w:szCs w:val="22"/>
        </w:rPr>
        <w:t xml:space="preserve"> memeriksa </w:t>
      </w:r>
      <w:r w:rsidR="00A569D4" w:rsidRPr="00D45E59">
        <w:rPr>
          <w:rFonts w:ascii="Calibri" w:hAnsi="Calibri" w:cs="Calibri"/>
          <w:sz w:val="22"/>
          <w:szCs w:val="22"/>
        </w:rPr>
        <w:t xml:space="preserve">kesesuaian </w:t>
      </w:r>
      <w:r w:rsidRPr="00D45E59">
        <w:rPr>
          <w:rFonts w:ascii="Calibri" w:hAnsi="Calibri" w:cs="Calibri"/>
          <w:sz w:val="22"/>
          <w:szCs w:val="22"/>
        </w:rPr>
        <w:t xml:space="preserve">institusi calon tempat KP dengan </w:t>
      </w:r>
      <w:r w:rsidR="0058454D" w:rsidRPr="00D45E59">
        <w:rPr>
          <w:rFonts w:ascii="Calibri" w:hAnsi="Calibri" w:cs="Calibri"/>
          <w:sz w:val="22"/>
          <w:szCs w:val="22"/>
        </w:rPr>
        <w:t xml:space="preserve">pertimbangan </w:t>
      </w:r>
      <w:r w:rsidRPr="00D45E59">
        <w:rPr>
          <w:rFonts w:ascii="Calibri" w:hAnsi="Calibri" w:cs="Calibri"/>
          <w:sz w:val="22"/>
          <w:szCs w:val="22"/>
        </w:rPr>
        <w:t>sebagai berikut</w:t>
      </w:r>
      <w:r w:rsidR="0058454D" w:rsidRPr="00D45E59">
        <w:rPr>
          <w:rFonts w:ascii="Calibri" w:hAnsi="Calibri" w:cs="Calibri"/>
          <w:sz w:val="22"/>
          <w:szCs w:val="22"/>
        </w:rPr>
        <w:t>:</w:t>
      </w:r>
    </w:p>
    <w:p w:rsidR="00281150" w:rsidRPr="00D45E59" w:rsidRDefault="00A259B5" w:rsidP="006C5D06">
      <w:pPr>
        <w:pStyle w:val="NormalWeb"/>
        <w:numPr>
          <w:ilvl w:val="1"/>
          <w:numId w:val="10"/>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Institusi m</w:t>
      </w:r>
      <w:r w:rsidR="00281150" w:rsidRPr="00D45E59">
        <w:rPr>
          <w:rFonts w:ascii="Calibri" w:hAnsi="Calibri" w:cs="Calibri"/>
          <w:sz w:val="22"/>
          <w:szCs w:val="22"/>
        </w:rPr>
        <w:t xml:space="preserve">emiliki bidang kerja yang sesuai dengan topik KP. </w:t>
      </w:r>
    </w:p>
    <w:p w:rsidR="00281150" w:rsidRPr="00D45E59" w:rsidRDefault="00A259B5" w:rsidP="006C5D06">
      <w:pPr>
        <w:pStyle w:val="NormalWeb"/>
        <w:numPr>
          <w:ilvl w:val="1"/>
          <w:numId w:val="10"/>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Institusi m</w:t>
      </w:r>
      <w:r w:rsidR="00281150" w:rsidRPr="00D45E59">
        <w:rPr>
          <w:rFonts w:ascii="Calibri" w:hAnsi="Calibri" w:cs="Calibri"/>
          <w:sz w:val="22"/>
          <w:szCs w:val="22"/>
        </w:rPr>
        <w:t>emiliki catatan yang baik dalam membina mahasiswa KP. Institusi yang tidak mengedepankan aspek akademik dalam bekerja dengan mahasiswa KP</w:t>
      </w:r>
      <w:r w:rsidR="00A569D4" w:rsidRPr="00D45E59">
        <w:rPr>
          <w:rFonts w:ascii="Calibri" w:hAnsi="Calibri" w:cs="Calibri"/>
          <w:sz w:val="22"/>
          <w:szCs w:val="22"/>
        </w:rPr>
        <w:t>, atau tidak memberikan bimbingan yang wajar,</w:t>
      </w:r>
      <w:r w:rsidR="00281150" w:rsidRPr="00D45E59">
        <w:rPr>
          <w:rFonts w:ascii="Calibri" w:hAnsi="Calibri" w:cs="Calibri"/>
          <w:sz w:val="22"/>
          <w:szCs w:val="22"/>
        </w:rPr>
        <w:t xml:space="preserve"> harus ditolak. Sebagai penggantinya, Sekretaris </w:t>
      </w:r>
      <w:r w:rsidR="00353594" w:rsidRPr="00D45E59">
        <w:rPr>
          <w:rFonts w:ascii="Calibri" w:hAnsi="Calibri" w:cs="Calibri"/>
          <w:sz w:val="22"/>
          <w:szCs w:val="22"/>
          <w:lang w:val="id-ID"/>
        </w:rPr>
        <w:t>Program Studi</w:t>
      </w:r>
      <w:r w:rsidR="00281150" w:rsidRPr="00D45E59">
        <w:rPr>
          <w:rFonts w:ascii="Calibri" w:hAnsi="Calibri" w:cs="Calibri"/>
          <w:sz w:val="22"/>
          <w:szCs w:val="22"/>
        </w:rPr>
        <w:t xml:space="preserve"> </w:t>
      </w:r>
      <w:r w:rsidR="003444C9" w:rsidRPr="00D45E59">
        <w:rPr>
          <w:rFonts w:ascii="Calibri" w:hAnsi="Calibri" w:cs="Calibri"/>
          <w:sz w:val="22"/>
          <w:szCs w:val="22"/>
        </w:rPr>
        <w:t xml:space="preserve">menyarankan </w:t>
      </w:r>
      <w:r w:rsidR="00281150" w:rsidRPr="00D45E59">
        <w:rPr>
          <w:rFonts w:ascii="Calibri" w:hAnsi="Calibri" w:cs="Calibri"/>
          <w:sz w:val="22"/>
          <w:szCs w:val="22"/>
        </w:rPr>
        <w:t xml:space="preserve">mahasiswa mencari tempat KP </w:t>
      </w:r>
      <w:proofErr w:type="gramStart"/>
      <w:r w:rsidR="00281150" w:rsidRPr="00D45E59">
        <w:rPr>
          <w:rFonts w:ascii="Calibri" w:hAnsi="Calibri" w:cs="Calibri"/>
          <w:sz w:val="22"/>
          <w:szCs w:val="22"/>
        </w:rPr>
        <w:t>lain</w:t>
      </w:r>
      <w:proofErr w:type="gramEnd"/>
      <w:r w:rsidR="00281150" w:rsidRPr="00D45E59">
        <w:rPr>
          <w:rFonts w:ascii="Calibri" w:hAnsi="Calibri" w:cs="Calibri"/>
          <w:sz w:val="22"/>
          <w:szCs w:val="22"/>
        </w:rPr>
        <w:t>, atau menyarankan mahasiswa untuk mengambil ProMin.</w:t>
      </w:r>
    </w:p>
    <w:p w:rsidR="00281150" w:rsidRPr="00D45E59" w:rsidRDefault="00C46EE4"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Jika semua persyaratan lengkap</w:t>
      </w:r>
      <w:r w:rsidR="0058454D" w:rsidRPr="00D45E59">
        <w:rPr>
          <w:rFonts w:ascii="Calibri" w:hAnsi="Calibri" w:cs="Calibri"/>
          <w:sz w:val="22"/>
          <w:szCs w:val="22"/>
        </w:rPr>
        <w:t xml:space="preserve"> dan institusi tempat KP sesuai</w:t>
      </w:r>
      <w:r w:rsidR="00EF12D8" w:rsidRPr="00D45E59">
        <w:rPr>
          <w:rFonts w:ascii="Calibri" w:hAnsi="Calibri" w:cs="Calibri"/>
          <w:sz w:val="22"/>
          <w:szCs w:val="22"/>
        </w:rPr>
        <w:t>;</w:t>
      </w:r>
      <w:r w:rsidR="00390804" w:rsidRPr="00D45E59">
        <w:rPr>
          <w:rFonts w:ascii="Calibri" w:hAnsi="Calibri" w:cs="Calibri"/>
          <w:sz w:val="22"/>
          <w:szCs w:val="22"/>
          <w:lang w:val="id-ID"/>
        </w:rPr>
        <w:t xml:space="preserve"> </w:t>
      </w:r>
    </w:p>
    <w:p w:rsidR="00281150" w:rsidRPr="00D45E59" w:rsidRDefault="00281150"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Sekretaris </w:t>
      </w:r>
      <w:r w:rsidR="007B5F14" w:rsidRPr="00D45E59">
        <w:rPr>
          <w:rFonts w:ascii="Calibri" w:hAnsi="Calibri" w:cs="Calibri"/>
          <w:sz w:val="22"/>
          <w:szCs w:val="22"/>
          <w:lang w:val="id-ID"/>
        </w:rPr>
        <w:t>Program Studi</w:t>
      </w:r>
      <w:r w:rsidRPr="00D45E59">
        <w:rPr>
          <w:rFonts w:ascii="Calibri" w:hAnsi="Calibri" w:cs="Calibri"/>
          <w:sz w:val="22"/>
          <w:szCs w:val="22"/>
        </w:rPr>
        <w:t xml:space="preserve"> </w:t>
      </w:r>
      <w:r w:rsidR="007B5F14" w:rsidRPr="00D45E59">
        <w:rPr>
          <w:rFonts w:ascii="Calibri" w:hAnsi="Calibri" w:cs="Calibri"/>
          <w:sz w:val="22"/>
          <w:szCs w:val="22"/>
          <w:lang w:val="id-ID"/>
        </w:rPr>
        <w:t>menandatangani</w:t>
      </w:r>
      <w:r w:rsidR="007B5F14" w:rsidRPr="00D45E59">
        <w:rPr>
          <w:rFonts w:ascii="Calibri" w:hAnsi="Calibri" w:cs="Calibri"/>
          <w:sz w:val="22"/>
          <w:szCs w:val="22"/>
        </w:rPr>
        <w:t xml:space="preserve"> </w:t>
      </w:r>
      <w:r w:rsidRPr="00D45E59">
        <w:rPr>
          <w:rFonts w:ascii="Calibri" w:hAnsi="Calibri" w:cs="Calibri"/>
          <w:sz w:val="22"/>
          <w:szCs w:val="22"/>
        </w:rPr>
        <w:t xml:space="preserve"> </w:t>
      </w:r>
      <w:r w:rsidR="007B5F14" w:rsidRPr="00D45E59">
        <w:rPr>
          <w:rFonts w:ascii="Calibri" w:hAnsi="Calibri" w:cs="Calibri"/>
          <w:sz w:val="22"/>
          <w:szCs w:val="22"/>
        </w:rPr>
        <w:t>Bagian 1: Pendaftaran Kerja Praktek / Proyek Mini (Lampiran A</w:t>
      </w:r>
      <w:r w:rsidRPr="00D45E59">
        <w:rPr>
          <w:rFonts w:ascii="Calibri" w:hAnsi="Calibri" w:cs="Calibri"/>
          <w:sz w:val="22"/>
          <w:szCs w:val="22"/>
        </w:rPr>
        <w:t>)</w:t>
      </w:r>
      <w:r w:rsidR="007B5F14" w:rsidRPr="00D45E59">
        <w:rPr>
          <w:rFonts w:ascii="Calibri" w:hAnsi="Calibri" w:cs="Calibri"/>
          <w:sz w:val="22"/>
          <w:szCs w:val="22"/>
          <w:lang w:val="id-ID"/>
        </w:rPr>
        <w:t>;</w:t>
      </w:r>
      <w:r w:rsidRPr="00D45E59">
        <w:rPr>
          <w:rFonts w:ascii="Calibri" w:hAnsi="Calibri" w:cs="Calibri"/>
          <w:sz w:val="22"/>
          <w:szCs w:val="22"/>
        </w:rPr>
        <w:t xml:space="preserve"> </w:t>
      </w:r>
    </w:p>
    <w:p w:rsidR="007B5F14" w:rsidRPr="00D45E59" w:rsidRDefault="007B5F14"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Sekretaris </w:t>
      </w:r>
      <w:r w:rsidRPr="00D45E59">
        <w:rPr>
          <w:rFonts w:ascii="Calibri" w:hAnsi="Calibri" w:cs="Calibri"/>
          <w:sz w:val="22"/>
          <w:szCs w:val="22"/>
          <w:lang w:val="id-ID"/>
        </w:rPr>
        <w:t>Program Studi</w:t>
      </w:r>
      <w:r w:rsidRPr="00D45E59">
        <w:rPr>
          <w:rFonts w:ascii="Calibri" w:hAnsi="Calibri" w:cs="Calibri"/>
          <w:sz w:val="22"/>
          <w:szCs w:val="22"/>
        </w:rPr>
        <w:t xml:space="preserve"> </w:t>
      </w:r>
      <w:r w:rsidRPr="00D45E59">
        <w:rPr>
          <w:rFonts w:ascii="Calibri" w:hAnsi="Calibri" w:cs="Calibri"/>
          <w:sz w:val="22"/>
          <w:szCs w:val="22"/>
          <w:lang w:val="id-ID"/>
        </w:rPr>
        <w:t>menandatangani</w:t>
      </w:r>
      <w:r w:rsidRPr="00D45E59">
        <w:rPr>
          <w:rFonts w:ascii="Calibri" w:hAnsi="Calibri" w:cs="Calibri"/>
          <w:sz w:val="22"/>
          <w:szCs w:val="22"/>
        </w:rPr>
        <w:t xml:space="preserve">  </w:t>
      </w:r>
      <w:r w:rsidR="008E3EDA" w:rsidRPr="00D45E59">
        <w:rPr>
          <w:rFonts w:ascii="Calibri" w:hAnsi="Calibri" w:cs="Calibri"/>
          <w:sz w:val="22"/>
          <w:szCs w:val="22"/>
          <w:lang w:val="id-ID"/>
        </w:rPr>
        <w:t>formulir</w:t>
      </w:r>
      <w:r w:rsidR="008E3EDA" w:rsidRPr="00D45E59">
        <w:rPr>
          <w:rFonts w:ascii="Calibri" w:hAnsi="Calibri" w:cs="Calibri"/>
          <w:sz w:val="22"/>
          <w:szCs w:val="22"/>
        </w:rPr>
        <w:t xml:space="preserve"> Penunjukan Pembimbing Kerja Praktek/Proyek Mini (Form KP/ProMin 02);</w:t>
      </w:r>
    </w:p>
    <w:p w:rsidR="008E3EDA" w:rsidRPr="00D45E59" w:rsidRDefault="008E3EDA"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lang w:val="id-ID"/>
        </w:rPr>
        <w:t xml:space="preserve">Mahasiswa mengisi link </w:t>
      </w:r>
      <w:hyperlink r:id="rId12" w:history="1">
        <w:r w:rsidRPr="00D45E59">
          <w:rPr>
            <w:rStyle w:val="Hyperlink"/>
            <w:rFonts w:ascii="Calibri" w:hAnsi="Calibri" w:cs="Calibri"/>
            <w:sz w:val="22"/>
            <w:szCs w:val="22"/>
            <w:lang w:val="id-ID"/>
          </w:rPr>
          <w:t>seminar_fst@uin-suska.ac.id</w:t>
        </w:r>
      </w:hyperlink>
      <w:r w:rsidRPr="00D45E59">
        <w:rPr>
          <w:rFonts w:ascii="Calibri" w:hAnsi="Calibri" w:cs="Calibri"/>
          <w:sz w:val="22"/>
          <w:szCs w:val="22"/>
          <w:lang w:val="id-ID"/>
        </w:rPr>
        <w:t>;</w:t>
      </w:r>
    </w:p>
    <w:p w:rsidR="008E3EDA" w:rsidRPr="00D45E59" w:rsidRDefault="008E3EDA"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lang w:val="id-ID"/>
        </w:rPr>
        <w:t xml:space="preserve">Mahasiswa membawa formulir </w:t>
      </w:r>
      <w:r w:rsidRPr="00D45E59">
        <w:rPr>
          <w:rFonts w:ascii="Calibri" w:hAnsi="Calibri" w:cs="Calibri"/>
          <w:sz w:val="22"/>
          <w:szCs w:val="22"/>
        </w:rPr>
        <w:t>Penunjukan Pembimbing Kerja Praktek/Proyek Mini</w:t>
      </w:r>
      <w:r w:rsidRPr="00D45E59">
        <w:rPr>
          <w:rFonts w:ascii="Calibri" w:hAnsi="Calibri" w:cs="Calibri"/>
          <w:sz w:val="22"/>
          <w:szCs w:val="22"/>
          <w:lang w:val="id-ID"/>
        </w:rPr>
        <w:t xml:space="preserve"> ke Program Studi,</w:t>
      </w:r>
      <w:r w:rsidR="002D74D0" w:rsidRPr="00D45E59">
        <w:rPr>
          <w:rFonts w:ascii="Calibri" w:hAnsi="Calibri" w:cs="Calibri"/>
          <w:sz w:val="22"/>
          <w:szCs w:val="22"/>
          <w:lang w:val="id-ID"/>
        </w:rPr>
        <w:t xml:space="preserve"> dan menunggu formulir ditandatangani oleh Ketua Program Studi</w:t>
      </w:r>
      <w:r w:rsidRPr="00D45E59">
        <w:rPr>
          <w:rFonts w:ascii="Calibri" w:hAnsi="Calibri" w:cs="Calibri"/>
          <w:sz w:val="22"/>
          <w:szCs w:val="22"/>
          <w:lang w:val="id-ID"/>
        </w:rPr>
        <w:t>;</w:t>
      </w:r>
    </w:p>
    <w:p w:rsidR="00C96A31" w:rsidRPr="00D45E59" w:rsidRDefault="00C96A31"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Mahasiswa menyerahkan Surat Penunjukan Pembimbing Kerja Praktek/Proyek Mini</w:t>
      </w:r>
      <w:r w:rsidR="008E3EDA" w:rsidRPr="00D45E59">
        <w:rPr>
          <w:rFonts w:ascii="Calibri" w:hAnsi="Calibri" w:cs="Calibri"/>
          <w:sz w:val="22"/>
          <w:szCs w:val="22"/>
          <w:lang w:val="id-ID"/>
        </w:rPr>
        <w:t xml:space="preserve"> yang sudah dit</w:t>
      </w:r>
      <w:r w:rsidR="002D74D0" w:rsidRPr="00D45E59">
        <w:rPr>
          <w:rFonts w:ascii="Calibri" w:hAnsi="Calibri" w:cs="Calibri"/>
          <w:sz w:val="22"/>
          <w:szCs w:val="22"/>
          <w:lang w:val="id-ID"/>
        </w:rPr>
        <w:t>a</w:t>
      </w:r>
      <w:r w:rsidR="00A233CB" w:rsidRPr="00D45E59">
        <w:rPr>
          <w:rFonts w:ascii="Calibri" w:hAnsi="Calibri" w:cs="Calibri"/>
          <w:sz w:val="22"/>
          <w:szCs w:val="22"/>
          <w:lang w:val="id-ID"/>
        </w:rPr>
        <w:t>ndatangani oleh Dekan</w:t>
      </w:r>
      <w:r w:rsidRPr="00D45E59">
        <w:rPr>
          <w:rFonts w:ascii="Calibri" w:hAnsi="Calibri" w:cs="Calibri"/>
          <w:sz w:val="22"/>
          <w:szCs w:val="22"/>
        </w:rPr>
        <w:t xml:space="preserve"> </w:t>
      </w:r>
      <w:r w:rsidR="002D74D0" w:rsidRPr="00D45E59">
        <w:rPr>
          <w:rFonts w:ascii="Calibri" w:hAnsi="Calibri" w:cs="Calibri"/>
          <w:sz w:val="22"/>
          <w:szCs w:val="22"/>
          <w:lang w:val="id-ID"/>
        </w:rPr>
        <w:t xml:space="preserve">dan distempel </w:t>
      </w:r>
      <w:r w:rsidR="008E3EDA" w:rsidRPr="00D45E59">
        <w:rPr>
          <w:rFonts w:ascii="Calibri" w:hAnsi="Calibri" w:cs="Calibri"/>
          <w:sz w:val="22"/>
          <w:szCs w:val="22"/>
          <w:lang w:val="id-ID"/>
        </w:rPr>
        <w:t>k</w:t>
      </w:r>
      <w:r w:rsidRPr="00D45E59">
        <w:rPr>
          <w:rFonts w:ascii="Calibri" w:hAnsi="Calibri" w:cs="Calibri"/>
          <w:sz w:val="22"/>
          <w:szCs w:val="22"/>
        </w:rPr>
        <w:t xml:space="preserve">epada </w:t>
      </w:r>
      <w:r w:rsidR="00E44908" w:rsidRPr="00D45E59">
        <w:rPr>
          <w:rFonts w:ascii="Calibri" w:hAnsi="Calibri" w:cs="Calibri"/>
          <w:sz w:val="22"/>
          <w:szCs w:val="22"/>
        </w:rPr>
        <w:t xml:space="preserve">Dosen </w:t>
      </w:r>
      <w:r w:rsidRPr="00D45E59">
        <w:rPr>
          <w:rFonts w:ascii="Calibri" w:hAnsi="Calibri" w:cs="Calibri"/>
          <w:sz w:val="22"/>
          <w:szCs w:val="22"/>
        </w:rPr>
        <w:t xml:space="preserve">Pembimbing KP, </w:t>
      </w:r>
      <w:r w:rsidR="002369B5" w:rsidRPr="00D45E59">
        <w:rPr>
          <w:rFonts w:ascii="Calibri" w:hAnsi="Calibri" w:cs="Calibri"/>
          <w:sz w:val="22"/>
          <w:szCs w:val="22"/>
        </w:rPr>
        <w:t>Sekretaris</w:t>
      </w:r>
      <w:r w:rsidR="008E3EDA" w:rsidRPr="00D45E59">
        <w:rPr>
          <w:rFonts w:ascii="Calibri" w:hAnsi="Calibri" w:cs="Calibri"/>
          <w:sz w:val="22"/>
          <w:szCs w:val="22"/>
          <w:lang w:val="id-ID"/>
        </w:rPr>
        <w:t xml:space="preserve"> Program Studi</w:t>
      </w:r>
      <w:r w:rsidRPr="00D45E59">
        <w:rPr>
          <w:rFonts w:ascii="Calibri" w:hAnsi="Calibri" w:cs="Calibri"/>
          <w:sz w:val="22"/>
          <w:szCs w:val="22"/>
        </w:rPr>
        <w:t>, dan pegangan mahasiswa;</w:t>
      </w:r>
    </w:p>
    <w:p w:rsidR="00314292" w:rsidRPr="00D45E59" w:rsidRDefault="00562270"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Mahasiswa </w:t>
      </w:r>
      <w:r w:rsidR="008E3EDA" w:rsidRPr="00D45E59">
        <w:rPr>
          <w:rFonts w:ascii="Calibri" w:hAnsi="Calibri" w:cs="Calibri"/>
          <w:sz w:val="22"/>
          <w:szCs w:val="22"/>
          <w:lang w:val="id-ID"/>
        </w:rPr>
        <w:t xml:space="preserve">mengambil formulir </w:t>
      </w:r>
      <w:r w:rsidR="008E3EDA" w:rsidRPr="00D45E59">
        <w:rPr>
          <w:rFonts w:ascii="Calibri" w:hAnsi="Calibri" w:cs="Calibri"/>
          <w:sz w:val="22"/>
          <w:szCs w:val="22"/>
        </w:rPr>
        <w:t>Permohonan Kerja Praktek</w:t>
      </w:r>
      <w:r w:rsidR="008E3EDA" w:rsidRPr="00D45E59">
        <w:rPr>
          <w:rFonts w:ascii="Calibri" w:hAnsi="Calibri" w:cs="Calibri"/>
          <w:sz w:val="22"/>
          <w:szCs w:val="22"/>
          <w:lang w:val="id-ID"/>
        </w:rPr>
        <w:t xml:space="preserve"> di bagian Kepegawaian Umum Fakultas Sains dan Teknologi;</w:t>
      </w:r>
    </w:p>
    <w:p w:rsidR="008E3EDA" w:rsidRPr="00D45E59" w:rsidRDefault="008E3EDA"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lang w:val="id-ID"/>
        </w:rPr>
        <w:t xml:space="preserve">Mahasiswa membawa formulir formulir </w:t>
      </w:r>
      <w:r w:rsidRPr="00D45E59">
        <w:rPr>
          <w:rFonts w:ascii="Calibri" w:hAnsi="Calibri" w:cs="Calibri"/>
          <w:sz w:val="22"/>
          <w:szCs w:val="22"/>
        </w:rPr>
        <w:t>Permohonan Kerja Praktek</w:t>
      </w:r>
      <w:r w:rsidRPr="00D45E59">
        <w:rPr>
          <w:rFonts w:ascii="Calibri" w:hAnsi="Calibri" w:cs="Calibri"/>
          <w:sz w:val="22"/>
          <w:szCs w:val="22"/>
          <w:lang w:val="id-ID"/>
        </w:rPr>
        <w:t xml:space="preserve"> ke Sekretaris Program Studi;</w:t>
      </w:r>
    </w:p>
    <w:p w:rsidR="002D74D0" w:rsidRPr="00D45E59" w:rsidRDefault="002D74D0"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lang w:val="id-ID"/>
        </w:rPr>
        <w:t>Sekretaris Program Studi</w:t>
      </w:r>
      <w:r w:rsidRPr="00D45E59">
        <w:rPr>
          <w:rFonts w:ascii="Calibri" w:hAnsi="Calibri" w:cs="Calibri"/>
          <w:sz w:val="22"/>
          <w:szCs w:val="22"/>
        </w:rPr>
        <w:t xml:space="preserve"> </w:t>
      </w:r>
      <w:r w:rsidRPr="00D45E59">
        <w:rPr>
          <w:rFonts w:ascii="Calibri" w:hAnsi="Calibri" w:cs="Calibri"/>
          <w:sz w:val="22"/>
          <w:szCs w:val="22"/>
          <w:lang w:val="id-ID"/>
        </w:rPr>
        <w:t xml:space="preserve">memberikan paraf pada formulir </w:t>
      </w:r>
      <w:r w:rsidRPr="00D45E59">
        <w:rPr>
          <w:rFonts w:ascii="Calibri" w:hAnsi="Calibri" w:cs="Calibri"/>
          <w:sz w:val="22"/>
          <w:szCs w:val="22"/>
        </w:rPr>
        <w:t>Permohonan Kerja Praktek</w:t>
      </w:r>
      <w:r w:rsidRPr="00D45E59">
        <w:rPr>
          <w:rFonts w:ascii="Calibri" w:hAnsi="Calibri" w:cs="Calibri"/>
          <w:sz w:val="22"/>
          <w:szCs w:val="22"/>
          <w:lang w:val="id-ID"/>
        </w:rPr>
        <w:t xml:space="preserve"> </w:t>
      </w:r>
      <w:r w:rsidRPr="00D45E59">
        <w:rPr>
          <w:rFonts w:ascii="Calibri" w:hAnsi="Calibri" w:cs="Calibri"/>
          <w:sz w:val="22"/>
          <w:szCs w:val="22"/>
        </w:rPr>
        <w:t xml:space="preserve">di samping kiri nama Ketua </w:t>
      </w:r>
      <w:r w:rsidRPr="00D45E59">
        <w:rPr>
          <w:rFonts w:ascii="Calibri" w:hAnsi="Calibri" w:cs="Calibri"/>
          <w:sz w:val="22"/>
          <w:szCs w:val="22"/>
          <w:lang w:val="id-ID"/>
        </w:rPr>
        <w:t>Program Studi;</w:t>
      </w:r>
    </w:p>
    <w:p w:rsidR="00314292" w:rsidRPr="00D45E59" w:rsidRDefault="00314292"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lastRenderedPageBreak/>
        <w:t xml:space="preserve">Mahasiswa mengantarkan </w:t>
      </w:r>
      <w:r w:rsidR="00C26643" w:rsidRPr="00D45E59">
        <w:rPr>
          <w:rFonts w:ascii="Calibri" w:hAnsi="Calibri" w:cs="Calibri"/>
          <w:sz w:val="22"/>
          <w:szCs w:val="22"/>
        </w:rPr>
        <w:t>Surat Permohonan Kerja Pra</w:t>
      </w:r>
      <w:r w:rsidR="00AB0860" w:rsidRPr="00D45E59">
        <w:rPr>
          <w:rFonts w:ascii="Calibri" w:hAnsi="Calibri" w:cs="Calibri"/>
          <w:sz w:val="22"/>
          <w:szCs w:val="22"/>
        </w:rPr>
        <w:t xml:space="preserve">ktek dari Dekan </w:t>
      </w:r>
      <w:proofErr w:type="gramStart"/>
      <w:r w:rsidR="00AB0860" w:rsidRPr="00D45E59">
        <w:rPr>
          <w:rFonts w:ascii="Calibri" w:hAnsi="Calibri" w:cs="Calibri"/>
          <w:sz w:val="22"/>
          <w:szCs w:val="22"/>
        </w:rPr>
        <w:t xml:space="preserve">FST </w:t>
      </w:r>
      <w:r w:rsidR="00C26643" w:rsidRPr="00D45E59">
        <w:rPr>
          <w:rFonts w:ascii="Calibri" w:hAnsi="Calibri" w:cs="Calibri"/>
          <w:sz w:val="22"/>
          <w:szCs w:val="22"/>
        </w:rPr>
        <w:t xml:space="preserve"> </w:t>
      </w:r>
      <w:r w:rsidRPr="00D45E59">
        <w:rPr>
          <w:rFonts w:ascii="Calibri" w:hAnsi="Calibri" w:cs="Calibri"/>
          <w:sz w:val="22"/>
          <w:szCs w:val="22"/>
        </w:rPr>
        <w:t>ke</w:t>
      </w:r>
      <w:proofErr w:type="gramEnd"/>
      <w:r w:rsidRPr="00D45E59">
        <w:rPr>
          <w:rFonts w:ascii="Calibri" w:hAnsi="Calibri" w:cs="Calibri"/>
          <w:sz w:val="22"/>
          <w:szCs w:val="22"/>
        </w:rPr>
        <w:t xml:space="preserve"> Bagian Umum FST dan menunggu surat dit</w:t>
      </w:r>
      <w:r w:rsidR="00342E90" w:rsidRPr="00D45E59">
        <w:rPr>
          <w:rFonts w:ascii="Calibri" w:hAnsi="Calibri" w:cs="Calibri"/>
          <w:sz w:val="22"/>
          <w:szCs w:val="22"/>
        </w:rPr>
        <w:t>andatangani Dekan dan distempel. Jika sudah selesai, m</w:t>
      </w:r>
      <w:r w:rsidRPr="00D45E59">
        <w:rPr>
          <w:rFonts w:ascii="Calibri" w:hAnsi="Calibri" w:cs="Calibri"/>
          <w:sz w:val="22"/>
          <w:szCs w:val="22"/>
        </w:rPr>
        <w:t>ahasiswa mengirim</w:t>
      </w:r>
      <w:r w:rsidR="00F34FA1" w:rsidRPr="00D45E59">
        <w:rPr>
          <w:rFonts w:ascii="Calibri" w:hAnsi="Calibri" w:cs="Calibri"/>
          <w:sz w:val="22"/>
          <w:szCs w:val="22"/>
        </w:rPr>
        <w:t>kan</w:t>
      </w:r>
      <w:r w:rsidRPr="00D45E59">
        <w:rPr>
          <w:rFonts w:ascii="Calibri" w:hAnsi="Calibri" w:cs="Calibri"/>
          <w:sz w:val="22"/>
          <w:szCs w:val="22"/>
        </w:rPr>
        <w:t xml:space="preserve"> </w:t>
      </w:r>
      <w:r w:rsidR="00C26643" w:rsidRPr="00D45E59">
        <w:rPr>
          <w:rFonts w:ascii="Calibri" w:hAnsi="Calibri" w:cs="Calibri"/>
          <w:sz w:val="22"/>
          <w:szCs w:val="22"/>
        </w:rPr>
        <w:t xml:space="preserve">Surat </w:t>
      </w:r>
      <w:r w:rsidR="00F34FA1" w:rsidRPr="00D45E59">
        <w:rPr>
          <w:rFonts w:ascii="Calibri" w:hAnsi="Calibri" w:cs="Calibri"/>
          <w:sz w:val="22"/>
          <w:szCs w:val="22"/>
        </w:rPr>
        <w:t xml:space="preserve">tersebut </w:t>
      </w:r>
      <w:r w:rsidRPr="00D45E59">
        <w:rPr>
          <w:rFonts w:ascii="Calibri" w:hAnsi="Calibri" w:cs="Calibri"/>
          <w:sz w:val="22"/>
          <w:szCs w:val="22"/>
        </w:rPr>
        <w:t>di dalam amplop resmi FST ke institusi calon tempat KP;</w:t>
      </w:r>
    </w:p>
    <w:p w:rsidR="00314292" w:rsidRPr="00D45E59" w:rsidRDefault="00314292"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Mahasiswa menunggu jawaban dari institusi calon tempat KP;</w:t>
      </w:r>
    </w:p>
    <w:p w:rsidR="00135040" w:rsidRPr="00D45E59" w:rsidRDefault="00314292"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Jika institusi calon tempat KP menolak, maka</w:t>
      </w:r>
      <w:r w:rsidR="00135040" w:rsidRPr="00D45E59">
        <w:rPr>
          <w:rFonts w:ascii="Calibri" w:hAnsi="Calibri" w:cs="Calibri"/>
          <w:sz w:val="22"/>
          <w:szCs w:val="22"/>
        </w:rPr>
        <w:t>:</w:t>
      </w:r>
    </w:p>
    <w:p w:rsidR="00135040" w:rsidRPr="00D45E59" w:rsidRDefault="00135040" w:rsidP="00135040">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P</w:t>
      </w:r>
      <w:r w:rsidR="00314292" w:rsidRPr="00D45E59">
        <w:rPr>
          <w:rFonts w:ascii="Calibri" w:hAnsi="Calibri" w:cs="Calibri"/>
          <w:sz w:val="22"/>
          <w:szCs w:val="22"/>
        </w:rPr>
        <w:t>roses diulangi dari Poin 1</w:t>
      </w:r>
      <w:r w:rsidR="00C6518C" w:rsidRPr="00D45E59">
        <w:rPr>
          <w:rFonts w:ascii="Calibri" w:hAnsi="Calibri" w:cs="Calibri"/>
          <w:sz w:val="22"/>
          <w:szCs w:val="22"/>
        </w:rPr>
        <w:t>2</w:t>
      </w:r>
      <w:r w:rsidR="00314292" w:rsidRPr="00D45E59">
        <w:rPr>
          <w:rFonts w:ascii="Calibri" w:hAnsi="Calibri" w:cs="Calibri"/>
          <w:sz w:val="22"/>
          <w:szCs w:val="22"/>
        </w:rPr>
        <w:t xml:space="preserve"> di atas</w:t>
      </w:r>
      <w:r w:rsidR="008F2676" w:rsidRPr="00D45E59">
        <w:rPr>
          <w:rFonts w:ascii="Calibri" w:hAnsi="Calibri" w:cs="Calibri"/>
          <w:sz w:val="22"/>
          <w:szCs w:val="22"/>
        </w:rPr>
        <w:t xml:space="preserve"> dengan tujuan tempat KP lain</w:t>
      </w:r>
      <w:r w:rsidRPr="00D45E59">
        <w:rPr>
          <w:rFonts w:ascii="Calibri" w:hAnsi="Calibri" w:cs="Calibri"/>
          <w:sz w:val="22"/>
          <w:szCs w:val="22"/>
        </w:rPr>
        <w:t xml:space="preserve"> (jika topik KP sama)</w:t>
      </w:r>
      <w:r w:rsidR="00C26643" w:rsidRPr="00D45E59">
        <w:rPr>
          <w:rFonts w:ascii="Calibri" w:hAnsi="Calibri" w:cs="Calibri"/>
          <w:sz w:val="22"/>
          <w:szCs w:val="22"/>
        </w:rPr>
        <w:t>,</w:t>
      </w:r>
      <w:r w:rsidR="008F2676" w:rsidRPr="00D45E59">
        <w:rPr>
          <w:rFonts w:ascii="Calibri" w:hAnsi="Calibri" w:cs="Calibri"/>
          <w:sz w:val="22"/>
          <w:szCs w:val="22"/>
        </w:rPr>
        <w:t xml:space="preserve"> </w:t>
      </w:r>
    </w:p>
    <w:p w:rsidR="00135040" w:rsidRPr="00D45E59" w:rsidRDefault="00155D91" w:rsidP="00135040">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Proses diulangi dari Poin 1 di atas dengan tujuan tempat KP lain (jika topik KP berbeda), atau</w:t>
      </w:r>
    </w:p>
    <w:p w:rsidR="00314292" w:rsidRPr="00D45E59" w:rsidRDefault="00155D91" w:rsidP="00135040">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M</w:t>
      </w:r>
      <w:r w:rsidR="008F2676" w:rsidRPr="00D45E59">
        <w:rPr>
          <w:rFonts w:ascii="Calibri" w:hAnsi="Calibri" w:cs="Calibri"/>
          <w:sz w:val="22"/>
          <w:szCs w:val="22"/>
        </w:rPr>
        <w:t>ahasiswa melakukan ProMin</w:t>
      </w:r>
      <w:r w:rsidR="00314292" w:rsidRPr="00D45E59">
        <w:rPr>
          <w:rFonts w:ascii="Calibri" w:hAnsi="Calibri" w:cs="Calibri"/>
          <w:sz w:val="22"/>
          <w:szCs w:val="22"/>
        </w:rPr>
        <w:t>.</w:t>
      </w:r>
    </w:p>
    <w:p w:rsidR="00E74BAF" w:rsidRPr="00D45E59" w:rsidRDefault="00314292"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Jika calon tempat KP menerima, mahasiswa membawa surat </w:t>
      </w:r>
      <w:r w:rsidR="00E74BAF" w:rsidRPr="00D45E59">
        <w:rPr>
          <w:rFonts w:ascii="Calibri" w:hAnsi="Calibri" w:cs="Calibri"/>
          <w:sz w:val="22"/>
          <w:szCs w:val="22"/>
        </w:rPr>
        <w:t xml:space="preserve">dokumen berikut kepada Sekretaris </w:t>
      </w:r>
      <w:r w:rsidR="002D74D0" w:rsidRPr="00D45E59">
        <w:rPr>
          <w:rFonts w:ascii="Calibri" w:hAnsi="Calibri" w:cs="Calibri"/>
          <w:sz w:val="22"/>
          <w:szCs w:val="22"/>
          <w:lang w:val="id-ID"/>
        </w:rPr>
        <w:t>Program Studi</w:t>
      </w:r>
      <w:r w:rsidR="00E74BAF" w:rsidRPr="00D45E59">
        <w:rPr>
          <w:rFonts w:ascii="Calibri" w:hAnsi="Calibri" w:cs="Calibri"/>
          <w:sz w:val="22"/>
          <w:szCs w:val="22"/>
        </w:rPr>
        <w:t xml:space="preserve"> TE;</w:t>
      </w:r>
    </w:p>
    <w:p w:rsidR="00815C60" w:rsidRPr="00D45E59" w:rsidRDefault="00815C60" w:rsidP="006C5D06">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Borang Kelengkapan KP/ProMin - Bagian 2: Persiapan Berangkat Kerja Praktek,</w:t>
      </w:r>
    </w:p>
    <w:p w:rsidR="00314292" w:rsidRPr="00D45E59" w:rsidRDefault="00E74BAF" w:rsidP="006C5D06">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 xml:space="preserve">Surat </w:t>
      </w:r>
      <w:r w:rsidR="00314292" w:rsidRPr="00D45E59">
        <w:rPr>
          <w:rFonts w:ascii="Calibri" w:hAnsi="Calibri" w:cs="Calibri"/>
          <w:sz w:val="22"/>
          <w:szCs w:val="22"/>
        </w:rPr>
        <w:t>penerimaan dari calon tempat KP</w:t>
      </w:r>
      <w:r w:rsidR="00815C60" w:rsidRPr="00D45E59">
        <w:rPr>
          <w:rFonts w:ascii="Calibri" w:hAnsi="Calibri" w:cs="Calibri"/>
          <w:sz w:val="22"/>
          <w:szCs w:val="22"/>
        </w:rPr>
        <w:t>,</w:t>
      </w:r>
    </w:p>
    <w:p w:rsidR="00815C60" w:rsidRPr="00D45E59" w:rsidRDefault="00815C60" w:rsidP="006C5D06">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Biodata Pembimbing Lapangan Kerja Praktek (Form KP 0</w:t>
      </w:r>
      <w:r w:rsidR="00AB0860" w:rsidRPr="00D45E59">
        <w:rPr>
          <w:rFonts w:ascii="Calibri" w:hAnsi="Calibri" w:cs="Calibri"/>
          <w:sz w:val="22"/>
          <w:szCs w:val="22"/>
          <w:lang w:val="id-ID"/>
        </w:rPr>
        <w:t>3</w:t>
      </w:r>
      <w:r w:rsidRPr="00D45E59">
        <w:rPr>
          <w:rFonts w:ascii="Calibri" w:hAnsi="Calibri" w:cs="Calibri"/>
          <w:sz w:val="22"/>
          <w:szCs w:val="22"/>
        </w:rPr>
        <w:t>) yang belum diisi,</w:t>
      </w:r>
    </w:p>
    <w:p w:rsidR="00057840" w:rsidRPr="00D45E59" w:rsidRDefault="00057840" w:rsidP="00057840">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Cs w:val="22"/>
        </w:rPr>
        <w:t>C</w:t>
      </w:r>
      <w:r w:rsidRPr="00D45E59">
        <w:rPr>
          <w:rFonts w:ascii="Calibri" w:hAnsi="Calibri" w:cs="Calibri"/>
          <w:sz w:val="22"/>
          <w:szCs w:val="22"/>
        </w:rPr>
        <w:t>atatan Harian Aktifitas KP/Proyek Mini (Form KP/ProMin 0</w:t>
      </w:r>
      <w:r w:rsidR="00AB0860" w:rsidRPr="00D45E59">
        <w:rPr>
          <w:rFonts w:ascii="Calibri" w:hAnsi="Calibri" w:cs="Calibri"/>
          <w:sz w:val="22"/>
          <w:szCs w:val="22"/>
          <w:lang w:val="id-ID"/>
        </w:rPr>
        <w:t>4</w:t>
      </w:r>
      <w:r w:rsidRPr="00D45E59">
        <w:rPr>
          <w:rFonts w:ascii="Calibri" w:hAnsi="Calibri" w:cs="Calibri"/>
          <w:sz w:val="22"/>
          <w:szCs w:val="22"/>
        </w:rPr>
        <w:t>) yang belum diisi,</w:t>
      </w:r>
    </w:p>
    <w:p w:rsidR="00815C60" w:rsidRPr="00D45E59" w:rsidRDefault="00815C60" w:rsidP="006C5D06">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Formulir Penilaian dan Pernyataan Selesai Kerja Praktek dari Pembimbing Lapangan (Form KP 0</w:t>
      </w:r>
      <w:r w:rsidR="00AB0860" w:rsidRPr="00D45E59">
        <w:rPr>
          <w:rFonts w:ascii="Calibri" w:hAnsi="Calibri" w:cs="Calibri"/>
          <w:sz w:val="22"/>
          <w:szCs w:val="22"/>
          <w:lang w:val="id-ID"/>
        </w:rPr>
        <w:t>5</w:t>
      </w:r>
      <w:r w:rsidRPr="00D45E59">
        <w:rPr>
          <w:rFonts w:ascii="Calibri" w:hAnsi="Calibri" w:cs="Calibri"/>
          <w:sz w:val="22"/>
          <w:szCs w:val="22"/>
        </w:rPr>
        <w:t xml:space="preserve">) yang belum diisi; </w:t>
      </w:r>
    </w:p>
    <w:p w:rsidR="00815C60" w:rsidRPr="00D45E59" w:rsidRDefault="00815C60" w:rsidP="006C5D06">
      <w:pPr>
        <w:pStyle w:val="NormalWeb"/>
        <w:numPr>
          <w:ilvl w:val="1"/>
          <w:numId w:val="10"/>
        </w:numPr>
        <w:tabs>
          <w:tab w:val="left" w:pos="709"/>
        </w:tabs>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Amplop kosong dengan tulisan</w:t>
      </w:r>
      <w:r w:rsidR="006D4D85" w:rsidRPr="00D45E59">
        <w:rPr>
          <w:rFonts w:ascii="Calibri" w:hAnsi="Calibri" w:cs="Calibri"/>
          <w:sz w:val="22"/>
          <w:szCs w:val="22"/>
        </w:rPr>
        <w:t xml:space="preserve"> (diketik rapi) pada sampul</w:t>
      </w:r>
      <w:r w:rsidRPr="00D45E59">
        <w:rPr>
          <w:rFonts w:ascii="Calibri" w:hAnsi="Calibri" w:cs="Calibri"/>
          <w:sz w:val="22"/>
          <w:szCs w:val="22"/>
        </w:rPr>
        <w:t>:</w:t>
      </w:r>
    </w:p>
    <w:p w:rsidR="00815C60" w:rsidRPr="00D45E59" w:rsidRDefault="00815C60" w:rsidP="00815C60">
      <w:pPr>
        <w:pStyle w:val="NormalWeb"/>
        <w:tabs>
          <w:tab w:val="left" w:pos="709"/>
        </w:tabs>
        <w:spacing w:before="0" w:beforeAutospacing="0" w:after="120" w:afterAutospacing="0"/>
        <w:ind w:left="709"/>
        <w:jc w:val="both"/>
        <w:rPr>
          <w:rFonts w:ascii="Calibri" w:hAnsi="Calibri" w:cs="Calibri"/>
          <w:b/>
          <w:sz w:val="22"/>
          <w:szCs w:val="22"/>
        </w:rPr>
      </w:pPr>
      <w:r w:rsidRPr="00D45E59">
        <w:rPr>
          <w:rFonts w:ascii="Calibri" w:hAnsi="Calibri" w:cs="Calibri"/>
          <w:b/>
          <w:sz w:val="22"/>
          <w:szCs w:val="22"/>
        </w:rPr>
        <w:t>Nilai Kerja Praktek dari Pembimbing Lapangan</w:t>
      </w:r>
    </w:p>
    <w:p w:rsidR="00815C60" w:rsidRPr="00D45E59" w:rsidRDefault="00815C60" w:rsidP="00815C60">
      <w:pPr>
        <w:pStyle w:val="NormalWeb"/>
        <w:tabs>
          <w:tab w:val="left" w:pos="4111"/>
        </w:tabs>
        <w:spacing w:before="0" w:beforeAutospacing="0" w:after="0" w:afterAutospacing="0"/>
        <w:ind w:left="709"/>
        <w:jc w:val="both"/>
        <w:rPr>
          <w:rFonts w:ascii="Calibri" w:hAnsi="Calibri" w:cs="Calibri"/>
          <w:sz w:val="14"/>
          <w:szCs w:val="18"/>
        </w:rPr>
      </w:pPr>
      <w:proofErr w:type="gramStart"/>
      <w:r w:rsidRPr="00D45E59">
        <w:rPr>
          <w:rFonts w:ascii="Calibri" w:hAnsi="Calibri" w:cs="Calibri"/>
          <w:sz w:val="14"/>
          <w:szCs w:val="18"/>
        </w:rPr>
        <w:t>[Nilai ini bersifat rahasia.</w:t>
      </w:r>
      <w:proofErr w:type="gramEnd"/>
      <w:r w:rsidRPr="00D45E59">
        <w:rPr>
          <w:rFonts w:ascii="Calibri" w:hAnsi="Calibri" w:cs="Calibri"/>
          <w:sz w:val="14"/>
          <w:szCs w:val="18"/>
        </w:rPr>
        <w:t xml:space="preserve"> </w:t>
      </w:r>
      <w:proofErr w:type="gramStart"/>
      <w:r w:rsidRPr="00D45E59">
        <w:rPr>
          <w:rFonts w:ascii="Calibri" w:hAnsi="Calibri" w:cs="Calibri"/>
          <w:sz w:val="14"/>
          <w:szCs w:val="18"/>
        </w:rPr>
        <w:t>Pembimbing Lapangan dimohon mengisi Form KP 0</w:t>
      </w:r>
      <w:r w:rsidR="00981EA5" w:rsidRPr="00D45E59">
        <w:rPr>
          <w:rFonts w:ascii="Calibri" w:hAnsi="Calibri" w:cs="Calibri"/>
          <w:sz w:val="14"/>
          <w:szCs w:val="18"/>
        </w:rPr>
        <w:t>7</w:t>
      </w:r>
      <w:r w:rsidRPr="00D45E59">
        <w:rPr>
          <w:rFonts w:ascii="Calibri" w:hAnsi="Calibri" w:cs="Calibri"/>
          <w:sz w:val="14"/>
          <w:szCs w:val="18"/>
        </w:rPr>
        <w:t>, menandatangani dan memasukkan ke amplop ini].</w:t>
      </w:r>
      <w:proofErr w:type="gramEnd"/>
    </w:p>
    <w:p w:rsidR="00815C60" w:rsidRPr="00D45E59" w:rsidRDefault="00815C60" w:rsidP="00815C60">
      <w:pPr>
        <w:pStyle w:val="NormalWeb"/>
        <w:tabs>
          <w:tab w:val="left" w:pos="4111"/>
        </w:tabs>
        <w:spacing w:before="0" w:beforeAutospacing="0" w:after="0" w:afterAutospacing="0"/>
        <w:ind w:left="709"/>
        <w:jc w:val="both"/>
        <w:rPr>
          <w:rFonts w:ascii="Calibri" w:hAnsi="Calibri" w:cs="Calibri"/>
          <w:sz w:val="18"/>
          <w:szCs w:val="18"/>
        </w:rPr>
      </w:pPr>
      <w:r w:rsidRPr="00D45E59">
        <w:rPr>
          <w:rFonts w:ascii="Calibri" w:hAnsi="Calibri" w:cs="Calibri"/>
          <w:sz w:val="18"/>
          <w:szCs w:val="18"/>
        </w:rPr>
        <w:t>Nama Mahasiswa</w:t>
      </w:r>
      <w:r w:rsidRPr="00D45E59">
        <w:rPr>
          <w:rFonts w:ascii="Calibri" w:hAnsi="Calibri" w:cs="Calibri"/>
          <w:sz w:val="18"/>
          <w:szCs w:val="18"/>
        </w:rPr>
        <w:tab/>
        <w:t xml:space="preserve">: .......... </w:t>
      </w:r>
      <w:proofErr w:type="gramStart"/>
      <w:r w:rsidRPr="00D45E59">
        <w:rPr>
          <w:rFonts w:ascii="Calibri" w:hAnsi="Calibri" w:cs="Calibri"/>
          <w:sz w:val="18"/>
          <w:szCs w:val="18"/>
        </w:rPr>
        <w:t>diisi ..........</w:t>
      </w:r>
      <w:proofErr w:type="gramEnd"/>
    </w:p>
    <w:p w:rsidR="00815C60" w:rsidRPr="00D45E59" w:rsidRDefault="00815C60" w:rsidP="00815C60">
      <w:pPr>
        <w:pStyle w:val="NormalWeb"/>
        <w:tabs>
          <w:tab w:val="left" w:pos="4111"/>
        </w:tabs>
        <w:spacing w:before="0" w:beforeAutospacing="0" w:after="0" w:afterAutospacing="0"/>
        <w:ind w:left="709"/>
        <w:jc w:val="both"/>
        <w:rPr>
          <w:rFonts w:ascii="Calibri" w:hAnsi="Calibri" w:cs="Calibri"/>
          <w:sz w:val="18"/>
          <w:szCs w:val="18"/>
        </w:rPr>
      </w:pPr>
      <w:r w:rsidRPr="00D45E59">
        <w:rPr>
          <w:rFonts w:ascii="Calibri" w:hAnsi="Calibri" w:cs="Calibri"/>
          <w:sz w:val="18"/>
          <w:szCs w:val="18"/>
        </w:rPr>
        <w:t>NIM</w:t>
      </w:r>
      <w:r w:rsidRPr="00D45E59">
        <w:rPr>
          <w:rFonts w:ascii="Calibri" w:hAnsi="Calibri" w:cs="Calibri"/>
          <w:sz w:val="18"/>
          <w:szCs w:val="18"/>
        </w:rPr>
        <w:tab/>
        <w:t xml:space="preserve">: .......... </w:t>
      </w:r>
      <w:proofErr w:type="gramStart"/>
      <w:r w:rsidRPr="00D45E59">
        <w:rPr>
          <w:rFonts w:ascii="Calibri" w:hAnsi="Calibri" w:cs="Calibri"/>
          <w:sz w:val="18"/>
          <w:szCs w:val="18"/>
        </w:rPr>
        <w:t>diisi ..........</w:t>
      </w:r>
      <w:proofErr w:type="gramEnd"/>
    </w:p>
    <w:p w:rsidR="00815C60" w:rsidRPr="00D45E59" w:rsidRDefault="00815C60" w:rsidP="00815C60">
      <w:pPr>
        <w:pStyle w:val="NormalWeb"/>
        <w:tabs>
          <w:tab w:val="left" w:pos="4111"/>
        </w:tabs>
        <w:spacing w:before="0" w:beforeAutospacing="0" w:after="0" w:afterAutospacing="0"/>
        <w:ind w:left="709"/>
        <w:jc w:val="both"/>
        <w:rPr>
          <w:rFonts w:ascii="Calibri" w:hAnsi="Calibri" w:cs="Calibri"/>
          <w:sz w:val="18"/>
          <w:szCs w:val="18"/>
        </w:rPr>
      </w:pPr>
      <w:r w:rsidRPr="00D45E59">
        <w:rPr>
          <w:rFonts w:ascii="Calibri" w:hAnsi="Calibri" w:cs="Calibri"/>
          <w:sz w:val="18"/>
          <w:szCs w:val="18"/>
        </w:rPr>
        <w:t>Institusi Tempat KP</w:t>
      </w:r>
      <w:r w:rsidRPr="00D45E59">
        <w:rPr>
          <w:rFonts w:ascii="Calibri" w:hAnsi="Calibri" w:cs="Calibri"/>
          <w:sz w:val="18"/>
          <w:szCs w:val="18"/>
        </w:rPr>
        <w:tab/>
        <w:t xml:space="preserve">: .......... </w:t>
      </w:r>
      <w:proofErr w:type="gramStart"/>
      <w:r w:rsidRPr="00D45E59">
        <w:rPr>
          <w:rFonts w:ascii="Calibri" w:hAnsi="Calibri" w:cs="Calibri"/>
          <w:sz w:val="18"/>
          <w:szCs w:val="18"/>
        </w:rPr>
        <w:t>diisi ..........</w:t>
      </w:r>
      <w:proofErr w:type="gramEnd"/>
    </w:p>
    <w:p w:rsidR="00815C60" w:rsidRPr="00D45E59" w:rsidRDefault="00815C60" w:rsidP="00815C60">
      <w:pPr>
        <w:pStyle w:val="NormalWeb"/>
        <w:tabs>
          <w:tab w:val="left" w:pos="4111"/>
        </w:tabs>
        <w:spacing w:before="0" w:beforeAutospacing="0" w:after="0" w:afterAutospacing="0"/>
        <w:ind w:left="709"/>
        <w:jc w:val="both"/>
        <w:rPr>
          <w:rFonts w:ascii="Calibri" w:hAnsi="Calibri" w:cs="Calibri"/>
          <w:sz w:val="18"/>
          <w:szCs w:val="18"/>
        </w:rPr>
      </w:pPr>
      <w:r w:rsidRPr="00D45E59">
        <w:rPr>
          <w:rFonts w:ascii="Calibri" w:hAnsi="Calibri" w:cs="Calibri"/>
          <w:sz w:val="18"/>
          <w:szCs w:val="18"/>
        </w:rPr>
        <w:t>Nama Pembimbing Lapangan</w:t>
      </w:r>
      <w:r w:rsidRPr="00D45E59">
        <w:rPr>
          <w:rFonts w:ascii="Calibri" w:hAnsi="Calibri" w:cs="Calibri"/>
          <w:sz w:val="18"/>
          <w:szCs w:val="18"/>
        </w:rPr>
        <w:tab/>
        <w:t xml:space="preserve">: </w:t>
      </w:r>
      <w:r w:rsidR="006D4D85" w:rsidRPr="00D45E59">
        <w:rPr>
          <w:rFonts w:ascii="Calibri" w:hAnsi="Calibri" w:cs="Calibri"/>
          <w:sz w:val="18"/>
          <w:szCs w:val="18"/>
        </w:rPr>
        <w:t>___________________________________</w:t>
      </w:r>
    </w:p>
    <w:p w:rsidR="00815C60" w:rsidRPr="00D45E59" w:rsidRDefault="00815C60" w:rsidP="00815C60">
      <w:pPr>
        <w:pStyle w:val="NormalWeb"/>
        <w:tabs>
          <w:tab w:val="left" w:pos="4111"/>
        </w:tabs>
        <w:spacing w:before="0" w:beforeAutospacing="0" w:after="120" w:afterAutospacing="0"/>
        <w:ind w:left="709"/>
        <w:jc w:val="both"/>
        <w:rPr>
          <w:rFonts w:ascii="Calibri" w:hAnsi="Calibri" w:cs="Calibri"/>
          <w:sz w:val="18"/>
          <w:szCs w:val="18"/>
        </w:rPr>
      </w:pPr>
      <w:r w:rsidRPr="00D45E59">
        <w:rPr>
          <w:rFonts w:ascii="Calibri" w:hAnsi="Calibri" w:cs="Calibri"/>
          <w:sz w:val="18"/>
          <w:szCs w:val="18"/>
        </w:rPr>
        <w:t>Tandatangan Pembimbing Lapangan</w:t>
      </w:r>
      <w:r w:rsidRPr="00D45E59">
        <w:rPr>
          <w:rFonts w:ascii="Calibri" w:hAnsi="Calibri" w:cs="Calibri"/>
          <w:sz w:val="18"/>
          <w:szCs w:val="18"/>
        </w:rPr>
        <w:tab/>
        <w:t xml:space="preserve">: </w:t>
      </w:r>
      <w:r w:rsidRPr="00D45E59">
        <w:rPr>
          <w:rFonts w:ascii="Calibri" w:hAnsi="Calibri" w:cs="Calibri"/>
          <w:sz w:val="18"/>
          <w:szCs w:val="18"/>
        </w:rPr>
        <w:softHyphen/>
      </w:r>
      <w:r w:rsidRPr="00D45E59">
        <w:rPr>
          <w:rFonts w:ascii="Calibri" w:hAnsi="Calibri" w:cs="Calibri"/>
          <w:sz w:val="18"/>
          <w:szCs w:val="18"/>
        </w:rPr>
        <w:softHyphen/>
      </w:r>
      <w:r w:rsidRPr="00D45E59">
        <w:rPr>
          <w:rFonts w:ascii="Calibri" w:hAnsi="Calibri" w:cs="Calibri"/>
          <w:sz w:val="18"/>
          <w:szCs w:val="18"/>
        </w:rPr>
        <w:softHyphen/>
      </w:r>
      <w:r w:rsidRPr="00D45E59">
        <w:rPr>
          <w:rFonts w:ascii="Calibri" w:hAnsi="Calibri" w:cs="Calibri"/>
          <w:sz w:val="18"/>
          <w:szCs w:val="18"/>
        </w:rPr>
        <w:softHyphen/>
        <w:t>_______________ tanggal ______________</w:t>
      </w:r>
    </w:p>
    <w:p w:rsidR="006D4D85" w:rsidRPr="00D45E59" w:rsidRDefault="006D4D85"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Sekretaris memeriksa kelengkapan dokumen berdasarkan Borang Kelengkapan KP/ProMin - Bagian 2: Persiapan Berangkat Kerja Praktek (Lampiran A);</w:t>
      </w:r>
    </w:p>
    <w:p w:rsidR="00DE6358" w:rsidRPr="00D45E59" w:rsidRDefault="00973E20"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Mahasiswa </w:t>
      </w:r>
      <w:r w:rsidR="00DE6358" w:rsidRPr="00D45E59">
        <w:rPr>
          <w:rFonts w:ascii="Calibri" w:hAnsi="Calibri" w:cs="Calibri"/>
          <w:sz w:val="22"/>
          <w:szCs w:val="22"/>
        </w:rPr>
        <w:t xml:space="preserve">berangkat ke tempat KP sesuai jadwal yang disetujui dan mulai melaksanakan </w:t>
      </w:r>
      <w:r w:rsidR="00A46064" w:rsidRPr="00D45E59">
        <w:rPr>
          <w:rFonts w:ascii="Calibri" w:hAnsi="Calibri" w:cs="Calibri"/>
          <w:sz w:val="22"/>
          <w:szCs w:val="22"/>
        </w:rPr>
        <w:t>dan menulis Laporan KP;</w:t>
      </w:r>
    </w:p>
    <w:p w:rsidR="00F5022E" w:rsidRPr="00D45E59" w:rsidRDefault="00F5022E" w:rsidP="00F5022E">
      <w:pPr>
        <w:spacing w:after="120" w:line="240" w:lineRule="auto"/>
        <w:ind w:left="425"/>
        <w:jc w:val="both"/>
        <w:rPr>
          <w:rFonts w:cs="Calibri"/>
        </w:rPr>
      </w:pPr>
      <w:r w:rsidRPr="00D45E59">
        <w:rPr>
          <w:rFonts w:cs="Calibri"/>
        </w:rPr>
        <w:t xml:space="preserve">Hal-hal yang perlu diperhatikan </w:t>
      </w:r>
      <w:r w:rsidRPr="00D45E59">
        <w:rPr>
          <w:rFonts w:cs="Calibri"/>
          <w:lang w:val="en-US"/>
        </w:rPr>
        <w:t xml:space="preserve">oleh mahasiswa saat </w:t>
      </w:r>
      <w:r w:rsidRPr="00D45E59">
        <w:rPr>
          <w:rFonts w:cs="Calibri"/>
        </w:rPr>
        <w:t>pelaksanaan KP adalah:</w:t>
      </w:r>
    </w:p>
    <w:p w:rsidR="00F5022E" w:rsidRPr="00D45E59" w:rsidRDefault="00F5022E" w:rsidP="006C5D06">
      <w:pPr>
        <w:pStyle w:val="ListParagraph"/>
        <w:numPr>
          <w:ilvl w:val="0"/>
          <w:numId w:val="16"/>
        </w:numPr>
        <w:tabs>
          <w:tab w:val="left" w:pos="709"/>
        </w:tabs>
        <w:spacing w:after="120" w:line="240" w:lineRule="auto"/>
        <w:ind w:left="709" w:hanging="284"/>
        <w:jc w:val="both"/>
        <w:rPr>
          <w:rFonts w:ascii="Calibri" w:hAnsi="Calibri" w:cs="Calibri"/>
          <w:szCs w:val="22"/>
          <w:lang w:val="id-ID"/>
        </w:rPr>
      </w:pPr>
      <w:r w:rsidRPr="00D45E59">
        <w:rPr>
          <w:rFonts w:ascii="Calibri" w:hAnsi="Calibri" w:cs="Calibri"/>
          <w:szCs w:val="22"/>
          <w:lang w:val="id-ID"/>
        </w:rPr>
        <w:t>Segala biaya yang timbul dari pelaksanaan KP sepenuhnya menjadi tanggung jawab mahasiswa,</w:t>
      </w:r>
    </w:p>
    <w:p w:rsidR="00F5022E" w:rsidRPr="00D45E59" w:rsidRDefault="00F5022E" w:rsidP="006C5D06">
      <w:pPr>
        <w:pStyle w:val="ListParagraph"/>
        <w:numPr>
          <w:ilvl w:val="0"/>
          <w:numId w:val="16"/>
        </w:numPr>
        <w:tabs>
          <w:tab w:val="left" w:pos="709"/>
        </w:tabs>
        <w:spacing w:after="120" w:line="240" w:lineRule="auto"/>
        <w:ind w:left="709" w:hanging="284"/>
        <w:jc w:val="both"/>
        <w:rPr>
          <w:rFonts w:ascii="Calibri" w:hAnsi="Calibri" w:cs="Calibri"/>
          <w:szCs w:val="22"/>
          <w:lang w:val="id-ID"/>
        </w:rPr>
      </w:pPr>
      <w:r w:rsidRPr="00D45E59">
        <w:rPr>
          <w:rFonts w:ascii="Calibri" w:hAnsi="Calibri" w:cs="Calibri"/>
          <w:szCs w:val="22"/>
          <w:lang w:val="id-ID"/>
        </w:rPr>
        <w:t>Selama pelaksanaan KP mahasiswa wajib:</w:t>
      </w:r>
    </w:p>
    <w:p w:rsidR="00F5022E" w:rsidRPr="00D45E59" w:rsidRDefault="00F5022E" w:rsidP="006C5D06">
      <w:pPr>
        <w:pStyle w:val="ListParagraph"/>
        <w:numPr>
          <w:ilvl w:val="1"/>
          <w:numId w:val="17"/>
        </w:numPr>
        <w:spacing w:after="120" w:line="240" w:lineRule="auto"/>
        <w:ind w:left="993" w:hanging="284"/>
        <w:jc w:val="both"/>
        <w:rPr>
          <w:rFonts w:ascii="Calibri" w:hAnsi="Calibri" w:cs="Calibri"/>
          <w:szCs w:val="22"/>
          <w:lang w:val="id-ID"/>
        </w:rPr>
      </w:pPr>
      <w:r w:rsidRPr="00D45E59">
        <w:rPr>
          <w:rFonts w:ascii="Calibri" w:hAnsi="Calibri" w:cs="Calibri"/>
          <w:szCs w:val="22"/>
          <w:lang w:val="id-ID"/>
        </w:rPr>
        <w:t>Menunjukkan kepribadian sebagai mahasiswa Islam sesuai dengan jati diri UIN Suska Riau sebagai lembaga pendidikan tinggi Islam; misalnya menjaga waktu shalat fardhu, melaksanakan puasa di</w:t>
      </w:r>
      <w:r w:rsidR="00743926" w:rsidRPr="00D45E59">
        <w:rPr>
          <w:rFonts w:ascii="Calibri" w:hAnsi="Calibri" w:cs="Calibri"/>
          <w:szCs w:val="22"/>
          <w:lang w:val="id-ID"/>
        </w:rPr>
        <w:t xml:space="preserve"> bulan Ramadhan, dan sebagainya,</w:t>
      </w:r>
    </w:p>
    <w:p w:rsidR="00F5022E" w:rsidRPr="00D45E59" w:rsidRDefault="00F5022E" w:rsidP="006C5D06">
      <w:pPr>
        <w:pStyle w:val="ListParagraph"/>
        <w:numPr>
          <w:ilvl w:val="1"/>
          <w:numId w:val="17"/>
        </w:numPr>
        <w:spacing w:after="120" w:line="240" w:lineRule="auto"/>
        <w:ind w:left="993" w:hanging="284"/>
        <w:jc w:val="both"/>
        <w:rPr>
          <w:rFonts w:ascii="Calibri" w:hAnsi="Calibri" w:cs="Calibri"/>
          <w:szCs w:val="22"/>
          <w:lang w:val="id-ID"/>
        </w:rPr>
      </w:pPr>
      <w:r w:rsidRPr="00D45E59">
        <w:rPr>
          <w:rFonts w:ascii="Calibri" w:hAnsi="Calibri" w:cs="Calibri"/>
          <w:szCs w:val="22"/>
          <w:lang w:val="id-ID"/>
        </w:rPr>
        <w:t>Mematuhi semua p</w:t>
      </w:r>
      <w:r w:rsidR="00743926" w:rsidRPr="00D45E59">
        <w:rPr>
          <w:rFonts w:ascii="Calibri" w:hAnsi="Calibri" w:cs="Calibri"/>
          <w:szCs w:val="22"/>
          <w:lang w:val="id-ID"/>
        </w:rPr>
        <w:t>eraturan di institusi tempat KP</w:t>
      </w:r>
      <w:r w:rsidR="00743926" w:rsidRPr="00D45E59">
        <w:rPr>
          <w:rFonts w:ascii="Calibri" w:hAnsi="Calibri" w:cs="Calibri"/>
          <w:szCs w:val="22"/>
        </w:rPr>
        <w:t>,</w:t>
      </w:r>
    </w:p>
    <w:p w:rsidR="00F5022E" w:rsidRPr="00D45E59" w:rsidRDefault="00F5022E" w:rsidP="006C5D06">
      <w:pPr>
        <w:pStyle w:val="ListParagraph"/>
        <w:numPr>
          <w:ilvl w:val="1"/>
          <w:numId w:val="17"/>
        </w:numPr>
        <w:spacing w:after="120" w:line="240" w:lineRule="auto"/>
        <w:ind w:left="993" w:hanging="284"/>
        <w:jc w:val="both"/>
        <w:rPr>
          <w:rFonts w:ascii="Calibri" w:hAnsi="Calibri" w:cs="Calibri"/>
          <w:szCs w:val="22"/>
          <w:lang w:val="id-ID"/>
        </w:rPr>
      </w:pPr>
      <w:r w:rsidRPr="00D45E59">
        <w:rPr>
          <w:rFonts w:ascii="Calibri" w:hAnsi="Calibri" w:cs="Calibri"/>
          <w:szCs w:val="22"/>
          <w:lang w:val="id-ID"/>
        </w:rPr>
        <w:t>Menjaga nama baik UIN Susk</w:t>
      </w:r>
      <w:r w:rsidR="00743926" w:rsidRPr="00D45E59">
        <w:rPr>
          <w:rFonts w:ascii="Calibri" w:hAnsi="Calibri" w:cs="Calibri"/>
          <w:szCs w:val="22"/>
          <w:lang w:val="id-ID"/>
        </w:rPr>
        <w:t>a Riau</w:t>
      </w:r>
      <w:r w:rsidR="00743926" w:rsidRPr="00D45E59">
        <w:rPr>
          <w:rFonts w:ascii="Calibri" w:hAnsi="Calibri" w:cs="Calibri"/>
          <w:szCs w:val="22"/>
        </w:rPr>
        <w:t>,</w:t>
      </w:r>
    </w:p>
    <w:p w:rsidR="00F5022E" w:rsidRPr="00D45E59" w:rsidRDefault="00F5022E" w:rsidP="006C5D06">
      <w:pPr>
        <w:pStyle w:val="ListParagraph"/>
        <w:numPr>
          <w:ilvl w:val="1"/>
          <w:numId w:val="17"/>
        </w:numPr>
        <w:spacing w:before="100" w:beforeAutospacing="1" w:after="100" w:afterAutospacing="1" w:line="240" w:lineRule="auto"/>
        <w:ind w:left="993" w:hanging="284"/>
        <w:jc w:val="both"/>
        <w:rPr>
          <w:rFonts w:ascii="Calibri" w:eastAsia="Times New Roman" w:hAnsi="Calibri" w:cs="Calibri"/>
          <w:color w:val="auto"/>
          <w:szCs w:val="22"/>
          <w:lang w:val="id-ID" w:eastAsia="en-AU"/>
        </w:rPr>
      </w:pPr>
      <w:r w:rsidRPr="00D45E59">
        <w:rPr>
          <w:rFonts w:ascii="Calibri" w:hAnsi="Calibri" w:cs="Calibri"/>
          <w:szCs w:val="22"/>
          <w:lang w:val="id-ID"/>
        </w:rPr>
        <w:t>Menjaga hubungan baik dengan komunitas di institusi tempat KP</w:t>
      </w:r>
      <w:r w:rsidR="00743926" w:rsidRPr="00D45E59">
        <w:rPr>
          <w:rFonts w:ascii="Calibri" w:hAnsi="Calibri" w:cs="Calibri"/>
          <w:szCs w:val="22"/>
        </w:rPr>
        <w:t>,</w:t>
      </w:r>
    </w:p>
    <w:p w:rsidR="00F5022E" w:rsidRPr="00D45E59" w:rsidRDefault="00F5022E" w:rsidP="006C5D06">
      <w:pPr>
        <w:pStyle w:val="ListParagraph"/>
        <w:numPr>
          <w:ilvl w:val="1"/>
          <w:numId w:val="17"/>
        </w:numPr>
        <w:spacing w:before="100" w:beforeAutospacing="1" w:after="100" w:afterAutospacing="1" w:line="240" w:lineRule="auto"/>
        <w:ind w:left="993" w:hanging="284"/>
        <w:jc w:val="both"/>
        <w:rPr>
          <w:rFonts w:ascii="Calibri" w:hAnsi="Calibri" w:cs="Calibri"/>
          <w:szCs w:val="22"/>
          <w:lang w:val="id-ID"/>
        </w:rPr>
      </w:pPr>
      <w:r w:rsidRPr="00D45E59">
        <w:rPr>
          <w:rFonts w:ascii="Calibri" w:hAnsi="Calibri" w:cs="Calibri"/>
          <w:szCs w:val="22"/>
          <w:lang w:val="id-ID"/>
        </w:rPr>
        <w:t>Membuat Laporan KP dan minta bimbi</w:t>
      </w:r>
      <w:r w:rsidR="001E51AD" w:rsidRPr="00D45E59">
        <w:rPr>
          <w:rFonts w:ascii="Calibri" w:hAnsi="Calibri" w:cs="Calibri"/>
          <w:szCs w:val="22"/>
          <w:lang w:val="id-ID"/>
        </w:rPr>
        <w:t>ngan kepada Pembimbing Lapangan</w:t>
      </w:r>
      <w:r w:rsidR="001E51AD" w:rsidRPr="00D45E59">
        <w:rPr>
          <w:rFonts w:ascii="Calibri" w:hAnsi="Calibri" w:cs="Calibri"/>
          <w:szCs w:val="22"/>
        </w:rPr>
        <w:t>,</w:t>
      </w:r>
    </w:p>
    <w:p w:rsidR="001E51AD" w:rsidRPr="00D45E59" w:rsidRDefault="001E51AD" w:rsidP="006C5D06">
      <w:pPr>
        <w:pStyle w:val="ListParagraph"/>
        <w:numPr>
          <w:ilvl w:val="1"/>
          <w:numId w:val="17"/>
        </w:numPr>
        <w:spacing w:before="100" w:beforeAutospacing="1" w:after="100" w:afterAutospacing="1" w:line="240" w:lineRule="auto"/>
        <w:ind w:left="993" w:hanging="284"/>
        <w:jc w:val="both"/>
        <w:rPr>
          <w:rFonts w:ascii="Calibri" w:hAnsi="Calibri" w:cs="Calibri"/>
          <w:szCs w:val="22"/>
          <w:lang w:val="id-ID"/>
        </w:rPr>
      </w:pPr>
      <w:r w:rsidRPr="00D45E59">
        <w:rPr>
          <w:rFonts w:ascii="Calibri" w:hAnsi="Calibri" w:cs="Calibri"/>
          <w:szCs w:val="22"/>
        </w:rPr>
        <w:t>Mengambil minimal sepuluh (10) foto kegiatan KP,</w:t>
      </w:r>
    </w:p>
    <w:p w:rsidR="00F5022E" w:rsidRPr="00D45E59" w:rsidRDefault="00743926" w:rsidP="006C5D06">
      <w:pPr>
        <w:pStyle w:val="ListParagraph"/>
        <w:numPr>
          <w:ilvl w:val="1"/>
          <w:numId w:val="17"/>
        </w:numPr>
        <w:spacing w:before="100" w:beforeAutospacing="1" w:after="100" w:afterAutospacing="1" w:line="240" w:lineRule="auto"/>
        <w:ind w:left="993" w:hanging="284"/>
        <w:jc w:val="both"/>
        <w:rPr>
          <w:rFonts w:ascii="Calibri" w:hAnsi="Calibri" w:cs="Calibri"/>
          <w:szCs w:val="22"/>
          <w:lang w:val="id-ID"/>
        </w:rPr>
      </w:pPr>
      <w:r w:rsidRPr="00D45E59">
        <w:rPr>
          <w:rFonts w:ascii="Calibri" w:hAnsi="Calibri" w:cs="Calibri"/>
          <w:szCs w:val="22"/>
        </w:rPr>
        <w:t>Meyakinkan bahwa semua aspek yang akan dinilai oleh Pembimbing Lapangan dilaksanakan/ditunjukkan dengan baik, yaitu:</w:t>
      </w:r>
    </w:p>
    <w:p w:rsidR="00743926" w:rsidRPr="00D45E59" w:rsidRDefault="00743926" w:rsidP="006C5D06">
      <w:pPr>
        <w:pStyle w:val="ListParagraph"/>
        <w:numPr>
          <w:ilvl w:val="0"/>
          <w:numId w:val="18"/>
        </w:numPr>
        <w:tabs>
          <w:tab w:val="left" w:pos="1418"/>
        </w:tabs>
        <w:spacing w:before="100" w:beforeAutospacing="1" w:after="100" w:afterAutospacing="1" w:line="240" w:lineRule="auto"/>
        <w:ind w:left="1418" w:hanging="142"/>
        <w:jc w:val="both"/>
        <w:rPr>
          <w:rFonts w:ascii="Calibri" w:hAnsi="Calibri" w:cs="Calibri"/>
          <w:szCs w:val="22"/>
          <w:lang w:val="id-ID"/>
        </w:rPr>
      </w:pPr>
      <w:r w:rsidRPr="00D45E59">
        <w:rPr>
          <w:rFonts w:ascii="Calibri" w:hAnsi="Calibri" w:cs="Calibri"/>
          <w:szCs w:val="22"/>
          <w:lang w:val="id-ID"/>
        </w:rPr>
        <w:t>Sikap</w:t>
      </w:r>
      <w:r w:rsidRPr="00D45E59">
        <w:rPr>
          <w:rFonts w:ascii="Calibri" w:hAnsi="Calibri" w:cs="Calibri"/>
          <w:szCs w:val="22"/>
        </w:rPr>
        <w:t xml:space="preserve"> dan </w:t>
      </w:r>
      <w:r w:rsidRPr="00D45E59">
        <w:rPr>
          <w:rFonts w:ascii="Calibri" w:hAnsi="Calibri" w:cs="Calibri"/>
          <w:szCs w:val="22"/>
          <w:lang w:val="id-ID"/>
        </w:rPr>
        <w:t>penampilan</w:t>
      </w:r>
      <w:r w:rsidRPr="00D45E59">
        <w:rPr>
          <w:rFonts w:ascii="Calibri" w:hAnsi="Calibri" w:cs="Calibri"/>
          <w:szCs w:val="22"/>
        </w:rPr>
        <w:t>,</w:t>
      </w:r>
    </w:p>
    <w:p w:rsidR="00743926" w:rsidRPr="00D45E59" w:rsidRDefault="00743926" w:rsidP="006C5D06">
      <w:pPr>
        <w:pStyle w:val="ListParagraph"/>
        <w:numPr>
          <w:ilvl w:val="0"/>
          <w:numId w:val="18"/>
        </w:numPr>
        <w:tabs>
          <w:tab w:val="left" w:pos="1418"/>
        </w:tabs>
        <w:spacing w:before="100" w:beforeAutospacing="1" w:after="100" w:afterAutospacing="1" w:line="240" w:lineRule="auto"/>
        <w:ind w:left="1418" w:hanging="142"/>
        <w:jc w:val="both"/>
        <w:rPr>
          <w:rFonts w:ascii="Calibri" w:hAnsi="Calibri" w:cs="Calibri"/>
          <w:szCs w:val="22"/>
          <w:lang w:val="id-ID"/>
        </w:rPr>
      </w:pPr>
      <w:r w:rsidRPr="00D45E59">
        <w:rPr>
          <w:rFonts w:ascii="Calibri" w:hAnsi="Calibri" w:cs="Calibri"/>
          <w:szCs w:val="22"/>
        </w:rPr>
        <w:t>Komunikasi</w:t>
      </w:r>
    </w:p>
    <w:p w:rsidR="00743926" w:rsidRPr="00D45E59" w:rsidRDefault="00743926" w:rsidP="006C5D06">
      <w:pPr>
        <w:pStyle w:val="ListParagraph"/>
        <w:numPr>
          <w:ilvl w:val="0"/>
          <w:numId w:val="18"/>
        </w:numPr>
        <w:tabs>
          <w:tab w:val="left" w:pos="1418"/>
        </w:tabs>
        <w:spacing w:before="100" w:beforeAutospacing="1" w:after="100" w:afterAutospacing="1" w:line="240" w:lineRule="auto"/>
        <w:ind w:left="1418" w:hanging="142"/>
        <w:jc w:val="both"/>
        <w:rPr>
          <w:rFonts w:ascii="Calibri" w:hAnsi="Calibri" w:cs="Calibri"/>
          <w:szCs w:val="22"/>
          <w:lang w:val="id-ID"/>
        </w:rPr>
      </w:pPr>
      <w:r w:rsidRPr="00D45E59">
        <w:rPr>
          <w:rFonts w:ascii="Calibri" w:hAnsi="Calibri" w:cs="Calibri"/>
          <w:szCs w:val="22"/>
        </w:rPr>
        <w:t>Disiplin</w:t>
      </w:r>
    </w:p>
    <w:p w:rsidR="00743926" w:rsidRPr="00D45E59" w:rsidRDefault="00743926" w:rsidP="006C5D06">
      <w:pPr>
        <w:pStyle w:val="ListParagraph"/>
        <w:numPr>
          <w:ilvl w:val="0"/>
          <w:numId w:val="18"/>
        </w:numPr>
        <w:tabs>
          <w:tab w:val="left" w:pos="1418"/>
        </w:tabs>
        <w:spacing w:before="100" w:beforeAutospacing="1" w:after="100" w:afterAutospacing="1" w:line="240" w:lineRule="auto"/>
        <w:ind w:left="1418" w:hanging="142"/>
        <w:jc w:val="both"/>
        <w:rPr>
          <w:rFonts w:ascii="Calibri" w:hAnsi="Calibri" w:cs="Calibri"/>
          <w:szCs w:val="22"/>
          <w:lang w:val="id-ID"/>
        </w:rPr>
      </w:pPr>
      <w:r w:rsidRPr="00D45E59">
        <w:rPr>
          <w:rFonts w:ascii="Calibri" w:hAnsi="Calibri" w:cs="Calibri"/>
          <w:szCs w:val="22"/>
        </w:rPr>
        <w:t>Inisiatif</w:t>
      </w:r>
    </w:p>
    <w:p w:rsidR="00743926" w:rsidRPr="00D45E59" w:rsidRDefault="00743926" w:rsidP="006C5D06">
      <w:pPr>
        <w:pStyle w:val="ListParagraph"/>
        <w:numPr>
          <w:ilvl w:val="0"/>
          <w:numId w:val="18"/>
        </w:numPr>
        <w:tabs>
          <w:tab w:val="left" w:pos="1418"/>
        </w:tabs>
        <w:spacing w:before="100" w:beforeAutospacing="1" w:after="100" w:afterAutospacing="1" w:line="240" w:lineRule="auto"/>
        <w:ind w:left="1418" w:hanging="142"/>
        <w:jc w:val="both"/>
        <w:rPr>
          <w:rFonts w:ascii="Calibri" w:hAnsi="Calibri" w:cs="Calibri"/>
          <w:szCs w:val="22"/>
          <w:lang w:val="id-ID"/>
        </w:rPr>
      </w:pPr>
      <w:r w:rsidRPr="00D45E59">
        <w:rPr>
          <w:rFonts w:ascii="Calibri" w:hAnsi="Calibri" w:cs="Calibri"/>
          <w:szCs w:val="22"/>
        </w:rPr>
        <w:lastRenderedPageBreak/>
        <w:t xml:space="preserve">Etos Kerja </w:t>
      </w:r>
    </w:p>
    <w:p w:rsidR="00743926" w:rsidRPr="00D45E59" w:rsidRDefault="00743926" w:rsidP="006C5D06">
      <w:pPr>
        <w:pStyle w:val="ListParagraph"/>
        <w:numPr>
          <w:ilvl w:val="0"/>
          <w:numId w:val="18"/>
        </w:numPr>
        <w:tabs>
          <w:tab w:val="left" w:pos="1418"/>
        </w:tabs>
        <w:spacing w:before="100" w:beforeAutospacing="1" w:after="100" w:afterAutospacing="1" w:line="240" w:lineRule="auto"/>
        <w:ind w:left="1418" w:hanging="142"/>
        <w:jc w:val="both"/>
        <w:rPr>
          <w:rFonts w:ascii="Calibri" w:hAnsi="Calibri" w:cs="Calibri"/>
          <w:szCs w:val="22"/>
          <w:lang w:val="id-ID"/>
        </w:rPr>
      </w:pPr>
      <w:r w:rsidRPr="00D45E59">
        <w:rPr>
          <w:rFonts w:ascii="Calibri" w:hAnsi="Calibri" w:cs="Calibri"/>
          <w:szCs w:val="22"/>
        </w:rPr>
        <w:t xml:space="preserve">Team Work </w:t>
      </w:r>
    </w:p>
    <w:p w:rsidR="00743926" w:rsidRPr="00D45E59" w:rsidRDefault="00743926" w:rsidP="006C5D06">
      <w:pPr>
        <w:pStyle w:val="ListParagraph"/>
        <w:numPr>
          <w:ilvl w:val="0"/>
          <w:numId w:val="18"/>
        </w:numPr>
        <w:tabs>
          <w:tab w:val="left" w:pos="1418"/>
        </w:tabs>
        <w:spacing w:before="100" w:beforeAutospacing="1" w:after="100" w:afterAutospacing="1" w:line="240" w:lineRule="auto"/>
        <w:ind w:left="1418" w:hanging="142"/>
        <w:jc w:val="both"/>
        <w:rPr>
          <w:rFonts w:ascii="Calibri" w:hAnsi="Calibri" w:cs="Calibri"/>
          <w:szCs w:val="22"/>
          <w:lang w:val="id-ID"/>
        </w:rPr>
      </w:pPr>
      <w:r w:rsidRPr="00D45E59">
        <w:rPr>
          <w:rFonts w:ascii="Calibri" w:hAnsi="Calibri" w:cs="Calibri"/>
          <w:szCs w:val="22"/>
        </w:rPr>
        <w:t>Pengetahuan dan Keterampilan pada bidang yang dikerjakan</w:t>
      </w:r>
    </w:p>
    <w:p w:rsidR="00AB729E" w:rsidRPr="00D45E59" w:rsidRDefault="00A46064"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Setelah menyelesaikan KP</w:t>
      </w:r>
      <w:r w:rsidR="00AB729E" w:rsidRPr="00D45E59">
        <w:rPr>
          <w:rFonts w:ascii="Calibri" w:hAnsi="Calibri" w:cs="Calibri"/>
          <w:sz w:val="22"/>
          <w:szCs w:val="22"/>
        </w:rPr>
        <w:t xml:space="preserve"> dan sebelum meninggalkan tempat KP</w:t>
      </w:r>
      <w:r w:rsidRPr="00D45E59">
        <w:rPr>
          <w:rFonts w:ascii="Calibri" w:hAnsi="Calibri" w:cs="Calibri"/>
          <w:sz w:val="22"/>
          <w:szCs w:val="22"/>
        </w:rPr>
        <w:t xml:space="preserve">, </w:t>
      </w:r>
      <w:r w:rsidR="00AB729E" w:rsidRPr="00D45E59">
        <w:rPr>
          <w:rFonts w:ascii="Calibri" w:hAnsi="Calibri" w:cs="Calibri"/>
          <w:sz w:val="22"/>
          <w:szCs w:val="22"/>
        </w:rPr>
        <w:t>mahasiswa telah mempersiapkan dokumen berikut:</w:t>
      </w:r>
    </w:p>
    <w:p w:rsidR="00417C60" w:rsidRPr="00D45E59" w:rsidRDefault="00417C60" w:rsidP="006C5D06">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Biodata Pembimbing Lapangan Kerja Praktek (Form KP 0</w:t>
      </w:r>
      <w:r w:rsidR="00AB0860" w:rsidRPr="00D45E59">
        <w:rPr>
          <w:rFonts w:ascii="Calibri" w:hAnsi="Calibri" w:cs="Calibri"/>
          <w:sz w:val="22"/>
          <w:szCs w:val="22"/>
          <w:lang w:val="id-ID"/>
        </w:rPr>
        <w:t>3</w:t>
      </w:r>
      <w:r w:rsidRPr="00D45E59">
        <w:rPr>
          <w:rFonts w:ascii="Calibri" w:hAnsi="Calibri" w:cs="Calibri"/>
          <w:sz w:val="22"/>
          <w:szCs w:val="22"/>
        </w:rPr>
        <w:t>) yang sudah diisi,</w:t>
      </w:r>
    </w:p>
    <w:p w:rsidR="008629D2" w:rsidRPr="00D45E59" w:rsidRDefault="008629D2" w:rsidP="008629D2">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Catatan Harian Aktifitas Kerja Praktek (Form KP</w:t>
      </w:r>
      <w:r w:rsidR="005F7139" w:rsidRPr="00D45E59">
        <w:rPr>
          <w:rFonts w:ascii="Calibri" w:hAnsi="Calibri" w:cs="Calibri"/>
          <w:sz w:val="22"/>
          <w:szCs w:val="22"/>
        </w:rPr>
        <w:t>/ProMin</w:t>
      </w:r>
      <w:r w:rsidRPr="00D45E59">
        <w:rPr>
          <w:rFonts w:ascii="Calibri" w:hAnsi="Calibri" w:cs="Calibri"/>
          <w:sz w:val="22"/>
          <w:szCs w:val="22"/>
        </w:rPr>
        <w:t xml:space="preserve"> 0</w:t>
      </w:r>
      <w:r w:rsidR="00AB0860" w:rsidRPr="00D45E59">
        <w:rPr>
          <w:rFonts w:ascii="Calibri" w:hAnsi="Calibri" w:cs="Calibri"/>
          <w:sz w:val="22"/>
          <w:szCs w:val="22"/>
          <w:lang w:val="id-ID"/>
        </w:rPr>
        <w:t>4</w:t>
      </w:r>
      <w:r w:rsidRPr="00D45E59">
        <w:rPr>
          <w:rFonts w:ascii="Calibri" w:hAnsi="Calibri" w:cs="Calibri"/>
          <w:sz w:val="22"/>
          <w:szCs w:val="22"/>
        </w:rPr>
        <w:t>) yang sudah diisi</w:t>
      </w:r>
      <w:r w:rsidR="005823A5" w:rsidRPr="00D45E59">
        <w:rPr>
          <w:rFonts w:ascii="Calibri" w:hAnsi="Calibri" w:cs="Calibri"/>
          <w:sz w:val="22"/>
          <w:szCs w:val="22"/>
        </w:rPr>
        <w:t xml:space="preserve"> dan ditandatangani Pembimbing Lapangan</w:t>
      </w:r>
      <w:r w:rsidRPr="00D45E59">
        <w:rPr>
          <w:rFonts w:ascii="Calibri" w:hAnsi="Calibri" w:cs="Calibri"/>
          <w:sz w:val="22"/>
          <w:szCs w:val="22"/>
        </w:rPr>
        <w:t>,</w:t>
      </w:r>
    </w:p>
    <w:p w:rsidR="00417C60" w:rsidRPr="00D45E59" w:rsidRDefault="00417C60" w:rsidP="006C5D06">
      <w:pPr>
        <w:pStyle w:val="NormalWeb"/>
        <w:numPr>
          <w:ilvl w:val="1"/>
          <w:numId w:val="10"/>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Formulir Penilaian dan Pernyataan Selesai Kerja Praktek dari</w:t>
      </w:r>
      <w:r w:rsidR="00AB0860" w:rsidRPr="00D45E59">
        <w:rPr>
          <w:rFonts w:ascii="Calibri" w:hAnsi="Calibri" w:cs="Calibri"/>
          <w:sz w:val="22"/>
          <w:szCs w:val="22"/>
        </w:rPr>
        <w:t xml:space="preserve"> Pembimbing Lapangan (Form KP 0</w:t>
      </w:r>
      <w:r w:rsidR="00AB0860" w:rsidRPr="00D45E59">
        <w:rPr>
          <w:rFonts w:ascii="Calibri" w:hAnsi="Calibri" w:cs="Calibri"/>
          <w:sz w:val="22"/>
          <w:szCs w:val="22"/>
          <w:lang w:val="id-ID"/>
        </w:rPr>
        <w:t>5</w:t>
      </w:r>
      <w:r w:rsidRPr="00D45E59">
        <w:rPr>
          <w:rFonts w:ascii="Calibri" w:hAnsi="Calibri" w:cs="Calibri"/>
          <w:sz w:val="22"/>
          <w:szCs w:val="22"/>
        </w:rPr>
        <w:t xml:space="preserve">) yang </w:t>
      </w:r>
      <w:r w:rsidR="00E16FC7" w:rsidRPr="00D45E59">
        <w:rPr>
          <w:rFonts w:ascii="Calibri" w:hAnsi="Calibri" w:cs="Calibri"/>
          <w:sz w:val="22"/>
          <w:szCs w:val="22"/>
        </w:rPr>
        <w:t>sudah</w:t>
      </w:r>
      <w:r w:rsidR="00E16FC7" w:rsidRPr="00D45E59">
        <w:rPr>
          <w:rFonts w:ascii="Calibri" w:hAnsi="Calibri" w:cs="Calibri"/>
          <w:sz w:val="22"/>
          <w:szCs w:val="22"/>
          <w:lang w:val="id-ID"/>
        </w:rPr>
        <w:t xml:space="preserve">, </w:t>
      </w:r>
      <w:r w:rsidRPr="00D45E59">
        <w:rPr>
          <w:rFonts w:ascii="Calibri" w:hAnsi="Calibri" w:cs="Calibri"/>
          <w:sz w:val="22"/>
          <w:szCs w:val="22"/>
        </w:rPr>
        <w:t>dimasukkan Pembimbing Lapangan ke dalam amplop yang telah dipersiapkan sebelumnya</w:t>
      </w:r>
      <w:r w:rsidR="00E16FC7" w:rsidRPr="00D45E59">
        <w:rPr>
          <w:rFonts w:ascii="Calibri" w:hAnsi="Calibri" w:cs="Calibri"/>
          <w:sz w:val="22"/>
          <w:szCs w:val="22"/>
          <w:lang w:val="id-ID"/>
        </w:rPr>
        <w:t xml:space="preserve"> dan di segel dengan membubuhkan tanda tangan Pembimbing Lapangan pada amplop</w:t>
      </w:r>
      <w:r w:rsidRPr="00D45E59">
        <w:rPr>
          <w:rFonts w:ascii="Calibri" w:hAnsi="Calibri" w:cs="Calibri"/>
          <w:sz w:val="22"/>
          <w:szCs w:val="22"/>
        </w:rPr>
        <w:t xml:space="preserve">; </w:t>
      </w:r>
    </w:p>
    <w:p w:rsidR="00AB729E" w:rsidRPr="00D45E59" w:rsidRDefault="00AB729E" w:rsidP="006C5D06">
      <w:pPr>
        <w:pStyle w:val="NormalWeb"/>
        <w:numPr>
          <w:ilvl w:val="1"/>
          <w:numId w:val="10"/>
        </w:numPr>
        <w:tabs>
          <w:tab w:val="left" w:pos="709"/>
        </w:tabs>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Lembar Pengesahan Institusi Tempat Kerja Praktek</w:t>
      </w:r>
      <w:r w:rsidR="00802DBC" w:rsidRPr="00D45E59">
        <w:rPr>
          <w:rFonts w:ascii="Calibri" w:hAnsi="Calibri" w:cs="Calibri"/>
          <w:sz w:val="22"/>
          <w:szCs w:val="22"/>
        </w:rPr>
        <w:t xml:space="preserve"> pada Laporan Kerja Praktek</w:t>
      </w:r>
      <w:r w:rsidR="00417C60" w:rsidRPr="00D45E59">
        <w:rPr>
          <w:rFonts w:ascii="Calibri" w:hAnsi="Calibri" w:cs="Calibri"/>
          <w:sz w:val="22"/>
          <w:szCs w:val="22"/>
        </w:rPr>
        <w:t xml:space="preserve"> (lihat formatnya pada Lampiran B – Bagian 3.3).</w:t>
      </w:r>
    </w:p>
    <w:p w:rsidR="008B4D97" w:rsidRPr="00D45E59" w:rsidRDefault="008B4D97" w:rsidP="006C5D06">
      <w:pPr>
        <w:pStyle w:val="NormalWeb"/>
        <w:numPr>
          <w:ilvl w:val="1"/>
          <w:numId w:val="10"/>
        </w:numPr>
        <w:tabs>
          <w:tab w:val="left" w:pos="709"/>
        </w:tabs>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lang w:val="id-ID"/>
        </w:rPr>
        <w:t>Menyerahkan laporan KP</w:t>
      </w:r>
    </w:p>
    <w:p w:rsidR="00A46064" w:rsidRPr="00D45E59" w:rsidRDefault="00D0760A" w:rsidP="006C5D06">
      <w:pPr>
        <w:pStyle w:val="NormalWeb"/>
        <w:numPr>
          <w:ilvl w:val="0"/>
          <w:numId w:val="10"/>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M</w:t>
      </w:r>
      <w:r w:rsidR="00A46064" w:rsidRPr="00D45E59">
        <w:rPr>
          <w:rFonts w:ascii="Calibri" w:hAnsi="Calibri" w:cs="Calibri"/>
          <w:sz w:val="22"/>
          <w:szCs w:val="22"/>
        </w:rPr>
        <w:t xml:space="preserve">ahasiswa </w:t>
      </w:r>
      <w:r w:rsidRPr="00D45E59">
        <w:rPr>
          <w:rFonts w:ascii="Calibri" w:hAnsi="Calibri" w:cs="Calibri"/>
          <w:sz w:val="22"/>
          <w:szCs w:val="22"/>
        </w:rPr>
        <w:t xml:space="preserve">kembali ke kampus dan </w:t>
      </w:r>
      <w:r w:rsidR="00A46064" w:rsidRPr="00D45E59">
        <w:rPr>
          <w:rFonts w:ascii="Calibri" w:hAnsi="Calibri" w:cs="Calibri"/>
          <w:sz w:val="22"/>
          <w:szCs w:val="22"/>
        </w:rPr>
        <w:t xml:space="preserve">mulai bimbingan Laporan KP dengan dosen Pembimbing dari </w:t>
      </w:r>
      <w:r w:rsidR="00E16FC7" w:rsidRPr="00D45E59">
        <w:rPr>
          <w:rFonts w:ascii="Calibri" w:hAnsi="Calibri" w:cs="Calibri"/>
          <w:sz w:val="22"/>
          <w:szCs w:val="22"/>
          <w:lang w:val="id-ID"/>
        </w:rPr>
        <w:t>Program Studi</w:t>
      </w:r>
      <w:r w:rsidR="00A46064" w:rsidRPr="00D45E59">
        <w:rPr>
          <w:rFonts w:ascii="Calibri" w:hAnsi="Calibri" w:cs="Calibri"/>
          <w:sz w:val="22"/>
          <w:szCs w:val="22"/>
        </w:rPr>
        <w:t xml:space="preserve"> TE.</w:t>
      </w:r>
    </w:p>
    <w:p w:rsidR="002F5BCB" w:rsidRPr="00D45E59" w:rsidRDefault="00E16FC7" w:rsidP="002F5BCB">
      <w:pPr>
        <w:pStyle w:val="NormalWeb"/>
        <w:spacing w:before="0" w:beforeAutospacing="0" w:after="120" w:afterAutospacing="0"/>
        <w:ind w:left="426"/>
        <w:jc w:val="both"/>
        <w:rPr>
          <w:rFonts w:ascii="Calibri" w:hAnsi="Calibri" w:cs="Calibri"/>
          <w:sz w:val="22"/>
          <w:szCs w:val="22"/>
        </w:rPr>
      </w:pPr>
      <w:r w:rsidRPr="00D45E59">
        <w:rPr>
          <w:rFonts w:ascii="Calibri" w:hAnsi="Calibri" w:cs="Calibri"/>
          <w:sz w:val="22"/>
          <w:szCs w:val="22"/>
          <w:lang w:val="id-ID"/>
        </w:rPr>
        <w:t>Program Studi</w:t>
      </w:r>
      <w:r w:rsidR="002F5BCB" w:rsidRPr="00D45E59">
        <w:rPr>
          <w:rFonts w:ascii="Calibri" w:hAnsi="Calibri" w:cs="Calibri"/>
          <w:sz w:val="22"/>
          <w:szCs w:val="22"/>
        </w:rPr>
        <w:t xml:space="preserve"> Teknik Elektro memiliki komitmen untuk berpartisipasi dalam upaya penghematan kertas untuk mengurangi penebangan hutan sebagai bahan baku kertas, termasuk dalam proses bimbingan Laporan KP yang berpotensi menggunakan kertas dalam jumlah besar. Oleh sebab itu amat disarankan melakukan bimbingan dengan </w:t>
      </w:r>
      <w:proofErr w:type="gramStart"/>
      <w:r w:rsidR="002F5BCB" w:rsidRPr="00D45E59">
        <w:rPr>
          <w:rFonts w:ascii="Calibri" w:hAnsi="Calibri" w:cs="Calibri"/>
          <w:sz w:val="22"/>
          <w:szCs w:val="22"/>
        </w:rPr>
        <w:t>cara</w:t>
      </w:r>
      <w:proofErr w:type="gramEnd"/>
      <w:r w:rsidR="002F5BCB" w:rsidRPr="00D45E59">
        <w:rPr>
          <w:rFonts w:ascii="Calibri" w:hAnsi="Calibri" w:cs="Calibri"/>
          <w:sz w:val="22"/>
          <w:szCs w:val="22"/>
        </w:rPr>
        <w:t>:</w:t>
      </w:r>
    </w:p>
    <w:p w:rsidR="002F5BCB" w:rsidRPr="00D45E59" w:rsidRDefault="002F5BCB" w:rsidP="006C5D06">
      <w:pPr>
        <w:pStyle w:val="NormalWeb"/>
        <w:numPr>
          <w:ilvl w:val="1"/>
          <w:numId w:val="10"/>
        </w:numPr>
        <w:tabs>
          <w:tab w:val="left" w:pos="709"/>
        </w:tabs>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Bimbingan tanpa menggunakan kertas (</w:t>
      </w:r>
      <w:r w:rsidRPr="00D45E59">
        <w:rPr>
          <w:rFonts w:ascii="Calibri" w:hAnsi="Calibri" w:cs="Calibri"/>
          <w:i/>
          <w:sz w:val="22"/>
          <w:szCs w:val="22"/>
        </w:rPr>
        <w:t>paperless</w:t>
      </w:r>
      <w:r w:rsidRPr="00D45E59">
        <w:rPr>
          <w:rFonts w:ascii="Calibri" w:hAnsi="Calibri" w:cs="Calibri"/>
          <w:sz w:val="22"/>
          <w:szCs w:val="22"/>
        </w:rPr>
        <w:t>). Bimbingan dilakukan menggunakan komputer; atau</w:t>
      </w:r>
    </w:p>
    <w:p w:rsidR="002F5BCB" w:rsidRPr="00D45E59" w:rsidRDefault="002F5BCB" w:rsidP="006C5D06">
      <w:pPr>
        <w:pStyle w:val="NormalWeb"/>
        <w:numPr>
          <w:ilvl w:val="1"/>
          <w:numId w:val="10"/>
        </w:numPr>
        <w:tabs>
          <w:tab w:val="left" w:pos="709"/>
        </w:tabs>
        <w:spacing w:before="0" w:beforeAutospacing="0" w:after="120" w:afterAutospacing="0"/>
        <w:ind w:left="709" w:hanging="283"/>
        <w:jc w:val="both"/>
        <w:rPr>
          <w:rFonts w:cs="Calibri"/>
          <w:lang w:val="en-US"/>
        </w:rPr>
      </w:pPr>
      <w:r w:rsidRPr="00D45E59">
        <w:rPr>
          <w:rFonts w:ascii="Calibri" w:hAnsi="Calibri" w:cs="Calibri"/>
          <w:sz w:val="22"/>
          <w:szCs w:val="22"/>
        </w:rPr>
        <w:t>Jika menggunakan kertas, Laporan KP dicetak pada kertas yang sudah dipakai menggunakan bagian yang belum dicetak.</w:t>
      </w:r>
      <w:r w:rsidRPr="00D45E59">
        <w:rPr>
          <w:rFonts w:cs="Calibri"/>
          <w:lang w:val="en-US"/>
        </w:rPr>
        <w:t xml:space="preserve"> </w:t>
      </w:r>
    </w:p>
    <w:p w:rsidR="009C6F19" w:rsidRPr="00D45E59" w:rsidRDefault="009C6F19" w:rsidP="009C6F19">
      <w:pPr>
        <w:pStyle w:val="NormalWeb"/>
        <w:spacing w:before="0" w:beforeAutospacing="0" w:after="120" w:afterAutospacing="0"/>
        <w:ind w:left="426"/>
        <w:jc w:val="both"/>
        <w:rPr>
          <w:rFonts w:ascii="Calibri" w:hAnsi="Calibri" w:cs="Calibri"/>
          <w:sz w:val="22"/>
          <w:szCs w:val="22"/>
        </w:rPr>
      </w:pPr>
      <w:proofErr w:type="gramStart"/>
      <w:r w:rsidRPr="00D45E59">
        <w:rPr>
          <w:rFonts w:ascii="Calibri" w:hAnsi="Calibri" w:cs="Calibri"/>
          <w:sz w:val="22"/>
          <w:szCs w:val="22"/>
        </w:rPr>
        <w:t>Pada saat bimbingan, mahasiswa meminta Dosen Pembimbing untuk mengisi Kartu Bimbingan Kerja Praktek / Proyek Mini (Form KP/ProMin 0</w:t>
      </w:r>
      <w:r w:rsidR="006345B6" w:rsidRPr="00D45E59">
        <w:rPr>
          <w:rFonts w:ascii="Calibri" w:hAnsi="Calibri" w:cs="Calibri"/>
          <w:sz w:val="22"/>
          <w:szCs w:val="22"/>
          <w:lang w:val="id-ID"/>
        </w:rPr>
        <w:t>6</w:t>
      </w:r>
      <w:r w:rsidRPr="00D45E59">
        <w:rPr>
          <w:rFonts w:ascii="Calibri" w:hAnsi="Calibri" w:cs="Calibri"/>
          <w:sz w:val="22"/>
          <w:szCs w:val="22"/>
        </w:rPr>
        <w:t>).</w:t>
      </w:r>
      <w:proofErr w:type="gramEnd"/>
    </w:p>
    <w:p w:rsidR="00DC540D" w:rsidRPr="00D45E59" w:rsidRDefault="005473A2" w:rsidP="00DC540D">
      <w:pPr>
        <w:pStyle w:val="Heading2"/>
        <w:rPr>
          <w:lang w:eastAsia="ja-JP"/>
        </w:rPr>
      </w:pPr>
      <w:r w:rsidRPr="00D45E59">
        <w:rPr>
          <w:lang w:eastAsia="ja-JP"/>
        </w:rPr>
        <w:t>1</w:t>
      </w:r>
      <w:r w:rsidR="00161E8C" w:rsidRPr="00D45E59">
        <w:rPr>
          <w:lang w:eastAsia="ja-JP"/>
        </w:rPr>
        <w:t>4</w:t>
      </w:r>
      <w:r w:rsidR="007D5052" w:rsidRPr="00D45E59">
        <w:rPr>
          <w:lang w:eastAsia="ja-JP"/>
        </w:rPr>
        <w:t>.</w:t>
      </w:r>
      <w:r w:rsidR="00DC540D" w:rsidRPr="00D45E59">
        <w:rPr>
          <w:lang w:eastAsia="ja-JP"/>
        </w:rPr>
        <w:t xml:space="preserve">2. </w:t>
      </w:r>
      <w:r w:rsidR="002F5BCB" w:rsidRPr="00D45E59">
        <w:rPr>
          <w:lang w:eastAsia="ja-JP"/>
        </w:rPr>
        <w:t xml:space="preserve">Prosedur Pendaftaran </w:t>
      </w:r>
      <w:r w:rsidR="00161E8C" w:rsidRPr="00D45E59">
        <w:rPr>
          <w:lang w:eastAsia="ja-JP"/>
        </w:rPr>
        <w:t xml:space="preserve">dan Pelaksanaan </w:t>
      </w:r>
      <w:r w:rsidR="002F5BCB" w:rsidRPr="00D45E59">
        <w:rPr>
          <w:lang w:eastAsia="ja-JP"/>
        </w:rPr>
        <w:t>Proyek Mini</w:t>
      </w:r>
    </w:p>
    <w:p w:rsidR="002F5BCB" w:rsidRPr="00D45E59" w:rsidRDefault="002F5BCB" w:rsidP="006C5D06">
      <w:pPr>
        <w:pStyle w:val="NormalWeb"/>
        <w:numPr>
          <w:ilvl w:val="0"/>
          <w:numId w:val="12"/>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Mahasiswa berkonsultasi dengan calon dosen Pembimbing tentang rencana topik ProMin;</w:t>
      </w:r>
    </w:p>
    <w:p w:rsidR="00E16FC7" w:rsidRPr="00D45E59" w:rsidRDefault="00E16FC7" w:rsidP="006C5D06">
      <w:pPr>
        <w:pStyle w:val="NormalWeb"/>
        <w:numPr>
          <w:ilvl w:val="0"/>
          <w:numId w:val="12"/>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lang w:val="id-ID"/>
        </w:rPr>
        <w:t>Mahasiswa melakukan bimbingan proposal Promin dengan calon pembimbing;</w:t>
      </w:r>
    </w:p>
    <w:p w:rsidR="002F5BCB" w:rsidRPr="00D45E59" w:rsidRDefault="002F5BCB" w:rsidP="006C5D06">
      <w:pPr>
        <w:pStyle w:val="NormalWeb"/>
        <w:numPr>
          <w:ilvl w:val="0"/>
          <w:numId w:val="12"/>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Setelah calon pembimbing menyatakan </w:t>
      </w:r>
      <w:r w:rsidR="00A233CB" w:rsidRPr="00D45E59">
        <w:rPr>
          <w:rFonts w:ascii="Calibri" w:hAnsi="Calibri" w:cs="Calibri"/>
          <w:sz w:val="22"/>
          <w:szCs w:val="22"/>
          <w:lang w:val="id-ID"/>
        </w:rPr>
        <w:t>kelayakan proposal Promin</w:t>
      </w:r>
      <w:r w:rsidRPr="00D45E59">
        <w:rPr>
          <w:rFonts w:ascii="Calibri" w:hAnsi="Calibri" w:cs="Calibri"/>
          <w:sz w:val="22"/>
          <w:szCs w:val="22"/>
        </w:rPr>
        <w:t>, mahasiswa mempersiapkan dokumen di bawah ini di dalam map plastik berbahan keras dan kuat:</w:t>
      </w:r>
    </w:p>
    <w:p w:rsidR="002F5BCB" w:rsidRPr="00D45E59" w:rsidRDefault="00A30FDB" w:rsidP="006C5D06">
      <w:pPr>
        <w:pStyle w:val="NormalWeb"/>
        <w:numPr>
          <w:ilvl w:val="1"/>
          <w:numId w:val="12"/>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Borang Kelengkapan KP/ProMin - Bagian 1: Pendaftaran Kerja Praktek / Proyek Mini;</w:t>
      </w:r>
    </w:p>
    <w:p w:rsidR="002F5BCB" w:rsidRPr="00D45E59" w:rsidRDefault="002F5BCB" w:rsidP="006C5D06">
      <w:pPr>
        <w:pStyle w:val="NormalWeb"/>
        <w:numPr>
          <w:ilvl w:val="1"/>
          <w:numId w:val="12"/>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 xml:space="preserve">Formulir </w:t>
      </w:r>
      <w:r w:rsidR="00A233CB" w:rsidRPr="00D45E59">
        <w:rPr>
          <w:rFonts w:ascii="Calibri" w:hAnsi="Calibri" w:cs="Calibri"/>
          <w:sz w:val="22"/>
          <w:szCs w:val="22"/>
          <w:lang w:val="id-ID"/>
        </w:rPr>
        <w:t>Kelayakan Proposal</w:t>
      </w:r>
      <w:r w:rsidRPr="00D45E59">
        <w:rPr>
          <w:rFonts w:ascii="Calibri" w:hAnsi="Calibri" w:cs="Calibri"/>
          <w:sz w:val="22"/>
          <w:szCs w:val="22"/>
        </w:rPr>
        <w:t xml:space="preserve"> KP/ProMin (Form KP/ProMin 01) yang sudah diisi;</w:t>
      </w:r>
    </w:p>
    <w:p w:rsidR="002F5BCB" w:rsidRPr="00D45E59" w:rsidRDefault="002F5BCB" w:rsidP="006C5D06">
      <w:pPr>
        <w:pStyle w:val="NormalWeb"/>
        <w:numPr>
          <w:ilvl w:val="1"/>
          <w:numId w:val="12"/>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 xml:space="preserve">Transkrip nilai sementara; </w:t>
      </w:r>
    </w:p>
    <w:p w:rsidR="002F5BCB" w:rsidRPr="00D45E59" w:rsidRDefault="00A30FDB" w:rsidP="002F5BCB">
      <w:pPr>
        <w:pStyle w:val="NormalWeb"/>
        <w:spacing w:before="0" w:beforeAutospacing="0" w:after="60" w:afterAutospacing="0"/>
        <w:ind w:left="709"/>
        <w:jc w:val="both"/>
        <w:rPr>
          <w:rFonts w:ascii="Calibri" w:hAnsi="Calibri" w:cs="Calibri"/>
          <w:sz w:val="22"/>
          <w:szCs w:val="22"/>
        </w:rPr>
      </w:pPr>
      <w:proofErr w:type="gramStart"/>
      <w:r w:rsidRPr="00D45E59">
        <w:rPr>
          <w:rFonts w:ascii="Calibri" w:hAnsi="Calibri" w:cs="Calibri"/>
          <w:sz w:val="22"/>
          <w:szCs w:val="22"/>
        </w:rPr>
        <w:t>Pada transkrip nilai terlihat bahwa mahasiswa telah lulus mata kuliah minimal 80 SKS.</w:t>
      </w:r>
      <w:proofErr w:type="gramEnd"/>
      <w:r w:rsidRPr="00D45E59">
        <w:rPr>
          <w:rFonts w:ascii="Calibri" w:hAnsi="Calibri" w:cs="Calibri"/>
          <w:sz w:val="22"/>
          <w:szCs w:val="22"/>
        </w:rPr>
        <w:t xml:space="preserve"> </w:t>
      </w:r>
      <w:proofErr w:type="gramStart"/>
      <w:r w:rsidRPr="00D45E59">
        <w:rPr>
          <w:rFonts w:ascii="Calibri" w:hAnsi="Calibri" w:cs="Calibri"/>
          <w:sz w:val="22"/>
          <w:szCs w:val="22"/>
        </w:rPr>
        <w:t>Transkrip nilai telah diperiksa oleh Kasubag Akademik FST dan disahkan oleh Pembantu Dekan I.</w:t>
      </w:r>
      <w:proofErr w:type="gramEnd"/>
    </w:p>
    <w:p w:rsidR="002F5BCB" w:rsidRPr="00D45E59" w:rsidRDefault="002F5BCB" w:rsidP="006C5D06">
      <w:pPr>
        <w:pStyle w:val="NormalWeb"/>
        <w:numPr>
          <w:ilvl w:val="1"/>
          <w:numId w:val="12"/>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Fotokopi KTM;</w:t>
      </w:r>
    </w:p>
    <w:p w:rsidR="002F5BCB" w:rsidRPr="00D45E59" w:rsidRDefault="002F5BCB" w:rsidP="006C5D06">
      <w:pPr>
        <w:pStyle w:val="NormalWeb"/>
        <w:numPr>
          <w:ilvl w:val="1"/>
          <w:numId w:val="12"/>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rPr>
        <w:t xml:space="preserve">Draft Proposal </w:t>
      </w:r>
      <w:r w:rsidR="004E2B67" w:rsidRPr="00D45E59">
        <w:rPr>
          <w:rFonts w:ascii="Calibri" w:hAnsi="Calibri" w:cs="Calibri"/>
          <w:sz w:val="22"/>
          <w:szCs w:val="22"/>
        </w:rPr>
        <w:t>ProMin</w:t>
      </w:r>
      <w:r w:rsidRPr="00D45E59">
        <w:rPr>
          <w:rFonts w:ascii="Calibri" w:hAnsi="Calibri" w:cs="Calibri"/>
          <w:sz w:val="22"/>
          <w:szCs w:val="22"/>
        </w:rPr>
        <w:t>;</w:t>
      </w:r>
    </w:p>
    <w:p w:rsidR="002F5BCB" w:rsidRPr="00D45E59" w:rsidRDefault="00A233CB" w:rsidP="006C5D06">
      <w:pPr>
        <w:pStyle w:val="NormalWeb"/>
        <w:numPr>
          <w:ilvl w:val="1"/>
          <w:numId w:val="12"/>
        </w:numPr>
        <w:spacing w:before="0" w:beforeAutospacing="0" w:after="60" w:afterAutospacing="0"/>
        <w:ind w:left="709" w:hanging="283"/>
        <w:jc w:val="both"/>
        <w:rPr>
          <w:rFonts w:ascii="Calibri" w:hAnsi="Calibri" w:cs="Calibri"/>
          <w:sz w:val="22"/>
          <w:szCs w:val="22"/>
        </w:rPr>
      </w:pPr>
      <w:r w:rsidRPr="00D45E59">
        <w:rPr>
          <w:rFonts w:ascii="Calibri" w:hAnsi="Calibri" w:cs="Calibri"/>
          <w:sz w:val="22"/>
          <w:szCs w:val="22"/>
          <w:lang w:val="id-ID"/>
        </w:rPr>
        <w:t>Formulir</w:t>
      </w:r>
      <w:r w:rsidR="002F5BCB" w:rsidRPr="00D45E59">
        <w:rPr>
          <w:rFonts w:ascii="Calibri" w:hAnsi="Calibri" w:cs="Calibri"/>
          <w:sz w:val="22"/>
          <w:szCs w:val="22"/>
        </w:rPr>
        <w:t xml:space="preserve"> Penunjukan Pembimbing Kerja Praktek/Proyek Min</w:t>
      </w:r>
      <w:r w:rsidRPr="00D45E59">
        <w:rPr>
          <w:rFonts w:ascii="Calibri" w:hAnsi="Calibri" w:cs="Calibri"/>
          <w:sz w:val="22"/>
          <w:szCs w:val="22"/>
        </w:rPr>
        <w:t xml:space="preserve">i (Form KP/ProMin 02) sebanyak </w:t>
      </w:r>
      <w:r w:rsidRPr="00D45E59">
        <w:rPr>
          <w:rFonts w:ascii="Calibri" w:hAnsi="Calibri" w:cs="Calibri"/>
          <w:sz w:val="22"/>
          <w:szCs w:val="22"/>
          <w:lang w:val="id-ID"/>
        </w:rPr>
        <w:t>1</w:t>
      </w:r>
      <w:r w:rsidR="002F5BCB" w:rsidRPr="00D45E59">
        <w:rPr>
          <w:rFonts w:ascii="Calibri" w:hAnsi="Calibri" w:cs="Calibri"/>
          <w:sz w:val="22"/>
          <w:szCs w:val="22"/>
        </w:rPr>
        <w:t xml:space="preserve"> rangkap.</w:t>
      </w:r>
    </w:p>
    <w:p w:rsidR="002F5BCB" w:rsidRPr="00D45E59" w:rsidRDefault="002F5BCB" w:rsidP="006C5D06">
      <w:pPr>
        <w:pStyle w:val="NormalWeb"/>
        <w:numPr>
          <w:ilvl w:val="0"/>
          <w:numId w:val="12"/>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lastRenderedPageBreak/>
        <w:t xml:space="preserve">Mahasiswa membawa semua dokumen pada Poin </w:t>
      </w:r>
      <w:r w:rsidR="004E2B67" w:rsidRPr="00D45E59">
        <w:rPr>
          <w:rFonts w:ascii="Calibri" w:hAnsi="Calibri" w:cs="Calibri"/>
          <w:sz w:val="22"/>
          <w:szCs w:val="22"/>
        </w:rPr>
        <w:t>2</w:t>
      </w:r>
      <w:r w:rsidRPr="00D45E59">
        <w:rPr>
          <w:rFonts w:ascii="Calibri" w:hAnsi="Calibri" w:cs="Calibri"/>
          <w:sz w:val="22"/>
          <w:szCs w:val="22"/>
        </w:rPr>
        <w:t xml:space="preserve"> di atas kepada Sekretaris </w:t>
      </w:r>
      <w:r w:rsidR="00A233CB" w:rsidRPr="00D45E59">
        <w:rPr>
          <w:rFonts w:ascii="Calibri" w:hAnsi="Calibri" w:cs="Calibri"/>
          <w:sz w:val="22"/>
          <w:szCs w:val="22"/>
          <w:lang w:val="id-ID"/>
        </w:rPr>
        <w:t>Program Studi</w:t>
      </w:r>
      <w:r w:rsidRPr="00D45E59">
        <w:rPr>
          <w:rFonts w:ascii="Calibri" w:hAnsi="Calibri" w:cs="Calibri"/>
          <w:sz w:val="22"/>
          <w:szCs w:val="22"/>
        </w:rPr>
        <w:t>;</w:t>
      </w:r>
    </w:p>
    <w:p w:rsidR="00A30FDB" w:rsidRPr="00D45E59" w:rsidRDefault="00A30FDB" w:rsidP="006C5D06">
      <w:pPr>
        <w:pStyle w:val="NormalWeb"/>
        <w:numPr>
          <w:ilvl w:val="0"/>
          <w:numId w:val="12"/>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Sekretaris </w:t>
      </w:r>
      <w:r w:rsidR="00A233CB" w:rsidRPr="00D45E59">
        <w:rPr>
          <w:rFonts w:ascii="Calibri" w:hAnsi="Calibri" w:cs="Calibri"/>
          <w:sz w:val="22"/>
          <w:szCs w:val="22"/>
          <w:lang w:val="id-ID"/>
        </w:rPr>
        <w:t>Program Studi</w:t>
      </w:r>
      <w:r w:rsidRPr="00D45E59">
        <w:rPr>
          <w:rFonts w:ascii="Calibri" w:hAnsi="Calibri" w:cs="Calibri"/>
          <w:sz w:val="22"/>
          <w:szCs w:val="22"/>
        </w:rPr>
        <w:t xml:space="preserve"> memeriksa kelengkapan dan kesesuaian dokumen mengacu pada Borang Kelengkapan KP/ProMin - Bagian 1: Pendaftaran Kerja Praktek / Proyek Mini (Lampiran A)</w:t>
      </w:r>
      <w:r w:rsidR="009E1372" w:rsidRPr="00D45E59">
        <w:rPr>
          <w:rFonts w:ascii="Calibri" w:hAnsi="Calibri" w:cs="Calibri"/>
          <w:sz w:val="22"/>
          <w:szCs w:val="22"/>
        </w:rPr>
        <w:t>;</w:t>
      </w:r>
    </w:p>
    <w:p w:rsidR="009E1372" w:rsidRPr="00D45E59" w:rsidRDefault="002F5BCB" w:rsidP="006C5D06">
      <w:pPr>
        <w:pStyle w:val="NormalWeb"/>
        <w:numPr>
          <w:ilvl w:val="0"/>
          <w:numId w:val="12"/>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Jika semua persyaratan lengkap, Sekretaris </w:t>
      </w:r>
      <w:r w:rsidR="00A233CB" w:rsidRPr="00D45E59">
        <w:rPr>
          <w:rFonts w:ascii="Calibri" w:hAnsi="Calibri" w:cs="Calibri"/>
          <w:sz w:val="22"/>
          <w:szCs w:val="22"/>
          <w:lang w:val="id-ID"/>
        </w:rPr>
        <w:t>Program Studi</w:t>
      </w:r>
      <w:r w:rsidRPr="00D45E59">
        <w:rPr>
          <w:rFonts w:ascii="Calibri" w:hAnsi="Calibri" w:cs="Calibri"/>
          <w:sz w:val="22"/>
          <w:szCs w:val="22"/>
        </w:rPr>
        <w:t xml:space="preserve"> menentukan Pembimbing </w:t>
      </w:r>
      <w:r w:rsidR="004E2B67" w:rsidRPr="00D45E59">
        <w:rPr>
          <w:rFonts w:ascii="Calibri" w:hAnsi="Calibri" w:cs="Calibri"/>
          <w:sz w:val="22"/>
          <w:szCs w:val="22"/>
        </w:rPr>
        <w:t>ProMin</w:t>
      </w:r>
      <w:r w:rsidRPr="00D45E59">
        <w:rPr>
          <w:rFonts w:ascii="Calibri" w:hAnsi="Calibri" w:cs="Calibri"/>
          <w:sz w:val="22"/>
          <w:szCs w:val="22"/>
        </w:rPr>
        <w:t xml:space="preserve"> yang sesuai dengan topik </w:t>
      </w:r>
      <w:r w:rsidR="004E2B67" w:rsidRPr="00D45E59">
        <w:rPr>
          <w:rFonts w:ascii="Calibri" w:hAnsi="Calibri" w:cs="Calibri"/>
          <w:sz w:val="22"/>
          <w:szCs w:val="22"/>
        </w:rPr>
        <w:t>ProMin</w:t>
      </w:r>
      <w:r w:rsidRPr="00D45E59">
        <w:rPr>
          <w:rFonts w:ascii="Calibri" w:hAnsi="Calibri" w:cs="Calibri"/>
          <w:sz w:val="22"/>
          <w:szCs w:val="22"/>
        </w:rPr>
        <w:t xml:space="preserve">. Sekretaris </w:t>
      </w:r>
      <w:r w:rsidR="00A233CB" w:rsidRPr="00D45E59">
        <w:rPr>
          <w:rFonts w:ascii="Calibri" w:hAnsi="Calibri" w:cs="Calibri"/>
          <w:sz w:val="22"/>
          <w:szCs w:val="22"/>
          <w:lang w:val="id-ID"/>
        </w:rPr>
        <w:t>Program Studi</w:t>
      </w:r>
      <w:r w:rsidRPr="00D45E59">
        <w:rPr>
          <w:rFonts w:ascii="Calibri" w:hAnsi="Calibri" w:cs="Calibri"/>
          <w:sz w:val="22"/>
          <w:szCs w:val="22"/>
        </w:rPr>
        <w:t xml:space="preserve"> juga memeriksa beban kerja calon Pembimbing (setiap dosen hanya boleh membimbing maksimal 10 orang mahasiswa, kecuali calon Pembimbing bersedia</w:t>
      </w:r>
      <w:r w:rsidR="009E1372" w:rsidRPr="00D45E59">
        <w:rPr>
          <w:rFonts w:ascii="Calibri" w:hAnsi="Calibri" w:cs="Calibri"/>
          <w:sz w:val="22"/>
          <w:szCs w:val="22"/>
        </w:rPr>
        <w:t xml:space="preserve"> membimbing lebih 10 mahasiswa). Penentuan Dosen Pembimbing merupakan kesepakatan antara mahasiswa dan Pembimbing, sedangkan Sekretaris </w:t>
      </w:r>
      <w:r w:rsidR="00A233CB" w:rsidRPr="00D45E59">
        <w:rPr>
          <w:rFonts w:ascii="Calibri" w:hAnsi="Calibri" w:cs="Calibri"/>
          <w:sz w:val="22"/>
          <w:szCs w:val="22"/>
          <w:lang w:val="id-ID"/>
        </w:rPr>
        <w:t>Program Studi</w:t>
      </w:r>
      <w:r w:rsidR="009E1372" w:rsidRPr="00D45E59">
        <w:rPr>
          <w:rFonts w:ascii="Calibri" w:hAnsi="Calibri" w:cs="Calibri"/>
          <w:sz w:val="22"/>
          <w:szCs w:val="22"/>
        </w:rPr>
        <w:t xml:space="preserve"> hanya menyetujui;</w:t>
      </w:r>
    </w:p>
    <w:p w:rsidR="00A233CB" w:rsidRPr="00D45E59" w:rsidRDefault="00A233CB" w:rsidP="00A233CB">
      <w:pPr>
        <w:pStyle w:val="NormalWeb"/>
        <w:numPr>
          <w:ilvl w:val="0"/>
          <w:numId w:val="12"/>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Sekretaris </w:t>
      </w:r>
      <w:r w:rsidRPr="00D45E59">
        <w:rPr>
          <w:rFonts w:ascii="Calibri" w:hAnsi="Calibri" w:cs="Calibri"/>
          <w:sz w:val="22"/>
          <w:szCs w:val="22"/>
          <w:lang w:val="id-ID"/>
        </w:rPr>
        <w:t>Program Studi</w:t>
      </w:r>
      <w:r w:rsidRPr="00D45E59">
        <w:rPr>
          <w:rFonts w:ascii="Calibri" w:hAnsi="Calibri" w:cs="Calibri"/>
          <w:sz w:val="22"/>
          <w:szCs w:val="22"/>
        </w:rPr>
        <w:t xml:space="preserve"> </w:t>
      </w:r>
      <w:r w:rsidRPr="00D45E59">
        <w:rPr>
          <w:rFonts w:ascii="Calibri" w:hAnsi="Calibri" w:cs="Calibri"/>
          <w:sz w:val="22"/>
          <w:szCs w:val="22"/>
          <w:lang w:val="id-ID"/>
        </w:rPr>
        <w:t>menandatangani</w:t>
      </w:r>
      <w:r w:rsidRPr="00D45E59">
        <w:rPr>
          <w:rFonts w:ascii="Calibri" w:hAnsi="Calibri" w:cs="Calibri"/>
          <w:sz w:val="22"/>
          <w:szCs w:val="22"/>
        </w:rPr>
        <w:t xml:space="preserve">  Bagian 1: Pendaftaran Kerja Praktek / Proyek Mini (Lampiran A)</w:t>
      </w:r>
      <w:r w:rsidRPr="00D45E59">
        <w:rPr>
          <w:rFonts w:ascii="Calibri" w:hAnsi="Calibri" w:cs="Calibri"/>
          <w:sz w:val="22"/>
          <w:szCs w:val="22"/>
          <w:lang w:val="id-ID"/>
        </w:rPr>
        <w:t>;</w:t>
      </w:r>
      <w:r w:rsidRPr="00D45E59">
        <w:rPr>
          <w:rFonts w:ascii="Calibri" w:hAnsi="Calibri" w:cs="Calibri"/>
          <w:sz w:val="22"/>
          <w:szCs w:val="22"/>
        </w:rPr>
        <w:t xml:space="preserve"> </w:t>
      </w:r>
    </w:p>
    <w:p w:rsidR="00A233CB" w:rsidRPr="00D45E59" w:rsidRDefault="00A233CB" w:rsidP="00A233CB">
      <w:pPr>
        <w:pStyle w:val="NormalWeb"/>
        <w:numPr>
          <w:ilvl w:val="0"/>
          <w:numId w:val="12"/>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Sekretaris </w:t>
      </w:r>
      <w:r w:rsidRPr="00D45E59">
        <w:rPr>
          <w:rFonts w:ascii="Calibri" w:hAnsi="Calibri" w:cs="Calibri"/>
          <w:sz w:val="22"/>
          <w:szCs w:val="22"/>
          <w:lang w:val="id-ID"/>
        </w:rPr>
        <w:t>Program Studi</w:t>
      </w:r>
      <w:r w:rsidRPr="00D45E59">
        <w:rPr>
          <w:rFonts w:ascii="Calibri" w:hAnsi="Calibri" w:cs="Calibri"/>
          <w:sz w:val="22"/>
          <w:szCs w:val="22"/>
        </w:rPr>
        <w:t xml:space="preserve"> </w:t>
      </w:r>
      <w:r w:rsidRPr="00D45E59">
        <w:rPr>
          <w:rFonts w:ascii="Calibri" w:hAnsi="Calibri" w:cs="Calibri"/>
          <w:sz w:val="22"/>
          <w:szCs w:val="22"/>
          <w:lang w:val="id-ID"/>
        </w:rPr>
        <w:t>menandatangani</w:t>
      </w:r>
      <w:r w:rsidRPr="00D45E59">
        <w:rPr>
          <w:rFonts w:ascii="Calibri" w:hAnsi="Calibri" w:cs="Calibri"/>
          <w:sz w:val="22"/>
          <w:szCs w:val="22"/>
        </w:rPr>
        <w:t xml:space="preserve">  </w:t>
      </w:r>
      <w:r w:rsidRPr="00D45E59">
        <w:rPr>
          <w:rFonts w:ascii="Calibri" w:hAnsi="Calibri" w:cs="Calibri"/>
          <w:sz w:val="22"/>
          <w:szCs w:val="22"/>
          <w:lang w:val="id-ID"/>
        </w:rPr>
        <w:t>formulir</w:t>
      </w:r>
      <w:r w:rsidRPr="00D45E59">
        <w:rPr>
          <w:rFonts w:ascii="Calibri" w:hAnsi="Calibri" w:cs="Calibri"/>
          <w:sz w:val="22"/>
          <w:szCs w:val="22"/>
        </w:rPr>
        <w:t xml:space="preserve"> Penunjukan Pembimbing Kerja Praktek/Proyek Mini (Form KP/ProMin 02);</w:t>
      </w:r>
    </w:p>
    <w:p w:rsidR="00A233CB" w:rsidRPr="00D45E59" w:rsidRDefault="00A233CB" w:rsidP="00A233CB">
      <w:pPr>
        <w:pStyle w:val="NormalWeb"/>
        <w:numPr>
          <w:ilvl w:val="0"/>
          <w:numId w:val="12"/>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lang w:val="id-ID"/>
        </w:rPr>
        <w:t xml:space="preserve">Mahasiswa mengisi link </w:t>
      </w:r>
      <w:hyperlink r:id="rId13" w:history="1">
        <w:r w:rsidRPr="00D45E59">
          <w:rPr>
            <w:rStyle w:val="Hyperlink"/>
            <w:rFonts w:ascii="Calibri" w:hAnsi="Calibri" w:cs="Calibri"/>
            <w:sz w:val="22"/>
            <w:szCs w:val="22"/>
            <w:lang w:val="id-ID"/>
          </w:rPr>
          <w:t>seminar_fst@uin-suska.ac.id</w:t>
        </w:r>
      </w:hyperlink>
      <w:r w:rsidRPr="00D45E59">
        <w:rPr>
          <w:rFonts w:ascii="Calibri" w:hAnsi="Calibri" w:cs="Calibri"/>
          <w:sz w:val="22"/>
          <w:szCs w:val="22"/>
          <w:lang w:val="id-ID"/>
        </w:rPr>
        <w:t>;</w:t>
      </w:r>
    </w:p>
    <w:p w:rsidR="00A233CB" w:rsidRPr="00D45E59" w:rsidRDefault="00A233CB" w:rsidP="00A233CB">
      <w:pPr>
        <w:pStyle w:val="NormalWeb"/>
        <w:numPr>
          <w:ilvl w:val="0"/>
          <w:numId w:val="12"/>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lang w:val="id-ID"/>
        </w:rPr>
        <w:t xml:space="preserve">Mahasiswa membawa formulir </w:t>
      </w:r>
      <w:r w:rsidRPr="00D45E59">
        <w:rPr>
          <w:rFonts w:ascii="Calibri" w:hAnsi="Calibri" w:cs="Calibri"/>
          <w:sz w:val="22"/>
          <w:szCs w:val="22"/>
        </w:rPr>
        <w:t>Penunjukan Pembimbing Kerja Praktek/Proyek Mini</w:t>
      </w:r>
      <w:r w:rsidRPr="00D45E59">
        <w:rPr>
          <w:rFonts w:ascii="Calibri" w:hAnsi="Calibri" w:cs="Calibri"/>
          <w:sz w:val="22"/>
          <w:szCs w:val="22"/>
          <w:lang w:val="id-ID"/>
        </w:rPr>
        <w:t xml:space="preserve"> ke Program Studi, dan menunggu formulir ditandatangani oleh Ketua Program Studi;</w:t>
      </w:r>
    </w:p>
    <w:p w:rsidR="00A233CB" w:rsidRPr="00D45E59" w:rsidRDefault="00A233CB" w:rsidP="00A233CB">
      <w:pPr>
        <w:pStyle w:val="NormalWeb"/>
        <w:numPr>
          <w:ilvl w:val="0"/>
          <w:numId w:val="12"/>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Mahasiswa menyerahkan Surat Penunjukan Pembimbing Kerja Praktek/Proyek Mini</w:t>
      </w:r>
      <w:r w:rsidRPr="00D45E59">
        <w:rPr>
          <w:rFonts w:ascii="Calibri" w:hAnsi="Calibri" w:cs="Calibri"/>
          <w:sz w:val="22"/>
          <w:szCs w:val="22"/>
          <w:lang w:val="id-ID"/>
        </w:rPr>
        <w:t xml:space="preserve"> yang sudah ditandatangani oleh Dekan</w:t>
      </w:r>
      <w:r w:rsidRPr="00D45E59">
        <w:rPr>
          <w:rFonts w:ascii="Calibri" w:hAnsi="Calibri" w:cs="Calibri"/>
          <w:sz w:val="22"/>
          <w:szCs w:val="22"/>
        </w:rPr>
        <w:t xml:space="preserve"> </w:t>
      </w:r>
      <w:r w:rsidRPr="00D45E59">
        <w:rPr>
          <w:rFonts w:ascii="Calibri" w:hAnsi="Calibri" w:cs="Calibri"/>
          <w:sz w:val="22"/>
          <w:szCs w:val="22"/>
          <w:lang w:val="id-ID"/>
        </w:rPr>
        <w:t>dan distempel k</w:t>
      </w:r>
      <w:r w:rsidRPr="00D45E59">
        <w:rPr>
          <w:rFonts w:ascii="Calibri" w:hAnsi="Calibri" w:cs="Calibri"/>
          <w:sz w:val="22"/>
          <w:szCs w:val="22"/>
        </w:rPr>
        <w:t>epada Dosen Pembimbing KP, Sekretaris</w:t>
      </w:r>
      <w:r w:rsidRPr="00D45E59">
        <w:rPr>
          <w:rFonts w:ascii="Calibri" w:hAnsi="Calibri" w:cs="Calibri"/>
          <w:sz w:val="22"/>
          <w:szCs w:val="22"/>
          <w:lang w:val="id-ID"/>
        </w:rPr>
        <w:t xml:space="preserve"> Program Studi</w:t>
      </w:r>
      <w:r w:rsidRPr="00D45E59">
        <w:rPr>
          <w:rFonts w:ascii="Calibri" w:hAnsi="Calibri" w:cs="Calibri"/>
          <w:sz w:val="22"/>
          <w:szCs w:val="22"/>
        </w:rPr>
        <w:t>, dan pegangan mahasiswa;</w:t>
      </w:r>
    </w:p>
    <w:p w:rsidR="000C5F44" w:rsidRPr="00D45E59" w:rsidRDefault="000C5F44" w:rsidP="006C5D06">
      <w:pPr>
        <w:pStyle w:val="NormalWeb"/>
        <w:numPr>
          <w:ilvl w:val="0"/>
          <w:numId w:val="12"/>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Mahasiswa mulai mengerjakan ProMin di salah satu laboratorium </w:t>
      </w:r>
      <w:r w:rsidR="00A233CB" w:rsidRPr="00D45E59">
        <w:rPr>
          <w:rFonts w:ascii="Calibri" w:hAnsi="Calibri" w:cs="Calibri"/>
          <w:sz w:val="22"/>
          <w:szCs w:val="22"/>
          <w:lang w:val="id-ID"/>
        </w:rPr>
        <w:t>Program Studi</w:t>
      </w:r>
      <w:proofErr w:type="gramStart"/>
      <w:r w:rsidR="00A233CB" w:rsidRPr="00D45E59">
        <w:rPr>
          <w:rFonts w:ascii="Calibri" w:hAnsi="Calibri" w:cs="Calibri"/>
          <w:sz w:val="22"/>
          <w:szCs w:val="22"/>
        </w:rPr>
        <w:t xml:space="preserve">, </w:t>
      </w:r>
      <w:r w:rsidRPr="00D45E59">
        <w:rPr>
          <w:rFonts w:ascii="Calibri" w:hAnsi="Calibri" w:cs="Calibri"/>
          <w:sz w:val="22"/>
          <w:szCs w:val="22"/>
        </w:rPr>
        <w:t xml:space="preserve"> TE</w:t>
      </w:r>
      <w:proofErr w:type="gramEnd"/>
      <w:r w:rsidRPr="00D45E59">
        <w:rPr>
          <w:rFonts w:ascii="Calibri" w:hAnsi="Calibri" w:cs="Calibri"/>
          <w:sz w:val="22"/>
          <w:szCs w:val="22"/>
        </w:rPr>
        <w:t xml:space="preserve"> dan </w:t>
      </w:r>
      <w:r w:rsidR="00784481" w:rsidRPr="00D45E59">
        <w:rPr>
          <w:rFonts w:ascii="Calibri" w:hAnsi="Calibri" w:cs="Calibri"/>
          <w:sz w:val="22"/>
          <w:szCs w:val="22"/>
        </w:rPr>
        <w:t xml:space="preserve">mulai menulis </w:t>
      </w:r>
      <w:r w:rsidRPr="00D45E59">
        <w:rPr>
          <w:rFonts w:ascii="Calibri" w:hAnsi="Calibri" w:cs="Calibri"/>
          <w:sz w:val="22"/>
          <w:szCs w:val="22"/>
        </w:rPr>
        <w:t>Laporan ProMin dengan Pembimbing.</w:t>
      </w:r>
    </w:p>
    <w:p w:rsidR="000C5F44" w:rsidRPr="00D45E59" w:rsidRDefault="000C5F44" w:rsidP="000C5F44">
      <w:pPr>
        <w:spacing w:after="120" w:line="240" w:lineRule="auto"/>
        <w:ind w:left="425"/>
        <w:jc w:val="both"/>
        <w:rPr>
          <w:rFonts w:cs="Calibri"/>
        </w:rPr>
      </w:pPr>
      <w:r w:rsidRPr="00D45E59">
        <w:rPr>
          <w:rFonts w:cs="Calibri"/>
        </w:rPr>
        <w:t xml:space="preserve">Hal-hal yang perlu diperhatikan </w:t>
      </w:r>
      <w:r w:rsidRPr="00D45E59">
        <w:rPr>
          <w:rFonts w:cs="Calibri"/>
          <w:lang w:val="en-US"/>
        </w:rPr>
        <w:t xml:space="preserve">oleh mahasiswa saat </w:t>
      </w:r>
      <w:r w:rsidRPr="00D45E59">
        <w:rPr>
          <w:rFonts w:cs="Calibri"/>
        </w:rPr>
        <w:t xml:space="preserve">pelaksanaan </w:t>
      </w:r>
      <w:r w:rsidRPr="00D45E59">
        <w:rPr>
          <w:rFonts w:cs="Calibri"/>
          <w:lang w:val="en-US"/>
        </w:rPr>
        <w:t xml:space="preserve">ProMin </w:t>
      </w:r>
      <w:r w:rsidRPr="00D45E59">
        <w:rPr>
          <w:rFonts w:cs="Calibri"/>
        </w:rPr>
        <w:t>adalah:</w:t>
      </w:r>
    </w:p>
    <w:p w:rsidR="000C5F44" w:rsidRPr="00D45E59" w:rsidRDefault="000C5F44" w:rsidP="006C5D06">
      <w:pPr>
        <w:pStyle w:val="ListParagraph"/>
        <w:numPr>
          <w:ilvl w:val="0"/>
          <w:numId w:val="32"/>
        </w:numPr>
        <w:tabs>
          <w:tab w:val="left" w:pos="709"/>
        </w:tabs>
        <w:spacing w:after="120" w:line="240" w:lineRule="auto"/>
        <w:ind w:left="709" w:hanging="284"/>
        <w:jc w:val="both"/>
        <w:rPr>
          <w:rFonts w:ascii="Calibri" w:hAnsi="Calibri" w:cs="Calibri"/>
          <w:szCs w:val="22"/>
          <w:lang w:val="id-ID"/>
        </w:rPr>
      </w:pPr>
      <w:r w:rsidRPr="00D45E59">
        <w:rPr>
          <w:rFonts w:ascii="Calibri" w:hAnsi="Calibri" w:cs="Calibri"/>
          <w:szCs w:val="22"/>
          <w:lang w:val="id-ID"/>
        </w:rPr>
        <w:t xml:space="preserve">Segala biaya yang timbul dari pelaksanaan </w:t>
      </w:r>
      <w:r w:rsidR="00445CDB" w:rsidRPr="00D45E59">
        <w:rPr>
          <w:rFonts w:ascii="Calibri" w:hAnsi="Calibri" w:cs="Calibri"/>
          <w:szCs w:val="22"/>
        </w:rPr>
        <w:t xml:space="preserve">ProMin </w:t>
      </w:r>
      <w:r w:rsidRPr="00D45E59">
        <w:rPr>
          <w:rFonts w:ascii="Calibri" w:hAnsi="Calibri" w:cs="Calibri"/>
          <w:szCs w:val="22"/>
          <w:lang w:val="id-ID"/>
        </w:rPr>
        <w:t>sepenuhnya menjadi tanggung jawab mahasiswa</w:t>
      </w:r>
      <w:r w:rsidRPr="00D45E59">
        <w:rPr>
          <w:rFonts w:ascii="Calibri" w:hAnsi="Calibri" w:cs="Calibri"/>
          <w:szCs w:val="22"/>
        </w:rPr>
        <w:t>,</w:t>
      </w:r>
    </w:p>
    <w:p w:rsidR="000C5F44" w:rsidRPr="00D45E59" w:rsidRDefault="000C5F44" w:rsidP="006C5D06">
      <w:pPr>
        <w:pStyle w:val="ListParagraph"/>
        <w:numPr>
          <w:ilvl w:val="0"/>
          <w:numId w:val="32"/>
        </w:numPr>
        <w:tabs>
          <w:tab w:val="left" w:pos="709"/>
        </w:tabs>
        <w:spacing w:after="120" w:line="240" w:lineRule="auto"/>
        <w:ind w:left="709" w:hanging="284"/>
        <w:jc w:val="both"/>
        <w:rPr>
          <w:rFonts w:ascii="Calibri" w:hAnsi="Calibri" w:cs="Calibri"/>
          <w:szCs w:val="22"/>
          <w:lang w:val="id-ID"/>
        </w:rPr>
      </w:pPr>
      <w:r w:rsidRPr="00D45E59">
        <w:rPr>
          <w:rFonts w:ascii="Calibri" w:hAnsi="Calibri" w:cs="Calibri"/>
          <w:szCs w:val="22"/>
          <w:lang w:val="id-ID"/>
        </w:rPr>
        <w:t xml:space="preserve">Selama pelaksanaan </w:t>
      </w:r>
      <w:r w:rsidR="00445CDB" w:rsidRPr="00D45E59">
        <w:rPr>
          <w:rFonts w:ascii="Calibri" w:hAnsi="Calibri" w:cs="Calibri"/>
          <w:szCs w:val="22"/>
        </w:rPr>
        <w:t>ProMin</w:t>
      </w:r>
      <w:r w:rsidRPr="00D45E59">
        <w:rPr>
          <w:rFonts w:ascii="Calibri" w:hAnsi="Calibri" w:cs="Calibri"/>
          <w:szCs w:val="22"/>
          <w:lang w:val="id-ID"/>
        </w:rPr>
        <w:t xml:space="preserve"> mahasiswa wajib:</w:t>
      </w:r>
    </w:p>
    <w:p w:rsidR="00784481" w:rsidRPr="00D45E59" w:rsidRDefault="00784481" w:rsidP="00784481">
      <w:pPr>
        <w:pStyle w:val="ListParagraph"/>
        <w:numPr>
          <w:ilvl w:val="1"/>
          <w:numId w:val="17"/>
        </w:numPr>
        <w:spacing w:before="100" w:beforeAutospacing="1" w:after="100" w:afterAutospacing="1" w:line="240" w:lineRule="auto"/>
        <w:ind w:left="993" w:hanging="284"/>
        <w:jc w:val="both"/>
        <w:rPr>
          <w:rFonts w:ascii="Calibri" w:hAnsi="Calibri" w:cs="Calibri"/>
          <w:szCs w:val="22"/>
        </w:rPr>
      </w:pPr>
      <w:r w:rsidRPr="00D45E59">
        <w:rPr>
          <w:rFonts w:ascii="Calibri" w:hAnsi="Calibri" w:cs="Calibri"/>
          <w:szCs w:val="22"/>
        </w:rPr>
        <w:t>Mengisi Catatan Harian Aktifitas KP/Proyek Mini (Form KP/ProMin 0</w:t>
      </w:r>
      <w:r w:rsidR="00D7354F" w:rsidRPr="00D45E59">
        <w:rPr>
          <w:rFonts w:ascii="Calibri" w:hAnsi="Calibri" w:cs="Calibri"/>
          <w:szCs w:val="22"/>
          <w:lang w:val="id-ID"/>
        </w:rPr>
        <w:t>4</w:t>
      </w:r>
      <w:r w:rsidRPr="00D45E59">
        <w:rPr>
          <w:rFonts w:ascii="Calibri" w:hAnsi="Calibri" w:cs="Calibri"/>
          <w:szCs w:val="22"/>
        </w:rPr>
        <w:t>).</w:t>
      </w:r>
    </w:p>
    <w:p w:rsidR="000C5F44" w:rsidRPr="00D45E59" w:rsidRDefault="000C5F44" w:rsidP="006C5D06">
      <w:pPr>
        <w:pStyle w:val="ListParagraph"/>
        <w:numPr>
          <w:ilvl w:val="1"/>
          <w:numId w:val="17"/>
        </w:numPr>
        <w:spacing w:after="120" w:line="240" w:lineRule="auto"/>
        <w:ind w:left="993" w:hanging="284"/>
        <w:jc w:val="both"/>
        <w:rPr>
          <w:rFonts w:ascii="Calibri" w:hAnsi="Calibri" w:cs="Calibri"/>
          <w:szCs w:val="22"/>
          <w:lang w:val="id-ID"/>
        </w:rPr>
      </w:pPr>
      <w:r w:rsidRPr="00D45E59">
        <w:rPr>
          <w:rFonts w:ascii="Calibri" w:hAnsi="Calibri" w:cs="Calibri"/>
          <w:szCs w:val="22"/>
          <w:lang w:val="id-ID"/>
        </w:rPr>
        <w:t xml:space="preserve">Mematuhi semua peraturan di </w:t>
      </w:r>
      <w:r w:rsidR="00445CDB" w:rsidRPr="00D45E59">
        <w:rPr>
          <w:rFonts w:ascii="Calibri" w:hAnsi="Calibri" w:cs="Calibri"/>
          <w:szCs w:val="22"/>
        </w:rPr>
        <w:t xml:space="preserve">Laboratorium </w:t>
      </w:r>
      <w:r w:rsidRPr="00D45E59">
        <w:rPr>
          <w:rFonts w:ascii="Calibri" w:hAnsi="Calibri" w:cs="Calibri"/>
          <w:szCs w:val="22"/>
          <w:lang w:val="id-ID"/>
        </w:rPr>
        <w:t xml:space="preserve">tempat </w:t>
      </w:r>
      <w:r w:rsidR="00445CDB" w:rsidRPr="00D45E59">
        <w:rPr>
          <w:rFonts w:ascii="Calibri" w:hAnsi="Calibri" w:cs="Calibri"/>
          <w:szCs w:val="22"/>
        </w:rPr>
        <w:t>ProMin</w:t>
      </w:r>
      <w:r w:rsidR="00295D11" w:rsidRPr="00D45E59">
        <w:rPr>
          <w:rFonts w:ascii="Calibri" w:hAnsi="Calibri" w:cs="Calibri"/>
          <w:szCs w:val="22"/>
        </w:rPr>
        <w:t xml:space="preserve"> termasuk peraturan tentang keamanan dan keselamatan &amp; kesehatan kerja</w:t>
      </w:r>
      <w:r w:rsidRPr="00D45E59">
        <w:rPr>
          <w:rFonts w:ascii="Calibri" w:hAnsi="Calibri" w:cs="Calibri"/>
          <w:szCs w:val="22"/>
        </w:rPr>
        <w:t>,</w:t>
      </w:r>
    </w:p>
    <w:p w:rsidR="000C5F44" w:rsidRPr="00D45E59" w:rsidRDefault="000C5F44" w:rsidP="006C5D06">
      <w:pPr>
        <w:pStyle w:val="ListParagraph"/>
        <w:numPr>
          <w:ilvl w:val="1"/>
          <w:numId w:val="17"/>
        </w:numPr>
        <w:spacing w:before="100" w:beforeAutospacing="1" w:after="100" w:afterAutospacing="1" w:line="240" w:lineRule="auto"/>
        <w:ind w:left="993" w:hanging="284"/>
        <w:jc w:val="both"/>
        <w:rPr>
          <w:rFonts w:ascii="Calibri" w:eastAsia="Times New Roman" w:hAnsi="Calibri" w:cs="Calibri"/>
          <w:color w:val="auto"/>
          <w:szCs w:val="22"/>
          <w:lang w:val="id-ID" w:eastAsia="en-AU"/>
        </w:rPr>
      </w:pPr>
      <w:r w:rsidRPr="00D45E59">
        <w:rPr>
          <w:rFonts w:ascii="Calibri" w:hAnsi="Calibri" w:cs="Calibri"/>
          <w:szCs w:val="22"/>
          <w:lang w:val="id-ID"/>
        </w:rPr>
        <w:t xml:space="preserve">Menjaga hubungan baik dengan komunitas di </w:t>
      </w:r>
      <w:r w:rsidR="00445CDB" w:rsidRPr="00D45E59">
        <w:rPr>
          <w:rFonts w:ascii="Calibri" w:hAnsi="Calibri" w:cs="Calibri"/>
          <w:szCs w:val="22"/>
        </w:rPr>
        <w:t xml:space="preserve">Laboratorium </w:t>
      </w:r>
      <w:r w:rsidRPr="00D45E59">
        <w:rPr>
          <w:rFonts w:ascii="Calibri" w:hAnsi="Calibri" w:cs="Calibri"/>
          <w:szCs w:val="22"/>
          <w:lang w:val="id-ID"/>
        </w:rPr>
        <w:t xml:space="preserve">tempat </w:t>
      </w:r>
      <w:r w:rsidR="00445CDB" w:rsidRPr="00D45E59">
        <w:rPr>
          <w:rFonts w:ascii="Calibri" w:hAnsi="Calibri" w:cs="Calibri"/>
          <w:szCs w:val="22"/>
        </w:rPr>
        <w:t>ProMin</w:t>
      </w:r>
      <w:r w:rsidRPr="00D45E59">
        <w:rPr>
          <w:rFonts w:ascii="Calibri" w:hAnsi="Calibri" w:cs="Calibri"/>
          <w:szCs w:val="22"/>
        </w:rPr>
        <w:t>,</w:t>
      </w:r>
    </w:p>
    <w:p w:rsidR="000C5F44" w:rsidRPr="00D45E59" w:rsidRDefault="000C5F44" w:rsidP="006C5D06">
      <w:pPr>
        <w:pStyle w:val="ListParagraph"/>
        <w:numPr>
          <w:ilvl w:val="1"/>
          <w:numId w:val="17"/>
        </w:numPr>
        <w:spacing w:before="100" w:beforeAutospacing="1" w:after="100" w:afterAutospacing="1" w:line="240" w:lineRule="auto"/>
        <w:ind w:left="993" w:hanging="284"/>
        <w:jc w:val="both"/>
        <w:rPr>
          <w:rFonts w:ascii="Calibri" w:hAnsi="Calibri" w:cs="Calibri"/>
          <w:szCs w:val="22"/>
          <w:lang w:val="id-ID"/>
        </w:rPr>
      </w:pPr>
      <w:r w:rsidRPr="00D45E59">
        <w:rPr>
          <w:rFonts w:ascii="Calibri" w:hAnsi="Calibri" w:cs="Calibri"/>
          <w:szCs w:val="22"/>
          <w:lang w:val="id-ID"/>
        </w:rPr>
        <w:t xml:space="preserve">Membuat Laporan </w:t>
      </w:r>
      <w:r w:rsidR="00445CDB" w:rsidRPr="00D45E59">
        <w:rPr>
          <w:rFonts w:ascii="Calibri" w:hAnsi="Calibri" w:cs="Calibri"/>
          <w:szCs w:val="22"/>
        </w:rPr>
        <w:t>ProMin</w:t>
      </w:r>
      <w:r w:rsidRPr="00D45E59">
        <w:rPr>
          <w:rFonts w:ascii="Calibri" w:hAnsi="Calibri" w:cs="Calibri"/>
          <w:szCs w:val="22"/>
          <w:lang w:val="id-ID"/>
        </w:rPr>
        <w:t xml:space="preserve"> dan mi</w:t>
      </w:r>
      <w:r w:rsidR="007831C6" w:rsidRPr="00D45E59">
        <w:rPr>
          <w:rFonts w:ascii="Calibri" w:hAnsi="Calibri" w:cs="Calibri"/>
          <w:szCs w:val="22"/>
          <w:lang w:val="id-ID"/>
        </w:rPr>
        <w:t>nta bimbingan kepada Pembimbing</w:t>
      </w:r>
      <w:r w:rsidR="007831C6" w:rsidRPr="00D45E59">
        <w:rPr>
          <w:rFonts w:ascii="Calibri" w:hAnsi="Calibri" w:cs="Calibri"/>
          <w:szCs w:val="22"/>
        </w:rPr>
        <w:t>,</w:t>
      </w:r>
    </w:p>
    <w:p w:rsidR="007831C6" w:rsidRPr="00D45E59" w:rsidRDefault="007831C6" w:rsidP="006C5D06">
      <w:pPr>
        <w:pStyle w:val="ListParagraph"/>
        <w:numPr>
          <w:ilvl w:val="1"/>
          <w:numId w:val="17"/>
        </w:numPr>
        <w:spacing w:before="100" w:beforeAutospacing="1" w:after="100" w:afterAutospacing="1" w:line="240" w:lineRule="auto"/>
        <w:ind w:left="993" w:hanging="284"/>
        <w:jc w:val="both"/>
        <w:rPr>
          <w:rFonts w:ascii="Calibri" w:hAnsi="Calibri" w:cs="Calibri"/>
          <w:szCs w:val="22"/>
          <w:lang w:val="id-ID"/>
        </w:rPr>
      </w:pPr>
      <w:r w:rsidRPr="00D45E59">
        <w:rPr>
          <w:rFonts w:ascii="Calibri" w:hAnsi="Calibri" w:cs="Calibri"/>
          <w:szCs w:val="22"/>
        </w:rPr>
        <w:t>Mengambil minimal sepuluh (10) foto kegiatan ProMin,</w:t>
      </w:r>
    </w:p>
    <w:p w:rsidR="000C5F44" w:rsidRPr="00D45E59" w:rsidRDefault="000C5F44" w:rsidP="006C5D06">
      <w:pPr>
        <w:pStyle w:val="ListParagraph"/>
        <w:numPr>
          <w:ilvl w:val="1"/>
          <w:numId w:val="17"/>
        </w:numPr>
        <w:spacing w:before="100" w:beforeAutospacing="1" w:after="100" w:afterAutospacing="1" w:line="240" w:lineRule="auto"/>
        <w:ind w:left="993" w:hanging="284"/>
        <w:jc w:val="both"/>
        <w:rPr>
          <w:rFonts w:ascii="Calibri" w:hAnsi="Calibri" w:cs="Calibri"/>
          <w:szCs w:val="22"/>
          <w:lang w:val="id-ID"/>
        </w:rPr>
      </w:pPr>
      <w:r w:rsidRPr="00D45E59">
        <w:rPr>
          <w:rFonts w:ascii="Calibri" w:hAnsi="Calibri" w:cs="Calibri"/>
          <w:szCs w:val="22"/>
        </w:rPr>
        <w:t>Meyakinkan bahwa semua aspek yang akan dinilai oleh Pembimbing dilaksanakan/ditunjukkan dengan baik, yaitu:</w:t>
      </w:r>
    </w:p>
    <w:p w:rsidR="000C5F44" w:rsidRPr="00D45E59" w:rsidRDefault="000C5F44" w:rsidP="006C5D06">
      <w:pPr>
        <w:pStyle w:val="ListParagraph"/>
        <w:numPr>
          <w:ilvl w:val="0"/>
          <w:numId w:val="33"/>
        </w:numPr>
        <w:tabs>
          <w:tab w:val="left" w:pos="1560"/>
        </w:tabs>
        <w:spacing w:before="100" w:beforeAutospacing="1" w:after="100" w:afterAutospacing="1" w:line="240" w:lineRule="auto"/>
        <w:ind w:left="1560" w:hanging="284"/>
        <w:jc w:val="both"/>
        <w:rPr>
          <w:rFonts w:ascii="Calibri" w:hAnsi="Calibri" w:cs="Calibri"/>
          <w:szCs w:val="22"/>
          <w:lang w:val="id-ID"/>
        </w:rPr>
      </w:pPr>
      <w:r w:rsidRPr="00D45E59">
        <w:rPr>
          <w:rFonts w:ascii="Calibri" w:hAnsi="Calibri" w:cs="Calibri"/>
          <w:szCs w:val="22"/>
          <w:lang w:val="id-ID"/>
        </w:rPr>
        <w:t>Sikap dan penampilan,</w:t>
      </w:r>
    </w:p>
    <w:p w:rsidR="000C5F44" w:rsidRPr="00D45E59" w:rsidRDefault="000C5F44" w:rsidP="006C5D06">
      <w:pPr>
        <w:pStyle w:val="ListParagraph"/>
        <w:numPr>
          <w:ilvl w:val="0"/>
          <w:numId w:val="33"/>
        </w:numPr>
        <w:tabs>
          <w:tab w:val="left" w:pos="1560"/>
        </w:tabs>
        <w:spacing w:before="100" w:beforeAutospacing="1" w:after="100" w:afterAutospacing="1" w:line="240" w:lineRule="auto"/>
        <w:ind w:left="1560" w:hanging="284"/>
        <w:jc w:val="both"/>
        <w:rPr>
          <w:rFonts w:ascii="Calibri" w:hAnsi="Calibri" w:cs="Calibri"/>
          <w:szCs w:val="22"/>
          <w:lang w:val="id-ID"/>
        </w:rPr>
      </w:pPr>
      <w:r w:rsidRPr="00D45E59">
        <w:rPr>
          <w:rFonts w:ascii="Calibri" w:hAnsi="Calibri" w:cs="Calibri"/>
          <w:szCs w:val="22"/>
          <w:lang w:val="id-ID"/>
        </w:rPr>
        <w:t>Komunikasi</w:t>
      </w:r>
    </w:p>
    <w:p w:rsidR="000C5F44" w:rsidRPr="00D45E59" w:rsidRDefault="000C5F44" w:rsidP="006C5D06">
      <w:pPr>
        <w:pStyle w:val="ListParagraph"/>
        <w:numPr>
          <w:ilvl w:val="0"/>
          <w:numId w:val="33"/>
        </w:numPr>
        <w:tabs>
          <w:tab w:val="left" w:pos="1560"/>
        </w:tabs>
        <w:spacing w:before="100" w:beforeAutospacing="1" w:after="100" w:afterAutospacing="1" w:line="240" w:lineRule="auto"/>
        <w:ind w:left="1560" w:hanging="284"/>
        <w:jc w:val="both"/>
        <w:rPr>
          <w:rFonts w:ascii="Calibri" w:hAnsi="Calibri" w:cs="Calibri"/>
          <w:szCs w:val="22"/>
          <w:lang w:val="id-ID"/>
        </w:rPr>
      </w:pPr>
      <w:r w:rsidRPr="00D45E59">
        <w:rPr>
          <w:rFonts w:ascii="Calibri" w:hAnsi="Calibri" w:cs="Calibri"/>
          <w:szCs w:val="22"/>
          <w:lang w:val="id-ID"/>
        </w:rPr>
        <w:t>Disiplin</w:t>
      </w:r>
    </w:p>
    <w:p w:rsidR="000C5F44" w:rsidRPr="00D45E59" w:rsidRDefault="000C5F44" w:rsidP="006C5D06">
      <w:pPr>
        <w:pStyle w:val="ListParagraph"/>
        <w:numPr>
          <w:ilvl w:val="0"/>
          <w:numId w:val="33"/>
        </w:numPr>
        <w:tabs>
          <w:tab w:val="left" w:pos="1560"/>
        </w:tabs>
        <w:spacing w:before="100" w:beforeAutospacing="1" w:after="100" w:afterAutospacing="1" w:line="240" w:lineRule="auto"/>
        <w:ind w:left="1560" w:hanging="284"/>
        <w:jc w:val="both"/>
        <w:rPr>
          <w:rFonts w:ascii="Calibri" w:hAnsi="Calibri" w:cs="Calibri"/>
          <w:szCs w:val="22"/>
          <w:lang w:val="id-ID"/>
        </w:rPr>
      </w:pPr>
      <w:r w:rsidRPr="00D45E59">
        <w:rPr>
          <w:rFonts w:ascii="Calibri" w:hAnsi="Calibri" w:cs="Calibri"/>
          <w:szCs w:val="22"/>
          <w:lang w:val="id-ID"/>
        </w:rPr>
        <w:t>Inisiatif</w:t>
      </w:r>
    </w:p>
    <w:p w:rsidR="000C5F44" w:rsidRPr="00D45E59" w:rsidRDefault="000C5F44" w:rsidP="006C5D06">
      <w:pPr>
        <w:pStyle w:val="ListParagraph"/>
        <w:numPr>
          <w:ilvl w:val="0"/>
          <w:numId w:val="33"/>
        </w:numPr>
        <w:tabs>
          <w:tab w:val="left" w:pos="1560"/>
        </w:tabs>
        <w:spacing w:before="100" w:beforeAutospacing="1" w:after="100" w:afterAutospacing="1" w:line="240" w:lineRule="auto"/>
        <w:ind w:left="1560" w:hanging="284"/>
        <w:jc w:val="both"/>
        <w:rPr>
          <w:rFonts w:ascii="Calibri" w:hAnsi="Calibri" w:cs="Calibri"/>
          <w:szCs w:val="22"/>
          <w:lang w:val="id-ID"/>
        </w:rPr>
      </w:pPr>
      <w:r w:rsidRPr="00D45E59">
        <w:rPr>
          <w:rFonts w:ascii="Calibri" w:hAnsi="Calibri" w:cs="Calibri"/>
          <w:szCs w:val="22"/>
          <w:lang w:val="id-ID"/>
        </w:rPr>
        <w:t xml:space="preserve">Etos Kerja </w:t>
      </w:r>
    </w:p>
    <w:p w:rsidR="000C5F44" w:rsidRPr="00D45E59" w:rsidRDefault="000C5F44" w:rsidP="006C5D06">
      <w:pPr>
        <w:pStyle w:val="ListParagraph"/>
        <w:numPr>
          <w:ilvl w:val="0"/>
          <w:numId w:val="33"/>
        </w:numPr>
        <w:tabs>
          <w:tab w:val="left" w:pos="1560"/>
        </w:tabs>
        <w:spacing w:before="100" w:beforeAutospacing="1" w:after="100" w:afterAutospacing="1" w:line="240" w:lineRule="auto"/>
        <w:ind w:left="1560" w:hanging="284"/>
        <w:jc w:val="both"/>
        <w:rPr>
          <w:rFonts w:ascii="Calibri" w:hAnsi="Calibri" w:cs="Calibri"/>
          <w:szCs w:val="22"/>
          <w:lang w:val="id-ID"/>
        </w:rPr>
      </w:pPr>
      <w:r w:rsidRPr="00D45E59">
        <w:rPr>
          <w:rFonts w:ascii="Calibri" w:hAnsi="Calibri" w:cs="Calibri"/>
          <w:szCs w:val="22"/>
          <w:lang w:val="id-ID"/>
        </w:rPr>
        <w:t xml:space="preserve">Team Work </w:t>
      </w:r>
    </w:p>
    <w:p w:rsidR="000C5F44" w:rsidRPr="00D45E59" w:rsidRDefault="000C5F44" w:rsidP="006C5D06">
      <w:pPr>
        <w:pStyle w:val="ListParagraph"/>
        <w:numPr>
          <w:ilvl w:val="0"/>
          <w:numId w:val="33"/>
        </w:numPr>
        <w:tabs>
          <w:tab w:val="left" w:pos="1560"/>
        </w:tabs>
        <w:spacing w:before="100" w:beforeAutospacing="1" w:after="100" w:afterAutospacing="1" w:line="240" w:lineRule="auto"/>
        <w:ind w:left="1560" w:hanging="284"/>
        <w:jc w:val="both"/>
        <w:rPr>
          <w:rFonts w:ascii="Calibri" w:hAnsi="Calibri" w:cs="Calibri"/>
          <w:szCs w:val="22"/>
          <w:lang w:val="id-ID"/>
        </w:rPr>
      </w:pPr>
      <w:r w:rsidRPr="00D45E59">
        <w:rPr>
          <w:rFonts w:ascii="Calibri" w:hAnsi="Calibri" w:cs="Calibri"/>
          <w:szCs w:val="22"/>
          <w:lang w:val="id-ID"/>
        </w:rPr>
        <w:t>Pengetahuan</w:t>
      </w:r>
      <w:r w:rsidRPr="00D45E59">
        <w:rPr>
          <w:rFonts w:ascii="Calibri" w:hAnsi="Calibri" w:cs="Calibri"/>
          <w:szCs w:val="22"/>
        </w:rPr>
        <w:t xml:space="preserve"> dan Keterampilan pada bidang yang dikerjakan</w:t>
      </w:r>
    </w:p>
    <w:p w:rsidR="00445CDB" w:rsidRPr="00D45E59" w:rsidRDefault="00A233CB" w:rsidP="006C5D06">
      <w:pPr>
        <w:pStyle w:val="NormalWeb"/>
        <w:numPr>
          <w:ilvl w:val="0"/>
          <w:numId w:val="12"/>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lang w:val="id-ID"/>
        </w:rPr>
        <w:t>Program Studi</w:t>
      </w:r>
      <w:r w:rsidRPr="00D45E59">
        <w:rPr>
          <w:rFonts w:ascii="Calibri" w:hAnsi="Calibri" w:cs="Calibri"/>
          <w:sz w:val="22"/>
          <w:szCs w:val="22"/>
        </w:rPr>
        <w:t xml:space="preserve">, </w:t>
      </w:r>
      <w:r w:rsidR="00445CDB" w:rsidRPr="00D45E59">
        <w:rPr>
          <w:rFonts w:ascii="Calibri" w:hAnsi="Calibri" w:cs="Calibri"/>
          <w:sz w:val="22"/>
          <w:szCs w:val="22"/>
        </w:rPr>
        <w:t xml:space="preserve"> Teknik Elektro memiliki komitmen untuk berpartisipasi dalam upaya penghematan kertas untuk mengurangi penebangan hutan sebagai bahan baku kertas, termasuk dalam proses bimbingan Laporan ProMin yang berpotensi menggunakan kertas dalam jumlah besar. Oleh sebab itu amat disarankan melakukan bimbingan dengan cara:</w:t>
      </w:r>
    </w:p>
    <w:p w:rsidR="00445CDB" w:rsidRPr="00D45E59" w:rsidRDefault="00445CDB" w:rsidP="006C5D06">
      <w:pPr>
        <w:pStyle w:val="NormalWeb"/>
        <w:numPr>
          <w:ilvl w:val="1"/>
          <w:numId w:val="10"/>
        </w:numPr>
        <w:tabs>
          <w:tab w:val="left" w:pos="709"/>
        </w:tabs>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lastRenderedPageBreak/>
        <w:t>Bimbingan tanpa menggunakan kertas (</w:t>
      </w:r>
      <w:r w:rsidRPr="00D45E59">
        <w:rPr>
          <w:rFonts w:ascii="Calibri" w:hAnsi="Calibri" w:cs="Calibri"/>
          <w:i/>
          <w:sz w:val="22"/>
          <w:szCs w:val="22"/>
        </w:rPr>
        <w:t>paperless</w:t>
      </w:r>
      <w:r w:rsidRPr="00D45E59">
        <w:rPr>
          <w:rFonts w:ascii="Calibri" w:hAnsi="Calibri" w:cs="Calibri"/>
          <w:sz w:val="22"/>
          <w:szCs w:val="22"/>
        </w:rPr>
        <w:t>). Bimbingan dilakukan menggunakan komputer; atau</w:t>
      </w:r>
    </w:p>
    <w:p w:rsidR="00445CDB" w:rsidRPr="00D45E59" w:rsidRDefault="00445CDB" w:rsidP="006C5D06">
      <w:pPr>
        <w:pStyle w:val="NormalWeb"/>
        <w:numPr>
          <w:ilvl w:val="1"/>
          <w:numId w:val="10"/>
        </w:numPr>
        <w:tabs>
          <w:tab w:val="left" w:pos="709"/>
        </w:tabs>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Jika menggunakan kertas, Laporan ProMin dicetak pada kertas yang sudah dipakai menggunakan bagian yang belum dicetak.</w:t>
      </w:r>
    </w:p>
    <w:p w:rsidR="009C6F19" w:rsidRPr="00D45E59" w:rsidRDefault="009C6F19" w:rsidP="009C6F19">
      <w:pPr>
        <w:spacing w:after="120" w:line="240" w:lineRule="auto"/>
        <w:ind w:left="425"/>
        <w:jc w:val="both"/>
        <w:rPr>
          <w:rFonts w:cs="Calibri"/>
        </w:rPr>
      </w:pPr>
      <w:r w:rsidRPr="00D45E59">
        <w:rPr>
          <w:rFonts w:cs="Calibri"/>
        </w:rPr>
        <w:t>Pada saat bimbingan, mahasiswa meminta Dosen Pembimbing untuk mengisi Kartu Bimbingan Kerja Praktek / Proyek Mini (Form KP/ProMin 0</w:t>
      </w:r>
      <w:r w:rsidR="00D7354F" w:rsidRPr="00D45E59">
        <w:rPr>
          <w:rFonts w:cs="Calibri"/>
        </w:rPr>
        <w:t>6</w:t>
      </w:r>
      <w:r w:rsidRPr="00D45E59">
        <w:rPr>
          <w:rFonts w:cs="Calibri"/>
        </w:rPr>
        <w:t>).</w:t>
      </w:r>
    </w:p>
    <w:p w:rsidR="007D5052" w:rsidRPr="00D45E59" w:rsidRDefault="007727A3" w:rsidP="007D5052">
      <w:pPr>
        <w:pStyle w:val="Heading2"/>
        <w:rPr>
          <w:lang w:eastAsia="ja-JP"/>
        </w:rPr>
      </w:pPr>
      <w:r w:rsidRPr="00D45E59">
        <w:rPr>
          <w:lang w:eastAsia="ja-JP"/>
        </w:rPr>
        <w:t>1</w:t>
      </w:r>
      <w:r w:rsidR="00161E8C" w:rsidRPr="00D45E59">
        <w:rPr>
          <w:lang w:eastAsia="ja-JP"/>
        </w:rPr>
        <w:t>4</w:t>
      </w:r>
      <w:r w:rsidR="007D5052" w:rsidRPr="00D45E59">
        <w:rPr>
          <w:lang w:eastAsia="ja-JP"/>
        </w:rPr>
        <w:t>.3. Prosedur Pendaftaran Seminar KP/ProMin</w:t>
      </w:r>
    </w:p>
    <w:p w:rsidR="0049402A" w:rsidRPr="00D45E59" w:rsidRDefault="00B3019E" w:rsidP="006C5D06">
      <w:pPr>
        <w:pStyle w:val="NormalWeb"/>
        <w:numPr>
          <w:ilvl w:val="0"/>
          <w:numId w:val="13"/>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Jika mahasiswa</w:t>
      </w:r>
      <w:r w:rsidR="0049402A" w:rsidRPr="00D45E59">
        <w:rPr>
          <w:rFonts w:ascii="Calibri" w:hAnsi="Calibri" w:cs="Calibri"/>
          <w:sz w:val="22"/>
          <w:szCs w:val="22"/>
        </w:rPr>
        <w:t xml:space="preserve"> melakukan </w:t>
      </w:r>
      <w:r w:rsidR="005D3F0C" w:rsidRPr="00D45E59">
        <w:rPr>
          <w:rFonts w:ascii="Calibri" w:hAnsi="Calibri" w:cs="Calibri"/>
          <w:b/>
          <w:sz w:val="22"/>
          <w:szCs w:val="22"/>
        </w:rPr>
        <w:t>Kerja Praktek</w:t>
      </w:r>
      <w:r w:rsidR="0049402A" w:rsidRPr="00D45E59">
        <w:rPr>
          <w:rFonts w:ascii="Calibri" w:hAnsi="Calibri" w:cs="Calibri"/>
          <w:sz w:val="22"/>
          <w:szCs w:val="22"/>
        </w:rPr>
        <w:t>, prosedur pendaftaran Seminar adalah sebagai berikut:</w:t>
      </w:r>
    </w:p>
    <w:p w:rsidR="004D165B" w:rsidRPr="00D45E59" w:rsidRDefault="004D165B"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 xml:space="preserve">Mahasiswa telah mendapatkan persetujuan Seminar KP dari Pembimbing </w:t>
      </w:r>
      <w:r w:rsidR="00A233CB" w:rsidRPr="00D45E59">
        <w:rPr>
          <w:rFonts w:ascii="Calibri" w:hAnsi="Calibri" w:cs="Calibri"/>
          <w:sz w:val="22"/>
          <w:szCs w:val="22"/>
          <w:lang w:val="id-ID"/>
        </w:rPr>
        <w:t>Program Studi</w:t>
      </w:r>
      <w:r w:rsidR="00A233CB" w:rsidRPr="00D45E59">
        <w:rPr>
          <w:rFonts w:ascii="Calibri" w:hAnsi="Calibri" w:cs="Calibri"/>
          <w:sz w:val="22"/>
          <w:szCs w:val="22"/>
        </w:rPr>
        <w:t>,</w:t>
      </w:r>
      <w:r w:rsidR="00EE54AB" w:rsidRPr="00D45E59">
        <w:rPr>
          <w:rFonts w:ascii="Calibri" w:hAnsi="Calibri" w:cs="Calibri"/>
          <w:sz w:val="22"/>
          <w:szCs w:val="22"/>
        </w:rPr>
        <w:t>, ditandai dengan tanda tangan Pembimbing pada kolom terakhir di Kartu Bimbingan Kerja Praktek / Proyek Mini</w:t>
      </w:r>
      <w:r w:rsidR="00D7354F" w:rsidRPr="00D45E59">
        <w:rPr>
          <w:rFonts w:ascii="Calibri" w:hAnsi="Calibri" w:cs="Calibri"/>
          <w:sz w:val="22"/>
          <w:szCs w:val="22"/>
        </w:rPr>
        <w:t xml:space="preserve"> (Form KP/ProMin 0</w:t>
      </w:r>
      <w:r w:rsidR="00D7354F" w:rsidRPr="00D45E59">
        <w:rPr>
          <w:rFonts w:ascii="Calibri" w:hAnsi="Calibri" w:cs="Calibri"/>
          <w:sz w:val="22"/>
          <w:szCs w:val="22"/>
          <w:lang w:val="id-ID"/>
        </w:rPr>
        <w:t>6</w:t>
      </w:r>
      <w:r w:rsidR="00EE54AB" w:rsidRPr="00D45E59">
        <w:rPr>
          <w:rFonts w:ascii="Calibri" w:hAnsi="Calibri" w:cs="Calibri"/>
          <w:sz w:val="22"/>
          <w:szCs w:val="22"/>
        </w:rPr>
        <w:t>)</w:t>
      </w:r>
      <w:r w:rsidRPr="00D45E59">
        <w:rPr>
          <w:rFonts w:ascii="Calibri" w:hAnsi="Calibri" w:cs="Calibri"/>
          <w:sz w:val="22"/>
          <w:szCs w:val="22"/>
        </w:rPr>
        <w:t>;</w:t>
      </w:r>
    </w:p>
    <w:p w:rsidR="00230D17" w:rsidRPr="00D45E59" w:rsidRDefault="00230D17"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 xml:space="preserve">Mahasiswa telah menyepakati jadwal Seminar dengan </w:t>
      </w:r>
      <w:r w:rsidR="005B53A5" w:rsidRPr="00D45E59">
        <w:rPr>
          <w:rFonts w:ascii="Calibri" w:hAnsi="Calibri" w:cs="Calibri"/>
          <w:sz w:val="22"/>
          <w:szCs w:val="22"/>
        </w:rPr>
        <w:t xml:space="preserve">Dosen </w:t>
      </w:r>
      <w:r w:rsidRPr="00D45E59">
        <w:rPr>
          <w:rFonts w:ascii="Calibri" w:hAnsi="Calibri" w:cs="Calibri"/>
          <w:sz w:val="22"/>
          <w:szCs w:val="22"/>
        </w:rPr>
        <w:t>Pembimbing;</w:t>
      </w:r>
    </w:p>
    <w:p w:rsidR="00230D17" w:rsidRPr="00D45E59" w:rsidRDefault="00910E03"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Mahasiswa telah mendapatkan ruangan Seminar.</w:t>
      </w:r>
    </w:p>
    <w:p w:rsidR="00910E03" w:rsidRPr="00D45E59" w:rsidRDefault="00910E03" w:rsidP="00910E03">
      <w:pPr>
        <w:pStyle w:val="NormalWeb"/>
        <w:spacing w:before="0" w:beforeAutospacing="0" w:after="120" w:afterAutospacing="0"/>
        <w:ind w:left="709"/>
        <w:jc w:val="both"/>
        <w:rPr>
          <w:rFonts w:ascii="Calibri" w:hAnsi="Calibri" w:cs="Calibri"/>
          <w:sz w:val="22"/>
          <w:szCs w:val="22"/>
        </w:rPr>
      </w:pPr>
      <w:r w:rsidRPr="00D45E59">
        <w:rPr>
          <w:rFonts w:ascii="Calibri" w:hAnsi="Calibri" w:cs="Calibri"/>
          <w:sz w:val="22"/>
          <w:szCs w:val="22"/>
        </w:rPr>
        <w:t xml:space="preserve">Untuk Seminar KP/ProMin, ruangan yang dapat dipakai </w:t>
      </w:r>
      <w:r w:rsidRPr="00D45E59">
        <w:rPr>
          <w:rFonts w:ascii="Calibri" w:hAnsi="Calibri" w:cs="Calibri"/>
          <w:b/>
          <w:sz w:val="22"/>
          <w:szCs w:val="22"/>
        </w:rPr>
        <w:t>hanya</w:t>
      </w:r>
      <w:r w:rsidRPr="00D45E59">
        <w:rPr>
          <w:rFonts w:ascii="Calibri" w:hAnsi="Calibri" w:cs="Calibri"/>
          <w:sz w:val="22"/>
          <w:szCs w:val="22"/>
        </w:rPr>
        <w:t xml:space="preserve"> ruangan kuliah </w:t>
      </w:r>
      <w:r w:rsidR="00A233CB" w:rsidRPr="00D45E59">
        <w:rPr>
          <w:rFonts w:ascii="Calibri" w:hAnsi="Calibri" w:cs="Calibri"/>
          <w:sz w:val="22"/>
          <w:szCs w:val="22"/>
          <w:lang w:val="id-ID"/>
        </w:rPr>
        <w:t xml:space="preserve">Program </w:t>
      </w:r>
      <w:proofErr w:type="gramStart"/>
      <w:r w:rsidR="00A233CB" w:rsidRPr="00D45E59">
        <w:rPr>
          <w:rFonts w:ascii="Calibri" w:hAnsi="Calibri" w:cs="Calibri"/>
          <w:sz w:val="22"/>
          <w:szCs w:val="22"/>
          <w:lang w:val="id-ID"/>
        </w:rPr>
        <w:t>Studi</w:t>
      </w:r>
      <w:r w:rsidR="00A233CB" w:rsidRPr="00D45E59">
        <w:rPr>
          <w:rFonts w:ascii="Calibri" w:hAnsi="Calibri" w:cs="Calibri"/>
          <w:sz w:val="22"/>
          <w:szCs w:val="22"/>
        </w:rPr>
        <w:t xml:space="preserve"> </w:t>
      </w:r>
      <w:r w:rsidRPr="00D45E59">
        <w:rPr>
          <w:rFonts w:ascii="Calibri" w:hAnsi="Calibri" w:cs="Calibri"/>
          <w:sz w:val="22"/>
          <w:szCs w:val="22"/>
        </w:rPr>
        <w:t xml:space="preserve"> TE</w:t>
      </w:r>
      <w:proofErr w:type="gramEnd"/>
      <w:r w:rsidRPr="00D45E59">
        <w:rPr>
          <w:rFonts w:ascii="Calibri" w:hAnsi="Calibri" w:cs="Calibri"/>
          <w:sz w:val="22"/>
          <w:szCs w:val="22"/>
        </w:rPr>
        <w:t xml:space="preserve"> </w:t>
      </w:r>
    </w:p>
    <w:p w:rsidR="00EB5793" w:rsidRPr="00D45E59" w:rsidRDefault="007D5052"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 xml:space="preserve">Mahasiswa </w:t>
      </w:r>
      <w:r w:rsidR="0049402A" w:rsidRPr="00D45E59">
        <w:rPr>
          <w:rFonts w:ascii="Calibri" w:hAnsi="Calibri" w:cs="Calibri"/>
          <w:sz w:val="22"/>
          <w:szCs w:val="22"/>
        </w:rPr>
        <w:t xml:space="preserve">menyerahkan </w:t>
      </w:r>
      <w:r w:rsidR="00EB5793" w:rsidRPr="00D45E59">
        <w:rPr>
          <w:rFonts w:ascii="Calibri" w:hAnsi="Calibri" w:cs="Calibri"/>
          <w:sz w:val="22"/>
          <w:szCs w:val="22"/>
        </w:rPr>
        <w:t>dokumen be</w:t>
      </w:r>
      <w:r w:rsidR="004D165B" w:rsidRPr="00D45E59">
        <w:rPr>
          <w:rFonts w:ascii="Calibri" w:hAnsi="Calibri" w:cs="Calibri"/>
          <w:sz w:val="22"/>
          <w:szCs w:val="22"/>
        </w:rPr>
        <w:t>rikut kepada Sekretaris</w:t>
      </w:r>
      <w:r w:rsidR="00A233CB" w:rsidRPr="00D45E59">
        <w:rPr>
          <w:rFonts w:ascii="Calibri" w:hAnsi="Calibri" w:cs="Calibri"/>
          <w:sz w:val="22"/>
          <w:szCs w:val="22"/>
          <w:lang w:val="id-ID"/>
        </w:rPr>
        <w:t xml:space="preserve"> Program Studi</w:t>
      </w:r>
      <w:r w:rsidR="004D165B" w:rsidRPr="00D45E59">
        <w:rPr>
          <w:rFonts w:ascii="Calibri" w:hAnsi="Calibri" w:cs="Calibri"/>
          <w:sz w:val="22"/>
          <w:szCs w:val="22"/>
        </w:rPr>
        <w:t>;</w:t>
      </w:r>
    </w:p>
    <w:p w:rsidR="00E01922" w:rsidRPr="00D45E59" w:rsidRDefault="009C51F8"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 xml:space="preserve">Borang Kelengkapan KP - Bagian </w:t>
      </w:r>
      <w:r w:rsidR="00E01922" w:rsidRPr="00D45E59">
        <w:rPr>
          <w:rFonts w:ascii="Calibri" w:hAnsi="Calibri" w:cs="Calibri"/>
          <w:sz w:val="22"/>
          <w:szCs w:val="22"/>
        </w:rPr>
        <w:t>3</w:t>
      </w:r>
      <w:r w:rsidRPr="00D45E59">
        <w:rPr>
          <w:rFonts w:ascii="Calibri" w:hAnsi="Calibri" w:cs="Calibri"/>
          <w:sz w:val="22"/>
          <w:szCs w:val="22"/>
        </w:rPr>
        <w:t>: Pendaftaran Seminar Kerja Praktek</w:t>
      </w:r>
      <w:r w:rsidR="00E01922" w:rsidRPr="00D45E59">
        <w:rPr>
          <w:rFonts w:ascii="Calibri" w:hAnsi="Calibri" w:cs="Calibri"/>
          <w:sz w:val="22"/>
          <w:szCs w:val="22"/>
        </w:rPr>
        <w:t>;</w:t>
      </w:r>
      <w:r w:rsidR="00A42EF8" w:rsidRPr="00D45E59">
        <w:rPr>
          <w:rFonts w:ascii="Calibri" w:hAnsi="Calibri" w:cs="Calibri"/>
          <w:sz w:val="22"/>
          <w:szCs w:val="22"/>
        </w:rPr>
        <w:t xml:space="preserve"> </w:t>
      </w:r>
    </w:p>
    <w:p w:rsidR="009C51F8" w:rsidRPr="00D45E59" w:rsidRDefault="009C51F8"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 xml:space="preserve">Formulir Pendaftaran Seminar KP/ProMin (Form KP/ProMin </w:t>
      </w:r>
      <w:r w:rsidR="00D7354F" w:rsidRPr="00D45E59">
        <w:rPr>
          <w:rFonts w:ascii="Calibri" w:hAnsi="Calibri" w:cs="Calibri"/>
          <w:sz w:val="22"/>
          <w:szCs w:val="22"/>
          <w:lang w:val="id-ID"/>
        </w:rPr>
        <w:t>08</w:t>
      </w:r>
      <w:r w:rsidRPr="00D45E59">
        <w:rPr>
          <w:rFonts w:ascii="Calibri" w:hAnsi="Calibri" w:cs="Calibri"/>
          <w:sz w:val="22"/>
          <w:szCs w:val="22"/>
        </w:rPr>
        <w:t>) yang sudah diisi</w:t>
      </w:r>
      <w:r w:rsidR="004D165B" w:rsidRPr="00D45E59">
        <w:rPr>
          <w:rFonts w:ascii="Calibri" w:hAnsi="Calibri" w:cs="Calibri"/>
          <w:sz w:val="22"/>
          <w:szCs w:val="22"/>
        </w:rPr>
        <w:t>,</w:t>
      </w:r>
    </w:p>
    <w:p w:rsidR="004D165B" w:rsidRPr="00D45E59" w:rsidRDefault="004D165B"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Kartu Bimbingan Laporan KP/ProMin (Form KP/ProMin 0</w:t>
      </w:r>
      <w:r w:rsidR="00D7354F" w:rsidRPr="00D45E59">
        <w:rPr>
          <w:rFonts w:ascii="Calibri" w:hAnsi="Calibri" w:cs="Calibri"/>
          <w:sz w:val="22"/>
          <w:szCs w:val="22"/>
          <w:lang w:val="id-ID"/>
        </w:rPr>
        <w:t>6</w:t>
      </w:r>
      <w:r w:rsidRPr="00D45E59">
        <w:rPr>
          <w:rFonts w:ascii="Calibri" w:hAnsi="Calibri" w:cs="Calibri"/>
          <w:sz w:val="22"/>
          <w:szCs w:val="22"/>
        </w:rPr>
        <w:t>) yang sudah diisi dan ditandatangani oleh pembimbing</w:t>
      </w:r>
      <w:r w:rsidR="005B6116" w:rsidRPr="00D45E59">
        <w:rPr>
          <w:rFonts w:ascii="Calibri" w:hAnsi="Calibri" w:cs="Calibri"/>
          <w:sz w:val="22"/>
          <w:szCs w:val="22"/>
        </w:rPr>
        <w:t xml:space="preserve">. </w:t>
      </w:r>
      <w:r w:rsidR="005B6116" w:rsidRPr="00D45E59">
        <w:rPr>
          <w:rFonts w:ascii="Calibri" w:hAnsi="Calibri" w:cs="Calibri"/>
          <w:b/>
          <w:sz w:val="22"/>
          <w:szCs w:val="22"/>
        </w:rPr>
        <w:t>Catatan</w:t>
      </w:r>
      <w:r w:rsidR="005B6116" w:rsidRPr="00D45E59">
        <w:rPr>
          <w:rFonts w:ascii="Calibri" w:hAnsi="Calibri" w:cs="Calibri"/>
          <w:sz w:val="22"/>
          <w:szCs w:val="22"/>
        </w:rPr>
        <w:t>: Pembimbing boleh menolak memberi rekomendasi Seminar jika dokumen Laporan belum mengikuti Panduan Penulisan Laporan KP/ProMin, misalnya masih terdapat kesalahan struktur, tampilan, dan tata bahasa; karena hal-hal tersebut adalah tanggung jawab mahasiswa, bukan Pembimbing.</w:t>
      </w:r>
    </w:p>
    <w:p w:rsidR="00EB5793" w:rsidRPr="00D45E59" w:rsidRDefault="0049402A"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Biodata Pembimbing Lapangan KP (Form KP 0</w:t>
      </w:r>
      <w:r w:rsidR="00D7354F" w:rsidRPr="00D45E59">
        <w:rPr>
          <w:rFonts w:ascii="Calibri" w:hAnsi="Calibri" w:cs="Calibri"/>
          <w:sz w:val="22"/>
          <w:szCs w:val="22"/>
          <w:lang w:val="id-ID"/>
        </w:rPr>
        <w:t>3</w:t>
      </w:r>
      <w:r w:rsidRPr="00D45E59">
        <w:rPr>
          <w:rFonts w:ascii="Calibri" w:hAnsi="Calibri" w:cs="Calibri"/>
          <w:sz w:val="22"/>
          <w:szCs w:val="22"/>
        </w:rPr>
        <w:t>)</w:t>
      </w:r>
      <w:r w:rsidR="00EB5793" w:rsidRPr="00D45E59">
        <w:rPr>
          <w:rFonts w:ascii="Calibri" w:hAnsi="Calibri" w:cs="Calibri"/>
          <w:sz w:val="22"/>
          <w:szCs w:val="22"/>
        </w:rPr>
        <w:t>,</w:t>
      </w:r>
      <w:r w:rsidRPr="00D45E59">
        <w:rPr>
          <w:rFonts w:ascii="Calibri" w:hAnsi="Calibri" w:cs="Calibri"/>
          <w:sz w:val="22"/>
          <w:szCs w:val="22"/>
        </w:rPr>
        <w:t xml:space="preserve"> </w:t>
      </w:r>
    </w:p>
    <w:p w:rsidR="0049402A" w:rsidRPr="00D45E59" w:rsidRDefault="0049402A"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Formulir Penilaian dan Pernyataan Selesai KP dari Pembimbing Lapangan (Form KP 0</w:t>
      </w:r>
      <w:r w:rsidR="00D7354F" w:rsidRPr="00D45E59">
        <w:rPr>
          <w:rFonts w:ascii="Calibri" w:hAnsi="Calibri" w:cs="Calibri"/>
          <w:sz w:val="22"/>
          <w:szCs w:val="22"/>
          <w:lang w:val="id-ID"/>
        </w:rPr>
        <w:t>5</w:t>
      </w:r>
      <w:r w:rsidRPr="00D45E59">
        <w:rPr>
          <w:rFonts w:ascii="Calibri" w:hAnsi="Calibri" w:cs="Calibri"/>
          <w:sz w:val="22"/>
          <w:szCs w:val="22"/>
        </w:rPr>
        <w:t>) yang telah diisi lengkap. Form KP 0</w:t>
      </w:r>
      <w:r w:rsidR="00F5429C" w:rsidRPr="00D45E59">
        <w:rPr>
          <w:rFonts w:ascii="Calibri" w:hAnsi="Calibri" w:cs="Calibri"/>
          <w:sz w:val="22"/>
          <w:szCs w:val="22"/>
        </w:rPr>
        <w:t>7</w:t>
      </w:r>
      <w:r w:rsidR="00EB5793" w:rsidRPr="00D45E59">
        <w:rPr>
          <w:rFonts w:ascii="Calibri" w:hAnsi="Calibri" w:cs="Calibri"/>
          <w:sz w:val="22"/>
          <w:szCs w:val="22"/>
        </w:rPr>
        <w:t xml:space="preserve"> harus dalam amplop tertutup</w:t>
      </w:r>
      <w:r w:rsidR="004F03CC" w:rsidRPr="00D45E59">
        <w:rPr>
          <w:rFonts w:ascii="Calibri" w:hAnsi="Calibri" w:cs="Calibri"/>
          <w:sz w:val="22"/>
          <w:szCs w:val="22"/>
          <w:lang w:val="id-ID"/>
        </w:rPr>
        <w:t xml:space="preserve"> dan disegel</w:t>
      </w:r>
      <w:r w:rsidR="00EB5793" w:rsidRPr="00D45E59">
        <w:rPr>
          <w:rFonts w:ascii="Calibri" w:hAnsi="Calibri" w:cs="Calibri"/>
          <w:sz w:val="22"/>
          <w:szCs w:val="22"/>
        </w:rPr>
        <w:t>,</w:t>
      </w:r>
    </w:p>
    <w:p w:rsidR="00F521D6" w:rsidRPr="00D45E59" w:rsidRDefault="00F521D6"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 xml:space="preserve">Bukti </w:t>
      </w:r>
      <w:r w:rsidR="00691B7E" w:rsidRPr="00D45E59">
        <w:rPr>
          <w:rFonts w:ascii="Calibri" w:hAnsi="Calibri" w:cs="Calibri"/>
          <w:sz w:val="22"/>
          <w:szCs w:val="22"/>
        </w:rPr>
        <w:t>Menghadiri</w:t>
      </w:r>
      <w:r w:rsidRPr="00D45E59">
        <w:rPr>
          <w:rFonts w:ascii="Calibri" w:hAnsi="Calibri" w:cs="Calibri"/>
          <w:sz w:val="22"/>
          <w:szCs w:val="22"/>
        </w:rPr>
        <w:t xml:space="preserve"> Seminar Kerja Prakte</w:t>
      </w:r>
      <w:r w:rsidR="00D7354F" w:rsidRPr="00D45E59">
        <w:rPr>
          <w:rFonts w:ascii="Calibri" w:hAnsi="Calibri" w:cs="Calibri"/>
          <w:sz w:val="22"/>
          <w:szCs w:val="22"/>
        </w:rPr>
        <w:t>k/Proyek Mini (Form KP/ProMin 0</w:t>
      </w:r>
      <w:r w:rsidR="00D7354F" w:rsidRPr="00D45E59">
        <w:rPr>
          <w:rFonts w:ascii="Calibri" w:hAnsi="Calibri" w:cs="Calibri"/>
          <w:sz w:val="22"/>
          <w:szCs w:val="22"/>
          <w:lang w:val="id-ID"/>
        </w:rPr>
        <w:t>7</w:t>
      </w:r>
      <w:r w:rsidRPr="00D45E59">
        <w:rPr>
          <w:rFonts w:ascii="Calibri" w:hAnsi="Calibri" w:cs="Calibri"/>
          <w:sz w:val="22"/>
          <w:szCs w:val="22"/>
        </w:rPr>
        <w:t>) yang berisi minimal dua kali pernah mengikuti seminar KP/ProMin mahasiswa lain,</w:t>
      </w:r>
    </w:p>
    <w:p w:rsidR="0032062D" w:rsidRPr="00D45E59" w:rsidRDefault="00802914"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Foto copy KRS semester berjalan yang mencant</w:t>
      </w:r>
      <w:r w:rsidR="00F521D6" w:rsidRPr="00D45E59">
        <w:rPr>
          <w:rFonts w:ascii="Calibri" w:hAnsi="Calibri" w:cs="Calibri"/>
          <w:sz w:val="22"/>
          <w:szCs w:val="22"/>
        </w:rPr>
        <w:t>umkan Kerja Praktek/Proyek Mini,</w:t>
      </w:r>
    </w:p>
    <w:p w:rsidR="00F5429C" w:rsidRPr="00D45E59" w:rsidRDefault="005134CA" w:rsidP="00F5429C">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lang w:val="id-ID"/>
        </w:rPr>
        <w:t xml:space="preserve">Formulir </w:t>
      </w:r>
      <w:r w:rsidR="00F5429C" w:rsidRPr="00D45E59">
        <w:rPr>
          <w:rFonts w:ascii="Calibri" w:hAnsi="Calibri" w:cs="Calibri"/>
          <w:sz w:val="22"/>
          <w:szCs w:val="22"/>
        </w:rPr>
        <w:t>Undangan Sem</w:t>
      </w:r>
      <w:r w:rsidR="00D7354F" w:rsidRPr="00D45E59">
        <w:rPr>
          <w:rFonts w:ascii="Calibri" w:hAnsi="Calibri" w:cs="Calibri"/>
          <w:sz w:val="22"/>
          <w:szCs w:val="22"/>
        </w:rPr>
        <w:t xml:space="preserve">inar KP/ProMin (Form KP/ProMin </w:t>
      </w:r>
      <w:r w:rsidR="00D7354F" w:rsidRPr="00D45E59">
        <w:rPr>
          <w:rFonts w:ascii="Calibri" w:hAnsi="Calibri" w:cs="Calibri"/>
          <w:sz w:val="22"/>
          <w:szCs w:val="22"/>
          <w:lang w:val="id-ID"/>
        </w:rPr>
        <w:t>09</w:t>
      </w:r>
      <w:r w:rsidRPr="00D45E59">
        <w:rPr>
          <w:rFonts w:ascii="Calibri" w:hAnsi="Calibri" w:cs="Calibri"/>
          <w:sz w:val="22"/>
          <w:szCs w:val="22"/>
        </w:rPr>
        <w:t xml:space="preserve">) sebanyak </w:t>
      </w:r>
      <w:r w:rsidRPr="00D45E59">
        <w:rPr>
          <w:rFonts w:ascii="Calibri" w:hAnsi="Calibri" w:cs="Calibri"/>
          <w:sz w:val="22"/>
          <w:szCs w:val="22"/>
          <w:lang w:val="id-ID"/>
        </w:rPr>
        <w:t>1</w:t>
      </w:r>
      <w:r w:rsidR="00F5429C" w:rsidRPr="00D45E59">
        <w:rPr>
          <w:rFonts w:ascii="Calibri" w:hAnsi="Calibri" w:cs="Calibri"/>
          <w:sz w:val="22"/>
          <w:szCs w:val="22"/>
        </w:rPr>
        <w:t xml:space="preserve"> rangkap;</w:t>
      </w:r>
    </w:p>
    <w:p w:rsidR="00F5429C" w:rsidRPr="00D45E59" w:rsidRDefault="00F5429C" w:rsidP="00F5429C">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Daftar Hadir Semi</w:t>
      </w:r>
      <w:r w:rsidR="00D7354F" w:rsidRPr="00D45E59">
        <w:rPr>
          <w:rFonts w:ascii="Calibri" w:hAnsi="Calibri" w:cs="Calibri"/>
          <w:sz w:val="22"/>
          <w:szCs w:val="22"/>
        </w:rPr>
        <w:t>nar KP/ProMin (Form KP/ProMin 1</w:t>
      </w:r>
      <w:r w:rsidR="00D7354F" w:rsidRPr="00D45E59">
        <w:rPr>
          <w:rFonts w:ascii="Calibri" w:hAnsi="Calibri" w:cs="Calibri"/>
          <w:sz w:val="22"/>
          <w:szCs w:val="22"/>
          <w:lang w:val="id-ID"/>
        </w:rPr>
        <w:t>0</w:t>
      </w:r>
      <w:r w:rsidRPr="00D45E59">
        <w:rPr>
          <w:rFonts w:ascii="Calibri" w:hAnsi="Calibri" w:cs="Calibri"/>
          <w:sz w:val="22"/>
          <w:szCs w:val="22"/>
        </w:rPr>
        <w:t>);</w:t>
      </w:r>
    </w:p>
    <w:p w:rsidR="00F521D6" w:rsidRPr="00D45E59" w:rsidRDefault="00F521D6"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 xml:space="preserve">Berita Acara Seminar KP/ProMin (Form KP/ProMin </w:t>
      </w:r>
      <w:r w:rsidR="00D7354F" w:rsidRPr="00D45E59">
        <w:rPr>
          <w:rFonts w:ascii="Calibri" w:hAnsi="Calibri" w:cs="Calibri"/>
          <w:sz w:val="22"/>
          <w:szCs w:val="22"/>
        </w:rPr>
        <w:t>1</w:t>
      </w:r>
      <w:r w:rsidR="00D7354F" w:rsidRPr="00D45E59">
        <w:rPr>
          <w:rFonts w:ascii="Calibri" w:hAnsi="Calibri" w:cs="Calibri"/>
          <w:sz w:val="22"/>
          <w:szCs w:val="22"/>
          <w:lang w:val="id-ID"/>
        </w:rPr>
        <w:t>1</w:t>
      </w:r>
      <w:r w:rsidRPr="00D45E59">
        <w:rPr>
          <w:rFonts w:ascii="Calibri" w:hAnsi="Calibri" w:cs="Calibri"/>
          <w:sz w:val="22"/>
          <w:szCs w:val="22"/>
        </w:rPr>
        <w:t>),</w:t>
      </w:r>
    </w:p>
    <w:p w:rsidR="00F521D6" w:rsidRPr="00D45E59" w:rsidRDefault="00F521D6"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Formulir Penilaia</w:t>
      </w:r>
      <w:r w:rsidR="00444BE3" w:rsidRPr="00D45E59">
        <w:rPr>
          <w:rFonts w:ascii="Calibri" w:hAnsi="Calibri" w:cs="Calibri"/>
          <w:sz w:val="22"/>
          <w:szCs w:val="22"/>
        </w:rPr>
        <w:t>n KP (Form KP 1</w:t>
      </w:r>
      <w:r w:rsidR="00D7354F" w:rsidRPr="00D45E59">
        <w:rPr>
          <w:rFonts w:ascii="Calibri" w:hAnsi="Calibri" w:cs="Calibri"/>
          <w:sz w:val="22"/>
          <w:szCs w:val="22"/>
          <w:lang w:val="id-ID"/>
        </w:rPr>
        <w:t>2</w:t>
      </w:r>
      <w:r w:rsidR="00444BE3" w:rsidRPr="00D45E59">
        <w:rPr>
          <w:rFonts w:ascii="Calibri" w:hAnsi="Calibri" w:cs="Calibri"/>
          <w:sz w:val="22"/>
          <w:szCs w:val="22"/>
        </w:rPr>
        <w:t>),</w:t>
      </w:r>
    </w:p>
    <w:p w:rsidR="00444BE3" w:rsidRPr="00D45E59" w:rsidRDefault="00444BE3"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Ampop Kosong dengan tulisan:</w:t>
      </w:r>
    </w:p>
    <w:p w:rsidR="00444BE3" w:rsidRPr="00D45E59" w:rsidRDefault="00444BE3" w:rsidP="00444BE3">
      <w:pPr>
        <w:pStyle w:val="NormalWeb"/>
        <w:tabs>
          <w:tab w:val="left" w:pos="4111"/>
        </w:tabs>
        <w:spacing w:before="0" w:beforeAutospacing="0" w:after="0" w:afterAutospacing="0"/>
        <w:ind w:left="993"/>
        <w:jc w:val="both"/>
        <w:rPr>
          <w:rFonts w:ascii="Calibri" w:hAnsi="Calibri" w:cs="Calibri"/>
          <w:sz w:val="14"/>
          <w:szCs w:val="18"/>
        </w:rPr>
      </w:pPr>
      <w:proofErr w:type="gramStart"/>
      <w:r w:rsidRPr="00D45E59">
        <w:rPr>
          <w:rFonts w:ascii="Calibri" w:hAnsi="Calibri" w:cs="Calibri"/>
          <w:sz w:val="14"/>
          <w:szCs w:val="18"/>
        </w:rPr>
        <w:t>[Nilai ini bersifat rahasia.</w:t>
      </w:r>
      <w:proofErr w:type="gramEnd"/>
      <w:r w:rsidRPr="00D45E59">
        <w:rPr>
          <w:rFonts w:ascii="Calibri" w:hAnsi="Calibri" w:cs="Calibri"/>
          <w:sz w:val="14"/>
          <w:szCs w:val="18"/>
        </w:rPr>
        <w:t xml:space="preserve"> </w:t>
      </w:r>
      <w:proofErr w:type="gramStart"/>
      <w:r w:rsidRPr="00D45E59">
        <w:rPr>
          <w:rFonts w:ascii="Calibri" w:hAnsi="Calibri" w:cs="Calibri"/>
          <w:sz w:val="14"/>
          <w:szCs w:val="18"/>
        </w:rPr>
        <w:t xml:space="preserve">Pembimbing Jurusan dimohon mengisi Form KP </w:t>
      </w:r>
      <w:r w:rsidR="00981EA5" w:rsidRPr="00D45E59">
        <w:rPr>
          <w:rFonts w:ascii="Calibri" w:hAnsi="Calibri" w:cs="Calibri"/>
          <w:sz w:val="14"/>
          <w:szCs w:val="18"/>
        </w:rPr>
        <w:t>14</w:t>
      </w:r>
      <w:r w:rsidRPr="00D45E59">
        <w:rPr>
          <w:rFonts w:ascii="Calibri" w:hAnsi="Calibri" w:cs="Calibri"/>
          <w:sz w:val="14"/>
          <w:szCs w:val="18"/>
        </w:rPr>
        <w:t>, menandatangani dan memasukkan ke amplop ini].</w:t>
      </w:r>
      <w:proofErr w:type="gramEnd"/>
    </w:p>
    <w:p w:rsidR="00444BE3" w:rsidRPr="00D45E59" w:rsidRDefault="00444BE3" w:rsidP="00444BE3">
      <w:pPr>
        <w:pStyle w:val="NormalWeb"/>
        <w:tabs>
          <w:tab w:val="left" w:pos="4111"/>
        </w:tabs>
        <w:spacing w:before="0" w:beforeAutospacing="0" w:after="0" w:afterAutospacing="0"/>
        <w:ind w:left="993"/>
        <w:jc w:val="both"/>
        <w:rPr>
          <w:rFonts w:ascii="Calibri" w:hAnsi="Calibri" w:cs="Calibri"/>
          <w:sz w:val="18"/>
          <w:szCs w:val="18"/>
        </w:rPr>
      </w:pPr>
      <w:r w:rsidRPr="00D45E59">
        <w:rPr>
          <w:rFonts w:ascii="Calibri" w:hAnsi="Calibri" w:cs="Calibri"/>
          <w:sz w:val="18"/>
          <w:szCs w:val="18"/>
        </w:rPr>
        <w:t>Nama Mahasiswa</w:t>
      </w:r>
      <w:r w:rsidRPr="00D45E59">
        <w:rPr>
          <w:rFonts w:ascii="Calibri" w:hAnsi="Calibri" w:cs="Calibri"/>
          <w:sz w:val="18"/>
          <w:szCs w:val="18"/>
        </w:rPr>
        <w:tab/>
        <w:t xml:space="preserve">: .......... </w:t>
      </w:r>
      <w:proofErr w:type="gramStart"/>
      <w:r w:rsidRPr="00D45E59">
        <w:rPr>
          <w:rFonts w:ascii="Calibri" w:hAnsi="Calibri" w:cs="Calibri"/>
          <w:sz w:val="18"/>
          <w:szCs w:val="18"/>
        </w:rPr>
        <w:t>diisi ..........</w:t>
      </w:r>
      <w:proofErr w:type="gramEnd"/>
    </w:p>
    <w:p w:rsidR="00444BE3" w:rsidRPr="00D45E59" w:rsidRDefault="00444BE3" w:rsidP="00444BE3">
      <w:pPr>
        <w:pStyle w:val="NormalWeb"/>
        <w:tabs>
          <w:tab w:val="left" w:pos="4111"/>
        </w:tabs>
        <w:spacing w:before="0" w:beforeAutospacing="0" w:after="0" w:afterAutospacing="0"/>
        <w:ind w:left="993"/>
        <w:jc w:val="both"/>
        <w:rPr>
          <w:rFonts w:ascii="Calibri" w:hAnsi="Calibri" w:cs="Calibri"/>
          <w:sz w:val="18"/>
          <w:szCs w:val="18"/>
        </w:rPr>
      </w:pPr>
      <w:r w:rsidRPr="00D45E59">
        <w:rPr>
          <w:rFonts w:ascii="Calibri" w:hAnsi="Calibri" w:cs="Calibri"/>
          <w:sz w:val="18"/>
          <w:szCs w:val="18"/>
        </w:rPr>
        <w:t>NIM</w:t>
      </w:r>
      <w:r w:rsidRPr="00D45E59">
        <w:rPr>
          <w:rFonts w:ascii="Calibri" w:hAnsi="Calibri" w:cs="Calibri"/>
          <w:sz w:val="18"/>
          <w:szCs w:val="18"/>
        </w:rPr>
        <w:tab/>
        <w:t xml:space="preserve">: .......... </w:t>
      </w:r>
      <w:proofErr w:type="gramStart"/>
      <w:r w:rsidRPr="00D45E59">
        <w:rPr>
          <w:rFonts w:ascii="Calibri" w:hAnsi="Calibri" w:cs="Calibri"/>
          <w:sz w:val="18"/>
          <w:szCs w:val="18"/>
        </w:rPr>
        <w:t>diisi ..........</w:t>
      </w:r>
      <w:proofErr w:type="gramEnd"/>
    </w:p>
    <w:p w:rsidR="00444BE3" w:rsidRPr="00D45E59" w:rsidRDefault="00444BE3" w:rsidP="00444BE3">
      <w:pPr>
        <w:pStyle w:val="NormalWeb"/>
        <w:tabs>
          <w:tab w:val="left" w:pos="4111"/>
        </w:tabs>
        <w:spacing w:before="0" w:beforeAutospacing="0" w:after="0" w:afterAutospacing="0"/>
        <w:ind w:left="993"/>
        <w:jc w:val="both"/>
        <w:rPr>
          <w:rFonts w:ascii="Calibri" w:hAnsi="Calibri" w:cs="Calibri"/>
          <w:sz w:val="18"/>
          <w:szCs w:val="18"/>
        </w:rPr>
      </w:pPr>
      <w:r w:rsidRPr="00D45E59">
        <w:rPr>
          <w:rFonts w:ascii="Calibri" w:hAnsi="Calibri" w:cs="Calibri"/>
          <w:sz w:val="18"/>
          <w:szCs w:val="18"/>
        </w:rPr>
        <w:t>Institusi Tempat KP</w:t>
      </w:r>
      <w:r w:rsidRPr="00D45E59">
        <w:rPr>
          <w:rFonts w:ascii="Calibri" w:hAnsi="Calibri" w:cs="Calibri"/>
          <w:sz w:val="18"/>
          <w:szCs w:val="18"/>
        </w:rPr>
        <w:tab/>
        <w:t xml:space="preserve">: .......... </w:t>
      </w:r>
      <w:proofErr w:type="gramStart"/>
      <w:r w:rsidRPr="00D45E59">
        <w:rPr>
          <w:rFonts w:ascii="Calibri" w:hAnsi="Calibri" w:cs="Calibri"/>
          <w:sz w:val="18"/>
          <w:szCs w:val="18"/>
        </w:rPr>
        <w:t>diisi ..........</w:t>
      </w:r>
      <w:proofErr w:type="gramEnd"/>
    </w:p>
    <w:p w:rsidR="00444BE3" w:rsidRPr="00D45E59" w:rsidRDefault="00444BE3" w:rsidP="00444BE3">
      <w:pPr>
        <w:pStyle w:val="NormalWeb"/>
        <w:tabs>
          <w:tab w:val="left" w:pos="4111"/>
        </w:tabs>
        <w:spacing w:before="0" w:beforeAutospacing="0" w:after="0" w:afterAutospacing="0"/>
        <w:ind w:left="993"/>
        <w:jc w:val="both"/>
        <w:rPr>
          <w:rFonts w:ascii="Calibri" w:hAnsi="Calibri" w:cs="Calibri"/>
          <w:sz w:val="18"/>
          <w:szCs w:val="18"/>
        </w:rPr>
      </w:pPr>
      <w:r w:rsidRPr="00D45E59">
        <w:rPr>
          <w:rFonts w:ascii="Calibri" w:hAnsi="Calibri" w:cs="Calibri"/>
          <w:sz w:val="18"/>
          <w:szCs w:val="18"/>
        </w:rPr>
        <w:t xml:space="preserve">Nama Pembimbing </w:t>
      </w:r>
      <w:r w:rsidR="005134CA" w:rsidRPr="00D45E59">
        <w:rPr>
          <w:rFonts w:ascii="Calibri" w:hAnsi="Calibri" w:cs="Calibri"/>
          <w:sz w:val="18"/>
          <w:szCs w:val="18"/>
          <w:lang w:val="id-ID"/>
        </w:rPr>
        <w:t>Program Studi</w:t>
      </w:r>
      <w:r w:rsidRPr="00D45E59">
        <w:rPr>
          <w:rFonts w:ascii="Calibri" w:hAnsi="Calibri" w:cs="Calibri"/>
          <w:sz w:val="18"/>
          <w:szCs w:val="18"/>
        </w:rPr>
        <w:tab/>
        <w:t xml:space="preserve">: .......... </w:t>
      </w:r>
      <w:proofErr w:type="gramStart"/>
      <w:r w:rsidRPr="00D45E59">
        <w:rPr>
          <w:rFonts w:ascii="Calibri" w:hAnsi="Calibri" w:cs="Calibri"/>
          <w:sz w:val="18"/>
          <w:szCs w:val="18"/>
        </w:rPr>
        <w:t>diisi ..........</w:t>
      </w:r>
      <w:proofErr w:type="gramEnd"/>
    </w:p>
    <w:p w:rsidR="00444BE3" w:rsidRPr="00D45E59" w:rsidRDefault="00444BE3" w:rsidP="00444BE3">
      <w:pPr>
        <w:pStyle w:val="NormalWeb"/>
        <w:tabs>
          <w:tab w:val="left" w:pos="4111"/>
        </w:tabs>
        <w:spacing w:before="0" w:beforeAutospacing="0" w:after="120" w:afterAutospacing="0"/>
        <w:ind w:left="993"/>
        <w:jc w:val="both"/>
        <w:rPr>
          <w:rFonts w:ascii="Calibri" w:hAnsi="Calibri" w:cs="Calibri"/>
          <w:sz w:val="18"/>
          <w:szCs w:val="18"/>
        </w:rPr>
      </w:pPr>
      <w:r w:rsidRPr="00D45E59">
        <w:rPr>
          <w:rFonts w:ascii="Calibri" w:hAnsi="Calibri" w:cs="Calibri"/>
          <w:sz w:val="18"/>
          <w:szCs w:val="18"/>
        </w:rPr>
        <w:t>Tandatangan Pem</w:t>
      </w:r>
      <w:r w:rsidR="005134CA" w:rsidRPr="00D45E59">
        <w:rPr>
          <w:rFonts w:ascii="Calibri" w:hAnsi="Calibri" w:cs="Calibri"/>
          <w:sz w:val="18"/>
          <w:szCs w:val="18"/>
        </w:rPr>
        <w:t xml:space="preserve">bimbing </w:t>
      </w:r>
      <w:r w:rsidR="005134CA" w:rsidRPr="00D45E59">
        <w:rPr>
          <w:rFonts w:ascii="Calibri" w:hAnsi="Calibri" w:cs="Calibri"/>
          <w:sz w:val="18"/>
          <w:szCs w:val="18"/>
          <w:lang w:val="id-ID"/>
        </w:rPr>
        <w:t>Prodi</w:t>
      </w:r>
      <w:r w:rsidRPr="00D45E59">
        <w:rPr>
          <w:rFonts w:ascii="Calibri" w:hAnsi="Calibri" w:cs="Calibri"/>
          <w:sz w:val="18"/>
          <w:szCs w:val="18"/>
        </w:rPr>
        <w:tab/>
        <w:t xml:space="preserve">: </w:t>
      </w:r>
      <w:r w:rsidRPr="00D45E59">
        <w:rPr>
          <w:rFonts w:ascii="Calibri" w:hAnsi="Calibri" w:cs="Calibri"/>
          <w:sz w:val="18"/>
          <w:szCs w:val="18"/>
        </w:rPr>
        <w:softHyphen/>
      </w:r>
      <w:r w:rsidRPr="00D45E59">
        <w:rPr>
          <w:rFonts w:ascii="Calibri" w:hAnsi="Calibri" w:cs="Calibri"/>
          <w:sz w:val="18"/>
          <w:szCs w:val="18"/>
        </w:rPr>
        <w:softHyphen/>
      </w:r>
      <w:r w:rsidRPr="00D45E59">
        <w:rPr>
          <w:rFonts w:ascii="Calibri" w:hAnsi="Calibri" w:cs="Calibri"/>
          <w:sz w:val="18"/>
          <w:szCs w:val="18"/>
        </w:rPr>
        <w:softHyphen/>
      </w:r>
      <w:r w:rsidRPr="00D45E59">
        <w:rPr>
          <w:rFonts w:ascii="Calibri" w:hAnsi="Calibri" w:cs="Calibri"/>
          <w:sz w:val="18"/>
          <w:szCs w:val="18"/>
        </w:rPr>
        <w:softHyphen/>
        <w:t>_______________ tanggal ______________</w:t>
      </w:r>
    </w:p>
    <w:p w:rsidR="00061EEF" w:rsidRPr="00D45E59" w:rsidRDefault="0049402A"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lastRenderedPageBreak/>
        <w:t xml:space="preserve">Sekretaris </w:t>
      </w:r>
      <w:r w:rsidR="005134CA" w:rsidRPr="00D45E59">
        <w:rPr>
          <w:rFonts w:ascii="Calibri" w:hAnsi="Calibri" w:cs="Calibri"/>
          <w:sz w:val="22"/>
          <w:szCs w:val="22"/>
          <w:lang w:val="id-ID"/>
        </w:rPr>
        <w:t>Program Studi</w:t>
      </w:r>
      <w:r w:rsidR="005134CA" w:rsidRPr="00D45E59">
        <w:rPr>
          <w:rFonts w:ascii="Calibri" w:hAnsi="Calibri" w:cs="Calibri"/>
          <w:sz w:val="22"/>
          <w:szCs w:val="22"/>
        </w:rPr>
        <w:t xml:space="preserve">, </w:t>
      </w:r>
      <w:r w:rsidRPr="00D45E59">
        <w:rPr>
          <w:rFonts w:ascii="Calibri" w:hAnsi="Calibri" w:cs="Calibri"/>
          <w:sz w:val="22"/>
          <w:szCs w:val="22"/>
        </w:rPr>
        <w:t xml:space="preserve">memeriksa </w:t>
      </w:r>
      <w:r w:rsidR="001B3F68" w:rsidRPr="00D45E59">
        <w:rPr>
          <w:rFonts w:ascii="Calibri" w:hAnsi="Calibri" w:cs="Calibri"/>
          <w:sz w:val="22"/>
          <w:szCs w:val="22"/>
        </w:rPr>
        <w:t xml:space="preserve">kelengkapan dokumen. Jika pada </w:t>
      </w:r>
      <w:r w:rsidRPr="00D45E59">
        <w:rPr>
          <w:rFonts w:ascii="Calibri" w:hAnsi="Calibri" w:cs="Calibri"/>
          <w:sz w:val="22"/>
          <w:szCs w:val="22"/>
        </w:rPr>
        <w:t>Formulir Penilaian dan Pernyataan Selesai KP dari</w:t>
      </w:r>
      <w:r w:rsidR="00D7354F" w:rsidRPr="00D45E59">
        <w:rPr>
          <w:rFonts w:ascii="Calibri" w:hAnsi="Calibri" w:cs="Calibri"/>
          <w:sz w:val="22"/>
          <w:szCs w:val="22"/>
        </w:rPr>
        <w:t xml:space="preserve"> Pembimbing Lapangan (Form KP 0</w:t>
      </w:r>
      <w:r w:rsidR="00D7354F" w:rsidRPr="00D45E59">
        <w:rPr>
          <w:rFonts w:ascii="Calibri" w:hAnsi="Calibri" w:cs="Calibri"/>
          <w:sz w:val="22"/>
          <w:szCs w:val="22"/>
          <w:lang w:val="id-ID"/>
        </w:rPr>
        <w:t>3</w:t>
      </w:r>
      <w:r w:rsidRPr="00D45E59">
        <w:rPr>
          <w:rFonts w:ascii="Calibri" w:hAnsi="Calibri" w:cs="Calibri"/>
          <w:sz w:val="22"/>
          <w:szCs w:val="22"/>
        </w:rPr>
        <w:t>)</w:t>
      </w:r>
      <w:r w:rsidR="001B3F68" w:rsidRPr="00D45E59">
        <w:rPr>
          <w:rFonts w:ascii="Calibri" w:hAnsi="Calibri" w:cs="Calibri"/>
          <w:sz w:val="22"/>
          <w:szCs w:val="22"/>
        </w:rPr>
        <w:t xml:space="preserve"> tertera </w:t>
      </w:r>
      <w:r w:rsidR="00061EEF" w:rsidRPr="00D45E59">
        <w:rPr>
          <w:rFonts w:ascii="Calibri" w:hAnsi="Calibri" w:cs="Calibri"/>
          <w:sz w:val="22"/>
          <w:szCs w:val="22"/>
        </w:rPr>
        <w:t>nilai mahasiswa di bawah 60</w:t>
      </w:r>
      <w:r w:rsidR="001B3F68" w:rsidRPr="00D45E59">
        <w:rPr>
          <w:rFonts w:ascii="Calibri" w:hAnsi="Calibri" w:cs="Calibri"/>
          <w:sz w:val="22"/>
          <w:szCs w:val="22"/>
        </w:rPr>
        <w:t>,</w:t>
      </w:r>
      <w:r w:rsidR="00061EEF" w:rsidRPr="00D45E59">
        <w:rPr>
          <w:rFonts w:ascii="Calibri" w:hAnsi="Calibri" w:cs="Calibri"/>
          <w:sz w:val="22"/>
          <w:szCs w:val="22"/>
        </w:rPr>
        <w:t xml:space="preserve"> Sekretaris </w:t>
      </w:r>
      <w:r w:rsidR="005134CA" w:rsidRPr="00D45E59">
        <w:rPr>
          <w:rFonts w:ascii="Calibri" w:hAnsi="Calibri" w:cs="Calibri"/>
          <w:sz w:val="22"/>
          <w:szCs w:val="22"/>
          <w:lang w:val="id-ID"/>
        </w:rPr>
        <w:t>Program Studi</w:t>
      </w:r>
      <w:r w:rsidR="005134CA" w:rsidRPr="00D45E59">
        <w:rPr>
          <w:rFonts w:ascii="Calibri" w:hAnsi="Calibri" w:cs="Calibri"/>
          <w:sz w:val="22"/>
          <w:szCs w:val="22"/>
        </w:rPr>
        <w:t xml:space="preserve">, </w:t>
      </w:r>
      <w:r w:rsidR="00061EEF" w:rsidRPr="00D45E59">
        <w:rPr>
          <w:rFonts w:ascii="Calibri" w:hAnsi="Calibri" w:cs="Calibri"/>
          <w:sz w:val="22"/>
          <w:szCs w:val="22"/>
        </w:rPr>
        <w:t xml:space="preserve"> melakukan salah satu dari dua hal berikut:</w:t>
      </w:r>
    </w:p>
    <w:p w:rsidR="0049402A" w:rsidRPr="00D45E59" w:rsidRDefault="00061EEF"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M</w:t>
      </w:r>
      <w:r w:rsidR="0049402A" w:rsidRPr="00D45E59">
        <w:rPr>
          <w:rFonts w:ascii="Calibri" w:hAnsi="Calibri" w:cs="Calibri"/>
          <w:sz w:val="22"/>
          <w:szCs w:val="22"/>
        </w:rPr>
        <w:t>ahasis</w:t>
      </w:r>
      <w:r w:rsidRPr="00D45E59">
        <w:rPr>
          <w:rFonts w:ascii="Calibri" w:hAnsi="Calibri" w:cs="Calibri"/>
          <w:sz w:val="22"/>
          <w:szCs w:val="22"/>
        </w:rPr>
        <w:t>wa langsung dinyatakan gagal KP dan semua proses diulangi dari awal,</w:t>
      </w:r>
    </w:p>
    <w:p w:rsidR="00061EEF" w:rsidRPr="00D45E59" w:rsidRDefault="00061EEF"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 xml:space="preserve">Sekretaris </w:t>
      </w:r>
      <w:r w:rsidR="005134CA" w:rsidRPr="00D45E59">
        <w:rPr>
          <w:rFonts w:ascii="Calibri" w:hAnsi="Calibri" w:cs="Calibri"/>
          <w:sz w:val="22"/>
          <w:szCs w:val="22"/>
          <w:lang w:val="id-ID"/>
        </w:rPr>
        <w:t>Program Studi</w:t>
      </w:r>
      <w:r w:rsidR="005134CA" w:rsidRPr="00D45E59">
        <w:rPr>
          <w:rFonts w:ascii="Calibri" w:hAnsi="Calibri" w:cs="Calibri"/>
          <w:sz w:val="22"/>
          <w:szCs w:val="22"/>
        </w:rPr>
        <w:t xml:space="preserve">, </w:t>
      </w:r>
      <w:r w:rsidRPr="00D45E59">
        <w:rPr>
          <w:rFonts w:ascii="Calibri" w:hAnsi="Calibri" w:cs="Calibri"/>
          <w:sz w:val="22"/>
          <w:szCs w:val="22"/>
        </w:rPr>
        <w:t xml:space="preserve"> menghubungi Pembimbing Lapangan untuk mencari informasi mengapa mahasisw</w:t>
      </w:r>
      <w:r w:rsidR="00EB5793" w:rsidRPr="00D45E59">
        <w:rPr>
          <w:rFonts w:ascii="Calibri" w:hAnsi="Calibri" w:cs="Calibri"/>
          <w:sz w:val="22"/>
          <w:szCs w:val="22"/>
        </w:rPr>
        <w:t>a mendapatkan nilai di bawah 60,</w:t>
      </w:r>
    </w:p>
    <w:p w:rsidR="00EB5793" w:rsidRPr="00D45E59" w:rsidRDefault="00EB5793"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 xml:space="preserve">Sekretaris </w:t>
      </w:r>
      <w:r w:rsidR="005134CA" w:rsidRPr="00D45E59">
        <w:rPr>
          <w:rFonts w:ascii="Calibri" w:hAnsi="Calibri" w:cs="Calibri"/>
          <w:sz w:val="22"/>
          <w:szCs w:val="22"/>
          <w:lang w:val="id-ID"/>
        </w:rPr>
        <w:t>Program Studi</w:t>
      </w:r>
      <w:proofErr w:type="gramStart"/>
      <w:r w:rsidR="005134CA" w:rsidRPr="00D45E59">
        <w:rPr>
          <w:rFonts w:ascii="Calibri" w:hAnsi="Calibri" w:cs="Calibri"/>
          <w:sz w:val="22"/>
          <w:szCs w:val="22"/>
        </w:rPr>
        <w:t xml:space="preserve">, </w:t>
      </w:r>
      <w:r w:rsidR="00A569D5" w:rsidRPr="00D45E59">
        <w:rPr>
          <w:rFonts w:ascii="Calibri" w:hAnsi="Calibri" w:cs="Calibri"/>
          <w:sz w:val="22"/>
          <w:szCs w:val="22"/>
        </w:rPr>
        <w:t xml:space="preserve"> menghubungi</w:t>
      </w:r>
      <w:proofErr w:type="gramEnd"/>
      <w:r w:rsidR="00A569D5" w:rsidRPr="00D45E59">
        <w:rPr>
          <w:rFonts w:ascii="Calibri" w:hAnsi="Calibri" w:cs="Calibri"/>
          <w:sz w:val="22"/>
          <w:szCs w:val="22"/>
        </w:rPr>
        <w:t xml:space="preserve"> Pembimbing </w:t>
      </w:r>
      <w:r w:rsidR="005134CA" w:rsidRPr="00D45E59">
        <w:rPr>
          <w:rFonts w:ascii="Calibri" w:hAnsi="Calibri" w:cs="Calibri"/>
          <w:sz w:val="22"/>
          <w:szCs w:val="22"/>
          <w:lang w:val="id-ID"/>
        </w:rPr>
        <w:t>Program Studi</w:t>
      </w:r>
      <w:r w:rsidR="005134CA" w:rsidRPr="00D45E59">
        <w:rPr>
          <w:rFonts w:ascii="Calibri" w:hAnsi="Calibri" w:cs="Calibri"/>
          <w:sz w:val="22"/>
          <w:szCs w:val="22"/>
        </w:rPr>
        <w:t xml:space="preserve">, </w:t>
      </w:r>
      <w:r w:rsidR="00A569D5" w:rsidRPr="00D45E59">
        <w:rPr>
          <w:rFonts w:ascii="Calibri" w:hAnsi="Calibri" w:cs="Calibri"/>
          <w:sz w:val="22"/>
          <w:szCs w:val="22"/>
        </w:rPr>
        <w:t xml:space="preserve"> untuk meminta informasi tambahan apakah mahasiswa dapat direkomendasikan untuk Seminar.</w:t>
      </w:r>
    </w:p>
    <w:p w:rsidR="005134CA" w:rsidRPr="00D45E59" w:rsidRDefault="005B6116" w:rsidP="005134CA">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 xml:space="preserve">Jika </w:t>
      </w:r>
      <w:r w:rsidR="00230D17" w:rsidRPr="00D45E59">
        <w:rPr>
          <w:rFonts w:ascii="Calibri" w:hAnsi="Calibri" w:cs="Calibri"/>
          <w:sz w:val="22"/>
          <w:szCs w:val="22"/>
        </w:rPr>
        <w:t>mahasiswa direkomendasikan untuk Sem</w:t>
      </w:r>
      <w:r w:rsidR="006C0739" w:rsidRPr="00D45E59">
        <w:rPr>
          <w:rFonts w:ascii="Calibri" w:hAnsi="Calibri" w:cs="Calibri"/>
          <w:sz w:val="22"/>
          <w:szCs w:val="22"/>
        </w:rPr>
        <w:t>inar:</w:t>
      </w:r>
      <w:r w:rsidR="00230D17" w:rsidRPr="00D45E59">
        <w:rPr>
          <w:rFonts w:ascii="Calibri" w:hAnsi="Calibri" w:cs="Calibri"/>
          <w:sz w:val="22"/>
          <w:szCs w:val="22"/>
        </w:rPr>
        <w:t xml:space="preserve"> </w:t>
      </w:r>
    </w:p>
    <w:p w:rsidR="005134CA" w:rsidRPr="00D45E59" w:rsidRDefault="005134CA" w:rsidP="005134CA">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lang w:val="id-ID"/>
        </w:rPr>
        <w:t xml:space="preserve">Mahasiswa mengisi link </w:t>
      </w:r>
      <w:hyperlink r:id="rId14" w:history="1">
        <w:r w:rsidRPr="00D45E59">
          <w:rPr>
            <w:rStyle w:val="Hyperlink"/>
            <w:rFonts w:ascii="Calibri" w:hAnsi="Calibri" w:cs="Calibri"/>
            <w:sz w:val="22"/>
            <w:szCs w:val="22"/>
            <w:lang w:val="id-ID"/>
          </w:rPr>
          <w:t>seminar_fst@uin-suska.ac.id</w:t>
        </w:r>
      </w:hyperlink>
      <w:r w:rsidRPr="00D45E59">
        <w:rPr>
          <w:rFonts w:ascii="Calibri" w:hAnsi="Calibri" w:cs="Calibri"/>
          <w:sz w:val="22"/>
          <w:szCs w:val="22"/>
          <w:lang w:val="id-ID"/>
        </w:rPr>
        <w:t>;</w:t>
      </w:r>
    </w:p>
    <w:p w:rsidR="005134CA" w:rsidRPr="00D45E59" w:rsidRDefault="006C0739"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 xml:space="preserve">Mahasiswa menyerahkan </w:t>
      </w:r>
      <w:r w:rsidR="005134CA" w:rsidRPr="00D45E59">
        <w:rPr>
          <w:rFonts w:ascii="Calibri" w:hAnsi="Calibri" w:cs="Calibri"/>
          <w:sz w:val="22"/>
          <w:szCs w:val="22"/>
          <w:lang w:val="id-ID"/>
        </w:rPr>
        <w:t xml:space="preserve">Formulir </w:t>
      </w:r>
      <w:r w:rsidR="005A1A16" w:rsidRPr="00D45E59">
        <w:rPr>
          <w:rFonts w:ascii="Calibri" w:hAnsi="Calibri" w:cs="Calibri"/>
          <w:sz w:val="22"/>
          <w:szCs w:val="22"/>
        </w:rPr>
        <w:t>Undangan Semi</w:t>
      </w:r>
      <w:r w:rsidR="00D7354F" w:rsidRPr="00D45E59">
        <w:rPr>
          <w:rFonts w:ascii="Calibri" w:hAnsi="Calibri" w:cs="Calibri"/>
          <w:sz w:val="22"/>
          <w:szCs w:val="22"/>
        </w:rPr>
        <w:t xml:space="preserve">nar KP/ProMin (Form KP/ProMin </w:t>
      </w:r>
      <w:r w:rsidR="00D7354F" w:rsidRPr="00D45E59">
        <w:rPr>
          <w:rFonts w:ascii="Calibri" w:hAnsi="Calibri" w:cs="Calibri"/>
          <w:sz w:val="22"/>
          <w:szCs w:val="22"/>
          <w:lang w:val="id-ID"/>
        </w:rPr>
        <w:t>09</w:t>
      </w:r>
      <w:r w:rsidR="005A1A16" w:rsidRPr="00D45E59">
        <w:rPr>
          <w:rFonts w:ascii="Calibri" w:hAnsi="Calibri" w:cs="Calibri"/>
          <w:sz w:val="22"/>
          <w:szCs w:val="22"/>
        </w:rPr>
        <w:t>)</w:t>
      </w:r>
      <w:r w:rsidR="005134CA" w:rsidRPr="00D45E59">
        <w:rPr>
          <w:rFonts w:ascii="Calibri" w:hAnsi="Calibri" w:cs="Calibri"/>
          <w:sz w:val="22"/>
          <w:szCs w:val="22"/>
          <w:lang w:val="id-ID"/>
        </w:rPr>
        <w:t xml:space="preserve"> yang sudah ditandatangani oleh Sekretaris Program Studi</w:t>
      </w:r>
      <w:r w:rsidRPr="00D45E59">
        <w:rPr>
          <w:rFonts w:ascii="Calibri" w:hAnsi="Calibri" w:cs="Calibri"/>
          <w:sz w:val="22"/>
          <w:szCs w:val="22"/>
        </w:rPr>
        <w:t xml:space="preserve"> kepada </w:t>
      </w:r>
      <w:r w:rsidR="00B3019E" w:rsidRPr="00D45E59">
        <w:rPr>
          <w:rFonts w:ascii="Calibri" w:hAnsi="Calibri" w:cs="Calibri"/>
          <w:sz w:val="22"/>
          <w:szCs w:val="22"/>
        </w:rPr>
        <w:t xml:space="preserve">Staf Administrasi Umum </w:t>
      </w:r>
      <w:r w:rsidR="005134CA" w:rsidRPr="00D45E59">
        <w:rPr>
          <w:rFonts w:ascii="Calibri" w:hAnsi="Calibri" w:cs="Calibri"/>
          <w:sz w:val="22"/>
          <w:szCs w:val="22"/>
          <w:lang w:val="id-ID"/>
        </w:rPr>
        <w:t>Program Studi;</w:t>
      </w:r>
    </w:p>
    <w:p w:rsidR="00B3019E" w:rsidRPr="00D45E59" w:rsidRDefault="005134CA"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lang w:val="id-ID"/>
        </w:rPr>
        <w:t>Administrasi Program Studi membuat formulir Undangan Seminar KP/Promin dan ditandatangi oleh Ketua Program Studi TE;</w:t>
      </w:r>
    </w:p>
    <w:p w:rsidR="006C0739" w:rsidRPr="00D45E59" w:rsidRDefault="006C0739"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 xml:space="preserve">Mahasiswa menyerahkan </w:t>
      </w:r>
      <w:r w:rsidR="005134CA" w:rsidRPr="00D45E59">
        <w:rPr>
          <w:rFonts w:ascii="Calibri" w:hAnsi="Calibri" w:cs="Calibri"/>
          <w:sz w:val="22"/>
          <w:szCs w:val="22"/>
        </w:rPr>
        <w:t>Undangan Seminar KP/ProMin</w:t>
      </w:r>
      <w:r w:rsidR="005134CA" w:rsidRPr="00D45E59">
        <w:rPr>
          <w:rFonts w:ascii="Calibri" w:hAnsi="Calibri" w:cs="Calibri"/>
          <w:sz w:val="22"/>
          <w:szCs w:val="22"/>
          <w:lang w:val="id-ID"/>
        </w:rPr>
        <w:t xml:space="preserve"> yang sudah ditandatangani oleh Dekan dan distempel </w:t>
      </w:r>
      <w:r w:rsidRPr="00D45E59">
        <w:rPr>
          <w:rFonts w:ascii="Calibri" w:hAnsi="Calibri" w:cs="Calibri"/>
          <w:sz w:val="22"/>
          <w:szCs w:val="22"/>
        </w:rPr>
        <w:t xml:space="preserve">masing-masing kepada Pembimbing, </w:t>
      </w:r>
      <w:r w:rsidR="00A42EF8" w:rsidRPr="00D45E59">
        <w:rPr>
          <w:rFonts w:ascii="Calibri" w:hAnsi="Calibri" w:cs="Calibri"/>
          <w:sz w:val="22"/>
          <w:szCs w:val="22"/>
        </w:rPr>
        <w:t xml:space="preserve">Sekretaris </w:t>
      </w:r>
      <w:r w:rsidR="005134CA" w:rsidRPr="00D45E59">
        <w:rPr>
          <w:rFonts w:ascii="Calibri" w:hAnsi="Calibri" w:cs="Calibri"/>
          <w:sz w:val="22"/>
          <w:szCs w:val="22"/>
          <w:lang w:val="id-ID"/>
        </w:rPr>
        <w:t>Program Studi</w:t>
      </w:r>
      <w:r w:rsidRPr="00D45E59">
        <w:rPr>
          <w:rFonts w:ascii="Calibri" w:hAnsi="Calibri" w:cs="Calibri"/>
          <w:sz w:val="22"/>
          <w:szCs w:val="22"/>
        </w:rPr>
        <w:t xml:space="preserve"> TE untuk arsip, dan pegangan mahasiswa. Undangan kepada Pembimbing diserahkan paling lambat tiga hari sebelum pelaksanaan Semina</w:t>
      </w:r>
      <w:r w:rsidR="008B4D97" w:rsidRPr="00D45E59">
        <w:rPr>
          <w:rFonts w:ascii="Calibri" w:hAnsi="Calibri" w:cs="Calibri"/>
          <w:sz w:val="22"/>
          <w:szCs w:val="22"/>
          <w:lang w:val="id-ID"/>
        </w:rPr>
        <w:t>r</w:t>
      </w:r>
      <w:r w:rsidRPr="00D45E59">
        <w:rPr>
          <w:rFonts w:ascii="Calibri" w:hAnsi="Calibri" w:cs="Calibri"/>
          <w:sz w:val="22"/>
          <w:szCs w:val="22"/>
        </w:rPr>
        <w:t xml:space="preserve"> dan dilampiri dengan Laporan KP/ProMin;</w:t>
      </w:r>
    </w:p>
    <w:p w:rsidR="00B3019E" w:rsidRPr="00D45E59" w:rsidRDefault="00B3019E"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 xml:space="preserve">Seminar </w:t>
      </w:r>
      <w:r w:rsidR="006C0739" w:rsidRPr="00D45E59">
        <w:rPr>
          <w:rFonts w:ascii="Calibri" w:hAnsi="Calibri" w:cs="Calibri"/>
          <w:sz w:val="22"/>
          <w:szCs w:val="22"/>
        </w:rPr>
        <w:t xml:space="preserve">KP/ProMin </w:t>
      </w:r>
      <w:r w:rsidRPr="00D45E59">
        <w:rPr>
          <w:rFonts w:ascii="Calibri" w:hAnsi="Calibri" w:cs="Calibri"/>
          <w:sz w:val="22"/>
          <w:szCs w:val="22"/>
        </w:rPr>
        <w:t>dilaksanakan pada jadwal yang ditentukan.</w:t>
      </w:r>
      <w:r w:rsidR="00B311A7" w:rsidRPr="00D45E59">
        <w:rPr>
          <w:rFonts w:ascii="Calibri" w:hAnsi="Calibri" w:cs="Calibri"/>
          <w:sz w:val="22"/>
          <w:szCs w:val="22"/>
        </w:rPr>
        <w:t xml:space="preserve"> Seminar dinyatakan sah untuk dilaksanakan apabila dihadiri oleh minimal </w:t>
      </w:r>
      <w:proofErr w:type="gramStart"/>
      <w:r w:rsidR="00A42EF8" w:rsidRPr="00D45E59">
        <w:rPr>
          <w:rFonts w:ascii="Calibri" w:hAnsi="Calibri" w:cs="Calibri"/>
          <w:sz w:val="22"/>
          <w:szCs w:val="22"/>
        </w:rPr>
        <w:t>lima</w:t>
      </w:r>
      <w:proofErr w:type="gramEnd"/>
      <w:r w:rsidR="00A42EF8" w:rsidRPr="00D45E59">
        <w:rPr>
          <w:rFonts w:ascii="Calibri" w:hAnsi="Calibri" w:cs="Calibri"/>
          <w:sz w:val="22"/>
          <w:szCs w:val="22"/>
        </w:rPr>
        <w:t xml:space="preserve"> </w:t>
      </w:r>
      <w:r w:rsidR="00B311A7" w:rsidRPr="00D45E59">
        <w:rPr>
          <w:rFonts w:ascii="Calibri" w:hAnsi="Calibri" w:cs="Calibri"/>
          <w:sz w:val="22"/>
          <w:szCs w:val="22"/>
        </w:rPr>
        <w:t>orang peserta. Peserta seminar adalah mahasiswa atau dosen;</w:t>
      </w:r>
    </w:p>
    <w:p w:rsidR="00B3019E" w:rsidRPr="00D45E59" w:rsidRDefault="00B3019E"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 xml:space="preserve">Setelah Seminar, </w:t>
      </w:r>
      <w:r w:rsidR="006C0739" w:rsidRPr="00D45E59">
        <w:rPr>
          <w:rFonts w:ascii="Calibri" w:hAnsi="Calibri" w:cs="Calibri"/>
          <w:sz w:val="22"/>
          <w:szCs w:val="22"/>
        </w:rPr>
        <w:t>Pembimbing memasukkan Formulir Penilaian KP (Form KP 1</w:t>
      </w:r>
      <w:r w:rsidR="00D7354F" w:rsidRPr="00D45E59">
        <w:rPr>
          <w:rFonts w:ascii="Calibri" w:hAnsi="Calibri" w:cs="Calibri"/>
          <w:sz w:val="22"/>
          <w:szCs w:val="22"/>
          <w:lang w:val="id-ID"/>
        </w:rPr>
        <w:t>2</w:t>
      </w:r>
      <w:r w:rsidR="006C0739" w:rsidRPr="00D45E59">
        <w:rPr>
          <w:rFonts w:ascii="Calibri" w:hAnsi="Calibri" w:cs="Calibri"/>
          <w:sz w:val="22"/>
          <w:szCs w:val="22"/>
        </w:rPr>
        <w:t xml:space="preserve">) </w:t>
      </w:r>
      <w:r w:rsidRPr="00D45E59">
        <w:rPr>
          <w:rFonts w:ascii="Calibri" w:hAnsi="Calibri" w:cs="Calibri"/>
          <w:sz w:val="22"/>
          <w:szCs w:val="22"/>
        </w:rPr>
        <w:t xml:space="preserve">ke dalam amplop </w:t>
      </w:r>
      <w:r w:rsidR="006C0739" w:rsidRPr="00D45E59">
        <w:rPr>
          <w:rFonts w:ascii="Calibri" w:hAnsi="Calibri" w:cs="Calibri"/>
          <w:sz w:val="22"/>
          <w:szCs w:val="22"/>
        </w:rPr>
        <w:t>yang disediakan mahasiswa</w:t>
      </w:r>
      <w:r w:rsidRPr="00D45E59">
        <w:rPr>
          <w:rFonts w:ascii="Calibri" w:hAnsi="Calibri" w:cs="Calibri"/>
          <w:sz w:val="22"/>
          <w:szCs w:val="22"/>
        </w:rPr>
        <w:t xml:space="preserve">, direkatkan, dan ditandatangani oleh </w:t>
      </w:r>
      <w:r w:rsidR="006C0739" w:rsidRPr="00D45E59">
        <w:rPr>
          <w:rFonts w:ascii="Calibri" w:hAnsi="Calibri" w:cs="Calibri"/>
          <w:sz w:val="22"/>
          <w:szCs w:val="22"/>
        </w:rPr>
        <w:t>Pembimbing</w:t>
      </w:r>
      <w:r w:rsidRPr="00D45E59">
        <w:rPr>
          <w:rFonts w:ascii="Calibri" w:hAnsi="Calibri" w:cs="Calibri"/>
          <w:sz w:val="22"/>
          <w:szCs w:val="22"/>
        </w:rPr>
        <w:t xml:space="preserve">. Kemudian semua dokumen dimasukkan kembali ke dalam map, kecuali </w:t>
      </w:r>
      <w:r w:rsidR="006C0739" w:rsidRPr="00D45E59">
        <w:rPr>
          <w:rFonts w:ascii="Calibri" w:hAnsi="Calibri" w:cs="Calibri"/>
          <w:sz w:val="22"/>
          <w:szCs w:val="22"/>
        </w:rPr>
        <w:t>B</w:t>
      </w:r>
      <w:r w:rsidRPr="00D45E59">
        <w:rPr>
          <w:rFonts w:ascii="Calibri" w:hAnsi="Calibri" w:cs="Calibri"/>
          <w:sz w:val="22"/>
          <w:szCs w:val="22"/>
        </w:rPr>
        <w:t xml:space="preserve">erita </w:t>
      </w:r>
      <w:r w:rsidR="006C0739" w:rsidRPr="00D45E59">
        <w:rPr>
          <w:rFonts w:ascii="Calibri" w:hAnsi="Calibri" w:cs="Calibri"/>
          <w:sz w:val="22"/>
          <w:szCs w:val="22"/>
        </w:rPr>
        <w:t>A</w:t>
      </w:r>
      <w:r w:rsidRPr="00D45E59">
        <w:rPr>
          <w:rFonts w:ascii="Calibri" w:hAnsi="Calibri" w:cs="Calibri"/>
          <w:sz w:val="22"/>
          <w:szCs w:val="22"/>
        </w:rPr>
        <w:t>cara diserahkan kepada mahasiswa.</w:t>
      </w:r>
      <w:r w:rsidR="0026401F" w:rsidRPr="00D45E59">
        <w:rPr>
          <w:rFonts w:ascii="Calibri" w:hAnsi="Calibri" w:cs="Calibri"/>
          <w:sz w:val="22"/>
          <w:szCs w:val="22"/>
        </w:rPr>
        <w:t xml:space="preserve"> Nilai pada F</w:t>
      </w:r>
      <w:r w:rsidR="00D7354F" w:rsidRPr="00D45E59">
        <w:rPr>
          <w:rFonts w:ascii="Calibri" w:hAnsi="Calibri" w:cs="Calibri"/>
          <w:sz w:val="22"/>
          <w:szCs w:val="22"/>
        </w:rPr>
        <w:t>ormulir Penilaian KP (Form KP 1</w:t>
      </w:r>
      <w:r w:rsidR="00D7354F" w:rsidRPr="00D45E59">
        <w:rPr>
          <w:rFonts w:ascii="Calibri" w:hAnsi="Calibri" w:cs="Calibri"/>
          <w:sz w:val="22"/>
          <w:szCs w:val="22"/>
          <w:lang w:val="id-ID"/>
        </w:rPr>
        <w:t>2</w:t>
      </w:r>
      <w:r w:rsidR="0026401F" w:rsidRPr="00D45E59">
        <w:rPr>
          <w:rFonts w:ascii="Calibri" w:hAnsi="Calibri" w:cs="Calibri"/>
          <w:sz w:val="22"/>
          <w:szCs w:val="22"/>
        </w:rPr>
        <w:t>) adalah nilai final yang menggabungkan nilai dari Pembimbing Lapangan, Nilai Seminar, dan nilai Laporan;</w:t>
      </w:r>
    </w:p>
    <w:p w:rsidR="00B3019E" w:rsidRPr="00D45E59" w:rsidRDefault="00B3019E"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 xml:space="preserve">Mahasiswa menyerahkan map berisi dokumen </w:t>
      </w:r>
      <w:r w:rsidR="00A42EF8" w:rsidRPr="00D45E59">
        <w:rPr>
          <w:rFonts w:ascii="Calibri" w:hAnsi="Calibri" w:cs="Calibri"/>
          <w:sz w:val="22"/>
          <w:szCs w:val="22"/>
        </w:rPr>
        <w:t xml:space="preserve">termasuk nilai </w:t>
      </w:r>
      <w:r w:rsidRPr="00D45E59">
        <w:rPr>
          <w:rFonts w:ascii="Calibri" w:hAnsi="Calibri" w:cs="Calibri"/>
          <w:sz w:val="22"/>
          <w:szCs w:val="22"/>
        </w:rPr>
        <w:t xml:space="preserve">kepada </w:t>
      </w:r>
      <w:r w:rsidR="005134CA" w:rsidRPr="00D45E59">
        <w:rPr>
          <w:rFonts w:ascii="Calibri" w:hAnsi="Calibri" w:cs="Calibri"/>
          <w:sz w:val="22"/>
          <w:szCs w:val="22"/>
        </w:rPr>
        <w:t>Sekret</w:t>
      </w:r>
      <w:r w:rsidR="005134CA" w:rsidRPr="00D45E59">
        <w:rPr>
          <w:rFonts w:ascii="Calibri" w:hAnsi="Calibri" w:cs="Calibri"/>
          <w:sz w:val="22"/>
          <w:szCs w:val="22"/>
          <w:lang w:val="id-ID"/>
        </w:rPr>
        <w:t>ar</w:t>
      </w:r>
      <w:r w:rsidR="006C0739" w:rsidRPr="00D45E59">
        <w:rPr>
          <w:rFonts w:ascii="Calibri" w:hAnsi="Calibri" w:cs="Calibri"/>
          <w:sz w:val="22"/>
          <w:szCs w:val="22"/>
        </w:rPr>
        <w:t xml:space="preserve">is </w:t>
      </w:r>
      <w:r w:rsidR="005134CA" w:rsidRPr="00D45E59">
        <w:rPr>
          <w:rFonts w:ascii="Calibri" w:hAnsi="Calibri" w:cs="Calibri"/>
          <w:sz w:val="22"/>
          <w:szCs w:val="22"/>
          <w:lang w:val="id-ID"/>
        </w:rPr>
        <w:t>Program Studi</w:t>
      </w:r>
      <w:r w:rsidR="006C0739" w:rsidRPr="00D45E59">
        <w:rPr>
          <w:rFonts w:ascii="Calibri" w:hAnsi="Calibri" w:cs="Calibri"/>
          <w:sz w:val="22"/>
          <w:szCs w:val="22"/>
        </w:rPr>
        <w:t xml:space="preserve"> </w:t>
      </w:r>
      <w:r w:rsidRPr="00D45E59">
        <w:rPr>
          <w:rFonts w:ascii="Calibri" w:hAnsi="Calibri" w:cs="Calibri"/>
          <w:sz w:val="22"/>
          <w:szCs w:val="22"/>
        </w:rPr>
        <w:t>untuk disimpan.</w:t>
      </w:r>
    </w:p>
    <w:p w:rsidR="00B3019E" w:rsidRPr="00D45E59" w:rsidRDefault="006C0739"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Sekretaris</w:t>
      </w:r>
      <w:r w:rsidR="005134CA" w:rsidRPr="00D45E59">
        <w:rPr>
          <w:rFonts w:ascii="Calibri" w:hAnsi="Calibri" w:cs="Calibri"/>
          <w:sz w:val="22"/>
          <w:szCs w:val="22"/>
          <w:lang w:val="id-ID"/>
        </w:rPr>
        <w:t xml:space="preserve"> Program Studi</w:t>
      </w:r>
      <w:r w:rsidR="00B3019E" w:rsidRPr="00D45E59">
        <w:rPr>
          <w:rFonts w:ascii="Calibri" w:hAnsi="Calibri" w:cs="Calibri"/>
          <w:sz w:val="22"/>
          <w:szCs w:val="22"/>
        </w:rPr>
        <w:t xml:space="preserve"> memperbaharui database </w:t>
      </w:r>
      <w:r w:rsidRPr="00D45E59">
        <w:rPr>
          <w:rFonts w:ascii="Calibri" w:hAnsi="Calibri" w:cs="Calibri"/>
          <w:sz w:val="22"/>
          <w:szCs w:val="22"/>
        </w:rPr>
        <w:t xml:space="preserve">KP/ProMin </w:t>
      </w:r>
      <w:r w:rsidR="00B3019E" w:rsidRPr="00D45E59">
        <w:rPr>
          <w:rFonts w:ascii="Calibri" w:hAnsi="Calibri" w:cs="Calibri"/>
          <w:sz w:val="22"/>
          <w:szCs w:val="22"/>
        </w:rPr>
        <w:t>mahasiswa.</w:t>
      </w:r>
    </w:p>
    <w:p w:rsidR="005D3F0C" w:rsidRPr="00D45E59" w:rsidRDefault="005D3F0C" w:rsidP="006C5D06">
      <w:pPr>
        <w:pStyle w:val="NormalWeb"/>
        <w:numPr>
          <w:ilvl w:val="0"/>
          <w:numId w:val="13"/>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Jika mahasiswa melakukan </w:t>
      </w:r>
      <w:r w:rsidRPr="00D45E59">
        <w:rPr>
          <w:rFonts w:ascii="Calibri" w:hAnsi="Calibri" w:cs="Calibri"/>
          <w:b/>
          <w:sz w:val="22"/>
          <w:szCs w:val="22"/>
        </w:rPr>
        <w:t>Proyek Mini</w:t>
      </w:r>
      <w:r w:rsidRPr="00D45E59">
        <w:rPr>
          <w:rFonts w:ascii="Calibri" w:hAnsi="Calibri" w:cs="Calibri"/>
          <w:sz w:val="22"/>
          <w:szCs w:val="22"/>
        </w:rPr>
        <w:t>, prosedur pendaftaran Seminar adalah sebagai berikut:</w:t>
      </w:r>
    </w:p>
    <w:p w:rsidR="005D3F0C" w:rsidRPr="00D45E59" w:rsidRDefault="00600A94"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 xml:space="preserve">Mahasiswa telah mendapatkan persetujuan Seminar ProMin dari Pembimbing </w:t>
      </w:r>
      <w:r w:rsidR="005134CA" w:rsidRPr="00D45E59">
        <w:rPr>
          <w:rFonts w:ascii="Calibri" w:hAnsi="Calibri" w:cs="Calibri"/>
          <w:sz w:val="22"/>
          <w:szCs w:val="22"/>
          <w:lang w:val="id-ID"/>
        </w:rPr>
        <w:t>Program Studi</w:t>
      </w:r>
      <w:r w:rsidRPr="00D45E59">
        <w:rPr>
          <w:rFonts w:ascii="Calibri" w:hAnsi="Calibri" w:cs="Calibri"/>
          <w:sz w:val="22"/>
          <w:szCs w:val="22"/>
        </w:rPr>
        <w:t>, ditandai dengan tanda tangan Pembimbing pada kolom terakhir di Kartu Bimbingan Kerja Praktek / Proyek Mini</w:t>
      </w:r>
      <w:r w:rsidR="00D7354F" w:rsidRPr="00D45E59">
        <w:rPr>
          <w:rFonts w:ascii="Calibri" w:hAnsi="Calibri" w:cs="Calibri"/>
          <w:sz w:val="22"/>
          <w:szCs w:val="22"/>
        </w:rPr>
        <w:t xml:space="preserve"> (Form KP/ProMin 0</w:t>
      </w:r>
      <w:r w:rsidR="00D7354F" w:rsidRPr="00D45E59">
        <w:rPr>
          <w:rFonts w:ascii="Calibri" w:hAnsi="Calibri" w:cs="Calibri"/>
          <w:sz w:val="22"/>
          <w:szCs w:val="22"/>
          <w:lang w:val="id-ID"/>
        </w:rPr>
        <w:t>6</w:t>
      </w:r>
      <w:r w:rsidRPr="00D45E59">
        <w:rPr>
          <w:rFonts w:ascii="Calibri" w:hAnsi="Calibri" w:cs="Calibri"/>
          <w:sz w:val="22"/>
          <w:szCs w:val="22"/>
        </w:rPr>
        <w:t>)</w:t>
      </w:r>
      <w:r w:rsidR="005D3F0C" w:rsidRPr="00D45E59">
        <w:rPr>
          <w:rFonts w:ascii="Calibri" w:hAnsi="Calibri" w:cs="Calibri"/>
          <w:sz w:val="22"/>
          <w:szCs w:val="22"/>
        </w:rPr>
        <w:t>;</w:t>
      </w:r>
    </w:p>
    <w:p w:rsidR="005D3F0C" w:rsidRPr="00D45E59" w:rsidRDefault="005D3F0C"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Mahasiswa telah menyepakati jadwal Seminar dengan Pembimbing;</w:t>
      </w:r>
    </w:p>
    <w:p w:rsidR="005D3F0C" w:rsidRPr="00D45E59" w:rsidRDefault="005D3F0C"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Mahasiswa te</w:t>
      </w:r>
      <w:r w:rsidR="00A712BC" w:rsidRPr="00D45E59">
        <w:rPr>
          <w:rFonts w:ascii="Calibri" w:hAnsi="Calibri" w:cs="Calibri"/>
          <w:sz w:val="22"/>
          <w:szCs w:val="22"/>
        </w:rPr>
        <w:t>lah mendapatkan ruangan Seminar</w:t>
      </w:r>
      <w:r w:rsidR="00A712BC" w:rsidRPr="00D45E59">
        <w:rPr>
          <w:rFonts w:ascii="Calibri" w:hAnsi="Calibri" w:cs="Calibri"/>
          <w:sz w:val="22"/>
          <w:szCs w:val="22"/>
          <w:lang w:val="id-ID"/>
        </w:rPr>
        <w:t>;</w:t>
      </w:r>
    </w:p>
    <w:p w:rsidR="005D3F0C" w:rsidRPr="00D45E59" w:rsidRDefault="005D3F0C" w:rsidP="005D3F0C">
      <w:pPr>
        <w:pStyle w:val="NormalWeb"/>
        <w:spacing w:before="0" w:beforeAutospacing="0" w:after="120" w:afterAutospacing="0"/>
        <w:ind w:left="709"/>
        <w:jc w:val="both"/>
        <w:rPr>
          <w:rFonts w:ascii="Calibri" w:hAnsi="Calibri" w:cs="Calibri"/>
          <w:sz w:val="22"/>
          <w:szCs w:val="22"/>
        </w:rPr>
      </w:pPr>
      <w:r w:rsidRPr="00D45E59">
        <w:rPr>
          <w:rFonts w:ascii="Calibri" w:hAnsi="Calibri" w:cs="Calibri"/>
          <w:sz w:val="22"/>
          <w:szCs w:val="22"/>
        </w:rPr>
        <w:t xml:space="preserve">Untuk Seminar KP/ProMin, ruangan yang dapat dipakai </w:t>
      </w:r>
      <w:r w:rsidRPr="00D45E59">
        <w:rPr>
          <w:rFonts w:ascii="Calibri" w:hAnsi="Calibri" w:cs="Calibri"/>
          <w:b/>
          <w:sz w:val="22"/>
          <w:szCs w:val="22"/>
        </w:rPr>
        <w:t>hanya</w:t>
      </w:r>
      <w:r w:rsidRPr="00D45E59">
        <w:rPr>
          <w:rFonts w:ascii="Calibri" w:hAnsi="Calibri" w:cs="Calibri"/>
          <w:sz w:val="22"/>
          <w:szCs w:val="22"/>
        </w:rPr>
        <w:t xml:space="preserve"> ruangan kuliah </w:t>
      </w:r>
      <w:r w:rsidR="005134CA" w:rsidRPr="00D45E59">
        <w:rPr>
          <w:rFonts w:ascii="Calibri" w:hAnsi="Calibri" w:cs="Calibri"/>
          <w:sz w:val="22"/>
          <w:szCs w:val="22"/>
          <w:lang w:val="id-ID"/>
        </w:rPr>
        <w:t>Program Studi TE</w:t>
      </w:r>
      <w:r w:rsidR="00A712BC" w:rsidRPr="00D45E59">
        <w:rPr>
          <w:rFonts w:ascii="Calibri" w:hAnsi="Calibri" w:cs="Calibri"/>
          <w:sz w:val="22"/>
          <w:szCs w:val="22"/>
          <w:lang w:val="id-ID"/>
        </w:rPr>
        <w:t>;</w:t>
      </w:r>
    </w:p>
    <w:p w:rsidR="005D3F0C" w:rsidRPr="00D45E59" w:rsidRDefault="005D3F0C"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 xml:space="preserve">Mahasiswa menyerahkan dokumen berikut kepada Sekretaris </w:t>
      </w:r>
      <w:r w:rsidR="00A712BC" w:rsidRPr="00D45E59">
        <w:rPr>
          <w:rFonts w:ascii="Calibri" w:hAnsi="Calibri" w:cs="Calibri"/>
          <w:sz w:val="22"/>
          <w:szCs w:val="22"/>
          <w:lang w:val="id-ID"/>
        </w:rPr>
        <w:t>Program Studi</w:t>
      </w:r>
      <w:r w:rsidRPr="00D45E59">
        <w:rPr>
          <w:rFonts w:ascii="Calibri" w:hAnsi="Calibri" w:cs="Calibri"/>
          <w:sz w:val="22"/>
          <w:szCs w:val="22"/>
        </w:rPr>
        <w:t>;</w:t>
      </w:r>
    </w:p>
    <w:p w:rsidR="005D3F0C" w:rsidRPr="00D45E59" w:rsidRDefault="005D3F0C"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 xml:space="preserve">Borang Kelengkapan ProMin - Bagian </w:t>
      </w:r>
      <w:r w:rsidR="00D7354F" w:rsidRPr="00D45E59">
        <w:rPr>
          <w:rFonts w:ascii="Calibri" w:hAnsi="Calibri" w:cs="Calibri"/>
          <w:sz w:val="22"/>
          <w:szCs w:val="22"/>
          <w:lang w:val="id-ID"/>
        </w:rPr>
        <w:t>3</w:t>
      </w:r>
      <w:r w:rsidRPr="00D45E59">
        <w:rPr>
          <w:rFonts w:ascii="Calibri" w:hAnsi="Calibri" w:cs="Calibri"/>
          <w:sz w:val="22"/>
          <w:szCs w:val="22"/>
        </w:rPr>
        <w:t>: Pendaftaran Seminar Proyek Mini,</w:t>
      </w:r>
    </w:p>
    <w:p w:rsidR="005D3F0C" w:rsidRPr="00D45E59" w:rsidRDefault="005D3F0C"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 xml:space="preserve">Formulir Pendaftaran Seminar KP/ProMin (Form KP/ProMin </w:t>
      </w:r>
      <w:r w:rsidR="00D7354F" w:rsidRPr="00D45E59">
        <w:rPr>
          <w:rFonts w:ascii="Calibri" w:hAnsi="Calibri" w:cs="Calibri"/>
          <w:sz w:val="22"/>
          <w:szCs w:val="22"/>
          <w:lang w:val="id-ID"/>
        </w:rPr>
        <w:t>08</w:t>
      </w:r>
      <w:r w:rsidRPr="00D45E59">
        <w:rPr>
          <w:rFonts w:ascii="Calibri" w:hAnsi="Calibri" w:cs="Calibri"/>
          <w:sz w:val="22"/>
          <w:szCs w:val="22"/>
        </w:rPr>
        <w:t>) yang sudah diisi,</w:t>
      </w:r>
    </w:p>
    <w:p w:rsidR="005D3F0C" w:rsidRPr="00D45E59" w:rsidRDefault="005D3F0C"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lastRenderedPageBreak/>
        <w:t>Kartu Bimbingan Laporan KP/ProMin (Form KP/ProMin 0</w:t>
      </w:r>
      <w:r w:rsidR="00D7354F" w:rsidRPr="00D45E59">
        <w:rPr>
          <w:rFonts w:ascii="Calibri" w:hAnsi="Calibri" w:cs="Calibri"/>
          <w:sz w:val="22"/>
          <w:szCs w:val="22"/>
          <w:lang w:val="id-ID"/>
        </w:rPr>
        <w:t>6</w:t>
      </w:r>
      <w:r w:rsidRPr="00D45E59">
        <w:rPr>
          <w:rFonts w:ascii="Calibri" w:hAnsi="Calibri" w:cs="Calibri"/>
          <w:sz w:val="22"/>
          <w:szCs w:val="22"/>
        </w:rPr>
        <w:t xml:space="preserve">) yang sudah diisi dan ditandatangani oleh pembimbing. </w:t>
      </w:r>
      <w:r w:rsidRPr="00D45E59">
        <w:rPr>
          <w:rFonts w:ascii="Calibri" w:hAnsi="Calibri" w:cs="Calibri"/>
          <w:b/>
          <w:sz w:val="22"/>
          <w:szCs w:val="22"/>
        </w:rPr>
        <w:t>Catatan</w:t>
      </w:r>
      <w:r w:rsidRPr="00D45E59">
        <w:rPr>
          <w:rFonts w:ascii="Calibri" w:hAnsi="Calibri" w:cs="Calibri"/>
          <w:sz w:val="22"/>
          <w:szCs w:val="22"/>
        </w:rPr>
        <w:t>: Pembimbing boleh menolak memberi rekomendasi Seminar jika dokumen Laporan belum mengikuti Panduan Penulisan Laporan KP/ProMin, misalnya masih terdapat kesalahan struktur, tampilan, dan tata bahasa; karena hal-hal tersebut adalah tanggung jawab mahasiswa, bukan Pembimbing.</w:t>
      </w:r>
    </w:p>
    <w:p w:rsidR="005D3F0C" w:rsidRPr="00D45E59" w:rsidRDefault="005D3F0C"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 xml:space="preserve">Bukti </w:t>
      </w:r>
      <w:r w:rsidR="00E66A6F" w:rsidRPr="00D45E59">
        <w:rPr>
          <w:rFonts w:ascii="Calibri" w:hAnsi="Calibri" w:cs="Calibri"/>
          <w:sz w:val="22"/>
          <w:szCs w:val="22"/>
        </w:rPr>
        <w:t>Menghadiri</w:t>
      </w:r>
      <w:r w:rsidRPr="00D45E59">
        <w:rPr>
          <w:rFonts w:ascii="Calibri" w:hAnsi="Calibri" w:cs="Calibri"/>
          <w:sz w:val="22"/>
          <w:szCs w:val="22"/>
        </w:rPr>
        <w:t xml:space="preserve"> Seminar Kerja Praktek/Proyek Mini (Form KP/ProMin 0</w:t>
      </w:r>
      <w:r w:rsidR="00D7354F" w:rsidRPr="00D45E59">
        <w:rPr>
          <w:rFonts w:ascii="Calibri" w:hAnsi="Calibri" w:cs="Calibri"/>
          <w:sz w:val="22"/>
          <w:szCs w:val="22"/>
          <w:lang w:val="id-ID"/>
        </w:rPr>
        <w:t>7</w:t>
      </w:r>
      <w:r w:rsidRPr="00D45E59">
        <w:rPr>
          <w:rFonts w:ascii="Calibri" w:hAnsi="Calibri" w:cs="Calibri"/>
          <w:sz w:val="22"/>
          <w:szCs w:val="22"/>
        </w:rPr>
        <w:t>) yang berisi minimal dua kali pernah mengikuti seminar KP/ProMin mahasiswa lain,</w:t>
      </w:r>
    </w:p>
    <w:p w:rsidR="005D3F0C" w:rsidRPr="00D45E59" w:rsidRDefault="005D3F0C"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Foto copy KRS semester berjalan yang mencantumkan Kerja Praktek/Proyek Mini,</w:t>
      </w:r>
    </w:p>
    <w:p w:rsidR="00981EA5" w:rsidRPr="00D45E59" w:rsidRDefault="00A712BC" w:rsidP="00981EA5">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lang w:val="id-ID"/>
        </w:rPr>
        <w:t xml:space="preserve">Formulir </w:t>
      </w:r>
      <w:r w:rsidR="00981EA5" w:rsidRPr="00D45E59">
        <w:rPr>
          <w:rFonts w:ascii="Calibri" w:hAnsi="Calibri" w:cs="Calibri"/>
          <w:sz w:val="22"/>
          <w:szCs w:val="22"/>
        </w:rPr>
        <w:t>Undangan Seminar KP/ProMi</w:t>
      </w:r>
      <w:r w:rsidR="00D7354F" w:rsidRPr="00D45E59">
        <w:rPr>
          <w:rFonts w:ascii="Calibri" w:hAnsi="Calibri" w:cs="Calibri"/>
          <w:sz w:val="22"/>
          <w:szCs w:val="22"/>
        </w:rPr>
        <w:t xml:space="preserve">n (Form KP/ProMin </w:t>
      </w:r>
      <w:r w:rsidR="00D7354F" w:rsidRPr="00D45E59">
        <w:rPr>
          <w:rFonts w:ascii="Calibri" w:hAnsi="Calibri" w:cs="Calibri"/>
          <w:sz w:val="22"/>
          <w:szCs w:val="22"/>
          <w:lang w:val="id-ID"/>
        </w:rPr>
        <w:t>09</w:t>
      </w:r>
      <w:r w:rsidRPr="00D45E59">
        <w:rPr>
          <w:rFonts w:ascii="Calibri" w:hAnsi="Calibri" w:cs="Calibri"/>
          <w:sz w:val="22"/>
          <w:szCs w:val="22"/>
        </w:rPr>
        <w:t xml:space="preserve">) sebanyak </w:t>
      </w:r>
      <w:r w:rsidR="00981EA5" w:rsidRPr="00D45E59">
        <w:rPr>
          <w:rFonts w:ascii="Calibri" w:hAnsi="Calibri" w:cs="Calibri"/>
          <w:sz w:val="22"/>
          <w:szCs w:val="22"/>
        </w:rPr>
        <w:t xml:space="preserve"> rangkap;</w:t>
      </w:r>
    </w:p>
    <w:p w:rsidR="00981EA5" w:rsidRPr="00D45E59" w:rsidRDefault="00981EA5" w:rsidP="00981EA5">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Daftar Hadir Seminar KP</w:t>
      </w:r>
      <w:r w:rsidR="00D7354F" w:rsidRPr="00D45E59">
        <w:rPr>
          <w:rFonts w:ascii="Calibri" w:hAnsi="Calibri" w:cs="Calibri"/>
          <w:sz w:val="22"/>
          <w:szCs w:val="22"/>
        </w:rPr>
        <w:t>/ProMin (Form KP/ProMin 1</w:t>
      </w:r>
      <w:r w:rsidR="00D7354F" w:rsidRPr="00D45E59">
        <w:rPr>
          <w:rFonts w:ascii="Calibri" w:hAnsi="Calibri" w:cs="Calibri"/>
          <w:sz w:val="22"/>
          <w:szCs w:val="22"/>
          <w:lang w:val="id-ID"/>
        </w:rPr>
        <w:t>0</w:t>
      </w:r>
      <w:r w:rsidRPr="00D45E59">
        <w:rPr>
          <w:rFonts w:ascii="Calibri" w:hAnsi="Calibri" w:cs="Calibri"/>
          <w:sz w:val="22"/>
          <w:szCs w:val="22"/>
        </w:rPr>
        <w:t>);</w:t>
      </w:r>
    </w:p>
    <w:p w:rsidR="005D3F0C" w:rsidRPr="00D45E59" w:rsidRDefault="005D3F0C"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 xml:space="preserve">Berita Acara Seminar KP/ProMin (Form KP/ProMin </w:t>
      </w:r>
      <w:r w:rsidR="00D7354F" w:rsidRPr="00D45E59">
        <w:rPr>
          <w:rFonts w:ascii="Calibri" w:hAnsi="Calibri" w:cs="Calibri"/>
          <w:sz w:val="22"/>
          <w:szCs w:val="22"/>
        </w:rPr>
        <w:t>1</w:t>
      </w:r>
      <w:r w:rsidR="00D7354F" w:rsidRPr="00D45E59">
        <w:rPr>
          <w:rFonts w:ascii="Calibri" w:hAnsi="Calibri" w:cs="Calibri"/>
          <w:sz w:val="22"/>
          <w:szCs w:val="22"/>
          <w:lang w:val="id-ID"/>
        </w:rPr>
        <w:t>1</w:t>
      </w:r>
      <w:r w:rsidRPr="00D45E59">
        <w:rPr>
          <w:rFonts w:ascii="Calibri" w:hAnsi="Calibri" w:cs="Calibri"/>
          <w:sz w:val="22"/>
          <w:szCs w:val="22"/>
        </w:rPr>
        <w:t>),</w:t>
      </w:r>
    </w:p>
    <w:p w:rsidR="005D3F0C" w:rsidRPr="00D45E59" w:rsidRDefault="005D3F0C"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Formulir Penilaia</w:t>
      </w:r>
      <w:r w:rsidR="002D4BC0" w:rsidRPr="00D45E59">
        <w:rPr>
          <w:rFonts w:ascii="Calibri" w:hAnsi="Calibri" w:cs="Calibri"/>
          <w:sz w:val="22"/>
          <w:szCs w:val="22"/>
        </w:rPr>
        <w:t xml:space="preserve">n </w:t>
      </w:r>
      <w:r w:rsidRPr="00D45E59">
        <w:rPr>
          <w:rFonts w:ascii="Calibri" w:hAnsi="Calibri" w:cs="Calibri"/>
          <w:sz w:val="22"/>
          <w:szCs w:val="22"/>
        </w:rPr>
        <w:t>ProMin (Form ProMin 1</w:t>
      </w:r>
      <w:r w:rsidR="00D7354F" w:rsidRPr="00D45E59">
        <w:rPr>
          <w:rFonts w:ascii="Calibri" w:hAnsi="Calibri" w:cs="Calibri"/>
          <w:sz w:val="22"/>
          <w:szCs w:val="22"/>
          <w:lang w:val="id-ID"/>
        </w:rPr>
        <w:t>3</w:t>
      </w:r>
      <w:r w:rsidRPr="00D45E59">
        <w:rPr>
          <w:rFonts w:ascii="Calibri" w:hAnsi="Calibri" w:cs="Calibri"/>
          <w:sz w:val="22"/>
          <w:szCs w:val="22"/>
        </w:rPr>
        <w:t>),</w:t>
      </w:r>
    </w:p>
    <w:p w:rsidR="005D3F0C" w:rsidRPr="00D45E59" w:rsidRDefault="005D3F0C" w:rsidP="006C5D06">
      <w:pPr>
        <w:pStyle w:val="NormalWeb"/>
        <w:numPr>
          <w:ilvl w:val="2"/>
          <w:numId w:val="13"/>
        </w:numPr>
        <w:spacing w:before="0" w:beforeAutospacing="0" w:after="120" w:afterAutospacing="0"/>
        <w:ind w:left="993" w:hanging="284"/>
        <w:jc w:val="both"/>
        <w:rPr>
          <w:rFonts w:ascii="Calibri" w:hAnsi="Calibri" w:cs="Calibri"/>
          <w:sz w:val="22"/>
          <w:szCs w:val="22"/>
        </w:rPr>
      </w:pPr>
      <w:r w:rsidRPr="00D45E59">
        <w:rPr>
          <w:rFonts w:ascii="Calibri" w:hAnsi="Calibri" w:cs="Calibri"/>
          <w:sz w:val="22"/>
          <w:szCs w:val="22"/>
        </w:rPr>
        <w:t>Ampop Kosong dengan tulisan:</w:t>
      </w:r>
    </w:p>
    <w:p w:rsidR="005D3F0C" w:rsidRPr="00D45E59" w:rsidRDefault="005D3F0C" w:rsidP="005D3F0C">
      <w:pPr>
        <w:pStyle w:val="NormalWeb"/>
        <w:tabs>
          <w:tab w:val="left" w:pos="4111"/>
        </w:tabs>
        <w:spacing w:before="0" w:beforeAutospacing="0" w:after="0" w:afterAutospacing="0"/>
        <w:ind w:left="993"/>
        <w:jc w:val="both"/>
        <w:rPr>
          <w:rFonts w:ascii="Calibri" w:hAnsi="Calibri" w:cs="Calibri"/>
          <w:sz w:val="14"/>
          <w:szCs w:val="18"/>
        </w:rPr>
      </w:pPr>
      <w:proofErr w:type="gramStart"/>
      <w:r w:rsidRPr="00D45E59">
        <w:rPr>
          <w:rFonts w:ascii="Calibri" w:hAnsi="Calibri" w:cs="Calibri"/>
          <w:sz w:val="14"/>
          <w:szCs w:val="18"/>
        </w:rPr>
        <w:t>[Nilai ini bersifat rahasia.</w:t>
      </w:r>
      <w:proofErr w:type="gramEnd"/>
      <w:r w:rsidRPr="00D45E59">
        <w:rPr>
          <w:rFonts w:ascii="Calibri" w:hAnsi="Calibri" w:cs="Calibri"/>
          <w:sz w:val="14"/>
          <w:szCs w:val="18"/>
        </w:rPr>
        <w:t xml:space="preserve"> </w:t>
      </w:r>
      <w:proofErr w:type="gramStart"/>
      <w:r w:rsidRPr="00D45E59">
        <w:rPr>
          <w:rFonts w:ascii="Calibri" w:hAnsi="Calibri" w:cs="Calibri"/>
          <w:sz w:val="14"/>
          <w:szCs w:val="18"/>
        </w:rPr>
        <w:t>Pembimbing Jurusan dimohon mengisi Form ProMin 1</w:t>
      </w:r>
      <w:r w:rsidR="00D405D0" w:rsidRPr="00D45E59">
        <w:rPr>
          <w:rFonts w:ascii="Calibri" w:hAnsi="Calibri" w:cs="Calibri"/>
          <w:sz w:val="14"/>
          <w:szCs w:val="18"/>
        </w:rPr>
        <w:t>5</w:t>
      </w:r>
      <w:r w:rsidRPr="00D45E59">
        <w:rPr>
          <w:rFonts w:ascii="Calibri" w:hAnsi="Calibri" w:cs="Calibri"/>
          <w:sz w:val="14"/>
          <w:szCs w:val="18"/>
        </w:rPr>
        <w:t>, menandatangani dan memasukkan ke amplop ini].</w:t>
      </w:r>
      <w:proofErr w:type="gramEnd"/>
    </w:p>
    <w:p w:rsidR="005D3F0C" w:rsidRPr="00D45E59" w:rsidRDefault="005D3F0C" w:rsidP="005D3F0C">
      <w:pPr>
        <w:pStyle w:val="NormalWeb"/>
        <w:tabs>
          <w:tab w:val="left" w:pos="4111"/>
        </w:tabs>
        <w:spacing w:before="0" w:beforeAutospacing="0" w:after="0" w:afterAutospacing="0"/>
        <w:ind w:left="993"/>
        <w:jc w:val="both"/>
        <w:rPr>
          <w:rFonts w:ascii="Calibri" w:hAnsi="Calibri" w:cs="Calibri"/>
          <w:sz w:val="18"/>
          <w:szCs w:val="18"/>
        </w:rPr>
      </w:pPr>
      <w:r w:rsidRPr="00D45E59">
        <w:rPr>
          <w:rFonts w:ascii="Calibri" w:hAnsi="Calibri" w:cs="Calibri"/>
          <w:sz w:val="18"/>
          <w:szCs w:val="18"/>
        </w:rPr>
        <w:t>Nama Mahasiswa</w:t>
      </w:r>
      <w:r w:rsidRPr="00D45E59">
        <w:rPr>
          <w:rFonts w:ascii="Calibri" w:hAnsi="Calibri" w:cs="Calibri"/>
          <w:sz w:val="18"/>
          <w:szCs w:val="18"/>
        </w:rPr>
        <w:tab/>
        <w:t xml:space="preserve">: .......... </w:t>
      </w:r>
      <w:proofErr w:type="gramStart"/>
      <w:r w:rsidRPr="00D45E59">
        <w:rPr>
          <w:rFonts w:ascii="Calibri" w:hAnsi="Calibri" w:cs="Calibri"/>
          <w:sz w:val="18"/>
          <w:szCs w:val="18"/>
        </w:rPr>
        <w:t>diisi ..........</w:t>
      </w:r>
      <w:proofErr w:type="gramEnd"/>
    </w:p>
    <w:p w:rsidR="005D3F0C" w:rsidRPr="00D45E59" w:rsidRDefault="005D3F0C" w:rsidP="005D3F0C">
      <w:pPr>
        <w:pStyle w:val="NormalWeb"/>
        <w:tabs>
          <w:tab w:val="left" w:pos="4111"/>
        </w:tabs>
        <w:spacing w:before="0" w:beforeAutospacing="0" w:after="0" w:afterAutospacing="0"/>
        <w:ind w:left="993"/>
        <w:jc w:val="both"/>
        <w:rPr>
          <w:rFonts w:ascii="Calibri" w:hAnsi="Calibri" w:cs="Calibri"/>
          <w:sz w:val="18"/>
          <w:szCs w:val="18"/>
        </w:rPr>
      </w:pPr>
      <w:r w:rsidRPr="00D45E59">
        <w:rPr>
          <w:rFonts w:ascii="Calibri" w:hAnsi="Calibri" w:cs="Calibri"/>
          <w:sz w:val="18"/>
          <w:szCs w:val="18"/>
        </w:rPr>
        <w:t>NIM</w:t>
      </w:r>
      <w:r w:rsidRPr="00D45E59">
        <w:rPr>
          <w:rFonts w:ascii="Calibri" w:hAnsi="Calibri" w:cs="Calibri"/>
          <w:sz w:val="18"/>
          <w:szCs w:val="18"/>
        </w:rPr>
        <w:tab/>
        <w:t xml:space="preserve">: .......... </w:t>
      </w:r>
      <w:proofErr w:type="gramStart"/>
      <w:r w:rsidRPr="00D45E59">
        <w:rPr>
          <w:rFonts w:ascii="Calibri" w:hAnsi="Calibri" w:cs="Calibri"/>
          <w:sz w:val="18"/>
          <w:szCs w:val="18"/>
        </w:rPr>
        <w:t>diisi ..........</w:t>
      </w:r>
      <w:proofErr w:type="gramEnd"/>
    </w:p>
    <w:p w:rsidR="005D3F0C" w:rsidRPr="00D45E59" w:rsidRDefault="005D3F0C" w:rsidP="005D3F0C">
      <w:pPr>
        <w:pStyle w:val="NormalWeb"/>
        <w:tabs>
          <w:tab w:val="left" w:pos="4111"/>
        </w:tabs>
        <w:spacing w:before="0" w:beforeAutospacing="0" w:after="0" w:afterAutospacing="0"/>
        <w:ind w:left="993"/>
        <w:jc w:val="both"/>
        <w:rPr>
          <w:rFonts w:ascii="Calibri" w:hAnsi="Calibri" w:cs="Calibri"/>
          <w:sz w:val="18"/>
          <w:szCs w:val="18"/>
        </w:rPr>
      </w:pPr>
      <w:r w:rsidRPr="00D45E59">
        <w:rPr>
          <w:rFonts w:ascii="Calibri" w:hAnsi="Calibri" w:cs="Calibri"/>
          <w:sz w:val="18"/>
          <w:szCs w:val="18"/>
        </w:rPr>
        <w:t>Institusi Tempat KP</w:t>
      </w:r>
      <w:r w:rsidRPr="00D45E59">
        <w:rPr>
          <w:rFonts w:ascii="Calibri" w:hAnsi="Calibri" w:cs="Calibri"/>
          <w:sz w:val="18"/>
          <w:szCs w:val="18"/>
        </w:rPr>
        <w:tab/>
        <w:t xml:space="preserve">: .......... </w:t>
      </w:r>
      <w:proofErr w:type="gramStart"/>
      <w:r w:rsidRPr="00D45E59">
        <w:rPr>
          <w:rFonts w:ascii="Calibri" w:hAnsi="Calibri" w:cs="Calibri"/>
          <w:sz w:val="18"/>
          <w:szCs w:val="18"/>
        </w:rPr>
        <w:t>diisi ..........</w:t>
      </w:r>
      <w:proofErr w:type="gramEnd"/>
    </w:p>
    <w:p w:rsidR="005D3F0C" w:rsidRPr="00D45E59" w:rsidRDefault="005D3F0C" w:rsidP="005D3F0C">
      <w:pPr>
        <w:pStyle w:val="NormalWeb"/>
        <w:tabs>
          <w:tab w:val="left" w:pos="4111"/>
        </w:tabs>
        <w:spacing w:before="0" w:beforeAutospacing="0" w:after="0" w:afterAutospacing="0"/>
        <w:ind w:left="993"/>
        <w:jc w:val="both"/>
        <w:rPr>
          <w:rFonts w:ascii="Calibri" w:hAnsi="Calibri" w:cs="Calibri"/>
          <w:sz w:val="18"/>
          <w:szCs w:val="18"/>
        </w:rPr>
      </w:pPr>
      <w:r w:rsidRPr="00D45E59">
        <w:rPr>
          <w:rFonts w:ascii="Calibri" w:hAnsi="Calibri" w:cs="Calibri"/>
          <w:sz w:val="18"/>
          <w:szCs w:val="18"/>
        </w:rPr>
        <w:t xml:space="preserve">Nama Pembimbing </w:t>
      </w:r>
      <w:r w:rsidR="00A712BC" w:rsidRPr="00D45E59">
        <w:rPr>
          <w:rFonts w:ascii="Calibri" w:hAnsi="Calibri" w:cs="Calibri"/>
          <w:sz w:val="18"/>
          <w:szCs w:val="18"/>
          <w:lang w:val="id-ID"/>
        </w:rPr>
        <w:t>Program Studi</w:t>
      </w:r>
      <w:r w:rsidRPr="00D45E59">
        <w:rPr>
          <w:rFonts w:ascii="Calibri" w:hAnsi="Calibri" w:cs="Calibri"/>
          <w:sz w:val="18"/>
          <w:szCs w:val="18"/>
        </w:rPr>
        <w:tab/>
        <w:t xml:space="preserve">: .......... </w:t>
      </w:r>
      <w:proofErr w:type="gramStart"/>
      <w:r w:rsidRPr="00D45E59">
        <w:rPr>
          <w:rFonts w:ascii="Calibri" w:hAnsi="Calibri" w:cs="Calibri"/>
          <w:sz w:val="18"/>
          <w:szCs w:val="18"/>
        </w:rPr>
        <w:t>diisi ..........</w:t>
      </w:r>
      <w:proofErr w:type="gramEnd"/>
    </w:p>
    <w:p w:rsidR="005D3F0C" w:rsidRPr="00D45E59" w:rsidRDefault="005D3F0C" w:rsidP="005D3F0C">
      <w:pPr>
        <w:pStyle w:val="NormalWeb"/>
        <w:tabs>
          <w:tab w:val="left" w:pos="4111"/>
        </w:tabs>
        <w:spacing w:before="0" w:beforeAutospacing="0" w:after="120" w:afterAutospacing="0"/>
        <w:ind w:left="993"/>
        <w:jc w:val="both"/>
        <w:rPr>
          <w:rFonts w:ascii="Calibri" w:hAnsi="Calibri" w:cs="Calibri"/>
          <w:sz w:val="18"/>
          <w:szCs w:val="18"/>
        </w:rPr>
      </w:pPr>
      <w:r w:rsidRPr="00D45E59">
        <w:rPr>
          <w:rFonts w:ascii="Calibri" w:hAnsi="Calibri" w:cs="Calibri"/>
          <w:sz w:val="18"/>
          <w:szCs w:val="18"/>
        </w:rPr>
        <w:t xml:space="preserve">Tandatangan Pembimbing </w:t>
      </w:r>
      <w:r w:rsidR="00A712BC" w:rsidRPr="00D45E59">
        <w:rPr>
          <w:rFonts w:ascii="Calibri" w:hAnsi="Calibri" w:cs="Calibri"/>
          <w:sz w:val="18"/>
          <w:szCs w:val="18"/>
          <w:lang w:val="id-ID"/>
        </w:rPr>
        <w:t>Prodi</w:t>
      </w:r>
      <w:r w:rsidRPr="00D45E59">
        <w:rPr>
          <w:rFonts w:ascii="Calibri" w:hAnsi="Calibri" w:cs="Calibri"/>
          <w:sz w:val="18"/>
          <w:szCs w:val="18"/>
        </w:rPr>
        <w:tab/>
        <w:t xml:space="preserve">: </w:t>
      </w:r>
      <w:r w:rsidRPr="00D45E59">
        <w:rPr>
          <w:rFonts w:ascii="Calibri" w:hAnsi="Calibri" w:cs="Calibri"/>
          <w:sz w:val="18"/>
          <w:szCs w:val="18"/>
        </w:rPr>
        <w:softHyphen/>
      </w:r>
      <w:r w:rsidRPr="00D45E59">
        <w:rPr>
          <w:rFonts w:ascii="Calibri" w:hAnsi="Calibri" w:cs="Calibri"/>
          <w:sz w:val="18"/>
          <w:szCs w:val="18"/>
        </w:rPr>
        <w:softHyphen/>
      </w:r>
      <w:r w:rsidRPr="00D45E59">
        <w:rPr>
          <w:rFonts w:ascii="Calibri" w:hAnsi="Calibri" w:cs="Calibri"/>
          <w:sz w:val="18"/>
          <w:szCs w:val="18"/>
        </w:rPr>
        <w:softHyphen/>
      </w:r>
      <w:r w:rsidRPr="00D45E59">
        <w:rPr>
          <w:rFonts w:ascii="Calibri" w:hAnsi="Calibri" w:cs="Calibri"/>
          <w:sz w:val="18"/>
          <w:szCs w:val="18"/>
        </w:rPr>
        <w:softHyphen/>
        <w:t>_______________ tanggal ______________</w:t>
      </w:r>
    </w:p>
    <w:p w:rsidR="005D3F0C" w:rsidRPr="00D45E59" w:rsidRDefault="005D3F0C"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 xml:space="preserve">Sekretaris </w:t>
      </w:r>
      <w:r w:rsidR="00A712BC" w:rsidRPr="00D45E59">
        <w:rPr>
          <w:rFonts w:ascii="Calibri" w:hAnsi="Calibri" w:cs="Calibri"/>
          <w:sz w:val="22"/>
          <w:szCs w:val="22"/>
          <w:lang w:val="id-ID"/>
        </w:rPr>
        <w:t>Program Studi</w:t>
      </w:r>
      <w:r w:rsidRPr="00D45E59">
        <w:rPr>
          <w:rFonts w:ascii="Calibri" w:hAnsi="Calibri" w:cs="Calibri"/>
          <w:sz w:val="22"/>
          <w:szCs w:val="22"/>
        </w:rPr>
        <w:t xml:space="preserve"> memeriksa kelengkapan dokumen. </w:t>
      </w:r>
    </w:p>
    <w:p w:rsidR="005D3F0C" w:rsidRPr="00D45E59" w:rsidRDefault="005D3F0C" w:rsidP="006C5D06">
      <w:pPr>
        <w:pStyle w:val="NormalWeb"/>
        <w:numPr>
          <w:ilvl w:val="1"/>
          <w:numId w:val="13"/>
        </w:numPr>
        <w:spacing w:before="0" w:beforeAutospacing="0" w:after="120" w:afterAutospacing="0"/>
        <w:ind w:left="709" w:hanging="283"/>
        <w:jc w:val="both"/>
        <w:rPr>
          <w:rFonts w:ascii="Calibri" w:hAnsi="Calibri" w:cs="Calibri"/>
          <w:sz w:val="22"/>
          <w:szCs w:val="22"/>
        </w:rPr>
      </w:pPr>
      <w:r w:rsidRPr="00D45E59">
        <w:rPr>
          <w:rFonts w:ascii="Calibri" w:hAnsi="Calibri" w:cs="Calibri"/>
          <w:sz w:val="22"/>
          <w:szCs w:val="22"/>
        </w:rPr>
        <w:t xml:space="preserve">Jika semua persyaratan sudah lengkap dan sesuai, maka tahap selanjutnya </w:t>
      </w:r>
      <w:proofErr w:type="gramStart"/>
      <w:r w:rsidRPr="00D45E59">
        <w:rPr>
          <w:rFonts w:ascii="Calibri" w:hAnsi="Calibri" w:cs="Calibri"/>
          <w:sz w:val="22"/>
          <w:szCs w:val="22"/>
        </w:rPr>
        <w:t>sama</w:t>
      </w:r>
      <w:proofErr w:type="gramEnd"/>
      <w:r w:rsidRPr="00D45E59">
        <w:rPr>
          <w:rFonts w:ascii="Calibri" w:hAnsi="Calibri" w:cs="Calibri"/>
          <w:sz w:val="22"/>
          <w:szCs w:val="22"/>
        </w:rPr>
        <w:t xml:space="preserve"> dengan Poin 1f – 1</w:t>
      </w:r>
      <w:r w:rsidR="009F417E" w:rsidRPr="00D45E59">
        <w:rPr>
          <w:rFonts w:ascii="Calibri" w:hAnsi="Calibri" w:cs="Calibri"/>
          <w:sz w:val="22"/>
          <w:szCs w:val="22"/>
        </w:rPr>
        <w:t>j</w:t>
      </w:r>
      <w:r w:rsidRPr="00D45E59">
        <w:rPr>
          <w:rFonts w:ascii="Calibri" w:hAnsi="Calibri" w:cs="Calibri"/>
          <w:sz w:val="22"/>
          <w:szCs w:val="22"/>
        </w:rPr>
        <w:t xml:space="preserve"> di atas.</w:t>
      </w:r>
    </w:p>
    <w:p w:rsidR="00D405D0" w:rsidRPr="00D45E59" w:rsidRDefault="00D405D0" w:rsidP="00D405D0">
      <w:pPr>
        <w:pStyle w:val="NormalWeb"/>
        <w:spacing w:before="0" w:beforeAutospacing="0" w:after="120" w:afterAutospacing="0"/>
        <w:ind w:left="709"/>
        <w:jc w:val="both"/>
        <w:rPr>
          <w:rFonts w:ascii="Calibri" w:hAnsi="Calibri" w:cs="Calibri"/>
          <w:sz w:val="22"/>
          <w:szCs w:val="22"/>
        </w:rPr>
      </w:pPr>
      <w:r w:rsidRPr="00D45E59">
        <w:rPr>
          <w:rFonts w:ascii="Calibri" w:hAnsi="Calibri" w:cs="Calibri"/>
          <w:sz w:val="22"/>
          <w:szCs w:val="22"/>
        </w:rPr>
        <w:t>Catatan: Untuk ProMin Pembimbing memasukkan Formulir Penilaian</w:t>
      </w:r>
      <w:r w:rsidR="00D7354F" w:rsidRPr="00D45E59">
        <w:rPr>
          <w:rFonts w:ascii="Calibri" w:hAnsi="Calibri" w:cs="Calibri"/>
          <w:sz w:val="22"/>
          <w:szCs w:val="22"/>
        </w:rPr>
        <w:t xml:space="preserve"> ProMin (Form ProMin 1</w:t>
      </w:r>
      <w:r w:rsidR="00D7354F" w:rsidRPr="00D45E59">
        <w:rPr>
          <w:rFonts w:ascii="Calibri" w:hAnsi="Calibri" w:cs="Calibri"/>
          <w:sz w:val="22"/>
          <w:szCs w:val="22"/>
          <w:lang w:val="id-ID"/>
        </w:rPr>
        <w:t>3</w:t>
      </w:r>
      <w:r w:rsidRPr="00D45E59">
        <w:rPr>
          <w:rFonts w:ascii="Calibri" w:hAnsi="Calibri" w:cs="Calibri"/>
          <w:sz w:val="22"/>
          <w:szCs w:val="22"/>
        </w:rPr>
        <w:t>) ke dalam amplop yang disediakan mahasiswa, direkatkan, dan ditandatangani oleh Pembimbing. Kemudian semua dokumen dimasukkan kembali ke dalam map, kecuali Berita Acara diserahkan kepada mahasiswa. Nilai pada Formulir Penilaian ProM</w:t>
      </w:r>
      <w:r w:rsidR="00D7354F" w:rsidRPr="00D45E59">
        <w:rPr>
          <w:rFonts w:ascii="Calibri" w:hAnsi="Calibri" w:cs="Calibri"/>
          <w:sz w:val="22"/>
          <w:szCs w:val="22"/>
        </w:rPr>
        <w:t>in (Form ProMin 1</w:t>
      </w:r>
      <w:r w:rsidR="00D7354F" w:rsidRPr="00D45E59">
        <w:rPr>
          <w:rFonts w:ascii="Calibri" w:hAnsi="Calibri" w:cs="Calibri"/>
          <w:sz w:val="22"/>
          <w:szCs w:val="22"/>
          <w:lang w:val="id-ID"/>
        </w:rPr>
        <w:t>3</w:t>
      </w:r>
      <w:r w:rsidRPr="00D45E59">
        <w:rPr>
          <w:rFonts w:ascii="Calibri" w:hAnsi="Calibri" w:cs="Calibri"/>
          <w:sz w:val="22"/>
          <w:szCs w:val="22"/>
        </w:rPr>
        <w:t>) adalah nilai final yang menggabungkan nilai dari Pembimbing Pelaksanaan ProMin, Nilai Seminar, dan nilai Laporan;</w:t>
      </w:r>
    </w:p>
    <w:p w:rsidR="009C2A43" w:rsidRPr="00D45E59" w:rsidRDefault="009C2A43" w:rsidP="009C2A43">
      <w:pPr>
        <w:pStyle w:val="Heading2"/>
        <w:rPr>
          <w:lang w:eastAsia="ja-JP"/>
        </w:rPr>
      </w:pPr>
      <w:r w:rsidRPr="00D45E59">
        <w:rPr>
          <w:lang w:eastAsia="ja-JP"/>
        </w:rPr>
        <w:t>1</w:t>
      </w:r>
      <w:r w:rsidR="00161E8C" w:rsidRPr="00D45E59">
        <w:rPr>
          <w:lang w:eastAsia="ja-JP"/>
        </w:rPr>
        <w:t>4</w:t>
      </w:r>
      <w:r w:rsidRPr="00D45E59">
        <w:rPr>
          <w:lang w:eastAsia="ja-JP"/>
        </w:rPr>
        <w:t>.4. Prosedur Pengumpulan Laporan KP/ProMin</w:t>
      </w:r>
    </w:p>
    <w:p w:rsidR="009B0D03" w:rsidRPr="00D45E59" w:rsidRDefault="009B0D03" w:rsidP="006C5D06">
      <w:pPr>
        <w:pStyle w:val="NormalWeb"/>
        <w:numPr>
          <w:ilvl w:val="0"/>
          <w:numId w:val="14"/>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Mahasiswa mempersiapkan Laporan </w:t>
      </w:r>
      <w:r w:rsidR="0013762F" w:rsidRPr="00D45E59">
        <w:rPr>
          <w:rFonts w:ascii="Calibri" w:hAnsi="Calibri" w:cs="Calibri"/>
          <w:sz w:val="22"/>
          <w:szCs w:val="22"/>
        </w:rPr>
        <w:t>KP/ProM</w:t>
      </w:r>
      <w:r w:rsidRPr="00D45E59">
        <w:rPr>
          <w:rFonts w:ascii="Calibri" w:hAnsi="Calibri" w:cs="Calibri"/>
          <w:sz w:val="22"/>
          <w:szCs w:val="22"/>
        </w:rPr>
        <w:t>in mengacu kepada Pedoman Penulisan Laporan KP/ProMin (Lihat Bagian 1</w:t>
      </w:r>
      <w:r w:rsidR="00333009" w:rsidRPr="00D45E59">
        <w:rPr>
          <w:rFonts w:ascii="Calibri" w:hAnsi="Calibri" w:cs="Calibri"/>
          <w:sz w:val="22"/>
          <w:szCs w:val="22"/>
        </w:rPr>
        <w:t>5</w:t>
      </w:r>
      <w:r w:rsidRPr="00D45E59">
        <w:rPr>
          <w:rFonts w:ascii="Calibri" w:hAnsi="Calibri" w:cs="Calibri"/>
          <w:sz w:val="22"/>
          <w:szCs w:val="22"/>
        </w:rPr>
        <w:t xml:space="preserve"> pada Dokumen ini);</w:t>
      </w:r>
    </w:p>
    <w:p w:rsidR="00A712BC" w:rsidRPr="00D45E59" w:rsidRDefault="009B0D03" w:rsidP="00A712BC">
      <w:pPr>
        <w:pStyle w:val="NormalWeb"/>
        <w:numPr>
          <w:ilvl w:val="0"/>
          <w:numId w:val="14"/>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Mahasiswa berkonsultasi dengan </w:t>
      </w:r>
      <w:r w:rsidR="0066653A" w:rsidRPr="00D45E59">
        <w:rPr>
          <w:rFonts w:ascii="Calibri" w:hAnsi="Calibri" w:cs="Calibri"/>
          <w:sz w:val="22"/>
          <w:szCs w:val="22"/>
        </w:rPr>
        <w:t>P</w:t>
      </w:r>
      <w:r w:rsidRPr="00D45E59">
        <w:rPr>
          <w:rFonts w:ascii="Calibri" w:hAnsi="Calibri" w:cs="Calibri"/>
          <w:sz w:val="22"/>
          <w:szCs w:val="22"/>
        </w:rPr>
        <w:t xml:space="preserve">embimbing </w:t>
      </w:r>
      <w:r w:rsidR="00A712BC" w:rsidRPr="00D45E59">
        <w:rPr>
          <w:rFonts w:ascii="Calibri" w:hAnsi="Calibri" w:cs="Calibri"/>
          <w:sz w:val="22"/>
          <w:szCs w:val="22"/>
          <w:lang w:val="id-ID"/>
        </w:rPr>
        <w:t>Program Studi</w:t>
      </w:r>
      <w:r w:rsidR="0066653A" w:rsidRPr="00D45E59">
        <w:rPr>
          <w:rFonts w:ascii="Calibri" w:hAnsi="Calibri" w:cs="Calibri"/>
          <w:sz w:val="22"/>
          <w:szCs w:val="22"/>
        </w:rPr>
        <w:t xml:space="preserve"> </w:t>
      </w:r>
      <w:r w:rsidRPr="00D45E59">
        <w:rPr>
          <w:rFonts w:ascii="Calibri" w:hAnsi="Calibri" w:cs="Calibri"/>
          <w:sz w:val="22"/>
          <w:szCs w:val="22"/>
        </w:rPr>
        <w:t xml:space="preserve">untuk pemeriksaan akhir </w:t>
      </w:r>
      <w:r w:rsidR="00A712BC" w:rsidRPr="00D45E59">
        <w:rPr>
          <w:rFonts w:ascii="Calibri" w:hAnsi="Calibri" w:cs="Calibri"/>
          <w:sz w:val="22"/>
          <w:szCs w:val="22"/>
        </w:rPr>
        <w:t>terkait format Laporan</w:t>
      </w:r>
      <w:r w:rsidR="00A712BC" w:rsidRPr="00D45E59">
        <w:rPr>
          <w:rFonts w:ascii="Calibri" w:hAnsi="Calibri" w:cs="Calibri"/>
          <w:sz w:val="22"/>
          <w:szCs w:val="22"/>
          <w:lang w:val="id-ID"/>
        </w:rPr>
        <w:t xml:space="preserve"> dan </w:t>
      </w:r>
      <w:r w:rsidRPr="00D45E59">
        <w:rPr>
          <w:rFonts w:ascii="Calibri" w:hAnsi="Calibri" w:cs="Calibri"/>
          <w:sz w:val="22"/>
          <w:szCs w:val="22"/>
        </w:rPr>
        <w:t xml:space="preserve">disetujui </w:t>
      </w:r>
      <w:r w:rsidR="0066653A" w:rsidRPr="00D45E59">
        <w:rPr>
          <w:rFonts w:ascii="Calibri" w:hAnsi="Calibri" w:cs="Calibri"/>
          <w:sz w:val="22"/>
          <w:szCs w:val="22"/>
        </w:rPr>
        <w:t>P</w:t>
      </w:r>
      <w:r w:rsidR="00A712BC" w:rsidRPr="00D45E59">
        <w:rPr>
          <w:rFonts w:ascii="Calibri" w:hAnsi="Calibri" w:cs="Calibri"/>
          <w:sz w:val="22"/>
          <w:szCs w:val="22"/>
        </w:rPr>
        <w:t>embimbing;</w:t>
      </w:r>
    </w:p>
    <w:p w:rsidR="009B0D03" w:rsidRPr="00D45E59" w:rsidRDefault="009B0D03" w:rsidP="006C5D06">
      <w:pPr>
        <w:pStyle w:val="NormalWeb"/>
        <w:numPr>
          <w:ilvl w:val="0"/>
          <w:numId w:val="14"/>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Mahasiswa meminta tandatangan pada Lembar Pengesahan </w:t>
      </w:r>
      <w:r w:rsidR="00A712BC" w:rsidRPr="00D45E59">
        <w:rPr>
          <w:rFonts w:ascii="Calibri" w:hAnsi="Calibri" w:cs="Calibri"/>
          <w:sz w:val="22"/>
          <w:szCs w:val="22"/>
          <w:lang w:val="id-ID"/>
        </w:rPr>
        <w:t>Program Studi</w:t>
      </w:r>
      <w:r w:rsidR="00757D53" w:rsidRPr="00D45E59">
        <w:rPr>
          <w:rFonts w:ascii="Calibri" w:hAnsi="Calibri" w:cs="Calibri"/>
          <w:sz w:val="22"/>
          <w:szCs w:val="22"/>
        </w:rPr>
        <w:t xml:space="preserve"> </w:t>
      </w:r>
      <w:r w:rsidRPr="00D45E59">
        <w:rPr>
          <w:rFonts w:ascii="Calibri" w:hAnsi="Calibri" w:cs="Calibri"/>
          <w:sz w:val="22"/>
          <w:szCs w:val="22"/>
        </w:rPr>
        <w:t xml:space="preserve">dengan urutan: Pembimbing </w:t>
      </w:r>
      <w:r w:rsidR="0013762F" w:rsidRPr="00D45E59">
        <w:rPr>
          <w:rFonts w:ascii="Calibri" w:hAnsi="Calibri" w:cs="Calibri"/>
          <w:sz w:val="22"/>
          <w:szCs w:val="22"/>
        </w:rPr>
        <w:t>Kerja Praktek</w:t>
      </w:r>
      <w:r w:rsidRPr="00D45E59">
        <w:rPr>
          <w:rFonts w:ascii="Calibri" w:hAnsi="Calibri" w:cs="Calibri"/>
          <w:sz w:val="22"/>
          <w:szCs w:val="22"/>
        </w:rPr>
        <w:t xml:space="preserve">, </w:t>
      </w:r>
      <w:r w:rsidR="0013762F" w:rsidRPr="00D45E59">
        <w:rPr>
          <w:rFonts w:ascii="Calibri" w:hAnsi="Calibri" w:cs="Calibri"/>
          <w:sz w:val="22"/>
          <w:szCs w:val="22"/>
        </w:rPr>
        <w:t>Sekret</w:t>
      </w:r>
      <w:r w:rsidR="00255C07" w:rsidRPr="00D45E59">
        <w:rPr>
          <w:rFonts w:ascii="Calibri" w:hAnsi="Calibri" w:cs="Calibri"/>
          <w:sz w:val="22"/>
          <w:szCs w:val="22"/>
        </w:rPr>
        <w:t>a</w:t>
      </w:r>
      <w:r w:rsidR="0013762F" w:rsidRPr="00D45E59">
        <w:rPr>
          <w:rFonts w:ascii="Calibri" w:hAnsi="Calibri" w:cs="Calibri"/>
          <w:sz w:val="22"/>
          <w:szCs w:val="22"/>
        </w:rPr>
        <w:t xml:space="preserve">ris </w:t>
      </w:r>
      <w:r w:rsidR="00A712BC" w:rsidRPr="00D45E59">
        <w:rPr>
          <w:rFonts w:ascii="Calibri" w:hAnsi="Calibri" w:cs="Calibri"/>
          <w:sz w:val="22"/>
          <w:szCs w:val="22"/>
          <w:lang w:val="id-ID"/>
        </w:rPr>
        <w:t>Program Studi</w:t>
      </w:r>
      <w:r w:rsidR="0013762F" w:rsidRPr="00D45E59">
        <w:rPr>
          <w:rFonts w:ascii="Calibri" w:hAnsi="Calibri" w:cs="Calibri"/>
          <w:sz w:val="22"/>
          <w:szCs w:val="22"/>
        </w:rPr>
        <w:t>, dan Ketua</w:t>
      </w:r>
      <w:r w:rsidR="00A712BC" w:rsidRPr="00D45E59">
        <w:rPr>
          <w:rFonts w:ascii="Calibri" w:hAnsi="Calibri" w:cs="Calibri"/>
          <w:sz w:val="22"/>
          <w:szCs w:val="22"/>
          <w:lang w:val="id-ID"/>
        </w:rPr>
        <w:t xml:space="preserve"> Program Studi</w:t>
      </w:r>
      <w:r w:rsidR="00AA4BE3" w:rsidRPr="00D45E59">
        <w:rPr>
          <w:rFonts w:ascii="Calibri" w:hAnsi="Calibri" w:cs="Calibri"/>
          <w:sz w:val="22"/>
          <w:szCs w:val="22"/>
        </w:rPr>
        <w:t>;</w:t>
      </w:r>
    </w:p>
    <w:p w:rsidR="00A712BC" w:rsidRPr="00D45E59" w:rsidRDefault="00A712BC" w:rsidP="006C5D06">
      <w:pPr>
        <w:pStyle w:val="NormalWeb"/>
        <w:numPr>
          <w:ilvl w:val="0"/>
          <w:numId w:val="14"/>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lang w:val="id-ID"/>
        </w:rPr>
        <w:t xml:space="preserve">Mahasiswa </w:t>
      </w:r>
      <w:r w:rsidR="00D228D8" w:rsidRPr="00D45E59">
        <w:rPr>
          <w:rFonts w:ascii="Calibri" w:hAnsi="Calibri" w:cs="Calibri"/>
          <w:sz w:val="22"/>
          <w:szCs w:val="22"/>
          <w:lang w:val="id-ID"/>
        </w:rPr>
        <w:t>meminta tanda tangan pembimbing pada CD setelah dicek kelengkapan file laporan KP;</w:t>
      </w:r>
    </w:p>
    <w:p w:rsidR="009B0D03" w:rsidRPr="00D45E59" w:rsidRDefault="009B0D03" w:rsidP="006C5D06">
      <w:pPr>
        <w:pStyle w:val="NormalWeb"/>
        <w:numPr>
          <w:ilvl w:val="0"/>
          <w:numId w:val="14"/>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Mahasiswa mengumpulkan dokumen berikut kepada </w:t>
      </w:r>
      <w:r w:rsidR="009418F4" w:rsidRPr="00D45E59">
        <w:rPr>
          <w:rFonts w:ascii="Calibri" w:hAnsi="Calibri" w:cs="Calibri"/>
          <w:sz w:val="22"/>
          <w:szCs w:val="22"/>
        </w:rPr>
        <w:t xml:space="preserve">Sekretaris </w:t>
      </w:r>
      <w:r w:rsidR="00A712BC" w:rsidRPr="00D45E59">
        <w:rPr>
          <w:rFonts w:ascii="Calibri" w:hAnsi="Calibri" w:cs="Calibri"/>
          <w:sz w:val="22"/>
          <w:szCs w:val="22"/>
          <w:lang w:val="id-ID"/>
        </w:rPr>
        <w:t>Program Studi</w:t>
      </w:r>
      <w:r w:rsidR="009418F4" w:rsidRPr="00D45E59">
        <w:rPr>
          <w:rFonts w:ascii="Calibri" w:hAnsi="Calibri" w:cs="Calibri"/>
          <w:sz w:val="22"/>
          <w:szCs w:val="22"/>
        </w:rPr>
        <w:t xml:space="preserve"> Teknik Elektro</w:t>
      </w:r>
      <w:r w:rsidRPr="00D45E59">
        <w:rPr>
          <w:rFonts w:ascii="Calibri" w:hAnsi="Calibri" w:cs="Calibri"/>
          <w:sz w:val="22"/>
          <w:szCs w:val="22"/>
        </w:rPr>
        <w:t>:</w:t>
      </w:r>
    </w:p>
    <w:p w:rsidR="009B0D03" w:rsidRPr="00D45E59" w:rsidRDefault="00AF43C2" w:rsidP="00E74609">
      <w:pPr>
        <w:pStyle w:val="NormalWeb"/>
        <w:numPr>
          <w:ilvl w:val="0"/>
          <w:numId w:val="15"/>
        </w:numPr>
        <w:spacing w:before="0" w:beforeAutospacing="0" w:after="0" w:afterAutospacing="0"/>
        <w:ind w:left="709" w:hanging="284"/>
        <w:jc w:val="both"/>
        <w:rPr>
          <w:rFonts w:ascii="Calibri" w:hAnsi="Calibri" w:cs="Calibri"/>
          <w:sz w:val="22"/>
          <w:szCs w:val="22"/>
        </w:rPr>
      </w:pPr>
      <w:r w:rsidRPr="00D45E59">
        <w:rPr>
          <w:rFonts w:ascii="Calibri" w:hAnsi="Calibri" w:cs="Calibri"/>
          <w:sz w:val="22"/>
          <w:szCs w:val="22"/>
        </w:rPr>
        <w:t>Borang Kelengkapan KP/ProMin - Bagian 4:</w:t>
      </w:r>
      <w:r w:rsidR="009B0D03" w:rsidRPr="00D45E59">
        <w:rPr>
          <w:rFonts w:ascii="Calibri" w:hAnsi="Calibri" w:cs="Calibri"/>
          <w:sz w:val="22"/>
          <w:szCs w:val="22"/>
        </w:rPr>
        <w:t xml:space="preserve"> Pengumpulan Laporan </w:t>
      </w:r>
      <w:r w:rsidRPr="00D45E59">
        <w:rPr>
          <w:rFonts w:ascii="Calibri" w:hAnsi="Calibri" w:cs="Calibri"/>
          <w:sz w:val="22"/>
          <w:szCs w:val="22"/>
        </w:rPr>
        <w:t>KP/ProMin</w:t>
      </w:r>
      <w:r w:rsidR="009B0D03" w:rsidRPr="00D45E59">
        <w:rPr>
          <w:rFonts w:ascii="Calibri" w:hAnsi="Calibri" w:cs="Calibri"/>
          <w:sz w:val="22"/>
          <w:szCs w:val="22"/>
        </w:rPr>
        <w:t>,</w:t>
      </w:r>
    </w:p>
    <w:p w:rsidR="009B0D03" w:rsidRPr="00D45E59" w:rsidRDefault="009B0D03" w:rsidP="00E74609">
      <w:pPr>
        <w:pStyle w:val="NormalWeb"/>
        <w:numPr>
          <w:ilvl w:val="0"/>
          <w:numId w:val="15"/>
        </w:numPr>
        <w:spacing w:before="0" w:beforeAutospacing="0" w:after="0" w:afterAutospacing="0"/>
        <w:ind w:left="709" w:hanging="284"/>
        <w:jc w:val="both"/>
        <w:rPr>
          <w:rFonts w:ascii="Calibri" w:hAnsi="Calibri" w:cs="Calibri"/>
          <w:sz w:val="22"/>
          <w:szCs w:val="22"/>
        </w:rPr>
      </w:pPr>
      <w:r w:rsidRPr="00D45E59">
        <w:rPr>
          <w:rFonts w:ascii="Calibri" w:hAnsi="Calibri" w:cs="Calibri"/>
          <w:sz w:val="22"/>
          <w:szCs w:val="22"/>
        </w:rPr>
        <w:t xml:space="preserve">Bukti </w:t>
      </w:r>
      <w:r w:rsidR="00087581" w:rsidRPr="00D45E59">
        <w:rPr>
          <w:rFonts w:ascii="Calibri" w:hAnsi="Calibri" w:cs="Calibri"/>
          <w:sz w:val="22"/>
          <w:szCs w:val="22"/>
        </w:rPr>
        <w:t xml:space="preserve">Penyerahan </w:t>
      </w:r>
      <w:r w:rsidRPr="00D45E59">
        <w:rPr>
          <w:rFonts w:ascii="Calibri" w:hAnsi="Calibri" w:cs="Calibri"/>
          <w:sz w:val="22"/>
          <w:szCs w:val="22"/>
        </w:rPr>
        <w:t xml:space="preserve">Laporan </w:t>
      </w:r>
      <w:r w:rsidR="00087581" w:rsidRPr="00D45E59">
        <w:rPr>
          <w:rFonts w:ascii="Calibri" w:hAnsi="Calibri" w:cs="Calibri"/>
          <w:sz w:val="22"/>
          <w:szCs w:val="22"/>
        </w:rPr>
        <w:t>KP</w:t>
      </w:r>
      <w:r w:rsidR="00A712BC" w:rsidRPr="00D45E59">
        <w:rPr>
          <w:rFonts w:ascii="Calibri" w:hAnsi="Calibri" w:cs="Calibri"/>
          <w:sz w:val="22"/>
          <w:szCs w:val="22"/>
          <w:lang w:val="id-ID"/>
        </w:rPr>
        <w:t xml:space="preserve"> ke institusi KP</w:t>
      </w:r>
      <w:r w:rsidR="00087581" w:rsidRPr="00D45E59">
        <w:rPr>
          <w:rFonts w:ascii="Calibri" w:hAnsi="Calibri" w:cs="Calibri"/>
          <w:sz w:val="22"/>
          <w:szCs w:val="22"/>
        </w:rPr>
        <w:t xml:space="preserve"> </w:t>
      </w:r>
      <w:r w:rsidRPr="00D45E59">
        <w:rPr>
          <w:rFonts w:ascii="Calibri" w:hAnsi="Calibri" w:cs="Calibri"/>
          <w:sz w:val="22"/>
          <w:szCs w:val="22"/>
        </w:rPr>
        <w:t xml:space="preserve">(Form </w:t>
      </w:r>
      <w:r w:rsidR="00087581" w:rsidRPr="00D45E59">
        <w:rPr>
          <w:rFonts w:ascii="Calibri" w:hAnsi="Calibri" w:cs="Calibri"/>
          <w:sz w:val="22"/>
          <w:szCs w:val="22"/>
        </w:rPr>
        <w:t>KP/ProMin</w:t>
      </w:r>
      <w:r w:rsidRPr="00D45E59">
        <w:rPr>
          <w:rFonts w:ascii="Calibri" w:hAnsi="Calibri" w:cs="Calibri"/>
          <w:sz w:val="22"/>
          <w:szCs w:val="22"/>
        </w:rPr>
        <w:t xml:space="preserve"> 1</w:t>
      </w:r>
      <w:r w:rsidR="00674BCD" w:rsidRPr="00D45E59">
        <w:rPr>
          <w:rFonts w:ascii="Calibri" w:hAnsi="Calibri" w:cs="Calibri"/>
          <w:sz w:val="22"/>
          <w:szCs w:val="22"/>
          <w:lang w:val="id-ID"/>
        </w:rPr>
        <w:t>4</w:t>
      </w:r>
      <w:r w:rsidRPr="00D45E59">
        <w:rPr>
          <w:rFonts w:ascii="Calibri" w:hAnsi="Calibri" w:cs="Calibri"/>
          <w:sz w:val="22"/>
          <w:szCs w:val="22"/>
        </w:rPr>
        <w:t>),</w:t>
      </w:r>
    </w:p>
    <w:p w:rsidR="009B0D03" w:rsidRPr="00D45E59" w:rsidRDefault="009B0D03" w:rsidP="00E74609">
      <w:pPr>
        <w:pStyle w:val="NormalWeb"/>
        <w:numPr>
          <w:ilvl w:val="0"/>
          <w:numId w:val="15"/>
        </w:numPr>
        <w:spacing w:before="0" w:beforeAutospacing="0" w:after="0" w:afterAutospacing="0"/>
        <w:ind w:left="709" w:hanging="283"/>
        <w:jc w:val="both"/>
        <w:rPr>
          <w:rFonts w:ascii="Calibri" w:hAnsi="Calibri" w:cs="Calibri"/>
          <w:sz w:val="22"/>
          <w:szCs w:val="22"/>
        </w:rPr>
      </w:pPr>
      <w:r w:rsidRPr="00D45E59">
        <w:rPr>
          <w:rFonts w:ascii="Calibri" w:hAnsi="Calibri" w:cs="Calibri"/>
          <w:sz w:val="22"/>
          <w:szCs w:val="22"/>
        </w:rPr>
        <w:t xml:space="preserve">CD </w:t>
      </w:r>
      <w:r w:rsidR="00A712BC" w:rsidRPr="00D45E59">
        <w:rPr>
          <w:rFonts w:ascii="Calibri" w:hAnsi="Calibri" w:cs="Calibri"/>
          <w:sz w:val="22"/>
          <w:szCs w:val="22"/>
          <w:lang w:val="id-ID"/>
        </w:rPr>
        <w:t>yang sudah ditandangani oleh Pembimbing Program Studi</w:t>
      </w:r>
      <w:r w:rsidR="00A712BC" w:rsidRPr="00D45E59">
        <w:rPr>
          <w:rFonts w:ascii="Calibri" w:hAnsi="Calibri" w:cs="Calibri"/>
          <w:sz w:val="22"/>
          <w:szCs w:val="22"/>
        </w:rPr>
        <w:t xml:space="preserve"> </w:t>
      </w:r>
      <w:r w:rsidRPr="00D45E59">
        <w:rPr>
          <w:rFonts w:ascii="Calibri" w:hAnsi="Calibri" w:cs="Calibri"/>
          <w:sz w:val="22"/>
          <w:szCs w:val="22"/>
        </w:rPr>
        <w:t>berisi</w:t>
      </w:r>
      <w:r w:rsidR="008A1FA4" w:rsidRPr="00D45E59">
        <w:rPr>
          <w:rFonts w:ascii="Calibri" w:hAnsi="Calibri" w:cs="Calibri"/>
          <w:sz w:val="22"/>
          <w:szCs w:val="22"/>
        </w:rPr>
        <w:t>:</w:t>
      </w:r>
      <w:r w:rsidRPr="00D45E59">
        <w:rPr>
          <w:rFonts w:ascii="Calibri" w:hAnsi="Calibri" w:cs="Calibri"/>
          <w:sz w:val="22"/>
          <w:szCs w:val="22"/>
        </w:rPr>
        <w:t xml:space="preserve"> file Laporan </w:t>
      </w:r>
      <w:r w:rsidR="00E61CEF" w:rsidRPr="00D45E59">
        <w:rPr>
          <w:rFonts w:ascii="Calibri" w:hAnsi="Calibri" w:cs="Calibri"/>
          <w:sz w:val="22"/>
          <w:szCs w:val="22"/>
        </w:rPr>
        <w:t>KP/ProMin,</w:t>
      </w:r>
      <w:r w:rsidR="00ED4440" w:rsidRPr="00D45E59">
        <w:rPr>
          <w:rFonts w:ascii="Calibri" w:hAnsi="Calibri" w:cs="Calibri"/>
          <w:sz w:val="22"/>
          <w:szCs w:val="22"/>
        </w:rPr>
        <w:t xml:space="preserve"> </w:t>
      </w:r>
      <w:r w:rsidRPr="00D45E59">
        <w:rPr>
          <w:rFonts w:ascii="Calibri" w:hAnsi="Calibri" w:cs="Calibri"/>
          <w:i/>
          <w:sz w:val="22"/>
          <w:szCs w:val="22"/>
        </w:rPr>
        <w:t>source code</w:t>
      </w:r>
      <w:r w:rsidR="00E61CEF" w:rsidRPr="00D45E59">
        <w:rPr>
          <w:rFonts w:ascii="Calibri" w:hAnsi="Calibri" w:cs="Calibri"/>
          <w:sz w:val="22"/>
          <w:szCs w:val="22"/>
        </w:rPr>
        <w:t xml:space="preserve"> (jika ada), dan minimal sepuluh (10) foto kegiatan KP/ProMin,</w:t>
      </w:r>
    </w:p>
    <w:p w:rsidR="00B432EB" w:rsidRPr="00D45E59" w:rsidRDefault="00B432EB" w:rsidP="00E74609">
      <w:pPr>
        <w:pStyle w:val="NormalWeb"/>
        <w:numPr>
          <w:ilvl w:val="0"/>
          <w:numId w:val="15"/>
        </w:numPr>
        <w:spacing w:before="0" w:beforeAutospacing="0" w:after="0" w:afterAutospacing="0"/>
        <w:ind w:left="709" w:hanging="283"/>
        <w:jc w:val="both"/>
        <w:rPr>
          <w:rFonts w:ascii="Calibri" w:hAnsi="Calibri" w:cs="Calibri"/>
          <w:sz w:val="22"/>
          <w:szCs w:val="22"/>
        </w:rPr>
      </w:pPr>
      <w:r w:rsidRPr="00D45E59">
        <w:rPr>
          <w:rFonts w:ascii="Calibri" w:hAnsi="Calibri" w:cs="Calibri"/>
          <w:sz w:val="22"/>
          <w:szCs w:val="22"/>
        </w:rPr>
        <w:t>Bukti Selesai Kerja Praktek/Proyek Mini (Form B1)</w:t>
      </w:r>
      <w:r w:rsidR="00A76AB9" w:rsidRPr="00D45E59">
        <w:rPr>
          <w:rFonts w:ascii="Calibri" w:hAnsi="Calibri" w:cs="Calibri"/>
          <w:sz w:val="22"/>
          <w:szCs w:val="22"/>
        </w:rPr>
        <w:t xml:space="preserve"> </w:t>
      </w:r>
      <w:proofErr w:type="gramStart"/>
      <w:r w:rsidR="00A76AB9" w:rsidRPr="00D45E59">
        <w:rPr>
          <w:rFonts w:ascii="Calibri" w:hAnsi="Calibri" w:cs="Calibri"/>
          <w:sz w:val="22"/>
          <w:szCs w:val="22"/>
        </w:rPr>
        <w:t xml:space="preserve">sebanyak </w:t>
      </w:r>
      <w:r w:rsidR="00BB6F17" w:rsidRPr="00D45E59">
        <w:rPr>
          <w:rFonts w:ascii="Calibri" w:hAnsi="Calibri" w:cs="Calibri"/>
          <w:sz w:val="22"/>
          <w:szCs w:val="22"/>
        </w:rPr>
        <w:t xml:space="preserve"> (</w:t>
      </w:r>
      <w:proofErr w:type="gramEnd"/>
      <w:r w:rsidR="00BB6F17" w:rsidRPr="00D45E59">
        <w:rPr>
          <w:rFonts w:ascii="Calibri" w:hAnsi="Calibri" w:cs="Calibri"/>
          <w:sz w:val="22"/>
          <w:szCs w:val="22"/>
        </w:rPr>
        <w:t>rangkap)</w:t>
      </w:r>
      <w:r w:rsidRPr="00D45E59">
        <w:rPr>
          <w:rFonts w:ascii="Calibri" w:hAnsi="Calibri" w:cs="Calibri"/>
          <w:sz w:val="22"/>
          <w:szCs w:val="22"/>
        </w:rPr>
        <w:t xml:space="preserve">. Mahasiswa </w:t>
      </w:r>
      <w:proofErr w:type="gramStart"/>
      <w:r w:rsidRPr="00D45E59">
        <w:rPr>
          <w:rFonts w:ascii="Calibri" w:hAnsi="Calibri" w:cs="Calibri"/>
          <w:sz w:val="22"/>
          <w:szCs w:val="22"/>
        </w:rPr>
        <w:t>akan</w:t>
      </w:r>
      <w:proofErr w:type="gramEnd"/>
      <w:r w:rsidRPr="00D45E59">
        <w:rPr>
          <w:rFonts w:ascii="Calibri" w:hAnsi="Calibri" w:cs="Calibri"/>
          <w:sz w:val="22"/>
          <w:szCs w:val="22"/>
        </w:rPr>
        <w:t xml:space="preserve"> menggunakan Form ini sebagai salah satu syarat untuk mendaftar Tugas Akhir.</w:t>
      </w:r>
    </w:p>
    <w:p w:rsidR="009B0D03" w:rsidRPr="00D45E59" w:rsidRDefault="00F43FED" w:rsidP="006C5D06">
      <w:pPr>
        <w:pStyle w:val="NormalWeb"/>
        <w:numPr>
          <w:ilvl w:val="0"/>
          <w:numId w:val="14"/>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lastRenderedPageBreak/>
        <w:t xml:space="preserve">Sekretaris </w:t>
      </w:r>
      <w:r w:rsidR="00844088" w:rsidRPr="00D45E59">
        <w:rPr>
          <w:rFonts w:ascii="Calibri" w:hAnsi="Calibri" w:cs="Calibri"/>
          <w:sz w:val="22"/>
          <w:szCs w:val="22"/>
          <w:lang w:val="id-ID"/>
        </w:rPr>
        <w:t>Program Studi</w:t>
      </w:r>
      <w:r w:rsidRPr="00D45E59">
        <w:rPr>
          <w:rFonts w:ascii="Calibri" w:hAnsi="Calibri" w:cs="Calibri"/>
          <w:sz w:val="22"/>
          <w:szCs w:val="22"/>
        </w:rPr>
        <w:t xml:space="preserve"> Teknik Elektro </w:t>
      </w:r>
      <w:r w:rsidR="009B0D03" w:rsidRPr="00D45E59">
        <w:rPr>
          <w:rFonts w:ascii="Calibri" w:hAnsi="Calibri" w:cs="Calibri"/>
          <w:sz w:val="22"/>
          <w:szCs w:val="22"/>
        </w:rPr>
        <w:t xml:space="preserve">memeriksa kelengkapan dokumen berdasarkan </w:t>
      </w:r>
      <w:r w:rsidRPr="00D45E59">
        <w:rPr>
          <w:rFonts w:ascii="Calibri" w:hAnsi="Calibri" w:cs="Calibri"/>
          <w:sz w:val="22"/>
          <w:szCs w:val="22"/>
        </w:rPr>
        <w:t>Borang Kelengkapan KP/ProMin - Bagian 4: Pengumpulan Laporan KP/ProMin</w:t>
      </w:r>
      <w:r w:rsidR="009B0D03" w:rsidRPr="00D45E59">
        <w:rPr>
          <w:rFonts w:ascii="Calibri" w:hAnsi="Calibri" w:cs="Calibri"/>
          <w:sz w:val="22"/>
          <w:szCs w:val="22"/>
        </w:rPr>
        <w:t>;</w:t>
      </w:r>
    </w:p>
    <w:p w:rsidR="00BB6F17" w:rsidRPr="00D45E59" w:rsidRDefault="009B0D03" w:rsidP="006C5D06">
      <w:pPr>
        <w:pStyle w:val="NormalWeb"/>
        <w:numPr>
          <w:ilvl w:val="0"/>
          <w:numId w:val="14"/>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 xml:space="preserve">Jika dokumen lengkap, </w:t>
      </w:r>
      <w:r w:rsidR="00F43FED" w:rsidRPr="00D45E59">
        <w:rPr>
          <w:rFonts w:ascii="Calibri" w:hAnsi="Calibri" w:cs="Calibri"/>
          <w:sz w:val="22"/>
          <w:szCs w:val="22"/>
        </w:rPr>
        <w:t xml:space="preserve">Sekretaris </w:t>
      </w:r>
      <w:r w:rsidR="00844088" w:rsidRPr="00D45E59">
        <w:rPr>
          <w:rFonts w:ascii="Calibri" w:hAnsi="Calibri" w:cs="Calibri"/>
          <w:sz w:val="22"/>
          <w:szCs w:val="22"/>
          <w:lang w:val="id-ID"/>
        </w:rPr>
        <w:t>Program Studi</w:t>
      </w:r>
      <w:r w:rsidR="00F43FED" w:rsidRPr="00D45E59">
        <w:rPr>
          <w:rFonts w:ascii="Calibri" w:hAnsi="Calibri" w:cs="Calibri"/>
          <w:sz w:val="22"/>
          <w:szCs w:val="22"/>
        </w:rPr>
        <w:t xml:space="preserve"> </w:t>
      </w:r>
      <w:r w:rsidR="00BB6F17" w:rsidRPr="00D45E59">
        <w:rPr>
          <w:rFonts w:ascii="Calibri" w:hAnsi="Calibri" w:cs="Calibri"/>
          <w:sz w:val="22"/>
          <w:szCs w:val="22"/>
        </w:rPr>
        <w:t xml:space="preserve">menyerahkan Bukti Selesai Kerja Praktek/Proyek Mini (Form B1) kepada mahasiswa, kepada </w:t>
      </w:r>
      <w:r w:rsidR="00844088" w:rsidRPr="00D45E59">
        <w:rPr>
          <w:rFonts w:ascii="Calibri" w:hAnsi="Calibri" w:cs="Calibri"/>
          <w:sz w:val="22"/>
          <w:szCs w:val="22"/>
          <w:lang w:val="id-ID"/>
        </w:rPr>
        <w:t>Pembimbing</w:t>
      </w:r>
      <w:r w:rsidR="00BB6F17" w:rsidRPr="00D45E59">
        <w:rPr>
          <w:rFonts w:ascii="Calibri" w:hAnsi="Calibri" w:cs="Calibri"/>
          <w:sz w:val="22"/>
          <w:szCs w:val="22"/>
        </w:rPr>
        <w:t xml:space="preserve"> </w:t>
      </w:r>
      <w:r w:rsidR="00844088" w:rsidRPr="00D45E59">
        <w:rPr>
          <w:rFonts w:ascii="Calibri" w:hAnsi="Calibri" w:cs="Calibri"/>
          <w:sz w:val="22"/>
          <w:szCs w:val="22"/>
          <w:lang w:val="id-ID"/>
        </w:rPr>
        <w:t>Program Studi</w:t>
      </w:r>
      <w:r w:rsidR="00844088" w:rsidRPr="00D45E59">
        <w:rPr>
          <w:rFonts w:ascii="Calibri" w:hAnsi="Calibri" w:cs="Calibri"/>
          <w:sz w:val="22"/>
          <w:szCs w:val="22"/>
        </w:rPr>
        <w:t xml:space="preserve"> TE, dan pegangan Sekretaris </w:t>
      </w:r>
      <w:r w:rsidR="00844088" w:rsidRPr="00D45E59">
        <w:rPr>
          <w:rFonts w:ascii="Calibri" w:hAnsi="Calibri" w:cs="Calibri"/>
          <w:sz w:val="22"/>
          <w:szCs w:val="22"/>
          <w:lang w:val="id-ID"/>
        </w:rPr>
        <w:t>Program Studi</w:t>
      </w:r>
      <w:r w:rsidR="00BB6F17" w:rsidRPr="00D45E59">
        <w:rPr>
          <w:rFonts w:ascii="Calibri" w:hAnsi="Calibri" w:cs="Calibri"/>
          <w:sz w:val="22"/>
          <w:szCs w:val="22"/>
        </w:rPr>
        <w:t xml:space="preserve">. </w:t>
      </w:r>
    </w:p>
    <w:p w:rsidR="009F417E" w:rsidRPr="00D45E59" w:rsidRDefault="00F43FED" w:rsidP="006C5D06">
      <w:pPr>
        <w:pStyle w:val="NormalWeb"/>
        <w:numPr>
          <w:ilvl w:val="0"/>
          <w:numId w:val="14"/>
        </w:numPr>
        <w:spacing w:before="0" w:beforeAutospacing="0" w:after="120" w:afterAutospacing="0"/>
        <w:ind w:left="426" w:hanging="426"/>
        <w:jc w:val="both"/>
        <w:rPr>
          <w:rFonts w:ascii="Calibri" w:hAnsi="Calibri" w:cs="Calibri"/>
          <w:sz w:val="22"/>
          <w:szCs w:val="22"/>
        </w:rPr>
      </w:pPr>
      <w:r w:rsidRPr="00D45E59">
        <w:rPr>
          <w:rFonts w:ascii="Calibri" w:hAnsi="Calibri" w:cs="Calibri"/>
          <w:sz w:val="22"/>
          <w:szCs w:val="22"/>
        </w:rPr>
        <w:t>Proses KP/ProMin mahasiswa bersangkutan selesai.</w:t>
      </w:r>
    </w:p>
    <w:p w:rsidR="00EC7764" w:rsidRPr="00D45E59" w:rsidRDefault="00EC7764" w:rsidP="00EC7764">
      <w:pPr>
        <w:pStyle w:val="Heading1"/>
        <w:rPr>
          <w:lang w:val="en-US"/>
        </w:rPr>
      </w:pPr>
      <w:r w:rsidRPr="00D45E59">
        <w:rPr>
          <w:lang w:val="en-US"/>
        </w:rPr>
        <w:t>1</w:t>
      </w:r>
      <w:r w:rsidR="00161E8C" w:rsidRPr="00D45E59">
        <w:rPr>
          <w:lang w:val="en-US"/>
        </w:rPr>
        <w:t>5</w:t>
      </w:r>
      <w:r w:rsidRPr="00D45E59">
        <w:rPr>
          <w:lang w:val="en-US"/>
        </w:rPr>
        <w:t xml:space="preserve">. </w:t>
      </w:r>
      <w:r w:rsidR="009B0D03" w:rsidRPr="00D45E59">
        <w:rPr>
          <w:lang w:val="en-US"/>
        </w:rPr>
        <w:t>Pedoman</w:t>
      </w:r>
      <w:r w:rsidR="003D08AB" w:rsidRPr="00D45E59">
        <w:rPr>
          <w:lang w:val="en-US"/>
        </w:rPr>
        <w:t xml:space="preserve"> Penulisan</w:t>
      </w:r>
    </w:p>
    <w:p w:rsidR="001A00F2" w:rsidRPr="00D45E59" w:rsidRDefault="003D08AB" w:rsidP="00B72A54">
      <w:pPr>
        <w:pStyle w:val="Heading2"/>
      </w:pPr>
      <w:r w:rsidRPr="00D45E59">
        <w:t>1</w:t>
      </w:r>
      <w:r w:rsidR="00161E8C" w:rsidRPr="00D45E59">
        <w:t>5</w:t>
      </w:r>
      <w:r w:rsidRPr="00D45E59">
        <w:t>.1. Pedoman Penulisan Proposal Kerja Praktek</w:t>
      </w:r>
      <w:r w:rsidR="002519B7" w:rsidRPr="00D45E59">
        <w:t>/Proyek Mini</w:t>
      </w:r>
    </w:p>
    <w:p w:rsidR="002519B7" w:rsidRPr="00D45E59" w:rsidRDefault="002519B7" w:rsidP="002519B7">
      <w:pPr>
        <w:spacing w:after="120" w:line="240" w:lineRule="auto"/>
        <w:jc w:val="both"/>
        <w:rPr>
          <w:rFonts w:cs="Calibri"/>
          <w:lang w:val="en-US"/>
        </w:rPr>
      </w:pPr>
      <w:proofErr w:type="gramStart"/>
      <w:r w:rsidRPr="00D45E59">
        <w:rPr>
          <w:rFonts w:cs="Calibri"/>
          <w:lang w:val="en-US"/>
        </w:rPr>
        <w:t>Proposal KP/ProMin diupayakan dapat menunjang Tugas Akhir mahasiswa dan penelitian dosen.</w:t>
      </w:r>
      <w:proofErr w:type="gramEnd"/>
      <w:r w:rsidRPr="00D45E59">
        <w:rPr>
          <w:rFonts w:cs="Calibri"/>
          <w:lang w:val="en-US"/>
        </w:rPr>
        <w:t xml:space="preserve"> </w:t>
      </w:r>
      <w:proofErr w:type="gramStart"/>
      <w:r w:rsidRPr="00D45E59">
        <w:rPr>
          <w:rFonts w:cs="Calibri"/>
          <w:lang w:val="en-US"/>
        </w:rPr>
        <w:t>Proposal KP bersifat tawaran kepada institusi tempat KP.</w:t>
      </w:r>
      <w:proofErr w:type="gramEnd"/>
      <w:r w:rsidRPr="00D45E59">
        <w:rPr>
          <w:rFonts w:cs="Calibri"/>
          <w:lang w:val="en-US"/>
        </w:rPr>
        <w:t xml:space="preserve"> </w:t>
      </w:r>
      <w:proofErr w:type="gramStart"/>
      <w:r w:rsidRPr="00D45E59">
        <w:rPr>
          <w:rFonts w:cs="Calibri"/>
          <w:lang w:val="en-US"/>
        </w:rPr>
        <w:t>Jika institusi tempat KP memiliki topik yang berbeda, mahasiswa harus mengikuti arahan dari mereka.</w:t>
      </w:r>
      <w:proofErr w:type="gramEnd"/>
      <w:r w:rsidRPr="00D45E59">
        <w:rPr>
          <w:rFonts w:cs="Calibri"/>
          <w:lang w:val="en-US"/>
        </w:rPr>
        <w:t xml:space="preserve"> Oleh sebab itu, sebelum menulis proposal KP amat disarankan mahasiswa telah melakukan komunikasi awal secara informal dengan institusi tempat KP untuk membahas tentang topik KP yang </w:t>
      </w:r>
      <w:proofErr w:type="gramStart"/>
      <w:r w:rsidRPr="00D45E59">
        <w:rPr>
          <w:rFonts w:cs="Calibri"/>
          <w:lang w:val="en-US"/>
        </w:rPr>
        <w:t>akan</w:t>
      </w:r>
      <w:proofErr w:type="gramEnd"/>
      <w:r w:rsidRPr="00D45E59">
        <w:rPr>
          <w:rFonts w:cs="Calibri"/>
          <w:lang w:val="en-US"/>
        </w:rPr>
        <w:t xml:space="preserve"> diusulkan.</w:t>
      </w:r>
    </w:p>
    <w:p w:rsidR="002519B7" w:rsidRPr="00D45E59" w:rsidRDefault="002519B7" w:rsidP="002519B7">
      <w:pPr>
        <w:spacing w:after="120" w:line="240" w:lineRule="auto"/>
        <w:jc w:val="both"/>
        <w:rPr>
          <w:rFonts w:cs="Calibri"/>
          <w:lang w:val="en-US"/>
        </w:rPr>
      </w:pPr>
      <w:proofErr w:type="gramStart"/>
      <w:r w:rsidRPr="00D45E59">
        <w:rPr>
          <w:rFonts w:cs="Calibri"/>
          <w:lang w:val="en-US"/>
        </w:rPr>
        <w:t>Proposal ProMin digunakan sebagai panduan untuk melaksanakan ProMin.</w:t>
      </w:r>
      <w:proofErr w:type="gramEnd"/>
    </w:p>
    <w:p w:rsidR="0057450A" w:rsidRPr="00D45E59" w:rsidRDefault="0057450A" w:rsidP="0057450A">
      <w:pPr>
        <w:spacing w:after="120" w:line="240" w:lineRule="auto"/>
        <w:jc w:val="both"/>
        <w:rPr>
          <w:lang w:val="en-US"/>
        </w:rPr>
      </w:pPr>
      <w:proofErr w:type="gramStart"/>
      <w:r w:rsidRPr="00D45E59">
        <w:rPr>
          <w:rFonts w:cs="Calibri"/>
          <w:lang w:val="en-US"/>
        </w:rPr>
        <w:t>Panduan penyusunan Laporan KP/ProMin dapat dilihat pada Lampiran B.</w:t>
      </w:r>
      <w:proofErr w:type="gramEnd"/>
      <w:r w:rsidRPr="00D45E59">
        <w:rPr>
          <w:lang w:val="en-US"/>
        </w:rPr>
        <w:t xml:space="preserve"> </w:t>
      </w:r>
    </w:p>
    <w:p w:rsidR="003D08AB" w:rsidRPr="00D45E59" w:rsidRDefault="003D08AB" w:rsidP="00B72A54">
      <w:pPr>
        <w:pStyle w:val="Heading2"/>
      </w:pPr>
      <w:r w:rsidRPr="00D45E59">
        <w:t>1</w:t>
      </w:r>
      <w:r w:rsidR="00161E8C" w:rsidRPr="00D45E59">
        <w:t>5</w:t>
      </w:r>
      <w:r w:rsidRPr="00D45E59">
        <w:t>.</w:t>
      </w:r>
      <w:r w:rsidR="00161E8C" w:rsidRPr="00D45E59">
        <w:t>2</w:t>
      </w:r>
      <w:r w:rsidRPr="00D45E59">
        <w:t>. Pedoman Penulisan Laporan Kerja Praktek</w:t>
      </w:r>
      <w:r w:rsidR="00671E4D" w:rsidRPr="00D45E59">
        <w:t>/Proyek Mini</w:t>
      </w:r>
    </w:p>
    <w:p w:rsidR="00F96A7D" w:rsidRPr="00D45E59" w:rsidRDefault="00F96A7D" w:rsidP="00442371">
      <w:pPr>
        <w:spacing w:after="120" w:line="240" w:lineRule="auto"/>
        <w:jc w:val="both"/>
        <w:rPr>
          <w:rFonts w:cs="Calibri"/>
          <w:lang w:val="en-US"/>
        </w:rPr>
      </w:pPr>
      <w:proofErr w:type="gramStart"/>
      <w:r w:rsidRPr="00D45E59">
        <w:rPr>
          <w:rFonts w:cs="Calibri"/>
          <w:lang w:val="en-US"/>
        </w:rPr>
        <w:t xml:space="preserve">Laporan </w:t>
      </w:r>
      <w:r w:rsidR="00442371" w:rsidRPr="00D45E59">
        <w:rPr>
          <w:rFonts w:cs="Calibri"/>
          <w:lang w:val="en-US"/>
        </w:rPr>
        <w:t>KP</w:t>
      </w:r>
      <w:r w:rsidR="00671E4D" w:rsidRPr="00D45E59">
        <w:rPr>
          <w:rFonts w:cs="Calibri"/>
          <w:lang w:val="en-US"/>
        </w:rPr>
        <w:t>/ProMin</w:t>
      </w:r>
      <w:r w:rsidR="00442371" w:rsidRPr="00D45E59">
        <w:rPr>
          <w:rFonts w:cs="Calibri"/>
          <w:lang w:val="en-US"/>
        </w:rPr>
        <w:t xml:space="preserve"> </w:t>
      </w:r>
      <w:r w:rsidRPr="00D45E59">
        <w:rPr>
          <w:rFonts w:cs="Calibri"/>
          <w:lang w:val="en-US"/>
        </w:rPr>
        <w:t>adalah dokumen yang ditulis oleh mahasiswa dengan format professional menggunakan bahasa formal dengan penekanan pada aspek teknis, yang disarikan dari studi literatur terkait dan hasil-hasil yang didapatkan selama KP</w:t>
      </w:r>
      <w:r w:rsidR="00671E4D" w:rsidRPr="00D45E59">
        <w:rPr>
          <w:rFonts w:cs="Calibri"/>
          <w:lang w:val="en-US"/>
        </w:rPr>
        <w:t>/ProMin</w:t>
      </w:r>
      <w:r w:rsidRPr="00D45E59">
        <w:rPr>
          <w:rFonts w:cs="Calibri"/>
          <w:lang w:val="en-US"/>
        </w:rPr>
        <w:t>.</w:t>
      </w:r>
      <w:proofErr w:type="gramEnd"/>
      <w:r w:rsidRPr="00D45E59">
        <w:rPr>
          <w:rFonts w:cs="Calibri"/>
          <w:lang w:val="en-US"/>
        </w:rPr>
        <w:t xml:space="preserve"> </w:t>
      </w:r>
    </w:p>
    <w:p w:rsidR="00671E4D" w:rsidRPr="00D45E59" w:rsidRDefault="00671E4D" w:rsidP="00671E4D">
      <w:pPr>
        <w:spacing w:after="120" w:line="240" w:lineRule="auto"/>
        <w:jc w:val="both"/>
        <w:rPr>
          <w:rFonts w:cs="Calibri"/>
          <w:lang w:val="en-US"/>
        </w:rPr>
      </w:pPr>
      <w:proofErr w:type="gramStart"/>
      <w:r w:rsidRPr="00D45E59">
        <w:rPr>
          <w:rFonts w:cs="Calibri"/>
          <w:lang w:val="en-US"/>
        </w:rPr>
        <w:t>Supaya mahasiswa mendapat nilai maksimal dari Laporan KP/ProMin, sangat dianjutkan untuk memperhatikan aspek-aspek yang dinilai (lihat Bagian 10 pada Pedoman ini).</w:t>
      </w:r>
      <w:proofErr w:type="gramEnd"/>
    </w:p>
    <w:p w:rsidR="001F004A" w:rsidRPr="00D45E59" w:rsidRDefault="008676E7" w:rsidP="008676E7">
      <w:pPr>
        <w:spacing w:after="120" w:line="240" w:lineRule="auto"/>
        <w:jc w:val="both"/>
        <w:rPr>
          <w:lang w:val="en-US"/>
        </w:rPr>
      </w:pPr>
      <w:proofErr w:type="gramStart"/>
      <w:r w:rsidRPr="00D45E59">
        <w:rPr>
          <w:rFonts w:cs="Calibri"/>
          <w:lang w:val="en-US"/>
        </w:rPr>
        <w:t>Panduan penyusunan Laporan KP/ProMin dapat dilihat pada Lampiran B.</w:t>
      </w:r>
      <w:proofErr w:type="gramEnd"/>
      <w:r w:rsidRPr="00D45E59">
        <w:rPr>
          <w:lang w:val="en-US"/>
        </w:rPr>
        <w:t xml:space="preserve"> </w:t>
      </w:r>
    </w:p>
    <w:p w:rsidR="00352732" w:rsidRPr="00D45E59" w:rsidRDefault="00352732" w:rsidP="00352732">
      <w:pPr>
        <w:pStyle w:val="Heading1"/>
        <w:rPr>
          <w:lang w:val="en-US"/>
        </w:rPr>
      </w:pPr>
      <w:r w:rsidRPr="00D45E59">
        <w:rPr>
          <w:lang w:val="en-US"/>
        </w:rPr>
        <w:t>16. Pengesahan</w:t>
      </w:r>
    </w:p>
    <w:p w:rsidR="00352732" w:rsidRPr="00D45E59" w:rsidRDefault="00352732" w:rsidP="00352732">
      <w:pPr>
        <w:pStyle w:val="NormalWeb"/>
        <w:tabs>
          <w:tab w:val="left" w:pos="2835"/>
        </w:tabs>
        <w:spacing w:before="0" w:beforeAutospacing="0" w:after="60" w:afterAutospacing="0"/>
        <w:ind w:left="567" w:hanging="567"/>
        <w:rPr>
          <w:rFonts w:cs="Calibri"/>
          <w:szCs w:val="22"/>
        </w:rPr>
      </w:pPr>
    </w:p>
    <w:p w:rsidR="00352732" w:rsidRPr="00D45E59" w:rsidRDefault="00352732" w:rsidP="00352732">
      <w:pPr>
        <w:pStyle w:val="NormalWeb"/>
        <w:tabs>
          <w:tab w:val="left" w:pos="2835"/>
        </w:tabs>
        <w:spacing w:before="0" w:beforeAutospacing="0" w:after="60" w:afterAutospacing="0"/>
        <w:ind w:left="567" w:hanging="567"/>
        <w:rPr>
          <w:rFonts w:ascii="Calibri" w:hAnsi="Calibri" w:cs="Calibri"/>
          <w:sz w:val="22"/>
          <w:szCs w:val="22"/>
          <w:lang w:val="id-ID"/>
        </w:rPr>
      </w:pPr>
      <w:r w:rsidRPr="00D45E59">
        <w:rPr>
          <w:rFonts w:ascii="Calibri" w:hAnsi="Calibri" w:cs="Calibri"/>
          <w:sz w:val="22"/>
          <w:szCs w:val="22"/>
        </w:rPr>
        <w:t>Hari/Tanggal</w:t>
      </w:r>
      <w:r w:rsidRPr="00D45E59">
        <w:rPr>
          <w:rFonts w:ascii="Calibri" w:hAnsi="Calibri" w:cs="Calibri"/>
          <w:sz w:val="22"/>
          <w:szCs w:val="22"/>
        </w:rPr>
        <w:tab/>
        <w:t xml:space="preserve">: Senin, </w:t>
      </w:r>
      <w:r w:rsidR="00987858" w:rsidRPr="00D45E59">
        <w:rPr>
          <w:rFonts w:ascii="Calibri" w:hAnsi="Calibri" w:cs="Calibri"/>
          <w:sz w:val="22"/>
          <w:szCs w:val="22"/>
        </w:rPr>
        <w:t>0</w:t>
      </w:r>
      <w:r w:rsidR="00844088" w:rsidRPr="00D45E59">
        <w:rPr>
          <w:rFonts w:ascii="Calibri" w:hAnsi="Calibri" w:cs="Calibri"/>
          <w:sz w:val="22"/>
          <w:szCs w:val="22"/>
          <w:lang w:val="id-ID"/>
        </w:rPr>
        <w:t>2 September</w:t>
      </w:r>
      <w:r w:rsidRPr="00D45E59">
        <w:rPr>
          <w:rFonts w:ascii="Calibri" w:hAnsi="Calibri" w:cs="Calibri"/>
          <w:sz w:val="22"/>
          <w:szCs w:val="22"/>
        </w:rPr>
        <w:t>201</w:t>
      </w:r>
      <w:r w:rsidR="00844088" w:rsidRPr="00D45E59">
        <w:rPr>
          <w:rFonts w:ascii="Calibri" w:hAnsi="Calibri" w:cs="Calibri"/>
          <w:sz w:val="22"/>
          <w:szCs w:val="22"/>
          <w:lang w:val="id-ID"/>
        </w:rPr>
        <w:t>9</w:t>
      </w:r>
    </w:p>
    <w:p w:rsidR="00352732" w:rsidRPr="00D45E59" w:rsidRDefault="00352732" w:rsidP="00352732">
      <w:pPr>
        <w:pStyle w:val="NormalWeb"/>
        <w:tabs>
          <w:tab w:val="left" w:pos="2835"/>
        </w:tabs>
        <w:spacing w:before="0" w:beforeAutospacing="0" w:after="60" w:afterAutospacing="0"/>
        <w:ind w:left="567" w:hanging="567"/>
        <w:rPr>
          <w:rFonts w:ascii="Calibri" w:hAnsi="Calibri" w:cs="Calibri"/>
          <w:sz w:val="22"/>
          <w:szCs w:val="22"/>
        </w:rPr>
      </w:pPr>
      <w:r w:rsidRPr="00D45E59">
        <w:rPr>
          <w:rFonts w:ascii="Calibri" w:hAnsi="Calibri" w:cs="Calibri"/>
          <w:sz w:val="22"/>
          <w:szCs w:val="22"/>
        </w:rPr>
        <w:t>Tempat</w:t>
      </w:r>
      <w:r w:rsidRPr="00D45E59">
        <w:rPr>
          <w:rFonts w:ascii="Calibri" w:hAnsi="Calibri" w:cs="Calibri"/>
          <w:sz w:val="22"/>
          <w:szCs w:val="22"/>
        </w:rPr>
        <w:tab/>
        <w:t>: Pekanbaru</w:t>
      </w:r>
    </w:p>
    <w:p w:rsidR="00352732" w:rsidRPr="00D45E59" w:rsidRDefault="00352732" w:rsidP="00352732">
      <w:pPr>
        <w:pStyle w:val="NormalWeb"/>
        <w:tabs>
          <w:tab w:val="left" w:pos="2835"/>
        </w:tabs>
        <w:spacing w:before="0" w:beforeAutospacing="0" w:after="60" w:afterAutospacing="0"/>
        <w:ind w:left="567" w:hanging="567"/>
        <w:rPr>
          <w:rFonts w:ascii="Calibri" w:hAnsi="Calibri" w:cs="Calibri"/>
          <w:sz w:val="22"/>
          <w:szCs w:val="22"/>
          <w:lang w:val="id-ID"/>
        </w:rPr>
      </w:pPr>
      <w:r w:rsidRPr="00D45E59">
        <w:rPr>
          <w:rFonts w:ascii="Calibri" w:hAnsi="Calibri" w:cs="Calibri"/>
          <w:sz w:val="22"/>
          <w:szCs w:val="22"/>
        </w:rPr>
        <w:t xml:space="preserve">Ketua </w:t>
      </w:r>
      <w:r w:rsidR="00844088" w:rsidRPr="00D45E59">
        <w:rPr>
          <w:rFonts w:ascii="Calibri" w:hAnsi="Calibri" w:cs="Calibri"/>
          <w:sz w:val="22"/>
          <w:szCs w:val="22"/>
          <w:lang w:val="id-ID"/>
        </w:rPr>
        <w:t>Prodi</w:t>
      </w:r>
      <w:r w:rsidRPr="00D45E59">
        <w:rPr>
          <w:rFonts w:ascii="Calibri" w:hAnsi="Calibri" w:cs="Calibri"/>
          <w:sz w:val="22"/>
          <w:szCs w:val="22"/>
        </w:rPr>
        <w:t xml:space="preserve"> Teknik Elektro</w:t>
      </w:r>
      <w:r w:rsidRPr="00D45E59">
        <w:rPr>
          <w:rFonts w:ascii="Calibri" w:hAnsi="Calibri" w:cs="Calibri"/>
          <w:sz w:val="22"/>
          <w:szCs w:val="22"/>
        </w:rPr>
        <w:tab/>
        <w:t xml:space="preserve">: </w:t>
      </w:r>
      <w:r w:rsidR="00844088" w:rsidRPr="00D45E59">
        <w:rPr>
          <w:rFonts w:ascii="Calibri" w:hAnsi="Calibri" w:cs="Calibri"/>
          <w:sz w:val="22"/>
          <w:szCs w:val="22"/>
          <w:lang w:val="id-ID"/>
        </w:rPr>
        <w:t xml:space="preserve">Ewi Ismaredah, </w:t>
      </w:r>
      <w:proofErr w:type="gramStart"/>
      <w:r w:rsidR="00844088" w:rsidRPr="00D45E59">
        <w:rPr>
          <w:rFonts w:ascii="Calibri" w:hAnsi="Calibri" w:cs="Calibri"/>
          <w:sz w:val="22"/>
          <w:szCs w:val="22"/>
          <w:lang w:val="id-ID"/>
        </w:rPr>
        <w:t>S.Kom.,</w:t>
      </w:r>
      <w:proofErr w:type="gramEnd"/>
      <w:r w:rsidR="00844088" w:rsidRPr="00D45E59">
        <w:rPr>
          <w:rFonts w:ascii="Calibri" w:hAnsi="Calibri" w:cs="Calibri"/>
          <w:sz w:val="22"/>
          <w:szCs w:val="22"/>
          <w:lang w:val="id-ID"/>
        </w:rPr>
        <w:t xml:space="preserve"> M.Kom.</w:t>
      </w:r>
    </w:p>
    <w:p w:rsidR="00352732" w:rsidRPr="00D45E59" w:rsidRDefault="00352732" w:rsidP="00352732">
      <w:pPr>
        <w:pStyle w:val="NormalWeb"/>
        <w:tabs>
          <w:tab w:val="left" w:pos="2835"/>
        </w:tabs>
        <w:spacing w:before="0" w:beforeAutospacing="0" w:after="60" w:afterAutospacing="0"/>
        <w:ind w:left="567" w:hanging="567"/>
        <w:rPr>
          <w:rFonts w:ascii="Calibri" w:hAnsi="Calibri" w:cs="Calibri"/>
          <w:sz w:val="22"/>
          <w:szCs w:val="22"/>
        </w:rPr>
      </w:pPr>
      <w:r w:rsidRPr="00D45E59">
        <w:rPr>
          <w:rFonts w:ascii="Calibri" w:hAnsi="Calibri" w:cs="Calibri"/>
          <w:sz w:val="22"/>
          <w:szCs w:val="22"/>
        </w:rPr>
        <w:tab/>
      </w:r>
      <w:r w:rsidRPr="00D45E59">
        <w:rPr>
          <w:rFonts w:ascii="Calibri" w:hAnsi="Calibri" w:cs="Calibri"/>
          <w:sz w:val="22"/>
          <w:szCs w:val="22"/>
        </w:rPr>
        <w:tab/>
      </w:r>
      <w:r w:rsidRPr="00D45E59">
        <w:rPr>
          <w:rFonts w:ascii="Calibri" w:hAnsi="Calibri" w:cs="Calibri"/>
          <w:sz w:val="22"/>
          <w:szCs w:val="22"/>
        </w:rPr>
        <w:tab/>
      </w:r>
      <w:r w:rsidR="00827096" w:rsidRPr="00D45E59">
        <w:rPr>
          <w:rFonts w:cs="Calibri"/>
          <w:noProof/>
          <w:szCs w:val="22"/>
          <w:lang w:val="en-US" w:eastAsia="en-US"/>
        </w:rPr>
        <w:drawing>
          <wp:inline distT="0" distB="0" distL="0" distR="0" wp14:anchorId="16304E06" wp14:editId="562DEE15">
            <wp:extent cx="1057275" cy="533400"/>
            <wp:effectExtent l="19050" t="0" r="9525" b="0"/>
            <wp:docPr id="1" name="Picture 1" descr="Kun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Sign"/>
                    <pic:cNvPicPr>
                      <a:picLocks noChangeAspect="1" noChangeArrowheads="1"/>
                    </pic:cNvPicPr>
                  </pic:nvPicPr>
                  <pic:blipFill>
                    <a:blip r:embed="rId15" cstate="print"/>
                    <a:srcRect/>
                    <a:stretch>
                      <a:fillRect/>
                    </a:stretch>
                  </pic:blipFill>
                  <pic:spPr bwMode="auto">
                    <a:xfrm>
                      <a:off x="0" y="0"/>
                      <a:ext cx="1057275" cy="533400"/>
                    </a:xfrm>
                    <a:prstGeom prst="rect">
                      <a:avLst/>
                    </a:prstGeom>
                    <a:noFill/>
                    <a:ln w="9525">
                      <a:noFill/>
                      <a:miter lim="800000"/>
                      <a:headEnd/>
                      <a:tailEnd/>
                    </a:ln>
                  </pic:spPr>
                </pic:pic>
              </a:graphicData>
            </a:graphic>
          </wp:inline>
        </w:drawing>
      </w:r>
      <w:r w:rsidRPr="00D45E59">
        <w:rPr>
          <w:rFonts w:ascii="Calibri" w:hAnsi="Calibri" w:cs="Calibri"/>
          <w:sz w:val="22"/>
          <w:szCs w:val="22"/>
        </w:rPr>
        <w:tab/>
      </w:r>
    </w:p>
    <w:p w:rsidR="00352732" w:rsidRPr="00D45E59" w:rsidRDefault="00352732" w:rsidP="00352732">
      <w:pPr>
        <w:pStyle w:val="NormalWeb"/>
        <w:tabs>
          <w:tab w:val="left" w:pos="2835"/>
        </w:tabs>
        <w:spacing w:before="0" w:beforeAutospacing="0" w:after="60" w:afterAutospacing="0"/>
        <w:ind w:left="567" w:hanging="567"/>
        <w:rPr>
          <w:rFonts w:ascii="Calibri" w:hAnsi="Calibri" w:cs="Calibri"/>
          <w:sz w:val="22"/>
          <w:szCs w:val="22"/>
        </w:rPr>
      </w:pPr>
      <w:r w:rsidRPr="00D45E59">
        <w:rPr>
          <w:rFonts w:ascii="Calibri" w:hAnsi="Calibri" w:cs="Calibri"/>
          <w:sz w:val="22"/>
          <w:szCs w:val="22"/>
        </w:rPr>
        <w:t>NIP</w:t>
      </w:r>
      <w:r w:rsidRPr="00D45E59">
        <w:rPr>
          <w:rFonts w:ascii="Calibri" w:hAnsi="Calibri" w:cs="Calibri"/>
          <w:sz w:val="22"/>
          <w:szCs w:val="22"/>
        </w:rPr>
        <w:tab/>
      </w:r>
      <w:r w:rsidRPr="00D45E59">
        <w:rPr>
          <w:rFonts w:ascii="Calibri" w:hAnsi="Calibri" w:cs="Calibri"/>
          <w:sz w:val="22"/>
          <w:szCs w:val="22"/>
        </w:rPr>
        <w:tab/>
        <w:t xml:space="preserve">: 19760724 200710 1 003 </w:t>
      </w:r>
    </w:p>
    <w:p w:rsidR="00352732" w:rsidRPr="00D45E59" w:rsidRDefault="00352732" w:rsidP="008676E7">
      <w:pPr>
        <w:spacing w:after="120" w:line="240" w:lineRule="auto"/>
        <w:jc w:val="both"/>
        <w:rPr>
          <w:lang w:val="en-US"/>
        </w:rPr>
      </w:pPr>
    </w:p>
    <w:p w:rsidR="00974F8D" w:rsidRPr="00D45E59" w:rsidRDefault="00F80661" w:rsidP="00974F8D">
      <w:pPr>
        <w:pStyle w:val="Heading1"/>
        <w:rPr>
          <w:rFonts w:cs="Calibri"/>
          <w:lang w:val="en-US"/>
        </w:rPr>
      </w:pPr>
      <w:r w:rsidRPr="00D45E59">
        <w:rPr>
          <w:rFonts w:cs="Calibri"/>
        </w:rPr>
        <w:br w:type="page"/>
      </w:r>
    </w:p>
    <w:p w:rsidR="00974F8D" w:rsidRPr="00D45E59" w:rsidRDefault="00974F8D" w:rsidP="00974F8D">
      <w:pPr>
        <w:pStyle w:val="Heading1"/>
        <w:rPr>
          <w:rFonts w:cs="Calibri"/>
          <w:lang w:val="en-US"/>
        </w:rPr>
      </w:pPr>
    </w:p>
    <w:p w:rsidR="00974F8D" w:rsidRPr="00D45E59" w:rsidRDefault="00974F8D" w:rsidP="00974F8D">
      <w:pPr>
        <w:pStyle w:val="Heading1"/>
        <w:rPr>
          <w:rFonts w:cs="Calibri"/>
          <w:lang w:val="en-US"/>
        </w:rPr>
      </w:pPr>
    </w:p>
    <w:p w:rsidR="00974F8D" w:rsidRPr="00D45E59" w:rsidRDefault="00974F8D" w:rsidP="00974F8D">
      <w:pPr>
        <w:pStyle w:val="Heading1"/>
        <w:rPr>
          <w:rFonts w:cs="Calibri"/>
          <w:lang w:val="en-US"/>
        </w:rPr>
      </w:pPr>
    </w:p>
    <w:p w:rsidR="00AC49D4" w:rsidRPr="00D45E59" w:rsidRDefault="00AC49D4" w:rsidP="00974F8D">
      <w:pPr>
        <w:pStyle w:val="Heading1"/>
        <w:rPr>
          <w:rFonts w:cs="Calibri"/>
          <w:lang w:val="en-US"/>
        </w:rPr>
      </w:pPr>
    </w:p>
    <w:p w:rsidR="00AC49D4" w:rsidRPr="00D45E59" w:rsidRDefault="00AC49D4" w:rsidP="00974F8D">
      <w:pPr>
        <w:pStyle w:val="Heading1"/>
        <w:rPr>
          <w:rFonts w:cs="Calibri"/>
          <w:lang w:val="en-US"/>
        </w:rPr>
      </w:pPr>
    </w:p>
    <w:p w:rsidR="00AC49D4" w:rsidRPr="00D45E59" w:rsidRDefault="00AC49D4" w:rsidP="00974F8D">
      <w:pPr>
        <w:pStyle w:val="Heading1"/>
        <w:rPr>
          <w:rFonts w:cs="Calibri"/>
          <w:lang w:val="en-US"/>
        </w:rPr>
      </w:pPr>
    </w:p>
    <w:p w:rsidR="00974F8D" w:rsidRPr="00D45E59" w:rsidRDefault="00974F8D" w:rsidP="00974F8D">
      <w:pPr>
        <w:pStyle w:val="Heading1"/>
        <w:rPr>
          <w:rFonts w:cs="Calibri"/>
        </w:rPr>
      </w:pPr>
      <w:r w:rsidRPr="00D45E59">
        <w:rPr>
          <w:rFonts w:cs="Calibri"/>
          <w:lang w:val="en-US"/>
        </w:rPr>
        <w:t>L</w:t>
      </w:r>
      <w:r w:rsidRPr="00D45E59">
        <w:rPr>
          <w:rFonts w:cs="Calibri"/>
        </w:rPr>
        <w:t xml:space="preserve">ampiran A: </w:t>
      </w:r>
    </w:p>
    <w:p w:rsidR="00974F8D" w:rsidRPr="00D45E59" w:rsidRDefault="00974F8D" w:rsidP="00974F8D">
      <w:pPr>
        <w:rPr>
          <w:rFonts w:cs="Calibri"/>
          <w:b/>
          <w:sz w:val="102"/>
          <w:lang w:val="en-US"/>
        </w:rPr>
      </w:pPr>
      <w:r w:rsidRPr="00D45E59">
        <w:rPr>
          <w:rFonts w:cs="Calibri"/>
          <w:b/>
          <w:sz w:val="102"/>
        </w:rPr>
        <w:t xml:space="preserve">Formulir-formulir </w:t>
      </w:r>
      <w:r w:rsidRPr="00D45E59">
        <w:rPr>
          <w:rFonts w:cs="Calibri"/>
          <w:b/>
          <w:sz w:val="102"/>
          <w:lang w:val="en-US"/>
        </w:rPr>
        <w:t>KP/ProMin</w:t>
      </w:r>
    </w:p>
    <w:p w:rsidR="00B93242" w:rsidRPr="00D45E59" w:rsidRDefault="00B93242" w:rsidP="00974F8D">
      <w:pPr>
        <w:pStyle w:val="Heading1"/>
        <w:rPr>
          <w:rFonts w:cs="Calibri"/>
        </w:rPr>
        <w:sectPr w:rsidR="00B93242" w:rsidRPr="00D45E59" w:rsidSect="001D000F">
          <w:headerReference w:type="first" r:id="rId16"/>
          <w:pgSz w:w="11906" w:h="16838" w:code="9"/>
          <w:pgMar w:top="1440" w:right="1440" w:bottom="1440" w:left="1440" w:header="720" w:footer="720" w:gutter="0"/>
          <w:cols w:space="720"/>
          <w:docGrid w:linePitch="360"/>
        </w:sectPr>
      </w:pPr>
    </w:p>
    <w:p w:rsidR="00D15567" w:rsidRPr="00D45E59" w:rsidRDefault="00D15567" w:rsidP="00D15567">
      <w:pPr>
        <w:autoSpaceDE w:val="0"/>
        <w:autoSpaceDN w:val="0"/>
        <w:adjustRightInd w:val="0"/>
        <w:spacing w:after="0" w:line="240" w:lineRule="auto"/>
        <w:jc w:val="center"/>
        <w:rPr>
          <w:rFonts w:cs="Calibri"/>
          <w:b/>
          <w:bCs/>
          <w:sz w:val="27"/>
          <w:szCs w:val="29"/>
          <w:lang w:val="en-US"/>
        </w:rPr>
      </w:pPr>
      <w:r w:rsidRPr="00D45E59">
        <w:rPr>
          <w:rFonts w:cs="Calibri"/>
          <w:b/>
          <w:bCs/>
          <w:sz w:val="27"/>
          <w:szCs w:val="29"/>
        </w:rPr>
        <w:lastRenderedPageBreak/>
        <w:t xml:space="preserve">BORANG KELENGKAPAN </w:t>
      </w:r>
      <w:r w:rsidRPr="00D45E59">
        <w:rPr>
          <w:rFonts w:cs="Calibri"/>
          <w:b/>
          <w:bCs/>
          <w:sz w:val="27"/>
          <w:szCs w:val="29"/>
          <w:lang w:val="en-US"/>
        </w:rPr>
        <w:t>KP/ProMin</w:t>
      </w:r>
    </w:p>
    <w:p w:rsidR="00D15567" w:rsidRPr="00D45E59" w:rsidRDefault="007D7A2F" w:rsidP="00D15567">
      <w:pPr>
        <w:autoSpaceDE w:val="0"/>
        <w:autoSpaceDN w:val="0"/>
        <w:adjustRightInd w:val="0"/>
        <w:spacing w:after="0" w:line="240" w:lineRule="auto"/>
        <w:jc w:val="center"/>
        <w:rPr>
          <w:rFonts w:cs="Calibri"/>
          <w:b/>
          <w:bCs/>
          <w:sz w:val="27"/>
          <w:szCs w:val="29"/>
        </w:rPr>
      </w:pPr>
      <w:r w:rsidRPr="00D45E59">
        <w:rPr>
          <w:rFonts w:cs="Calibri"/>
          <w:b/>
          <w:bCs/>
          <w:sz w:val="27"/>
          <w:szCs w:val="29"/>
        </w:rPr>
        <w:t xml:space="preserve">Program Studi </w:t>
      </w:r>
      <w:r w:rsidR="00D15567" w:rsidRPr="00D45E59">
        <w:rPr>
          <w:rFonts w:cs="Calibri"/>
          <w:b/>
          <w:bCs/>
          <w:sz w:val="27"/>
          <w:szCs w:val="29"/>
        </w:rPr>
        <w:t>Teknik Elektro</w:t>
      </w:r>
    </w:p>
    <w:p w:rsidR="00D15567" w:rsidRPr="00D45E59" w:rsidRDefault="00D15567" w:rsidP="00D15567">
      <w:pPr>
        <w:autoSpaceDE w:val="0"/>
        <w:autoSpaceDN w:val="0"/>
        <w:adjustRightInd w:val="0"/>
        <w:spacing w:after="0"/>
        <w:jc w:val="center"/>
        <w:rPr>
          <w:rFonts w:cs="Calibri"/>
          <w:b/>
          <w:bCs/>
          <w:color w:val="FF6600"/>
          <w:szCs w:val="29"/>
          <w:lang w:val="en-US"/>
        </w:rPr>
      </w:pPr>
      <w:r w:rsidRPr="00D45E59">
        <w:rPr>
          <w:rFonts w:cs="Calibri"/>
          <w:b/>
          <w:bCs/>
          <w:color w:val="FF6600"/>
          <w:szCs w:val="29"/>
        </w:rPr>
        <w:t xml:space="preserve">Bagian 1: Pendaftaran </w:t>
      </w:r>
      <w:r w:rsidRPr="00D45E59">
        <w:rPr>
          <w:rFonts w:cs="Calibri"/>
          <w:b/>
          <w:bCs/>
          <w:color w:val="FF6600"/>
          <w:szCs w:val="29"/>
          <w:lang w:val="en-US"/>
        </w:rPr>
        <w:t>KP/ProMin</w:t>
      </w:r>
    </w:p>
    <w:p w:rsidR="00D15567" w:rsidRPr="00D45E59" w:rsidRDefault="00D15567" w:rsidP="00D15567">
      <w:pPr>
        <w:autoSpaceDE w:val="0"/>
        <w:autoSpaceDN w:val="0"/>
        <w:adjustRightInd w:val="0"/>
        <w:spacing w:after="0"/>
        <w:rPr>
          <w:rFonts w:cs="Calibri"/>
          <w:b/>
          <w:sz w:val="20"/>
        </w:rPr>
      </w:pPr>
    </w:p>
    <w:p w:rsidR="00D15567" w:rsidRPr="00D45E59" w:rsidRDefault="00D15567" w:rsidP="00D15567">
      <w:pPr>
        <w:autoSpaceDE w:val="0"/>
        <w:autoSpaceDN w:val="0"/>
        <w:adjustRightInd w:val="0"/>
        <w:spacing w:after="0"/>
        <w:rPr>
          <w:rFonts w:cs="Calibri"/>
          <w:b/>
          <w:sz w:val="20"/>
        </w:rPr>
      </w:pPr>
    </w:p>
    <w:p w:rsidR="00D15567" w:rsidRPr="00D45E59" w:rsidRDefault="00D15567" w:rsidP="00D15567">
      <w:pPr>
        <w:autoSpaceDE w:val="0"/>
        <w:autoSpaceDN w:val="0"/>
        <w:adjustRightInd w:val="0"/>
        <w:spacing w:after="0"/>
        <w:rPr>
          <w:rFonts w:cs="Calibri"/>
          <w:b/>
          <w:sz w:val="20"/>
        </w:rPr>
      </w:pPr>
    </w:p>
    <w:p w:rsidR="00D15567" w:rsidRPr="00D45E59" w:rsidRDefault="00D15567" w:rsidP="00D15567">
      <w:pPr>
        <w:autoSpaceDE w:val="0"/>
        <w:autoSpaceDN w:val="0"/>
        <w:adjustRightInd w:val="0"/>
        <w:spacing w:after="0"/>
        <w:rPr>
          <w:rFonts w:cs="Calibri"/>
          <w:b/>
          <w:sz w:val="20"/>
        </w:rPr>
      </w:pPr>
    </w:p>
    <w:p w:rsidR="00D15567" w:rsidRPr="00D45E59" w:rsidRDefault="00D15567" w:rsidP="00D15567">
      <w:pPr>
        <w:autoSpaceDE w:val="0"/>
        <w:autoSpaceDN w:val="0"/>
        <w:adjustRightInd w:val="0"/>
        <w:spacing w:after="0"/>
        <w:rPr>
          <w:rFonts w:cs="Calibri"/>
          <w:b/>
          <w:sz w:val="20"/>
        </w:rPr>
      </w:pPr>
      <w:r w:rsidRPr="00D45E59">
        <w:rPr>
          <w:rFonts w:cs="Calibri"/>
          <w:b/>
          <w:sz w:val="20"/>
        </w:rPr>
        <w:t>Data Mahasiswa:</w:t>
      </w:r>
    </w:p>
    <w:p w:rsidR="00D15567" w:rsidRPr="00D45E59" w:rsidRDefault="00D15567" w:rsidP="00D15567">
      <w:pPr>
        <w:tabs>
          <w:tab w:val="left" w:pos="1560"/>
        </w:tabs>
        <w:autoSpaceDE w:val="0"/>
        <w:autoSpaceDN w:val="0"/>
        <w:adjustRightInd w:val="0"/>
        <w:spacing w:after="0"/>
        <w:rPr>
          <w:rFonts w:cs="Calibri"/>
          <w:sz w:val="20"/>
        </w:rPr>
      </w:pPr>
      <w:r w:rsidRPr="00D45E59">
        <w:rPr>
          <w:rFonts w:cs="Calibri"/>
          <w:sz w:val="20"/>
        </w:rPr>
        <w:t>Nama</w:t>
      </w:r>
      <w:r w:rsidRPr="00D45E59">
        <w:rPr>
          <w:rFonts w:cs="Calibri"/>
          <w:sz w:val="20"/>
        </w:rPr>
        <w:tab/>
        <w:t>: ________________________________</w:t>
      </w:r>
    </w:p>
    <w:p w:rsidR="00D15567" w:rsidRPr="00D45E59" w:rsidRDefault="00D15567" w:rsidP="00D15567">
      <w:pPr>
        <w:tabs>
          <w:tab w:val="left" w:pos="1560"/>
        </w:tabs>
        <w:autoSpaceDE w:val="0"/>
        <w:autoSpaceDN w:val="0"/>
        <w:adjustRightInd w:val="0"/>
        <w:spacing w:after="0"/>
        <w:rPr>
          <w:rFonts w:cs="Calibri"/>
          <w:sz w:val="20"/>
        </w:rPr>
      </w:pPr>
      <w:r w:rsidRPr="00D45E59">
        <w:rPr>
          <w:rFonts w:cs="Calibri"/>
          <w:sz w:val="20"/>
        </w:rPr>
        <w:t>NIM</w:t>
      </w:r>
      <w:r w:rsidRPr="00D45E59">
        <w:rPr>
          <w:rFonts w:cs="Calibri"/>
          <w:sz w:val="20"/>
        </w:rPr>
        <w:tab/>
        <w:t>: ________________________________</w:t>
      </w:r>
    </w:p>
    <w:p w:rsidR="00D15567" w:rsidRPr="00D45E59" w:rsidRDefault="00D15567" w:rsidP="00D15567">
      <w:pPr>
        <w:tabs>
          <w:tab w:val="left" w:pos="1560"/>
        </w:tabs>
        <w:autoSpaceDE w:val="0"/>
        <w:autoSpaceDN w:val="0"/>
        <w:adjustRightInd w:val="0"/>
        <w:spacing w:after="0"/>
        <w:rPr>
          <w:rFonts w:cs="Calibri"/>
          <w:sz w:val="20"/>
        </w:rPr>
      </w:pPr>
      <w:r w:rsidRPr="00D45E59">
        <w:rPr>
          <w:rFonts w:cs="Calibri"/>
          <w:sz w:val="20"/>
        </w:rPr>
        <w:t>Tahun masuk UIN</w:t>
      </w:r>
      <w:r w:rsidRPr="00D45E59">
        <w:rPr>
          <w:rFonts w:cs="Calibri"/>
          <w:sz w:val="20"/>
        </w:rPr>
        <w:tab/>
        <w:t>: ________________________________</w:t>
      </w:r>
    </w:p>
    <w:p w:rsidR="00D15567" w:rsidRPr="00D45E59" w:rsidRDefault="00D15567" w:rsidP="00D15567">
      <w:pPr>
        <w:tabs>
          <w:tab w:val="left" w:pos="1560"/>
        </w:tabs>
        <w:autoSpaceDE w:val="0"/>
        <w:autoSpaceDN w:val="0"/>
        <w:adjustRightInd w:val="0"/>
        <w:spacing w:after="0"/>
        <w:rPr>
          <w:rFonts w:cs="Calibri"/>
          <w:sz w:val="20"/>
        </w:rPr>
      </w:pPr>
      <w:r w:rsidRPr="00D45E59">
        <w:rPr>
          <w:rFonts w:cs="Calibri"/>
          <w:sz w:val="20"/>
        </w:rPr>
        <w:t>Konsentrasi</w:t>
      </w:r>
      <w:r w:rsidRPr="00D45E59">
        <w:rPr>
          <w:rFonts w:cs="Calibri"/>
          <w:sz w:val="20"/>
        </w:rPr>
        <w:tab/>
        <w:t>: ________________________________</w:t>
      </w:r>
    </w:p>
    <w:p w:rsidR="00D15567" w:rsidRPr="00D45E59" w:rsidRDefault="00D15567" w:rsidP="00D15567">
      <w:pPr>
        <w:tabs>
          <w:tab w:val="left" w:pos="1560"/>
        </w:tabs>
        <w:autoSpaceDE w:val="0"/>
        <w:autoSpaceDN w:val="0"/>
        <w:adjustRightInd w:val="0"/>
        <w:spacing w:after="0"/>
        <w:rPr>
          <w:rFonts w:cs="Calibri"/>
          <w:sz w:val="20"/>
        </w:rPr>
      </w:pPr>
    </w:p>
    <w:p w:rsidR="00D15567" w:rsidRPr="00D45E59" w:rsidRDefault="00D15567" w:rsidP="00D15567">
      <w:pPr>
        <w:tabs>
          <w:tab w:val="left" w:pos="1560"/>
        </w:tabs>
        <w:autoSpaceDE w:val="0"/>
        <w:autoSpaceDN w:val="0"/>
        <w:adjustRightInd w:val="0"/>
        <w:spacing w:after="0"/>
        <w:rPr>
          <w:rFonts w:cs="Calibri"/>
          <w:sz w:val="20"/>
        </w:rPr>
      </w:pPr>
    </w:p>
    <w:p w:rsidR="00D15567" w:rsidRPr="00D45E59" w:rsidRDefault="00D15567" w:rsidP="00D15567">
      <w:pPr>
        <w:autoSpaceDE w:val="0"/>
        <w:autoSpaceDN w:val="0"/>
        <w:adjustRightInd w:val="0"/>
        <w:spacing w:after="0"/>
        <w:rPr>
          <w:rFonts w:cs="Calibri"/>
          <w:b/>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7655"/>
        <w:gridCol w:w="1055"/>
      </w:tblGrid>
      <w:tr w:rsidR="00D15567" w:rsidRPr="00D45E59" w:rsidTr="00FC407C">
        <w:tc>
          <w:tcPr>
            <w:tcW w:w="533"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No.</w:t>
            </w:r>
          </w:p>
        </w:tc>
        <w:tc>
          <w:tcPr>
            <w:tcW w:w="7655"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Berkas</w:t>
            </w:r>
          </w:p>
        </w:tc>
        <w:tc>
          <w:tcPr>
            <w:tcW w:w="1055"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Check list</w:t>
            </w: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1</w:t>
            </w:r>
          </w:p>
        </w:tc>
        <w:tc>
          <w:tcPr>
            <w:tcW w:w="7655" w:type="dxa"/>
          </w:tcPr>
          <w:p w:rsidR="00D15567" w:rsidRPr="00D45E59" w:rsidRDefault="00D15567" w:rsidP="00FC407C">
            <w:pPr>
              <w:autoSpaceDE w:val="0"/>
              <w:autoSpaceDN w:val="0"/>
              <w:adjustRightInd w:val="0"/>
              <w:spacing w:after="0"/>
              <w:rPr>
                <w:rFonts w:cs="Calibri"/>
                <w:sz w:val="20"/>
              </w:rPr>
            </w:pPr>
            <w:r w:rsidRPr="00D45E59">
              <w:rPr>
                <w:rFonts w:cs="Calibri"/>
                <w:sz w:val="20"/>
              </w:rPr>
              <w:t>Borang Kelengkapan KP/ProMin - Bagian 1: Pendaftaran Kerja Praktek / Proyek Mini.</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2</w:t>
            </w:r>
          </w:p>
        </w:tc>
        <w:tc>
          <w:tcPr>
            <w:tcW w:w="7655" w:type="dxa"/>
          </w:tcPr>
          <w:p w:rsidR="00D15567" w:rsidRPr="00D45E59" w:rsidRDefault="00D15567" w:rsidP="007D7A2F">
            <w:pPr>
              <w:autoSpaceDE w:val="0"/>
              <w:autoSpaceDN w:val="0"/>
              <w:adjustRightInd w:val="0"/>
              <w:spacing w:after="0"/>
              <w:rPr>
                <w:rFonts w:cs="Calibri"/>
                <w:sz w:val="20"/>
              </w:rPr>
            </w:pPr>
            <w:r w:rsidRPr="00D45E59">
              <w:rPr>
                <w:rFonts w:cs="Calibri"/>
                <w:sz w:val="20"/>
              </w:rPr>
              <w:t xml:space="preserve">Formulir </w:t>
            </w:r>
            <w:r w:rsidR="007D7A2F" w:rsidRPr="00D45E59">
              <w:rPr>
                <w:rFonts w:cs="Calibri"/>
                <w:sz w:val="20"/>
              </w:rPr>
              <w:t>KelayakanProposal</w:t>
            </w:r>
            <w:r w:rsidRPr="00D45E59">
              <w:rPr>
                <w:rFonts w:cs="Calibri"/>
                <w:sz w:val="20"/>
              </w:rPr>
              <w:t xml:space="preserve"> KP/ProMin (Form KP/ProMin 01) yang sudah diisi</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3</w:t>
            </w:r>
          </w:p>
        </w:tc>
        <w:tc>
          <w:tcPr>
            <w:tcW w:w="7655" w:type="dxa"/>
          </w:tcPr>
          <w:p w:rsidR="00D15567" w:rsidRPr="00D45E59" w:rsidRDefault="00D15567" w:rsidP="00FC407C">
            <w:pPr>
              <w:autoSpaceDE w:val="0"/>
              <w:autoSpaceDN w:val="0"/>
              <w:adjustRightInd w:val="0"/>
              <w:spacing w:after="0"/>
              <w:rPr>
                <w:rFonts w:cs="Calibri"/>
                <w:sz w:val="20"/>
              </w:rPr>
            </w:pPr>
            <w:r w:rsidRPr="00D45E59">
              <w:rPr>
                <w:rFonts w:cs="Calibri"/>
                <w:sz w:val="20"/>
              </w:rPr>
              <w:t>Transkrip nilai sementara:</w:t>
            </w:r>
          </w:p>
          <w:p w:rsidR="00D15567" w:rsidRPr="00D45E59" w:rsidRDefault="00D15567" w:rsidP="00FC407C">
            <w:pPr>
              <w:autoSpaceDE w:val="0"/>
              <w:autoSpaceDN w:val="0"/>
              <w:adjustRightInd w:val="0"/>
              <w:spacing w:after="0"/>
              <w:rPr>
                <w:rFonts w:cs="Calibri"/>
                <w:sz w:val="16"/>
                <w:szCs w:val="16"/>
                <w:lang w:val="en-US"/>
              </w:rPr>
            </w:pPr>
            <w:r w:rsidRPr="00D45E59">
              <w:rPr>
                <w:rFonts w:cs="Calibri"/>
                <w:sz w:val="16"/>
                <w:szCs w:val="16"/>
              </w:rPr>
              <w:t xml:space="preserve">Pada transkrip nilai terlihat bahwa mahasiswa telah lulus mata kuliah </w:t>
            </w:r>
            <w:r w:rsidRPr="00D45E59">
              <w:rPr>
                <w:rFonts w:cs="Calibri"/>
                <w:sz w:val="16"/>
                <w:szCs w:val="16"/>
                <w:lang w:val="en-US"/>
              </w:rPr>
              <w:t>(nilai minimal D) sekurang-kurangnya</w:t>
            </w:r>
            <w:r w:rsidRPr="00D45E59">
              <w:rPr>
                <w:rFonts w:cs="Calibri"/>
                <w:sz w:val="16"/>
                <w:szCs w:val="16"/>
              </w:rPr>
              <w:t xml:space="preserve"> 80 SKS. Transkrip nilai telah diperiksa oleh Kasubag Akademik FST dan disahkan oleh Pembantu Dekan I</w:t>
            </w:r>
            <w:r w:rsidRPr="00D45E59">
              <w:rPr>
                <w:rFonts w:cs="Calibri"/>
                <w:sz w:val="16"/>
                <w:szCs w:val="16"/>
                <w:lang w:val="en-US"/>
              </w:rPr>
              <w:t>.</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4</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Foto copy Kartu Mahasiswa</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5</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Draft Proposal KP/ProMin</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6</w:t>
            </w:r>
          </w:p>
        </w:tc>
        <w:tc>
          <w:tcPr>
            <w:tcW w:w="7655" w:type="dxa"/>
          </w:tcPr>
          <w:p w:rsidR="00D15567" w:rsidRPr="00D45E59" w:rsidRDefault="007D7A2F" w:rsidP="00FC407C">
            <w:pPr>
              <w:autoSpaceDE w:val="0"/>
              <w:autoSpaceDN w:val="0"/>
              <w:adjustRightInd w:val="0"/>
              <w:spacing w:after="0"/>
              <w:rPr>
                <w:rFonts w:cs="Calibri"/>
                <w:sz w:val="20"/>
                <w:lang w:val="en-US"/>
              </w:rPr>
            </w:pPr>
            <w:r w:rsidRPr="00D45E59">
              <w:rPr>
                <w:rFonts w:cs="Calibri"/>
                <w:sz w:val="20"/>
              </w:rPr>
              <w:t>Formulir</w:t>
            </w:r>
            <w:r w:rsidR="00D15567" w:rsidRPr="00D45E59">
              <w:rPr>
                <w:rFonts w:cs="Calibri"/>
                <w:sz w:val="20"/>
                <w:lang w:val="en-US"/>
              </w:rPr>
              <w:t xml:space="preserve"> Penunjukan Pembimbing Kerja Praktek/Proyek Min</w:t>
            </w:r>
            <w:r w:rsidRPr="00D45E59">
              <w:rPr>
                <w:rFonts w:cs="Calibri"/>
                <w:sz w:val="20"/>
                <w:lang w:val="en-US"/>
              </w:rPr>
              <w:t xml:space="preserve">i (Form KP/ProMin 02) sebanyak </w:t>
            </w:r>
            <w:r w:rsidRPr="00D45E59">
              <w:rPr>
                <w:rFonts w:cs="Calibri"/>
                <w:sz w:val="20"/>
              </w:rPr>
              <w:t>1</w:t>
            </w:r>
            <w:r w:rsidR="00D15567" w:rsidRPr="00D45E59">
              <w:rPr>
                <w:rFonts w:cs="Calibri"/>
                <w:sz w:val="20"/>
                <w:lang w:val="en-US"/>
              </w:rPr>
              <w:t xml:space="preserve"> rangkap</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7</w:t>
            </w:r>
          </w:p>
        </w:tc>
        <w:tc>
          <w:tcPr>
            <w:tcW w:w="7655" w:type="dxa"/>
          </w:tcPr>
          <w:p w:rsidR="00D15567" w:rsidRPr="00D45E59" w:rsidRDefault="007D7A2F" w:rsidP="007D7A2F">
            <w:pPr>
              <w:autoSpaceDE w:val="0"/>
              <w:autoSpaceDN w:val="0"/>
              <w:adjustRightInd w:val="0"/>
              <w:spacing w:after="0"/>
              <w:rPr>
                <w:rFonts w:cs="Calibri"/>
                <w:sz w:val="20"/>
                <w:lang w:val="en-US"/>
              </w:rPr>
            </w:pPr>
            <w:r w:rsidRPr="00D45E59">
              <w:rPr>
                <w:rFonts w:cs="Calibri"/>
                <w:sz w:val="20"/>
              </w:rPr>
              <w:t xml:space="preserve">Formulir </w:t>
            </w:r>
            <w:r w:rsidR="00D15567" w:rsidRPr="00D45E59">
              <w:rPr>
                <w:rFonts w:cs="Calibri"/>
                <w:sz w:val="20"/>
                <w:lang w:val="en-US"/>
              </w:rPr>
              <w:t xml:space="preserve"> Permohonan Kerja Praktek </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9243" w:type="dxa"/>
            <w:gridSpan w:val="3"/>
          </w:tcPr>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r w:rsidRPr="00D45E59">
              <w:rPr>
                <w:rFonts w:cs="Calibri"/>
                <w:bCs/>
                <w:sz w:val="20"/>
              </w:rPr>
              <w:t>Pekanbaru, ……………………………</w:t>
            </w:r>
          </w:p>
          <w:p w:rsidR="00D15567" w:rsidRPr="00D45E59" w:rsidRDefault="00B21A46" w:rsidP="00FC407C">
            <w:pPr>
              <w:autoSpaceDE w:val="0"/>
              <w:autoSpaceDN w:val="0"/>
              <w:adjustRightInd w:val="0"/>
              <w:spacing w:after="0"/>
              <w:ind w:left="5670"/>
              <w:rPr>
                <w:rFonts w:cs="Calibri"/>
                <w:bCs/>
                <w:sz w:val="20"/>
              </w:rPr>
            </w:pPr>
            <w:r w:rsidRPr="00D45E59">
              <w:rPr>
                <w:rFonts w:cs="Calibri"/>
                <w:bCs/>
                <w:sz w:val="20"/>
                <w:lang w:val="en-US"/>
              </w:rPr>
              <w:t>Koordinator KP</w:t>
            </w:r>
            <w:r w:rsidRPr="00D45E59">
              <w:rPr>
                <w:rFonts w:cs="Calibri"/>
                <w:bCs/>
                <w:sz w:val="20"/>
              </w:rPr>
              <w:t xml:space="preserve"> </w:t>
            </w:r>
            <w:r w:rsidR="00973D49" w:rsidRPr="00D45E59">
              <w:rPr>
                <w:rFonts w:cs="Calibri"/>
                <w:bCs/>
                <w:sz w:val="20"/>
              </w:rPr>
              <w:t>Prodi</w:t>
            </w:r>
            <w:r w:rsidR="00D15567" w:rsidRPr="00D45E59">
              <w:rPr>
                <w:rFonts w:cs="Calibri"/>
                <w:bCs/>
                <w:sz w:val="20"/>
                <w:lang w:val="en-US"/>
              </w:rPr>
              <w:t xml:space="preserve"> Teknik Elektro</w:t>
            </w:r>
          </w:p>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r w:rsidRPr="00D45E59">
              <w:rPr>
                <w:rFonts w:cs="Calibri"/>
                <w:bCs/>
                <w:sz w:val="20"/>
              </w:rPr>
              <w:t>(………………………………………….)</w:t>
            </w:r>
          </w:p>
          <w:p w:rsidR="00D15567" w:rsidRPr="00D45E59" w:rsidRDefault="00D15567" w:rsidP="00FC407C">
            <w:pPr>
              <w:autoSpaceDE w:val="0"/>
              <w:autoSpaceDN w:val="0"/>
              <w:adjustRightInd w:val="0"/>
              <w:spacing w:after="0"/>
              <w:ind w:left="5670"/>
              <w:rPr>
                <w:rFonts w:cs="Calibri"/>
                <w:b/>
                <w:bCs/>
                <w:sz w:val="20"/>
              </w:rPr>
            </w:pPr>
            <w:r w:rsidRPr="00D45E59">
              <w:rPr>
                <w:rFonts w:cs="Calibri"/>
                <w:bCs/>
                <w:sz w:val="20"/>
              </w:rPr>
              <w:t>NIP/NIK:</w:t>
            </w:r>
          </w:p>
        </w:tc>
      </w:tr>
    </w:tbl>
    <w:p w:rsidR="00D15567" w:rsidRPr="00D45E59" w:rsidRDefault="00D15567" w:rsidP="00D15567">
      <w:pPr>
        <w:autoSpaceDE w:val="0"/>
        <w:autoSpaceDN w:val="0"/>
        <w:adjustRightInd w:val="0"/>
        <w:spacing w:after="0"/>
        <w:rPr>
          <w:rFonts w:cs="Calibri"/>
          <w:b/>
          <w:bCs/>
          <w:sz w:val="20"/>
        </w:rPr>
      </w:pPr>
    </w:p>
    <w:p w:rsidR="00D15567" w:rsidRPr="00D45E59" w:rsidRDefault="00D15567" w:rsidP="00D15567">
      <w:pPr>
        <w:autoSpaceDE w:val="0"/>
        <w:autoSpaceDN w:val="0"/>
        <w:adjustRightInd w:val="0"/>
        <w:spacing w:after="0"/>
        <w:rPr>
          <w:rFonts w:cs="Calibri"/>
          <w:b/>
          <w:bCs/>
          <w:sz w:val="20"/>
        </w:rPr>
      </w:pPr>
    </w:p>
    <w:p w:rsidR="00D15567" w:rsidRPr="00D45E59" w:rsidRDefault="00D15567" w:rsidP="00D15567">
      <w:pPr>
        <w:autoSpaceDE w:val="0"/>
        <w:autoSpaceDN w:val="0"/>
        <w:adjustRightInd w:val="0"/>
        <w:spacing w:after="0" w:line="240" w:lineRule="auto"/>
        <w:jc w:val="center"/>
        <w:rPr>
          <w:rFonts w:cs="Calibri"/>
          <w:b/>
          <w:bCs/>
          <w:sz w:val="27"/>
          <w:szCs w:val="29"/>
        </w:rPr>
      </w:pPr>
      <w:r w:rsidRPr="00D45E59">
        <w:rPr>
          <w:rFonts w:cs="Calibri"/>
          <w:b/>
          <w:bCs/>
          <w:sz w:val="27"/>
          <w:szCs w:val="29"/>
        </w:rPr>
        <w:br w:type="page"/>
      </w:r>
      <w:r w:rsidRPr="00D45E59">
        <w:rPr>
          <w:rFonts w:cs="Calibri"/>
          <w:b/>
          <w:bCs/>
          <w:sz w:val="27"/>
          <w:szCs w:val="29"/>
        </w:rPr>
        <w:lastRenderedPageBreak/>
        <w:t xml:space="preserve">BORANG KELENGKAPAN </w:t>
      </w:r>
      <w:r w:rsidRPr="00D45E59">
        <w:rPr>
          <w:rFonts w:cs="Calibri"/>
          <w:b/>
          <w:bCs/>
          <w:sz w:val="27"/>
          <w:szCs w:val="29"/>
          <w:lang w:val="en-US"/>
        </w:rPr>
        <w:t>KERJA PRAKTEK</w:t>
      </w:r>
    </w:p>
    <w:p w:rsidR="00D15567" w:rsidRPr="00D45E59" w:rsidRDefault="00973D49" w:rsidP="00D15567">
      <w:pPr>
        <w:autoSpaceDE w:val="0"/>
        <w:autoSpaceDN w:val="0"/>
        <w:adjustRightInd w:val="0"/>
        <w:spacing w:after="0" w:line="240" w:lineRule="auto"/>
        <w:jc w:val="center"/>
        <w:rPr>
          <w:rFonts w:cs="Calibri"/>
          <w:b/>
          <w:bCs/>
          <w:sz w:val="27"/>
          <w:szCs w:val="29"/>
        </w:rPr>
      </w:pPr>
      <w:r w:rsidRPr="00D45E59">
        <w:rPr>
          <w:rFonts w:cs="Calibri"/>
          <w:b/>
          <w:bCs/>
          <w:sz w:val="27"/>
          <w:szCs w:val="29"/>
        </w:rPr>
        <w:t>Program Studi</w:t>
      </w:r>
      <w:r w:rsidR="00D15567" w:rsidRPr="00D45E59">
        <w:rPr>
          <w:rFonts w:cs="Calibri"/>
          <w:b/>
          <w:bCs/>
          <w:sz w:val="27"/>
          <w:szCs w:val="29"/>
        </w:rPr>
        <w:t xml:space="preserve"> Teknik Elektro</w:t>
      </w:r>
    </w:p>
    <w:p w:rsidR="00D15567" w:rsidRPr="00D45E59" w:rsidRDefault="00D15567" w:rsidP="00D15567">
      <w:pPr>
        <w:autoSpaceDE w:val="0"/>
        <w:autoSpaceDN w:val="0"/>
        <w:adjustRightInd w:val="0"/>
        <w:spacing w:after="0" w:line="240" w:lineRule="auto"/>
        <w:jc w:val="center"/>
        <w:rPr>
          <w:rFonts w:cs="Calibri"/>
          <w:b/>
          <w:bCs/>
          <w:color w:val="FF6600"/>
          <w:szCs w:val="29"/>
        </w:rPr>
      </w:pPr>
      <w:r w:rsidRPr="00D45E59">
        <w:rPr>
          <w:rFonts w:cs="Calibri"/>
          <w:b/>
          <w:bCs/>
          <w:color w:val="FF6600"/>
          <w:szCs w:val="29"/>
        </w:rPr>
        <w:t>Bagian 2: Persiapan Berangkat Kerja Praktek</w:t>
      </w:r>
    </w:p>
    <w:p w:rsidR="00D15567" w:rsidRPr="00D45E59" w:rsidRDefault="00D15567" w:rsidP="00D15567">
      <w:pPr>
        <w:autoSpaceDE w:val="0"/>
        <w:autoSpaceDN w:val="0"/>
        <w:adjustRightInd w:val="0"/>
        <w:spacing w:after="0"/>
        <w:rPr>
          <w:rFonts w:cs="Calibri"/>
          <w:b/>
          <w:sz w:val="20"/>
        </w:rPr>
      </w:pPr>
    </w:p>
    <w:p w:rsidR="00D15567" w:rsidRPr="00D45E59" w:rsidRDefault="00D15567" w:rsidP="00D15567">
      <w:pPr>
        <w:autoSpaceDE w:val="0"/>
        <w:autoSpaceDN w:val="0"/>
        <w:adjustRightInd w:val="0"/>
        <w:spacing w:after="0"/>
        <w:rPr>
          <w:rFonts w:cs="Calibri"/>
          <w:b/>
          <w:sz w:val="20"/>
        </w:rPr>
      </w:pPr>
    </w:p>
    <w:p w:rsidR="00D15567" w:rsidRPr="00D45E59" w:rsidRDefault="00D15567" w:rsidP="00D15567">
      <w:pPr>
        <w:autoSpaceDE w:val="0"/>
        <w:autoSpaceDN w:val="0"/>
        <w:adjustRightInd w:val="0"/>
        <w:spacing w:after="0"/>
        <w:rPr>
          <w:rFonts w:cs="Calibri"/>
          <w:b/>
          <w:sz w:val="20"/>
        </w:rPr>
      </w:pPr>
      <w:r w:rsidRPr="00D45E59">
        <w:rPr>
          <w:rFonts w:cs="Calibri"/>
          <w:b/>
          <w:sz w:val="20"/>
        </w:rPr>
        <w:t>Data Mahasiswa:</w:t>
      </w:r>
    </w:p>
    <w:p w:rsidR="00D15567" w:rsidRPr="00D45E59" w:rsidRDefault="00D15567" w:rsidP="00F73D9F">
      <w:pPr>
        <w:tabs>
          <w:tab w:val="left" w:pos="3544"/>
        </w:tabs>
        <w:autoSpaceDE w:val="0"/>
        <w:autoSpaceDN w:val="0"/>
        <w:adjustRightInd w:val="0"/>
        <w:spacing w:after="0"/>
        <w:rPr>
          <w:rFonts w:cs="Calibri"/>
          <w:sz w:val="20"/>
        </w:rPr>
      </w:pPr>
      <w:r w:rsidRPr="00D45E59">
        <w:rPr>
          <w:rFonts w:cs="Calibri"/>
          <w:sz w:val="20"/>
        </w:rPr>
        <w:t>Nama</w:t>
      </w:r>
      <w:r w:rsidRPr="00D45E59">
        <w:rPr>
          <w:rFonts w:cs="Calibri"/>
          <w:sz w:val="20"/>
        </w:rPr>
        <w:tab/>
        <w:t xml:space="preserve">: </w:t>
      </w:r>
      <w:r w:rsidR="00F73D9F" w:rsidRPr="00D45E59">
        <w:rPr>
          <w:rFonts w:cs="Calibri"/>
          <w:sz w:val="20"/>
        </w:rPr>
        <w:t>NICO ANDRIAN</w:t>
      </w:r>
    </w:p>
    <w:p w:rsidR="00D15567" w:rsidRPr="00D45E59" w:rsidRDefault="00D15567" w:rsidP="00F73D9F">
      <w:pPr>
        <w:tabs>
          <w:tab w:val="left" w:pos="3544"/>
        </w:tabs>
        <w:autoSpaceDE w:val="0"/>
        <w:autoSpaceDN w:val="0"/>
        <w:adjustRightInd w:val="0"/>
        <w:spacing w:after="0"/>
        <w:rPr>
          <w:rFonts w:cs="Calibri"/>
          <w:sz w:val="20"/>
        </w:rPr>
      </w:pPr>
      <w:r w:rsidRPr="00D45E59">
        <w:rPr>
          <w:rFonts w:cs="Calibri"/>
          <w:sz w:val="20"/>
        </w:rPr>
        <w:t>NIM</w:t>
      </w:r>
      <w:r w:rsidRPr="00D45E59">
        <w:rPr>
          <w:rFonts w:cs="Calibri"/>
          <w:sz w:val="20"/>
        </w:rPr>
        <w:tab/>
        <w:t xml:space="preserve">: </w:t>
      </w:r>
      <w:r w:rsidR="00F73D9F" w:rsidRPr="00D45E59">
        <w:rPr>
          <w:rFonts w:cs="Calibri"/>
          <w:sz w:val="20"/>
        </w:rPr>
        <w:t>11055102128</w:t>
      </w:r>
    </w:p>
    <w:p w:rsidR="00D15567" w:rsidRPr="00D45E59" w:rsidRDefault="00D15567" w:rsidP="00F73D9F">
      <w:pPr>
        <w:tabs>
          <w:tab w:val="left" w:pos="3544"/>
        </w:tabs>
        <w:autoSpaceDE w:val="0"/>
        <w:autoSpaceDN w:val="0"/>
        <w:adjustRightInd w:val="0"/>
        <w:spacing w:after="0"/>
        <w:rPr>
          <w:rFonts w:cs="Calibri"/>
          <w:sz w:val="20"/>
        </w:rPr>
      </w:pPr>
      <w:r w:rsidRPr="00D45E59">
        <w:rPr>
          <w:rFonts w:cs="Calibri"/>
          <w:sz w:val="20"/>
        </w:rPr>
        <w:t>Tahun masuk UIN</w:t>
      </w:r>
      <w:r w:rsidRPr="00D45E59">
        <w:rPr>
          <w:rFonts w:cs="Calibri"/>
          <w:sz w:val="20"/>
        </w:rPr>
        <w:tab/>
        <w:t xml:space="preserve">: </w:t>
      </w:r>
      <w:r w:rsidR="00F73D9F" w:rsidRPr="00D45E59">
        <w:rPr>
          <w:rFonts w:cs="Calibri"/>
          <w:sz w:val="20"/>
        </w:rPr>
        <w:t>2010</w:t>
      </w:r>
    </w:p>
    <w:p w:rsidR="00D15567" w:rsidRPr="00D45E59" w:rsidRDefault="00D15567" w:rsidP="00F73D9F">
      <w:pPr>
        <w:tabs>
          <w:tab w:val="left" w:pos="3544"/>
        </w:tabs>
        <w:autoSpaceDE w:val="0"/>
        <w:autoSpaceDN w:val="0"/>
        <w:adjustRightInd w:val="0"/>
        <w:spacing w:after="0"/>
        <w:rPr>
          <w:rFonts w:cs="Calibri"/>
          <w:sz w:val="20"/>
        </w:rPr>
      </w:pPr>
      <w:r w:rsidRPr="00D45E59">
        <w:rPr>
          <w:rFonts w:cs="Calibri"/>
          <w:sz w:val="20"/>
        </w:rPr>
        <w:t>Konsentrasi</w:t>
      </w:r>
      <w:r w:rsidRPr="00D45E59">
        <w:rPr>
          <w:rFonts w:cs="Calibri"/>
          <w:sz w:val="20"/>
        </w:rPr>
        <w:tab/>
        <w:t xml:space="preserve">: </w:t>
      </w:r>
      <w:r w:rsidR="00F73D9F" w:rsidRPr="00D45E59">
        <w:rPr>
          <w:rFonts w:cs="Calibri"/>
          <w:sz w:val="20"/>
        </w:rPr>
        <w:t>ENERGI</w:t>
      </w:r>
    </w:p>
    <w:p w:rsidR="00D15567" w:rsidRPr="00D45E59" w:rsidRDefault="00D15567" w:rsidP="00F73D9F">
      <w:pPr>
        <w:tabs>
          <w:tab w:val="left" w:pos="3544"/>
        </w:tabs>
        <w:autoSpaceDE w:val="0"/>
        <w:autoSpaceDN w:val="0"/>
        <w:adjustRightInd w:val="0"/>
        <w:spacing w:after="0"/>
        <w:rPr>
          <w:rFonts w:cs="Calibri"/>
          <w:sz w:val="20"/>
        </w:rPr>
      </w:pPr>
      <w:r w:rsidRPr="00D45E59">
        <w:rPr>
          <w:rFonts w:cs="Calibri"/>
          <w:sz w:val="20"/>
        </w:rPr>
        <w:t>Tangga</w:t>
      </w:r>
      <w:r w:rsidR="00973D49" w:rsidRPr="00D45E59">
        <w:rPr>
          <w:rFonts w:cs="Calibri"/>
          <w:sz w:val="20"/>
        </w:rPr>
        <w:t>l Surat Penunjukan Pembimbing KP</w:t>
      </w:r>
      <w:r w:rsidRPr="00D45E59">
        <w:rPr>
          <w:rFonts w:cs="Calibri"/>
          <w:sz w:val="20"/>
        </w:rPr>
        <w:tab/>
        <w:t xml:space="preserve">: </w:t>
      </w:r>
      <w:r w:rsidR="00AF0459" w:rsidRPr="00D45E59">
        <w:rPr>
          <w:rFonts w:cs="Calibri"/>
          <w:sz w:val="20"/>
        </w:rPr>
        <w:t>04</w:t>
      </w:r>
      <w:r w:rsidR="00F73D9F" w:rsidRPr="00D45E59">
        <w:rPr>
          <w:rFonts w:cs="Calibri"/>
          <w:sz w:val="20"/>
        </w:rPr>
        <w:t xml:space="preserve"> OKTOBER 2013</w:t>
      </w:r>
    </w:p>
    <w:p w:rsidR="00D15567" w:rsidRPr="00D45E59" w:rsidRDefault="00D15567" w:rsidP="00F73D9F">
      <w:pPr>
        <w:tabs>
          <w:tab w:val="left" w:pos="3544"/>
        </w:tabs>
        <w:autoSpaceDE w:val="0"/>
        <w:autoSpaceDN w:val="0"/>
        <w:adjustRightInd w:val="0"/>
        <w:spacing w:after="0"/>
        <w:rPr>
          <w:rFonts w:cs="Calibri"/>
          <w:b/>
          <w:bCs/>
          <w:sz w:val="20"/>
        </w:rPr>
      </w:pPr>
      <w:r w:rsidRPr="00D45E59">
        <w:rPr>
          <w:rFonts w:cs="Calibri"/>
          <w:sz w:val="20"/>
        </w:rPr>
        <w:t>Tanggal sekarang*</w:t>
      </w:r>
      <w:r w:rsidRPr="00D45E59">
        <w:rPr>
          <w:rFonts w:cs="Calibri"/>
          <w:sz w:val="20"/>
        </w:rPr>
        <w:tab/>
        <w:t xml:space="preserve">: </w:t>
      </w:r>
      <w:r w:rsidR="00F73D9F" w:rsidRPr="00D45E59">
        <w:rPr>
          <w:rFonts w:cs="Calibri"/>
          <w:sz w:val="20"/>
        </w:rPr>
        <w:t>17 OKTORBER 2013</w:t>
      </w:r>
    </w:p>
    <w:p w:rsidR="00D15567" w:rsidRPr="00D45E59" w:rsidRDefault="00D15567" w:rsidP="00D15567">
      <w:pPr>
        <w:tabs>
          <w:tab w:val="left" w:pos="3544"/>
        </w:tabs>
        <w:autoSpaceDE w:val="0"/>
        <w:autoSpaceDN w:val="0"/>
        <w:adjustRightInd w:val="0"/>
        <w:spacing w:after="0"/>
        <w:rPr>
          <w:rFonts w:cs="Calibri"/>
          <w:b/>
          <w:bCs/>
          <w:sz w:val="20"/>
        </w:rPr>
      </w:pPr>
    </w:p>
    <w:p w:rsidR="00D15567" w:rsidRPr="00D45E59" w:rsidRDefault="00D15567" w:rsidP="00D15567">
      <w:pPr>
        <w:autoSpaceDE w:val="0"/>
        <w:autoSpaceDN w:val="0"/>
        <w:adjustRightInd w:val="0"/>
        <w:spacing w:after="0"/>
        <w:jc w:val="center"/>
        <w:rPr>
          <w:rFonts w:cs="Calibri"/>
          <w:b/>
          <w:bCs/>
          <w:sz w:val="25"/>
          <w:szCs w:val="2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7655"/>
        <w:gridCol w:w="1055"/>
      </w:tblGrid>
      <w:tr w:rsidR="00D15567" w:rsidRPr="00D45E59" w:rsidTr="00FC407C">
        <w:tc>
          <w:tcPr>
            <w:tcW w:w="533"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No.</w:t>
            </w:r>
          </w:p>
        </w:tc>
        <w:tc>
          <w:tcPr>
            <w:tcW w:w="7655"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Berkas</w:t>
            </w:r>
          </w:p>
        </w:tc>
        <w:tc>
          <w:tcPr>
            <w:tcW w:w="1055"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Check list</w:t>
            </w: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1</w:t>
            </w:r>
          </w:p>
        </w:tc>
        <w:tc>
          <w:tcPr>
            <w:tcW w:w="7655" w:type="dxa"/>
          </w:tcPr>
          <w:p w:rsidR="00D15567" w:rsidRPr="00D45E59" w:rsidRDefault="00D15567" w:rsidP="00FC407C">
            <w:pPr>
              <w:autoSpaceDE w:val="0"/>
              <w:autoSpaceDN w:val="0"/>
              <w:adjustRightInd w:val="0"/>
              <w:spacing w:after="0"/>
              <w:rPr>
                <w:rFonts w:cs="Calibri"/>
                <w:sz w:val="20"/>
              </w:rPr>
            </w:pPr>
            <w:r w:rsidRPr="00D45E59">
              <w:rPr>
                <w:rFonts w:cs="Calibri"/>
                <w:sz w:val="20"/>
              </w:rPr>
              <w:t>Borang Kelengkapan KP/ProMin - Bagian 2: Persiapan Berangkat Kerja Praktek</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2</w:t>
            </w:r>
          </w:p>
        </w:tc>
        <w:tc>
          <w:tcPr>
            <w:tcW w:w="7655" w:type="dxa"/>
          </w:tcPr>
          <w:p w:rsidR="00D15567" w:rsidRPr="00D45E59" w:rsidRDefault="00D15567" w:rsidP="00FC407C">
            <w:pPr>
              <w:autoSpaceDE w:val="0"/>
              <w:autoSpaceDN w:val="0"/>
              <w:adjustRightInd w:val="0"/>
              <w:spacing w:after="0"/>
              <w:rPr>
                <w:rFonts w:cs="Calibri"/>
                <w:sz w:val="20"/>
              </w:rPr>
            </w:pPr>
            <w:r w:rsidRPr="00D45E59">
              <w:rPr>
                <w:rFonts w:cs="Calibri"/>
                <w:sz w:val="20"/>
              </w:rPr>
              <w:t xml:space="preserve">Surat penerimaan </w:t>
            </w:r>
            <w:r w:rsidRPr="00D45E59">
              <w:rPr>
                <w:rFonts w:cs="Calibri"/>
                <w:sz w:val="20"/>
                <w:lang w:val="en-US"/>
              </w:rPr>
              <w:t xml:space="preserve">Kerja Praktek </w:t>
            </w:r>
            <w:r w:rsidRPr="00D45E59">
              <w:rPr>
                <w:rFonts w:cs="Calibri"/>
                <w:sz w:val="20"/>
              </w:rPr>
              <w:t xml:space="preserve">dari </w:t>
            </w:r>
            <w:r w:rsidRPr="00D45E59">
              <w:rPr>
                <w:rFonts w:cs="Calibri"/>
                <w:sz w:val="20"/>
                <w:lang w:val="en-US"/>
              </w:rPr>
              <w:t xml:space="preserve">institusi </w:t>
            </w:r>
            <w:r w:rsidRPr="00D45E59">
              <w:rPr>
                <w:rFonts w:cs="Calibri"/>
                <w:sz w:val="20"/>
              </w:rPr>
              <w:t>calon tempat KP</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3</w:t>
            </w:r>
          </w:p>
        </w:tc>
        <w:tc>
          <w:tcPr>
            <w:tcW w:w="7655" w:type="dxa"/>
          </w:tcPr>
          <w:p w:rsidR="00D15567" w:rsidRPr="00D45E59" w:rsidRDefault="00D15567" w:rsidP="00FC407C">
            <w:pPr>
              <w:autoSpaceDE w:val="0"/>
              <w:autoSpaceDN w:val="0"/>
              <w:adjustRightInd w:val="0"/>
              <w:spacing w:after="0"/>
              <w:rPr>
                <w:rFonts w:cs="Calibri"/>
                <w:sz w:val="20"/>
              </w:rPr>
            </w:pPr>
            <w:r w:rsidRPr="00D45E59">
              <w:rPr>
                <w:rFonts w:cs="Calibri"/>
                <w:sz w:val="20"/>
              </w:rPr>
              <w:t>Biodata Pembimbing La</w:t>
            </w:r>
            <w:r w:rsidR="00E916E6" w:rsidRPr="00D45E59">
              <w:rPr>
                <w:rFonts w:cs="Calibri"/>
                <w:sz w:val="20"/>
              </w:rPr>
              <w:t>pangan Kerja Praktek (Form KP 03</w:t>
            </w:r>
            <w:r w:rsidRPr="00D45E59">
              <w:rPr>
                <w:rFonts w:cs="Calibri"/>
                <w:sz w:val="20"/>
              </w:rPr>
              <w:t>) yang belum diisi</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4</w:t>
            </w:r>
          </w:p>
        </w:tc>
        <w:tc>
          <w:tcPr>
            <w:tcW w:w="7655" w:type="dxa"/>
          </w:tcPr>
          <w:p w:rsidR="00D15567" w:rsidRPr="00D45E59" w:rsidRDefault="00D15567" w:rsidP="00FC407C">
            <w:pPr>
              <w:autoSpaceDE w:val="0"/>
              <w:autoSpaceDN w:val="0"/>
              <w:adjustRightInd w:val="0"/>
              <w:spacing w:after="0"/>
              <w:rPr>
                <w:rFonts w:cs="Calibri"/>
                <w:sz w:val="20"/>
              </w:rPr>
            </w:pPr>
            <w:r w:rsidRPr="00D45E59">
              <w:rPr>
                <w:rFonts w:cs="Calibri"/>
                <w:sz w:val="20"/>
              </w:rPr>
              <w:t>Catatan Harian Aktifitas K</w:t>
            </w:r>
            <w:r w:rsidR="00E916E6" w:rsidRPr="00D45E59">
              <w:rPr>
                <w:rFonts w:cs="Calibri"/>
                <w:sz w:val="20"/>
              </w:rPr>
              <w:t>P/Proyek Mini (Form KP/ProMin 04</w:t>
            </w:r>
            <w:r w:rsidRPr="00D45E59">
              <w:rPr>
                <w:rFonts w:cs="Calibri"/>
                <w:sz w:val="20"/>
              </w:rPr>
              <w:t>) yang belum diisi</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5</w:t>
            </w:r>
          </w:p>
        </w:tc>
        <w:tc>
          <w:tcPr>
            <w:tcW w:w="7655" w:type="dxa"/>
          </w:tcPr>
          <w:p w:rsidR="00D15567" w:rsidRPr="00D45E59" w:rsidRDefault="00D15567" w:rsidP="00FC407C">
            <w:pPr>
              <w:autoSpaceDE w:val="0"/>
              <w:autoSpaceDN w:val="0"/>
              <w:adjustRightInd w:val="0"/>
              <w:spacing w:after="0"/>
              <w:rPr>
                <w:rFonts w:cs="Calibri"/>
                <w:sz w:val="20"/>
              </w:rPr>
            </w:pPr>
            <w:r w:rsidRPr="00D45E59">
              <w:rPr>
                <w:rFonts w:cs="Calibri"/>
                <w:sz w:val="20"/>
              </w:rPr>
              <w:t>Formulir Penilaian dan Pernyataan Selesai Kerja Praktek dari</w:t>
            </w:r>
            <w:r w:rsidR="00E916E6" w:rsidRPr="00D45E59">
              <w:rPr>
                <w:rFonts w:cs="Calibri"/>
                <w:sz w:val="20"/>
              </w:rPr>
              <w:t xml:space="preserve"> Pembimbing Lapangan (Form KP 05</w:t>
            </w:r>
            <w:r w:rsidRPr="00D45E59">
              <w:rPr>
                <w:rFonts w:cs="Calibri"/>
                <w:sz w:val="20"/>
              </w:rPr>
              <w:t>) yang belum diisi</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6</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rPr>
              <w:t>Amplop kosong dengan tulisan (diketik rapi) pada sampul</w:t>
            </w:r>
            <w:r w:rsidRPr="00D45E59">
              <w:rPr>
                <w:rFonts w:cs="Calibri"/>
                <w:sz w:val="20"/>
                <w:lang w:val="en-US"/>
              </w:rPr>
              <w:t>:</w:t>
            </w:r>
          </w:p>
          <w:p w:rsidR="00D15567" w:rsidRPr="00D45E59" w:rsidRDefault="00D15567" w:rsidP="00FC407C">
            <w:pPr>
              <w:pStyle w:val="NormalWeb"/>
              <w:spacing w:before="0" w:beforeAutospacing="0" w:after="0" w:afterAutospacing="0"/>
              <w:ind w:left="601"/>
              <w:rPr>
                <w:rFonts w:ascii="Calibri" w:hAnsi="Calibri" w:cs="Calibri"/>
                <w:b/>
                <w:sz w:val="20"/>
                <w:szCs w:val="20"/>
              </w:rPr>
            </w:pPr>
            <w:r w:rsidRPr="00D45E59">
              <w:rPr>
                <w:rFonts w:ascii="Calibri" w:hAnsi="Calibri" w:cs="Calibri"/>
                <w:b/>
                <w:sz w:val="20"/>
                <w:szCs w:val="20"/>
              </w:rPr>
              <w:t>Nilai Kerja Praktek dari Pembimbing Lapangan</w:t>
            </w:r>
          </w:p>
          <w:p w:rsidR="00D15567" w:rsidRPr="00D45E59" w:rsidRDefault="00D15567" w:rsidP="00FC407C">
            <w:pPr>
              <w:pStyle w:val="NormalWeb"/>
              <w:tabs>
                <w:tab w:val="left" w:pos="4111"/>
              </w:tabs>
              <w:spacing w:before="0" w:beforeAutospacing="0" w:after="0" w:afterAutospacing="0"/>
              <w:ind w:left="601"/>
              <w:jc w:val="both"/>
              <w:rPr>
                <w:rFonts w:ascii="Calibri" w:hAnsi="Calibri" w:cs="Calibri"/>
                <w:sz w:val="14"/>
                <w:szCs w:val="18"/>
              </w:rPr>
            </w:pPr>
            <w:r w:rsidRPr="00D45E59">
              <w:rPr>
                <w:rFonts w:ascii="Calibri" w:hAnsi="Calibri" w:cs="Calibri"/>
                <w:sz w:val="14"/>
                <w:szCs w:val="18"/>
              </w:rPr>
              <w:t>[Nilai ini bersifat rahasia. Pembimbing Lapangan dimohon mengisi Form KP 07, menandatangani dan memasukkan ke amplop ini].</w:t>
            </w:r>
          </w:p>
          <w:p w:rsidR="00D15567" w:rsidRPr="00D45E59" w:rsidRDefault="00D15567" w:rsidP="00FC407C">
            <w:pPr>
              <w:pStyle w:val="NormalWeb"/>
              <w:tabs>
                <w:tab w:val="left" w:pos="3436"/>
              </w:tabs>
              <w:spacing w:before="0" w:beforeAutospacing="0" w:after="0" w:afterAutospacing="0"/>
              <w:ind w:left="601"/>
              <w:rPr>
                <w:rFonts w:ascii="Calibri" w:hAnsi="Calibri" w:cs="Calibri"/>
                <w:sz w:val="20"/>
                <w:szCs w:val="20"/>
              </w:rPr>
            </w:pPr>
            <w:r w:rsidRPr="00D45E59">
              <w:rPr>
                <w:rFonts w:ascii="Calibri" w:hAnsi="Calibri" w:cs="Calibri"/>
                <w:sz w:val="18"/>
                <w:szCs w:val="18"/>
              </w:rPr>
              <w:t xml:space="preserve">Nama </w:t>
            </w:r>
            <w:r w:rsidRPr="00D45E59">
              <w:rPr>
                <w:rFonts w:ascii="Calibri" w:hAnsi="Calibri" w:cs="Calibri"/>
                <w:sz w:val="20"/>
                <w:szCs w:val="20"/>
              </w:rPr>
              <w:t>Mahasiswa</w:t>
            </w:r>
            <w:r w:rsidRPr="00D45E59">
              <w:rPr>
                <w:rFonts w:ascii="Calibri" w:hAnsi="Calibri" w:cs="Calibri"/>
                <w:sz w:val="20"/>
                <w:szCs w:val="20"/>
              </w:rPr>
              <w:tab/>
              <w:t>: .......... diisi ..........</w:t>
            </w:r>
          </w:p>
          <w:p w:rsidR="00D15567" w:rsidRPr="00D45E59" w:rsidRDefault="00D15567" w:rsidP="00FC407C">
            <w:pPr>
              <w:pStyle w:val="NormalWeb"/>
              <w:tabs>
                <w:tab w:val="left" w:pos="3436"/>
              </w:tabs>
              <w:spacing w:before="0" w:beforeAutospacing="0" w:after="0" w:afterAutospacing="0"/>
              <w:ind w:left="601"/>
              <w:rPr>
                <w:rFonts w:ascii="Calibri" w:hAnsi="Calibri" w:cs="Calibri"/>
                <w:sz w:val="20"/>
                <w:szCs w:val="20"/>
              </w:rPr>
            </w:pPr>
            <w:r w:rsidRPr="00D45E59">
              <w:rPr>
                <w:rFonts w:ascii="Calibri" w:hAnsi="Calibri" w:cs="Calibri"/>
                <w:sz w:val="20"/>
                <w:szCs w:val="20"/>
              </w:rPr>
              <w:t>NIM</w:t>
            </w:r>
            <w:r w:rsidRPr="00D45E59">
              <w:rPr>
                <w:rFonts w:ascii="Calibri" w:hAnsi="Calibri" w:cs="Calibri"/>
                <w:sz w:val="20"/>
                <w:szCs w:val="20"/>
              </w:rPr>
              <w:tab/>
              <w:t>: .......... diisi ..........</w:t>
            </w:r>
          </w:p>
          <w:p w:rsidR="00D15567" w:rsidRPr="00D45E59" w:rsidRDefault="00D15567" w:rsidP="00FC407C">
            <w:pPr>
              <w:pStyle w:val="NormalWeb"/>
              <w:tabs>
                <w:tab w:val="left" w:pos="3436"/>
              </w:tabs>
              <w:spacing w:before="0" w:beforeAutospacing="0" w:after="0" w:afterAutospacing="0"/>
              <w:ind w:left="601"/>
              <w:rPr>
                <w:rFonts w:ascii="Calibri" w:hAnsi="Calibri" w:cs="Calibri"/>
                <w:sz w:val="20"/>
                <w:szCs w:val="20"/>
              </w:rPr>
            </w:pPr>
            <w:r w:rsidRPr="00D45E59">
              <w:rPr>
                <w:rFonts w:ascii="Calibri" w:hAnsi="Calibri" w:cs="Calibri"/>
                <w:sz w:val="20"/>
                <w:szCs w:val="20"/>
              </w:rPr>
              <w:t>Institusi Tempat KP</w:t>
            </w:r>
            <w:r w:rsidRPr="00D45E59">
              <w:rPr>
                <w:rFonts w:ascii="Calibri" w:hAnsi="Calibri" w:cs="Calibri"/>
                <w:sz w:val="20"/>
                <w:szCs w:val="20"/>
              </w:rPr>
              <w:tab/>
              <w:t>: .......... diisi ..........</w:t>
            </w:r>
          </w:p>
          <w:p w:rsidR="00D15567" w:rsidRPr="00D45E59" w:rsidRDefault="00D15567" w:rsidP="00FC407C">
            <w:pPr>
              <w:pStyle w:val="NormalWeb"/>
              <w:tabs>
                <w:tab w:val="left" w:pos="3436"/>
              </w:tabs>
              <w:spacing w:before="0" w:beforeAutospacing="0" w:after="0" w:afterAutospacing="0"/>
              <w:ind w:left="601"/>
              <w:rPr>
                <w:rFonts w:ascii="Calibri" w:hAnsi="Calibri" w:cs="Calibri"/>
                <w:sz w:val="20"/>
                <w:szCs w:val="20"/>
              </w:rPr>
            </w:pPr>
            <w:r w:rsidRPr="00D45E59">
              <w:rPr>
                <w:rFonts w:ascii="Calibri" w:hAnsi="Calibri" w:cs="Calibri"/>
                <w:sz w:val="20"/>
                <w:szCs w:val="20"/>
              </w:rPr>
              <w:t>Nama Pembimbing Lapangan</w:t>
            </w:r>
            <w:r w:rsidRPr="00D45E59">
              <w:rPr>
                <w:rFonts w:ascii="Calibri" w:hAnsi="Calibri" w:cs="Calibri"/>
                <w:sz w:val="20"/>
                <w:szCs w:val="20"/>
              </w:rPr>
              <w:tab/>
              <w:t>: ________________________________</w:t>
            </w:r>
          </w:p>
          <w:p w:rsidR="00D15567" w:rsidRPr="00D45E59" w:rsidRDefault="00D15567" w:rsidP="00FC407C">
            <w:pPr>
              <w:pStyle w:val="NormalWeb"/>
              <w:tabs>
                <w:tab w:val="left" w:pos="3436"/>
              </w:tabs>
              <w:spacing w:before="0" w:beforeAutospacing="0" w:after="0" w:afterAutospacing="0"/>
              <w:ind w:left="601"/>
              <w:rPr>
                <w:rFonts w:ascii="Calibri" w:hAnsi="Calibri" w:cs="Calibri"/>
                <w:sz w:val="18"/>
                <w:szCs w:val="18"/>
              </w:rPr>
            </w:pPr>
            <w:r w:rsidRPr="00D45E59">
              <w:rPr>
                <w:rFonts w:ascii="Calibri" w:hAnsi="Calibri" w:cs="Calibri"/>
                <w:sz w:val="20"/>
                <w:szCs w:val="20"/>
              </w:rPr>
              <w:t>Tan</w:t>
            </w:r>
            <w:r w:rsidRPr="00D45E59">
              <w:rPr>
                <w:rFonts w:ascii="Calibri" w:hAnsi="Calibri" w:cs="Calibri"/>
                <w:sz w:val="18"/>
                <w:szCs w:val="18"/>
              </w:rPr>
              <w:t>datangan Pembimbing Lapangan</w:t>
            </w:r>
            <w:r w:rsidRPr="00D45E59">
              <w:rPr>
                <w:rFonts w:ascii="Calibri" w:hAnsi="Calibri" w:cs="Calibri"/>
                <w:sz w:val="18"/>
                <w:szCs w:val="18"/>
              </w:rPr>
              <w:tab/>
              <w:t xml:space="preserve">: </w:t>
            </w:r>
            <w:r w:rsidRPr="00D45E59">
              <w:rPr>
                <w:rFonts w:ascii="Calibri" w:hAnsi="Calibri" w:cs="Calibri"/>
                <w:sz w:val="18"/>
                <w:szCs w:val="18"/>
              </w:rPr>
              <w:softHyphen/>
            </w:r>
            <w:r w:rsidRPr="00D45E59">
              <w:rPr>
                <w:rFonts w:ascii="Calibri" w:hAnsi="Calibri" w:cs="Calibri"/>
                <w:sz w:val="18"/>
                <w:szCs w:val="18"/>
              </w:rPr>
              <w:softHyphen/>
            </w:r>
            <w:r w:rsidRPr="00D45E59">
              <w:rPr>
                <w:rFonts w:ascii="Calibri" w:hAnsi="Calibri" w:cs="Calibri"/>
                <w:sz w:val="18"/>
                <w:szCs w:val="18"/>
              </w:rPr>
              <w:softHyphen/>
            </w:r>
            <w:r w:rsidRPr="00D45E59">
              <w:rPr>
                <w:rFonts w:ascii="Calibri" w:hAnsi="Calibri" w:cs="Calibri"/>
                <w:sz w:val="18"/>
                <w:szCs w:val="18"/>
              </w:rPr>
              <w:softHyphen/>
              <w:t>_______________ tanggal ______________</w:t>
            </w:r>
          </w:p>
          <w:p w:rsidR="00D15567" w:rsidRPr="00D45E59" w:rsidRDefault="00D15567" w:rsidP="00FC407C">
            <w:pPr>
              <w:pStyle w:val="NormalWeb"/>
              <w:tabs>
                <w:tab w:val="left" w:pos="2127"/>
              </w:tabs>
              <w:spacing w:before="0" w:beforeAutospacing="0" w:after="120" w:afterAutospacing="0"/>
              <w:ind w:left="567"/>
              <w:rPr>
                <w:rFonts w:cs="Calibri"/>
                <w:sz w:val="20"/>
                <w:szCs w:val="20"/>
                <w:lang w:val="en-US"/>
              </w:rPr>
            </w:pP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9243" w:type="dxa"/>
            <w:gridSpan w:val="3"/>
          </w:tcPr>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r w:rsidRPr="00D45E59">
              <w:rPr>
                <w:rFonts w:cs="Calibri"/>
                <w:bCs/>
                <w:sz w:val="20"/>
              </w:rPr>
              <w:t>Pekanbaru, ……………………………</w:t>
            </w:r>
          </w:p>
          <w:p w:rsidR="00D15567" w:rsidRPr="00D45E59" w:rsidRDefault="00827096" w:rsidP="00FC407C">
            <w:pPr>
              <w:autoSpaceDE w:val="0"/>
              <w:autoSpaceDN w:val="0"/>
              <w:adjustRightInd w:val="0"/>
              <w:spacing w:after="0"/>
              <w:ind w:left="5670"/>
              <w:rPr>
                <w:rFonts w:cs="Calibri"/>
                <w:bCs/>
                <w:sz w:val="20"/>
              </w:rPr>
            </w:pPr>
            <w:r w:rsidRPr="00D45E59">
              <w:rPr>
                <w:rFonts w:cs="Calibri"/>
                <w:bCs/>
                <w:sz w:val="20"/>
                <w:lang w:val="en-US"/>
              </w:rPr>
              <w:t>Koordinator KP</w:t>
            </w:r>
            <w:r w:rsidR="00D15567" w:rsidRPr="00D45E59">
              <w:rPr>
                <w:rFonts w:cs="Calibri"/>
                <w:bCs/>
                <w:sz w:val="20"/>
              </w:rPr>
              <w:t xml:space="preserve"> </w:t>
            </w:r>
            <w:r w:rsidR="00973D49" w:rsidRPr="00D45E59">
              <w:rPr>
                <w:rFonts w:cs="Calibri"/>
                <w:bCs/>
                <w:sz w:val="20"/>
              </w:rPr>
              <w:t>Prodi</w:t>
            </w:r>
            <w:r w:rsidR="00BE5D08" w:rsidRPr="00D45E59">
              <w:rPr>
                <w:rFonts w:cs="Calibri"/>
                <w:bCs/>
                <w:sz w:val="20"/>
              </w:rPr>
              <w:t xml:space="preserve"> </w:t>
            </w:r>
            <w:r w:rsidR="00D15567" w:rsidRPr="00D45E59">
              <w:rPr>
                <w:rFonts w:cs="Calibri"/>
                <w:bCs/>
                <w:sz w:val="20"/>
              </w:rPr>
              <w:t>Teknik Elektro</w:t>
            </w:r>
          </w:p>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r w:rsidRPr="00D45E59">
              <w:rPr>
                <w:rFonts w:cs="Calibri"/>
                <w:bCs/>
                <w:sz w:val="20"/>
              </w:rPr>
              <w:t>(………………………………………….)</w:t>
            </w:r>
          </w:p>
          <w:p w:rsidR="00D15567" w:rsidRPr="00D45E59" w:rsidRDefault="00D15567" w:rsidP="00FC407C">
            <w:pPr>
              <w:autoSpaceDE w:val="0"/>
              <w:autoSpaceDN w:val="0"/>
              <w:adjustRightInd w:val="0"/>
              <w:spacing w:after="0"/>
              <w:ind w:left="5670"/>
              <w:rPr>
                <w:rFonts w:cs="Calibri"/>
                <w:bCs/>
                <w:sz w:val="20"/>
              </w:rPr>
            </w:pPr>
            <w:r w:rsidRPr="00D45E59">
              <w:rPr>
                <w:rFonts w:cs="Calibri"/>
                <w:bCs/>
                <w:sz w:val="20"/>
              </w:rPr>
              <w:t>NIP/NIK:</w:t>
            </w:r>
          </w:p>
          <w:p w:rsidR="00D15567" w:rsidRPr="00D45E59" w:rsidRDefault="00D15567" w:rsidP="00FC407C">
            <w:pPr>
              <w:autoSpaceDE w:val="0"/>
              <w:autoSpaceDN w:val="0"/>
              <w:adjustRightInd w:val="0"/>
              <w:spacing w:after="0"/>
              <w:ind w:left="5670"/>
              <w:rPr>
                <w:rFonts w:cs="Calibri"/>
                <w:b/>
                <w:bCs/>
                <w:sz w:val="20"/>
              </w:rPr>
            </w:pPr>
          </w:p>
        </w:tc>
      </w:tr>
    </w:tbl>
    <w:p w:rsidR="00D15567" w:rsidRPr="00D45E59" w:rsidRDefault="00D15567" w:rsidP="00D15567">
      <w:pPr>
        <w:autoSpaceDE w:val="0"/>
        <w:autoSpaceDN w:val="0"/>
        <w:adjustRightInd w:val="0"/>
        <w:spacing w:after="0" w:line="240" w:lineRule="auto"/>
        <w:jc w:val="center"/>
        <w:rPr>
          <w:rFonts w:cs="Calibri"/>
        </w:rPr>
      </w:pPr>
    </w:p>
    <w:p w:rsidR="00D15567" w:rsidRPr="00D45E59" w:rsidRDefault="00D15567" w:rsidP="00D15567">
      <w:pPr>
        <w:autoSpaceDE w:val="0"/>
        <w:autoSpaceDN w:val="0"/>
        <w:adjustRightInd w:val="0"/>
        <w:spacing w:after="0" w:line="240" w:lineRule="auto"/>
        <w:jc w:val="center"/>
        <w:rPr>
          <w:rFonts w:cs="Calibri"/>
          <w:b/>
          <w:bCs/>
          <w:sz w:val="27"/>
          <w:szCs w:val="29"/>
        </w:rPr>
      </w:pPr>
      <w:r w:rsidRPr="00D45E59">
        <w:rPr>
          <w:rFonts w:cs="Calibri"/>
          <w:b/>
          <w:bCs/>
          <w:sz w:val="27"/>
          <w:szCs w:val="29"/>
        </w:rPr>
        <w:br w:type="page"/>
      </w:r>
      <w:r w:rsidRPr="00D45E59">
        <w:rPr>
          <w:rFonts w:cs="Calibri"/>
          <w:b/>
          <w:bCs/>
          <w:sz w:val="27"/>
          <w:szCs w:val="29"/>
        </w:rPr>
        <w:lastRenderedPageBreak/>
        <w:t xml:space="preserve">BORANG KELENGKAPAN </w:t>
      </w:r>
      <w:r w:rsidRPr="00D45E59">
        <w:rPr>
          <w:rFonts w:cs="Calibri"/>
          <w:b/>
          <w:bCs/>
          <w:sz w:val="27"/>
          <w:szCs w:val="29"/>
          <w:lang w:val="en-US"/>
        </w:rPr>
        <w:t>K</w:t>
      </w:r>
      <w:r w:rsidR="008E4D24" w:rsidRPr="00D45E59">
        <w:rPr>
          <w:rFonts w:cs="Calibri"/>
          <w:b/>
          <w:bCs/>
          <w:sz w:val="27"/>
          <w:szCs w:val="29"/>
          <w:lang w:val="en-US"/>
        </w:rPr>
        <w:t>ERJA PRAKTEK</w:t>
      </w:r>
    </w:p>
    <w:p w:rsidR="00D15567" w:rsidRPr="00D45E59" w:rsidRDefault="00BE5D08" w:rsidP="00D15567">
      <w:pPr>
        <w:autoSpaceDE w:val="0"/>
        <w:autoSpaceDN w:val="0"/>
        <w:adjustRightInd w:val="0"/>
        <w:spacing w:after="0" w:line="240" w:lineRule="auto"/>
        <w:jc w:val="center"/>
        <w:rPr>
          <w:rFonts w:cs="Calibri"/>
          <w:b/>
          <w:bCs/>
          <w:sz w:val="27"/>
          <w:szCs w:val="29"/>
        </w:rPr>
      </w:pPr>
      <w:r w:rsidRPr="00D45E59">
        <w:rPr>
          <w:rFonts w:cs="Calibri"/>
          <w:b/>
          <w:bCs/>
          <w:sz w:val="27"/>
          <w:szCs w:val="29"/>
        </w:rPr>
        <w:t>Program Studi</w:t>
      </w:r>
      <w:r w:rsidR="00D15567" w:rsidRPr="00D45E59">
        <w:rPr>
          <w:rFonts w:cs="Calibri"/>
          <w:b/>
          <w:bCs/>
          <w:sz w:val="27"/>
          <w:szCs w:val="29"/>
        </w:rPr>
        <w:t xml:space="preserve"> Teknik Elektro</w:t>
      </w:r>
    </w:p>
    <w:p w:rsidR="00D15567" w:rsidRPr="00D45E59" w:rsidRDefault="00D15567" w:rsidP="00D15567">
      <w:pPr>
        <w:autoSpaceDE w:val="0"/>
        <w:autoSpaceDN w:val="0"/>
        <w:adjustRightInd w:val="0"/>
        <w:spacing w:after="0" w:line="240" w:lineRule="auto"/>
        <w:jc w:val="center"/>
        <w:rPr>
          <w:rFonts w:cs="Calibri"/>
          <w:b/>
          <w:bCs/>
          <w:color w:val="FF6600"/>
          <w:szCs w:val="29"/>
        </w:rPr>
      </w:pPr>
      <w:r w:rsidRPr="00D45E59">
        <w:rPr>
          <w:rFonts w:cs="Calibri"/>
          <w:b/>
          <w:bCs/>
          <w:color w:val="FF6600"/>
          <w:szCs w:val="29"/>
        </w:rPr>
        <w:t>Bagian 3: Pendaftaran Seminar Kerja Praktek</w:t>
      </w:r>
    </w:p>
    <w:p w:rsidR="00D15567" w:rsidRPr="00D45E59" w:rsidRDefault="00D15567" w:rsidP="00D15567">
      <w:pPr>
        <w:autoSpaceDE w:val="0"/>
        <w:autoSpaceDN w:val="0"/>
        <w:adjustRightInd w:val="0"/>
        <w:spacing w:after="0"/>
        <w:rPr>
          <w:rFonts w:cs="Calibri"/>
          <w:b/>
          <w:sz w:val="20"/>
        </w:rPr>
      </w:pPr>
    </w:p>
    <w:p w:rsidR="00D15567" w:rsidRPr="00D45E59" w:rsidRDefault="00D15567" w:rsidP="00D15567">
      <w:pPr>
        <w:autoSpaceDE w:val="0"/>
        <w:autoSpaceDN w:val="0"/>
        <w:adjustRightInd w:val="0"/>
        <w:spacing w:after="0"/>
        <w:rPr>
          <w:rFonts w:cs="Calibri"/>
          <w:b/>
          <w:sz w:val="20"/>
        </w:rPr>
      </w:pPr>
    </w:p>
    <w:p w:rsidR="00D15567" w:rsidRPr="00D45E59" w:rsidRDefault="00D15567" w:rsidP="00D15567">
      <w:pPr>
        <w:autoSpaceDE w:val="0"/>
        <w:autoSpaceDN w:val="0"/>
        <w:adjustRightInd w:val="0"/>
        <w:spacing w:after="0"/>
        <w:rPr>
          <w:rFonts w:cs="Calibri"/>
          <w:b/>
          <w:sz w:val="20"/>
        </w:rPr>
      </w:pPr>
      <w:r w:rsidRPr="00D45E59">
        <w:rPr>
          <w:rFonts w:cs="Calibri"/>
          <w:b/>
          <w:sz w:val="20"/>
        </w:rPr>
        <w:t>Data Mahasiswa:</w:t>
      </w:r>
    </w:p>
    <w:p w:rsidR="00D15567" w:rsidRPr="00D45E59" w:rsidRDefault="00D15567" w:rsidP="00D15567">
      <w:pPr>
        <w:tabs>
          <w:tab w:val="left" w:pos="3544"/>
        </w:tabs>
        <w:autoSpaceDE w:val="0"/>
        <w:autoSpaceDN w:val="0"/>
        <w:adjustRightInd w:val="0"/>
        <w:spacing w:after="0"/>
        <w:rPr>
          <w:rFonts w:cs="Calibri"/>
          <w:sz w:val="20"/>
        </w:rPr>
      </w:pPr>
      <w:r w:rsidRPr="00D45E59">
        <w:rPr>
          <w:rFonts w:cs="Calibri"/>
          <w:sz w:val="20"/>
        </w:rPr>
        <w:t>Nama</w:t>
      </w:r>
      <w:r w:rsidRPr="00D45E59">
        <w:rPr>
          <w:rFonts w:cs="Calibri"/>
          <w:sz w:val="20"/>
        </w:rPr>
        <w:tab/>
        <w:t>: ________________________________</w:t>
      </w:r>
    </w:p>
    <w:p w:rsidR="00D15567" w:rsidRPr="00D45E59" w:rsidRDefault="00D15567" w:rsidP="00D15567">
      <w:pPr>
        <w:tabs>
          <w:tab w:val="left" w:pos="3544"/>
        </w:tabs>
        <w:autoSpaceDE w:val="0"/>
        <w:autoSpaceDN w:val="0"/>
        <w:adjustRightInd w:val="0"/>
        <w:spacing w:after="0"/>
        <w:rPr>
          <w:rFonts w:cs="Calibri"/>
          <w:sz w:val="20"/>
        </w:rPr>
      </w:pPr>
      <w:r w:rsidRPr="00D45E59">
        <w:rPr>
          <w:rFonts w:cs="Calibri"/>
          <w:sz w:val="20"/>
        </w:rPr>
        <w:t>NIM</w:t>
      </w:r>
      <w:r w:rsidRPr="00D45E59">
        <w:rPr>
          <w:rFonts w:cs="Calibri"/>
          <w:sz w:val="20"/>
        </w:rPr>
        <w:tab/>
        <w:t>: ________________________________</w:t>
      </w:r>
    </w:p>
    <w:p w:rsidR="00D15567" w:rsidRPr="00D45E59" w:rsidRDefault="00D15567" w:rsidP="00D15567">
      <w:pPr>
        <w:tabs>
          <w:tab w:val="left" w:pos="3544"/>
        </w:tabs>
        <w:autoSpaceDE w:val="0"/>
        <w:autoSpaceDN w:val="0"/>
        <w:adjustRightInd w:val="0"/>
        <w:spacing w:after="0"/>
        <w:rPr>
          <w:rFonts w:cs="Calibri"/>
          <w:sz w:val="20"/>
        </w:rPr>
      </w:pPr>
      <w:r w:rsidRPr="00D45E59">
        <w:rPr>
          <w:rFonts w:cs="Calibri"/>
          <w:sz w:val="20"/>
        </w:rPr>
        <w:t>Tahun masuk UIN</w:t>
      </w:r>
      <w:r w:rsidRPr="00D45E59">
        <w:rPr>
          <w:rFonts w:cs="Calibri"/>
          <w:sz w:val="20"/>
        </w:rPr>
        <w:tab/>
        <w:t>: ________________________________</w:t>
      </w:r>
    </w:p>
    <w:p w:rsidR="00D15567" w:rsidRPr="00D45E59" w:rsidRDefault="00D15567" w:rsidP="00D15567">
      <w:pPr>
        <w:tabs>
          <w:tab w:val="left" w:pos="3544"/>
        </w:tabs>
        <w:autoSpaceDE w:val="0"/>
        <w:autoSpaceDN w:val="0"/>
        <w:adjustRightInd w:val="0"/>
        <w:spacing w:after="0"/>
        <w:rPr>
          <w:rFonts w:cs="Calibri"/>
          <w:sz w:val="20"/>
        </w:rPr>
      </w:pPr>
      <w:r w:rsidRPr="00D45E59">
        <w:rPr>
          <w:rFonts w:cs="Calibri"/>
          <w:sz w:val="20"/>
        </w:rPr>
        <w:t>Konsentrasi</w:t>
      </w:r>
      <w:r w:rsidRPr="00D45E59">
        <w:rPr>
          <w:rFonts w:cs="Calibri"/>
          <w:sz w:val="20"/>
        </w:rPr>
        <w:tab/>
        <w:t>: ________________________________</w:t>
      </w:r>
    </w:p>
    <w:p w:rsidR="00D15567" w:rsidRPr="00D45E59" w:rsidRDefault="00D15567" w:rsidP="00D15567">
      <w:pPr>
        <w:tabs>
          <w:tab w:val="left" w:pos="3544"/>
        </w:tabs>
        <w:autoSpaceDE w:val="0"/>
        <w:autoSpaceDN w:val="0"/>
        <w:adjustRightInd w:val="0"/>
        <w:spacing w:after="0"/>
        <w:rPr>
          <w:rFonts w:cs="Calibri"/>
          <w:sz w:val="20"/>
        </w:rPr>
      </w:pPr>
      <w:r w:rsidRPr="00D45E59">
        <w:rPr>
          <w:rFonts w:cs="Calibri"/>
          <w:sz w:val="20"/>
        </w:rPr>
        <w:t>Tangga</w:t>
      </w:r>
      <w:r w:rsidR="00BE5D08" w:rsidRPr="00D45E59">
        <w:rPr>
          <w:rFonts w:cs="Calibri"/>
          <w:sz w:val="20"/>
        </w:rPr>
        <w:t>l Surat Penunjukan Pembimbing KP</w:t>
      </w:r>
      <w:r w:rsidRPr="00D45E59">
        <w:rPr>
          <w:rFonts w:cs="Calibri"/>
          <w:sz w:val="20"/>
        </w:rPr>
        <w:tab/>
        <w:t>: ________________________________</w:t>
      </w:r>
    </w:p>
    <w:p w:rsidR="00D15567" w:rsidRPr="00D45E59" w:rsidRDefault="00D15567" w:rsidP="00D15567">
      <w:pPr>
        <w:tabs>
          <w:tab w:val="left" w:pos="3544"/>
        </w:tabs>
        <w:autoSpaceDE w:val="0"/>
        <w:autoSpaceDN w:val="0"/>
        <w:adjustRightInd w:val="0"/>
        <w:spacing w:after="0"/>
        <w:rPr>
          <w:rFonts w:cs="Calibri"/>
          <w:b/>
          <w:bCs/>
          <w:sz w:val="20"/>
        </w:rPr>
      </w:pPr>
      <w:r w:rsidRPr="00D45E59">
        <w:rPr>
          <w:rFonts w:cs="Calibri"/>
          <w:sz w:val="20"/>
        </w:rPr>
        <w:t>Tanggal sekarang*</w:t>
      </w:r>
      <w:r w:rsidRPr="00D45E59">
        <w:rPr>
          <w:rFonts w:cs="Calibri"/>
          <w:sz w:val="20"/>
        </w:rPr>
        <w:tab/>
        <w:t>: ________________________________</w:t>
      </w:r>
    </w:p>
    <w:p w:rsidR="00D15567" w:rsidRPr="00D45E59" w:rsidRDefault="00D15567" w:rsidP="00D15567">
      <w:pPr>
        <w:tabs>
          <w:tab w:val="left" w:pos="3544"/>
        </w:tabs>
        <w:autoSpaceDE w:val="0"/>
        <w:autoSpaceDN w:val="0"/>
        <w:adjustRightInd w:val="0"/>
        <w:spacing w:after="0"/>
        <w:rPr>
          <w:rFonts w:cs="Calibri"/>
          <w:b/>
          <w:bCs/>
          <w:sz w:val="20"/>
        </w:rPr>
      </w:pPr>
    </w:p>
    <w:p w:rsidR="00D15567" w:rsidRPr="00D45E59" w:rsidRDefault="00D15567" w:rsidP="00D15567">
      <w:pPr>
        <w:autoSpaceDE w:val="0"/>
        <w:autoSpaceDN w:val="0"/>
        <w:adjustRightInd w:val="0"/>
        <w:spacing w:after="0"/>
        <w:jc w:val="center"/>
        <w:rPr>
          <w:rFonts w:cs="Calibri"/>
          <w:b/>
          <w:bCs/>
          <w:sz w:val="25"/>
          <w:szCs w:val="2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7655"/>
        <w:gridCol w:w="1055"/>
      </w:tblGrid>
      <w:tr w:rsidR="00D15567" w:rsidRPr="00D45E59" w:rsidTr="00FC407C">
        <w:tc>
          <w:tcPr>
            <w:tcW w:w="533"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No.</w:t>
            </w:r>
          </w:p>
        </w:tc>
        <w:tc>
          <w:tcPr>
            <w:tcW w:w="7655"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Berkas</w:t>
            </w:r>
          </w:p>
        </w:tc>
        <w:tc>
          <w:tcPr>
            <w:tcW w:w="1055"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Check list</w:t>
            </w: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1</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Borang Kelengkapan KP - Bagian 3: Pendaftaran Seminar Kerja Praktek</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2</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Formulir Pendaftaran Semi</w:t>
            </w:r>
            <w:r w:rsidR="00E916E6" w:rsidRPr="00D45E59">
              <w:rPr>
                <w:rFonts w:cs="Calibri"/>
                <w:sz w:val="20"/>
                <w:lang w:val="en-US"/>
              </w:rPr>
              <w:t xml:space="preserve">nar KP/ProMin (Form KP/ProMin </w:t>
            </w:r>
            <w:r w:rsidR="00E916E6" w:rsidRPr="00D45E59">
              <w:rPr>
                <w:rFonts w:cs="Calibri"/>
                <w:sz w:val="20"/>
              </w:rPr>
              <w:t>08</w:t>
            </w:r>
            <w:r w:rsidRPr="00D45E59">
              <w:rPr>
                <w:rFonts w:cs="Calibri"/>
                <w:sz w:val="20"/>
                <w:lang w:val="en-US"/>
              </w:rPr>
              <w:t>) yang sudah diisi</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3</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Kartu Bimbingan Lapo</w:t>
            </w:r>
            <w:r w:rsidR="00E916E6" w:rsidRPr="00D45E59">
              <w:rPr>
                <w:rFonts w:cs="Calibri"/>
                <w:sz w:val="20"/>
                <w:lang w:val="en-US"/>
              </w:rPr>
              <w:t>ran KP/ProMin (Form KP/ProMin 0</w:t>
            </w:r>
            <w:r w:rsidR="00E916E6" w:rsidRPr="00D45E59">
              <w:rPr>
                <w:rFonts w:cs="Calibri"/>
                <w:sz w:val="20"/>
              </w:rPr>
              <w:t>6</w:t>
            </w:r>
            <w:r w:rsidRPr="00D45E59">
              <w:rPr>
                <w:rFonts w:cs="Calibri"/>
                <w:sz w:val="20"/>
                <w:lang w:val="en-US"/>
              </w:rPr>
              <w:t>) yang sudah diisi dan ditandatangani oleh pembimbing</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4</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Biodata Pe</w:t>
            </w:r>
            <w:r w:rsidR="00E916E6" w:rsidRPr="00D45E59">
              <w:rPr>
                <w:rFonts w:cs="Calibri"/>
                <w:sz w:val="20"/>
                <w:lang w:val="en-US"/>
              </w:rPr>
              <w:t>mbimbing Lapangan KP (Form KP 0</w:t>
            </w:r>
            <w:r w:rsidR="00E916E6" w:rsidRPr="00D45E59">
              <w:rPr>
                <w:rFonts w:cs="Calibri"/>
                <w:sz w:val="20"/>
              </w:rPr>
              <w:t>3</w:t>
            </w:r>
            <w:r w:rsidRPr="00D45E59">
              <w:rPr>
                <w:rFonts w:cs="Calibri"/>
                <w:sz w:val="20"/>
                <w:lang w:val="en-US"/>
              </w:rPr>
              <w:t>)</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5</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Formulir Penilaian dan Pernyataan Selesai KP dari</w:t>
            </w:r>
            <w:r w:rsidR="00E916E6" w:rsidRPr="00D45E59">
              <w:rPr>
                <w:rFonts w:cs="Calibri"/>
                <w:sz w:val="20"/>
                <w:lang w:val="en-US"/>
              </w:rPr>
              <w:t xml:space="preserve"> Pembimbing Lapangan (Form KP 0</w:t>
            </w:r>
            <w:r w:rsidR="00E916E6" w:rsidRPr="00D45E59">
              <w:rPr>
                <w:rFonts w:cs="Calibri"/>
                <w:sz w:val="20"/>
              </w:rPr>
              <w:t>5</w:t>
            </w:r>
            <w:r w:rsidRPr="00D45E59">
              <w:rPr>
                <w:rFonts w:cs="Calibri"/>
                <w:sz w:val="20"/>
                <w:lang w:val="en-US"/>
              </w:rPr>
              <w:t>) yang telah diisi lengkap, di dalam amplop tertutup.</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6</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Bukti Menghadiri Seminar Kerja Praktek / Proyek Mini seba</w:t>
            </w:r>
            <w:r w:rsidR="00E916E6" w:rsidRPr="00D45E59">
              <w:rPr>
                <w:rFonts w:cs="Calibri"/>
                <w:sz w:val="20"/>
                <w:lang w:val="en-US"/>
              </w:rPr>
              <w:t>nyak dua kali (Form KP/ProMin 0</w:t>
            </w:r>
            <w:r w:rsidR="00E916E6" w:rsidRPr="00D45E59">
              <w:rPr>
                <w:rFonts w:cs="Calibri"/>
                <w:sz w:val="20"/>
              </w:rPr>
              <w:t>7</w:t>
            </w:r>
            <w:r w:rsidRPr="00D45E59">
              <w:rPr>
                <w:rFonts w:cs="Calibri"/>
                <w:sz w:val="20"/>
                <w:lang w:val="en-US"/>
              </w:rPr>
              <w:t>).</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7</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Foto copy KRS semester berjalan yang mencantumkan Kerja Praktek/Proyek Mini</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8</w:t>
            </w:r>
          </w:p>
        </w:tc>
        <w:tc>
          <w:tcPr>
            <w:tcW w:w="7655" w:type="dxa"/>
          </w:tcPr>
          <w:p w:rsidR="00D15567" w:rsidRPr="00D45E59" w:rsidRDefault="00BE5D08" w:rsidP="00FC407C">
            <w:pPr>
              <w:autoSpaceDE w:val="0"/>
              <w:autoSpaceDN w:val="0"/>
              <w:adjustRightInd w:val="0"/>
              <w:spacing w:after="0"/>
              <w:rPr>
                <w:rFonts w:cs="Calibri"/>
                <w:sz w:val="20"/>
                <w:lang w:val="en-US"/>
              </w:rPr>
            </w:pPr>
            <w:r w:rsidRPr="00D45E59">
              <w:rPr>
                <w:rFonts w:cs="Calibri"/>
                <w:sz w:val="20"/>
              </w:rPr>
              <w:t xml:space="preserve">Formulir </w:t>
            </w:r>
            <w:r w:rsidR="00D15567" w:rsidRPr="00D45E59">
              <w:rPr>
                <w:rFonts w:cs="Calibri"/>
                <w:sz w:val="20"/>
                <w:lang w:val="en-US"/>
              </w:rPr>
              <w:t>Undangan Seminar KP/ProMin</w:t>
            </w:r>
            <w:r w:rsidR="00E916E6" w:rsidRPr="00D45E59">
              <w:rPr>
                <w:rFonts w:cs="Calibri"/>
                <w:sz w:val="20"/>
                <w:lang w:val="en-US"/>
              </w:rPr>
              <w:t xml:space="preserve"> (Form KP/ProMin </w:t>
            </w:r>
            <w:r w:rsidR="00E916E6" w:rsidRPr="00D45E59">
              <w:rPr>
                <w:rFonts w:cs="Calibri"/>
                <w:sz w:val="20"/>
              </w:rPr>
              <w:t>09</w:t>
            </w:r>
            <w:r w:rsidRPr="00D45E59">
              <w:rPr>
                <w:rFonts w:cs="Calibri"/>
                <w:sz w:val="20"/>
                <w:lang w:val="en-US"/>
              </w:rPr>
              <w:t xml:space="preserve">) sebanyak </w:t>
            </w:r>
            <w:r w:rsidRPr="00D45E59">
              <w:rPr>
                <w:rFonts w:cs="Calibri"/>
                <w:sz w:val="20"/>
              </w:rPr>
              <w:t xml:space="preserve">1 </w:t>
            </w:r>
            <w:r w:rsidR="00D15567" w:rsidRPr="00D45E59">
              <w:rPr>
                <w:rFonts w:cs="Calibri"/>
                <w:sz w:val="20"/>
                <w:lang w:val="en-US"/>
              </w:rPr>
              <w:t>rangkap</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9</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Daftar Hadir Semi</w:t>
            </w:r>
            <w:r w:rsidR="00E916E6" w:rsidRPr="00D45E59">
              <w:rPr>
                <w:rFonts w:cs="Calibri"/>
                <w:sz w:val="20"/>
                <w:lang w:val="en-US"/>
              </w:rPr>
              <w:t>nar KP/ProMin (Form KP/ProMin 1</w:t>
            </w:r>
            <w:r w:rsidR="00E916E6" w:rsidRPr="00D45E59">
              <w:rPr>
                <w:rFonts w:cs="Calibri"/>
                <w:sz w:val="20"/>
              </w:rPr>
              <w:t>0</w:t>
            </w:r>
            <w:r w:rsidRPr="00D45E59">
              <w:rPr>
                <w:rFonts w:cs="Calibri"/>
                <w:sz w:val="20"/>
                <w:lang w:val="en-US"/>
              </w:rPr>
              <w:t>)</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10</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Berita Acara Semi</w:t>
            </w:r>
            <w:r w:rsidR="00E916E6" w:rsidRPr="00D45E59">
              <w:rPr>
                <w:rFonts w:cs="Calibri"/>
                <w:sz w:val="20"/>
                <w:lang w:val="en-US"/>
              </w:rPr>
              <w:t>nar KP/ProMin (Form KP/ProMin 1</w:t>
            </w:r>
            <w:r w:rsidR="00E916E6" w:rsidRPr="00D45E59">
              <w:rPr>
                <w:rFonts w:cs="Calibri"/>
                <w:sz w:val="20"/>
              </w:rPr>
              <w:t>1</w:t>
            </w:r>
            <w:r w:rsidRPr="00D45E59">
              <w:rPr>
                <w:rFonts w:cs="Calibri"/>
                <w:sz w:val="20"/>
                <w:lang w:val="en-US"/>
              </w:rPr>
              <w:t>)</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11</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F</w:t>
            </w:r>
            <w:r w:rsidR="00E916E6" w:rsidRPr="00D45E59">
              <w:rPr>
                <w:rFonts w:cs="Calibri"/>
                <w:sz w:val="20"/>
                <w:lang w:val="en-US"/>
              </w:rPr>
              <w:t>ormulir Penilaian KP (Form KP 1</w:t>
            </w:r>
            <w:r w:rsidR="00E916E6" w:rsidRPr="00D45E59">
              <w:rPr>
                <w:rFonts w:cs="Calibri"/>
                <w:sz w:val="20"/>
              </w:rPr>
              <w:t>2</w:t>
            </w:r>
            <w:r w:rsidRPr="00D45E59">
              <w:rPr>
                <w:rFonts w:cs="Calibri"/>
                <w:sz w:val="20"/>
                <w:lang w:val="en-US"/>
              </w:rPr>
              <w:t>)</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lang w:val="en-US"/>
              </w:rPr>
            </w:pPr>
            <w:r w:rsidRPr="00D45E59">
              <w:rPr>
                <w:rFonts w:cs="Calibri"/>
                <w:bCs/>
                <w:sz w:val="20"/>
                <w:lang w:val="en-US"/>
              </w:rPr>
              <w:t>12</w:t>
            </w:r>
          </w:p>
        </w:tc>
        <w:tc>
          <w:tcPr>
            <w:tcW w:w="7655" w:type="dxa"/>
          </w:tcPr>
          <w:p w:rsidR="00D15567" w:rsidRPr="00D45E59" w:rsidRDefault="00D15567" w:rsidP="00FC407C">
            <w:pPr>
              <w:pStyle w:val="NormalWeb"/>
              <w:spacing w:before="0" w:beforeAutospacing="0" w:after="0" w:afterAutospacing="0"/>
              <w:rPr>
                <w:rFonts w:ascii="Calibri" w:hAnsi="Calibri" w:cs="Calibri"/>
                <w:sz w:val="20"/>
                <w:szCs w:val="20"/>
              </w:rPr>
            </w:pPr>
            <w:r w:rsidRPr="00D45E59">
              <w:rPr>
                <w:rFonts w:ascii="Calibri" w:hAnsi="Calibri" w:cs="Calibri"/>
                <w:sz w:val="20"/>
                <w:szCs w:val="20"/>
              </w:rPr>
              <w:t>Amplop kosong dengan tulisan:</w:t>
            </w:r>
          </w:p>
          <w:p w:rsidR="00D15567" w:rsidRPr="00D45E59" w:rsidRDefault="00D15567" w:rsidP="00FC407C">
            <w:pPr>
              <w:pStyle w:val="NormalWeb"/>
              <w:tabs>
                <w:tab w:val="left" w:pos="3011"/>
              </w:tabs>
              <w:spacing w:before="0" w:beforeAutospacing="0" w:after="0" w:afterAutospacing="0"/>
              <w:ind w:left="34"/>
              <w:jc w:val="both"/>
              <w:rPr>
                <w:rFonts w:ascii="Calibri" w:hAnsi="Calibri" w:cs="Calibri"/>
                <w:sz w:val="14"/>
                <w:szCs w:val="18"/>
              </w:rPr>
            </w:pPr>
            <w:r w:rsidRPr="00D45E59">
              <w:rPr>
                <w:rFonts w:ascii="Calibri" w:hAnsi="Calibri" w:cs="Calibri"/>
                <w:sz w:val="14"/>
                <w:szCs w:val="18"/>
              </w:rPr>
              <w:t>[Nilai ini bersifat rahasia. Pembimbing Jurusan dimohon mengisi Form KP 14, menandatangani dan memasukkan ke amplop ini].</w:t>
            </w:r>
          </w:p>
          <w:p w:rsidR="00D15567" w:rsidRPr="00D45E59" w:rsidRDefault="00D15567" w:rsidP="00FC407C">
            <w:pPr>
              <w:pStyle w:val="NormalWeb"/>
              <w:tabs>
                <w:tab w:val="left" w:pos="3011"/>
              </w:tabs>
              <w:spacing w:before="0" w:beforeAutospacing="0" w:after="0" w:afterAutospacing="0"/>
              <w:ind w:left="34"/>
              <w:jc w:val="both"/>
              <w:rPr>
                <w:rFonts w:ascii="Calibri" w:hAnsi="Calibri" w:cs="Calibri"/>
                <w:sz w:val="18"/>
                <w:szCs w:val="18"/>
              </w:rPr>
            </w:pPr>
            <w:r w:rsidRPr="00D45E59">
              <w:rPr>
                <w:rFonts w:ascii="Calibri" w:hAnsi="Calibri" w:cs="Calibri"/>
                <w:sz w:val="18"/>
                <w:szCs w:val="18"/>
              </w:rPr>
              <w:t>Nama Mahasiswa</w:t>
            </w:r>
            <w:r w:rsidRPr="00D45E59">
              <w:rPr>
                <w:rFonts w:ascii="Calibri" w:hAnsi="Calibri" w:cs="Calibri"/>
                <w:sz w:val="18"/>
                <w:szCs w:val="18"/>
              </w:rPr>
              <w:tab/>
              <w:t>: .......... diisi ..........</w:t>
            </w:r>
          </w:p>
          <w:p w:rsidR="00D15567" w:rsidRPr="00D45E59" w:rsidRDefault="00D15567" w:rsidP="00FC407C">
            <w:pPr>
              <w:pStyle w:val="NormalWeb"/>
              <w:tabs>
                <w:tab w:val="left" w:pos="3011"/>
              </w:tabs>
              <w:spacing w:before="0" w:beforeAutospacing="0" w:after="0" w:afterAutospacing="0"/>
              <w:ind w:left="34"/>
              <w:jc w:val="both"/>
              <w:rPr>
                <w:rFonts w:ascii="Calibri" w:hAnsi="Calibri" w:cs="Calibri"/>
                <w:sz w:val="18"/>
                <w:szCs w:val="18"/>
              </w:rPr>
            </w:pPr>
            <w:r w:rsidRPr="00D45E59">
              <w:rPr>
                <w:rFonts w:ascii="Calibri" w:hAnsi="Calibri" w:cs="Calibri"/>
                <w:sz w:val="18"/>
                <w:szCs w:val="18"/>
              </w:rPr>
              <w:t>NIM</w:t>
            </w:r>
            <w:r w:rsidRPr="00D45E59">
              <w:rPr>
                <w:rFonts w:ascii="Calibri" w:hAnsi="Calibri" w:cs="Calibri"/>
                <w:sz w:val="18"/>
                <w:szCs w:val="18"/>
              </w:rPr>
              <w:tab/>
              <w:t>: .......... diisi ..........</w:t>
            </w:r>
          </w:p>
          <w:p w:rsidR="00D15567" w:rsidRPr="00D45E59" w:rsidRDefault="00D15567" w:rsidP="00FC407C">
            <w:pPr>
              <w:pStyle w:val="NormalWeb"/>
              <w:tabs>
                <w:tab w:val="left" w:pos="3011"/>
              </w:tabs>
              <w:spacing w:before="0" w:beforeAutospacing="0" w:after="0" w:afterAutospacing="0"/>
              <w:ind w:left="34"/>
              <w:jc w:val="both"/>
              <w:rPr>
                <w:rFonts w:ascii="Calibri" w:hAnsi="Calibri" w:cs="Calibri"/>
                <w:sz w:val="18"/>
                <w:szCs w:val="18"/>
              </w:rPr>
            </w:pPr>
            <w:r w:rsidRPr="00D45E59">
              <w:rPr>
                <w:rFonts w:ascii="Calibri" w:hAnsi="Calibri" w:cs="Calibri"/>
                <w:sz w:val="18"/>
                <w:szCs w:val="18"/>
              </w:rPr>
              <w:t>Institusi Tempat KP</w:t>
            </w:r>
            <w:r w:rsidRPr="00D45E59">
              <w:rPr>
                <w:rFonts w:ascii="Calibri" w:hAnsi="Calibri" w:cs="Calibri"/>
                <w:sz w:val="18"/>
                <w:szCs w:val="18"/>
              </w:rPr>
              <w:tab/>
              <w:t>: .......... diisi ..........</w:t>
            </w:r>
          </w:p>
          <w:p w:rsidR="00D15567" w:rsidRPr="00D45E59" w:rsidRDefault="00BE5D08" w:rsidP="00FC407C">
            <w:pPr>
              <w:pStyle w:val="NormalWeb"/>
              <w:tabs>
                <w:tab w:val="left" w:pos="3011"/>
              </w:tabs>
              <w:spacing w:before="0" w:beforeAutospacing="0" w:after="0" w:afterAutospacing="0"/>
              <w:ind w:left="34"/>
              <w:jc w:val="both"/>
              <w:rPr>
                <w:rFonts w:ascii="Calibri" w:hAnsi="Calibri" w:cs="Calibri"/>
                <w:sz w:val="18"/>
                <w:szCs w:val="18"/>
              </w:rPr>
            </w:pPr>
            <w:r w:rsidRPr="00D45E59">
              <w:rPr>
                <w:rFonts w:ascii="Calibri" w:hAnsi="Calibri" w:cs="Calibri"/>
                <w:sz w:val="18"/>
                <w:szCs w:val="18"/>
              </w:rPr>
              <w:t xml:space="preserve">Nama Pembimbing </w:t>
            </w:r>
            <w:r w:rsidRPr="00D45E59">
              <w:rPr>
                <w:rFonts w:ascii="Calibri" w:hAnsi="Calibri" w:cs="Calibri"/>
                <w:sz w:val="18"/>
                <w:szCs w:val="18"/>
                <w:lang w:val="id-ID"/>
              </w:rPr>
              <w:t>Program Studi</w:t>
            </w:r>
            <w:r w:rsidR="00D15567" w:rsidRPr="00D45E59">
              <w:rPr>
                <w:rFonts w:ascii="Calibri" w:hAnsi="Calibri" w:cs="Calibri"/>
                <w:sz w:val="18"/>
                <w:szCs w:val="18"/>
              </w:rPr>
              <w:tab/>
              <w:t xml:space="preserve">: .......... </w:t>
            </w:r>
            <w:proofErr w:type="gramStart"/>
            <w:r w:rsidR="00D15567" w:rsidRPr="00D45E59">
              <w:rPr>
                <w:rFonts w:ascii="Calibri" w:hAnsi="Calibri" w:cs="Calibri"/>
                <w:sz w:val="18"/>
                <w:szCs w:val="18"/>
              </w:rPr>
              <w:t>diisi ..........</w:t>
            </w:r>
            <w:proofErr w:type="gramEnd"/>
          </w:p>
          <w:p w:rsidR="00D15567" w:rsidRPr="00D45E59" w:rsidRDefault="00531CCF" w:rsidP="00FC407C">
            <w:pPr>
              <w:pStyle w:val="NormalWeb"/>
              <w:tabs>
                <w:tab w:val="left" w:pos="3011"/>
              </w:tabs>
              <w:spacing w:before="0" w:beforeAutospacing="0" w:after="120" w:afterAutospacing="0"/>
              <w:ind w:left="34"/>
              <w:jc w:val="both"/>
              <w:rPr>
                <w:rFonts w:ascii="Calibri" w:hAnsi="Calibri" w:cs="Calibri"/>
                <w:sz w:val="18"/>
                <w:szCs w:val="18"/>
              </w:rPr>
            </w:pPr>
            <w:r w:rsidRPr="00D45E59">
              <w:rPr>
                <w:rFonts w:ascii="Calibri" w:hAnsi="Calibri" w:cs="Calibri"/>
                <w:sz w:val="18"/>
                <w:szCs w:val="18"/>
              </w:rPr>
              <w:t xml:space="preserve">Tandatangan Pembimbing </w:t>
            </w:r>
            <w:r w:rsidRPr="00D45E59">
              <w:rPr>
                <w:rFonts w:ascii="Calibri" w:hAnsi="Calibri" w:cs="Calibri"/>
                <w:sz w:val="18"/>
                <w:szCs w:val="18"/>
                <w:lang w:val="id-ID"/>
              </w:rPr>
              <w:t>Prodi</w:t>
            </w:r>
            <w:r w:rsidR="00D15567" w:rsidRPr="00D45E59">
              <w:rPr>
                <w:rFonts w:ascii="Calibri" w:hAnsi="Calibri" w:cs="Calibri"/>
                <w:sz w:val="18"/>
                <w:szCs w:val="18"/>
              </w:rPr>
              <w:tab/>
              <w:t xml:space="preserve">: </w:t>
            </w:r>
            <w:r w:rsidR="00D15567" w:rsidRPr="00D45E59">
              <w:rPr>
                <w:rFonts w:ascii="Calibri" w:hAnsi="Calibri" w:cs="Calibri"/>
                <w:sz w:val="18"/>
                <w:szCs w:val="18"/>
              </w:rPr>
              <w:softHyphen/>
            </w:r>
            <w:r w:rsidR="00D15567" w:rsidRPr="00D45E59">
              <w:rPr>
                <w:rFonts w:ascii="Calibri" w:hAnsi="Calibri" w:cs="Calibri"/>
                <w:sz w:val="18"/>
                <w:szCs w:val="18"/>
              </w:rPr>
              <w:softHyphen/>
            </w:r>
            <w:r w:rsidR="00D15567" w:rsidRPr="00D45E59">
              <w:rPr>
                <w:rFonts w:ascii="Calibri" w:hAnsi="Calibri" w:cs="Calibri"/>
                <w:sz w:val="18"/>
                <w:szCs w:val="18"/>
              </w:rPr>
              <w:softHyphen/>
            </w:r>
            <w:r w:rsidR="00D15567" w:rsidRPr="00D45E59">
              <w:rPr>
                <w:rFonts w:ascii="Calibri" w:hAnsi="Calibri" w:cs="Calibri"/>
                <w:sz w:val="18"/>
                <w:szCs w:val="18"/>
              </w:rPr>
              <w:softHyphen/>
              <w:t>_______________ tanggal ______________</w:t>
            </w:r>
          </w:p>
          <w:p w:rsidR="00D15567" w:rsidRPr="00D45E59" w:rsidRDefault="00D15567" w:rsidP="00FC407C">
            <w:pPr>
              <w:pStyle w:val="NormalWeb"/>
              <w:tabs>
                <w:tab w:val="left" w:pos="2127"/>
              </w:tabs>
              <w:spacing w:before="0" w:beforeAutospacing="0" w:after="120" w:afterAutospacing="0"/>
              <w:ind w:left="567"/>
              <w:rPr>
                <w:rFonts w:cs="Calibri"/>
                <w:sz w:val="20"/>
                <w:szCs w:val="20"/>
                <w:lang w:val="en-US"/>
              </w:rPr>
            </w:pP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9243" w:type="dxa"/>
            <w:gridSpan w:val="3"/>
          </w:tcPr>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r w:rsidRPr="00D45E59">
              <w:rPr>
                <w:rFonts w:cs="Calibri"/>
                <w:bCs/>
                <w:sz w:val="20"/>
              </w:rPr>
              <w:t>Pekanbaru, ……………………………</w:t>
            </w:r>
          </w:p>
          <w:p w:rsidR="00D15567" w:rsidRPr="00D45E59" w:rsidRDefault="00827096" w:rsidP="00FC407C">
            <w:pPr>
              <w:autoSpaceDE w:val="0"/>
              <w:autoSpaceDN w:val="0"/>
              <w:adjustRightInd w:val="0"/>
              <w:spacing w:after="0"/>
              <w:ind w:left="5670"/>
              <w:rPr>
                <w:rFonts w:cs="Calibri"/>
                <w:bCs/>
                <w:sz w:val="20"/>
              </w:rPr>
            </w:pPr>
            <w:r w:rsidRPr="00D45E59">
              <w:rPr>
                <w:rFonts w:cs="Calibri"/>
                <w:bCs/>
                <w:sz w:val="20"/>
                <w:lang w:val="en-US"/>
              </w:rPr>
              <w:t>Koordinator</w:t>
            </w:r>
            <w:r w:rsidR="00B21A46" w:rsidRPr="00D45E59">
              <w:rPr>
                <w:rFonts w:cs="Calibri"/>
                <w:bCs/>
                <w:sz w:val="20"/>
                <w:lang w:val="en-US"/>
              </w:rPr>
              <w:t xml:space="preserve"> KP</w:t>
            </w:r>
            <w:r w:rsidR="00531CCF" w:rsidRPr="00D45E59">
              <w:rPr>
                <w:rFonts w:cs="Calibri"/>
                <w:bCs/>
                <w:sz w:val="20"/>
              </w:rPr>
              <w:t xml:space="preserve"> Prodi</w:t>
            </w:r>
            <w:r w:rsidR="00D15567" w:rsidRPr="00D45E59">
              <w:rPr>
                <w:rFonts w:cs="Calibri"/>
                <w:bCs/>
                <w:sz w:val="20"/>
              </w:rPr>
              <w:t xml:space="preserve"> Teknik Elektro</w:t>
            </w:r>
          </w:p>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r w:rsidRPr="00D45E59">
              <w:rPr>
                <w:rFonts w:cs="Calibri"/>
                <w:bCs/>
                <w:sz w:val="20"/>
              </w:rPr>
              <w:t>(………………………………………….)</w:t>
            </w:r>
          </w:p>
          <w:p w:rsidR="00D15567" w:rsidRPr="00D45E59" w:rsidRDefault="00D15567" w:rsidP="00FC407C">
            <w:pPr>
              <w:autoSpaceDE w:val="0"/>
              <w:autoSpaceDN w:val="0"/>
              <w:adjustRightInd w:val="0"/>
              <w:spacing w:after="0"/>
              <w:ind w:left="5670"/>
              <w:rPr>
                <w:rFonts w:cs="Calibri"/>
                <w:bCs/>
                <w:sz w:val="20"/>
              </w:rPr>
            </w:pPr>
            <w:r w:rsidRPr="00D45E59">
              <w:rPr>
                <w:rFonts w:cs="Calibri"/>
                <w:bCs/>
                <w:sz w:val="20"/>
              </w:rPr>
              <w:t>NIP/NIK:</w:t>
            </w:r>
          </w:p>
          <w:p w:rsidR="00D15567" w:rsidRPr="00D45E59" w:rsidRDefault="00D15567" w:rsidP="00FC407C">
            <w:pPr>
              <w:autoSpaceDE w:val="0"/>
              <w:autoSpaceDN w:val="0"/>
              <w:adjustRightInd w:val="0"/>
              <w:spacing w:after="0"/>
              <w:ind w:left="5670"/>
              <w:rPr>
                <w:rFonts w:cs="Calibri"/>
                <w:b/>
                <w:bCs/>
                <w:sz w:val="20"/>
              </w:rPr>
            </w:pPr>
          </w:p>
        </w:tc>
      </w:tr>
    </w:tbl>
    <w:p w:rsidR="00D15567" w:rsidRPr="00D45E59" w:rsidRDefault="00D15567" w:rsidP="00D15567">
      <w:pPr>
        <w:autoSpaceDE w:val="0"/>
        <w:autoSpaceDN w:val="0"/>
        <w:adjustRightInd w:val="0"/>
        <w:spacing w:after="0" w:line="240" w:lineRule="auto"/>
        <w:jc w:val="center"/>
        <w:rPr>
          <w:rFonts w:cs="Calibri"/>
        </w:rPr>
      </w:pPr>
    </w:p>
    <w:p w:rsidR="00D15567" w:rsidRPr="00D45E59" w:rsidRDefault="00D15567" w:rsidP="00D15567">
      <w:pPr>
        <w:autoSpaceDE w:val="0"/>
        <w:autoSpaceDN w:val="0"/>
        <w:adjustRightInd w:val="0"/>
        <w:spacing w:after="0" w:line="240" w:lineRule="auto"/>
        <w:jc w:val="center"/>
        <w:rPr>
          <w:rFonts w:cs="Calibri"/>
          <w:b/>
          <w:bCs/>
          <w:sz w:val="27"/>
          <w:szCs w:val="29"/>
        </w:rPr>
      </w:pPr>
      <w:r w:rsidRPr="00D45E59">
        <w:rPr>
          <w:rFonts w:cs="Calibri"/>
        </w:rPr>
        <w:br w:type="page"/>
      </w:r>
      <w:r w:rsidRPr="00D45E59">
        <w:rPr>
          <w:rFonts w:cs="Calibri"/>
          <w:b/>
          <w:bCs/>
          <w:sz w:val="27"/>
          <w:szCs w:val="29"/>
        </w:rPr>
        <w:lastRenderedPageBreak/>
        <w:t xml:space="preserve">BORANG KELENGKAPAN </w:t>
      </w:r>
      <w:r w:rsidR="00C75C32" w:rsidRPr="00D45E59">
        <w:rPr>
          <w:rFonts w:cs="Calibri"/>
          <w:b/>
          <w:bCs/>
          <w:sz w:val="27"/>
          <w:szCs w:val="29"/>
          <w:lang w:val="en-US"/>
        </w:rPr>
        <w:t>PROYEK MINI</w:t>
      </w:r>
    </w:p>
    <w:p w:rsidR="00D15567" w:rsidRPr="00D45E59" w:rsidRDefault="00531CCF" w:rsidP="00D15567">
      <w:pPr>
        <w:autoSpaceDE w:val="0"/>
        <w:autoSpaceDN w:val="0"/>
        <w:adjustRightInd w:val="0"/>
        <w:spacing w:after="0" w:line="240" w:lineRule="auto"/>
        <w:jc w:val="center"/>
        <w:rPr>
          <w:rFonts w:cs="Calibri"/>
          <w:b/>
          <w:bCs/>
          <w:sz w:val="27"/>
          <w:szCs w:val="29"/>
        </w:rPr>
      </w:pPr>
      <w:r w:rsidRPr="00D45E59">
        <w:rPr>
          <w:rFonts w:cs="Calibri"/>
          <w:b/>
          <w:bCs/>
          <w:sz w:val="27"/>
          <w:szCs w:val="29"/>
        </w:rPr>
        <w:t>Program Studi</w:t>
      </w:r>
      <w:r w:rsidR="00D15567" w:rsidRPr="00D45E59">
        <w:rPr>
          <w:rFonts w:cs="Calibri"/>
          <w:b/>
          <w:bCs/>
          <w:sz w:val="27"/>
          <w:szCs w:val="29"/>
        </w:rPr>
        <w:t xml:space="preserve"> Teknik Elektro</w:t>
      </w:r>
    </w:p>
    <w:p w:rsidR="00D15567" w:rsidRPr="00D45E59" w:rsidRDefault="00D15567" w:rsidP="00D15567">
      <w:pPr>
        <w:autoSpaceDE w:val="0"/>
        <w:autoSpaceDN w:val="0"/>
        <w:adjustRightInd w:val="0"/>
        <w:spacing w:after="0" w:line="240" w:lineRule="auto"/>
        <w:jc w:val="center"/>
        <w:rPr>
          <w:rFonts w:cs="Calibri"/>
          <w:b/>
          <w:bCs/>
          <w:color w:val="FF6600"/>
          <w:szCs w:val="29"/>
          <w:lang w:val="en-US"/>
        </w:rPr>
      </w:pPr>
      <w:r w:rsidRPr="00D45E59">
        <w:rPr>
          <w:rFonts w:cs="Calibri"/>
          <w:b/>
          <w:bCs/>
          <w:color w:val="FF6600"/>
          <w:szCs w:val="29"/>
        </w:rPr>
        <w:t xml:space="preserve">Bagian </w:t>
      </w:r>
      <w:r w:rsidR="00B21A46" w:rsidRPr="00D45E59">
        <w:rPr>
          <w:rFonts w:cs="Calibri"/>
          <w:b/>
          <w:bCs/>
          <w:color w:val="FF6600"/>
          <w:szCs w:val="29"/>
          <w:lang w:val="en-US"/>
        </w:rPr>
        <w:t>3</w:t>
      </w:r>
      <w:r w:rsidRPr="00D45E59">
        <w:rPr>
          <w:rFonts w:cs="Calibri"/>
          <w:b/>
          <w:bCs/>
          <w:color w:val="FF6600"/>
          <w:szCs w:val="29"/>
        </w:rPr>
        <w:t xml:space="preserve">: Pendaftaran Seminar </w:t>
      </w:r>
      <w:r w:rsidRPr="00D45E59">
        <w:rPr>
          <w:rFonts w:cs="Calibri"/>
          <w:b/>
          <w:bCs/>
          <w:color w:val="FF6600"/>
          <w:szCs w:val="29"/>
          <w:lang w:val="en-US"/>
        </w:rPr>
        <w:t>Proyek Mini</w:t>
      </w:r>
    </w:p>
    <w:p w:rsidR="00D15567" w:rsidRPr="00D45E59" w:rsidRDefault="00D15567" w:rsidP="00D15567">
      <w:pPr>
        <w:autoSpaceDE w:val="0"/>
        <w:autoSpaceDN w:val="0"/>
        <w:adjustRightInd w:val="0"/>
        <w:spacing w:after="0"/>
        <w:rPr>
          <w:rFonts w:cs="Calibri"/>
          <w:b/>
          <w:sz w:val="20"/>
        </w:rPr>
      </w:pPr>
    </w:p>
    <w:p w:rsidR="00D15567" w:rsidRPr="00D45E59" w:rsidRDefault="00D15567" w:rsidP="00D15567">
      <w:pPr>
        <w:autoSpaceDE w:val="0"/>
        <w:autoSpaceDN w:val="0"/>
        <w:adjustRightInd w:val="0"/>
        <w:spacing w:after="0"/>
        <w:rPr>
          <w:rFonts w:cs="Calibri"/>
          <w:b/>
          <w:sz w:val="20"/>
        </w:rPr>
      </w:pPr>
    </w:p>
    <w:p w:rsidR="00D15567" w:rsidRPr="00D45E59" w:rsidRDefault="00D15567" w:rsidP="00D15567">
      <w:pPr>
        <w:autoSpaceDE w:val="0"/>
        <w:autoSpaceDN w:val="0"/>
        <w:adjustRightInd w:val="0"/>
        <w:spacing w:after="0"/>
        <w:rPr>
          <w:rFonts w:cs="Calibri"/>
          <w:b/>
          <w:sz w:val="20"/>
        </w:rPr>
      </w:pPr>
      <w:r w:rsidRPr="00D45E59">
        <w:rPr>
          <w:rFonts w:cs="Calibri"/>
          <w:b/>
          <w:sz w:val="20"/>
        </w:rPr>
        <w:t>Data Mahasiswa:</w:t>
      </w:r>
    </w:p>
    <w:p w:rsidR="00D15567" w:rsidRPr="00D45E59" w:rsidRDefault="00D15567" w:rsidP="00D15567">
      <w:pPr>
        <w:tabs>
          <w:tab w:val="left" w:pos="3544"/>
        </w:tabs>
        <w:autoSpaceDE w:val="0"/>
        <w:autoSpaceDN w:val="0"/>
        <w:adjustRightInd w:val="0"/>
        <w:spacing w:after="0"/>
        <w:rPr>
          <w:rFonts w:cs="Calibri"/>
          <w:sz w:val="20"/>
        </w:rPr>
      </w:pPr>
      <w:r w:rsidRPr="00D45E59">
        <w:rPr>
          <w:rFonts w:cs="Calibri"/>
          <w:sz w:val="20"/>
        </w:rPr>
        <w:t>Nama</w:t>
      </w:r>
      <w:r w:rsidRPr="00D45E59">
        <w:rPr>
          <w:rFonts w:cs="Calibri"/>
          <w:sz w:val="20"/>
        </w:rPr>
        <w:tab/>
        <w:t>: ________________________________</w:t>
      </w:r>
    </w:p>
    <w:p w:rsidR="00D15567" w:rsidRPr="00D45E59" w:rsidRDefault="00D15567" w:rsidP="00D15567">
      <w:pPr>
        <w:tabs>
          <w:tab w:val="left" w:pos="3544"/>
        </w:tabs>
        <w:autoSpaceDE w:val="0"/>
        <w:autoSpaceDN w:val="0"/>
        <w:adjustRightInd w:val="0"/>
        <w:spacing w:after="0"/>
        <w:rPr>
          <w:rFonts w:cs="Calibri"/>
          <w:sz w:val="20"/>
        </w:rPr>
      </w:pPr>
      <w:r w:rsidRPr="00D45E59">
        <w:rPr>
          <w:rFonts w:cs="Calibri"/>
          <w:sz w:val="20"/>
        </w:rPr>
        <w:t>NIM</w:t>
      </w:r>
      <w:r w:rsidRPr="00D45E59">
        <w:rPr>
          <w:rFonts w:cs="Calibri"/>
          <w:sz w:val="20"/>
        </w:rPr>
        <w:tab/>
        <w:t>: ________________________________</w:t>
      </w:r>
    </w:p>
    <w:p w:rsidR="00D15567" w:rsidRPr="00D45E59" w:rsidRDefault="00D15567" w:rsidP="00D15567">
      <w:pPr>
        <w:tabs>
          <w:tab w:val="left" w:pos="3544"/>
        </w:tabs>
        <w:autoSpaceDE w:val="0"/>
        <w:autoSpaceDN w:val="0"/>
        <w:adjustRightInd w:val="0"/>
        <w:spacing w:after="0"/>
        <w:rPr>
          <w:rFonts w:cs="Calibri"/>
          <w:sz w:val="20"/>
        </w:rPr>
      </w:pPr>
      <w:r w:rsidRPr="00D45E59">
        <w:rPr>
          <w:rFonts w:cs="Calibri"/>
          <w:sz w:val="20"/>
        </w:rPr>
        <w:t>Tahun masuk UIN</w:t>
      </w:r>
      <w:r w:rsidRPr="00D45E59">
        <w:rPr>
          <w:rFonts w:cs="Calibri"/>
          <w:sz w:val="20"/>
        </w:rPr>
        <w:tab/>
        <w:t>: ________________________________</w:t>
      </w:r>
    </w:p>
    <w:p w:rsidR="00D15567" w:rsidRPr="00D45E59" w:rsidRDefault="00D15567" w:rsidP="00D15567">
      <w:pPr>
        <w:tabs>
          <w:tab w:val="left" w:pos="3544"/>
        </w:tabs>
        <w:autoSpaceDE w:val="0"/>
        <w:autoSpaceDN w:val="0"/>
        <w:adjustRightInd w:val="0"/>
        <w:spacing w:after="0"/>
        <w:rPr>
          <w:rFonts w:cs="Calibri"/>
          <w:sz w:val="20"/>
        </w:rPr>
      </w:pPr>
      <w:r w:rsidRPr="00D45E59">
        <w:rPr>
          <w:rFonts w:cs="Calibri"/>
          <w:sz w:val="20"/>
        </w:rPr>
        <w:t>Konsentrasi</w:t>
      </w:r>
      <w:r w:rsidRPr="00D45E59">
        <w:rPr>
          <w:rFonts w:cs="Calibri"/>
          <w:sz w:val="20"/>
        </w:rPr>
        <w:tab/>
        <w:t>: ________________________________</w:t>
      </w:r>
    </w:p>
    <w:p w:rsidR="00D15567" w:rsidRPr="00D45E59" w:rsidRDefault="00D15567" w:rsidP="00D15567">
      <w:pPr>
        <w:tabs>
          <w:tab w:val="left" w:pos="3544"/>
        </w:tabs>
        <w:autoSpaceDE w:val="0"/>
        <w:autoSpaceDN w:val="0"/>
        <w:adjustRightInd w:val="0"/>
        <w:spacing w:after="0"/>
        <w:rPr>
          <w:rFonts w:cs="Calibri"/>
          <w:sz w:val="20"/>
        </w:rPr>
      </w:pPr>
      <w:r w:rsidRPr="00D45E59">
        <w:rPr>
          <w:rFonts w:cs="Calibri"/>
          <w:sz w:val="20"/>
        </w:rPr>
        <w:t>Tangga</w:t>
      </w:r>
      <w:r w:rsidR="00531CCF" w:rsidRPr="00D45E59">
        <w:rPr>
          <w:rFonts w:cs="Calibri"/>
          <w:sz w:val="20"/>
        </w:rPr>
        <w:t>l Surat Penunjukan Pembimbing KP</w:t>
      </w:r>
      <w:r w:rsidRPr="00D45E59">
        <w:rPr>
          <w:rFonts w:cs="Calibri"/>
          <w:sz w:val="20"/>
        </w:rPr>
        <w:tab/>
        <w:t>: ________________________________</w:t>
      </w:r>
    </w:p>
    <w:p w:rsidR="00D15567" w:rsidRPr="00D45E59" w:rsidRDefault="00D15567" w:rsidP="00D15567">
      <w:pPr>
        <w:tabs>
          <w:tab w:val="left" w:pos="3544"/>
        </w:tabs>
        <w:autoSpaceDE w:val="0"/>
        <w:autoSpaceDN w:val="0"/>
        <w:adjustRightInd w:val="0"/>
        <w:spacing w:after="0"/>
        <w:rPr>
          <w:rFonts w:cs="Calibri"/>
          <w:b/>
          <w:bCs/>
          <w:sz w:val="20"/>
        </w:rPr>
      </w:pPr>
      <w:r w:rsidRPr="00D45E59">
        <w:rPr>
          <w:rFonts w:cs="Calibri"/>
          <w:sz w:val="20"/>
        </w:rPr>
        <w:t>Tanggal sekarang*</w:t>
      </w:r>
      <w:r w:rsidRPr="00D45E59">
        <w:rPr>
          <w:rFonts w:cs="Calibri"/>
          <w:sz w:val="20"/>
        </w:rPr>
        <w:tab/>
        <w:t>: ________________________________</w:t>
      </w:r>
    </w:p>
    <w:p w:rsidR="00D15567" w:rsidRPr="00D45E59" w:rsidRDefault="00D15567" w:rsidP="00D15567">
      <w:pPr>
        <w:tabs>
          <w:tab w:val="left" w:pos="3544"/>
        </w:tabs>
        <w:autoSpaceDE w:val="0"/>
        <w:autoSpaceDN w:val="0"/>
        <w:adjustRightInd w:val="0"/>
        <w:spacing w:after="0"/>
        <w:rPr>
          <w:rFonts w:cs="Calibri"/>
          <w:b/>
          <w:bCs/>
          <w:sz w:val="20"/>
        </w:rPr>
      </w:pPr>
    </w:p>
    <w:p w:rsidR="00D15567" w:rsidRPr="00D45E59" w:rsidRDefault="00D15567" w:rsidP="00D15567">
      <w:pPr>
        <w:autoSpaceDE w:val="0"/>
        <w:autoSpaceDN w:val="0"/>
        <w:adjustRightInd w:val="0"/>
        <w:spacing w:after="0"/>
        <w:jc w:val="center"/>
        <w:rPr>
          <w:rFonts w:cs="Calibri"/>
          <w:b/>
          <w:bCs/>
          <w:sz w:val="25"/>
          <w:szCs w:val="2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7655"/>
        <w:gridCol w:w="1055"/>
      </w:tblGrid>
      <w:tr w:rsidR="00D15567" w:rsidRPr="00D45E59" w:rsidTr="00FC407C">
        <w:tc>
          <w:tcPr>
            <w:tcW w:w="533"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No.</w:t>
            </w:r>
          </w:p>
        </w:tc>
        <w:tc>
          <w:tcPr>
            <w:tcW w:w="7655"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Berkas</w:t>
            </w:r>
          </w:p>
        </w:tc>
        <w:tc>
          <w:tcPr>
            <w:tcW w:w="1055"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Check list</w:t>
            </w: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1</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Borang Kelengkapan ProMin - Bagian 4: Pendaftaran Seminar Proyek Mini</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2</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Formulir Pendaftaran Semi</w:t>
            </w:r>
            <w:r w:rsidR="00E916E6" w:rsidRPr="00D45E59">
              <w:rPr>
                <w:rFonts w:cs="Calibri"/>
                <w:sz w:val="20"/>
                <w:lang w:val="en-US"/>
              </w:rPr>
              <w:t xml:space="preserve">nar KP/ProMin (Form KP/ProMin </w:t>
            </w:r>
            <w:r w:rsidR="00E916E6" w:rsidRPr="00D45E59">
              <w:rPr>
                <w:rFonts w:cs="Calibri"/>
                <w:sz w:val="20"/>
              </w:rPr>
              <w:t>08</w:t>
            </w:r>
            <w:r w:rsidRPr="00D45E59">
              <w:rPr>
                <w:rFonts w:cs="Calibri"/>
                <w:sz w:val="20"/>
                <w:lang w:val="en-US"/>
              </w:rPr>
              <w:t>) yang sudah diisi</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3</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Bimbingan Lapo</w:t>
            </w:r>
            <w:r w:rsidR="00785338" w:rsidRPr="00D45E59">
              <w:rPr>
                <w:rFonts w:cs="Calibri"/>
                <w:sz w:val="20"/>
                <w:lang w:val="en-US"/>
              </w:rPr>
              <w:t>ran KP/ProMin (Form KP/ProMin 0</w:t>
            </w:r>
            <w:r w:rsidR="00785338" w:rsidRPr="00D45E59">
              <w:rPr>
                <w:rFonts w:cs="Calibri"/>
                <w:sz w:val="20"/>
              </w:rPr>
              <w:t>6</w:t>
            </w:r>
            <w:r w:rsidRPr="00D45E59">
              <w:rPr>
                <w:rFonts w:cs="Calibri"/>
                <w:sz w:val="20"/>
                <w:lang w:val="en-US"/>
              </w:rPr>
              <w:t xml:space="preserve">) yang sudah diisi dan ditandatangani oleh pembimbing </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4</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Bukti Menghadiri Seminar Kerja Praktek / Proyek Mini sebanyak dua kali (Form K</w:t>
            </w:r>
            <w:r w:rsidR="00E916E6" w:rsidRPr="00D45E59">
              <w:rPr>
                <w:rFonts w:cs="Calibri"/>
                <w:sz w:val="20"/>
                <w:lang w:val="en-US"/>
              </w:rPr>
              <w:t>P/ProMin 0</w:t>
            </w:r>
            <w:r w:rsidR="00E916E6" w:rsidRPr="00D45E59">
              <w:rPr>
                <w:rFonts w:cs="Calibri"/>
                <w:sz w:val="20"/>
              </w:rPr>
              <w:t>7</w:t>
            </w:r>
            <w:r w:rsidRPr="00D45E59">
              <w:rPr>
                <w:rFonts w:cs="Calibri"/>
                <w:sz w:val="20"/>
                <w:lang w:val="en-US"/>
              </w:rPr>
              <w:t>).</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5</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Foto copy KRS semester berjalan yang mencantumkan Kerja Praktek/Proyek Mini</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6</w:t>
            </w:r>
          </w:p>
        </w:tc>
        <w:tc>
          <w:tcPr>
            <w:tcW w:w="7655" w:type="dxa"/>
          </w:tcPr>
          <w:p w:rsidR="00D15567" w:rsidRPr="00D45E59" w:rsidRDefault="00531CCF" w:rsidP="00FC407C">
            <w:pPr>
              <w:autoSpaceDE w:val="0"/>
              <w:autoSpaceDN w:val="0"/>
              <w:adjustRightInd w:val="0"/>
              <w:spacing w:after="0"/>
              <w:rPr>
                <w:rFonts w:cs="Calibri"/>
                <w:sz w:val="20"/>
                <w:lang w:val="en-US"/>
              </w:rPr>
            </w:pPr>
            <w:r w:rsidRPr="00D45E59">
              <w:rPr>
                <w:rFonts w:cs="Calibri"/>
                <w:sz w:val="20"/>
              </w:rPr>
              <w:t xml:space="preserve">Formulir </w:t>
            </w:r>
            <w:r w:rsidR="00D15567" w:rsidRPr="00D45E59">
              <w:rPr>
                <w:rFonts w:cs="Calibri"/>
                <w:sz w:val="20"/>
                <w:lang w:val="en-US"/>
              </w:rPr>
              <w:t>Undangan Seminar KP/ProMi</w:t>
            </w:r>
            <w:r w:rsidR="00785338" w:rsidRPr="00D45E59">
              <w:rPr>
                <w:rFonts w:cs="Calibri"/>
                <w:sz w:val="20"/>
                <w:lang w:val="en-US"/>
              </w:rPr>
              <w:t xml:space="preserve">n (Form KP/ProMin </w:t>
            </w:r>
            <w:r w:rsidR="00785338" w:rsidRPr="00D45E59">
              <w:rPr>
                <w:rFonts w:cs="Calibri"/>
                <w:sz w:val="20"/>
              </w:rPr>
              <w:t>09</w:t>
            </w:r>
            <w:r w:rsidRPr="00D45E59">
              <w:rPr>
                <w:rFonts w:cs="Calibri"/>
                <w:sz w:val="20"/>
                <w:lang w:val="en-US"/>
              </w:rPr>
              <w:t xml:space="preserve">) sebanyak </w:t>
            </w:r>
            <w:r w:rsidRPr="00D45E59">
              <w:rPr>
                <w:rFonts w:cs="Calibri"/>
                <w:sz w:val="20"/>
              </w:rPr>
              <w:t>1</w:t>
            </w:r>
            <w:r w:rsidR="00D15567" w:rsidRPr="00D45E59">
              <w:rPr>
                <w:rFonts w:cs="Calibri"/>
                <w:sz w:val="20"/>
                <w:lang w:val="en-US"/>
              </w:rPr>
              <w:t xml:space="preserve"> rangkap</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7</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Daftar Hadir Semi</w:t>
            </w:r>
            <w:r w:rsidR="00785338" w:rsidRPr="00D45E59">
              <w:rPr>
                <w:rFonts w:cs="Calibri"/>
                <w:sz w:val="20"/>
                <w:lang w:val="en-US"/>
              </w:rPr>
              <w:t>nar KP/ProMin (Form KP/ProMin 1</w:t>
            </w:r>
            <w:r w:rsidR="00785338" w:rsidRPr="00D45E59">
              <w:rPr>
                <w:rFonts w:cs="Calibri"/>
                <w:sz w:val="20"/>
              </w:rPr>
              <w:t>0</w:t>
            </w:r>
            <w:r w:rsidRPr="00D45E59">
              <w:rPr>
                <w:rFonts w:cs="Calibri"/>
                <w:sz w:val="20"/>
                <w:lang w:val="en-US"/>
              </w:rPr>
              <w:t>)</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r w:rsidRPr="00D45E59">
              <w:rPr>
                <w:rFonts w:cs="Calibri"/>
                <w:bCs/>
                <w:sz w:val="20"/>
              </w:rPr>
              <w:t>8</w:t>
            </w: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Berita Acara Seminar KP/ProMin (F</w:t>
            </w:r>
            <w:r w:rsidR="00785338" w:rsidRPr="00D45E59">
              <w:rPr>
                <w:rFonts w:cs="Calibri"/>
                <w:sz w:val="20"/>
                <w:lang w:val="en-US"/>
              </w:rPr>
              <w:t>orm KP/ProMin 1</w:t>
            </w:r>
            <w:r w:rsidR="00785338" w:rsidRPr="00D45E59">
              <w:rPr>
                <w:rFonts w:cs="Calibri"/>
                <w:sz w:val="20"/>
              </w:rPr>
              <w:t>1</w:t>
            </w:r>
            <w:r w:rsidRPr="00D45E59">
              <w:rPr>
                <w:rFonts w:cs="Calibri"/>
                <w:sz w:val="20"/>
                <w:lang w:val="en-US"/>
              </w:rPr>
              <w:t>)</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p>
        </w:tc>
        <w:tc>
          <w:tcPr>
            <w:tcW w:w="7655"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 xml:space="preserve">Formulir </w:t>
            </w:r>
            <w:r w:rsidR="00785338" w:rsidRPr="00D45E59">
              <w:rPr>
                <w:rFonts w:cs="Calibri"/>
                <w:sz w:val="20"/>
                <w:lang w:val="en-US"/>
              </w:rPr>
              <w:t>Penilaian ProMin (Form ProMin 1</w:t>
            </w:r>
            <w:r w:rsidR="00785338" w:rsidRPr="00D45E59">
              <w:rPr>
                <w:rFonts w:cs="Calibri"/>
                <w:sz w:val="20"/>
              </w:rPr>
              <w:t>3</w:t>
            </w:r>
            <w:r w:rsidRPr="00D45E59">
              <w:rPr>
                <w:rFonts w:cs="Calibri"/>
                <w:sz w:val="20"/>
                <w:lang w:val="en-US"/>
              </w:rPr>
              <w:t>)</w:t>
            </w: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533" w:type="dxa"/>
          </w:tcPr>
          <w:p w:rsidR="00D15567" w:rsidRPr="00D45E59" w:rsidRDefault="00D15567" w:rsidP="00FC407C">
            <w:pPr>
              <w:autoSpaceDE w:val="0"/>
              <w:autoSpaceDN w:val="0"/>
              <w:adjustRightInd w:val="0"/>
              <w:spacing w:after="0"/>
              <w:jc w:val="center"/>
              <w:rPr>
                <w:rFonts w:cs="Calibri"/>
                <w:bCs/>
                <w:sz w:val="20"/>
              </w:rPr>
            </w:pPr>
          </w:p>
        </w:tc>
        <w:tc>
          <w:tcPr>
            <w:tcW w:w="7655" w:type="dxa"/>
          </w:tcPr>
          <w:p w:rsidR="00D15567" w:rsidRPr="00D45E59" w:rsidRDefault="00D15567" w:rsidP="00FC407C">
            <w:pPr>
              <w:pStyle w:val="NormalWeb"/>
              <w:spacing w:before="0" w:beforeAutospacing="0" w:after="120" w:afterAutospacing="0"/>
              <w:ind w:left="34"/>
              <w:jc w:val="both"/>
              <w:rPr>
                <w:rFonts w:ascii="Calibri" w:hAnsi="Calibri" w:cs="Calibri"/>
                <w:sz w:val="20"/>
                <w:szCs w:val="20"/>
              </w:rPr>
            </w:pPr>
            <w:r w:rsidRPr="00D45E59">
              <w:rPr>
                <w:rFonts w:ascii="Calibri" w:hAnsi="Calibri" w:cs="Calibri"/>
                <w:sz w:val="20"/>
                <w:szCs w:val="20"/>
              </w:rPr>
              <w:t>Ampop Kosong dengan tulisan:</w:t>
            </w:r>
          </w:p>
          <w:p w:rsidR="00D15567" w:rsidRPr="00D45E59" w:rsidRDefault="00D15567" w:rsidP="00FC407C">
            <w:pPr>
              <w:pStyle w:val="NormalWeb"/>
              <w:tabs>
                <w:tab w:val="left" w:pos="2728"/>
              </w:tabs>
              <w:spacing w:before="0" w:beforeAutospacing="0" w:after="0" w:afterAutospacing="0"/>
              <w:ind w:left="34"/>
              <w:jc w:val="both"/>
              <w:rPr>
                <w:rFonts w:ascii="Calibri" w:hAnsi="Calibri" w:cs="Calibri"/>
                <w:sz w:val="14"/>
                <w:szCs w:val="18"/>
              </w:rPr>
            </w:pPr>
            <w:r w:rsidRPr="00D45E59">
              <w:rPr>
                <w:rFonts w:ascii="Calibri" w:hAnsi="Calibri" w:cs="Calibri"/>
                <w:sz w:val="14"/>
                <w:szCs w:val="18"/>
              </w:rPr>
              <w:t>[Nilai ini bersifat rahasia. Pembimbing Jurusan dimohon mengisi Form ProMin 15, menandatangani dan memasukkan ke amplop ini].</w:t>
            </w:r>
          </w:p>
          <w:p w:rsidR="00D15567" w:rsidRPr="00D45E59" w:rsidRDefault="00D15567" w:rsidP="00FC407C">
            <w:pPr>
              <w:pStyle w:val="NormalWeb"/>
              <w:tabs>
                <w:tab w:val="left" w:pos="2728"/>
              </w:tabs>
              <w:spacing w:before="0" w:beforeAutospacing="0" w:after="0" w:afterAutospacing="0"/>
              <w:ind w:left="34"/>
              <w:jc w:val="both"/>
              <w:rPr>
                <w:rFonts w:ascii="Calibri" w:hAnsi="Calibri" w:cs="Calibri"/>
                <w:sz w:val="18"/>
                <w:szCs w:val="18"/>
              </w:rPr>
            </w:pPr>
            <w:r w:rsidRPr="00D45E59">
              <w:rPr>
                <w:rFonts w:ascii="Calibri" w:hAnsi="Calibri" w:cs="Calibri"/>
                <w:sz w:val="18"/>
                <w:szCs w:val="18"/>
              </w:rPr>
              <w:t>Nama Mahasiswa</w:t>
            </w:r>
            <w:r w:rsidRPr="00D45E59">
              <w:rPr>
                <w:rFonts w:ascii="Calibri" w:hAnsi="Calibri" w:cs="Calibri"/>
                <w:sz w:val="18"/>
                <w:szCs w:val="18"/>
              </w:rPr>
              <w:tab/>
              <w:t>: .......... diisi ..........</w:t>
            </w:r>
          </w:p>
          <w:p w:rsidR="00D15567" w:rsidRPr="00D45E59" w:rsidRDefault="00D15567" w:rsidP="00FC407C">
            <w:pPr>
              <w:pStyle w:val="NormalWeb"/>
              <w:tabs>
                <w:tab w:val="left" w:pos="2728"/>
              </w:tabs>
              <w:spacing w:before="0" w:beforeAutospacing="0" w:after="0" w:afterAutospacing="0"/>
              <w:ind w:left="34"/>
              <w:jc w:val="both"/>
              <w:rPr>
                <w:rFonts w:ascii="Calibri" w:hAnsi="Calibri" w:cs="Calibri"/>
                <w:sz w:val="18"/>
                <w:szCs w:val="18"/>
              </w:rPr>
            </w:pPr>
            <w:r w:rsidRPr="00D45E59">
              <w:rPr>
                <w:rFonts w:ascii="Calibri" w:hAnsi="Calibri" w:cs="Calibri"/>
                <w:sz w:val="18"/>
                <w:szCs w:val="18"/>
              </w:rPr>
              <w:t>NIM</w:t>
            </w:r>
            <w:r w:rsidRPr="00D45E59">
              <w:rPr>
                <w:rFonts w:ascii="Calibri" w:hAnsi="Calibri" w:cs="Calibri"/>
                <w:sz w:val="18"/>
                <w:szCs w:val="18"/>
              </w:rPr>
              <w:tab/>
              <w:t>: .......... diisi ..........</w:t>
            </w:r>
          </w:p>
          <w:p w:rsidR="00D15567" w:rsidRPr="00D45E59" w:rsidRDefault="00D15567" w:rsidP="00FC407C">
            <w:pPr>
              <w:pStyle w:val="NormalWeb"/>
              <w:tabs>
                <w:tab w:val="left" w:pos="2728"/>
              </w:tabs>
              <w:spacing w:before="0" w:beforeAutospacing="0" w:after="0" w:afterAutospacing="0"/>
              <w:ind w:left="34"/>
              <w:jc w:val="both"/>
              <w:rPr>
                <w:rFonts w:ascii="Calibri" w:hAnsi="Calibri" w:cs="Calibri"/>
                <w:sz w:val="18"/>
                <w:szCs w:val="18"/>
              </w:rPr>
            </w:pPr>
            <w:r w:rsidRPr="00D45E59">
              <w:rPr>
                <w:rFonts w:ascii="Calibri" w:hAnsi="Calibri" w:cs="Calibri"/>
                <w:sz w:val="18"/>
                <w:szCs w:val="18"/>
              </w:rPr>
              <w:t>Institusi Tempat KP</w:t>
            </w:r>
            <w:r w:rsidRPr="00D45E59">
              <w:rPr>
                <w:rFonts w:ascii="Calibri" w:hAnsi="Calibri" w:cs="Calibri"/>
                <w:sz w:val="18"/>
                <w:szCs w:val="18"/>
              </w:rPr>
              <w:tab/>
              <w:t>: .......... diisi ..........</w:t>
            </w:r>
          </w:p>
          <w:p w:rsidR="00D15567" w:rsidRPr="00D45E59" w:rsidRDefault="00531CCF" w:rsidP="00FC407C">
            <w:pPr>
              <w:pStyle w:val="NormalWeb"/>
              <w:tabs>
                <w:tab w:val="left" w:pos="2728"/>
              </w:tabs>
              <w:spacing w:before="0" w:beforeAutospacing="0" w:after="0" w:afterAutospacing="0"/>
              <w:ind w:left="34"/>
              <w:jc w:val="both"/>
              <w:rPr>
                <w:rFonts w:ascii="Calibri" w:hAnsi="Calibri" w:cs="Calibri"/>
                <w:sz w:val="18"/>
                <w:szCs w:val="18"/>
              </w:rPr>
            </w:pPr>
            <w:r w:rsidRPr="00D45E59">
              <w:rPr>
                <w:rFonts w:ascii="Calibri" w:hAnsi="Calibri" w:cs="Calibri"/>
                <w:sz w:val="18"/>
                <w:szCs w:val="18"/>
              </w:rPr>
              <w:t xml:space="preserve">Nama Pembimbing </w:t>
            </w:r>
            <w:r w:rsidRPr="00D45E59">
              <w:rPr>
                <w:rFonts w:ascii="Calibri" w:hAnsi="Calibri" w:cs="Calibri"/>
                <w:sz w:val="18"/>
                <w:szCs w:val="18"/>
                <w:lang w:val="id-ID"/>
              </w:rPr>
              <w:t>Program Studi</w:t>
            </w:r>
            <w:r w:rsidR="00D15567" w:rsidRPr="00D45E59">
              <w:rPr>
                <w:rFonts w:ascii="Calibri" w:hAnsi="Calibri" w:cs="Calibri"/>
                <w:sz w:val="18"/>
                <w:szCs w:val="18"/>
              </w:rPr>
              <w:tab/>
              <w:t xml:space="preserve">: .......... </w:t>
            </w:r>
            <w:proofErr w:type="gramStart"/>
            <w:r w:rsidR="00D15567" w:rsidRPr="00D45E59">
              <w:rPr>
                <w:rFonts w:ascii="Calibri" w:hAnsi="Calibri" w:cs="Calibri"/>
                <w:sz w:val="18"/>
                <w:szCs w:val="18"/>
              </w:rPr>
              <w:t>diisi ..........</w:t>
            </w:r>
            <w:proofErr w:type="gramEnd"/>
          </w:p>
          <w:p w:rsidR="00D15567" w:rsidRPr="00D45E59" w:rsidRDefault="00531CCF" w:rsidP="00FC407C">
            <w:pPr>
              <w:pStyle w:val="NormalWeb"/>
              <w:tabs>
                <w:tab w:val="left" w:pos="2728"/>
              </w:tabs>
              <w:spacing w:before="0" w:beforeAutospacing="0" w:after="120" w:afterAutospacing="0"/>
              <w:ind w:left="34"/>
              <w:jc w:val="both"/>
              <w:rPr>
                <w:rFonts w:ascii="Calibri" w:hAnsi="Calibri" w:cs="Calibri"/>
                <w:sz w:val="18"/>
                <w:szCs w:val="18"/>
              </w:rPr>
            </w:pPr>
            <w:r w:rsidRPr="00D45E59">
              <w:rPr>
                <w:rFonts w:ascii="Calibri" w:hAnsi="Calibri" w:cs="Calibri"/>
                <w:sz w:val="18"/>
                <w:szCs w:val="18"/>
              </w:rPr>
              <w:t xml:space="preserve">Tandatangan Pembimbing </w:t>
            </w:r>
            <w:r w:rsidRPr="00D45E59">
              <w:rPr>
                <w:rFonts w:ascii="Calibri" w:hAnsi="Calibri" w:cs="Calibri"/>
                <w:sz w:val="18"/>
                <w:szCs w:val="18"/>
                <w:lang w:val="id-ID"/>
              </w:rPr>
              <w:t>Prodi</w:t>
            </w:r>
            <w:r w:rsidR="00D15567" w:rsidRPr="00D45E59">
              <w:rPr>
                <w:rFonts w:ascii="Calibri" w:hAnsi="Calibri" w:cs="Calibri"/>
                <w:sz w:val="18"/>
                <w:szCs w:val="18"/>
              </w:rPr>
              <w:tab/>
              <w:t xml:space="preserve">: </w:t>
            </w:r>
            <w:r w:rsidR="00D15567" w:rsidRPr="00D45E59">
              <w:rPr>
                <w:rFonts w:ascii="Calibri" w:hAnsi="Calibri" w:cs="Calibri"/>
                <w:sz w:val="18"/>
                <w:szCs w:val="18"/>
              </w:rPr>
              <w:softHyphen/>
            </w:r>
            <w:r w:rsidR="00D15567" w:rsidRPr="00D45E59">
              <w:rPr>
                <w:rFonts w:ascii="Calibri" w:hAnsi="Calibri" w:cs="Calibri"/>
                <w:sz w:val="18"/>
                <w:szCs w:val="18"/>
              </w:rPr>
              <w:softHyphen/>
            </w:r>
            <w:r w:rsidR="00D15567" w:rsidRPr="00D45E59">
              <w:rPr>
                <w:rFonts w:ascii="Calibri" w:hAnsi="Calibri" w:cs="Calibri"/>
                <w:sz w:val="18"/>
                <w:szCs w:val="18"/>
              </w:rPr>
              <w:softHyphen/>
            </w:r>
            <w:r w:rsidR="00D15567" w:rsidRPr="00D45E59">
              <w:rPr>
                <w:rFonts w:ascii="Calibri" w:hAnsi="Calibri" w:cs="Calibri"/>
                <w:sz w:val="18"/>
                <w:szCs w:val="18"/>
              </w:rPr>
              <w:softHyphen/>
              <w:t>_______________ tanggal ______________</w:t>
            </w:r>
          </w:p>
          <w:p w:rsidR="00D15567" w:rsidRPr="00D45E59" w:rsidRDefault="00D15567" w:rsidP="00FC407C">
            <w:pPr>
              <w:autoSpaceDE w:val="0"/>
              <w:autoSpaceDN w:val="0"/>
              <w:adjustRightInd w:val="0"/>
              <w:spacing w:after="0"/>
              <w:rPr>
                <w:rFonts w:cs="Calibri"/>
                <w:sz w:val="20"/>
                <w:lang w:val="en-US"/>
              </w:rPr>
            </w:pPr>
          </w:p>
        </w:tc>
        <w:tc>
          <w:tcPr>
            <w:tcW w:w="1055" w:type="dxa"/>
          </w:tcPr>
          <w:p w:rsidR="00D15567" w:rsidRPr="00D45E59" w:rsidRDefault="00D15567" w:rsidP="00FC407C">
            <w:pPr>
              <w:autoSpaceDE w:val="0"/>
              <w:autoSpaceDN w:val="0"/>
              <w:adjustRightInd w:val="0"/>
              <w:spacing w:after="0"/>
              <w:rPr>
                <w:rFonts w:cs="Calibri"/>
                <w:b/>
                <w:bCs/>
                <w:sz w:val="20"/>
              </w:rPr>
            </w:pPr>
          </w:p>
        </w:tc>
      </w:tr>
      <w:tr w:rsidR="00D15567" w:rsidRPr="00D45E59" w:rsidTr="00FC407C">
        <w:tc>
          <w:tcPr>
            <w:tcW w:w="9243" w:type="dxa"/>
            <w:gridSpan w:val="3"/>
          </w:tcPr>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r w:rsidRPr="00D45E59">
              <w:rPr>
                <w:rFonts w:cs="Calibri"/>
                <w:bCs/>
                <w:sz w:val="20"/>
              </w:rPr>
              <w:t>Pekanbaru, ……………………………</w:t>
            </w:r>
          </w:p>
          <w:p w:rsidR="00D15567" w:rsidRPr="00D45E59" w:rsidRDefault="00827096" w:rsidP="00FC407C">
            <w:pPr>
              <w:autoSpaceDE w:val="0"/>
              <w:autoSpaceDN w:val="0"/>
              <w:adjustRightInd w:val="0"/>
              <w:spacing w:after="0"/>
              <w:ind w:left="5670"/>
              <w:rPr>
                <w:rFonts w:cs="Calibri"/>
                <w:bCs/>
                <w:sz w:val="20"/>
              </w:rPr>
            </w:pPr>
            <w:r w:rsidRPr="00D45E59">
              <w:rPr>
                <w:rFonts w:cs="Calibri"/>
                <w:bCs/>
                <w:sz w:val="20"/>
                <w:lang w:val="en-US"/>
              </w:rPr>
              <w:t>Koordinator KP</w:t>
            </w:r>
            <w:r w:rsidR="00D15567" w:rsidRPr="00D45E59">
              <w:rPr>
                <w:rFonts w:cs="Calibri"/>
                <w:bCs/>
                <w:sz w:val="20"/>
              </w:rPr>
              <w:t xml:space="preserve"> </w:t>
            </w:r>
            <w:r w:rsidR="00531CCF" w:rsidRPr="00D45E59">
              <w:rPr>
                <w:rFonts w:cs="Calibri"/>
                <w:bCs/>
                <w:sz w:val="20"/>
              </w:rPr>
              <w:t>Prodi</w:t>
            </w:r>
            <w:r w:rsidR="00D15567" w:rsidRPr="00D45E59">
              <w:rPr>
                <w:rFonts w:cs="Calibri"/>
                <w:bCs/>
                <w:sz w:val="20"/>
              </w:rPr>
              <w:t xml:space="preserve"> Teknik Elektro</w:t>
            </w:r>
          </w:p>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p>
          <w:p w:rsidR="00D15567" w:rsidRPr="00D45E59" w:rsidRDefault="00D15567" w:rsidP="00FC407C">
            <w:pPr>
              <w:autoSpaceDE w:val="0"/>
              <w:autoSpaceDN w:val="0"/>
              <w:adjustRightInd w:val="0"/>
              <w:spacing w:after="0"/>
              <w:ind w:left="5670"/>
              <w:rPr>
                <w:rFonts w:cs="Calibri"/>
                <w:bCs/>
                <w:sz w:val="20"/>
              </w:rPr>
            </w:pPr>
            <w:r w:rsidRPr="00D45E59">
              <w:rPr>
                <w:rFonts w:cs="Calibri"/>
                <w:bCs/>
                <w:sz w:val="20"/>
              </w:rPr>
              <w:t>(………………………………………….)</w:t>
            </w:r>
          </w:p>
          <w:p w:rsidR="00D15567" w:rsidRPr="00D45E59" w:rsidRDefault="00D15567" w:rsidP="00FC407C">
            <w:pPr>
              <w:autoSpaceDE w:val="0"/>
              <w:autoSpaceDN w:val="0"/>
              <w:adjustRightInd w:val="0"/>
              <w:spacing w:after="0"/>
              <w:ind w:left="5670"/>
              <w:rPr>
                <w:rFonts w:cs="Calibri"/>
                <w:bCs/>
                <w:sz w:val="20"/>
              </w:rPr>
            </w:pPr>
            <w:r w:rsidRPr="00D45E59">
              <w:rPr>
                <w:rFonts w:cs="Calibri"/>
                <w:bCs/>
                <w:sz w:val="20"/>
              </w:rPr>
              <w:t>NIP/NIK:</w:t>
            </w:r>
          </w:p>
          <w:p w:rsidR="00D15567" w:rsidRPr="00D45E59" w:rsidRDefault="00D15567" w:rsidP="00FC407C">
            <w:pPr>
              <w:autoSpaceDE w:val="0"/>
              <w:autoSpaceDN w:val="0"/>
              <w:adjustRightInd w:val="0"/>
              <w:spacing w:after="0"/>
              <w:ind w:left="5670"/>
              <w:rPr>
                <w:rFonts w:cs="Calibri"/>
                <w:b/>
                <w:bCs/>
                <w:sz w:val="20"/>
              </w:rPr>
            </w:pPr>
          </w:p>
        </w:tc>
      </w:tr>
    </w:tbl>
    <w:p w:rsidR="00D15567" w:rsidRPr="00D45E59" w:rsidRDefault="00D15567" w:rsidP="00D15567">
      <w:pPr>
        <w:autoSpaceDE w:val="0"/>
        <w:autoSpaceDN w:val="0"/>
        <w:adjustRightInd w:val="0"/>
        <w:spacing w:after="0" w:line="240" w:lineRule="auto"/>
        <w:jc w:val="center"/>
        <w:rPr>
          <w:rFonts w:cs="Calibri"/>
        </w:rPr>
      </w:pPr>
    </w:p>
    <w:p w:rsidR="00D15567" w:rsidRPr="00D45E59" w:rsidRDefault="00D15567" w:rsidP="00D15567">
      <w:pPr>
        <w:autoSpaceDE w:val="0"/>
        <w:autoSpaceDN w:val="0"/>
        <w:adjustRightInd w:val="0"/>
        <w:spacing w:after="0" w:line="240" w:lineRule="auto"/>
        <w:jc w:val="center"/>
        <w:rPr>
          <w:rFonts w:cs="Calibri"/>
          <w:b/>
          <w:bCs/>
          <w:sz w:val="27"/>
          <w:szCs w:val="29"/>
          <w:lang w:val="en-US"/>
        </w:rPr>
      </w:pPr>
      <w:r w:rsidRPr="00D45E59">
        <w:rPr>
          <w:rFonts w:cs="Calibri"/>
        </w:rPr>
        <w:br w:type="page"/>
      </w:r>
      <w:r w:rsidRPr="00D45E59">
        <w:rPr>
          <w:rFonts w:cs="Calibri"/>
          <w:b/>
          <w:bCs/>
          <w:sz w:val="27"/>
          <w:szCs w:val="29"/>
        </w:rPr>
        <w:lastRenderedPageBreak/>
        <w:t xml:space="preserve">BORANG KELENGKAPAN </w:t>
      </w:r>
      <w:r w:rsidRPr="00D45E59">
        <w:rPr>
          <w:rFonts w:cs="Calibri"/>
          <w:b/>
          <w:bCs/>
          <w:sz w:val="27"/>
          <w:szCs w:val="29"/>
          <w:lang w:val="en-US"/>
        </w:rPr>
        <w:t>K</w:t>
      </w:r>
      <w:r w:rsidR="00C75C32" w:rsidRPr="00D45E59">
        <w:rPr>
          <w:rFonts w:cs="Calibri"/>
          <w:b/>
          <w:bCs/>
          <w:sz w:val="27"/>
          <w:szCs w:val="29"/>
          <w:lang w:val="en-US"/>
        </w:rPr>
        <w:t xml:space="preserve">ERJA </w:t>
      </w:r>
      <w:r w:rsidRPr="00D45E59">
        <w:rPr>
          <w:rFonts w:cs="Calibri"/>
          <w:b/>
          <w:bCs/>
          <w:sz w:val="27"/>
          <w:szCs w:val="29"/>
          <w:lang w:val="en-US"/>
        </w:rPr>
        <w:t>P</w:t>
      </w:r>
      <w:r w:rsidR="00C75C32" w:rsidRPr="00D45E59">
        <w:rPr>
          <w:rFonts w:cs="Calibri"/>
          <w:b/>
          <w:bCs/>
          <w:sz w:val="27"/>
          <w:szCs w:val="29"/>
          <w:lang w:val="en-US"/>
        </w:rPr>
        <w:t>RAKTEK</w:t>
      </w:r>
      <w:r w:rsidRPr="00D45E59">
        <w:rPr>
          <w:rFonts w:cs="Calibri"/>
          <w:b/>
          <w:bCs/>
          <w:sz w:val="27"/>
          <w:szCs w:val="29"/>
          <w:lang w:val="en-US"/>
        </w:rPr>
        <w:t>/P</w:t>
      </w:r>
      <w:r w:rsidR="00C75C32" w:rsidRPr="00D45E59">
        <w:rPr>
          <w:rFonts w:cs="Calibri"/>
          <w:b/>
          <w:bCs/>
          <w:sz w:val="27"/>
          <w:szCs w:val="29"/>
          <w:lang w:val="en-US"/>
        </w:rPr>
        <w:t>ROYEK MINI</w:t>
      </w:r>
    </w:p>
    <w:p w:rsidR="00D15567" w:rsidRPr="00D45E59" w:rsidRDefault="00531CCF" w:rsidP="00D15567">
      <w:pPr>
        <w:autoSpaceDE w:val="0"/>
        <w:autoSpaceDN w:val="0"/>
        <w:adjustRightInd w:val="0"/>
        <w:spacing w:after="0" w:line="240" w:lineRule="auto"/>
        <w:jc w:val="center"/>
        <w:rPr>
          <w:rFonts w:cs="Calibri"/>
          <w:b/>
          <w:bCs/>
          <w:sz w:val="25"/>
          <w:szCs w:val="29"/>
        </w:rPr>
      </w:pPr>
      <w:r w:rsidRPr="00D45E59">
        <w:rPr>
          <w:rFonts w:cs="Calibri"/>
          <w:b/>
          <w:bCs/>
          <w:sz w:val="25"/>
          <w:szCs w:val="29"/>
        </w:rPr>
        <w:t>Program Studi</w:t>
      </w:r>
      <w:r w:rsidR="00D15567" w:rsidRPr="00D45E59">
        <w:rPr>
          <w:rFonts w:cs="Calibri"/>
          <w:b/>
          <w:bCs/>
          <w:sz w:val="25"/>
          <w:szCs w:val="29"/>
        </w:rPr>
        <w:t xml:space="preserve"> Teknik Elektro</w:t>
      </w:r>
    </w:p>
    <w:p w:rsidR="00D15567" w:rsidRPr="00D45E59" w:rsidRDefault="00D15567" w:rsidP="00D15567">
      <w:pPr>
        <w:autoSpaceDE w:val="0"/>
        <w:autoSpaceDN w:val="0"/>
        <w:adjustRightInd w:val="0"/>
        <w:spacing w:after="0" w:line="240" w:lineRule="auto"/>
        <w:jc w:val="center"/>
        <w:rPr>
          <w:rFonts w:cs="Calibri"/>
          <w:b/>
          <w:bCs/>
          <w:color w:val="FF6600"/>
          <w:sz w:val="21"/>
          <w:szCs w:val="29"/>
        </w:rPr>
      </w:pPr>
      <w:r w:rsidRPr="00D45E59">
        <w:rPr>
          <w:rFonts w:cs="Calibri"/>
          <w:b/>
          <w:bCs/>
          <w:color w:val="FF6600"/>
          <w:sz w:val="21"/>
          <w:szCs w:val="29"/>
        </w:rPr>
        <w:t>Bagian 4: Peng</w:t>
      </w:r>
      <w:r w:rsidRPr="00D45E59">
        <w:rPr>
          <w:rFonts w:cs="Calibri"/>
          <w:b/>
          <w:bCs/>
          <w:color w:val="FF6600"/>
          <w:sz w:val="21"/>
          <w:szCs w:val="29"/>
          <w:lang w:val="en-US"/>
        </w:rPr>
        <w:t>umpulan Laporan KP/ProMin</w:t>
      </w:r>
    </w:p>
    <w:p w:rsidR="00D15567" w:rsidRPr="00D45E59" w:rsidRDefault="00D15567" w:rsidP="00D15567">
      <w:pPr>
        <w:autoSpaceDE w:val="0"/>
        <w:autoSpaceDN w:val="0"/>
        <w:adjustRightInd w:val="0"/>
        <w:spacing w:after="0" w:line="240" w:lineRule="auto"/>
        <w:jc w:val="center"/>
        <w:rPr>
          <w:rFonts w:cs="Calibri"/>
          <w:b/>
          <w:bCs/>
          <w:color w:val="FF6600"/>
          <w:sz w:val="21"/>
          <w:szCs w:val="29"/>
        </w:rPr>
      </w:pPr>
    </w:p>
    <w:p w:rsidR="00D15567" w:rsidRPr="00D45E59" w:rsidRDefault="00D15567" w:rsidP="00D15567">
      <w:pPr>
        <w:autoSpaceDE w:val="0"/>
        <w:autoSpaceDN w:val="0"/>
        <w:adjustRightInd w:val="0"/>
        <w:spacing w:after="0" w:line="240" w:lineRule="auto"/>
        <w:jc w:val="center"/>
        <w:rPr>
          <w:rFonts w:cs="Calibri"/>
          <w:b/>
          <w:bCs/>
          <w:color w:val="FF6600"/>
          <w:sz w:val="21"/>
          <w:szCs w:val="29"/>
        </w:rPr>
      </w:pPr>
    </w:p>
    <w:p w:rsidR="00D15567" w:rsidRPr="00D45E59" w:rsidRDefault="00D15567" w:rsidP="00D15567">
      <w:pPr>
        <w:autoSpaceDE w:val="0"/>
        <w:autoSpaceDN w:val="0"/>
        <w:adjustRightInd w:val="0"/>
        <w:spacing w:after="0" w:line="240" w:lineRule="auto"/>
        <w:jc w:val="center"/>
        <w:rPr>
          <w:rFonts w:cs="Calibri"/>
          <w:b/>
          <w:bCs/>
          <w:color w:val="FF6600"/>
          <w:sz w:val="21"/>
          <w:szCs w:val="29"/>
        </w:rPr>
      </w:pPr>
    </w:p>
    <w:p w:rsidR="00D15567" w:rsidRPr="00D45E59" w:rsidRDefault="00D15567" w:rsidP="00D15567">
      <w:pPr>
        <w:autoSpaceDE w:val="0"/>
        <w:autoSpaceDN w:val="0"/>
        <w:adjustRightInd w:val="0"/>
        <w:spacing w:after="0" w:line="240" w:lineRule="auto"/>
        <w:jc w:val="center"/>
        <w:rPr>
          <w:rFonts w:cs="Calibri"/>
          <w:b/>
          <w:bCs/>
          <w:color w:val="FF6600"/>
          <w:sz w:val="21"/>
          <w:szCs w:val="29"/>
        </w:rPr>
      </w:pPr>
    </w:p>
    <w:p w:rsidR="00D15567" w:rsidRPr="00D45E59" w:rsidRDefault="00D15567" w:rsidP="00D15567">
      <w:pPr>
        <w:autoSpaceDE w:val="0"/>
        <w:autoSpaceDN w:val="0"/>
        <w:adjustRightInd w:val="0"/>
        <w:spacing w:after="0"/>
        <w:rPr>
          <w:rFonts w:cs="Calibri"/>
          <w:b/>
          <w:sz w:val="20"/>
        </w:rPr>
      </w:pPr>
      <w:r w:rsidRPr="00D45E59">
        <w:rPr>
          <w:rFonts w:cs="Calibri"/>
          <w:b/>
          <w:sz w:val="20"/>
        </w:rPr>
        <w:t>Data Mahasiswa:</w:t>
      </w:r>
    </w:p>
    <w:p w:rsidR="00D15567" w:rsidRPr="00D45E59" w:rsidRDefault="00D15567" w:rsidP="00D15567">
      <w:pPr>
        <w:tabs>
          <w:tab w:val="left" w:pos="3544"/>
        </w:tabs>
        <w:autoSpaceDE w:val="0"/>
        <w:autoSpaceDN w:val="0"/>
        <w:adjustRightInd w:val="0"/>
        <w:spacing w:after="0"/>
        <w:rPr>
          <w:rFonts w:cs="Calibri"/>
          <w:sz w:val="20"/>
          <w:lang w:val="en-US"/>
        </w:rPr>
      </w:pPr>
      <w:r w:rsidRPr="00D45E59">
        <w:rPr>
          <w:rFonts w:cs="Calibri"/>
          <w:sz w:val="20"/>
        </w:rPr>
        <w:t>Nama</w:t>
      </w:r>
      <w:r w:rsidRPr="00D45E59">
        <w:rPr>
          <w:rFonts w:cs="Calibri"/>
          <w:sz w:val="20"/>
        </w:rPr>
        <w:tab/>
        <w:t xml:space="preserve">: </w:t>
      </w:r>
      <w:r w:rsidR="00B21A46" w:rsidRPr="00D45E59">
        <w:rPr>
          <w:rFonts w:cs="Calibri"/>
          <w:sz w:val="20"/>
          <w:lang w:val="en-US"/>
        </w:rPr>
        <w:t xml:space="preserve"> </w:t>
      </w:r>
    </w:p>
    <w:p w:rsidR="00D15567" w:rsidRPr="00D45E59" w:rsidRDefault="00D15567" w:rsidP="00D15567">
      <w:pPr>
        <w:tabs>
          <w:tab w:val="left" w:pos="3544"/>
        </w:tabs>
        <w:autoSpaceDE w:val="0"/>
        <w:autoSpaceDN w:val="0"/>
        <w:adjustRightInd w:val="0"/>
        <w:spacing w:after="0"/>
        <w:rPr>
          <w:rFonts w:cs="Calibri"/>
          <w:sz w:val="20"/>
          <w:lang w:val="en-US"/>
        </w:rPr>
      </w:pPr>
      <w:r w:rsidRPr="00D45E59">
        <w:rPr>
          <w:rFonts w:cs="Calibri"/>
          <w:sz w:val="20"/>
        </w:rPr>
        <w:t>NIM</w:t>
      </w:r>
      <w:r w:rsidRPr="00D45E59">
        <w:rPr>
          <w:rFonts w:cs="Calibri"/>
          <w:sz w:val="20"/>
        </w:rPr>
        <w:tab/>
        <w:t xml:space="preserve">: </w:t>
      </w:r>
      <w:r w:rsidR="00B21A46" w:rsidRPr="00D45E59">
        <w:rPr>
          <w:rFonts w:cs="Calibri"/>
          <w:sz w:val="20"/>
          <w:lang w:val="en-US"/>
        </w:rPr>
        <w:t xml:space="preserve"> </w:t>
      </w:r>
    </w:p>
    <w:p w:rsidR="00D15567" w:rsidRPr="00D45E59" w:rsidRDefault="00F83CD9" w:rsidP="00D15567">
      <w:pPr>
        <w:tabs>
          <w:tab w:val="left" w:pos="3544"/>
        </w:tabs>
        <w:autoSpaceDE w:val="0"/>
        <w:autoSpaceDN w:val="0"/>
        <w:adjustRightInd w:val="0"/>
        <w:spacing w:after="0"/>
        <w:rPr>
          <w:rFonts w:cs="Calibri"/>
          <w:sz w:val="20"/>
          <w:lang w:val="en-US"/>
        </w:rPr>
      </w:pPr>
      <w:r w:rsidRPr="00D45E59">
        <w:rPr>
          <w:rFonts w:cs="Calibri"/>
          <w:sz w:val="20"/>
        </w:rPr>
        <w:t>Tahun masuk UIN</w:t>
      </w:r>
      <w:r w:rsidRPr="00D45E59">
        <w:rPr>
          <w:rFonts w:cs="Calibri"/>
          <w:sz w:val="20"/>
        </w:rPr>
        <w:tab/>
        <w:t xml:space="preserve">: </w:t>
      </w:r>
      <w:r w:rsidR="00B21A46" w:rsidRPr="00D45E59">
        <w:rPr>
          <w:rFonts w:cs="Calibri"/>
          <w:sz w:val="20"/>
          <w:lang w:val="en-US"/>
        </w:rPr>
        <w:t xml:space="preserve"> </w:t>
      </w:r>
    </w:p>
    <w:p w:rsidR="00D15567" w:rsidRPr="00D45E59" w:rsidRDefault="00D15567" w:rsidP="00D15567">
      <w:pPr>
        <w:tabs>
          <w:tab w:val="left" w:pos="3544"/>
        </w:tabs>
        <w:autoSpaceDE w:val="0"/>
        <w:autoSpaceDN w:val="0"/>
        <w:adjustRightInd w:val="0"/>
        <w:spacing w:after="0"/>
        <w:rPr>
          <w:rFonts w:cs="Calibri"/>
          <w:sz w:val="20"/>
          <w:lang w:val="en-US"/>
        </w:rPr>
      </w:pPr>
      <w:r w:rsidRPr="00D45E59">
        <w:rPr>
          <w:rFonts w:cs="Calibri"/>
          <w:sz w:val="20"/>
        </w:rPr>
        <w:t>Konsentrasi</w:t>
      </w:r>
      <w:r w:rsidRPr="00D45E59">
        <w:rPr>
          <w:rFonts w:cs="Calibri"/>
          <w:sz w:val="20"/>
        </w:rPr>
        <w:tab/>
        <w:t xml:space="preserve">: </w:t>
      </w:r>
      <w:r w:rsidR="00B21A46" w:rsidRPr="00D45E59">
        <w:rPr>
          <w:rFonts w:cs="Calibri"/>
          <w:sz w:val="20"/>
          <w:lang w:val="en-US"/>
        </w:rPr>
        <w:t xml:space="preserve"> </w:t>
      </w:r>
    </w:p>
    <w:p w:rsidR="00D15567" w:rsidRPr="00D45E59" w:rsidRDefault="00D15567" w:rsidP="00D15567">
      <w:pPr>
        <w:tabs>
          <w:tab w:val="left" w:pos="3544"/>
        </w:tabs>
        <w:autoSpaceDE w:val="0"/>
        <w:autoSpaceDN w:val="0"/>
        <w:adjustRightInd w:val="0"/>
        <w:spacing w:after="0"/>
        <w:rPr>
          <w:rFonts w:cs="Calibri"/>
          <w:b/>
          <w:bCs/>
          <w:sz w:val="20"/>
        </w:rPr>
      </w:pPr>
    </w:p>
    <w:p w:rsidR="00D15567" w:rsidRPr="00D45E59" w:rsidRDefault="00D15567" w:rsidP="00D15567">
      <w:pPr>
        <w:autoSpaceDE w:val="0"/>
        <w:autoSpaceDN w:val="0"/>
        <w:adjustRightInd w:val="0"/>
        <w:spacing w:after="0" w:line="240" w:lineRule="auto"/>
        <w:jc w:val="center"/>
        <w:rPr>
          <w:rFonts w:cs="Calibri"/>
          <w:b/>
          <w:bCs/>
          <w:color w:val="FF6600"/>
          <w:sz w:val="21"/>
          <w:szCs w:val="2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7654"/>
        <w:gridCol w:w="1055"/>
      </w:tblGrid>
      <w:tr w:rsidR="00D15567" w:rsidRPr="00D45E59" w:rsidTr="00FC407C">
        <w:tc>
          <w:tcPr>
            <w:tcW w:w="534"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No.</w:t>
            </w:r>
          </w:p>
        </w:tc>
        <w:tc>
          <w:tcPr>
            <w:tcW w:w="7654"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Berkas</w:t>
            </w:r>
          </w:p>
        </w:tc>
        <w:tc>
          <w:tcPr>
            <w:tcW w:w="1055" w:type="dxa"/>
            <w:shd w:val="clear" w:color="auto" w:fill="92D050"/>
          </w:tcPr>
          <w:p w:rsidR="00D15567" w:rsidRPr="00D45E59" w:rsidRDefault="00D15567" w:rsidP="00FC407C">
            <w:pPr>
              <w:autoSpaceDE w:val="0"/>
              <w:autoSpaceDN w:val="0"/>
              <w:adjustRightInd w:val="0"/>
              <w:spacing w:after="0"/>
              <w:jc w:val="center"/>
              <w:rPr>
                <w:rFonts w:cs="Calibri"/>
                <w:b/>
                <w:bCs/>
                <w:sz w:val="20"/>
              </w:rPr>
            </w:pPr>
            <w:r w:rsidRPr="00D45E59">
              <w:rPr>
                <w:rFonts w:cs="Calibri"/>
                <w:b/>
                <w:bCs/>
                <w:sz w:val="20"/>
              </w:rPr>
              <w:t>Check list</w:t>
            </w:r>
          </w:p>
        </w:tc>
      </w:tr>
      <w:tr w:rsidR="00D15567" w:rsidRPr="00D45E59" w:rsidTr="00FC407C">
        <w:tc>
          <w:tcPr>
            <w:tcW w:w="534" w:type="dxa"/>
          </w:tcPr>
          <w:p w:rsidR="00D15567" w:rsidRPr="00D45E59" w:rsidRDefault="00D15567" w:rsidP="00FC407C">
            <w:pPr>
              <w:autoSpaceDE w:val="0"/>
              <w:autoSpaceDN w:val="0"/>
              <w:adjustRightInd w:val="0"/>
              <w:spacing w:after="0"/>
              <w:jc w:val="center"/>
              <w:rPr>
                <w:rFonts w:cs="Calibri"/>
                <w:bCs/>
                <w:sz w:val="18"/>
              </w:rPr>
            </w:pPr>
            <w:r w:rsidRPr="00D45E59">
              <w:rPr>
                <w:rFonts w:cs="Calibri"/>
                <w:bCs/>
                <w:sz w:val="18"/>
              </w:rPr>
              <w:t>1</w:t>
            </w:r>
          </w:p>
        </w:tc>
        <w:tc>
          <w:tcPr>
            <w:tcW w:w="7654"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Borang Kelengkapan KP/ProMin - Bagian 4: Pengumpulan Laporan KP/ProMin</w:t>
            </w:r>
          </w:p>
        </w:tc>
        <w:tc>
          <w:tcPr>
            <w:tcW w:w="1055" w:type="dxa"/>
          </w:tcPr>
          <w:p w:rsidR="00D15567" w:rsidRPr="00D45E59" w:rsidRDefault="00D15567" w:rsidP="00FC407C">
            <w:pPr>
              <w:autoSpaceDE w:val="0"/>
              <w:autoSpaceDN w:val="0"/>
              <w:adjustRightInd w:val="0"/>
              <w:spacing w:after="0"/>
              <w:rPr>
                <w:rFonts w:cs="Calibri"/>
                <w:b/>
                <w:bCs/>
                <w:sz w:val="18"/>
              </w:rPr>
            </w:pPr>
          </w:p>
        </w:tc>
      </w:tr>
      <w:tr w:rsidR="007F4FE2" w:rsidRPr="00D45E59" w:rsidTr="00FC407C">
        <w:tc>
          <w:tcPr>
            <w:tcW w:w="534" w:type="dxa"/>
          </w:tcPr>
          <w:p w:rsidR="007F4FE2" w:rsidRPr="00D45E59" w:rsidRDefault="00BF4C1A" w:rsidP="00FC407C">
            <w:pPr>
              <w:autoSpaceDE w:val="0"/>
              <w:autoSpaceDN w:val="0"/>
              <w:adjustRightInd w:val="0"/>
              <w:spacing w:after="0"/>
              <w:jc w:val="center"/>
              <w:rPr>
                <w:rFonts w:cs="Calibri"/>
                <w:bCs/>
                <w:sz w:val="18"/>
              </w:rPr>
            </w:pPr>
            <w:r w:rsidRPr="00D45E59">
              <w:rPr>
                <w:rFonts w:cs="Calibri"/>
                <w:bCs/>
                <w:sz w:val="18"/>
              </w:rPr>
              <w:t>2</w:t>
            </w:r>
          </w:p>
        </w:tc>
        <w:tc>
          <w:tcPr>
            <w:tcW w:w="7654" w:type="dxa"/>
          </w:tcPr>
          <w:p w:rsidR="007F4FE2" w:rsidRPr="00D45E59" w:rsidRDefault="007F4FE2" w:rsidP="00FC407C">
            <w:pPr>
              <w:autoSpaceDE w:val="0"/>
              <w:autoSpaceDN w:val="0"/>
              <w:adjustRightInd w:val="0"/>
              <w:spacing w:after="0"/>
              <w:rPr>
                <w:rFonts w:cs="Calibri"/>
                <w:sz w:val="20"/>
              </w:rPr>
            </w:pPr>
            <w:r w:rsidRPr="00D45E59">
              <w:rPr>
                <w:rFonts w:cs="Calibri"/>
                <w:sz w:val="20"/>
              </w:rPr>
              <w:t>Bukti Penyerahan</w:t>
            </w:r>
            <w:r w:rsidR="00984D42" w:rsidRPr="00D45E59">
              <w:rPr>
                <w:rFonts w:cs="Calibri"/>
                <w:sz w:val="20"/>
              </w:rPr>
              <w:t xml:space="preserve"> Lapor</w:t>
            </w:r>
            <w:r w:rsidR="00BC5FD1" w:rsidRPr="00D45E59">
              <w:rPr>
                <w:rFonts w:cs="Calibri"/>
                <w:sz w:val="20"/>
              </w:rPr>
              <w:t>an ke Perusahaan (Form KP 14</w:t>
            </w:r>
            <w:r w:rsidR="00984D42" w:rsidRPr="00D45E59">
              <w:rPr>
                <w:rFonts w:cs="Calibri"/>
                <w:sz w:val="20"/>
              </w:rPr>
              <w:t>)</w:t>
            </w:r>
          </w:p>
        </w:tc>
        <w:tc>
          <w:tcPr>
            <w:tcW w:w="1055" w:type="dxa"/>
          </w:tcPr>
          <w:p w:rsidR="007F4FE2" w:rsidRPr="00D45E59" w:rsidRDefault="007F4FE2" w:rsidP="00FC407C">
            <w:pPr>
              <w:autoSpaceDE w:val="0"/>
              <w:autoSpaceDN w:val="0"/>
              <w:adjustRightInd w:val="0"/>
              <w:spacing w:after="0"/>
              <w:rPr>
                <w:rFonts w:cs="Calibri"/>
                <w:b/>
                <w:bCs/>
                <w:sz w:val="18"/>
              </w:rPr>
            </w:pPr>
          </w:p>
        </w:tc>
      </w:tr>
      <w:tr w:rsidR="00D15567" w:rsidRPr="00D45E59" w:rsidTr="00FC407C">
        <w:tc>
          <w:tcPr>
            <w:tcW w:w="534" w:type="dxa"/>
          </w:tcPr>
          <w:p w:rsidR="00D15567" w:rsidRPr="00D45E59" w:rsidRDefault="00BF4C1A" w:rsidP="00FC407C">
            <w:pPr>
              <w:autoSpaceDE w:val="0"/>
              <w:autoSpaceDN w:val="0"/>
              <w:adjustRightInd w:val="0"/>
              <w:spacing w:after="0"/>
              <w:jc w:val="center"/>
              <w:rPr>
                <w:rFonts w:cs="Calibri"/>
                <w:bCs/>
                <w:sz w:val="18"/>
              </w:rPr>
            </w:pPr>
            <w:r w:rsidRPr="00D45E59">
              <w:rPr>
                <w:rFonts w:cs="Calibri"/>
                <w:bCs/>
                <w:sz w:val="18"/>
              </w:rPr>
              <w:t>3</w:t>
            </w:r>
          </w:p>
        </w:tc>
        <w:tc>
          <w:tcPr>
            <w:tcW w:w="7654" w:type="dxa"/>
          </w:tcPr>
          <w:p w:rsidR="00D15567" w:rsidRPr="00D45E59" w:rsidRDefault="004677E3" w:rsidP="00FC407C">
            <w:pPr>
              <w:autoSpaceDE w:val="0"/>
              <w:autoSpaceDN w:val="0"/>
              <w:adjustRightInd w:val="0"/>
              <w:spacing w:after="0"/>
              <w:rPr>
                <w:rFonts w:cs="Calibri"/>
                <w:sz w:val="20"/>
                <w:lang w:val="en-US"/>
              </w:rPr>
            </w:pPr>
            <w:r w:rsidRPr="00D45E59">
              <w:rPr>
                <w:rFonts w:cs="Calibri"/>
                <w:sz w:val="20"/>
                <w:lang w:val="en-US"/>
              </w:rPr>
              <w:t xml:space="preserve">CD </w:t>
            </w:r>
            <w:r w:rsidR="00BF4C1A" w:rsidRPr="00D45E59">
              <w:rPr>
                <w:rFonts w:cs="Calibri"/>
                <w:sz w:val="20"/>
              </w:rPr>
              <w:t xml:space="preserve">yang ditandangani Pembimbing </w:t>
            </w:r>
            <w:r w:rsidRPr="00D45E59">
              <w:rPr>
                <w:rFonts w:cs="Calibri"/>
                <w:sz w:val="20"/>
                <w:lang w:val="en-US"/>
              </w:rPr>
              <w:t>berisi: file Laporan KP/ProMin, source code (jika ada), dan minimal sepuluh (10) foto kegiatan KP/ProMin</w:t>
            </w:r>
          </w:p>
        </w:tc>
        <w:tc>
          <w:tcPr>
            <w:tcW w:w="1055" w:type="dxa"/>
          </w:tcPr>
          <w:p w:rsidR="00D15567" w:rsidRPr="00D45E59" w:rsidRDefault="00D15567" w:rsidP="00FC407C">
            <w:pPr>
              <w:autoSpaceDE w:val="0"/>
              <w:autoSpaceDN w:val="0"/>
              <w:adjustRightInd w:val="0"/>
              <w:spacing w:after="0"/>
              <w:rPr>
                <w:rFonts w:cs="Calibri"/>
                <w:b/>
                <w:bCs/>
                <w:sz w:val="18"/>
              </w:rPr>
            </w:pPr>
          </w:p>
        </w:tc>
      </w:tr>
      <w:tr w:rsidR="00D15567" w:rsidRPr="00D45E59" w:rsidTr="00FC407C">
        <w:tc>
          <w:tcPr>
            <w:tcW w:w="534" w:type="dxa"/>
          </w:tcPr>
          <w:p w:rsidR="00D15567" w:rsidRPr="00D45E59" w:rsidRDefault="00BF4C1A" w:rsidP="00FC407C">
            <w:pPr>
              <w:autoSpaceDE w:val="0"/>
              <w:autoSpaceDN w:val="0"/>
              <w:adjustRightInd w:val="0"/>
              <w:spacing w:after="0"/>
              <w:jc w:val="center"/>
              <w:rPr>
                <w:rFonts w:cs="Calibri"/>
                <w:bCs/>
                <w:sz w:val="18"/>
              </w:rPr>
            </w:pPr>
            <w:r w:rsidRPr="00D45E59">
              <w:rPr>
                <w:rFonts w:cs="Calibri"/>
                <w:bCs/>
                <w:sz w:val="18"/>
              </w:rPr>
              <w:t>4</w:t>
            </w:r>
          </w:p>
        </w:tc>
        <w:tc>
          <w:tcPr>
            <w:tcW w:w="7654" w:type="dxa"/>
          </w:tcPr>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Bukti Selesai Kerja Praktek/Proyek Mini (Form B1) sebanyak tiga (3) rangkap.</w:t>
            </w:r>
          </w:p>
          <w:p w:rsidR="00D15567" w:rsidRPr="00D45E59" w:rsidRDefault="00D15567" w:rsidP="00FC407C">
            <w:pPr>
              <w:autoSpaceDE w:val="0"/>
              <w:autoSpaceDN w:val="0"/>
              <w:adjustRightInd w:val="0"/>
              <w:spacing w:after="0"/>
              <w:rPr>
                <w:rFonts w:cs="Calibri"/>
                <w:sz w:val="20"/>
                <w:lang w:val="en-US"/>
              </w:rPr>
            </w:pPr>
            <w:r w:rsidRPr="00D45E59">
              <w:rPr>
                <w:rFonts w:cs="Calibri"/>
                <w:sz w:val="20"/>
                <w:lang w:val="en-US"/>
              </w:rPr>
              <w:t>Mahasiswa akan menggunakan Form ini sebagai salah satu syarat untuk mendaftar Tugas Akhir.</w:t>
            </w:r>
          </w:p>
        </w:tc>
        <w:tc>
          <w:tcPr>
            <w:tcW w:w="1055" w:type="dxa"/>
          </w:tcPr>
          <w:p w:rsidR="00D15567" w:rsidRPr="00D45E59" w:rsidRDefault="00D15567" w:rsidP="00FC407C">
            <w:pPr>
              <w:autoSpaceDE w:val="0"/>
              <w:autoSpaceDN w:val="0"/>
              <w:adjustRightInd w:val="0"/>
              <w:spacing w:after="0"/>
              <w:rPr>
                <w:rFonts w:cs="Calibri"/>
                <w:b/>
                <w:bCs/>
                <w:sz w:val="18"/>
              </w:rPr>
            </w:pPr>
          </w:p>
        </w:tc>
      </w:tr>
      <w:tr w:rsidR="00D15567" w:rsidRPr="00D45E59" w:rsidTr="00FC407C">
        <w:tc>
          <w:tcPr>
            <w:tcW w:w="9243" w:type="dxa"/>
            <w:gridSpan w:val="3"/>
          </w:tcPr>
          <w:p w:rsidR="00D15567" w:rsidRPr="00D45E59" w:rsidRDefault="00D15567" w:rsidP="00FC407C">
            <w:pPr>
              <w:autoSpaceDE w:val="0"/>
              <w:autoSpaceDN w:val="0"/>
              <w:adjustRightInd w:val="0"/>
              <w:spacing w:after="0"/>
              <w:ind w:left="5670"/>
              <w:rPr>
                <w:rFonts w:cs="Calibri"/>
                <w:bCs/>
                <w:sz w:val="18"/>
              </w:rPr>
            </w:pPr>
          </w:p>
          <w:p w:rsidR="00D15567" w:rsidRPr="00D45E59" w:rsidRDefault="00D15567" w:rsidP="00FC407C">
            <w:pPr>
              <w:autoSpaceDE w:val="0"/>
              <w:autoSpaceDN w:val="0"/>
              <w:adjustRightInd w:val="0"/>
              <w:spacing w:after="0"/>
              <w:ind w:left="5670"/>
              <w:rPr>
                <w:rFonts w:cs="Calibri"/>
                <w:bCs/>
                <w:sz w:val="18"/>
              </w:rPr>
            </w:pPr>
            <w:r w:rsidRPr="00D45E59">
              <w:rPr>
                <w:rFonts w:cs="Calibri"/>
                <w:bCs/>
                <w:sz w:val="18"/>
              </w:rPr>
              <w:t>Pekanbaru, …………………………….</w:t>
            </w:r>
          </w:p>
          <w:p w:rsidR="00D15567" w:rsidRPr="00D45E59" w:rsidRDefault="00827096" w:rsidP="00FC407C">
            <w:pPr>
              <w:autoSpaceDE w:val="0"/>
              <w:autoSpaceDN w:val="0"/>
              <w:adjustRightInd w:val="0"/>
              <w:spacing w:after="0"/>
              <w:ind w:left="5670"/>
              <w:rPr>
                <w:rFonts w:cs="Calibri"/>
                <w:bCs/>
                <w:sz w:val="18"/>
              </w:rPr>
            </w:pPr>
            <w:r w:rsidRPr="00D45E59">
              <w:rPr>
                <w:rFonts w:cs="Calibri"/>
                <w:bCs/>
                <w:sz w:val="18"/>
                <w:lang w:val="en-US"/>
              </w:rPr>
              <w:t xml:space="preserve">Koordinator KP </w:t>
            </w:r>
            <w:r w:rsidR="00BF4C1A" w:rsidRPr="00D45E59">
              <w:rPr>
                <w:rFonts w:cs="Calibri"/>
                <w:bCs/>
                <w:sz w:val="18"/>
              </w:rPr>
              <w:t>Prodi</w:t>
            </w:r>
            <w:r w:rsidR="00D15567" w:rsidRPr="00D45E59">
              <w:rPr>
                <w:rFonts w:cs="Calibri"/>
                <w:bCs/>
                <w:sz w:val="18"/>
              </w:rPr>
              <w:t xml:space="preserve"> Teknik Elektro</w:t>
            </w:r>
          </w:p>
          <w:p w:rsidR="00D15567" w:rsidRPr="00D45E59" w:rsidRDefault="00D15567" w:rsidP="00FC407C">
            <w:pPr>
              <w:autoSpaceDE w:val="0"/>
              <w:autoSpaceDN w:val="0"/>
              <w:adjustRightInd w:val="0"/>
              <w:spacing w:after="0"/>
              <w:ind w:left="5670"/>
              <w:rPr>
                <w:rFonts w:cs="Calibri"/>
                <w:bCs/>
                <w:sz w:val="18"/>
              </w:rPr>
            </w:pPr>
          </w:p>
          <w:p w:rsidR="00D15567" w:rsidRPr="00D45E59" w:rsidRDefault="00D15567" w:rsidP="00FC407C">
            <w:pPr>
              <w:autoSpaceDE w:val="0"/>
              <w:autoSpaceDN w:val="0"/>
              <w:adjustRightInd w:val="0"/>
              <w:spacing w:after="0"/>
              <w:ind w:left="5670"/>
              <w:rPr>
                <w:rFonts w:cs="Calibri"/>
                <w:bCs/>
                <w:sz w:val="18"/>
              </w:rPr>
            </w:pPr>
          </w:p>
          <w:p w:rsidR="00D15567" w:rsidRPr="00D45E59" w:rsidRDefault="00D15567" w:rsidP="00FC407C">
            <w:pPr>
              <w:autoSpaceDE w:val="0"/>
              <w:autoSpaceDN w:val="0"/>
              <w:adjustRightInd w:val="0"/>
              <w:spacing w:after="0"/>
              <w:ind w:left="5670"/>
              <w:rPr>
                <w:rFonts w:cs="Calibri"/>
                <w:bCs/>
                <w:sz w:val="18"/>
              </w:rPr>
            </w:pPr>
          </w:p>
          <w:p w:rsidR="00D15567" w:rsidRPr="00D45E59" w:rsidRDefault="00D15567" w:rsidP="00FC407C">
            <w:pPr>
              <w:autoSpaceDE w:val="0"/>
              <w:autoSpaceDN w:val="0"/>
              <w:adjustRightInd w:val="0"/>
              <w:spacing w:after="0"/>
              <w:ind w:left="5670"/>
              <w:rPr>
                <w:rFonts w:cs="Calibri"/>
                <w:bCs/>
                <w:sz w:val="18"/>
              </w:rPr>
            </w:pPr>
            <w:r w:rsidRPr="00D45E59">
              <w:rPr>
                <w:rFonts w:cs="Calibri"/>
                <w:bCs/>
                <w:sz w:val="18"/>
              </w:rPr>
              <w:t>(………………………………………….)</w:t>
            </w:r>
          </w:p>
          <w:p w:rsidR="00D15567" w:rsidRPr="00D45E59" w:rsidRDefault="00D15567" w:rsidP="00FC407C">
            <w:pPr>
              <w:autoSpaceDE w:val="0"/>
              <w:autoSpaceDN w:val="0"/>
              <w:adjustRightInd w:val="0"/>
              <w:spacing w:after="0"/>
              <w:ind w:left="5670"/>
              <w:rPr>
                <w:rFonts w:cs="Calibri"/>
                <w:bCs/>
                <w:sz w:val="18"/>
              </w:rPr>
            </w:pPr>
            <w:r w:rsidRPr="00D45E59">
              <w:rPr>
                <w:rFonts w:cs="Calibri"/>
                <w:bCs/>
                <w:sz w:val="18"/>
              </w:rPr>
              <w:t>NIP/NIK:</w:t>
            </w:r>
          </w:p>
          <w:p w:rsidR="00D15567" w:rsidRPr="00D45E59" w:rsidRDefault="00D15567" w:rsidP="00FC407C">
            <w:pPr>
              <w:autoSpaceDE w:val="0"/>
              <w:autoSpaceDN w:val="0"/>
              <w:adjustRightInd w:val="0"/>
              <w:spacing w:after="0"/>
              <w:ind w:left="5670"/>
              <w:rPr>
                <w:rFonts w:cs="Calibri"/>
                <w:b/>
                <w:bCs/>
                <w:sz w:val="18"/>
              </w:rPr>
            </w:pPr>
          </w:p>
        </w:tc>
      </w:tr>
    </w:tbl>
    <w:p w:rsidR="00D15567" w:rsidRPr="00D45E59" w:rsidRDefault="00D15567" w:rsidP="00D15567">
      <w:pPr>
        <w:rPr>
          <w:rFonts w:cs="Calibri"/>
        </w:rPr>
        <w:sectPr w:rsidR="00D15567" w:rsidRPr="00D45E59" w:rsidSect="00FC407C">
          <w:pgSz w:w="11907" w:h="16839" w:code="9"/>
          <w:pgMar w:top="1440" w:right="1440" w:bottom="1440" w:left="1440" w:header="720" w:footer="567" w:gutter="0"/>
          <w:pgNumType w:start="0"/>
          <w:cols w:space="360"/>
          <w:docGrid w:linePitch="360"/>
        </w:sectPr>
      </w:pPr>
    </w:p>
    <w:p w:rsidR="00D15567" w:rsidRPr="00D45E59" w:rsidRDefault="0084563E" w:rsidP="00BF4C1A">
      <w:pPr>
        <w:tabs>
          <w:tab w:val="left" w:pos="1335"/>
        </w:tabs>
        <w:spacing w:after="0"/>
        <w:rPr>
          <w:rFonts w:cs="Calibri"/>
          <w:b/>
          <w:sz w:val="28"/>
          <w:szCs w:val="28"/>
        </w:rPr>
      </w:pPr>
      <w:r w:rsidRPr="00D45E59">
        <w:rPr>
          <w:rFonts w:cs="Calibri"/>
          <w:b/>
          <w:noProof/>
          <w:sz w:val="28"/>
          <w:szCs w:val="28"/>
          <w:lang w:eastAsia="id-ID"/>
        </w:rPr>
        <w:lastRenderedPageBreak/>
        <w:pict>
          <v:rect id="_x0000_s1302" style="position:absolute;margin-left:380.1pt;margin-top:2.5pt;width:69.5pt;height:29.3pt;z-index:251659264" strokeweight="1pt">
            <v:stroke dashstyle="1 1"/>
            <v:textbox>
              <w:txbxContent>
                <w:p w:rsidR="00BF4C1A" w:rsidRPr="00BF4C1A" w:rsidRDefault="00BF4C1A">
                  <w:pPr>
                    <w:rPr>
                      <w:b/>
                      <w:sz w:val="28"/>
                      <w:szCs w:val="28"/>
                    </w:rPr>
                  </w:pPr>
                  <w:r w:rsidRPr="00BF4C1A">
                    <w:rPr>
                      <w:b/>
                      <w:sz w:val="28"/>
                      <w:szCs w:val="28"/>
                    </w:rPr>
                    <w:t>FORM 1</w:t>
                  </w:r>
                </w:p>
              </w:txbxContent>
            </v:textbox>
          </v:rect>
        </w:pict>
      </w:r>
    </w:p>
    <w:p w:rsidR="00BF4C1A" w:rsidRPr="00D45E59" w:rsidRDefault="00D15567" w:rsidP="00D15567">
      <w:pPr>
        <w:tabs>
          <w:tab w:val="left" w:pos="1335"/>
        </w:tabs>
        <w:spacing w:after="0"/>
        <w:jc w:val="center"/>
        <w:rPr>
          <w:rFonts w:ascii="Times New Roman" w:hAnsi="Times New Roman"/>
          <w:b/>
          <w:sz w:val="28"/>
          <w:szCs w:val="28"/>
        </w:rPr>
      </w:pPr>
      <w:r w:rsidRPr="00D45E59">
        <w:rPr>
          <w:rFonts w:ascii="Times New Roman" w:hAnsi="Times New Roman"/>
          <w:b/>
          <w:sz w:val="28"/>
          <w:szCs w:val="28"/>
        </w:rPr>
        <w:t xml:space="preserve">FORMULIR </w:t>
      </w:r>
      <w:r w:rsidR="00BF4C1A" w:rsidRPr="00D45E59">
        <w:rPr>
          <w:rFonts w:ascii="Times New Roman" w:hAnsi="Times New Roman"/>
          <w:b/>
          <w:sz w:val="28"/>
          <w:szCs w:val="28"/>
        </w:rPr>
        <w:t>KELAYAKAN PROPOSAL</w:t>
      </w:r>
      <w:r w:rsidRPr="00D45E59">
        <w:rPr>
          <w:rFonts w:ascii="Times New Roman" w:hAnsi="Times New Roman"/>
          <w:b/>
          <w:sz w:val="28"/>
          <w:szCs w:val="28"/>
        </w:rPr>
        <w:t xml:space="preserve"> </w:t>
      </w:r>
    </w:p>
    <w:p w:rsidR="00D15567" w:rsidRPr="00D45E59" w:rsidRDefault="00D15567" w:rsidP="00D15567">
      <w:pPr>
        <w:tabs>
          <w:tab w:val="left" w:pos="1335"/>
        </w:tabs>
        <w:spacing w:after="0"/>
        <w:jc w:val="center"/>
        <w:rPr>
          <w:rFonts w:ascii="Times New Roman" w:hAnsi="Times New Roman"/>
          <w:b/>
          <w:sz w:val="28"/>
          <w:szCs w:val="28"/>
          <w:lang w:val="en-US"/>
        </w:rPr>
      </w:pPr>
      <w:r w:rsidRPr="00D45E59">
        <w:rPr>
          <w:rFonts w:ascii="Times New Roman" w:hAnsi="Times New Roman"/>
          <w:b/>
          <w:sz w:val="28"/>
          <w:szCs w:val="28"/>
          <w:lang w:val="en-US"/>
        </w:rPr>
        <w:t>KERJA PRAKTEK/PROYEK MINI</w:t>
      </w:r>
    </w:p>
    <w:p w:rsidR="00D15567" w:rsidRPr="00D45E59" w:rsidRDefault="00BF4C1A" w:rsidP="00D15567">
      <w:pPr>
        <w:tabs>
          <w:tab w:val="left" w:pos="1335"/>
        </w:tabs>
        <w:spacing w:after="0" w:line="240" w:lineRule="auto"/>
        <w:jc w:val="center"/>
        <w:rPr>
          <w:rFonts w:ascii="Times New Roman" w:hAnsi="Times New Roman"/>
          <w:b/>
          <w:sz w:val="28"/>
          <w:szCs w:val="28"/>
          <w:lang w:val="en-US"/>
        </w:rPr>
      </w:pPr>
      <w:r w:rsidRPr="00D45E59">
        <w:rPr>
          <w:rFonts w:ascii="Times New Roman" w:hAnsi="Times New Roman"/>
          <w:b/>
          <w:sz w:val="28"/>
          <w:szCs w:val="28"/>
        </w:rPr>
        <w:t xml:space="preserve">PROGRAM STUDI </w:t>
      </w:r>
      <w:r w:rsidR="00D15567" w:rsidRPr="00D45E59">
        <w:rPr>
          <w:rFonts w:ascii="Times New Roman" w:hAnsi="Times New Roman"/>
          <w:b/>
          <w:sz w:val="28"/>
          <w:szCs w:val="28"/>
          <w:lang w:val="en-US"/>
        </w:rPr>
        <w:t>TEKNIK ELEKTRO</w:t>
      </w:r>
    </w:p>
    <w:p w:rsidR="00D15567" w:rsidRPr="00D45E59" w:rsidRDefault="00D15567" w:rsidP="00D15567">
      <w:pPr>
        <w:tabs>
          <w:tab w:val="left" w:pos="1335"/>
        </w:tabs>
        <w:spacing w:after="0" w:line="240" w:lineRule="auto"/>
        <w:jc w:val="center"/>
        <w:rPr>
          <w:rFonts w:cs="Calibri"/>
          <w:b/>
          <w:sz w:val="28"/>
          <w:szCs w:val="28"/>
          <w:lang w:val="en-US"/>
        </w:rPr>
      </w:pPr>
    </w:p>
    <w:p w:rsidR="00D15567" w:rsidRPr="00D45E59" w:rsidRDefault="00D15567" w:rsidP="00D15567">
      <w:pPr>
        <w:spacing w:after="0" w:line="240" w:lineRule="auto"/>
        <w:rPr>
          <w:rFonts w:ascii="Times New Roman" w:hAnsi="Times New Roman"/>
          <w:lang w:val="en-US"/>
        </w:rPr>
      </w:pPr>
      <w:r w:rsidRPr="00D45E59">
        <w:rPr>
          <w:rFonts w:ascii="Times New Roman" w:hAnsi="Times New Roman"/>
        </w:rPr>
        <w:t>Saya yang bertanda tangan dibawah ini:</w:t>
      </w:r>
    </w:p>
    <w:p w:rsidR="00D15567" w:rsidRPr="00D45E59" w:rsidRDefault="00D15567" w:rsidP="0054447C">
      <w:pPr>
        <w:tabs>
          <w:tab w:val="left" w:pos="2977"/>
        </w:tabs>
        <w:spacing w:after="60" w:line="240" w:lineRule="auto"/>
        <w:ind w:left="284"/>
        <w:rPr>
          <w:rFonts w:ascii="Times New Roman" w:hAnsi="Times New Roman"/>
          <w:lang w:val="en-US"/>
        </w:rPr>
      </w:pPr>
      <w:r w:rsidRPr="00D45E59">
        <w:rPr>
          <w:rFonts w:ascii="Times New Roman" w:hAnsi="Times New Roman"/>
        </w:rPr>
        <w:t>Nama</w:t>
      </w:r>
      <w:r w:rsidRPr="00D45E59">
        <w:rPr>
          <w:rFonts w:ascii="Times New Roman" w:hAnsi="Times New Roman"/>
        </w:rPr>
        <w:tab/>
        <w:t xml:space="preserve">: </w:t>
      </w:r>
      <w:r w:rsidRPr="00D45E59">
        <w:rPr>
          <w:rFonts w:ascii="Times New Roman" w:hAnsi="Times New Roman"/>
          <w:lang w:val="en-US"/>
        </w:rPr>
        <w:t>_____________________________________________________</w:t>
      </w:r>
    </w:p>
    <w:p w:rsidR="00D15567" w:rsidRPr="00D45E59" w:rsidRDefault="00D15567" w:rsidP="0054447C">
      <w:pPr>
        <w:tabs>
          <w:tab w:val="left" w:pos="2977"/>
        </w:tabs>
        <w:spacing w:after="60" w:line="240" w:lineRule="auto"/>
        <w:ind w:left="284"/>
        <w:rPr>
          <w:rFonts w:ascii="Times New Roman" w:hAnsi="Times New Roman"/>
          <w:lang w:val="en-US"/>
        </w:rPr>
      </w:pPr>
      <w:r w:rsidRPr="00D45E59">
        <w:rPr>
          <w:rFonts w:ascii="Times New Roman" w:hAnsi="Times New Roman"/>
          <w:lang w:val="en-US"/>
        </w:rPr>
        <w:t>NIM</w:t>
      </w:r>
      <w:r w:rsidRPr="00D45E59">
        <w:rPr>
          <w:rFonts w:ascii="Times New Roman" w:hAnsi="Times New Roman"/>
          <w:lang w:val="en-US"/>
        </w:rPr>
        <w:tab/>
      </w:r>
      <w:r w:rsidRPr="00D45E59">
        <w:rPr>
          <w:rFonts w:ascii="Times New Roman" w:hAnsi="Times New Roman"/>
        </w:rPr>
        <w:t xml:space="preserve">: </w:t>
      </w:r>
      <w:r w:rsidRPr="00D45E59">
        <w:rPr>
          <w:rFonts w:ascii="Times New Roman" w:hAnsi="Times New Roman"/>
          <w:lang w:val="en-US"/>
        </w:rPr>
        <w:t>_____________________________________________________</w:t>
      </w:r>
    </w:p>
    <w:p w:rsidR="00D15567" w:rsidRPr="00D45E59" w:rsidRDefault="00200FA7" w:rsidP="0054447C">
      <w:pPr>
        <w:tabs>
          <w:tab w:val="left" w:pos="2977"/>
        </w:tabs>
        <w:spacing w:after="60" w:line="240" w:lineRule="auto"/>
        <w:ind w:left="284"/>
        <w:rPr>
          <w:rFonts w:ascii="Times New Roman" w:hAnsi="Times New Roman"/>
          <w:lang w:val="en-US"/>
        </w:rPr>
      </w:pPr>
      <w:r w:rsidRPr="00D45E59">
        <w:rPr>
          <w:rFonts w:ascii="Times New Roman" w:hAnsi="Times New Roman"/>
        </w:rPr>
        <w:t>Program Studi</w:t>
      </w:r>
      <w:r w:rsidR="00D15567" w:rsidRPr="00D45E59">
        <w:rPr>
          <w:rFonts w:ascii="Times New Roman" w:hAnsi="Times New Roman"/>
          <w:lang w:val="en-US"/>
        </w:rPr>
        <w:t xml:space="preserve"> </w:t>
      </w:r>
      <w:r w:rsidR="00D15567" w:rsidRPr="00D45E59">
        <w:rPr>
          <w:rFonts w:ascii="Times New Roman" w:hAnsi="Times New Roman"/>
          <w:lang w:val="en-US"/>
        </w:rPr>
        <w:tab/>
        <w:t>: Teknik Elektro</w:t>
      </w:r>
    </w:p>
    <w:p w:rsidR="00D15567" w:rsidRPr="00D45E59" w:rsidRDefault="00D15567" w:rsidP="0054447C">
      <w:pPr>
        <w:tabs>
          <w:tab w:val="left" w:pos="2977"/>
        </w:tabs>
        <w:spacing w:after="60" w:line="240" w:lineRule="auto"/>
        <w:ind w:left="284"/>
        <w:rPr>
          <w:rFonts w:ascii="Times New Roman" w:hAnsi="Times New Roman"/>
          <w:lang w:val="en-US"/>
        </w:rPr>
      </w:pPr>
      <w:r w:rsidRPr="00D45E59">
        <w:rPr>
          <w:rFonts w:ascii="Times New Roman" w:hAnsi="Times New Roman"/>
          <w:lang w:val="en-US"/>
        </w:rPr>
        <w:t>Konsentrasi</w:t>
      </w:r>
      <w:r w:rsidRPr="00D45E59">
        <w:rPr>
          <w:rFonts w:ascii="Times New Roman" w:hAnsi="Times New Roman"/>
          <w:lang w:val="en-US"/>
        </w:rPr>
        <w:tab/>
      </w:r>
      <w:r w:rsidRPr="00D45E59">
        <w:rPr>
          <w:rFonts w:ascii="Times New Roman" w:hAnsi="Times New Roman"/>
        </w:rPr>
        <w:t xml:space="preserve">: </w:t>
      </w:r>
      <w:r w:rsidRPr="00D45E59">
        <w:rPr>
          <w:rFonts w:ascii="Times New Roman" w:hAnsi="Times New Roman"/>
          <w:lang w:val="en-US"/>
        </w:rPr>
        <w:t>_____________________________________________________</w:t>
      </w:r>
    </w:p>
    <w:p w:rsidR="00D15567" w:rsidRPr="00D45E59" w:rsidRDefault="00D15567" w:rsidP="0054447C">
      <w:pPr>
        <w:tabs>
          <w:tab w:val="left" w:pos="2977"/>
        </w:tabs>
        <w:spacing w:after="60" w:line="240" w:lineRule="auto"/>
        <w:ind w:left="284"/>
        <w:rPr>
          <w:rFonts w:ascii="Times New Roman" w:hAnsi="Times New Roman"/>
          <w:lang w:val="en-US"/>
        </w:rPr>
      </w:pPr>
      <w:r w:rsidRPr="00D45E59">
        <w:rPr>
          <w:rFonts w:ascii="Times New Roman" w:hAnsi="Times New Roman"/>
          <w:lang w:val="en-US"/>
        </w:rPr>
        <w:t>Semester</w:t>
      </w:r>
      <w:r w:rsidRPr="00D45E59">
        <w:rPr>
          <w:rFonts w:ascii="Times New Roman" w:hAnsi="Times New Roman"/>
          <w:lang w:val="en-US"/>
        </w:rPr>
        <w:tab/>
      </w:r>
      <w:r w:rsidRPr="00D45E59">
        <w:rPr>
          <w:rFonts w:ascii="Times New Roman" w:hAnsi="Times New Roman"/>
        </w:rPr>
        <w:t xml:space="preserve">: </w:t>
      </w:r>
      <w:r w:rsidRPr="00D45E59">
        <w:rPr>
          <w:rFonts w:ascii="Times New Roman" w:hAnsi="Times New Roman"/>
          <w:lang w:val="en-US"/>
        </w:rPr>
        <w:t>_____________________________________________________</w:t>
      </w:r>
    </w:p>
    <w:p w:rsidR="00D15567" w:rsidRPr="00D45E59" w:rsidRDefault="00D15567" w:rsidP="0054447C">
      <w:pPr>
        <w:tabs>
          <w:tab w:val="left" w:pos="2977"/>
        </w:tabs>
        <w:spacing w:after="60" w:line="240" w:lineRule="auto"/>
        <w:ind w:left="284"/>
        <w:rPr>
          <w:rFonts w:ascii="Times New Roman" w:hAnsi="Times New Roman"/>
          <w:lang w:val="en-US"/>
        </w:rPr>
      </w:pPr>
      <w:r w:rsidRPr="00D45E59">
        <w:rPr>
          <w:rFonts w:ascii="Times New Roman" w:hAnsi="Times New Roman"/>
          <w:lang w:val="en-US"/>
        </w:rPr>
        <w:t>No. Telp</w:t>
      </w:r>
      <w:r w:rsidRPr="00D45E59">
        <w:rPr>
          <w:rFonts w:ascii="Times New Roman" w:hAnsi="Times New Roman"/>
          <w:lang w:val="en-US"/>
        </w:rPr>
        <w:tab/>
      </w:r>
      <w:r w:rsidRPr="00D45E59">
        <w:rPr>
          <w:rFonts w:ascii="Times New Roman" w:hAnsi="Times New Roman"/>
        </w:rPr>
        <w:t xml:space="preserve">: </w:t>
      </w:r>
      <w:r w:rsidRPr="00D45E59">
        <w:rPr>
          <w:rFonts w:ascii="Times New Roman" w:hAnsi="Times New Roman"/>
          <w:lang w:val="en-US"/>
        </w:rPr>
        <w:t>_____________________________________________________</w:t>
      </w:r>
    </w:p>
    <w:p w:rsidR="00D15567" w:rsidRPr="00D45E59" w:rsidRDefault="00D15567" w:rsidP="0054447C">
      <w:pPr>
        <w:tabs>
          <w:tab w:val="left" w:pos="2977"/>
        </w:tabs>
        <w:spacing w:after="60" w:line="240" w:lineRule="auto"/>
        <w:ind w:left="284"/>
        <w:rPr>
          <w:rFonts w:ascii="Times New Roman" w:hAnsi="Times New Roman"/>
        </w:rPr>
      </w:pPr>
      <w:r w:rsidRPr="00D45E59">
        <w:rPr>
          <w:rFonts w:ascii="Times New Roman" w:hAnsi="Times New Roman"/>
          <w:lang w:val="en-US"/>
        </w:rPr>
        <w:t>Email</w:t>
      </w:r>
      <w:r w:rsidRPr="00D45E59">
        <w:rPr>
          <w:rFonts w:ascii="Times New Roman" w:hAnsi="Times New Roman"/>
          <w:lang w:val="en-US"/>
        </w:rPr>
        <w:tab/>
      </w:r>
      <w:r w:rsidRPr="00D45E59">
        <w:rPr>
          <w:rFonts w:ascii="Times New Roman" w:hAnsi="Times New Roman"/>
        </w:rPr>
        <w:t xml:space="preserve">: </w:t>
      </w:r>
      <w:r w:rsidRPr="00D45E59">
        <w:rPr>
          <w:rFonts w:ascii="Times New Roman" w:hAnsi="Times New Roman"/>
          <w:lang w:val="en-US"/>
        </w:rPr>
        <w:t>_____________________________________________________</w:t>
      </w:r>
    </w:p>
    <w:p w:rsidR="00D15567" w:rsidRPr="00D45E59" w:rsidRDefault="00D15567" w:rsidP="00D15567">
      <w:pPr>
        <w:spacing w:after="0" w:line="240" w:lineRule="auto"/>
        <w:rPr>
          <w:rFonts w:ascii="Times New Roman" w:hAnsi="Times New Roman"/>
        </w:rPr>
      </w:pPr>
      <w:r w:rsidRPr="00D45E59">
        <w:rPr>
          <w:rFonts w:ascii="Times New Roman" w:hAnsi="Times New Roman"/>
        </w:rPr>
        <w:tab/>
      </w:r>
    </w:p>
    <w:p w:rsidR="00D15567" w:rsidRPr="00D45E59" w:rsidRDefault="00D15567" w:rsidP="00D15567">
      <w:pPr>
        <w:spacing w:after="0" w:line="240" w:lineRule="auto"/>
        <w:rPr>
          <w:rFonts w:ascii="Times New Roman" w:hAnsi="Times New Roman"/>
        </w:rPr>
      </w:pPr>
      <w:r w:rsidRPr="00D45E59">
        <w:rPr>
          <w:rFonts w:ascii="Times New Roman" w:hAnsi="Times New Roman"/>
        </w:rPr>
        <w:t>Dengan ini mengajukan permohonan</w:t>
      </w:r>
      <w:r w:rsidRPr="00D45E59">
        <w:rPr>
          <w:rFonts w:ascii="Times New Roman" w:hAnsi="Times New Roman"/>
          <w:lang w:val="en-US"/>
        </w:rPr>
        <w:t xml:space="preserve">: </w:t>
      </w:r>
      <w:r w:rsidRPr="00D45E59">
        <w:rPr>
          <w:rFonts w:ascii="Times New Roman" w:hAnsi="Times New Roman"/>
          <w:sz w:val="34"/>
        </w:rPr>
        <w:t>□</w:t>
      </w:r>
      <w:r w:rsidRPr="00D45E59">
        <w:rPr>
          <w:rFonts w:ascii="Times New Roman" w:hAnsi="Times New Roman"/>
          <w:lang w:val="en-US"/>
        </w:rPr>
        <w:t xml:space="preserve"> </w:t>
      </w:r>
      <w:r w:rsidRPr="00D45E59">
        <w:rPr>
          <w:rFonts w:ascii="Times New Roman" w:hAnsi="Times New Roman"/>
        </w:rPr>
        <w:t xml:space="preserve">Kerja Praktek </w:t>
      </w:r>
      <w:r w:rsidRPr="00D45E59">
        <w:rPr>
          <w:rFonts w:ascii="Times New Roman" w:hAnsi="Times New Roman"/>
          <w:lang w:val="en-US"/>
        </w:rPr>
        <w:t xml:space="preserve"> /  </w:t>
      </w:r>
      <w:r w:rsidRPr="00D45E59">
        <w:rPr>
          <w:rFonts w:ascii="Times New Roman" w:hAnsi="Times New Roman"/>
          <w:sz w:val="34"/>
        </w:rPr>
        <w:t>□</w:t>
      </w:r>
      <w:r w:rsidRPr="00D45E59">
        <w:rPr>
          <w:rFonts w:ascii="Times New Roman" w:hAnsi="Times New Roman"/>
          <w:lang w:val="en-US"/>
        </w:rPr>
        <w:t xml:space="preserve"> Proyek Mini)* </w:t>
      </w:r>
      <w:r w:rsidRPr="00D45E59">
        <w:rPr>
          <w:rFonts w:ascii="Times New Roman" w:hAnsi="Times New Roman"/>
        </w:rPr>
        <w:t>pada:</w:t>
      </w:r>
    </w:p>
    <w:p w:rsidR="00D15567" w:rsidRPr="00D45E59" w:rsidRDefault="00D15567" w:rsidP="00D15567">
      <w:pPr>
        <w:tabs>
          <w:tab w:val="left" w:pos="3402"/>
        </w:tabs>
        <w:spacing w:after="0" w:line="240" w:lineRule="auto"/>
        <w:ind w:left="284"/>
        <w:rPr>
          <w:rFonts w:ascii="Times New Roman" w:hAnsi="Times New Roman"/>
          <w:lang w:val="en-US"/>
        </w:rPr>
      </w:pPr>
    </w:p>
    <w:p w:rsidR="00D15567" w:rsidRPr="00D45E59" w:rsidRDefault="00D15567" w:rsidP="0054447C">
      <w:pPr>
        <w:tabs>
          <w:tab w:val="left" w:pos="2977"/>
        </w:tabs>
        <w:spacing w:after="60" w:line="240" w:lineRule="auto"/>
        <w:ind w:left="284"/>
        <w:rPr>
          <w:rFonts w:ascii="Times New Roman" w:hAnsi="Times New Roman"/>
          <w:lang w:val="en-US"/>
        </w:rPr>
      </w:pPr>
      <w:r w:rsidRPr="00D45E59">
        <w:rPr>
          <w:rFonts w:ascii="Times New Roman" w:hAnsi="Times New Roman"/>
          <w:lang w:val="en-US"/>
        </w:rPr>
        <w:t xml:space="preserve">Nama Institusi </w:t>
      </w:r>
      <w:r w:rsidRPr="00D45E59">
        <w:rPr>
          <w:rFonts w:ascii="Times New Roman" w:hAnsi="Times New Roman"/>
          <w:lang w:val="en-US"/>
        </w:rPr>
        <w:tab/>
        <w:t>: __________________________________________________)**</w:t>
      </w:r>
    </w:p>
    <w:p w:rsidR="00D15567" w:rsidRPr="00D45E59" w:rsidRDefault="00D15567" w:rsidP="0054447C">
      <w:pPr>
        <w:tabs>
          <w:tab w:val="left" w:pos="2977"/>
        </w:tabs>
        <w:spacing w:after="60" w:line="240" w:lineRule="auto"/>
        <w:ind w:left="284"/>
        <w:rPr>
          <w:rFonts w:ascii="Times New Roman" w:hAnsi="Times New Roman"/>
          <w:lang w:val="en-US"/>
        </w:rPr>
      </w:pPr>
      <w:r w:rsidRPr="00D45E59">
        <w:rPr>
          <w:rFonts w:ascii="Times New Roman" w:hAnsi="Times New Roman"/>
          <w:lang w:val="en-US"/>
        </w:rPr>
        <w:t>Alamat</w:t>
      </w:r>
      <w:r w:rsidRPr="00D45E59">
        <w:rPr>
          <w:rFonts w:ascii="Times New Roman" w:hAnsi="Times New Roman"/>
          <w:lang w:val="en-US"/>
        </w:rPr>
        <w:tab/>
        <w:t>: _____________________________________________________</w:t>
      </w:r>
    </w:p>
    <w:p w:rsidR="00D15567" w:rsidRPr="00D45E59" w:rsidRDefault="00D15567" w:rsidP="0054447C">
      <w:pPr>
        <w:tabs>
          <w:tab w:val="left" w:pos="2977"/>
        </w:tabs>
        <w:spacing w:after="60" w:line="240" w:lineRule="auto"/>
        <w:ind w:left="284"/>
        <w:rPr>
          <w:rFonts w:ascii="Times New Roman" w:hAnsi="Times New Roman"/>
          <w:lang w:val="en-US"/>
        </w:rPr>
      </w:pPr>
      <w:r w:rsidRPr="00D45E59">
        <w:rPr>
          <w:rFonts w:ascii="Times New Roman" w:hAnsi="Times New Roman"/>
          <w:lang w:val="en-US"/>
        </w:rPr>
        <w:tab/>
        <w:t xml:space="preserve">  _____________________________________________________</w:t>
      </w:r>
    </w:p>
    <w:p w:rsidR="00D15567" w:rsidRPr="00D45E59" w:rsidRDefault="00D15567" w:rsidP="0054447C">
      <w:pPr>
        <w:tabs>
          <w:tab w:val="left" w:pos="2977"/>
        </w:tabs>
        <w:spacing w:after="60" w:line="240" w:lineRule="auto"/>
        <w:ind w:left="284"/>
        <w:rPr>
          <w:rFonts w:ascii="Times New Roman" w:hAnsi="Times New Roman"/>
          <w:lang w:val="en-US"/>
        </w:rPr>
      </w:pPr>
      <w:r w:rsidRPr="00D45E59">
        <w:rPr>
          <w:rFonts w:ascii="Times New Roman" w:hAnsi="Times New Roman"/>
          <w:lang w:val="en-US"/>
        </w:rPr>
        <w:t>Judul/Topik (sementara)</w:t>
      </w:r>
      <w:r w:rsidRPr="00D45E59">
        <w:rPr>
          <w:rFonts w:ascii="Times New Roman" w:hAnsi="Times New Roman"/>
          <w:lang w:val="en-US"/>
        </w:rPr>
        <w:tab/>
        <w:t>: _____________________________________________________</w:t>
      </w:r>
    </w:p>
    <w:p w:rsidR="00D15567" w:rsidRPr="00D45E59" w:rsidRDefault="00D15567" w:rsidP="0054447C">
      <w:pPr>
        <w:tabs>
          <w:tab w:val="left" w:pos="2977"/>
        </w:tabs>
        <w:spacing w:after="60" w:line="240" w:lineRule="auto"/>
        <w:ind w:left="284"/>
        <w:rPr>
          <w:rFonts w:ascii="Times New Roman" w:hAnsi="Times New Roman"/>
          <w:lang w:val="en-US"/>
        </w:rPr>
      </w:pPr>
      <w:r w:rsidRPr="00D45E59">
        <w:rPr>
          <w:rFonts w:ascii="Times New Roman" w:hAnsi="Times New Roman"/>
          <w:lang w:val="en-US"/>
        </w:rPr>
        <w:tab/>
        <w:t xml:space="preserve">  _____________________________________________________</w:t>
      </w:r>
    </w:p>
    <w:p w:rsidR="00D15567" w:rsidRPr="00D45E59" w:rsidRDefault="00D15567" w:rsidP="0054447C">
      <w:pPr>
        <w:tabs>
          <w:tab w:val="left" w:pos="2977"/>
        </w:tabs>
        <w:spacing w:after="60" w:line="240" w:lineRule="auto"/>
        <w:ind w:left="284"/>
        <w:rPr>
          <w:rFonts w:ascii="Times New Roman" w:hAnsi="Times New Roman"/>
          <w:lang w:val="en-US"/>
        </w:rPr>
      </w:pPr>
      <w:r w:rsidRPr="00D45E59">
        <w:rPr>
          <w:rFonts w:ascii="Times New Roman" w:hAnsi="Times New Roman"/>
          <w:lang w:val="en-US"/>
        </w:rPr>
        <w:t>Waktu pelaksanaan</w:t>
      </w:r>
      <w:r w:rsidRPr="00D45E59">
        <w:rPr>
          <w:rFonts w:ascii="Times New Roman" w:hAnsi="Times New Roman"/>
          <w:lang w:val="en-US"/>
        </w:rPr>
        <w:tab/>
        <w:t>: _____________________________________________________</w:t>
      </w:r>
    </w:p>
    <w:p w:rsidR="00D15567" w:rsidRPr="00D45E59" w:rsidRDefault="00D15567" w:rsidP="0054447C">
      <w:pPr>
        <w:tabs>
          <w:tab w:val="left" w:pos="2977"/>
        </w:tabs>
        <w:spacing w:after="60" w:line="240" w:lineRule="auto"/>
        <w:ind w:left="284"/>
        <w:rPr>
          <w:rFonts w:ascii="Times New Roman" w:hAnsi="Times New Roman"/>
          <w:lang w:val="en-US"/>
        </w:rPr>
      </w:pPr>
      <w:r w:rsidRPr="00D45E59">
        <w:rPr>
          <w:rFonts w:ascii="Times New Roman" w:hAnsi="Times New Roman"/>
          <w:lang w:val="en-US"/>
        </w:rPr>
        <w:t>Rencana Dosen Pembimbing</w:t>
      </w:r>
      <w:r w:rsidRPr="00D45E59">
        <w:rPr>
          <w:rFonts w:ascii="Times New Roman" w:hAnsi="Times New Roman"/>
          <w:lang w:val="en-US"/>
        </w:rPr>
        <w:tab/>
        <w:t>: _________________________________________________)***</w:t>
      </w:r>
    </w:p>
    <w:p w:rsidR="00D15567" w:rsidRPr="00D45E59" w:rsidRDefault="00D15567" w:rsidP="00D15567">
      <w:pPr>
        <w:pStyle w:val="BodyText"/>
        <w:spacing w:after="0" w:line="240" w:lineRule="auto"/>
        <w:rPr>
          <w:rFonts w:ascii="Times New Roman" w:hAnsi="Times New Roman"/>
          <w:szCs w:val="22"/>
          <w:lang w:val="id-ID"/>
        </w:rPr>
      </w:pPr>
    </w:p>
    <w:p w:rsidR="00D15567" w:rsidRPr="00D45E59" w:rsidRDefault="00D15567" w:rsidP="00D15567">
      <w:pPr>
        <w:pStyle w:val="BodyText"/>
        <w:spacing w:after="0" w:line="240" w:lineRule="auto"/>
        <w:jc w:val="both"/>
        <w:rPr>
          <w:rFonts w:ascii="Times New Roman" w:hAnsi="Times New Roman"/>
          <w:szCs w:val="22"/>
          <w:lang w:val="id-ID"/>
        </w:rPr>
      </w:pPr>
      <w:r w:rsidRPr="00D45E59">
        <w:rPr>
          <w:rFonts w:ascii="Times New Roman" w:hAnsi="Times New Roman"/>
          <w:szCs w:val="22"/>
          <w:lang w:val="id-ID"/>
        </w:rPr>
        <w:t>Demikianlah permohonan ini saya buat, dengan  persyaratan terlampir , atas perhatiannya saya ucapkan terimakasih.</w:t>
      </w:r>
    </w:p>
    <w:p w:rsidR="00D15567" w:rsidRPr="00D45E59" w:rsidRDefault="0054447C" w:rsidP="00D15567">
      <w:pPr>
        <w:pStyle w:val="BodyText"/>
        <w:tabs>
          <w:tab w:val="left" w:pos="5103"/>
        </w:tabs>
        <w:spacing w:after="0" w:line="240" w:lineRule="auto"/>
        <w:rPr>
          <w:rFonts w:ascii="Times New Roman" w:hAnsi="Times New Roman"/>
          <w:szCs w:val="22"/>
        </w:rPr>
      </w:pPr>
      <w:r w:rsidRPr="00D45E59">
        <w:rPr>
          <w:rFonts w:ascii="Times New Roman" w:hAnsi="Times New Roman"/>
          <w:szCs w:val="22"/>
        </w:rPr>
        <w:tab/>
      </w:r>
      <w:r w:rsidR="00D15567" w:rsidRPr="00D45E59">
        <w:rPr>
          <w:rFonts w:ascii="Times New Roman" w:hAnsi="Times New Roman"/>
          <w:szCs w:val="22"/>
          <w:lang w:val="id-ID"/>
        </w:rPr>
        <w:t>Pekanbaru,……………………</w:t>
      </w:r>
      <w:r w:rsidR="00D15567" w:rsidRPr="00D45E59">
        <w:rPr>
          <w:rFonts w:ascii="Times New Roman" w:hAnsi="Times New Roman"/>
          <w:szCs w:val="22"/>
        </w:rPr>
        <w:t>……………</w:t>
      </w:r>
    </w:p>
    <w:p w:rsidR="00D15567" w:rsidRPr="00D45E59" w:rsidRDefault="00D15567" w:rsidP="00D15567">
      <w:pPr>
        <w:tabs>
          <w:tab w:val="left" w:pos="5103"/>
        </w:tabs>
        <w:spacing w:after="0" w:line="240" w:lineRule="auto"/>
        <w:jc w:val="both"/>
        <w:rPr>
          <w:rFonts w:ascii="Times New Roman" w:hAnsi="Times New Roman"/>
          <w:lang w:val="en-US"/>
        </w:rPr>
      </w:pPr>
      <w:r w:rsidRPr="00D45E59">
        <w:rPr>
          <w:rFonts w:ascii="Times New Roman" w:hAnsi="Times New Roman"/>
        </w:rPr>
        <w:tab/>
      </w:r>
      <w:r w:rsidRPr="00D45E59">
        <w:rPr>
          <w:rFonts w:ascii="Times New Roman" w:hAnsi="Times New Roman"/>
          <w:lang w:val="en-US"/>
        </w:rPr>
        <w:t>Mahasiswa/</w:t>
      </w:r>
      <w:r w:rsidRPr="00D45E59">
        <w:rPr>
          <w:rFonts w:ascii="Times New Roman" w:hAnsi="Times New Roman"/>
        </w:rPr>
        <w:t>Pemohon</w:t>
      </w:r>
      <w:r w:rsidRPr="00D45E59">
        <w:rPr>
          <w:rFonts w:ascii="Times New Roman" w:hAnsi="Times New Roman"/>
          <w:lang w:val="en-US"/>
        </w:rPr>
        <w:t>,</w:t>
      </w:r>
    </w:p>
    <w:p w:rsidR="00D15567" w:rsidRPr="00D45E59" w:rsidRDefault="00D15567" w:rsidP="00D15567">
      <w:pPr>
        <w:spacing w:after="0" w:line="240" w:lineRule="auto"/>
        <w:rPr>
          <w:rFonts w:ascii="Times New Roman" w:hAnsi="Times New Roman"/>
          <w:lang w:val="en-US"/>
        </w:rPr>
      </w:pPr>
    </w:p>
    <w:p w:rsidR="00D15567" w:rsidRPr="00D45E59" w:rsidRDefault="00D15567" w:rsidP="00D15567">
      <w:pPr>
        <w:spacing w:after="0" w:line="240" w:lineRule="auto"/>
        <w:rPr>
          <w:rFonts w:ascii="Times New Roman" w:hAnsi="Times New Roman"/>
          <w:lang w:val="en-US"/>
        </w:rPr>
      </w:pPr>
    </w:p>
    <w:p w:rsidR="00D15567" w:rsidRPr="00D45E59" w:rsidRDefault="00D15567" w:rsidP="00D15567">
      <w:pPr>
        <w:spacing w:after="0" w:line="240" w:lineRule="auto"/>
        <w:rPr>
          <w:rFonts w:ascii="Times New Roman" w:hAnsi="Times New Roman"/>
        </w:rPr>
      </w:pPr>
    </w:p>
    <w:p w:rsidR="00D15567" w:rsidRPr="00D45E59" w:rsidRDefault="00D15567" w:rsidP="00D15567">
      <w:pPr>
        <w:spacing w:after="0" w:line="240" w:lineRule="auto"/>
        <w:rPr>
          <w:rFonts w:ascii="Times New Roman" w:hAnsi="Times New Roman"/>
          <w:lang w:val="en-US"/>
        </w:rPr>
      </w:pPr>
      <w:r w:rsidRPr="00D45E59">
        <w:rPr>
          <w:rFonts w:ascii="Times New Roman" w:hAnsi="Times New Roman"/>
        </w:rPr>
        <w:tab/>
      </w:r>
      <w:r w:rsidRPr="00D45E59">
        <w:rPr>
          <w:rFonts w:ascii="Times New Roman" w:hAnsi="Times New Roman"/>
        </w:rPr>
        <w:tab/>
      </w:r>
      <w:r w:rsidRPr="00D45E59">
        <w:rPr>
          <w:rFonts w:ascii="Times New Roman" w:hAnsi="Times New Roman"/>
        </w:rPr>
        <w:tab/>
      </w:r>
      <w:r w:rsidRPr="00D45E59">
        <w:rPr>
          <w:rFonts w:ascii="Times New Roman" w:hAnsi="Times New Roman"/>
        </w:rPr>
        <w:tab/>
      </w:r>
      <w:r w:rsidRPr="00D45E59">
        <w:rPr>
          <w:rFonts w:ascii="Times New Roman" w:hAnsi="Times New Roman"/>
        </w:rPr>
        <w:tab/>
      </w:r>
      <w:r w:rsidRPr="00D45E59">
        <w:rPr>
          <w:rFonts w:ascii="Times New Roman" w:hAnsi="Times New Roman"/>
        </w:rPr>
        <w:tab/>
      </w:r>
      <w:r w:rsidRPr="00D45E59">
        <w:rPr>
          <w:rFonts w:ascii="Times New Roman" w:hAnsi="Times New Roman"/>
        </w:rPr>
        <w:tab/>
        <w:t>(……………</w:t>
      </w:r>
      <w:r w:rsidRPr="00D45E59">
        <w:rPr>
          <w:rFonts w:ascii="Times New Roman" w:hAnsi="Times New Roman"/>
          <w:lang w:val="en-US"/>
        </w:rPr>
        <w:t>….</w:t>
      </w:r>
      <w:r w:rsidRPr="00D45E59">
        <w:rPr>
          <w:rFonts w:ascii="Times New Roman" w:hAnsi="Times New Roman"/>
        </w:rPr>
        <w:t xml:space="preserve">…………….) </w:t>
      </w:r>
    </w:p>
    <w:p w:rsidR="00D15567" w:rsidRPr="00D45E59" w:rsidRDefault="00D15567" w:rsidP="00D15567">
      <w:pPr>
        <w:tabs>
          <w:tab w:val="left" w:pos="1440"/>
          <w:tab w:val="left" w:pos="1800"/>
          <w:tab w:val="left" w:leader="dot" w:pos="8460"/>
        </w:tabs>
        <w:spacing w:after="0" w:line="240" w:lineRule="auto"/>
        <w:rPr>
          <w:rFonts w:ascii="Times New Roman" w:hAnsi="Times New Roman"/>
          <w:sz w:val="20"/>
          <w:lang w:val="sv-SE"/>
        </w:rPr>
      </w:pPr>
      <w:r w:rsidRPr="00D45E59">
        <w:rPr>
          <w:rFonts w:ascii="Times New Roman" w:hAnsi="Times New Roman"/>
          <w:sz w:val="20"/>
          <w:lang w:val="sv-SE"/>
        </w:rPr>
        <w:t xml:space="preserve">Bukti </w:t>
      </w:r>
      <w:r w:rsidR="00EF0D99" w:rsidRPr="00D45E59">
        <w:rPr>
          <w:rFonts w:ascii="Times New Roman" w:hAnsi="Times New Roman"/>
          <w:sz w:val="20"/>
        </w:rPr>
        <w:t>kelayakan proposal</w:t>
      </w:r>
      <w:r w:rsidRPr="00D45E59">
        <w:rPr>
          <w:rFonts w:ascii="Times New Roman" w:hAnsi="Times New Roman"/>
          <w:sz w:val="20"/>
          <w:lang w:val="sv-SE"/>
        </w:rPr>
        <w:t>:</w:t>
      </w:r>
    </w:p>
    <w:p w:rsidR="00D15567" w:rsidRPr="00D45E59" w:rsidRDefault="00D15567" w:rsidP="00D15567">
      <w:pPr>
        <w:tabs>
          <w:tab w:val="left" w:pos="1440"/>
          <w:tab w:val="left" w:pos="1800"/>
          <w:tab w:val="left" w:leader="dot" w:pos="8460"/>
        </w:tabs>
        <w:spacing w:after="0" w:line="240" w:lineRule="auto"/>
        <w:rPr>
          <w:rFonts w:ascii="Times New Roman" w:hAnsi="Times New Roman"/>
          <w:b/>
          <w:sz w:val="20"/>
          <w:lang w:val="sv-SE"/>
        </w:rPr>
      </w:pPr>
    </w:p>
    <w:tbl>
      <w:tblPr>
        <w:tblW w:w="61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3"/>
        <w:gridCol w:w="1559"/>
        <w:gridCol w:w="1559"/>
        <w:gridCol w:w="1559"/>
      </w:tblGrid>
      <w:tr w:rsidR="00D15567" w:rsidRPr="00D45E59" w:rsidTr="00FC407C">
        <w:trPr>
          <w:trHeight w:val="255"/>
        </w:trPr>
        <w:tc>
          <w:tcPr>
            <w:tcW w:w="1433" w:type="dxa"/>
            <w:shd w:val="clear" w:color="auto" w:fill="auto"/>
            <w:noWrap/>
            <w:vAlign w:val="center"/>
          </w:tcPr>
          <w:p w:rsidR="00D15567" w:rsidRPr="00D45E59" w:rsidRDefault="00D15567" w:rsidP="00FC407C">
            <w:pPr>
              <w:spacing w:after="0" w:line="240" w:lineRule="auto"/>
              <w:jc w:val="center"/>
              <w:rPr>
                <w:rFonts w:ascii="Times New Roman" w:hAnsi="Times New Roman"/>
                <w:sz w:val="20"/>
              </w:rPr>
            </w:pPr>
          </w:p>
        </w:tc>
        <w:tc>
          <w:tcPr>
            <w:tcW w:w="1559" w:type="dxa"/>
          </w:tcPr>
          <w:p w:rsidR="00D15567" w:rsidRPr="00D45E59" w:rsidRDefault="00D15567" w:rsidP="00FC407C">
            <w:pPr>
              <w:spacing w:after="0" w:line="240" w:lineRule="auto"/>
              <w:jc w:val="center"/>
              <w:rPr>
                <w:rFonts w:ascii="Times New Roman" w:hAnsi="Times New Roman"/>
                <w:sz w:val="20"/>
              </w:rPr>
            </w:pPr>
            <w:r w:rsidRPr="00D45E59">
              <w:rPr>
                <w:rFonts w:ascii="Times New Roman" w:hAnsi="Times New Roman"/>
                <w:sz w:val="20"/>
              </w:rPr>
              <w:t>Nama</w:t>
            </w:r>
          </w:p>
        </w:tc>
        <w:tc>
          <w:tcPr>
            <w:tcW w:w="1559" w:type="dxa"/>
            <w:shd w:val="clear" w:color="auto" w:fill="auto"/>
            <w:noWrap/>
            <w:vAlign w:val="center"/>
          </w:tcPr>
          <w:p w:rsidR="00D15567" w:rsidRPr="00D45E59" w:rsidRDefault="00D15567" w:rsidP="00EF0D99">
            <w:pPr>
              <w:spacing w:after="0" w:line="240" w:lineRule="auto"/>
              <w:jc w:val="center"/>
              <w:rPr>
                <w:rFonts w:ascii="Times New Roman" w:hAnsi="Times New Roman"/>
                <w:sz w:val="20"/>
              </w:rPr>
            </w:pPr>
            <w:r w:rsidRPr="00D45E59">
              <w:rPr>
                <w:rFonts w:ascii="Times New Roman" w:hAnsi="Times New Roman"/>
                <w:sz w:val="20"/>
              </w:rPr>
              <w:t xml:space="preserve">Paraf </w:t>
            </w:r>
          </w:p>
        </w:tc>
        <w:tc>
          <w:tcPr>
            <w:tcW w:w="1559" w:type="dxa"/>
            <w:shd w:val="clear" w:color="auto" w:fill="auto"/>
            <w:noWrap/>
            <w:vAlign w:val="center"/>
          </w:tcPr>
          <w:p w:rsidR="00D15567" w:rsidRPr="00D45E59" w:rsidRDefault="00D15567" w:rsidP="00FC407C">
            <w:pPr>
              <w:spacing w:after="0" w:line="240" w:lineRule="auto"/>
              <w:jc w:val="center"/>
              <w:rPr>
                <w:rFonts w:ascii="Times New Roman" w:hAnsi="Times New Roman"/>
                <w:sz w:val="20"/>
              </w:rPr>
            </w:pPr>
            <w:r w:rsidRPr="00D45E59">
              <w:rPr>
                <w:rFonts w:ascii="Times New Roman" w:hAnsi="Times New Roman"/>
                <w:sz w:val="20"/>
              </w:rPr>
              <w:t>Tanggal</w:t>
            </w:r>
          </w:p>
        </w:tc>
      </w:tr>
      <w:tr w:rsidR="00D15567" w:rsidRPr="00D45E59" w:rsidTr="00FC407C">
        <w:trPr>
          <w:trHeight w:val="301"/>
        </w:trPr>
        <w:tc>
          <w:tcPr>
            <w:tcW w:w="1433" w:type="dxa"/>
            <w:shd w:val="clear" w:color="auto" w:fill="auto"/>
            <w:noWrap/>
            <w:vAlign w:val="center"/>
          </w:tcPr>
          <w:p w:rsidR="00D15567" w:rsidRPr="00D45E59" w:rsidRDefault="00D15567" w:rsidP="00FC407C">
            <w:pPr>
              <w:spacing w:after="0" w:line="240" w:lineRule="auto"/>
              <w:jc w:val="center"/>
              <w:rPr>
                <w:rFonts w:ascii="Times New Roman" w:hAnsi="Times New Roman"/>
                <w:b/>
                <w:sz w:val="20"/>
                <w:lang w:val="en-US"/>
              </w:rPr>
            </w:pPr>
            <w:r w:rsidRPr="00D45E59">
              <w:rPr>
                <w:rFonts w:ascii="Times New Roman" w:hAnsi="Times New Roman"/>
                <w:b/>
                <w:sz w:val="20"/>
                <w:lang w:val="en-US"/>
              </w:rPr>
              <w:t>Calon</w:t>
            </w:r>
          </w:p>
          <w:p w:rsidR="00D15567" w:rsidRPr="00D45E59" w:rsidRDefault="00D15567" w:rsidP="00FC407C">
            <w:pPr>
              <w:spacing w:after="0" w:line="240" w:lineRule="auto"/>
              <w:jc w:val="center"/>
              <w:rPr>
                <w:rFonts w:ascii="Times New Roman" w:hAnsi="Times New Roman"/>
                <w:b/>
                <w:sz w:val="20"/>
                <w:lang w:val="en-US"/>
              </w:rPr>
            </w:pPr>
            <w:r w:rsidRPr="00D45E59">
              <w:rPr>
                <w:rFonts w:ascii="Times New Roman" w:hAnsi="Times New Roman"/>
                <w:b/>
                <w:sz w:val="20"/>
              </w:rPr>
              <w:t>Pembimbing</w:t>
            </w:r>
          </w:p>
        </w:tc>
        <w:tc>
          <w:tcPr>
            <w:tcW w:w="1559" w:type="dxa"/>
          </w:tcPr>
          <w:p w:rsidR="00D15567" w:rsidRPr="00D45E59" w:rsidRDefault="00D15567" w:rsidP="00FC407C">
            <w:pPr>
              <w:spacing w:after="0" w:line="240" w:lineRule="auto"/>
              <w:jc w:val="center"/>
              <w:rPr>
                <w:rFonts w:ascii="Times New Roman" w:hAnsi="Times New Roman"/>
                <w:b/>
                <w:sz w:val="20"/>
              </w:rPr>
            </w:pPr>
          </w:p>
        </w:tc>
        <w:tc>
          <w:tcPr>
            <w:tcW w:w="1559" w:type="dxa"/>
            <w:shd w:val="clear" w:color="auto" w:fill="auto"/>
            <w:noWrap/>
            <w:vAlign w:val="center"/>
          </w:tcPr>
          <w:p w:rsidR="00D15567" w:rsidRPr="00D45E59" w:rsidRDefault="00D15567" w:rsidP="00FC407C">
            <w:pPr>
              <w:spacing w:after="0" w:line="240" w:lineRule="auto"/>
              <w:jc w:val="center"/>
              <w:rPr>
                <w:rFonts w:ascii="Times New Roman" w:hAnsi="Times New Roman"/>
                <w:b/>
                <w:sz w:val="20"/>
              </w:rPr>
            </w:pPr>
          </w:p>
        </w:tc>
        <w:tc>
          <w:tcPr>
            <w:tcW w:w="1559" w:type="dxa"/>
            <w:shd w:val="clear" w:color="auto" w:fill="auto"/>
            <w:noWrap/>
            <w:vAlign w:val="center"/>
          </w:tcPr>
          <w:p w:rsidR="00D15567" w:rsidRPr="00D45E59" w:rsidRDefault="00D15567" w:rsidP="00FC407C">
            <w:pPr>
              <w:spacing w:after="0" w:line="240" w:lineRule="auto"/>
              <w:jc w:val="center"/>
              <w:rPr>
                <w:rFonts w:ascii="Times New Roman" w:hAnsi="Times New Roman"/>
                <w:b/>
                <w:sz w:val="20"/>
              </w:rPr>
            </w:pPr>
          </w:p>
        </w:tc>
      </w:tr>
    </w:tbl>
    <w:p w:rsidR="00D15567" w:rsidRPr="00D45E59" w:rsidRDefault="00D15567" w:rsidP="00D15567">
      <w:pPr>
        <w:spacing w:after="0" w:line="240" w:lineRule="auto"/>
        <w:rPr>
          <w:rFonts w:ascii="Times New Roman" w:hAnsi="Times New Roman"/>
          <w:lang w:val="en-US"/>
        </w:rPr>
      </w:pPr>
    </w:p>
    <w:p w:rsidR="00D15567" w:rsidRPr="00D45E59" w:rsidRDefault="00D15567" w:rsidP="00D15567">
      <w:pPr>
        <w:spacing w:after="0" w:line="240" w:lineRule="auto"/>
        <w:ind w:left="284" w:hanging="284"/>
        <w:rPr>
          <w:rFonts w:ascii="Times New Roman" w:hAnsi="Times New Roman"/>
          <w:sz w:val="18"/>
          <w:szCs w:val="18"/>
          <w:lang w:val="en-US"/>
        </w:rPr>
      </w:pPr>
      <w:r w:rsidRPr="00D45E59">
        <w:rPr>
          <w:rFonts w:ascii="Times New Roman" w:hAnsi="Times New Roman"/>
          <w:sz w:val="18"/>
          <w:szCs w:val="18"/>
          <w:lang w:val="en-US"/>
        </w:rPr>
        <w:t xml:space="preserve">* </w:t>
      </w:r>
      <w:r w:rsidRPr="00D45E59">
        <w:rPr>
          <w:rFonts w:ascii="Times New Roman" w:hAnsi="Times New Roman"/>
          <w:sz w:val="18"/>
          <w:szCs w:val="18"/>
          <w:lang w:val="en-US"/>
        </w:rPr>
        <w:tab/>
        <w:t>Centang salah satu,</w:t>
      </w:r>
    </w:p>
    <w:p w:rsidR="00D15567" w:rsidRPr="00D45E59" w:rsidRDefault="00D15567" w:rsidP="00D15567">
      <w:pPr>
        <w:spacing w:after="0" w:line="240" w:lineRule="auto"/>
        <w:ind w:left="284" w:hanging="284"/>
        <w:rPr>
          <w:rFonts w:ascii="Times New Roman" w:hAnsi="Times New Roman"/>
          <w:sz w:val="18"/>
          <w:szCs w:val="18"/>
          <w:lang w:val="en-US"/>
        </w:rPr>
      </w:pPr>
      <w:r w:rsidRPr="00D45E59">
        <w:rPr>
          <w:rFonts w:ascii="Times New Roman" w:hAnsi="Times New Roman"/>
          <w:sz w:val="18"/>
          <w:szCs w:val="18"/>
          <w:lang w:val="en-US"/>
        </w:rPr>
        <w:t xml:space="preserve">** </w:t>
      </w:r>
      <w:r w:rsidRPr="00D45E59">
        <w:rPr>
          <w:rFonts w:ascii="Times New Roman" w:hAnsi="Times New Roman"/>
          <w:sz w:val="18"/>
          <w:szCs w:val="18"/>
          <w:lang w:val="en-US"/>
        </w:rPr>
        <w:tab/>
        <w:t xml:space="preserve">Sebutkan </w:t>
      </w:r>
      <w:proofErr w:type="gramStart"/>
      <w:r w:rsidRPr="00D45E59">
        <w:rPr>
          <w:rFonts w:ascii="Times New Roman" w:hAnsi="Times New Roman"/>
          <w:sz w:val="18"/>
          <w:szCs w:val="18"/>
          <w:lang w:val="en-US"/>
        </w:rPr>
        <w:t>nama</w:t>
      </w:r>
      <w:proofErr w:type="gramEnd"/>
      <w:r w:rsidRPr="00D45E59">
        <w:rPr>
          <w:rFonts w:ascii="Times New Roman" w:hAnsi="Times New Roman"/>
          <w:sz w:val="18"/>
          <w:szCs w:val="18"/>
          <w:lang w:val="en-US"/>
        </w:rPr>
        <w:t xml:space="preserve"> institute (jika memilih KP) atau nama Laboratorium di </w:t>
      </w:r>
      <w:r w:rsidR="00EF0D99" w:rsidRPr="00D45E59">
        <w:rPr>
          <w:rFonts w:ascii="Times New Roman" w:hAnsi="Times New Roman"/>
          <w:sz w:val="18"/>
          <w:szCs w:val="18"/>
        </w:rPr>
        <w:t>Program Studi</w:t>
      </w:r>
      <w:r w:rsidRPr="00D45E59">
        <w:rPr>
          <w:rFonts w:ascii="Times New Roman" w:hAnsi="Times New Roman"/>
          <w:sz w:val="18"/>
          <w:szCs w:val="18"/>
          <w:lang w:val="en-US"/>
        </w:rPr>
        <w:t xml:space="preserve"> TE (jika memilih ProMin),</w:t>
      </w:r>
    </w:p>
    <w:p w:rsidR="00FC407C" w:rsidRPr="00D45E59" w:rsidRDefault="00D15567" w:rsidP="00D15567">
      <w:pPr>
        <w:spacing w:after="0" w:line="240" w:lineRule="auto"/>
        <w:ind w:left="284" w:hanging="284"/>
        <w:rPr>
          <w:rFonts w:ascii="Times New Roman" w:hAnsi="Times New Roman"/>
          <w:sz w:val="18"/>
          <w:szCs w:val="18"/>
          <w:lang w:val="en-US"/>
        </w:rPr>
        <w:sectPr w:rsidR="00FC407C" w:rsidRPr="00D45E59" w:rsidSect="00FC407C">
          <w:pgSz w:w="11907" w:h="16839" w:code="9"/>
          <w:pgMar w:top="1440" w:right="1440" w:bottom="1440" w:left="1440" w:header="720" w:footer="720" w:gutter="0"/>
          <w:pgNumType w:start="0"/>
          <w:cols w:space="360"/>
          <w:titlePg/>
          <w:docGrid w:linePitch="360"/>
        </w:sectPr>
      </w:pPr>
      <w:proofErr w:type="gramStart"/>
      <w:r w:rsidRPr="00D45E59">
        <w:rPr>
          <w:rFonts w:ascii="Times New Roman" w:hAnsi="Times New Roman"/>
          <w:sz w:val="18"/>
          <w:szCs w:val="18"/>
          <w:lang w:val="en-US"/>
        </w:rPr>
        <w:t>***</w:t>
      </w:r>
      <w:r w:rsidRPr="00D45E59">
        <w:rPr>
          <w:rFonts w:ascii="Times New Roman" w:hAnsi="Times New Roman"/>
          <w:sz w:val="18"/>
          <w:szCs w:val="18"/>
          <w:lang w:val="en-US"/>
        </w:rPr>
        <w:tab/>
        <w:t xml:space="preserve">Pembimbing KP ditentukan oleh Sekretaris </w:t>
      </w:r>
      <w:r w:rsidR="00EF0D99" w:rsidRPr="00D45E59">
        <w:rPr>
          <w:rFonts w:ascii="Times New Roman" w:hAnsi="Times New Roman"/>
          <w:sz w:val="18"/>
          <w:szCs w:val="18"/>
        </w:rPr>
        <w:t>Program Studi</w:t>
      </w:r>
      <w:r w:rsidRPr="00D45E59">
        <w:rPr>
          <w:rFonts w:ascii="Times New Roman" w:hAnsi="Times New Roman"/>
          <w:sz w:val="18"/>
          <w:szCs w:val="18"/>
          <w:lang w:val="en-US"/>
        </w:rPr>
        <w:t xml:space="preserve"> Teknik Elektro, namun mahasiswa dapat mengusulkan calon Pembimbing.</w:t>
      </w:r>
      <w:proofErr w:type="gramEnd"/>
      <w:r w:rsidRPr="00D45E59">
        <w:rPr>
          <w:rFonts w:ascii="Times New Roman" w:hAnsi="Times New Roman"/>
          <w:sz w:val="18"/>
          <w:szCs w:val="18"/>
          <w:lang w:val="en-US"/>
        </w:rPr>
        <w:t xml:space="preserve"> </w:t>
      </w:r>
      <w:proofErr w:type="gramStart"/>
      <w:r w:rsidRPr="00D45E59">
        <w:rPr>
          <w:rFonts w:ascii="Times New Roman" w:hAnsi="Times New Roman"/>
          <w:sz w:val="18"/>
          <w:szCs w:val="18"/>
          <w:lang w:val="en-US"/>
        </w:rPr>
        <w:t xml:space="preserve">Pembimbing ProMin ditentukan oleh mahasiswa dan calon Pembimbing, sedangkan Sekretaris </w:t>
      </w:r>
      <w:r w:rsidR="00EF0D99" w:rsidRPr="00D45E59">
        <w:rPr>
          <w:rFonts w:ascii="Times New Roman" w:hAnsi="Times New Roman"/>
          <w:sz w:val="18"/>
          <w:szCs w:val="18"/>
        </w:rPr>
        <w:t>Program Studi</w:t>
      </w:r>
      <w:r w:rsidRPr="00D45E59">
        <w:rPr>
          <w:rFonts w:ascii="Times New Roman" w:hAnsi="Times New Roman"/>
          <w:sz w:val="18"/>
          <w:szCs w:val="18"/>
          <w:lang w:val="en-US"/>
        </w:rPr>
        <w:t xml:space="preserve"> hanya mengesahkan.</w:t>
      </w:r>
      <w:proofErr w:type="gramEnd"/>
    </w:p>
    <w:p w:rsidR="00D15567" w:rsidRPr="00D45E59" w:rsidRDefault="0084563E" w:rsidP="00186F5D">
      <w:pPr>
        <w:tabs>
          <w:tab w:val="left" w:pos="7769"/>
        </w:tabs>
        <w:spacing w:after="0" w:line="240" w:lineRule="auto"/>
        <w:ind w:left="-284"/>
        <w:rPr>
          <w:rFonts w:cs="Calibri"/>
          <w:sz w:val="20"/>
          <w:lang w:val="sv-SE"/>
        </w:rPr>
      </w:pPr>
      <w:r w:rsidRPr="00D45E59">
        <w:rPr>
          <w:rFonts w:cs="Calibri"/>
          <w:noProof/>
          <w:sz w:val="20"/>
          <w:lang w:eastAsia="id-ID"/>
        </w:rPr>
        <w:lastRenderedPageBreak/>
        <w:pict>
          <v:rect id="_x0000_s1303" style="position:absolute;left:0;text-align:left;margin-left:381.9pt;margin-top:-6.75pt;width:69.5pt;height:29.3pt;z-index:251660288" strokeweight="1pt">
            <v:stroke dashstyle="1 1"/>
            <v:textbox>
              <w:txbxContent>
                <w:p w:rsidR="00186F5D" w:rsidRPr="00BF4C1A" w:rsidRDefault="00186F5D" w:rsidP="00186F5D">
                  <w:pPr>
                    <w:rPr>
                      <w:b/>
                      <w:sz w:val="28"/>
                      <w:szCs w:val="28"/>
                    </w:rPr>
                  </w:pPr>
                  <w:r>
                    <w:rPr>
                      <w:b/>
                      <w:sz w:val="28"/>
                      <w:szCs w:val="28"/>
                    </w:rPr>
                    <w:t>FORM 2</w:t>
                  </w:r>
                </w:p>
              </w:txbxContent>
            </v:textbox>
          </v:rect>
        </w:pict>
      </w:r>
      <w:r w:rsidR="00186F5D" w:rsidRPr="00D45E59">
        <w:rPr>
          <w:rFonts w:cs="Calibri"/>
          <w:sz w:val="20"/>
          <w:lang w:val="sv-SE"/>
        </w:rPr>
        <w:tab/>
      </w:r>
    </w:p>
    <w:p w:rsidR="00D15567" w:rsidRPr="00D45E59" w:rsidRDefault="00D15567" w:rsidP="00D15567">
      <w:pPr>
        <w:tabs>
          <w:tab w:val="left" w:pos="567"/>
          <w:tab w:val="left" w:pos="5812"/>
        </w:tabs>
        <w:spacing w:after="0" w:line="240" w:lineRule="auto"/>
        <w:ind w:left="-284"/>
        <w:rPr>
          <w:rFonts w:cs="Calibri"/>
          <w:sz w:val="20"/>
          <w:lang w:val="sv-SE"/>
        </w:rPr>
      </w:pPr>
    </w:p>
    <w:p w:rsidR="00186F5D" w:rsidRPr="00D45E59" w:rsidRDefault="00F73D9F" w:rsidP="00FC407C">
      <w:pPr>
        <w:tabs>
          <w:tab w:val="left" w:pos="0"/>
          <w:tab w:val="left" w:pos="5812"/>
        </w:tabs>
        <w:spacing w:after="0" w:line="240" w:lineRule="auto"/>
        <w:ind w:left="-709"/>
        <w:rPr>
          <w:rFonts w:ascii="Times New Roman" w:hAnsi="Times New Roman"/>
          <w:sz w:val="21"/>
          <w:szCs w:val="21"/>
        </w:rPr>
      </w:pPr>
      <w:r w:rsidRPr="00D45E59">
        <w:rPr>
          <w:rFonts w:ascii="Times New Roman" w:hAnsi="Times New Roman"/>
          <w:sz w:val="21"/>
          <w:szCs w:val="21"/>
          <w:lang w:val="sv-SE"/>
        </w:rPr>
        <w:tab/>
      </w:r>
      <w:r w:rsidR="00EF0D99" w:rsidRPr="00D45E59">
        <w:rPr>
          <w:rFonts w:ascii="Times New Roman" w:hAnsi="Times New Roman"/>
          <w:sz w:val="21"/>
          <w:szCs w:val="21"/>
        </w:rPr>
        <w:tab/>
      </w:r>
    </w:p>
    <w:p w:rsidR="00D15567" w:rsidRPr="00D45E59" w:rsidRDefault="00186F5D" w:rsidP="00FC407C">
      <w:pPr>
        <w:tabs>
          <w:tab w:val="left" w:pos="0"/>
          <w:tab w:val="left" w:pos="5812"/>
        </w:tabs>
        <w:spacing w:after="0" w:line="240" w:lineRule="auto"/>
        <w:ind w:left="-709"/>
        <w:rPr>
          <w:rFonts w:ascii="Times New Roman" w:hAnsi="Times New Roman"/>
          <w:sz w:val="21"/>
          <w:szCs w:val="21"/>
        </w:rPr>
      </w:pPr>
      <w:r w:rsidRPr="00D45E59">
        <w:rPr>
          <w:rFonts w:ascii="Times New Roman" w:hAnsi="Times New Roman"/>
          <w:sz w:val="21"/>
          <w:szCs w:val="21"/>
        </w:rPr>
        <w:tab/>
      </w:r>
      <w:r w:rsidRPr="00D45E59">
        <w:rPr>
          <w:rFonts w:ascii="Times New Roman" w:hAnsi="Times New Roman"/>
          <w:sz w:val="21"/>
          <w:szCs w:val="21"/>
        </w:rPr>
        <w:tab/>
      </w:r>
      <w:r w:rsidR="00F73D9F" w:rsidRPr="00D45E59">
        <w:rPr>
          <w:rFonts w:ascii="Times New Roman" w:hAnsi="Times New Roman"/>
          <w:sz w:val="21"/>
          <w:szCs w:val="21"/>
          <w:lang w:val="sv-SE"/>
        </w:rPr>
        <w:t xml:space="preserve">Pekanbaru, </w:t>
      </w:r>
      <w:r w:rsidR="00F73D9F" w:rsidRPr="00D45E59">
        <w:rPr>
          <w:rFonts w:ascii="Times New Roman" w:hAnsi="Times New Roman"/>
          <w:sz w:val="21"/>
          <w:szCs w:val="21"/>
        </w:rPr>
        <w:t>1</w:t>
      </w:r>
      <w:r w:rsidR="00921B69" w:rsidRPr="00D45E59">
        <w:rPr>
          <w:rFonts w:ascii="Times New Roman" w:hAnsi="Times New Roman"/>
          <w:sz w:val="21"/>
          <w:szCs w:val="21"/>
        </w:rPr>
        <w:t>7</w:t>
      </w:r>
      <w:r w:rsidR="00F73D9F" w:rsidRPr="00D45E59">
        <w:rPr>
          <w:rFonts w:ascii="Times New Roman" w:hAnsi="Times New Roman"/>
          <w:sz w:val="21"/>
          <w:szCs w:val="21"/>
        </w:rPr>
        <w:t xml:space="preserve"> Oktober</w:t>
      </w:r>
      <w:r w:rsidR="00F73D9F" w:rsidRPr="00D45E59">
        <w:rPr>
          <w:rFonts w:ascii="Times New Roman" w:hAnsi="Times New Roman"/>
          <w:sz w:val="21"/>
          <w:szCs w:val="21"/>
          <w:lang w:val="sv-SE"/>
        </w:rPr>
        <w:t xml:space="preserve"> 20</w:t>
      </w:r>
      <w:r w:rsidR="00F73D9F" w:rsidRPr="00D45E59">
        <w:rPr>
          <w:rFonts w:ascii="Times New Roman" w:hAnsi="Times New Roman"/>
          <w:sz w:val="21"/>
          <w:szCs w:val="21"/>
        </w:rPr>
        <w:t>13</w:t>
      </w:r>
    </w:p>
    <w:p w:rsidR="00D15567" w:rsidRPr="00D45E59" w:rsidRDefault="00EF0D99" w:rsidP="00EF0D99">
      <w:pPr>
        <w:tabs>
          <w:tab w:val="left" w:pos="0"/>
          <w:tab w:val="left" w:leader="dot" w:pos="6663"/>
        </w:tabs>
        <w:spacing w:after="0" w:line="240" w:lineRule="auto"/>
        <w:rPr>
          <w:rFonts w:ascii="Times New Roman" w:hAnsi="Times New Roman"/>
          <w:sz w:val="21"/>
          <w:szCs w:val="21"/>
          <w:lang w:val="sv-SE"/>
        </w:rPr>
      </w:pPr>
      <w:r w:rsidRPr="00D45E59">
        <w:rPr>
          <w:rFonts w:ascii="Times New Roman" w:hAnsi="Times New Roman"/>
          <w:sz w:val="21"/>
          <w:szCs w:val="21"/>
          <w:lang w:val="sv-SE"/>
        </w:rPr>
        <w:t xml:space="preserve">Hal </w:t>
      </w:r>
      <w:r w:rsidR="00D15567" w:rsidRPr="00D45E59">
        <w:rPr>
          <w:rFonts w:ascii="Times New Roman" w:hAnsi="Times New Roman"/>
          <w:sz w:val="21"/>
          <w:szCs w:val="21"/>
          <w:lang w:val="sv-SE"/>
        </w:rPr>
        <w:t>: Penunjukan Pembimbing Kerja Praktek/Proyek Mini</w:t>
      </w:r>
    </w:p>
    <w:p w:rsidR="00D15567" w:rsidRPr="00D45E59" w:rsidRDefault="00D15567" w:rsidP="00D15567">
      <w:pPr>
        <w:tabs>
          <w:tab w:val="left" w:pos="567"/>
          <w:tab w:val="left" w:leader="dot" w:pos="6663"/>
        </w:tabs>
        <w:spacing w:after="0" w:line="240" w:lineRule="auto"/>
        <w:ind w:left="-284"/>
        <w:rPr>
          <w:rFonts w:ascii="Times New Roman" w:hAnsi="Times New Roman"/>
          <w:sz w:val="21"/>
          <w:szCs w:val="21"/>
          <w:lang w:val="sv-SE"/>
        </w:rPr>
      </w:pPr>
    </w:p>
    <w:p w:rsidR="00D15567" w:rsidRPr="00D45E59" w:rsidRDefault="00D15567" w:rsidP="00FC407C">
      <w:pPr>
        <w:spacing w:after="120" w:line="240" w:lineRule="auto"/>
        <w:ind w:left="142"/>
        <w:rPr>
          <w:rFonts w:ascii="Times New Roman" w:hAnsi="Times New Roman"/>
          <w:sz w:val="21"/>
          <w:szCs w:val="21"/>
        </w:rPr>
      </w:pPr>
      <w:r w:rsidRPr="00D45E59">
        <w:rPr>
          <w:rFonts w:ascii="Times New Roman" w:hAnsi="Times New Roman"/>
          <w:sz w:val="21"/>
          <w:szCs w:val="21"/>
        </w:rPr>
        <w:t>Kepada Yth.</w:t>
      </w:r>
    </w:p>
    <w:p w:rsidR="00D15567" w:rsidRPr="00D45E59" w:rsidRDefault="00F83CD9" w:rsidP="00FC407C">
      <w:pPr>
        <w:tabs>
          <w:tab w:val="left" w:pos="0"/>
          <w:tab w:val="left" w:leader="dot" w:pos="3402"/>
        </w:tabs>
        <w:spacing w:after="0" w:line="240" w:lineRule="auto"/>
        <w:ind w:left="142"/>
        <w:rPr>
          <w:rFonts w:ascii="Times New Roman" w:hAnsi="Times New Roman"/>
          <w:sz w:val="21"/>
          <w:szCs w:val="21"/>
        </w:rPr>
      </w:pPr>
      <w:r w:rsidRPr="00D45E59">
        <w:rPr>
          <w:rFonts w:ascii="Times New Roman" w:hAnsi="Times New Roman"/>
          <w:sz w:val="21"/>
          <w:szCs w:val="21"/>
        </w:rPr>
        <w:t>LILIANA ST,. M.Eng</w:t>
      </w:r>
    </w:p>
    <w:p w:rsidR="00D15567" w:rsidRPr="00D45E59" w:rsidRDefault="00D15567" w:rsidP="00FC407C">
      <w:pPr>
        <w:tabs>
          <w:tab w:val="left" w:pos="360"/>
          <w:tab w:val="left" w:leader="dot" w:pos="5580"/>
        </w:tabs>
        <w:spacing w:after="0" w:line="240" w:lineRule="auto"/>
        <w:ind w:left="142"/>
        <w:rPr>
          <w:rFonts w:ascii="Times New Roman" w:hAnsi="Times New Roman"/>
          <w:sz w:val="21"/>
          <w:szCs w:val="21"/>
        </w:rPr>
      </w:pPr>
      <w:r w:rsidRPr="00D45E59">
        <w:rPr>
          <w:rFonts w:ascii="Times New Roman" w:hAnsi="Times New Roman"/>
          <w:sz w:val="21"/>
          <w:szCs w:val="21"/>
        </w:rPr>
        <w:t xml:space="preserve">Dosen FST </w:t>
      </w:r>
      <w:r w:rsidR="00EF0D99" w:rsidRPr="00D45E59">
        <w:rPr>
          <w:rFonts w:ascii="Times New Roman" w:hAnsi="Times New Roman"/>
          <w:sz w:val="21"/>
          <w:szCs w:val="21"/>
        </w:rPr>
        <w:t>Program Studi</w:t>
      </w:r>
      <w:r w:rsidRPr="00D45E59">
        <w:rPr>
          <w:rFonts w:ascii="Times New Roman" w:hAnsi="Times New Roman"/>
          <w:sz w:val="21"/>
          <w:szCs w:val="21"/>
        </w:rPr>
        <w:t xml:space="preserve"> Teknik Elektro</w:t>
      </w:r>
    </w:p>
    <w:p w:rsidR="00D15567" w:rsidRPr="00D45E59" w:rsidRDefault="00D15567" w:rsidP="00FC407C">
      <w:pPr>
        <w:tabs>
          <w:tab w:val="left" w:pos="360"/>
          <w:tab w:val="left" w:leader="dot" w:pos="5580"/>
        </w:tabs>
        <w:spacing w:after="0" w:line="240" w:lineRule="auto"/>
        <w:ind w:left="142"/>
        <w:rPr>
          <w:rFonts w:ascii="Times New Roman" w:hAnsi="Times New Roman"/>
          <w:sz w:val="21"/>
          <w:szCs w:val="21"/>
        </w:rPr>
      </w:pPr>
      <w:r w:rsidRPr="00D45E59">
        <w:rPr>
          <w:rFonts w:ascii="Times New Roman" w:hAnsi="Times New Roman"/>
          <w:sz w:val="21"/>
          <w:szCs w:val="21"/>
        </w:rPr>
        <w:t>Di</w:t>
      </w:r>
    </w:p>
    <w:p w:rsidR="00D15567" w:rsidRPr="00D45E59" w:rsidRDefault="00D15567" w:rsidP="00FC407C">
      <w:pPr>
        <w:tabs>
          <w:tab w:val="left" w:leader="dot" w:pos="5580"/>
        </w:tabs>
        <w:spacing w:after="0" w:line="240" w:lineRule="auto"/>
        <w:ind w:left="426"/>
        <w:rPr>
          <w:rFonts w:ascii="Times New Roman" w:hAnsi="Times New Roman"/>
          <w:sz w:val="21"/>
          <w:szCs w:val="21"/>
        </w:rPr>
      </w:pPr>
      <w:r w:rsidRPr="00D45E59">
        <w:rPr>
          <w:rFonts w:ascii="Times New Roman" w:hAnsi="Times New Roman"/>
          <w:sz w:val="21"/>
          <w:szCs w:val="21"/>
        </w:rPr>
        <w:t>Pekanbaru</w:t>
      </w:r>
    </w:p>
    <w:p w:rsidR="00D15567" w:rsidRPr="00D45E59" w:rsidRDefault="00D15567" w:rsidP="00D15567">
      <w:pPr>
        <w:tabs>
          <w:tab w:val="left" w:pos="360"/>
          <w:tab w:val="left" w:leader="dot" w:pos="5580"/>
        </w:tabs>
        <w:spacing w:after="0" w:line="240" w:lineRule="auto"/>
        <w:rPr>
          <w:rFonts w:ascii="Times New Roman" w:hAnsi="Times New Roman"/>
          <w:sz w:val="21"/>
          <w:szCs w:val="21"/>
        </w:rPr>
      </w:pPr>
    </w:p>
    <w:p w:rsidR="00D15567" w:rsidRPr="00D45E59" w:rsidRDefault="00D15567" w:rsidP="00FC407C">
      <w:pPr>
        <w:spacing w:after="0" w:line="240" w:lineRule="auto"/>
        <w:ind w:left="142" w:right="-45"/>
        <w:rPr>
          <w:rFonts w:ascii="Times New Roman" w:hAnsi="Times New Roman"/>
          <w:sz w:val="21"/>
          <w:szCs w:val="21"/>
        </w:rPr>
      </w:pPr>
      <w:r w:rsidRPr="00D45E59">
        <w:rPr>
          <w:rFonts w:ascii="Times New Roman" w:hAnsi="Times New Roman"/>
          <w:sz w:val="21"/>
          <w:szCs w:val="21"/>
        </w:rPr>
        <w:t>Dengan hormat, Dengan ini disampaikan, bahwa Bapak/Ibu dimohon untuk menjadi pembimbing Kerja Praktek / Proyek Mini)* mahasiswa berikut ini:</w:t>
      </w:r>
    </w:p>
    <w:p w:rsidR="00D15567" w:rsidRPr="00D45E59" w:rsidRDefault="00D15567" w:rsidP="00D15567">
      <w:pPr>
        <w:tabs>
          <w:tab w:val="left" w:pos="360"/>
          <w:tab w:val="left" w:leader="dot" w:pos="5580"/>
        </w:tabs>
        <w:spacing w:after="0" w:line="240" w:lineRule="auto"/>
        <w:ind w:right="-612"/>
        <w:jc w:val="both"/>
        <w:rPr>
          <w:rFonts w:ascii="Times New Roman" w:hAnsi="Times New Roman"/>
          <w:sz w:val="21"/>
          <w:szCs w:val="21"/>
        </w:rPr>
      </w:pPr>
    </w:p>
    <w:p w:rsidR="00D15567" w:rsidRPr="00D45E59" w:rsidRDefault="00D15567" w:rsidP="00D15567">
      <w:pPr>
        <w:tabs>
          <w:tab w:val="left" w:pos="2977"/>
        </w:tabs>
        <w:spacing w:after="60" w:line="240" w:lineRule="auto"/>
        <w:ind w:left="709"/>
        <w:rPr>
          <w:rFonts w:ascii="Times New Roman" w:hAnsi="Times New Roman"/>
          <w:sz w:val="21"/>
          <w:szCs w:val="21"/>
          <w:lang w:val="en-US"/>
        </w:rPr>
      </w:pPr>
      <w:r w:rsidRPr="00D45E59">
        <w:rPr>
          <w:rFonts w:ascii="Times New Roman" w:hAnsi="Times New Roman"/>
          <w:sz w:val="21"/>
          <w:szCs w:val="21"/>
        </w:rPr>
        <w:t>Nama</w:t>
      </w:r>
      <w:r w:rsidRPr="00D45E59">
        <w:rPr>
          <w:rFonts w:ascii="Times New Roman" w:hAnsi="Times New Roman"/>
          <w:sz w:val="21"/>
          <w:szCs w:val="21"/>
        </w:rPr>
        <w:tab/>
        <w:t xml:space="preserve">: </w:t>
      </w:r>
      <w:r w:rsidR="00827096" w:rsidRPr="00D45E59">
        <w:rPr>
          <w:rFonts w:ascii="Times New Roman" w:hAnsi="Times New Roman"/>
          <w:sz w:val="21"/>
          <w:szCs w:val="21"/>
          <w:lang w:val="en-US"/>
        </w:rPr>
        <w:t>Nama Mahasiswa</w:t>
      </w:r>
    </w:p>
    <w:p w:rsidR="00D15567" w:rsidRPr="00D45E59" w:rsidRDefault="00D15567" w:rsidP="00D15567">
      <w:pPr>
        <w:tabs>
          <w:tab w:val="left" w:pos="2977"/>
        </w:tabs>
        <w:spacing w:after="60" w:line="240" w:lineRule="auto"/>
        <w:ind w:left="709"/>
        <w:rPr>
          <w:rFonts w:ascii="Times New Roman" w:hAnsi="Times New Roman"/>
          <w:sz w:val="21"/>
          <w:szCs w:val="21"/>
        </w:rPr>
      </w:pPr>
      <w:r w:rsidRPr="00D45E59">
        <w:rPr>
          <w:rFonts w:ascii="Times New Roman" w:hAnsi="Times New Roman"/>
          <w:sz w:val="21"/>
          <w:szCs w:val="21"/>
          <w:lang w:val="en-US"/>
        </w:rPr>
        <w:t>NIM</w:t>
      </w:r>
      <w:r w:rsidRPr="00D45E59">
        <w:rPr>
          <w:rFonts w:ascii="Times New Roman" w:hAnsi="Times New Roman"/>
          <w:sz w:val="21"/>
          <w:szCs w:val="21"/>
          <w:lang w:val="en-US"/>
        </w:rPr>
        <w:tab/>
      </w:r>
      <w:r w:rsidRPr="00D45E59">
        <w:rPr>
          <w:rFonts w:ascii="Times New Roman" w:hAnsi="Times New Roman"/>
          <w:sz w:val="21"/>
          <w:szCs w:val="21"/>
        </w:rPr>
        <w:t xml:space="preserve">: </w:t>
      </w:r>
      <w:r w:rsidR="00F83CD9" w:rsidRPr="00D45E59">
        <w:rPr>
          <w:rFonts w:ascii="Times New Roman" w:hAnsi="Times New Roman"/>
          <w:sz w:val="21"/>
          <w:szCs w:val="21"/>
        </w:rPr>
        <w:t>11055102128</w:t>
      </w:r>
    </w:p>
    <w:p w:rsidR="00D15567" w:rsidRPr="00D45E59" w:rsidRDefault="00D15567" w:rsidP="00D15567">
      <w:pPr>
        <w:tabs>
          <w:tab w:val="left" w:pos="2977"/>
        </w:tabs>
        <w:spacing w:after="60" w:line="240" w:lineRule="auto"/>
        <w:ind w:left="709"/>
        <w:rPr>
          <w:rFonts w:ascii="Times New Roman" w:hAnsi="Times New Roman"/>
          <w:sz w:val="21"/>
          <w:szCs w:val="21"/>
        </w:rPr>
      </w:pPr>
      <w:r w:rsidRPr="00D45E59">
        <w:rPr>
          <w:rFonts w:ascii="Times New Roman" w:hAnsi="Times New Roman"/>
          <w:sz w:val="21"/>
          <w:szCs w:val="21"/>
          <w:lang w:val="en-US"/>
        </w:rPr>
        <w:t>Konsentrasi</w:t>
      </w:r>
      <w:r w:rsidRPr="00D45E59">
        <w:rPr>
          <w:rFonts w:ascii="Times New Roman" w:hAnsi="Times New Roman"/>
          <w:sz w:val="21"/>
          <w:szCs w:val="21"/>
          <w:lang w:val="en-US"/>
        </w:rPr>
        <w:tab/>
      </w:r>
      <w:r w:rsidRPr="00D45E59">
        <w:rPr>
          <w:rFonts w:ascii="Times New Roman" w:hAnsi="Times New Roman"/>
          <w:sz w:val="21"/>
          <w:szCs w:val="21"/>
        </w:rPr>
        <w:t xml:space="preserve">: </w:t>
      </w:r>
      <w:r w:rsidR="00F83CD9" w:rsidRPr="00D45E59">
        <w:rPr>
          <w:rFonts w:ascii="Times New Roman" w:hAnsi="Times New Roman"/>
          <w:sz w:val="21"/>
          <w:szCs w:val="21"/>
        </w:rPr>
        <w:t>ENERGI</w:t>
      </w:r>
    </w:p>
    <w:p w:rsidR="00D15567" w:rsidRPr="00D45E59" w:rsidRDefault="00D15567" w:rsidP="00D15567">
      <w:pPr>
        <w:tabs>
          <w:tab w:val="left" w:pos="2977"/>
        </w:tabs>
        <w:spacing w:after="60" w:line="240" w:lineRule="auto"/>
        <w:ind w:left="709"/>
        <w:rPr>
          <w:rFonts w:ascii="Times New Roman" w:hAnsi="Times New Roman"/>
          <w:sz w:val="21"/>
          <w:szCs w:val="21"/>
        </w:rPr>
      </w:pPr>
      <w:r w:rsidRPr="00D45E59">
        <w:rPr>
          <w:rFonts w:ascii="Times New Roman" w:hAnsi="Times New Roman"/>
          <w:sz w:val="21"/>
          <w:szCs w:val="21"/>
          <w:lang w:val="en-US"/>
        </w:rPr>
        <w:t>Semester</w:t>
      </w:r>
      <w:r w:rsidRPr="00D45E59">
        <w:rPr>
          <w:rFonts w:ascii="Times New Roman" w:hAnsi="Times New Roman"/>
          <w:sz w:val="21"/>
          <w:szCs w:val="21"/>
          <w:lang w:val="en-US"/>
        </w:rPr>
        <w:tab/>
      </w:r>
      <w:r w:rsidRPr="00D45E59">
        <w:rPr>
          <w:rFonts w:ascii="Times New Roman" w:hAnsi="Times New Roman"/>
          <w:sz w:val="21"/>
          <w:szCs w:val="21"/>
        </w:rPr>
        <w:t xml:space="preserve">: </w:t>
      </w:r>
      <w:r w:rsidR="00F83CD9" w:rsidRPr="00D45E59">
        <w:rPr>
          <w:rFonts w:ascii="Times New Roman" w:hAnsi="Times New Roman"/>
          <w:sz w:val="21"/>
          <w:szCs w:val="21"/>
        </w:rPr>
        <w:t>VII (TUJUH)</w:t>
      </w:r>
    </w:p>
    <w:p w:rsidR="00D15567" w:rsidRPr="00D45E59" w:rsidRDefault="00F83CD9" w:rsidP="00D15567">
      <w:pPr>
        <w:tabs>
          <w:tab w:val="left" w:pos="2977"/>
        </w:tabs>
        <w:spacing w:after="60" w:line="240" w:lineRule="auto"/>
        <w:ind w:left="709"/>
        <w:rPr>
          <w:rFonts w:ascii="Times New Roman" w:hAnsi="Times New Roman"/>
          <w:sz w:val="21"/>
          <w:szCs w:val="21"/>
        </w:rPr>
      </w:pPr>
      <w:r w:rsidRPr="00D45E59">
        <w:rPr>
          <w:rFonts w:ascii="Times New Roman" w:hAnsi="Times New Roman"/>
          <w:sz w:val="21"/>
          <w:szCs w:val="21"/>
          <w:lang w:val="en-US"/>
        </w:rPr>
        <w:t>Email</w:t>
      </w:r>
      <w:r w:rsidRPr="00D45E59">
        <w:rPr>
          <w:rFonts w:ascii="Times New Roman" w:hAnsi="Times New Roman"/>
          <w:sz w:val="21"/>
          <w:szCs w:val="21"/>
          <w:lang w:val="en-US"/>
        </w:rPr>
        <w:tab/>
        <w:t xml:space="preserve">: </w:t>
      </w:r>
      <w:r w:rsidRPr="00D45E59">
        <w:rPr>
          <w:rFonts w:ascii="Times New Roman" w:hAnsi="Times New Roman"/>
          <w:sz w:val="21"/>
          <w:szCs w:val="21"/>
        </w:rPr>
        <w:t xml:space="preserve">nicokembali@gmail.com </w:t>
      </w:r>
    </w:p>
    <w:p w:rsidR="00D15567" w:rsidRPr="00D45E59" w:rsidRDefault="00F83CD9" w:rsidP="00D15567">
      <w:pPr>
        <w:tabs>
          <w:tab w:val="left" w:pos="2977"/>
        </w:tabs>
        <w:spacing w:after="60" w:line="240" w:lineRule="auto"/>
        <w:ind w:left="709"/>
        <w:rPr>
          <w:rFonts w:ascii="Times New Roman" w:hAnsi="Times New Roman"/>
          <w:sz w:val="21"/>
          <w:szCs w:val="21"/>
          <w:lang w:val="en-US"/>
        </w:rPr>
      </w:pPr>
      <w:r w:rsidRPr="00D45E59">
        <w:rPr>
          <w:rFonts w:ascii="Times New Roman" w:hAnsi="Times New Roman"/>
          <w:sz w:val="21"/>
          <w:szCs w:val="21"/>
          <w:lang w:val="en-US"/>
        </w:rPr>
        <w:t xml:space="preserve">Tempat KP </w:t>
      </w:r>
      <w:r w:rsidRPr="00D45E59">
        <w:rPr>
          <w:rFonts w:ascii="Times New Roman" w:hAnsi="Times New Roman"/>
          <w:sz w:val="21"/>
          <w:szCs w:val="21"/>
          <w:lang w:val="en-US"/>
        </w:rPr>
        <w:tab/>
        <w:t xml:space="preserve">: </w:t>
      </w:r>
      <w:r w:rsidRPr="00D45E59">
        <w:rPr>
          <w:rFonts w:ascii="Times New Roman" w:hAnsi="Times New Roman"/>
          <w:sz w:val="21"/>
          <w:szCs w:val="21"/>
        </w:rPr>
        <w:t xml:space="preserve">PT.PLN (persero)Wilayah Riau dan Kepulauan Riau </w:t>
      </w:r>
      <w:r w:rsidR="00D15567" w:rsidRPr="00D45E59">
        <w:rPr>
          <w:rFonts w:ascii="Times New Roman" w:hAnsi="Times New Roman"/>
          <w:sz w:val="21"/>
          <w:szCs w:val="21"/>
          <w:lang w:val="en-US"/>
        </w:rPr>
        <w:t>**</w:t>
      </w:r>
    </w:p>
    <w:p w:rsidR="00D15567" w:rsidRPr="00D45E59" w:rsidRDefault="00F83CD9" w:rsidP="00F83CD9">
      <w:pPr>
        <w:tabs>
          <w:tab w:val="left" w:pos="2977"/>
        </w:tabs>
        <w:spacing w:after="60" w:line="240" w:lineRule="auto"/>
        <w:ind w:left="2977" w:hanging="2268"/>
        <w:rPr>
          <w:rFonts w:ascii="Times New Roman" w:hAnsi="Times New Roman"/>
          <w:sz w:val="21"/>
          <w:szCs w:val="21"/>
        </w:rPr>
      </w:pPr>
      <w:r w:rsidRPr="00D45E59">
        <w:rPr>
          <w:rFonts w:ascii="Times New Roman" w:hAnsi="Times New Roman"/>
          <w:sz w:val="21"/>
          <w:szCs w:val="21"/>
          <w:lang w:val="en-US"/>
        </w:rPr>
        <w:t>Alamat</w:t>
      </w:r>
      <w:r w:rsidRPr="00D45E59">
        <w:rPr>
          <w:rFonts w:ascii="Times New Roman" w:hAnsi="Times New Roman"/>
          <w:sz w:val="21"/>
          <w:szCs w:val="21"/>
          <w:lang w:val="en-US"/>
        </w:rPr>
        <w:tab/>
        <w:t xml:space="preserve">: </w:t>
      </w:r>
      <w:r w:rsidR="00FD41F4" w:rsidRPr="00D45E59">
        <w:rPr>
          <w:rFonts w:ascii="Times New Roman" w:hAnsi="Times New Roman"/>
          <w:sz w:val="21"/>
          <w:szCs w:val="21"/>
        </w:rPr>
        <w:t>Jln. Setia Budhi No.56, Pekanbaru.</w:t>
      </w:r>
    </w:p>
    <w:p w:rsidR="00FD41F4" w:rsidRPr="00D45E59" w:rsidRDefault="00D15567" w:rsidP="00FD41F4">
      <w:pPr>
        <w:tabs>
          <w:tab w:val="left" w:pos="2977"/>
        </w:tabs>
        <w:spacing w:after="60" w:line="240" w:lineRule="auto"/>
        <w:ind w:left="2974" w:hanging="2265"/>
        <w:rPr>
          <w:rFonts w:ascii="Times New Roman" w:hAnsi="Times New Roman"/>
          <w:sz w:val="21"/>
          <w:szCs w:val="21"/>
        </w:rPr>
      </w:pPr>
      <w:r w:rsidRPr="00D45E59">
        <w:rPr>
          <w:rFonts w:ascii="Times New Roman" w:hAnsi="Times New Roman"/>
          <w:sz w:val="21"/>
          <w:szCs w:val="21"/>
          <w:lang w:val="en-US"/>
        </w:rPr>
        <w:t>Judul/Topik (sementara)</w:t>
      </w:r>
      <w:r w:rsidRPr="00D45E59">
        <w:rPr>
          <w:rFonts w:ascii="Times New Roman" w:hAnsi="Times New Roman"/>
          <w:sz w:val="21"/>
          <w:szCs w:val="21"/>
          <w:lang w:val="en-US"/>
        </w:rPr>
        <w:tab/>
        <w:t xml:space="preserve">: </w:t>
      </w:r>
      <w:r w:rsidR="00F73D9F" w:rsidRPr="00D45E59">
        <w:rPr>
          <w:rFonts w:ascii="Times New Roman" w:hAnsi="Times New Roman"/>
          <w:sz w:val="21"/>
          <w:szCs w:val="21"/>
        </w:rPr>
        <w:t>“</w:t>
      </w:r>
      <w:r w:rsidR="00F83CD9" w:rsidRPr="00D45E59">
        <w:rPr>
          <w:rFonts w:ascii="Times New Roman" w:hAnsi="Times New Roman"/>
          <w:sz w:val="21"/>
          <w:szCs w:val="21"/>
        </w:rPr>
        <w:t>Analisa Pengaruh Kedalaman Penanaman Kabel Listrik Bawah Laut (Submarine Power Cabel) Terhadap Losses. Dumai-Pulau Rupat</w:t>
      </w:r>
      <w:r w:rsidR="00F73D9F" w:rsidRPr="00D45E59">
        <w:rPr>
          <w:rFonts w:ascii="Times New Roman" w:hAnsi="Times New Roman"/>
          <w:sz w:val="21"/>
          <w:szCs w:val="21"/>
        </w:rPr>
        <w:t>”</w:t>
      </w:r>
    </w:p>
    <w:p w:rsidR="00D15567" w:rsidRPr="00D45E59" w:rsidRDefault="00D15567" w:rsidP="00F83CD9">
      <w:pPr>
        <w:tabs>
          <w:tab w:val="left" w:pos="2977"/>
        </w:tabs>
        <w:spacing w:after="60" w:line="240" w:lineRule="auto"/>
        <w:ind w:left="709"/>
        <w:rPr>
          <w:rFonts w:ascii="Times New Roman" w:hAnsi="Times New Roman"/>
          <w:sz w:val="21"/>
          <w:szCs w:val="21"/>
        </w:rPr>
      </w:pPr>
      <w:r w:rsidRPr="00D45E59">
        <w:rPr>
          <w:rFonts w:ascii="Times New Roman" w:hAnsi="Times New Roman"/>
          <w:sz w:val="21"/>
          <w:szCs w:val="21"/>
          <w:lang w:val="en-US"/>
        </w:rPr>
        <w:t>Waktu pelaksanaan</w:t>
      </w:r>
      <w:r w:rsidRPr="00D45E59">
        <w:rPr>
          <w:rFonts w:ascii="Times New Roman" w:hAnsi="Times New Roman"/>
          <w:sz w:val="21"/>
          <w:szCs w:val="21"/>
          <w:lang w:val="en-US"/>
        </w:rPr>
        <w:tab/>
        <w:t xml:space="preserve">: </w:t>
      </w:r>
      <w:r w:rsidR="00FD41F4" w:rsidRPr="00D45E59">
        <w:rPr>
          <w:rFonts w:ascii="Times New Roman" w:hAnsi="Times New Roman"/>
          <w:sz w:val="21"/>
          <w:szCs w:val="21"/>
        </w:rPr>
        <w:t>21 Oktober – 22 November 2013.</w:t>
      </w:r>
    </w:p>
    <w:p w:rsidR="00D15567" w:rsidRPr="00D45E59" w:rsidRDefault="00D15567" w:rsidP="00D15567">
      <w:pPr>
        <w:spacing w:after="0" w:line="240" w:lineRule="auto"/>
        <w:ind w:left="-284" w:right="-612" w:firstLine="710"/>
        <w:jc w:val="both"/>
        <w:rPr>
          <w:rFonts w:ascii="Times New Roman" w:hAnsi="Times New Roman"/>
          <w:sz w:val="21"/>
          <w:szCs w:val="21"/>
        </w:rPr>
      </w:pPr>
    </w:p>
    <w:p w:rsidR="00D15567" w:rsidRPr="00D45E59" w:rsidRDefault="00D15567" w:rsidP="00953054">
      <w:pPr>
        <w:spacing w:after="0" w:line="240" w:lineRule="auto"/>
        <w:ind w:left="142" w:right="-45"/>
        <w:rPr>
          <w:rFonts w:ascii="Times New Roman" w:hAnsi="Times New Roman"/>
          <w:sz w:val="21"/>
          <w:szCs w:val="21"/>
          <w:lang w:val="sv-SE"/>
        </w:rPr>
      </w:pPr>
      <w:r w:rsidRPr="00D45E59">
        <w:rPr>
          <w:rFonts w:ascii="Times New Roman" w:hAnsi="Times New Roman"/>
          <w:sz w:val="21"/>
          <w:szCs w:val="21"/>
        </w:rPr>
        <w:t>Sesuai</w:t>
      </w:r>
      <w:r w:rsidRPr="00D45E59">
        <w:rPr>
          <w:rFonts w:ascii="Times New Roman" w:hAnsi="Times New Roman"/>
          <w:sz w:val="21"/>
          <w:szCs w:val="21"/>
          <w:lang w:val="sv-SE"/>
        </w:rPr>
        <w:t xml:space="preserve"> AC 04 </w:t>
      </w:r>
      <w:r w:rsidRPr="00D45E59">
        <w:rPr>
          <w:rFonts w:ascii="Times New Roman" w:hAnsi="Times New Roman"/>
          <w:sz w:val="21"/>
          <w:szCs w:val="21"/>
        </w:rPr>
        <w:t>Pedoman</w:t>
      </w:r>
      <w:r w:rsidRPr="00D45E59">
        <w:rPr>
          <w:rFonts w:ascii="Times New Roman" w:hAnsi="Times New Roman"/>
          <w:sz w:val="21"/>
          <w:szCs w:val="21"/>
          <w:lang w:val="sv-SE"/>
        </w:rPr>
        <w:t xml:space="preserve"> Kerja Praktek dan Proyek Mini </w:t>
      </w:r>
      <w:r w:rsidR="00EF0D99" w:rsidRPr="00D45E59">
        <w:rPr>
          <w:rFonts w:cs="Calibri"/>
        </w:rPr>
        <w:t>Program Studi</w:t>
      </w:r>
      <w:r w:rsidRPr="00D45E59">
        <w:rPr>
          <w:rFonts w:ascii="Times New Roman" w:hAnsi="Times New Roman"/>
          <w:sz w:val="21"/>
          <w:szCs w:val="21"/>
          <w:lang w:val="sv-SE"/>
        </w:rPr>
        <w:t xml:space="preserve"> Teknik Elektro, tugas Dosen Pembimbing adalah sebagai berikut:</w:t>
      </w:r>
    </w:p>
    <w:p w:rsidR="00D15567" w:rsidRPr="00D45E59" w:rsidRDefault="00D15567" w:rsidP="003E6CAB">
      <w:pPr>
        <w:pStyle w:val="ListParagraph"/>
        <w:numPr>
          <w:ilvl w:val="0"/>
          <w:numId w:val="68"/>
        </w:numPr>
        <w:tabs>
          <w:tab w:val="left" w:pos="426"/>
        </w:tabs>
        <w:spacing w:after="0" w:line="240" w:lineRule="auto"/>
        <w:ind w:left="426" w:hanging="284"/>
        <w:contextualSpacing w:val="0"/>
        <w:jc w:val="both"/>
        <w:rPr>
          <w:rFonts w:ascii="Times New Roman" w:eastAsia="Times New Roman" w:hAnsi="Times New Roman"/>
          <w:color w:val="auto"/>
          <w:sz w:val="21"/>
          <w:szCs w:val="21"/>
          <w:lang w:val="id-ID" w:eastAsia="en-AU"/>
        </w:rPr>
      </w:pPr>
      <w:r w:rsidRPr="00D45E59">
        <w:rPr>
          <w:rFonts w:ascii="Times New Roman" w:eastAsia="Times New Roman" w:hAnsi="Times New Roman"/>
          <w:color w:val="auto"/>
          <w:sz w:val="21"/>
          <w:szCs w:val="21"/>
          <w:lang w:val="id-ID" w:eastAsia="en-AU"/>
        </w:rPr>
        <w:t>Membimbing mahasiswa dalam menyusun Proposal KP</w:t>
      </w:r>
      <w:r w:rsidRPr="00D45E59">
        <w:rPr>
          <w:rFonts w:ascii="Times New Roman" w:eastAsia="Times New Roman" w:hAnsi="Times New Roman"/>
          <w:color w:val="auto"/>
          <w:sz w:val="21"/>
          <w:szCs w:val="21"/>
          <w:lang w:eastAsia="en-AU"/>
        </w:rPr>
        <w:t xml:space="preserve">/ProMin, melaksanakan ProMin, dan </w:t>
      </w:r>
      <w:r w:rsidRPr="00D45E59">
        <w:rPr>
          <w:rFonts w:ascii="Times New Roman" w:eastAsia="Times New Roman" w:hAnsi="Times New Roman"/>
          <w:color w:val="auto"/>
          <w:sz w:val="21"/>
          <w:szCs w:val="21"/>
          <w:lang w:val="id-ID" w:eastAsia="en-AU"/>
        </w:rPr>
        <w:t>menyusun Laporan KP</w:t>
      </w:r>
      <w:r w:rsidRPr="00D45E59">
        <w:rPr>
          <w:rFonts w:ascii="Times New Roman" w:eastAsia="Times New Roman" w:hAnsi="Times New Roman"/>
          <w:color w:val="auto"/>
          <w:sz w:val="21"/>
          <w:szCs w:val="21"/>
          <w:lang w:eastAsia="en-AU"/>
        </w:rPr>
        <w:t>/ProMin;</w:t>
      </w:r>
    </w:p>
    <w:p w:rsidR="00D15567" w:rsidRPr="00D45E59" w:rsidRDefault="00D15567" w:rsidP="003E6CAB">
      <w:pPr>
        <w:pStyle w:val="ListParagraph"/>
        <w:numPr>
          <w:ilvl w:val="0"/>
          <w:numId w:val="68"/>
        </w:numPr>
        <w:tabs>
          <w:tab w:val="left" w:pos="426"/>
        </w:tabs>
        <w:spacing w:after="0" w:line="240" w:lineRule="auto"/>
        <w:ind w:left="426" w:hanging="284"/>
        <w:contextualSpacing w:val="0"/>
        <w:jc w:val="both"/>
        <w:rPr>
          <w:rFonts w:ascii="Times New Roman" w:eastAsia="Times New Roman" w:hAnsi="Times New Roman"/>
          <w:color w:val="auto"/>
          <w:sz w:val="21"/>
          <w:szCs w:val="21"/>
          <w:lang w:val="id-ID" w:eastAsia="en-AU"/>
        </w:rPr>
      </w:pPr>
      <w:r w:rsidRPr="00D45E59">
        <w:rPr>
          <w:rFonts w:ascii="Times New Roman" w:eastAsia="Times New Roman" w:hAnsi="Times New Roman"/>
          <w:color w:val="auto"/>
          <w:sz w:val="21"/>
          <w:szCs w:val="21"/>
          <w:lang w:val="id-ID" w:eastAsia="en-AU"/>
        </w:rPr>
        <w:t xml:space="preserve">Meyakinkan bahwa </w:t>
      </w:r>
      <w:r w:rsidRPr="00D45E59">
        <w:rPr>
          <w:rFonts w:ascii="Times New Roman" w:eastAsia="Times New Roman" w:hAnsi="Times New Roman"/>
          <w:color w:val="auto"/>
          <w:sz w:val="21"/>
          <w:szCs w:val="21"/>
          <w:lang w:eastAsia="en-AU"/>
        </w:rPr>
        <w:t xml:space="preserve">Laporan KP/ProMin </w:t>
      </w:r>
      <w:r w:rsidRPr="00D45E59">
        <w:rPr>
          <w:rFonts w:ascii="Times New Roman" w:eastAsia="Times New Roman" w:hAnsi="Times New Roman"/>
          <w:color w:val="auto"/>
          <w:sz w:val="21"/>
          <w:szCs w:val="21"/>
          <w:lang w:val="id-ID" w:eastAsia="en-AU"/>
        </w:rPr>
        <w:t>bebas dari segala bentuk unsur plagiat</w:t>
      </w:r>
      <w:r w:rsidRPr="00D45E59">
        <w:rPr>
          <w:rFonts w:ascii="Times New Roman" w:eastAsia="Times New Roman" w:hAnsi="Times New Roman"/>
          <w:color w:val="auto"/>
          <w:sz w:val="21"/>
          <w:szCs w:val="21"/>
          <w:lang w:eastAsia="en-AU"/>
        </w:rPr>
        <w:t>;</w:t>
      </w:r>
    </w:p>
    <w:p w:rsidR="00D15567" w:rsidRPr="00D45E59" w:rsidRDefault="00D15567" w:rsidP="003E6CAB">
      <w:pPr>
        <w:pStyle w:val="ListParagraph"/>
        <w:numPr>
          <w:ilvl w:val="0"/>
          <w:numId w:val="68"/>
        </w:numPr>
        <w:tabs>
          <w:tab w:val="left" w:pos="426"/>
        </w:tabs>
        <w:spacing w:after="0" w:line="240" w:lineRule="auto"/>
        <w:ind w:left="426" w:hanging="284"/>
        <w:contextualSpacing w:val="0"/>
        <w:jc w:val="both"/>
        <w:rPr>
          <w:rFonts w:ascii="Times New Roman" w:eastAsia="Times New Roman" w:hAnsi="Times New Roman"/>
          <w:color w:val="auto"/>
          <w:sz w:val="21"/>
          <w:szCs w:val="21"/>
          <w:lang w:val="id-ID" w:eastAsia="en-AU"/>
        </w:rPr>
      </w:pPr>
      <w:r w:rsidRPr="00D45E59">
        <w:rPr>
          <w:rFonts w:ascii="Times New Roman" w:eastAsia="Times New Roman" w:hAnsi="Times New Roman"/>
          <w:color w:val="auto"/>
          <w:sz w:val="21"/>
          <w:szCs w:val="21"/>
          <w:lang w:eastAsia="en-AU"/>
        </w:rPr>
        <w:t>Menentukan jadwal ProMin (khusus mahasiswa yang memilih ProMin);</w:t>
      </w:r>
    </w:p>
    <w:p w:rsidR="00D15567" w:rsidRPr="00D45E59" w:rsidRDefault="00D15567" w:rsidP="003E6CAB">
      <w:pPr>
        <w:pStyle w:val="ListParagraph"/>
        <w:numPr>
          <w:ilvl w:val="0"/>
          <w:numId w:val="68"/>
        </w:numPr>
        <w:tabs>
          <w:tab w:val="left" w:pos="426"/>
        </w:tabs>
        <w:spacing w:after="0" w:line="240" w:lineRule="auto"/>
        <w:ind w:left="426" w:hanging="284"/>
        <w:contextualSpacing w:val="0"/>
        <w:jc w:val="both"/>
        <w:rPr>
          <w:rFonts w:ascii="Times New Roman" w:eastAsia="Times New Roman" w:hAnsi="Times New Roman"/>
          <w:color w:val="auto"/>
          <w:sz w:val="21"/>
          <w:szCs w:val="21"/>
          <w:lang w:val="id-ID" w:eastAsia="en-AU"/>
        </w:rPr>
      </w:pPr>
      <w:r w:rsidRPr="00D45E59">
        <w:rPr>
          <w:rFonts w:ascii="Times New Roman" w:eastAsia="Times New Roman" w:hAnsi="Times New Roman"/>
          <w:color w:val="auto"/>
          <w:sz w:val="21"/>
          <w:szCs w:val="21"/>
          <w:lang w:val="id-ID" w:eastAsia="en-AU"/>
        </w:rPr>
        <w:t xml:space="preserve">Menghadiri </w:t>
      </w:r>
      <w:r w:rsidRPr="00D45E59">
        <w:rPr>
          <w:rFonts w:ascii="Times New Roman" w:eastAsia="Times New Roman" w:hAnsi="Times New Roman"/>
          <w:color w:val="auto"/>
          <w:sz w:val="21"/>
          <w:szCs w:val="21"/>
          <w:lang w:eastAsia="en-AU"/>
        </w:rPr>
        <w:t xml:space="preserve">dan memimpin </w:t>
      </w:r>
      <w:r w:rsidRPr="00D45E59">
        <w:rPr>
          <w:rFonts w:ascii="Times New Roman" w:eastAsia="Times New Roman" w:hAnsi="Times New Roman"/>
          <w:color w:val="auto"/>
          <w:sz w:val="21"/>
          <w:szCs w:val="21"/>
          <w:lang w:val="id-ID" w:eastAsia="en-AU"/>
        </w:rPr>
        <w:t>seminar KP</w:t>
      </w:r>
      <w:r w:rsidRPr="00D45E59">
        <w:rPr>
          <w:rFonts w:ascii="Times New Roman" w:eastAsia="Times New Roman" w:hAnsi="Times New Roman"/>
          <w:color w:val="auto"/>
          <w:sz w:val="21"/>
          <w:szCs w:val="21"/>
          <w:lang w:eastAsia="en-AU"/>
        </w:rPr>
        <w:t>;</w:t>
      </w:r>
    </w:p>
    <w:p w:rsidR="00D15567" w:rsidRPr="00D45E59" w:rsidRDefault="00D15567" w:rsidP="003E6CAB">
      <w:pPr>
        <w:pStyle w:val="ListParagraph"/>
        <w:numPr>
          <w:ilvl w:val="0"/>
          <w:numId w:val="68"/>
        </w:numPr>
        <w:tabs>
          <w:tab w:val="left" w:pos="426"/>
        </w:tabs>
        <w:spacing w:after="0" w:line="240" w:lineRule="auto"/>
        <w:ind w:left="426" w:hanging="284"/>
        <w:contextualSpacing w:val="0"/>
        <w:jc w:val="both"/>
        <w:rPr>
          <w:rFonts w:ascii="Times New Roman" w:eastAsia="Times New Roman" w:hAnsi="Times New Roman"/>
          <w:color w:val="auto"/>
          <w:sz w:val="21"/>
          <w:szCs w:val="21"/>
          <w:lang w:val="id-ID" w:eastAsia="en-AU"/>
        </w:rPr>
      </w:pPr>
      <w:r w:rsidRPr="00D45E59">
        <w:rPr>
          <w:rFonts w:ascii="Times New Roman" w:eastAsia="Times New Roman" w:hAnsi="Times New Roman"/>
          <w:color w:val="auto"/>
          <w:sz w:val="21"/>
          <w:szCs w:val="21"/>
          <w:lang w:val="id-ID" w:eastAsia="en-AU"/>
        </w:rPr>
        <w:t>Memberikan Nilai.</w:t>
      </w:r>
    </w:p>
    <w:p w:rsidR="00D15567" w:rsidRPr="00D45E59" w:rsidRDefault="00D15567" w:rsidP="00953054">
      <w:pPr>
        <w:spacing w:after="0" w:line="240" w:lineRule="auto"/>
        <w:ind w:left="142" w:right="-45"/>
        <w:rPr>
          <w:rFonts w:ascii="Times New Roman" w:hAnsi="Times New Roman"/>
          <w:sz w:val="21"/>
          <w:szCs w:val="21"/>
          <w:lang w:val="sv-SE"/>
        </w:rPr>
      </w:pPr>
    </w:p>
    <w:p w:rsidR="00D15567" w:rsidRPr="00D45E59" w:rsidRDefault="00D15567" w:rsidP="00953054">
      <w:pPr>
        <w:spacing w:after="0" w:line="240" w:lineRule="auto"/>
        <w:ind w:left="142" w:right="-45"/>
        <w:rPr>
          <w:rFonts w:ascii="Times New Roman" w:hAnsi="Times New Roman"/>
          <w:sz w:val="21"/>
          <w:szCs w:val="21"/>
          <w:lang w:val="en-US"/>
        </w:rPr>
      </w:pPr>
      <w:r w:rsidRPr="00D45E59">
        <w:rPr>
          <w:rFonts w:ascii="Times New Roman" w:hAnsi="Times New Roman"/>
          <w:sz w:val="21"/>
          <w:szCs w:val="21"/>
          <w:lang w:val="en-US"/>
        </w:rPr>
        <w:t xml:space="preserve">Demikian </w:t>
      </w:r>
      <w:r w:rsidRPr="00D45E59">
        <w:rPr>
          <w:rFonts w:ascii="Times New Roman" w:hAnsi="Times New Roman"/>
          <w:sz w:val="21"/>
          <w:szCs w:val="21"/>
        </w:rPr>
        <w:t>disampaikan</w:t>
      </w:r>
      <w:r w:rsidRPr="00D45E59">
        <w:rPr>
          <w:rFonts w:ascii="Times New Roman" w:hAnsi="Times New Roman"/>
          <w:sz w:val="21"/>
          <w:szCs w:val="21"/>
          <w:lang w:val="en-US"/>
        </w:rPr>
        <w:t>, atas perhatian dan kerja samanya diucapkan terima kasih.</w:t>
      </w:r>
    </w:p>
    <w:p w:rsidR="00D15567" w:rsidRPr="00D45E59" w:rsidRDefault="00D15567" w:rsidP="00D15567">
      <w:pPr>
        <w:spacing w:after="0" w:line="240" w:lineRule="auto"/>
        <w:ind w:left="5490" w:right="-612"/>
        <w:jc w:val="both"/>
        <w:rPr>
          <w:rFonts w:ascii="Times New Roman" w:hAnsi="Times New Roman"/>
          <w:sz w:val="21"/>
          <w:szCs w:val="21"/>
          <w:lang w:val="de-DE"/>
        </w:rPr>
      </w:pPr>
    </w:p>
    <w:p w:rsidR="00D15567" w:rsidRPr="00D45E59" w:rsidRDefault="00D15567" w:rsidP="00D15567">
      <w:pPr>
        <w:spacing w:after="0" w:line="240" w:lineRule="auto"/>
        <w:ind w:left="5490" w:right="-612"/>
        <w:jc w:val="both"/>
        <w:rPr>
          <w:rFonts w:ascii="Times New Roman" w:hAnsi="Times New Roman"/>
          <w:sz w:val="21"/>
          <w:szCs w:val="21"/>
          <w:lang w:val="de-DE"/>
        </w:rPr>
      </w:pPr>
      <w:r w:rsidRPr="00D45E59">
        <w:rPr>
          <w:rFonts w:ascii="Times New Roman" w:hAnsi="Times New Roman"/>
          <w:sz w:val="21"/>
          <w:szCs w:val="21"/>
          <w:lang w:val="de-DE"/>
        </w:rPr>
        <w:t>Wassalam,</w:t>
      </w:r>
    </w:p>
    <w:p w:rsidR="00D15567" w:rsidRPr="00D45E59" w:rsidRDefault="00EF0D99" w:rsidP="00D15567">
      <w:pPr>
        <w:spacing w:after="0" w:line="240" w:lineRule="auto"/>
        <w:ind w:left="5490" w:right="-612"/>
        <w:jc w:val="both"/>
        <w:rPr>
          <w:rFonts w:ascii="Times New Roman" w:hAnsi="Times New Roman"/>
          <w:strike/>
          <w:sz w:val="21"/>
          <w:szCs w:val="21"/>
          <w:lang w:val="de-DE"/>
        </w:rPr>
      </w:pPr>
      <w:r w:rsidRPr="00D45E59">
        <w:rPr>
          <w:rFonts w:ascii="Times New Roman" w:hAnsi="Times New Roman"/>
          <w:sz w:val="21"/>
          <w:szCs w:val="21"/>
          <w:lang w:val="de-DE"/>
        </w:rPr>
        <w:t>K</w:t>
      </w:r>
      <w:r w:rsidRPr="00D45E59">
        <w:rPr>
          <w:rFonts w:ascii="Times New Roman" w:hAnsi="Times New Roman"/>
          <w:sz w:val="21"/>
          <w:szCs w:val="21"/>
        </w:rPr>
        <w:t>oordinator KP Prodi</w:t>
      </w:r>
      <w:r w:rsidR="00D15567" w:rsidRPr="00D45E59">
        <w:rPr>
          <w:rFonts w:ascii="Times New Roman" w:hAnsi="Times New Roman"/>
          <w:sz w:val="21"/>
          <w:szCs w:val="21"/>
          <w:lang w:val="de-DE"/>
        </w:rPr>
        <w:t xml:space="preserve"> Teknik Elektro</w:t>
      </w:r>
    </w:p>
    <w:p w:rsidR="00D15567" w:rsidRPr="00D45E59" w:rsidRDefault="00D15567" w:rsidP="00D15567">
      <w:pPr>
        <w:tabs>
          <w:tab w:val="left" w:pos="5490"/>
        </w:tabs>
        <w:spacing w:after="0" w:line="240" w:lineRule="auto"/>
        <w:jc w:val="both"/>
        <w:rPr>
          <w:rFonts w:ascii="Times New Roman" w:hAnsi="Times New Roman"/>
          <w:sz w:val="21"/>
          <w:szCs w:val="21"/>
          <w:lang w:val="de-DE"/>
        </w:rPr>
      </w:pPr>
    </w:p>
    <w:p w:rsidR="00953054" w:rsidRPr="00D45E59" w:rsidRDefault="00953054" w:rsidP="00D15567">
      <w:pPr>
        <w:tabs>
          <w:tab w:val="left" w:pos="5490"/>
        </w:tabs>
        <w:spacing w:after="0" w:line="240" w:lineRule="auto"/>
        <w:jc w:val="both"/>
        <w:rPr>
          <w:rFonts w:ascii="Times New Roman" w:hAnsi="Times New Roman"/>
          <w:sz w:val="21"/>
          <w:szCs w:val="21"/>
          <w:lang w:val="de-DE"/>
        </w:rPr>
      </w:pPr>
    </w:p>
    <w:p w:rsidR="00953054" w:rsidRPr="00D45E59" w:rsidRDefault="00953054" w:rsidP="00D15567">
      <w:pPr>
        <w:tabs>
          <w:tab w:val="left" w:pos="5490"/>
        </w:tabs>
        <w:spacing w:after="0" w:line="240" w:lineRule="auto"/>
        <w:jc w:val="both"/>
        <w:rPr>
          <w:rFonts w:ascii="Times New Roman" w:hAnsi="Times New Roman"/>
          <w:sz w:val="21"/>
          <w:szCs w:val="21"/>
          <w:lang w:val="de-DE"/>
        </w:rPr>
      </w:pPr>
    </w:p>
    <w:p w:rsidR="00F73D9F" w:rsidRPr="00D45E59" w:rsidRDefault="00D15567" w:rsidP="00F73D9F">
      <w:pPr>
        <w:tabs>
          <w:tab w:val="left" w:pos="5490"/>
        </w:tabs>
        <w:spacing w:after="0" w:line="240" w:lineRule="auto"/>
        <w:jc w:val="both"/>
        <w:rPr>
          <w:rFonts w:cs="Calibri"/>
          <w:u w:val="single"/>
          <w:lang w:val="en-US" w:eastAsia="id-ID"/>
        </w:rPr>
      </w:pPr>
      <w:r w:rsidRPr="00D45E59">
        <w:rPr>
          <w:rFonts w:ascii="Times New Roman" w:hAnsi="Times New Roman"/>
          <w:sz w:val="21"/>
          <w:szCs w:val="21"/>
          <w:lang w:val="de-DE"/>
        </w:rPr>
        <w:tab/>
      </w:r>
      <w:r w:rsidR="00827096" w:rsidRPr="00D45E59">
        <w:rPr>
          <w:rFonts w:cs="Calibri"/>
          <w:u w:val="single"/>
          <w:lang w:val="en-US" w:eastAsia="id-ID"/>
        </w:rPr>
        <w:t xml:space="preserve">                                                       .</w:t>
      </w:r>
    </w:p>
    <w:p w:rsidR="00186F5D" w:rsidRPr="00D45E59" w:rsidRDefault="00EB3312" w:rsidP="00EB3312">
      <w:pPr>
        <w:tabs>
          <w:tab w:val="left" w:pos="5490"/>
          <w:tab w:val="left" w:pos="5529"/>
        </w:tabs>
        <w:spacing w:after="0" w:line="240" w:lineRule="auto"/>
        <w:rPr>
          <w:rFonts w:ascii="Times New Roman" w:hAnsi="Times New Roman"/>
          <w:sz w:val="21"/>
          <w:szCs w:val="21"/>
        </w:rPr>
      </w:pPr>
      <w:r w:rsidRPr="00D45E59">
        <w:rPr>
          <w:rFonts w:cs="Calibri"/>
          <w:lang w:eastAsia="id-ID"/>
        </w:rPr>
        <w:tab/>
      </w:r>
      <w:r w:rsidR="00D15567" w:rsidRPr="00D45E59">
        <w:rPr>
          <w:rFonts w:ascii="Times New Roman" w:hAnsi="Times New Roman"/>
          <w:sz w:val="21"/>
          <w:szCs w:val="21"/>
          <w:lang w:val="de-DE"/>
        </w:rPr>
        <w:t>NIP</w:t>
      </w:r>
      <w:r w:rsidR="00186F5D" w:rsidRPr="00D45E59">
        <w:rPr>
          <w:rFonts w:ascii="Times New Roman" w:hAnsi="Times New Roman"/>
          <w:sz w:val="21"/>
          <w:szCs w:val="21"/>
        </w:rPr>
        <w:t>/NIK</w:t>
      </w:r>
      <w:r w:rsidR="00D15567" w:rsidRPr="00D45E59">
        <w:rPr>
          <w:rFonts w:ascii="Times New Roman" w:hAnsi="Times New Roman"/>
          <w:sz w:val="21"/>
          <w:szCs w:val="21"/>
          <w:lang w:val="de-DE"/>
        </w:rPr>
        <w:t>.</w:t>
      </w:r>
      <w:r w:rsidRPr="00D45E59">
        <w:rPr>
          <w:rFonts w:ascii="Times New Roman" w:hAnsi="Times New Roman"/>
          <w:sz w:val="21"/>
          <w:szCs w:val="21"/>
        </w:rPr>
        <w:t xml:space="preserve"> </w:t>
      </w:r>
    </w:p>
    <w:p w:rsidR="00186F5D" w:rsidRPr="00D45E59" w:rsidRDefault="00186F5D" w:rsidP="00186F5D">
      <w:pPr>
        <w:rPr>
          <w:rFonts w:ascii="Times New Roman" w:hAnsi="Times New Roman"/>
          <w:sz w:val="21"/>
          <w:szCs w:val="21"/>
        </w:rPr>
      </w:pPr>
    </w:p>
    <w:p w:rsidR="00186F5D" w:rsidRPr="00D45E59" w:rsidRDefault="00186F5D" w:rsidP="00186F5D">
      <w:pPr>
        <w:rPr>
          <w:rFonts w:ascii="Times New Roman" w:hAnsi="Times New Roman"/>
          <w:sz w:val="21"/>
          <w:szCs w:val="21"/>
        </w:rPr>
      </w:pPr>
    </w:p>
    <w:p w:rsidR="00186F5D" w:rsidRPr="00D45E59" w:rsidRDefault="00186F5D" w:rsidP="00186F5D">
      <w:pPr>
        <w:rPr>
          <w:rFonts w:ascii="Times New Roman" w:hAnsi="Times New Roman"/>
          <w:sz w:val="21"/>
          <w:szCs w:val="21"/>
        </w:rPr>
      </w:pPr>
    </w:p>
    <w:p w:rsidR="00186F5D" w:rsidRPr="00D45E59" w:rsidRDefault="00186F5D" w:rsidP="00186F5D">
      <w:pPr>
        <w:rPr>
          <w:rFonts w:ascii="Times New Roman" w:hAnsi="Times New Roman"/>
          <w:sz w:val="21"/>
          <w:szCs w:val="21"/>
        </w:rPr>
      </w:pPr>
    </w:p>
    <w:p w:rsidR="00186F5D" w:rsidRPr="00D45E59" w:rsidRDefault="00186F5D" w:rsidP="00186F5D">
      <w:pPr>
        <w:rPr>
          <w:rFonts w:ascii="Times New Roman" w:hAnsi="Times New Roman"/>
          <w:sz w:val="21"/>
          <w:szCs w:val="21"/>
        </w:rPr>
      </w:pPr>
    </w:p>
    <w:p w:rsidR="00C91BA7" w:rsidRPr="00D45E59" w:rsidRDefault="00C91BA7" w:rsidP="00D15567">
      <w:pPr>
        <w:spacing w:after="0" w:line="240" w:lineRule="auto"/>
        <w:jc w:val="both"/>
        <w:rPr>
          <w:rFonts w:ascii="Times New Roman" w:hAnsi="Times New Roman"/>
          <w:sz w:val="18"/>
          <w:szCs w:val="18"/>
        </w:rPr>
        <w:sectPr w:rsidR="00C91BA7" w:rsidRPr="00D45E59" w:rsidSect="00FC407C">
          <w:headerReference w:type="first" r:id="rId17"/>
          <w:pgSz w:w="11907" w:h="16839" w:code="9"/>
          <w:pgMar w:top="1440" w:right="1440" w:bottom="1440" w:left="1440" w:header="720" w:footer="720" w:gutter="0"/>
          <w:cols w:space="720"/>
          <w:titlePg/>
          <w:docGrid w:linePitch="360"/>
        </w:sectPr>
      </w:pPr>
    </w:p>
    <w:p w:rsidR="00C91BA7" w:rsidRPr="00D45E59" w:rsidRDefault="0084563E" w:rsidP="00D15567">
      <w:pPr>
        <w:spacing w:after="0" w:line="240" w:lineRule="auto"/>
        <w:jc w:val="both"/>
        <w:rPr>
          <w:rFonts w:ascii="Times New Roman" w:hAnsi="Times New Roman"/>
          <w:sz w:val="18"/>
          <w:szCs w:val="18"/>
        </w:rPr>
      </w:pPr>
      <w:r w:rsidRPr="00D45E59">
        <w:rPr>
          <w:rFonts w:ascii="Times New Roman" w:hAnsi="Times New Roman"/>
          <w:noProof/>
          <w:sz w:val="18"/>
          <w:szCs w:val="18"/>
          <w:lang w:eastAsia="id-ID"/>
        </w:rPr>
        <w:lastRenderedPageBreak/>
        <w:pict>
          <v:rect id="_x0000_s1304" style="position:absolute;left:0;text-align:left;margin-left:392.1pt;margin-top:-6.75pt;width:69.5pt;height:29.3pt;z-index:251661312" strokeweight="1pt">
            <v:stroke dashstyle="1 1"/>
            <v:textbox>
              <w:txbxContent>
                <w:p w:rsidR="00186F5D" w:rsidRPr="00BF4C1A" w:rsidRDefault="00186F5D" w:rsidP="00186F5D">
                  <w:pPr>
                    <w:rPr>
                      <w:b/>
                      <w:sz w:val="28"/>
                      <w:szCs w:val="28"/>
                    </w:rPr>
                  </w:pPr>
                  <w:r>
                    <w:rPr>
                      <w:b/>
                      <w:sz w:val="28"/>
                      <w:szCs w:val="28"/>
                    </w:rPr>
                    <w:t>FORM 3</w:t>
                  </w:r>
                </w:p>
              </w:txbxContent>
            </v:textbox>
          </v:rect>
        </w:pict>
      </w:r>
    </w:p>
    <w:p w:rsidR="00186F5D" w:rsidRPr="00D45E59" w:rsidRDefault="00186F5D" w:rsidP="00D15567">
      <w:pPr>
        <w:pStyle w:val="BodyTextIndent2"/>
        <w:spacing w:line="240" w:lineRule="auto"/>
        <w:ind w:left="0"/>
        <w:jc w:val="both"/>
        <w:rPr>
          <w:rFonts w:ascii="Times New Roman" w:hAnsi="Times New Roman"/>
        </w:rPr>
      </w:pPr>
    </w:p>
    <w:p w:rsidR="00D15567" w:rsidRPr="00D45E59" w:rsidRDefault="00186F5D" w:rsidP="00D15567">
      <w:pPr>
        <w:pStyle w:val="BodyTextIndent2"/>
        <w:spacing w:line="240" w:lineRule="auto"/>
        <w:ind w:left="0"/>
        <w:jc w:val="both"/>
        <w:rPr>
          <w:rFonts w:ascii="Times New Roman" w:hAnsi="Times New Roman"/>
          <w:lang w:val="en-US"/>
        </w:rPr>
      </w:pPr>
      <w:r w:rsidRPr="00D45E59">
        <w:rPr>
          <w:rFonts w:ascii="Times New Roman" w:hAnsi="Times New Roman"/>
        </w:rPr>
        <w:t>Y</w:t>
      </w:r>
      <w:r w:rsidR="00D15567" w:rsidRPr="00D45E59">
        <w:rPr>
          <w:rFonts w:ascii="Times New Roman" w:hAnsi="Times New Roman"/>
          <w:lang w:val="en-US"/>
        </w:rPr>
        <w:t>th. Bapak/Ibu Pembimbing Lapangan KP.</w:t>
      </w:r>
    </w:p>
    <w:p w:rsidR="00D15567" w:rsidRPr="00D45E59" w:rsidRDefault="00D15567" w:rsidP="00D15567">
      <w:pPr>
        <w:pStyle w:val="BodyTextIndent2"/>
        <w:spacing w:line="240" w:lineRule="auto"/>
        <w:ind w:left="0"/>
        <w:jc w:val="both"/>
        <w:rPr>
          <w:rFonts w:ascii="Times New Roman" w:hAnsi="Times New Roman"/>
          <w:lang w:val="en-US"/>
        </w:rPr>
      </w:pPr>
      <w:r w:rsidRPr="00D45E59">
        <w:rPr>
          <w:rFonts w:ascii="Times New Roman" w:hAnsi="Times New Roman"/>
          <w:lang w:val="en-US"/>
        </w:rPr>
        <w:t>Terima kasih atas kepercayaan dari institusi Bapak/Ibu menerima mahasiswa kami untuk melakukan Kerja Praktek. Terima kasih juga atas bimbingan yang Bapak/Ibu berikan kepada mahassiwa kami.</w:t>
      </w:r>
    </w:p>
    <w:p w:rsidR="00D15567" w:rsidRPr="00D45E59" w:rsidRDefault="00D15567" w:rsidP="00D15567">
      <w:pPr>
        <w:pStyle w:val="BodyTextIndent2"/>
        <w:spacing w:line="240" w:lineRule="auto"/>
        <w:ind w:left="0"/>
        <w:jc w:val="both"/>
        <w:rPr>
          <w:rFonts w:ascii="Times New Roman" w:hAnsi="Times New Roman"/>
          <w:lang w:val="en-US"/>
        </w:rPr>
      </w:pPr>
      <w:r w:rsidRPr="00D45E59">
        <w:rPr>
          <w:rFonts w:ascii="Times New Roman" w:hAnsi="Times New Roman"/>
          <w:lang w:val="en-US"/>
        </w:rPr>
        <w:t>Bersama ini kami mohon kesediaan Bapak/Ibu untuk mengisi Form Biodata ini untuk pendataan kami.</w:t>
      </w:r>
    </w:p>
    <w:p w:rsidR="00D15567" w:rsidRPr="00D45E59" w:rsidRDefault="00D15567" w:rsidP="00D15567">
      <w:pPr>
        <w:pStyle w:val="BodyTextIndent2"/>
        <w:spacing w:line="240" w:lineRule="auto"/>
        <w:ind w:left="0"/>
        <w:jc w:val="both"/>
        <w:rPr>
          <w:rFonts w:ascii="Times New Roman" w:hAnsi="Times New Roman"/>
          <w:lang w:val="en-US"/>
        </w:rPr>
      </w:pPr>
      <w:r w:rsidRPr="00D45E59">
        <w:rPr>
          <w:rFonts w:ascii="Times New Roman" w:hAnsi="Times New Roman"/>
          <w:lang w:val="en-US"/>
        </w:rPr>
        <w:t>Sekali lagi terima kasih dan semoga mahasiswa kami memberikan manfaat bagia institisi Bapak/Ibu.</w:t>
      </w:r>
    </w:p>
    <w:p w:rsidR="00D15567" w:rsidRPr="00D45E59" w:rsidRDefault="00D15567" w:rsidP="00D15567">
      <w:pPr>
        <w:pStyle w:val="BodyTextIndent2"/>
        <w:spacing w:line="240" w:lineRule="auto"/>
        <w:ind w:left="0"/>
        <w:jc w:val="both"/>
        <w:rPr>
          <w:rFonts w:ascii="Times New Roman" w:hAnsi="Times New Roman"/>
          <w:lang w:val="en-US"/>
        </w:rPr>
      </w:pPr>
      <w:r w:rsidRPr="00D45E59">
        <w:rPr>
          <w:rFonts w:ascii="Times New Roman" w:hAnsi="Times New Roman"/>
          <w:lang w:val="en-US"/>
        </w:rPr>
        <w:t>Dengan Hormat,</w:t>
      </w:r>
    </w:p>
    <w:p w:rsidR="00D15567" w:rsidRPr="00D45E59" w:rsidRDefault="00D15567" w:rsidP="00D15567">
      <w:pPr>
        <w:pStyle w:val="BodyTextIndent2"/>
        <w:spacing w:line="240" w:lineRule="auto"/>
        <w:ind w:left="0"/>
        <w:jc w:val="both"/>
        <w:rPr>
          <w:rFonts w:ascii="Times New Roman" w:hAnsi="Times New Roman"/>
          <w:lang w:val="en-US"/>
        </w:rPr>
      </w:pPr>
    </w:p>
    <w:p w:rsidR="00D15567" w:rsidRPr="00D45E59" w:rsidRDefault="00D15567" w:rsidP="00D15567">
      <w:pPr>
        <w:pStyle w:val="BodyTextIndent2"/>
        <w:spacing w:after="0" w:line="240" w:lineRule="auto"/>
        <w:ind w:left="0"/>
        <w:jc w:val="both"/>
        <w:rPr>
          <w:rFonts w:ascii="Times New Roman" w:hAnsi="Times New Roman"/>
          <w:b/>
          <w:lang w:val="en-US"/>
        </w:rPr>
      </w:pPr>
      <w:r w:rsidRPr="00D45E59">
        <w:rPr>
          <w:rFonts w:ascii="Times New Roman" w:hAnsi="Times New Roman"/>
          <w:b/>
          <w:lang w:val="en-US"/>
        </w:rPr>
        <w:t xml:space="preserve">Ketua </w:t>
      </w:r>
      <w:r w:rsidR="00186F5D" w:rsidRPr="00D45E59">
        <w:rPr>
          <w:rFonts w:ascii="Times New Roman" w:hAnsi="Times New Roman"/>
          <w:b/>
        </w:rPr>
        <w:t>Program Studi</w:t>
      </w:r>
      <w:r w:rsidRPr="00D45E59">
        <w:rPr>
          <w:rFonts w:ascii="Times New Roman" w:hAnsi="Times New Roman"/>
          <w:b/>
          <w:lang w:val="en-US"/>
        </w:rPr>
        <w:t xml:space="preserve"> Teknik Elektro</w:t>
      </w:r>
    </w:p>
    <w:p w:rsidR="00D15567" w:rsidRPr="00D45E59" w:rsidRDefault="00D15567" w:rsidP="00D15567">
      <w:pPr>
        <w:pStyle w:val="BodyTextIndent2"/>
        <w:spacing w:after="0" w:line="240" w:lineRule="auto"/>
        <w:ind w:left="0"/>
        <w:jc w:val="both"/>
        <w:rPr>
          <w:rFonts w:ascii="Times New Roman" w:hAnsi="Times New Roman"/>
          <w:lang w:val="en-US"/>
        </w:rPr>
      </w:pPr>
      <w:r w:rsidRPr="00D45E59">
        <w:rPr>
          <w:rFonts w:ascii="Times New Roman" w:hAnsi="Times New Roman"/>
          <w:lang w:val="en-US"/>
        </w:rPr>
        <w:t>Fakultas Sains dan Teknologi</w:t>
      </w:r>
    </w:p>
    <w:p w:rsidR="00D15567" w:rsidRPr="00D45E59" w:rsidRDefault="00D15567" w:rsidP="00D15567">
      <w:pPr>
        <w:pStyle w:val="BodyTextIndent2"/>
        <w:spacing w:after="0" w:line="240" w:lineRule="auto"/>
        <w:ind w:left="0"/>
        <w:jc w:val="both"/>
        <w:rPr>
          <w:rFonts w:ascii="Times New Roman" w:hAnsi="Times New Roman"/>
          <w:lang w:val="en-US"/>
        </w:rPr>
      </w:pPr>
      <w:r w:rsidRPr="00D45E59">
        <w:rPr>
          <w:rFonts w:ascii="Times New Roman" w:hAnsi="Times New Roman"/>
          <w:lang w:val="en-US"/>
        </w:rPr>
        <w:t>UIN Suska Riau, Pekanbaru</w:t>
      </w:r>
    </w:p>
    <w:p w:rsidR="00D15567" w:rsidRPr="00D45E59" w:rsidRDefault="00D15567" w:rsidP="00D15567">
      <w:pPr>
        <w:tabs>
          <w:tab w:val="left" w:pos="1335"/>
        </w:tabs>
        <w:spacing w:after="0"/>
        <w:jc w:val="center"/>
        <w:rPr>
          <w:rFonts w:ascii="Times New Roman" w:hAnsi="Times New Roman"/>
          <w:b/>
          <w:sz w:val="28"/>
          <w:szCs w:val="28"/>
          <w:lang w:val="en-US"/>
        </w:rPr>
      </w:pPr>
    </w:p>
    <w:p w:rsidR="00D15567" w:rsidRPr="00D45E59" w:rsidRDefault="00D15567" w:rsidP="00D15567">
      <w:pPr>
        <w:tabs>
          <w:tab w:val="left" w:pos="1335"/>
        </w:tabs>
        <w:spacing w:after="0"/>
        <w:jc w:val="center"/>
        <w:rPr>
          <w:rFonts w:ascii="Times New Roman" w:hAnsi="Times New Roman"/>
          <w:b/>
          <w:sz w:val="28"/>
          <w:szCs w:val="28"/>
          <w:lang w:val="en-US"/>
        </w:rPr>
      </w:pPr>
      <w:r w:rsidRPr="00D45E59">
        <w:rPr>
          <w:rFonts w:ascii="Times New Roman" w:hAnsi="Times New Roman"/>
          <w:b/>
          <w:sz w:val="28"/>
          <w:szCs w:val="28"/>
          <w:lang w:val="en-US"/>
        </w:rPr>
        <w:t xml:space="preserve">BIODATA PEMBIMBING LAPANGAN </w:t>
      </w:r>
    </w:p>
    <w:p w:rsidR="00D15567" w:rsidRPr="00D45E59" w:rsidRDefault="00D15567" w:rsidP="00D15567">
      <w:pPr>
        <w:tabs>
          <w:tab w:val="left" w:pos="1335"/>
        </w:tabs>
        <w:spacing w:after="0"/>
        <w:jc w:val="center"/>
        <w:rPr>
          <w:rFonts w:ascii="Times New Roman" w:hAnsi="Times New Roman"/>
          <w:b/>
          <w:sz w:val="28"/>
          <w:szCs w:val="28"/>
          <w:lang w:val="en-US"/>
        </w:rPr>
      </w:pPr>
      <w:r w:rsidRPr="00D45E59">
        <w:rPr>
          <w:rFonts w:ascii="Times New Roman" w:hAnsi="Times New Roman"/>
          <w:b/>
          <w:sz w:val="28"/>
          <w:szCs w:val="28"/>
          <w:lang w:val="en-US"/>
        </w:rPr>
        <w:t>KERJA PRAKTEK</w:t>
      </w:r>
    </w:p>
    <w:p w:rsidR="00D15567" w:rsidRPr="00D45E59" w:rsidRDefault="00D15567" w:rsidP="00D15567">
      <w:pPr>
        <w:pStyle w:val="BodyTextIndent2"/>
        <w:spacing w:after="0" w:line="240" w:lineRule="auto"/>
        <w:ind w:left="0"/>
        <w:jc w:val="both"/>
        <w:rPr>
          <w:rFonts w:ascii="Times New Roman" w:hAnsi="Times New Roman"/>
          <w:lang w:val="en-US"/>
        </w:rPr>
      </w:pPr>
    </w:p>
    <w:p w:rsidR="00D15567" w:rsidRPr="00D45E59" w:rsidRDefault="00D15567" w:rsidP="00D15567">
      <w:pPr>
        <w:tabs>
          <w:tab w:val="left" w:pos="1985"/>
        </w:tabs>
        <w:spacing w:after="120" w:line="240" w:lineRule="auto"/>
        <w:rPr>
          <w:rFonts w:ascii="Times New Roman" w:hAnsi="Times New Roman"/>
          <w:lang w:val="en-US"/>
        </w:rPr>
      </w:pPr>
    </w:p>
    <w:p w:rsidR="00D15567" w:rsidRPr="00D45E59" w:rsidRDefault="00D15567" w:rsidP="00D15567">
      <w:pPr>
        <w:tabs>
          <w:tab w:val="left" w:pos="1985"/>
        </w:tabs>
        <w:spacing w:after="120" w:line="240" w:lineRule="auto"/>
        <w:rPr>
          <w:rFonts w:ascii="Times New Roman" w:hAnsi="Times New Roman"/>
          <w:lang w:val="en-US"/>
        </w:rPr>
      </w:pPr>
      <w:r w:rsidRPr="00D45E59">
        <w:rPr>
          <w:rFonts w:ascii="Times New Roman" w:hAnsi="Times New Roman"/>
        </w:rPr>
        <w:t>Nama</w:t>
      </w:r>
      <w:r w:rsidRPr="00D45E59">
        <w:rPr>
          <w:rFonts w:ascii="Times New Roman" w:hAnsi="Times New Roman"/>
        </w:rPr>
        <w:tab/>
        <w:t xml:space="preserve">: </w:t>
      </w:r>
      <w:r w:rsidRPr="00D45E59">
        <w:rPr>
          <w:rFonts w:ascii="Times New Roman" w:hAnsi="Times New Roman"/>
          <w:lang w:val="en-US"/>
        </w:rPr>
        <w:t>______________________________________________________________</w:t>
      </w:r>
    </w:p>
    <w:p w:rsidR="00D15567" w:rsidRPr="00D45E59" w:rsidRDefault="00D15567" w:rsidP="00D15567">
      <w:pPr>
        <w:tabs>
          <w:tab w:val="left" w:pos="1985"/>
        </w:tabs>
        <w:spacing w:after="120" w:line="240" w:lineRule="auto"/>
        <w:rPr>
          <w:rFonts w:ascii="Times New Roman" w:hAnsi="Times New Roman"/>
          <w:lang w:val="en-US"/>
        </w:rPr>
      </w:pPr>
      <w:r w:rsidRPr="00D45E59">
        <w:rPr>
          <w:rFonts w:ascii="Times New Roman" w:hAnsi="Times New Roman"/>
          <w:lang w:val="en-US"/>
        </w:rPr>
        <w:t>Jabatan</w:t>
      </w:r>
      <w:r w:rsidRPr="00D45E59">
        <w:rPr>
          <w:rFonts w:ascii="Times New Roman" w:hAnsi="Times New Roman"/>
          <w:lang w:val="en-US"/>
        </w:rPr>
        <w:tab/>
      </w:r>
      <w:r w:rsidRPr="00D45E59">
        <w:rPr>
          <w:rFonts w:ascii="Times New Roman" w:hAnsi="Times New Roman"/>
        </w:rPr>
        <w:t xml:space="preserve">: </w:t>
      </w:r>
      <w:r w:rsidRPr="00D45E59">
        <w:rPr>
          <w:rFonts w:ascii="Times New Roman" w:hAnsi="Times New Roman"/>
          <w:lang w:val="en-US"/>
        </w:rPr>
        <w:t>______________________________________________________________</w:t>
      </w:r>
    </w:p>
    <w:p w:rsidR="00D15567" w:rsidRPr="00D45E59" w:rsidRDefault="00D15567" w:rsidP="00D15567">
      <w:pPr>
        <w:tabs>
          <w:tab w:val="left" w:pos="1985"/>
        </w:tabs>
        <w:spacing w:after="120" w:line="240" w:lineRule="auto"/>
        <w:rPr>
          <w:rFonts w:ascii="Times New Roman" w:hAnsi="Times New Roman"/>
          <w:lang w:val="en-US"/>
        </w:rPr>
      </w:pPr>
      <w:r w:rsidRPr="00D45E59">
        <w:rPr>
          <w:rFonts w:ascii="Times New Roman" w:hAnsi="Times New Roman"/>
          <w:lang w:val="en-US"/>
        </w:rPr>
        <w:t>Nama Institusi</w:t>
      </w:r>
      <w:r w:rsidRPr="00D45E59">
        <w:rPr>
          <w:rFonts w:ascii="Times New Roman" w:hAnsi="Times New Roman"/>
          <w:lang w:val="en-US"/>
        </w:rPr>
        <w:tab/>
      </w:r>
      <w:r w:rsidRPr="00D45E59">
        <w:rPr>
          <w:rFonts w:ascii="Times New Roman" w:hAnsi="Times New Roman"/>
        </w:rPr>
        <w:t xml:space="preserve">: </w:t>
      </w:r>
      <w:r w:rsidRPr="00D45E59">
        <w:rPr>
          <w:rFonts w:ascii="Times New Roman" w:hAnsi="Times New Roman"/>
          <w:lang w:val="en-US"/>
        </w:rPr>
        <w:t>______________________________________________________________</w:t>
      </w:r>
    </w:p>
    <w:p w:rsidR="00D15567" w:rsidRPr="00D45E59" w:rsidRDefault="00D15567" w:rsidP="00D15567">
      <w:pPr>
        <w:tabs>
          <w:tab w:val="left" w:pos="1985"/>
        </w:tabs>
        <w:spacing w:after="120" w:line="240" w:lineRule="auto"/>
        <w:rPr>
          <w:rFonts w:ascii="Times New Roman" w:hAnsi="Times New Roman"/>
        </w:rPr>
      </w:pPr>
      <w:r w:rsidRPr="00D45E59">
        <w:rPr>
          <w:rFonts w:ascii="Times New Roman" w:hAnsi="Times New Roman"/>
        </w:rPr>
        <w:t>Alamat</w:t>
      </w:r>
      <w:r w:rsidRPr="00D45E59">
        <w:rPr>
          <w:rFonts w:ascii="Times New Roman" w:hAnsi="Times New Roman"/>
          <w:lang w:val="en-US"/>
        </w:rPr>
        <w:t xml:space="preserve"> Institusi</w:t>
      </w:r>
      <w:r w:rsidRPr="00D45E59">
        <w:rPr>
          <w:rFonts w:ascii="Times New Roman" w:hAnsi="Times New Roman"/>
        </w:rPr>
        <w:tab/>
        <w:t xml:space="preserve">: </w:t>
      </w:r>
      <w:r w:rsidRPr="00D45E59">
        <w:rPr>
          <w:rFonts w:ascii="Times New Roman" w:hAnsi="Times New Roman"/>
          <w:lang w:val="en-US"/>
        </w:rPr>
        <w:t>______________________________________________________________</w:t>
      </w:r>
    </w:p>
    <w:p w:rsidR="00D15567" w:rsidRPr="00D45E59" w:rsidRDefault="00D15567" w:rsidP="00D15567">
      <w:pPr>
        <w:tabs>
          <w:tab w:val="left" w:pos="1985"/>
        </w:tabs>
        <w:spacing w:after="120" w:line="240" w:lineRule="auto"/>
        <w:rPr>
          <w:rFonts w:ascii="Times New Roman" w:hAnsi="Times New Roman"/>
        </w:rPr>
      </w:pPr>
      <w:r w:rsidRPr="00D45E59">
        <w:rPr>
          <w:rFonts w:ascii="Times New Roman" w:hAnsi="Times New Roman"/>
        </w:rPr>
        <w:tab/>
      </w:r>
      <w:r w:rsidRPr="00D45E59">
        <w:rPr>
          <w:rFonts w:ascii="Times New Roman" w:hAnsi="Times New Roman"/>
          <w:lang w:val="en-US"/>
        </w:rPr>
        <w:t xml:space="preserve">  ______________________________________________________________</w:t>
      </w:r>
    </w:p>
    <w:p w:rsidR="00D15567" w:rsidRPr="00D45E59" w:rsidRDefault="00D15567" w:rsidP="00D15567">
      <w:pPr>
        <w:tabs>
          <w:tab w:val="left" w:pos="1985"/>
        </w:tabs>
        <w:spacing w:after="120" w:line="240" w:lineRule="auto"/>
        <w:rPr>
          <w:rFonts w:ascii="Times New Roman" w:hAnsi="Times New Roman"/>
        </w:rPr>
      </w:pPr>
      <w:r w:rsidRPr="00D45E59">
        <w:rPr>
          <w:rFonts w:ascii="Times New Roman" w:hAnsi="Times New Roman"/>
          <w:lang w:val="en-US"/>
        </w:rPr>
        <w:t>No. Telp / HP.</w:t>
      </w:r>
      <w:r w:rsidRPr="00D45E59">
        <w:rPr>
          <w:rFonts w:ascii="Times New Roman" w:hAnsi="Times New Roman"/>
        </w:rPr>
        <w:tab/>
        <w:t xml:space="preserve">: </w:t>
      </w:r>
      <w:r w:rsidRPr="00D45E59">
        <w:rPr>
          <w:rFonts w:ascii="Times New Roman" w:hAnsi="Times New Roman"/>
          <w:lang w:val="en-US"/>
        </w:rPr>
        <w:t>______________________________________________________________</w:t>
      </w:r>
    </w:p>
    <w:p w:rsidR="00D15567" w:rsidRPr="00D45E59" w:rsidRDefault="00D15567" w:rsidP="00D15567">
      <w:pPr>
        <w:tabs>
          <w:tab w:val="left" w:pos="1985"/>
        </w:tabs>
        <w:spacing w:after="120" w:line="240" w:lineRule="auto"/>
        <w:rPr>
          <w:rFonts w:ascii="Times New Roman" w:hAnsi="Times New Roman"/>
        </w:rPr>
      </w:pPr>
      <w:r w:rsidRPr="00D45E59">
        <w:rPr>
          <w:rFonts w:ascii="Times New Roman" w:hAnsi="Times New Roman"/>
          <w:lang w:val="en-US"/>
        </w:rPr>
        <w:t>ALamat e</w:t>
      </w:r>
      <w:r w:rsidRPr="00D45E59">
        <w:rPr>
          <w:rFonts w:ascii="Times New Roman" w:hAnsi="Times New Roman"/>
        </w:rPr>
        <w:t>-Mail</w:t>
      </w:r>
      <w:r w:rsidRPr="00D45E59">
        <w:rPr>
          <w:rFonts w:ascii="Times New Roman" w:hAnsi="Times New Roman"/>
        </w:rPr>
        <w:tab/>
        <w:t xml:space="preserve">: </w:t>
      </w:r>
      <w:r w:rsidRPr="00D45E59">
        <w:rPr>
          <w:rFonts w:ascii="Times New Roman" w:hAnsi="Times New Roman"/>
          <w:lang w:val="en-US"/>
        </w:rPr>
        <w:t>______________________________________________________________</w:t>
      </w:r>
    </w:p>
    <w:p w:rsidR="00D15567" w:rsidRPr="00D45E59" w:rsidRDefault="00D15567" w:rsidP="00D15567">
      <w:pPr>
        <w:spacing w:line="360" w:lineRule="auto"/>
        <w:rPr>
          <w:rFonts w:ascii="Times New Roman" w:hAnsi="Times New Roman"/>
        </w:rPr>
      </w:pPr>
    </w:p>
    <w:p w:rsidR="00D15567" w:rsidRPr="00D45E59" w:rsidRDefault="00D15567" w:rsidP="00D15567">
      <w:pPr>
        <w:spacing w:after="0" w:line="240" w:lineRule="auto"/>
        <w:ind w:left="5670"/>
        <w:jc w:val="both"/>
        <w:rPr>
          <w:rFonts w:ascii="Times New Roman" w:hAnsi="Times New Roman"/>
          <w:b/>
          <w:sz w:val="28"/>
          <w:szCs w:val="28"/>
          <w:lang w:val="en-US"/>
        </w:rPr>
      </w:pPr>
      <w:r w:rsidRPr="00D45E59">
        <w:rPr>
          <w:rFonts w:ascii="Times New Roman" w:hAnsi="Times New Roman"/>
          <w:b/>
          <w:sz w:val="28"/>
          <w:szCs w:val="28"/>
          <w:lang w:val="en-US"/>
        </w:rPr>
        <w:t>__________, ____________</w:t>
      </w:r>
    </w:p>
    <w:p w:rsidR="00D15567" w:rsidRPr="00D45E59" w:rsidRDefault="00D15567" w:rsidP="00D15567">
      <w:pPr>
        <w:spacing w:after="0" w:line="240" w:lineRule="auto"/>
        <w:ind w:left="5670"/>
        <w:jc w:val="both"/>
        <w:rPr>
          <w:rFonts w:ascii="Times New Roman" w:hAnsi="Times New Roman"/>
          <w:b/>
          <w:sz w:val="28"/>
          <w:szCs w:val="28"/>
          <w:lang w:val="en-US"/>
        </w:rPr>
      </w:pPr>
    </w:p>
    <w:p w:rsidR="00D15567" w:rsidRPr="00D45E59" w:rsidRDefault="00D15567" w:rsidP="00D15567">
      <w:pPr>
        <w:pStyle w:val="BodyTextIndent2"/>
        <w:spacing w:line="240" w:lineRule="auto"/>
        <w:ind w:left="5670"/>
        <w:jc w:val="both"/>
        <w:rPr>
          <w:rFonts w:ascii="Times New Roman" w:hAnsi="Times New Roman"/>
          <w:lang w:val="en-US"/>
        </w:rPr>
      </w:pPr>
      <w:r w:rsidRPr="00D45E59">
        <w:rPr>
          <w:rFonts w:ascii="Times New Roman" w:hAnsi="Times New Roman"/>
          <w:lang w:val="en-US"/>
        </w:rPr>
        <w:t>Pembimbing Lapangan</w:t>
      </w:r>
    </w:p>
    <w:p w:rsidR="00D15567" w:rsidRPr="00D45E59" w:rsidRDefault="00D15567" w:rsidP="00D15567">
      <w:pPr>
        <w:pStyle w:val="BodyTextIndent2"/>
        <w:spacing w:line="240" w:lineRule="auto"/>
        <w:ind w:left="5670"/>
        <w:jc w:val="both"/>
        <w:rPr>
          <w:rFonts w:ascii="Times New Roman" w:hAnsi="Times New Roman"/>
          <w:lang w:val="en-US"/>
        </w:rPr>
      </w:pPr>
    </w:p>
    <w:p w:rsidR="00D15567" w:rsidRPr="00D45E59" w:rsidRDefault="00D15567" w:rsidP="00D15567">
      <w:pPr>
        <w:pStyle w:val="BodyTextIndent2"/>
        <w:spacing w:line="240" w:lineRule="auto"/>
        <w:ind w:left="5670"/>
        <w:jc w:val="both"/>
        <w:rPr>
          <w:rFonts w:ascii="Times New Roman" w:hAnsi="Times New Roman"/>
          <w:lang w:val="en-US"/>
        </w:rPr>
      </w:pPr>
    </w:p>
    <w:p w:rsidR="00D15567" w:rsidRPr="00D45E59" w:rsidRDefault="00D15567" w:rsidP="00D15567">
      <w:pPr>
        <w:pStyle w:val="BodyTextIndent2"/>
        <w:spacing w:line="240" w:lineRule="auto"/>
        <w:ind w:left="5670"/>
        <w:jc w:val="both"/>
        <w:rPr>
          <w:rFonts w:ascii="Times New Roman" w:hAnsi="Times New Roman"/>
          <w:lang w:val="en-US"/>
        </w:rPr>
      </w:pPr>
    </w:p>
    <w:p w:rsidR="00D15567" w:rsidRPr="00D45E59" w:rsidRDefault="00D15567" w:rsidP="00D15567">
      <w:pPr>
        <w:pStyle w:val="BodyTextIndent2"/>
        <w:spacing w:line="240" w:lineRule="auto"/>
        <w:ind w:left="5670"/>
        <w:jc w:val="both"/>
        <w:rPr>
          <w:rFonts w:ascii="Times New Roman" w:hAnsi="Times New Roman"/>
          <w:b/>
          <w:u w:val="single"/>
          <w:lang w:val="en-US"/>
        </w:rPr>
      </w:pPr>
      <w:r w:rsidRPr="00D45E59">
        <w:rPr>
          <w:rFonts w:ascii="Times New Roman" w:hAnsi="Times New Roman"/>
          <w:b/>
          <w:u w:val="single"/>
          <w:lang w:val="en-US"/>
        </w:rPr>
        <w:t>(nama dan tandatangan)</w:t>
      </w:r>
    </w:p>
    <w:p w:rsidR="00D15567" w:rsidRPr="00D45E59" w:rsidRDefault="00D15567" w:rsidP="00C607C6">
      <w:pPr>
        <w:pStyle w:val="BodyTextIndent2"/>
        <w:spacing w:line="240" w:lineRule="auto"/>
        <w:ind w:left="5670"/>
        <w:jc w:val="both"/>
        <w:rPr>
          <w:rFonts w:ascii="Times New Roman" w:hAnsi="Times New Roman"/>
        </w:rPr>
      </w:pPr>
      <w:r w:rsidRPr="00D45E59">
        <w:rPr>
          <w:rFonts w:ascii="Times New Roman" w:hAnsi="Times New Roman"/>
          <w:lang w:val="en-US"/>
        </w:rPr>
        <w:t xml:space="preserve"> </w:t>
      </w:r>
      <w:r w:rsidRPr="00D45E59">
        <w:rPr>
          <w:rFonts w:ascii="Times New Roman" w:hAnsi="Times New Roman"/>
          <w:lang w:val="en-US"/>
        </w:rPr>
        <w:br w:type="page"/>
      </w:r>
    </w:p>
    <w:p w:rsidR="00C17C21" w:rsidRPr="00D45E59" w:rsidRDefault="0084563E" w:rsidP="00D15567">
      <w:pPr>
        <w:tabs>
          <w:tab w:val="left" w:pos="1335"/>
        </w:tabs>
        <w:spacing w:after="0"/>
        <w:jc w:val="center"/>
        <w:rPr>
          <w:rFonts w:ascii="Times New Roman" w:hAnsi="Times New Roman"/>
          <w:b/>
          <w:sz w:val="28"/>
          <w:szCs w:val="28"/>
        </w:rPr>
      </w:pPr>
      <w:r w:rsidRPr="00D45E59">
        <w:rPr>
          <w:rFonts w:ascii="Times New Roman" w:hAnsi="Times New Roman"/>
          <w:b/>
          <w:noProof/>
          <w:sz w:val="28"/>
          <w:szCs w:val="28"/>
          <w:lang w:eastAsia="id-ID"/>
        </w:rPr>
        <w:lastRenderedPageBreak/>
        <w:pict>
          <v:rect id="_x0000_s1305" style="position:absolute;left:0;text-align:left;margin-left:404.1pt;margin-top:5.25pt;width:69.5pt;height:29.3pt;z-index:251662336" strokeweight="1pt">
            <v:stroke dashstyle="1 1"/>
            <v:textbox>
              <w:txbxContent>
                <w:p w:rsidR="00C17C21" w:rsidRPr="00BF4C1A" w:rsidRDefault="00C17C21" w:rsidP="00C17C21">
                  <w:pPr>
                    <w:rPr>
                      <w:b/>
                      <w:sz w:val="28"/>
                      <w:szCs w:val="28"/>
                    </w:rPr>
                  </w:pPr>
                  <w:r>
                    <w:rPr>
                      <w:b/>
                      <w:sz w:val="28"/>
                      <w:szCs w:val="28"/>
                    </w:rPr>
                    <w:t>FORM 4</w:t>
                  </w:r>
                </w:p>
              </w:txbxContent>
            </v:textbox>
          </v:rect>
        </w:pict>
      </w:r>
    </w:p>
    <w:p w:rsidR="00C17C21" w:rsidRPr="00D45E59" w:rsidRDefault="00C17C21" w:rsidP="00D15567">
      <w:pPr>
        <w:tabs>
          <w:tab w:val="left" w:pos="1335"/>
        </w:tabs>
        <w:spacing w:after="0"/>
        <w:jc w:val="center"/>
        <w:rPr>
          <w:rFonts w:ascii="Times New Roman" w:hAnsi="Times New Roman"/>
          <w:b/>
          <w:sz w:val="28"/>
          <w:szCs w:val="28"/>
        </w:rPr>
      </w:pPr>
    </w:p>
    <w:p w:rsidR="00D15567" w:rsidRPr="00D45E59" w:rsidRDefault="00D15567" w:rsidP="00D15567">
      <w:pPr>
        <w:tabs>
          <w:tab w:val="left" w:pos="1335"/>
        </w:tabs>
        <w:spacing w:after="0"/>
        <w:jc w:val="center"/>
        <w:rPr>
          <w:rFonts w:ascii="Times New Roman" w:hAnsi="Times New Roman"/>
          <w:b/>
          <w:sz w:val="28"/>
          <w:szCs w:val="28"/>
          <w:lang w:val="en-US"/>
        </w:rPr>
      </w:pPr>
      <w:r w:rsidRPr="00D45E59">
        <w:rPr>
          <w:rFonts w:ascii="Times New Roman" w:hAnsi="Times New Roman"/>
          <w:b/>
          <w:sz w:val="28"/>
          <w:szCs w:val="28"/>
          <w:lang w:val="en-US"/>
        </w:rPr>
        <w:t xml:space="preserve">CATATAN HARIAN AKTIFITAS </w:t>
      </w:r>
    </w:p>
    <w:p w:rsidR="00D15567" w:rsidRPr="00D45E59" w:rsidRDefault="00AE48CD" w:rsidP="00D15567">
      <w:pPr>
        <w:tabs>
          <w:tab w:val="left" w:pos="1335"/>
        </w:tabs>
        <w:spacing w:after="0"/>
        <w:jc w:val="center"/>
        <w:rPr>
          <w:rFonts w:ascii="Times New Roman" w:hAnsi="Times New Roman"/>
          <w:b/>
          <w:sz w:val="28"/>
          <w:szCs w:val="28"/>
        </w:rPr>
      </w:pPr>
      <w:r w:rsidRPr="00D45E59">
        <w:rPr>
          <w:rFonts w:ascii="Times New Roman" w:hAnsi="Times New Roman"/>
          <w:b/>
          <w:sz w:val="28"/>
          <w:szCs w:val="28"/>
          <w:lang w:val="en-US"/>
        </w:rPr>
        <w:t>KERJA PRAKTEK</w:t>
      </w:r>
    </w:p>
    <w:p w:rsidR="00D15567" w:rsidRPr="00D45E59" w:rsidRDefault="00D15567" w:rsidP="00D15567">
      <w:pPr>
        <w:tabs>
          <w:tab w:val="left" w:pos="1335"/>
        </w:tabs>
        <w:spacing w:after="0"/>
        <w:jc w:val="center"/>
        <w:rPr>
          <w:rFonts w:ascii="Times New Roman" w:hAnsi="Times New Roman"/>
          <w:b/>
          <w:sz w:val="28"/>
          <w:szCs w:val="28"/>
          <w:lang w:val="en-US"/>
        </w:rPr>
      </w:pPr>
    </w:p>
    <w:p w:rsidR="00D15567" w:rsidRPr="00D45E59" w:rsidRDefault="00D15567" w:rsidP="00D15567">
      <w:pPr>
        <w:spacing w:after="0" w:line="240" w:lineRule="auto"/>
        <w:ind w:right="-999"/>
        <w:rPr>
          <w:b/>
          <w:sz w:val="24"/>
        </w:rPr>
      </w:pPr>
      <w:r w:rsidRPr="00D45E59">
        <w:rPr>
          <w:b/>
          <w:sz w:val="24"/>
          <w:lang w:val="en-US"/>
        </w:rPr>
        <w:t xml:space="preserve">Bagian </w:t>
      </w:r>
      <w:r w:rsidRPr="00D45E59">
        <w:rPr>
          <w:b/>
          <w:sz w:val="24"/>
        </w:rPr>
        <w:t xml:space="preserve">I: </w:t>
      </w:r>
      <w:r w:rsidRPr="00D45E59">
        <w:rPr>
          <w:b/>
          <w:sz w:val="24"/>
          <w:lang w:val="en-US"/>
        </w:rPr>
        <w:t>Data Mahasiswa</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900"/>
        <w:gridCol w:w="2349"/>
        <w:gridCol w:w="1022"/>
        <w:gridCol w:w="2693"/>
      </w:tblGrid>
      <w:tr w:rsidR="00D15567" w:rsidRPr="00D45E59" w:rsidTr="001A4359">
        <w:tc>
          <w:tcPr>
            <w:tcW w:w="2250" w:type="dxa"/>
          </w:tcPr>
          <w:p w:rsidR="00D15567" w:rsidRPr="00D45E59" w:rsidRDefault="00D15567" w:rsidP="00FC407C">
            <w:pPr>
              <w:spacing w:after="0" w:line="240" w:lineRule="auto"/>
              <w:ind w:right="-999"/>
              <w:rPr>
                <w:lang w:val="en-US"/>
              </w:rPr>
            </w:pPr>
            <w:r w:rsidRPr="00D45E59">
              <w:rPr>
                <w:lang w:val="en-US"/>
              </w:rPr>
              <w:t>Nama</w:t>
            </w:r>
          </w:p>
        </w:tc>
        <w:tc>
          <w:tcPr>
            <w:tcW w:w="6964" w:type="dxa"/>
            <w:gridSpan w:val="4"/>
          </w:tcPr>
          <w:p w:rsidR="00D15567" w:rsidRPr="00D45E59" w:rsidRDefault="00D15567" w:rsidP="00FC407C">
            <w:pPr>
              <w:spacing w:after="0" w:line="240" w:lineRule="auto"/>
              <w:ind w:right="-999"/>
            </w:pPr>
            <w:r w:rsidRPr="00D45E59">
              <w:rPr>
                <w:lang w:val="en-US"/>
              </w:rPr>
              <w:t xml:space="preserve">: </w:t>
            </w:r>
            <w:r w:rsidR="001A4359" w:rsidRPr="00D45E59">
              <w:t>NICO ANDRIAN</w:t>
            </w:r>
          </w:p>
        </w:tc>
      </w:tr>
      <w:tr w:rsidR="00D15567" w:rsidRPr="00D45E59" w:rsidTr="001A4359">
        <w:tc>
          <w:tcPr>
            <w:tcW w:w="2250" w:type="dxa"/>
          </w:tcPr>
          <w:p w:rsidR="00D15567" w:rsidRPr="00D45E59" w:rsidRDefault="00D15567" w:rsidP="00FC407C">
            <w:pPr>
              <w:spacing w:after="0" w:line="240" w:lineRule="auto"/>
              <w:ind w:right="-999"/>
              <w:rPr>
                <w:lang w:val="en-US"/>
              </w:rPr>
            </w:pPr>
            <w:r w:rsidRPr="00D45E59">
              <w:rPr>
                <w:lang w:val="en-US"/>
              </w:rPr>
              <w:t>NIM</w:t>
            </w:r>
          </w:p>
        </w:tc>
        <w:tc>
          <w:tcPr>
            <w:tcW w:w="6964" w:type="dxa"/>
            <w:gridSpan w:val="4"/>
          </w:tcPr>
          <w:p w:rsidR="00D15567" w:rsidRPr="00D45E59" w:rsidRDefault="00D15567" w:rsidP="00FC407C">
            <w:pPr>
              <w:spacing w:after="0" w:line="240" w:lineRule="auto"/>
              <w:ind w:right="-999"/>
            </w:pPr>
            <w:r w:rsidRPr="00D45E59">
              <w:rPr>
                <w:lang w:val="en-US"/>
              </w:rPr>
              <w:t xml:space="preserve">: </w:t>
            </w:r>
            <w:r w:rsidR="001A4359" w:rsidRPr="00D45E59">
              <w:t>11055102128</w:t>
            </w:r>
          </w:p>
        </w:tc>
      </w:tr>
      <w:tr w:rsidR="00D15567" w:rsidRPr="00D45E59" w:rsidTr="001A4359">
        <w:tc>
          <w:tcPr>
            <w:tcW w:w="2250" w:type="dxa"/>
          </w:tcPr>
          <w:p w:rsidR="00D15567" w:rsidRPr="00D45E59" w:rsidRDefault="00186F5D" w:rsidP="00FC407C">
            <w:pPr>
              <w:spacing w:after="0" w:line="240" w:lineRule="auto"/>
              <w:ind w:right="-999"/>
            </w:pPr>
            <w:r w:rsidRPr="00D45E59">
              <w:t>Program Studi</w:t>
            </w:r>
          </w:p>
        </w:tc>
        <w:tc>
          <w:tcPr>
            <w:tcW w:w="6964" w:type="dxa"/>
            <w:gridSpan w:val="4"/>
          </w:tcPr>
          <w:p w:rsidR="00D15567" w:rsidRPr="00D45E59" w:rsidRDefault="00D15567" w:rsidP="00FC407C">
            <w:pPr>
              <w:spacing w:after="0" w:line="240" w:lineRule="auto"/>
              <w:ind w:right="-999"/>
              <w:rPr>
                <w:lang w:val="en-US"/>
              </w:rPr>
            </w:pPr>
            <w:r w:rsidRPr="00D45E59">
              <w:rPr>
                <w:lang w:val="en-US"/>
              </w:rPr>
              <w:t>: Teknik Elektro – Fakultas Sains dan Teknologi – UIN Suska Riau</w:t>
            </w:r>
          </w:p>
        </w:tc>
      </w:tr>
      <w:tr w:rsidR="00D15567" w:rsidRPr="00D45E59" w:rsidTr="001A4359">
        <w:tc>
          <w:tcPr>
            <w:tcW w:w="2250" w:type="dxa"/>
          </w:tcPr>
          <w:p w:rsidR="00D15567" w:rsidRPr="00D45E59" w:rsidRDefault="00D15567" w:rsidP="00FC407C">
            <w:pPr>
              <w:spacing w:after="0" w:line="240" w:lineRule="auto"/>
              <w:ind w:right="-999"/>
              <w:rPr>
                <w:lang w:val="en-US"/>
              </w:rPr>
            </w:pPr>
            <w:r w:rsidRPr="00D45E59">
              <w:rPr>
                <w:lang w:val="en-US"/>
              </w:rPr>
              <w:t>Judul Kerja Praktek</w:t>
            </w:r>
          </w:p>
        </w:tc>
        <w:tc>
          <w:tcPr>
            <w:tcW w:w="6964" w:type="dxa"/>
            <w:gridSpan w:val="4"/>
          </w:tcPr>
          <w:p w:rsidR="00D15567" w:rsidRPr="00D45E59" w:rsidRDefault="00D15567" w:rsidP="001A4359">
            <w:pPr>
              <w:spacing w:after="0" w:line="240" w:lineRule="auto"/>
              <w:ind w:right="-108"/>
              <w:rPr>
                <w:lang w:val="en-US"/>
              </w:rPr>
            </w:pPr>
            <w:r w:rsidRPr="00D45E59">
              <w:rPr>
                <w:lang w:val="en-US"/>
              </w:rPr>
              <w:t xml:space="preserve">: </w:t>
            </w:r>
            <w:r w:rsidR="001A4359" w:rsidRPr="00D45E59">
              <w:rPr>
                <w:rFonts w:ascii="Times New Roman" w:hAnsi="Times New Roman"/>
                <w:sz w:val="21"/>
                <w:szCs w:val="21"/>
              </w:rPr>
              <w:t>Analisa Pengaruh Kedalaman Penanaman Kabel Listrik Bawah Laut (Submarine Power Cabel) Terhadap Losses. Dumai-Pulau Rupat.</w:t>
            </w:r>
          </w:p>
        </w:tc>
      </w:tr>
      <w:tr w:rsidR="00D15567" w:rsidRPr="00D45E59" w:rsidTr="001A4359">
        <w:tc>
          <w:tcPr>
            <w:tcW w:w="2250" w:type="dxa"/>
          </w:tcPr>
          <w:p w:rsidR="00D15567" w:rsidRPr="00D45E59" w:rsidRDefault="00D15567" w:rsidP="00FC407C">
            <w:pPr>
              <w:spacing w:after="0" w:line="240" w:lineRule="auto"/>
              <w:ind w:right="-999"/>
              <w:rPr>
                <w:lang w:val="en-US"/>
              </w:rPr>
            </w:pPr>
            <w:r w:rsidRPr="00D45E59">
              <w:rPr>
                <w:lang w:val="en-US"/>
              </w:rPr>
              <w:t>Tempat Kerja Praktek</w:t>
            </w:r>
          </w:p>
        </w:tc>
        <w:tc>
          <w:tcPr>
            <w:tcW w:w="6964" w:type="dxa"/>
            <w:gridSpan w:val="4"/>
          </w:tcPr>
          <w:p w:rsidR="00D15567" w:rsidRPr="00D45E59" w:rsidRDefault="00D15567" w:rsidP="00FC407C">
            <w:pPr>
              <w:spacing w:after="0" w:line="240" w:lineRule="auto"/>
              <w:ind w:right="-999"/>
            </w:pPr>
            <w:r w:rsidRPr="00D45E59">
              <w:rPr>
                <w:lang w:val="en-US"/>
              </w:rPr>
              <w:t xml:space="preserve">: </w:t>
            </w:r>
            <w:r w:rsidR="001A4359" w:rsidRPr="00D45E59">
              <w:t>PT.PLN (persero) Wialayah Riau dan Kepulauan Riau</w:t>
            </w:r>
          </w:p>
        </w:tc>
      </w:tr>
      <w:tr w:rsidR="00D15567" w:rsidRPr="00D45E59" w:rsidTr="001A4359">
        <w:trPr>
          <w:cantSplit/>
        </w:trPr>
        <w:tc>
          <w:tcPr>
            <w:tcW w:w="2250" w:type="dxa"/>
          </w:tcPr>
          <w:p w:rsidR="00D15567" w:rsidRPr="00D45E59" w:rsidRDefault="00D15567" w:rsidP="00FC407C">
            <w:pPr>
              <w:spacing w:after="0" w:line="240" w:lineRule="auto"/>
              <w:ind w:right="-999"/>
              <w:rPr>
                <w:lang w:val="en-US"/>
              </w:rPr>
            </w:pPr>
            <w:r w:rsidRPr="00D45E59">
              <w:rPr>
                <w:lang w:val="en-US"/>
              </w:rPr>
              <w:t>Periode Kerja Praktek</w:t>
            </w:r>
          </w:p>
        </w:tc>
        <w:tc>
          <w:tcPr>
            <w:tcW w:w="900" w:type="dxa"/>
          </w:tcPr>
          <w:p w:rsidR="00D15567" w:rsidRPr="00D45E59" w:rsidRDefault="00D15567" w:rsidP="00FC407C">
            <w:pPr>
              <w:spacing w:after="0" w:line="240" w:lineRule="auto"/>
              <w:ind w:right="-999"/>
              <w:rPr>
                <w:lang w:val="en-US"/>
              </w:rPr>
            </w:pPr>
            <w:r w:rsidRPr="00D45E59">
              <w:rPr>
                <w:lang w:val="en-US"/>
              </w:rPr>
              <w:t>Dari:</w:t>
            </w:r>
          </w:p>
        </w:tc>
        <w:tc>
          <w:tcPr>
            <w:tcW w:w="2349" w:type="dxa"/>
          </w:tcPr>
          <w:p w:rsidR="00D15567" w:rsidRPr="00D45E59" w:rsidRDefault="002E26CF" w:rsidP="00FC407C">
            <w:pPr>
              <w:spacing w:after="0" w:line="240" w:lineRule="auto"/>
              <w:ind w:right="-999"/>
            </w:pPr>
            <w:r w:rsidRPr="00D45E59">
              <w:t>21 Oktober 2013</w:t>
            </w:r>
          </w:p>
        </w:tc>
        <w:tc>
          <w:tcPr>
            <w:tcW w:w="1022" w:type="dxa"/>
          </w:tcPr>
          <w:p w:rsidR="00D15567" w:rsidRPr="00D45E59" w:rsidRDefault="00D15567" w:rsidP="00FC407C">
            <w:pPr>
              <w:spacing w:after="0" w:line="240" w:lineRule="auto"/>
              <w:ind w:right="-999"/>
              <w:rPr>
                <w:lang w:val="en-US"/>
              </w:rPr>
            </w:pPr>
            <w:r w:rsidRPr="00D45E59">
              <w:rPr>
                <w:lang w:val="en-US"/>
              </w:rPr>
              <w:t>Sampai:</w:t>
            </w:r>
          </w:p>
        </w:tc>
        <w:tc>
          <w:tcPr>
            <w:tcW w:w="2693" w:type="dxa"/>
          </w:tcPr>
          <w:p w:rsidR="00D15567" w:rsidRPr="00D45E59" w:rsidRDefault="002E26CF" w:rsidP="00FC407C">
            <w:pPr>
              <w:spacing w:after="0" w:line="240" w:lineRule="auto"/>
              <w:ind w:right="-999"/>
            </w:pPr>
            <w:r w:rsidRPr="00D45E59">
              <w:t>29 November 2013</w:t>
            </w:r>
          </w:p>
        </w:tc>
      </w:tr>
    </w:tbl>
    <w:p w:rsidR="00D15567" w:rsidRPr="00D45E59" w:rsidRDefault="00D15567" w:rsidP="00D15567">
      <w:pPr>
        <w:spacing w:after="0" w:line="240" w:lineRule="auto"/>
        <w:ind w:right="-999"/>
        <w:rPr>
          <w:sz w:val="24"/>
        </w:rPr>
      </w:pPr>
    </w:p>
    <w:p w:rsidR="00186F5D" w:rsidRPr="00D45E59" w:rsidRDefault="00186F5D" w:rsidP="00D15567">
      <w:pPr>
        <w:spacing w:after="0" w:line="240" w:lineRule="auto"/>
        <w:ind w:right="-999"/>
        <w:rPr>
          <w:b/>
          <w:sz w:val="24"/>
        </w:rPr>
      </w:pPr>
      <w:r w:rsidRPr="00D45E59">
        <w:rPr>
          <w:b/>
          <w:sz w:val="24"/>
        </w:rPr>
        <w:t>Minggu 1</w:t>
      </w:r>
    </w:p>
    <w:p w:rsidR="00D15567" w:rsidRPr="00D45E59" w:rsidRDefault="00D15567" w:rsidP="00EF282D">
      <w:pPr>
        <w:spacing w:after="0" w:line="240" w:lineRule="auto"/>
        <w:ind w:right="-187"/>
        <w:rPr>
          <w:b/>
          <w:sz w:val="24"/>
          <w:lang w:val="en-US"/>
        </w:rPr>
      </w:pPr>
      <w:r w:rsidRPr="00D45E59">
        <w:rPr>
          <w:b/>
          <w:sz w:val="24"/>
          <w:lang w:val="en-US"/>
        </w:rPr>
        <w:t xml:space="preserve">Bagian II: Ringkasan Kegiatan harian </w:t>
      </w:r>
      <w:r w:rsidRPr="00D45E59">
        <w:rPr>
          <w:sz w:val="24"/>
          <w:lang w:val="en-US"/>
        </w:rPr>
        <w:t>(silahkan tambah halaman jika diperlukan)</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7654"/>
      </w:tblGrid>
      <w:tr w:rsidR="00D15567" w:rsidRPr="00D45E59" w:rsidTr="00FC407C">
        <w:tc>
          <w:tcPr>
            <w:tcW w:w="1560" w:type="dxa"/>
          </w:tcPr>
          <w:p w:rsidR="00D15567" w:rsidRPr="00D45E59" w:rsidRDefault="00D15567" w:rsidP="00EF282D">
            <w:pPr>
              <w:spacing w:after="0" w:line="240" w:lineRule="auto"/>
              <w:ind w:right="-187"/>
              <w:jc w:val="center"/>
              <w:rPr>
                <w:b/>
                <w:lang w:val="en-US"/>
              </w:rPr>
            </w:pPr>
            <w:r w:rsidRPr="00D45E59">
              <w:rPr>
                <w:b/>
                <w:lang w:val="en-US"/>
              </w:rPr>
              <w:t>Tanggal</w:t>
            </w:r>
          </w:p>
        </w:tc>
        <w:tc>
          <w:tcPr>
            <w:tcW w:w="7654" w:type="dxa"/>
          </w:tcPr>
          <w:p w:rsidR="00D15567" w:rsidRPr="00D45E59" w:rsidRDefault="00D15567" w:rsidP="00EF282D">
            <w:pPr>
              <w:spacing w:after="0" w:line="240" w:lineRule="auto"/>
              <w:ind w:right="-187"/>
              <w:jc w:val="center"/>
              <w:rPr>
                <w:b/>
                <w:lang w:val="en-US"/>
              </w:rPr>
            </w:pPr>
            <w:r w:rsidRPr="00D45E59">
              <w:rPr>
                <w:b/>
                <w:lang w:val="en-US"/>
              </w:rPr>
              <w:t>Ringkasan Kegiatan</w:t>
            </w:r>
          </w:p>
        </w:tc>
      </w:tr>
      <w:tr w:rsidR="00D15567" w:rsidRPr="00D45E59" w:rsidTr="00FC407C">
        <w:tc>
          <w:tcPr>
            <w:tcW w:w="1560" w:type="dxa"/>
          </w:tcPr>
          <w:p w:rsidR="00D15567" w:rsidRPr="00D45E59" w:rsidRDefault="00AE48CD" w:rsidP="00AE68AE">
            <w:pPr>
              <w:spacing w:after="0" w:line="240" w:lineRule="auto"/>
              <w:ind w:right="-187"/>
              <w:jc w:val="center"/>
            </w:pPr>
            <w:r w:rsidRPr="00D45E59">
              <w:t xml:space="preserve">21 </w:t>
            </w:r>
            <w:r w:rsidR="00AE68AE" w:rsidRPr="00D45E59">
              <w:t xml:space="preserve">- 10 - </w:t>
            </w:r>
            <w:r w:rsidRPr="00D45E59">
              <w:t>2013</w:t>
            </w:r>
          </w:p>
        </w:tc>
        <w:tc>
          <w:tcPr>
            <w:tcW w:w="7654" w:type="dxa"/>
          </w:tcPr>
          <w:p w:rsidR="00D15567" w:rsidRPr="00D45E59" w:rsidRDefault="00AE48CD" w:rsidP="00EF282D">
            <w:pPr>
              <w:spacing w:after="0" w:line="240" w:lineRule="auto"/>
              <w:ind w:left="33" w:right="-187"/>
            </w:pPr>
            <w:r w:rsidRPr="00D45E59">
              <w:t>Memperkenalkan diri kepada Pimpinan bagian Unit Pelaksana Konstruksi (UPK) PT.PLN (persero) Wilayah Riau dan Kepulaun Riau.</w:t>
            </w:r>
          </w:p>
        </w:tc>
      </w:tr>
      <w:tr w:rsidR="00D15567" w:rsidRPr="00D45E59" w:rsidTr="00FC407C">
        <w:tc>
          <w:tcPr>
            <w:tcW w:w="1560" w:type="dxa"/>
          </w:tcPr>
          <w:p w:rsidR="00D15567" w:rsidRPr="00D45E59" w:rsidRDefault="00AE48CD" w:rsidP="00AE68AE">
            <w:pPr>
              <w:spacing w:after="0" w:line="240" w:lineRule="auto"/>
              <w:ind w:right="-187"/>
              <w:jc w:val="center"/>
            </w:pPr>
            <w:r w:rsidRPr="00D45E59">
              <w:t>22</w:t>
            </w:r>
            <w:r w:rsidR="00AE68AE" w:rsidRPr="00D45E59">
              <w:t xml:space="preserve"> - 10 -</w:t>
            </w:r>
            <w:r w:rsidRPr="00D45E59">
              <w:t xml:space="preserve"> 2013</w:t>
            </w:r>
          </w:p>
        </w:tc>
        <w:tc>
          <w:tcPr>
            <w:tcW w:w="7654" w:type="dxa"/>
          </w:tcPr>
          <w:p w:rsidR="00D15567" w:rsidRPr="00D45E59" w:rsidRDefault="00EF282D" w:rsidP="00EF282D">
            <w:pPr>
              <w:spacing w:after="0" w:line="240" w:lineRule="auto"/>
              <w:ind w:right="-187"/>
            </w:pPr>
            <w:r w:rsidRPr="00D45E59">
              <w:t xml:space="preserve"> - </w:t>
            </w:r>
            <w:r w:rsidR="00AE48CD" w:rsidRPr="00D45E59">
              <w:t>Memperkenalkan diri kepada Staf bagian Unit Pelaksana Konstruksi (UPK) PT.PLN (persero) Wilayah Riau dan Kepulaun Riau dan menjelaskan tujuan Kerja Praktek.</w:t>
            </w:r>
          </w:p>
          <w:p w:rsidR="00AE48CD" w:rsidRPr="00D45E59" w:rsidRDefault="00EF282D" w:rsidP="00EF282D">
            <w:pPr>
              <w:spacing w:after="0" w:line="240" w:lineRule="auto"/>
              <w:ind w:right="-187"/>
            </w:pPr>
            <w:r w:rsidRPr="00D45E59">
              <w:t xml:space="preserve">- </w:t>
            </w:r>
            <w:r w:rsidR="00AE48CD" w:rsidRPr="00D45E59">
              <w:t>Menempelajari bagian-bagian yang berkaitan dengan Proyek yang dilakukan PLN dibidang Kabel Listrik Bawah Laut Dumai-Rupat, yang dijelaskan oleh Pembimbing</w:t>
            </w:r>
            <w:r w:rsidRPr="00D45E59">
              <w:t xml:space="preserve"> Lapangan.</w:t>
            </w:r>
          </w:p>
        </w:tc>
      </w:tr>
      <w:tr w:rsidR="00D15567" w:rsidRPr="00D45E59" w:rsidTr="00FC407C">
        <w:tc>
          <w:tcPr>
            <w:tcW w:w="1560" w:type="dxa"/>
          </w:tcPr>
          <w:p w:rsidR="00D15567" w:rsidRPr="00D45E59" w:rsidRDefault="00EF282D" w:rsidP="00AE68AE">
            <w:pPr>
              <w:spacing w:after="0" w:line="240" w:lineRule="auto"/>
              <w:ind w:right="-249"/>
              <w:jc w:val="center"/>
            </w:pPr>
            <w:r w:rsidRPr="00D45E59">
              <w:t xml:space="preserve">23 </w:t>
            </w:r>
            <w:r w:rsidR="00AE68AE" w:rsidRPr="00D45E59">
              <w:t xml:space="preserve"> -  10 -</w:t>
            </w:r>
            <w:r w:rsidRPr="00D45E59">
              <w:t xml:space="preserve"> 2013</w:t>
            </w:r>
          </w:p>
        </w:tc>
        <w:tc>
          <w:tcPr>
            <w:tcW w:w="7654" w:type="dxa"/>
          </w:tcPr>
          <w:p w:rsidR="00D15567" w:rsidRPr="00D45E59" w:rsidRDefault="00EF282D" w:rsidP="00EF282D">
            <w:pPr>
              <w:spacing w:after="0" w:line="240" w:lineRule="auto"/>
              <w:ind w:right="-187"/>
            </w:pPr>
            <w:r w:rsidRPr="00D45E59">
              <w:t>Mempelajari secara teori dan mencari sumber-sumber yang berkaitan de</w:t>
            </w:r>
            <w:r w:rsidR="00E91E21" w:rsidRPr="00D45E59">
              <w:t>ngan data yang telah diberikan</w:t>
            </w:r>
            <w:r w:rsidRPr="00D45E59">
              <w:t>.</w:t>
            </w:r>
          </w:p>
        </w:tc>
      </w:tr>
      <w:tr w:rsidR="00D15567" w:rsidRPr="00D45E59" w:rsidTr="00FC407C">
        <w:tc>
          <w:tcPr>
            <w:tcW w:w="1560" w:type="dxa"/>
          </w:tcPr>
          <w:p w:rsidR="00D15567" w:rsidRPr="00D45E59" w:rsidRDefault="00EF282D" w:rsidP="00AE68AE">
            <w:pPr>
              <w:spacing w:after="0" w:line="240" w:lineRule="auto"/>
              <w:ind w:right="-187"/>
              <w:jc w:val="center"/>
            </w:pPr>
            <w:r w:rsidRPr="00D45E59">
              <w:t xml:space="preserve">24 </w:t>
            </w:r>
            <w:r w:rsidR="00AE68AE" w:rsidRPr="00D45E59">
              <w:t xml:space="preserve">- 10 - </w:t>
            </w:r>
            <w:r w:rsidRPr="00D45E59">
              <w:t>2013</w:t>
            </w:r>
          </w:p>
        </w:tc>
        <w:tc>
          <w:tcPr>
            <w:tcW w:w="7654" w:type="dxa"/>
          </w:tcPr>
          <w:p w:rsidR="00D15567" w:rsidRPr="00D45E59" w:rsidRDefault="00E91E21" w:rsidP="00EF282D">
            <w:pPr>
              <w:spacing w:after="0" w:line="240" w:lineRule="auto"/>
              <w:ind w:right="-187"/>
            </w:pPr>
            <w:r w:rsidRPr="00D45E59">
              <w:t xml:space="preserve">Mempelajari secara teori dan mencari sumber-sumber yang berkaitan dengan data yang telah diberikan. </w:t>
            </w:r>
          </w:p>
        </w:tc>
      </w:tr>
      <w:tr w:rsidR="00D15567" w:rsidRPr="00D45E59" w:rsidTr="00FC407C">
        <w:tc>
          <w:tcPr>
            <w:tcW w:w="1560" w:type="dxa"/>
          </w:tcPr>
          <w:p w:rsidR="00D15567" w:rsidRPr="00D45E59" w:rsidRDefault="00EF282D" w:rsidP="00AE68AE">
            <w:pPr>
              <w:spacing w:after="0" w:line="240" w:lineRule="auto"/>
              <w:ind w:right="-187"/>
              <w:jc w:val="center"/>
            </w:pPr>
            <w:r w:rsidRPr="00D45E59">
              <w:t xml:space="preserve">25 </w:t>
            </w:r>
            <w:r w:rsidR="00AE68AE" w:rsidRPr="00D45E59">
              <w:t>- 10 -</w:t>
            </w:r>
            <w:r w:rsidRPr="00D45E59">
              <w:t xml:space="preserve"> 2013</w:t>
            </w:r>
          </w:p>
        </w:tc>
        <w:tc>
          <w:tcPr>
            <w:tcW w:w="7654" w:type="dxa"/>
          </w:tcPr>
          <w:p w:rsidR="00D15567" w:rsidRPr="00D45E59" w:rsidRDefault="00E91E21" w:rsidP="00EF282D">
            <w:pPr>
              <w:spacing w:after="0" w:line="240" w:lineRule="auto"/>
              <w:ind w:right="-187"/>
            </w:pPr>
            <w:r w:rsidRPr="00D45E59">
              <w:t>Mempelajari secara teori dan mencari sumber-sumber yang berkaitan dengan data yang telah diberikan.</w:t>
            </w:r>
          </w:p>
        </w:tc>
      </w:tr>
    </w:tbl>
    <w:p w:rsidR="00EE38D9" w:rsidRPr="00D45E59" w:rsidRDefault="00EE38D9" w:rsidP="00AE48CD">
      <w:pPr>
        <w:spacing w:after="0" w:line="240" w:lineRule="auto"/>
        <w:ind w:right="-187"/>
        <w:rPr>
          <w:b/>
          <w:sz w:val="24"/>
        </w:rPr>
      </w:pPr>
    </w:p>
    <w:p w:rsidR="00D15567" w:rsidRPr="00D45E59" w:rsidRDefault="00D15567" w:rsidP="00AE48CD">
      <w:pPr>
        <w:spacing w:after="0" w:line="240" w:lineRule="auto"/>
        <w:ind w:right="-187"/>
        <w:rPr>
          <w:b/>
          <w:i/>
          <w:sz w:val="24"/>
        </w:rPr>
      </w:pPr>
      <w:r w:rsidRPr="00D45E59">
        <w:rPr>
          <w:b/>
          <w:sz w:val="24"/>
          <w:lang w:val="en-US"/>
        </w:rPr>
        <w:t>Bagian III: Komentar Pembimbing Lapangan (jika ada)</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74"/>
      </w:tblGrid>
      <w:tr w:rsidR="00D15567" w:rsidRPr="00D45E59" w:rsidTr="00FC407C">
        <w:trPr>
          <w:cantSplit/>
        </w:trPr>
        <w:tc>
          <w:tcPr>
            <w:tcW w:w="9214" w:type="dxa"/>
            <w:gridSpan w:val="2"/>
          </w:tcPr>
          <w:p w:rsidR="00D15567" w:rsidRPr="00D45E59" w:rsidRDefault="00D15567" w:rsidP="00AE48CD">
            <w:pPr>
              <w:spacing w:after="0" w:line="240" w:lineRule="auto"/>
              <w:ind w:right="-187"/>
              <w:rPr>
                <w:sz w:val="24"/>
                <w:lang w:val="en-US"/>
              </w:rPr>
            </w:pPr>
          </w:p>
          <w:p w:rsidR="00D15567" w:rsidRPr="00D45E59" w:rsidRDefault="00D15567" w:rsidP="00AE48CD">
            <w:pPr>
              <w:spacing w:after="0" w:line="240" w:lineRule="auto"/>
              <w:ind w:right="-187"/>
              <w:rPr>
                <w:sz w:val="24"/>
                <w:lang w:val="en-US"/>
              </w:rPr>
            </w:pPr>
          </w:p>
          <w:p w:rsidR="00D15567" w:rsidRPr="00D45E59" w:rsidRDefault="00D15567" w:rsidP="00AE48CD">
            <w:pPr>
              <w:spacing w:after="0" w:line="240" w:lineRule="auto"/>
              <w:ind w:right="-187"/>
              <w:rPr>
                <w:sz w:val="24"/>
                <w:lang w:val="en-US"/>
              </w:rPr>
            </w:pPr>
          </w:p>
          <w:p w:rsidR="00D15567" w:rsidRPr="00D45E59" w:rsidRDefault="00D15567" w:rsidP="00AE48CD">
            <w:pPr>
              <w:spacing w:after="0" w:line="240" w:lineRule="auto"/>
              <w:ind w:right="-187"/>
              <w:rPr>
                <w:sz w:val="24"/>
                <w:lang w:val="en-US"/>
              </w:rPr>
            </w:pPr>
          </w:p>
          <w:p w:rsidR="00D15567" w:rsidRPr="00D45E59" w:rsidRDefault="00D15567" w:rsidP="00AE48CD">
            <w:pPr>
              <w:spacing w:after="0" w:line="240" w:lineRule="auto"/>
              <w:ind w:right="-187"/>
              <w:rPr>
                <w:sz w:val="24"/>
                <w:lang w:val="en-US"/>
              </w:rPr>
            </w:pPr>
          </w:p>
        </w:tc>
      </w:tr>
      <w:tr w:rsidR="00D15567" w:rsidRPr="00D45E59" w:rsidTr="00FC407C">
        <w:tc>
          <w:tcPr>
            <w:tcW w:w="2340" w:type="dxa"/>
            <w:tcBorders>
              <w:top w:val="single" w:sz="4" w:space="0" w:color="auto"/>
              <w:left w:val="single" w:sz="4" w:space="0" w:color="auto"/>
              <w:bottom w:val="single" w:sz="4" w:space="0" w:color="auto"/>
              <w:right w:val="single" w:sz="4" w:space="0" w:color="auto"/>
            </w:tcBorders>
          </w:tcPr>
          <w:p w:rsidR="00D15567" w:rsidRPr="00D45E59" w:rsidRDefault="00D15567" w:rsidP="00AE48CD">
            <w:pPr>
              <w:spacing w:after="0" w:line="240" w:lineRule="auto"/>
              <w:ind w:right="-187"/>
              <w:rPr>
                <w:sz w:val="20"/>
                <w:szCs w:val="20"/>
              </w:rPr>
            </w:pPr>
            <w:r w:rsidRPr="00D45E59">
              <w:rPr>
                <w:sz w:val="20"/>
                <w:szCs w:val="20"/>
              </w:rPr>
              <w:t>Nama</w:t>
            </w:r>
          </w:p>
        </w:tc>
        <w:tc>
          <w:tcPr>
            <w:tcW w:w="6874" w:type="dxa"/>
            <w:tcBorders>
              <w:top w:val="single" w:sz="4" w:space="0" w:color="auto"/>
              <w:left w:val="single" w:sz="4" w:space="0" w:color="auto"/>
              <w:bottom w:val="single" w:sz="4" w:space="0" w:color="auto"/>
              <w:right w:val="single" w:sz="4" w:space="0" w:color="auto"/>
            </w:tcBorders>
          </w:tcPr>
          <w:p w:rsidR="00D15567" w:rsidRPr="00D45E59" w:rsidRDefault="00D15567" w:rsidP="00AE48CD">
            <w:pPr>
              <w:spacing w:after="0" w:line="240" w:lineRule="auto"/>
              <w:ind w:right="-187"/>
              <w:rPr>
                <w:sz w:val="20"/>
                <w:szCs w:val="20"/>
              </w:rPr>
            </w:pPr>
            <w:r w:rsidRPr="00D45E59">
              <w:rPr>
                <w:sz w:val="20"/>
                <w:szCs w:val="20"/>
              </w:rPr>
              <w:t xml:space="preserve">: </w:t>
            </w:r>
            <w:r w:rsidR="00765C32" w:rsidRPr="00D45E59">
              <w:rPr>
                <w:sz w:val="20"/>
                <w:szCs w:val="20"/>
              </w:rPr>
              <w:t xml:space="preserve"> KHAIRI YAHYA</w:t>
            </w:r>
          </w:p>
        </w:tc>
      </w:tr>
      <w:tr w:rsidR="00D15567" w:rsidRPr="00D45E59" w:rsidTr="00FC407C">
        <w:tc>
          <w:tcPr>
            <w:tcW w:w="2340" w:type="dxa"/>
            <w:tcBorders>
              <w:top w:val="single" w:sz="4" w:space="0" w:color="auto"/>
              <w:left w:val="single" w:sz="4" w:space="0" w:color="auto"/>
              <w:bottom w:val="single" w:sz="4" w:space="0" w:color="auto"/>
              <w:right w:val="single" w:sz="4" w:space="0" w:color="auto"/>
            </w:tcBorders>
          </w:tcPr>
          <w:p w:rsidR="00D15567" w:rsidRPr="00D45E59" w:rsidRDefault="00D15567" w:rsidP="00AE48CD">
            <w:pPr>
              <w:spacing w:after="0" w:line="240" w:lineRule="auto"/>
              <w:ind w:right="-187"/>
              <w:rPr>
                <w:sz w:val="20"/>
                <w:szCs w:val="20"/>
                <w:lang w:val="en-US"/>
              </w:rPr>
            </w:pPr>
            <w:r w:rsidRPr="00D45E59">
              <w:rPr>
                <w:sz w:val="20"/>
                <w:szCs w:val="20"/>
                <w:lang w:val="en-US"/>
              </w:rPr>
              <w:t>Tanggal</w:t>
            </w:r>
          </w:p>
        </w:tc>
        <w:tc>
          <w:tcPr>
            <w:tcW w:w="6874" w:type="dxa"/>
            <w:tcBorders>
              <w:top w:val="single" w:sz="4" w:space="0" w:color="auto"/>
              <w:left w:val="single" w:sz="4" w:space="0" w:color="auto"/>
              <w:bottom w:val="single" w:sz="4" w:space="0" w:color="auto"/>
              <w:right w:val="single" w:sz="4" w:space="0" w:color="auto"/>
            </w:tcBorders>
          </w:tcPr>
          <w:p w:rsidR="00D15567" w:rsidRPr="00D45E59" w:rsidRDefault="00D15567" w:rsidP="006C77B9">
            <w:pPr>
              <w:spacing w:after="0" w:line="240" w:lineRule="auto"/>
              <w:ind w:right="-187"/>
              <w:rPr>
                <w:sz w:val="20"/>
                <w:szCs w:val="20"/>
              </w:rPr>
            </w:pPr>
            <w:r w:rsidRPr="00D45E59">
              <w:rPr>
                <w:sz w:val="20"/>
                <w:szCs w:val="20"/>
              </w:rPr>
              <w:t xml:space="preserve">: </w:t>
            </w:r>
            <w:r w:rsidR="006C77B9" w:rsidRPr="00D45E59">
              <w:rPr>
                <w:sz w:val="20"/>
                <w:szCs w:val="20"/>
              </w:rPr>
              <w:t>13 Januari 2014</w:t>
            </w:r>
          </w:p>
        </w:tc>
      </w:tr>
      <w:tr w:rsidR="00D15567" w:rsidRPr="00D45E59" w:rsidTr="00FC407C">
        <w:tc>
          <w:tcPr>
            <w:tcW w:w="2340" w:type="dxa"/>
            <w:tcBorders>
              <w:top w:val="single" w:sz="4" w:space="0" w:color="auto"/>
              <w:left w:val="single" w:sz="4" w:space="0" w:color="auto"/>
              <w:bottom w:val="single" w:sz="4" w:space="0" w:color="auto"/>
              <w:right w:val="single" w:sz="4" w:space="0" w:color="auto"/>
            </w:tcBorders>
          </w:tcPr>
          <w:p w:rsidR="00D15567" w:rsidRPr="00D45E59" w:rsidRDefault="00D15567" w:rsidP="00AE48CD">
            <w:pPr>
              <w:spacing w:after="0" w:line="240" w:lineRule="auto"/>
              <w:ind w:right="-187"/>
              <w:rPr>
                <w:sz w:val="20"/>
                <w:szCs w:val="20"/>
                <w:lang w:val="en-US"/>
              </w:rPr>
            </w:pPr>
            <w:r w:rsidRPr="00D45E59">
              <w:rPr>
                <w:sz w:val="20"/>
                <w:szCs w:val="20"/>
                <w:lang w:val="en-US"/>
              </w:rPr>
              <w:t>Tanda Tangan</w:t>
            </w:r>
          </w:p>
        </w:tc>
        <w:tc>
          <w:tcPr>
            <w:tcW w:w="6874" w:type="dxa"/>
            <w:tcBorders>
              <w:top w:val="single" w:sz="4" w:space="0" w:color="auto"/>
              <w:left w:val="single" w:sz="4" w:space="0" w:color="auto"/>
              <w:bottom w:val="single" w:sz="4" w:space="0" w:color="auto"/>
              <w:right w:val="single" w:sz="4" w:space="0" w:color="auto"/>
            </w:tcBorders>
          </w:tcPr>
          <w:p w:rsidR="00D15567" w:rsidRPr="00D45E59" w:rsidRDefault="00D15567" w:rsidP="00AE48CD">
            <w:pPr>
              <w:spacing w:after="0" w:line="240" w:lineRule="auto"/>
              <w:ind w:right="-187"/>
              <w:rPr>
                <w:sz w:val="20"/>
                <w:szCs w:val="20"/>
                <w:lang w:val="en-US"/>
              </w:rPr>
            </w:pPr>
            <w:r w:rsidRPr="00D45E59">
              <w:rPr>
                <w:sz w:val="20"/>
                <w:szCs w:val="20"/>
              </w:rPr>
              <w:t xml:space="preserve">: </w:t>
            </w:r>
          </w:p>
          <w:p w:rsidR="00D15567" w:rsidRPr="00D45E59" w:rsidRDefault="00D15567" w:rsidP="00AE48CD">
            <w:pPr>
              <w:spacing w:after="0" w:line="240" w:lineRule="auto"/>
              <w:ind w:right="-187"/>
              <w:rPr>
                <w:sz w:val="20"/>
                <w:szCs w:val="20"/>
                <w:lang w:val="en-US"/>
              </w:rPr>
            </w:pPr>
          </w:p>
        </w:tc>
      </w:tr>
    </w:tbl>
    <w:p w:rsidR="00EE38D9" w:rsidRPr="00D45E59" w:rsidRDefault="00EE38D9" w:rsidP="00EE38D9">
      <w:pPr>
        <w:tabs>
          <w:tab w:val="left" w:pos="1335"/>
        </w:tabs>
        <w:spacing w:after="0"/>
        <w:rPr>
          <w:rFonts w:ascii="Times New Roman" w:hAnsi="Times New Roman"/>
          <w:sz w:val="18"/>
          <w:szCs w:val="18"/>
        </w:rPr>
      </w:pPr>
    </w:p>
    <w:p w:rsidR="00EE38D9" w:rsidRPr="00D45E59" w:rsidRDefault="00EE38D9" w:rsidP="00EE38D9">
      <w:pPr>
        <w:tabs>
          <w:tab w:val="left" w:pos="1335"/>
        </w:tabs>
        <w:spacing w:after="0"/>
        <w:rPr>
          <w:rFonts w:ascii="Times New Roman" w:hAnsi="Times New Roman"/>
          <w:sz w:val="18"/>
          <w:szCs w:val="18"/>
        </w:rPr>
      </w:pPr>
    </w:p>
    <w:p w:rsidR="00EE38D9" w:rsidRPr="00D45E59" w:rsidRDefault="00EE38D9" w:rsidP="00EE38D9">
      <w:pPr>
        <w:spacing w:after="0" w:line="240" w:lineRule="auto"/>
        <w:ind w:right="-999"/>
        <w:rPr>
          <w:b/>
          <w:sz w:val="24"/>
        </w:rPr>
      </w:pPr>
      <w:r w:rsidRPr="00D45E59">
        <w:rPr>
          <w:b/>
          <w:sz w:val="24"/>
        </w:rPr>
        <w:t>Minggu 2</w:t>
      </w:r>
    </w:p>
    <w:p w:rsidR="00EE38D9" w:rsidRPr="00D45E59" w:rsidRDefault="00EE38D9" w:rsidP="002A0CC8">
      <w:pPr>
        <w:spacing w:after="0" w:line="240" w:lineRule="auto"/>
        <w:ind w:right="-187"/>
        <w:rPr>
          <w:b/>
          <w:sz w:val="24"/>
        </w:rPr>
      </w:pPr>
      <w:r w:rsidRPr="00D45E59">
        <w:rPr>
          <w:b/>
          <w:sz w:val="24"/>
          <w:lang w:val="en-US"/>
        </w:rPr>
        <w:t xml:space="preserve">Bagian II: Ringkasan Kegiatan harian </w:t>
      </w:r>
      <w:r w:rsidRPr="00D45E59">
        <w:rPr>
          <w:sz w:val="24"/>
          <w:lang w:val="en-US"/>
        </w:rPr>
        <w:t>(silahkan tambah halaman jika diperlukan)</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7654"/>
      </w:tblGrid>
      <w:tr w:rsidR="00EE38D9" w:rsidRPr="00D45E59" w:rsidTr="00217816">
        <w:tc>
          <w:tcPr>
            <w:tcW w:w="1560" w:type="dxa"/>
          </w:tcPr>
          <w:p w:rsidR="00EE38D9" w:rsidRPr="00D45E59" w:rsidRDefault="00EE38D9" w:rsidP="00217816">
            <w:pPr>
              <w:spacing w:after="0" w:line="240" w:lineRule="auto"/>
              <w:ind w:right="-187"/>
              <w:jc w:val="center"/>
              <w:rPr>
                <w:b/>
              </w:rPr>
            </w:pPr>
            <w:r w:rsidRPr="00D45E59">
              <w:rPr>
                <w:b/>
              </w:rPr>
              <w:t>Tanggal</w:t>
            </w:r>
          </w:p>
        </w:tc>
        <w:tc>
          <w:tcPr>
            <w:tcW w:w="7654" w:type="dxa"/>
          </w:tcPr>
          <w:p w:rsidR="00EE38D9" w:rsidRPr="00D45E59" w:rsidRDefault="00EE38D9" w:rsidP="00EE38D9">
            <w:pPr>
              <w:spacing w:after="0" w:line="240" w:lineRule="auto"/>
              <w:ind w:right="-187"/>
              <w:jc w:val="center"/>
            </w:pPr>
            <w:r w:rsidRPr="00D45E59">
              <w:rPr>
                <w:b/>
                <w:lang w:val="en-US"/>
              </w:rPr>
              <w:t>Ringkasan Kegiatan</w:t>
            </w:r>
          </w:p>
        </w:tc>
      </w:tr>
      <w:tr w:rsidR="00EE38D9" w:rsidRPr="00D45E59" w:rsidTr="00217816">
        <w:tc>
          <w:tcPr>
            <w:tcW w:w="1560" w:type="dxa"/>
          </w:tcPr>
          <w:p w:rsidR="00EE38D9" w:rsidRPr="00D45E59" w:rsidRDefault="00EE38D9" w:rsidP="00217816">
            <w:pPr>
              <w:spacing w:after="0" w:line="240" w:lineRule="auto"/>
              <w:ind w:right="-187"/>
              <w:jc w:val="center"/>
            </w:pPr>
            <w:r w:rsidRPr="00D45E59">
              <w:t>28 - 10 - 2013</w:t>
            </w:r>
          </w:p>
        </w:tc>
        <w:tc>
          <w:tcPr>
            <w:tcW w:w="7654" w:type="dxa"/>
          </w:tcPr>
          <w:p w:rsidR="00EE38D9" w:rsidRPr="00D45E59" w:rsidRDefault="00EE38D9" w:rsidP="00217816">
            <w:pPr>
              <w:spacing w:after="0" w:line="240" w:lineRule="auto"/>
              <w:ind w:right="-187"/>
            </w:pPr>
            <w:r w:rsidRPr="00D45E59">
              <w:t>Mempelajari secara teori dan mencari sumber-sumber yang berkaitan dengan data yang telah diberikan.</w:t>
            </w:r>
          </w:p>
        </w:tc>
      </w:tr>
      <w:tr w:rsidR="00EE38D9" w:rsidRPr="00D45E59" w:rsidTr="00217816">
        <w:tc>
          <w:tcPr>
            <w:tcW w:w="1560" w:type="dxa"/>
          </w:tcPr>
          <w:p w:rsidR="00EE38D9" w:rsidRPr="00D45E59" w:rsidRDefault="00EE38D9" w:rsidP="00217816">
            <w:pPr>
              <w:spacing w:after="0" w:line="240" w:lineRule="auto"/>
              <w:ind w:right="-187"/>
              <w:jc w:val="center"/>
            </w:pPr>
            <w:r w:rsidRPr="00D45E59">
              <w:t>29 - 10 -  2013</w:t>
            </w:r>
          </w:p>
        </w:tc>
        <w:tc>
          <w:tcPr>
            <w:tcW w:w="7654" w:type="dxa"/>
          </w:tcPr>
          <w:p w:rsidR="00EE38D9" w:rsidRPr="00D45E59" w:rsidRDefault="00EE38D9" w:rsidP="00217816">
            <w:pPr>
              <w:spacing w:after="0" w:line="240" w:lineRule="auto"/>
              <w:ind w:right="-187"/>
            </w:pPr>
            <w:r w:rsidRPr="00D45E59">
              <w:t xml:space="preserve">Mempelajari secara teori dan mencari sumber-sumber yang berkaitan dengan data </w:t>
            </w:r>
            <w:r w:rsidRPr="00D45E59">
              <w:lastRenderedPageBreak/>
              <w:t>yang telah diberikan</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lastRenderedPageBreak/>
              <w:t>30 - 10 -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Mempelajari secara teori dan mencari sumber-sumber yang berkaitan dengan data yang telah diberikan</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31 - 10 -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Mempelajari secara teori dan mencari sumber-sumber yang berkaitan dengan data yang telah diberikan.</w:t>
            </w:r>
          </w:p>
        </w:tc>
      </w:tr>
    </w:tbl>
    <w:p w:rsidR="00EE38D9" w:rsidRPr="00D45E59" w:rsidRDefault="00EE38D9" w:rsidP="00EE38D9">
      <w:pPr>
        <w:tabs>
          <w:tab w:val="left" w:pos="1335"/>
          <w:tab w:val="left" w:pos="3198"/>
        </w:tabs>
        <w:spacing w:after="0"/>
        <w:rPr>
          <w:rFonts w:ascii="Times New Roman" w:hAnsi="Times New Roman"/>
          <w:sz w:val="18"/>
          <w:szCs w:val="18"/>
        </w:rPr>
      </w:pPr>
      <w:r w:rsidRPr="00D45E59">
        <w:rPr>
          <w:rFonts w:ascii="Times New Roman" w:hAnsi="Times New Roman"/>
          <w:sz w:val="18"/>
          <w:szCs w:val="18"/>
          <w:lang w:val="en-US"/>
        </w:rPr>
        <w:tab/>
      </w:r>
      <w:r w:rsidRPr="00D45E59">
        <w:rPr>
          <w:rFonts w:ascii="Times New Roman" w:hAnsi="Times New Roman"/>
          <w:sz w:val="18"/>
          <w:szCs w:val="18"/>
          <w:lang w:val="en-US"/>
        </w:rPr>
        <w:tab/>
      </w:r>
    </w:p>
    <w:p w:rsidR="00EE38D9" w:rsidRPr="00D45E59" w:rsidRDefault="00EE38D9" w:rsidP="00EE38D9">
      <w:pPr>
        <w:spacing w:after="0" w:line="240" w:lineRule="auto"/>
        <w:ind w:right="-187"/>
        <w:rPr>
          <w:b/>
          <w:i/>
          <w:sz w:val="24"/>
        </w:rPr>
      </w:pPr>
      <w:r w:rsidRPr="00D45E59">
        <w:rPr>
          <w:b/>
          <w:sz w:val="24"/>
          <w:lang w:val="en-US"/>
        </w:rPr>
        <w:t>Bagian III: Komentar Pembimbing Lapangan (jika ada)</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74"/>
      </w:tblGrid>
      <w:tr w:rsidR="00EE38D9" w:rsidRPr="00D45E59" w:rsidTr="00217816">
        <w:trPr>
          <w:cantSplit/>
        </w:trPr>
        <w:tc>
          <w:tcPr>
            <w:tcW w:w="9214" w:type="dxa"/>
            <w:gridSpan w:val="2"/>
          </w:tcPr>
          <w:p w:rsidR="00EE38D9" w:rsidRPr="00D45E59" w:rsidRDefault="00EE38D9" w:rsidP="00217816">
            <w:pPr>
              <w:spacing w:after="0" w:line="240" w:lineRule="auto"/>
              <w:ind w:right="-187"/>
              <w:rPr>
                <w:sz w:val="24"/>
                <w:lang w:val="en-US"/>
              </w:rPr>
            </w:pPr>
          </w:p>
          <w:p w:rsidR="00EE38D9" w:rsidRPr="00D45E59" w:rsidRDefault="00EE38D9" w:rsidP="00217816">
            <w:pPr>
              <w:spacing w:after="0" w:line="240" w:lineRule="auto"/>
              <w:ind w:right="-187"/>
              <w:rPr>
                <w:sz w:val="24"/>
                <w:lang w:val="en-US"/>
              </w:rPr>
            </w:pPr>
          </w:p>
          <w:p w:rsidR="00EE38D9" w:rsidRPr="00D45E59" w:rsidRDefault="00EE38D9" w:rsidP="00217816">
            <w:pPr>
              <w:spacing w:after="0" w:line="240" w:lineRule="auto"/>
              <w:ind w:right="-187"/>
              <w:rPr>
                <w:sz w:val="24"/>
                <w:lang w:val="en-US"/>
              </w:rPr>
            </w:pPr>
          </w:p>
          <w:p w:rsidR="00EE38D9" w:rsidRPr="00D45E59" w:rsidRDefault="00EE38D9" w:rsidP="00217816">
            <w:pPr>
              <w:spacing w:after="0" w:line="240" w:lineRule="auto"/>
              <w:ind w:right="-187"/>
              <w:rPr>
                <w:sz w:val="24"/>
                <w:lang w:val="en-US"/>
              </w:rPr>
            </w:pPr>
          </w:p>
          <w:p w:rsidR="00EE38D9" w:rsidRPr="00D45E59" w:rsidRDefault="00EE38D9" w:rsidP="00217816">
            <w:pPr>
              <w:spacing w:after="0" w:line="240" w:lineRule="auto"/>
              <w:ind w:right="-187"/>
              <w:rPr>
                <w:sz w:val="24"/>
                <w:lang w:val="en-US"/>
              </w:rPr>
            </w:pPr>
          </w:p>
        </w:tc>
      </w:tr>
      <w:tr w:rsidR="00EE38D9" w:rsidRPr="00D45E59" w:rsidTr="00217816">
        <w:tc>
          <w:tcPr>
            <w:tcW w:w="234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rPr>
            </w:pPr>
            <w:r w:rsidRPr="00D45E59">
              <w:rPr>
                <w:sz w:val="20"/>
                <w:szCs w:val="20"/>
              </w:rPr>
              <w:t>Nama</w:t>
            </w:r>
          </w:p>
        </w:tc>
        <w:tc>
          <w:tcPr>
            <w:tcW w:w="687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rPr>
            </w:pPr>
            <w:r w:rsidRPr="00D45E59">
              <w:rPr>
                <w:sz w:val="20"/>
                <w:szCs w:val="20"/>
              </w:rPr>
              <w:t>:  KHAIRI YAHYA</w:t>
            </w:r>
          </w:p>
        </w:tc>
      </w:tr>
      <w:tr w:rsidR="00EE38D9" w:rsidRPr="00D45E59" w:rsidTr="00217816">
        <w:tc>
          <w:tcPr>
            <w:tcW w:w="234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lang w:val="en-US"/>
              </w:rPr>
            </w:pPr>
            <w:r w:rsidRPr="00D45E59">
              <w:rPr>
                <w:sz w:val="20"/>
                <w:szCs w:val="20"/>
                <w:lang w:val="en-US"/>
              </w:rPr>
              <w:t>Tanggal</w:t>
            </w:r>
          </w:p>
        </w:tc>
        <w:tc>
          <w:tcPr>
            <w:tcW w:w="687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rPr>
            </w:pPr>
            <w:r w:rsidRPr="00D45E59">
              <w:rPr>
                <w:sz w:val="20"/>
                <w:szCs w:val="20"/>
              </w:rPr>
              <w:t>: 13 Januari 2014</w:t>
            </w:r>
          </w:p>
        </w:tc>
      </w:tr>
      <w:tr w:rsidR="00EE38D9" w:rsidRPr="00D45E59" w:rsidTr="00217816">
        <w:tc>
          <w:tcPr>
            <w:tcW w:w="234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lang w:val="en-US"/>
              </w:rPr>
            </w:pPr>
            <w:r w:rsidRPr="00D45E59">
              <w:rPr>
                <w:sz w:val="20"/>
                <w:szCs w:val="20"/>
                <w:lang w:val="en-US"/>
              </w:rPr>
              <w:t>Tanda Tangan</w:t>
            </w:r>
          </w:p>
        </w:tc>
        <w:tc>
          <w:tcPr>
            <w:tcW w:w="687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lang w:val="en-US"/>
              </w:rPr>
            </w:pPr>
            <w:r w:rsidRPr="00D45E59">
              <w:rPr>
                <w:sz w:val="20"/>
                <w:szCs w:val="20"/>
              </w:rPr>
              <w:t xml:space="preserve">: </w:t>
            </w:r>
          </w:p>
          <w:p w:rsidR="00EE38D9" w:rsidRPr="00D45E59" w:rsidRDefault="00EE38D9" w:rsidP="00217816">
            <w:pPr>
              <w:spacing w:after="0" w:line="240" w:lineRule="auto"/>
              <w:ind w:right="-187"/>
              <w:rPr>
                <w:sz w:val="20"/>
                <w:szCs w:val="20"/>
                <w:lang w:val="en-US"/>
              </w:rPr>
            </w:pPr>
          </w:p>
        </w:tc>
      </w:tr>
    </w:tbl>
    <w:p w:rsidR="00EE38D9" w:rsidRPr="00D45E59" w:rsidRDefault="00EE38D9" w:rsidP="00EE38D9">
      <w:pPr>
        <w:tabs>
          <w:tab w:val="left" w:pos="1335"/>
        </w:tabs>
        <w:spacing w:after="0"/>
        <w:rPr>
          <w:rFonts w:ascii="Times New Roman" w:hAnsi="Times New Roman"/>
          <w:sz w:val="18"/>
          <w:szCs w:val="18"/>
        </w:rPr>
      </w:pPr>
    </w:p>
    <w:p w:rsidR="00EE38D9" w:rsidRPr="00D45E59" w:rsidRDefault="00EE38D9" w:rsidP="00EE38D9">
      <w:pPr>
        <w:spacing w:after="0" w:line="240" w:lineRule="auto"/>
        <w:ind w:right="-999"/>
        <w:rPr>
          <w:b/>
          <w:sz w:val="24"/>
        </w:rPr>
      </w:pPr>
      <w:r w:rsidRPr="00D45E59">
        <w:rPr>
          <w:b/>
          <w:sz w:val="24"/>
        </w:rPr>
        <w:t>Minggu 3</w:t>
      </w:r>
    </w:p>
    <w:p w:rsidR="00EE38D9" w:rsidRPr="00D45E59" w:rsidRDefault="00EE38D9" w:rsidP="002A0CC8">
      <w:pPr>
        <w:tabs>
          <w:tab w:val="left" w:pos="1335"/>
        </w:tabs>
        <w:spacing w:after="0"/>
        <w:rPr>
          <w:rFonts w:ascii="Times New Roman" w:hAnsi="Times New Roman"/>
          <w:sz w:val="18"/>
          <w:szCs w:val="18"/>
        </w:rPr>
      </w:pPr>
      <w:r w:rsidRPr="00D45E59">
        <w:rPr>
          <w:b/>
          <w:sz w:val="24"/>
          <w:lang w:val="en-US"/>
        </w:rPr>
        <w:t xml:space="preserve">Bagian II: Ringkasan Kegiatan harian </w:t>
      </w:r>
      <w:r w:rsidRPr="00D45E59">
        <w:rPr>
          <w:sz w:val="24"/>
          <w:lang w:val="en-US"/>
        </w:rPr>
        <w:t>(silahkan tambah halaman jika diperlukan)</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7654"/>
      </w:tblGrid>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EE38D9">
            <w:pPr>
              <w:spacing w:after="0" w:line="240" w:lineRule="auto"/>
              <w:ind w:right="-187"/>
              <w:jc w:val="center"/>
              <w:rPr>
                <w:b/>
              </w:rPr>
            </w:pPr>
            <w:r w:rsidRPr="00D45E59">
              <w:rPr>
                <w:b/>
              </w:rPr>
              <w:t>Tanggal</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EE38D9">
            <w:pPr>
              <w:spacing w:after="0" w:line="240" w:lineRule="auto"/>
              <w:ind w:right="-187"/>
              <w:jc w:val="center"/>
              <w:rPr>
                <w:b/>
              </w:rPr>
            </w:pPr>
            <w:r w:rsidRPr="00D45E59">
              <w:rPr>
                <w:b/>
              </w:rPr>
              <w:t>Ringkasan Kegiatan</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01 - 11 -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Melakukan pembahasan data-data  yang telah diperoleh dengan pembimbing lapangan.</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02 - 11 -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 xml:space="preserve"> Menghitung secara umum tentang kabel listrik bawah laut (jarak, jenis kabel, pelanggan, dan beban puncak).</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04 - 11 -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Memperlihatkan hasil hitungan secara umum tentang kabel listrik bawah laut (jarak, jenis kabel, pelanggan, dan beban puncak).</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06 - 11 -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Mendiskusikan hasil hitungan secara umum tentang kabel listrik bawah laut.</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07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Melakukan perbandingan terhadap kabel yang digunakan untuk distribusi kabel laut dan distribusi kabel darat.</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08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numPr>
                <w:ilvl w:val="2"/>
                <w:numId w:val="17"/>
              </w:numPr>
              <w:spacing w:after="0" w:line="240" w:lineRule="auto"/>
              <w:ind w:left="33" w:right="-187" w:hanging="76"/>
            </w:pPr>
            <w:r w:rsidRPr="00D45E59">
              <w:t xml:space="preserve">Memperlihatkan hasil  perbandingan tentang kabel laut dan kabel darat. </w:t>
            </w:r>
          </w:p>
          <w:p w:rsidR="00EE38D9" w:rsidRPr="00D45E59" w:rsidRDefault="00EE38D9" w:rsidP="00217816">
            <w:pPr>
              <w:numPr>
                <w:ilvl w:val="2"/>
                <w:numId w:val="17"/>
              </w:numPr>
              <w:spacing w:after="0" w:line="240" w:lineRule="auto"/>
              <w:ind w:left="33" w:right="-187" w:hanging="76"/>
            </w:pPr>
            <w:r w:rsidRPr="00D45E59">
              <w:t>Mendiskusikan tentang kabel listrik bawah laut dan kabel darat.</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14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Mempelajari sistem proteksi kabel listrik bawah laut</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15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Mendiskusikan rute yang dilakukan pada pekerjaan kabel listrik bawah laut di Dumai-Pulau Rupat.</w:t>
            </w:r>
          </w:p>
        </w:tc>
      </w:tr>
    </w:tbl>
    <w:p w:rsidR="00EE38D9" w:rsidRPr="00D45E59" w:rsidRDefault="00EE38D9" w:rsidP="00EE38D9">
      <w:pPr>
        <w:spacing w:after="0" w:line="240" w:lineRule="auto"/>
        <w:ind w:right="-999"/>
        <w:rPr>
          <w:b/>
          <w:sz w:val="24"/>
        </w:rPr>
      </w:pPr>
    </w:p>
    <w:p w:rsidR="00EE38D9" w:rsidRPr="00D45E59" w:rsidRDefault="00EE38D9" w:rsidP="00EE38D9">
      <w:pPr>
        <w:spacing w:after="0" w:line="240" w:lineRule="auto"/>
        <w:ind w:right="-187"/>
        <w:rPr>
          <w:b/>
          <w:i/>
          <w:sz w:val="24"/>
        </w:rPr>
      </w:pPr>
      <w:r w:rsidRPr="00D45E59">
        <w:rPr>
          <w:b/>
          <w:sz w:val="24"/>
          <w:lang w:val="en-US"/>
        </w:rPr>
        <w:t>Bagian III: Komentar Pembimbing Lapangan (jika ada)</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74"/>
      </w:tblGrid>
      <w:tr w:rsidR="00EE38D9" w:rsidRPr="00D45E59" w:rsidTr="00217816">
        <w:trPr>
          <w:cantSplit/>
        </w:trPr>
        <w:tc>
          <w:tcPr>
            <w:tcW w:w="9214" w:type="dxa"/>
            <w:gridSpan w:val="2"/>
          </w:tcPr>
          <w:p w:rsidR="00EE38D9" w:rsidRPr="00D45E59" w:rsidRDefault="00EE38D9" w:rsidP="00217816">
            <w:pPr>
              <w:spacing w:after="0" w:line="240" w:lineRule="auto"/>
              <w:ind w:right="-187"/>
              <w:rPr>
                <w:sz w:val="24"/>
                <w:lang w:val="en-US"/>
              </w:rPr>
            </w:pPr>
          </w:p>
          <w:p w:rsidR="00EE38D9" w:rsidRPr="00D45E59" w:rsidRDefault="00EE38D9" w:rsidP="00217816">
            <w:pPr>
              <w:spacing w:after="0" w:line="240" w:lineRule="auto"/>
              <w:ind w:right="-187"/>
              <w:rPr>
                <w:sz w:val="24"/>
                <w:lang w:val="en-US"/>
              </w:rPr>
            </w:pPr>
          </w:p>
          <w:p w:rsidR="00EE38D9" w:rsidRPr="00D45E59" w:rsidRDefault="00EE38D9" w:rsidP="00217816">
            <w:pPr>
              <w:spacing w:after="0" w:line="240" w:lineRule="auto"/>
              <w:ind w:right="-187"/>
              <w:rPr>
                <w:sz w:val="24"/>
                <w:lang w:val="en-US"/>
              </w:rPr>
            </w:pPr>
          </w:p>
          <w:p w:rsidR="00EE38D9" w:rsidRPr="00D45E59" w:rsidRDefault="00EE38D9" w:rsidP="00217816">
            <w:pPr>
              <w:spacing w:after="0" w:line="240" w:lineRule="auto"/>
              <w:ind w:right="-187"/>
              <w:rPr>
                <w:sz w:val="24"/>
                <w:lang w:val="en-US"/>
              </w:rPr>
            </w:pPr>
          </w:p>
          <w:p w:rsidR="00EE38D9" w:rsidRPr="00D45E59" w:rsidRDefault="00EE38D9" w:rsidP="00217816">
            <w:pPr>
              <w:spacing w:after="0" w:line="240" w:lineRule="auto"/>
              <w:ind w:right="-187"/>
              <w:rPr>
                <w:sz w:val="24"/>
                <w:lang w:val="en-US"/>
              </w:rPr>
            </w:pPr>
          </w:p>
        </w:tc>
      </w:tr>
      <w:tr w:rsidR="00EE38D9" w:rsidRPr="00D45E59" w:rsidTr="00217816">
        <w:tc>
          <w:tcPr>
            <w:tcW w:w="234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rPr>
            </w:pPr>
            <w:r w:rsidRPr="00D45E59">
              <w:rPr>
                <w:sz w:val="20"/>
                <w:szCs w:val="20"/>
              </w:rPr>
              <w:t>Nama</w:t>
            </w:r>
          </w:p>
        </w:tc>
        <w:tc>
          <w:tcPr>
            <w:tcW w:w="687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rPr>
            </w:pPr>
            <w:r w:rsidRPr="00D45E59">
              <w:rPr>
                <w:sz w:val="20"/>
                <w:szCs w:val="20"/>
              </w:rPr>
              <w:t>:  KHAIRI YAHYA</w:t>
            </w:r>
          </w:p>
        </w:tc>
      </w:tr>
      <w:tr w:rsidR="00EE38D9" w:rsidRPr="00D45E59" w:rsidTr="00217816">
        <w:tc>
          <w:tcPr>
            <w:tcW w:w="234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lang w:val="en-US"/>
              </w:rPr>
            </w:pPr>
            <w:r w:rsidRPr="00D45E59">
              <w:rPr>
                <w:sz w:val="20"/>
                <w:szCs w:val="20"/>
                <w:lang w:val="en-US"/>
              </w:rPr>
              <w:t>Tanggal</w:t>
            </w:r>
          </w:p>
        </w:tc>
        <w:tc>
          <w:tcPr>
            <w:tcW w:w="687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rPr>
            </w:pPr>
            <w:r w:rsidRPr="00D45E59">
              <w:rPr>
                <w:sz w:val="20"/>
                <w:szCs w:val="20"/>
              </w:rPr>
              <w:t>: 13 Januari 2014</w:t>
            </w:r>
          </w:p>
        </w:tc>
      </w:tr>
      <w:tr w:rsidR="00EE38D9" w:rsidRPr="00D45E59" w:rsidTr="00217816">
        <w:tc>
          <w:tcPr>
            <w:tcW w:w="234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lang w:val="en-US"/>
              </w:rPr>
            </w:pPr>
            <w:r w:rsidRPr="00D45E59">
              <w:rPr>
                <w:sz w:val="20"/>
                <w:szCs w:val="20"/>
                <w:lang w:val="en-US"/>
              </w:rPr>
              <w:t>Tanda Tangan</w:t>
            </w:r>
          </w:p>
        </w:tc>
        <w:tc>
          <w:tcPr>
            <w:tcW w:w="687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lang w:val="en-US"/>
              </w:rPr>
            </w:pPr>
            <w:r w:rsidRPr="00D45E59">
              <w:rPr>
                <w:sz w:val="20"/>
                <w:szCs w:val="20"/>
              </w:rPr>
              <w:t xml:space="preserve">: </w:t>
            </w:r>
          </w:p>
          <w:p w:rsidR="00EE38D9" w:rsidRPr="00D45E59" w:rsidRDefault="00EE38D9" w:rsidP="00217816">
            <w:pPr>
              <w:spacing w:after="0" w:line="240" w:lineRule="auto"/>
              <w:ind w:right="-187"/>
              <w:rPr>
                <w:sz w:val="20"/>
                <w:szCs w:val="20"/>
                <w:lang w:val="en-US"/>
              </w:rPr>
            </w:pPr>
          </w:p>
        </w:tc>
      </w:tr>
    </w:tbl>
    <w:p w:rsidR="00EE38D9" w:rsidRPr="00D45E59" w:rsidRDefault="00EE38D9" w:rsidP="00EE38D9">
      <w:pPr>
        <w:tabs>
          <w:tab w:val="left" w:pos="1335"/>
        </w:tabs>
        <w:spacing w:after="0"/>
        <w:rPr>
          <w:rFonts w:ascii="Times New Roman" w:hAnsi="Times New Roman"/>
          <w:sz w:val="18"/>
          <w:szCs w:val="18"/>
        </w:rPr>
      </w:pPr>
    </w:p>
    <w:p w:rsidR="00EE38D9" w:rsidRPr="00D45E59" w:rsidRDefault="00EE38D9" w:rsidP="00EE38D9">
      <w:pPr>
        <w:spacing w:after="0" w:line="240" w:lineRule="auto"/>
        <w:ind w:right="-999"/>
        <w:rPr>
          <w:b/>
          <w:sz w:val="24"/>
        </w:rPr>
      </w:pPr>
    </w:p>
    <w:p w:rsidR="00EE38D9" w:rsidRPr="00D45E59" w:rsidRDefault="00EE38D9" w:rsidP="00EE38D9">
      <w:pPr>
        <w:spacing w:after="0" w:line="240" w:lineRule="auto"/>
        <w:ind w:right="-999"/>
        <w:rPr>
          <w:b/>
          <w:sz w:val="24"/>
        </w:rPr>
      </w:pPr>
      <w:r w:rsidRPr="00D45E59">
        <w:rPr>
          <w:b/>
          <w:sz w:val="24"/>
        </w:rPr>
        <w:t>Minggu 4</w:t>
      </w:r>
    </w:p>
    <w:p w:rsidR="00EE38D9" w:rsidRPr="00D45E59" w:rsidRDefault="00EE38D9" w:rsidP="00EE38D9">
      <w:pPr>
        <w:tabs>
          <w:tab w:val="left" w:pos="1335"/>
        </w:tabs>
        <w:spacing w:after="0"/>
        <w:rPr>
          <w:sz w:val="24"/>
        </w:rPr>
      </w:pPr>
      <w:r w:rsidRPr="00D45E59">
        <w:rPr>
          <w:b/>
          <w:sz w:val="24"/>
          <w:lang w:val="en-US"/>
        </w:rPr>
        <w:t xml:space="preserve">Bagian II: Ringkasan Kegiatan harian </w:t>
      </w:r>
      <w:r w:rsidRPr="00D45E59">
        <w:rPr>
          <w:sz w:val="24"/>
          <w:lang w:val="en-US"/>
        </w:rPr>
        <w:t>(silahkan tambah halaman jika diperlukan)</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7654"/>
      </w:tblGrid>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EE38D9">
            <w:pPr>
              <w:spacing w:after="0" w:line="240" w:lineRule="auto"/>
              <w:ind w:right="-187"/>
              <w:jc w:val="center"/>
              <w:rPr>
                <w:b/>
              </w:rPr>
            </w:pPr>
            <w:r w:rsidRPr="00D45E59">
              <w:rPr>
                <w:b/>
              </w:rPr>
              <w:t>Tanggal</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EE38D9">
            <w:pPr>
              <w:spacing w:after="0" w:line="240" w:lineRule="auto"/>
              <w:ind w:right="-187"/>
              <w:jc w:val="center"/>
              <w:rPr>
                <w:b/>
              </w:rPr>
            </w:pPr>
            <w:r w:rsidRPr="00D45E59">
              <w:rPr>
                <w:b/>
              </w:rPr>
              <w:t>Ringkasan Kegiatan</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lastRenderedPageBreak/>
              <w:t>18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Mendiskusikan Jarak Kabel JTM Pulau 1 sampai ke Beach Man Hole dan Dari Beach Man Hole ke Jarak Kabel JTM Pulau 2.</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19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Mendiskusikan Jarak Kabel JTM Pulau 1 sampai ke Beach Man Hole dan Dari Beach Man Hole ke Jarak Kabel JTM Pulau 2.</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20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Mempersiapkan prosedur keberangkatan ke lokasi kabel listrik bawah laut di Dumai–Pulau Rupat</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24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Berangkat ke lokasi kabel listrik bawah laut di Dumai-Pulau Rupat</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25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numPr>
                <w:ilvl w:val="2"/>
                <w:numId w:val="17"/>
              </w:numPr>
              <w:spacing w:after="0" w:line="240" w:lineRule="auto"/>
              <w:ind w:left="33" w:right="-187" w:hanging="141"/>
            </w:pPr>
            <w:r w:rsidRPr="00D45E59">
              <w:t>Melapor ke PT.PLN (persero) Cabang Dumai untuk melakukan penelitian tentang kabel listrik bawah laut</w:t>
            </w:r>
          </w:p>
          <w:p w:rsidR="00EE38D9" w:rsidRPr="00D45E59" w:rsidRDefault="00EE38D9" w:rsidP="00217816">
            <w:pPr>
              <w:numPr>
                <w:ilvl w:val="2"/>
                <w:numId w:val="17"/>
              </w:numPr>
              <w:spacing w:after="0" w:line="240" w:lineRule="auto"/>
              <w:ind w:left="33" w:right="-187" w:hanging="141"/>
            </w:pPr>
            <w:r w:rsidRPr="00D45E59">
              <w:t xml:space="preserve">Melakukan penjelasan kepada pihak PLN cabang Dumai maksut dan tujuan melakukan penelitian. </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26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Melakukan verifikasi data kabel listrik bawah laut</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27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numPr>
                <w:ilvl w:val="2"/>
                <w:numId w:val="17"/>
              </w:numPr>
              <w:spacing w:after="0" w:line="240" w:lineRule="auto"/>
              <w:ind w:left="33" w:right="-187" w:hanging="141"/>
              <w:jc w:val="both"/>
            </w:pPr>
            <w:r w:rsidRPr="00D45E59">
              <w:t>Kembali ke Pekanbaru</w:t>
            </w:r>
          </w:p>
          <w:p w:rsidR="00EE38D9" w:rsidRPr="00D45E59" w:rsidRDefault="00EE38D9" w:rsidP="00217816">
            <w:pPr>
              <w:numPr>
                <w:ilvl w:val="2"/>
                <w:numId w:val="17"/>
              </w:numPr>
              <w:spacing w:after="0" w:line="240" w:lineRule="auto"/>
              <w:ind w:left="33" w:right="-187" w:hanging="141"/>
              <w:jc w:val="both"/>
            </w:pPr>
            <w:r w:rsidRPr="00D45E59">
              <w:t>Melapor kepada Pembimbing Lapangan bahwa data yang berada di Dumai-Pulau Rupat dibutuhkan telah diperoleh</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28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Mendiskusikan data single line diagram distribusi kabel listrik bawah laut</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r w:rsidRPr="00D45E59">
              <w:t>29 – 11 - 2013</w:t>
            </w: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r w:rsidRPr="00D45E59">
              <w:t>Melakukan analisa terhadap data single line diagram</w:t>
            </w:r>
          </w:p>
        </w:tc>
      </w:tr>
      <w:tr w:rsidR="00EE38D9" w:rsidRPr="00D45E59" w:rsidTr="00217816">
        <w:tc>
          <w:tcPr>
            <w:tcW w:w="156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jc w:val="center"/>
            </w:pPr>
          </w:p>
        </w:tc>
        <w:tc>
          <w:tcPr>
            <w:tcW w:w="765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pPr>
          </w:p>
        </w:tc>
      </w:tr>
    </w:tbl>
    <w:p w:rsidR="00EE38D9" w:rsidRPr="00D45E59" w:rsidRDefault="00EE38D9" w:rsidP="00EE38D9">
      <w:pPr>
        <w:spacing w:after="0" w:line="240" w:lineRule="auto"/>
        <w:ind w:right="-187"/>
        <w:rPr>
          <w:sz w:val="24"/>
        </w:rPr>
      </w:pPr>
    </w:p>
    <w:p w:rsidR="00EE38D9" w:rsidRPr="00D45E59" w:rsidRDefault="00EE38D9" w:rsidP="00EE38D9">
      <w:pPr>
        <w:spacing w:after="0" w:line="240" w:lineRule="auto"/>
        <w:ind w:right="-187"/>
        <w:rPr>
          <w:b/>
          <w:i/>
          <w:sz w:val="24"/>
        </w:rPr>
      </w:pPr>
      <w:r w:rsidRPr="00D45E59">
        <w:rPr>
          <w:b/>
          <w:sz w:val="24"/>
          <w:lang w:val="en-US"/>
        </w:rPr>
        <w:t>Bagian III: Komentar Pembimbing Lapangan (jika ada)</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74"/>
      </w:tblGrid>
      <w:tr w:rsidR="00EE38D9" w:rsidRPr="00D45E59" w:rsidTr="00217816">
        <w:trPr>
          <w:cantSplit/>
        </w:trPr>
        <w:tc>
          <w:tcPr>
            <w:tcW w:w="9214" w:type="dxa"/>
            <w:gridSpan w:val="2"/>
          </w:tcPr>
          <w:p w:rsidR="00EE38D9" w:rsidRPr="00D45E59" w:rsidRDefault="00EE38D9" w:rsidP="00217816">
            <w:pPr>
              <w:spacing w:after="0" w:line="240" w:lineRule="auto"/>
              <w:ind w:right="-187"/>
              <w:rPr>
                <w:sz w:val="24"/>
                <w:lang w:val="en-US"/>
              </w:rPr>
            </w:pPr>
          </w:p>
          <w:p w:rsidR="00EE38D9" w:rsidRPr="00D45E59" w:rsidRDefault="00EE38D9" w:rsidP="00217816">
            <w:pPr>
              <w:spacing w:after="0" w:line="240" w:lineRule="auto"/>
              <w:ind w:right="-187"/>
              <w:rPr>
                <w:sz w:val="24"/>
                <w:lang w:val="en-US"/>
              </w:rPr>
            </w:pPr>
          </w:p>
          <w:p w:rsidR="00EE38D9" w:rsidRPr="00D45E59" w:rsidRDefault="00EE38D9" w:rsidP="00217816">
            <w:pPr>
              <w:spacing w:after="0" w:line="240" w:lineRule="auto"/>
              <w:ind w:right="-187"/>
              <w:rPr>
                <w:sz w:val="24"/>
                <w:lang w:val="en-US"/>
              </w:rPr>
            </w:pPr>
          </w:p>
          <w:p w:rsidR="00EE38D9" w:rsidRPr="00D45E59" w:rsidRDefault="00EE38D9" w:rsidP="00217816">
            <w:pPr>
              <w:spacing w:after="0" w:line="240" w:lineRule="auto"/>
              <w:ind w:right="-187"/>
              <w:rPr>
                <w:sz w:val="24"/>
                <w:lang w:val="en-US"/>
              </w:rPr>
            </w:pPr>
          </w:p>
          <w:p w:rsidR="00EE38D9" w:rsidRPr="00D45E59" w:rsidRDefault="00EE38D9" w:rsidP="00217816">
            <w:pPr>
              <w:spacing w:after="0" w:line="240" w:lineRule="auto"/>
              <w:ind w:right="-187"/>
              <w:rPr>
                <w:sz w:val="24"/>
                <w:lang w:val="en-US"/>
              </w:rPr>
            </w:pPr>
          </w:p>
        </w:tc>
      </w:tr>
      <w:tr w:rsidR="00EE38D9" w:rsidRPr="00D45E59" w:rsidTr="00217816">
        <w:tc>
          <w:tcPr>
            <w:tcW w:w="234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rPr>
            </w:pPr>
            <w:r w:rsidRPr="00D45E59">
              <w:rPr>
                <w:sz w:val="20"/>
                <w:szCs w:val="20"/>
              </w:rPr>
              <w:t>Nama</w:t>
            </w:r>
          </w:p>
        </w:tc>
        <w:tc>
          <w:tcPr>
            <w:tcW w:w="687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rPr>
            </w:pPr>
            <w:r w:rsidRPr="00D45E59">
              <w:rPr>
                <w:sz w:val="20"/>
                <w:szCs w:val="20"/>
              </w:rPr>
              <w:t>:  KHAIRI YAHYA</w:t>
            </w:r>
          </w:p>
        </w:tc>
      </w:tr>
      <w:tr w:rsidR="00EE38D9" w:rsidRPr="00D45E59" w:rsidTr="00217816">
        <w:tc>
          <w:tcPr>
            <w:tcW w:w="234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lang w:val="en-US"/>
              </w:rPr>
            </w:pPr>
            <w:r w:rsidRPr="00D45E59">
              <w:rPr>
                <w:sz w:val="20"/>
                <w:szCs w:val="20"/>
                <w:lang w:val="en-US"/>
              </w:rPr>
              <w:t>Tanggal</w:t>
            </w:r>
          </w:p>
        </w:tc>
        <w:tc>
          <w:tcPr>
            <w:tcW w:w="687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rPr>
            </w:pPr>
            <w:r w:rsidRPr="00D45E59">
              <w:rPr>
                <w:sz w:val="20"/>
                <w:szCs w:val="20"/>
              </w:rPr>
              <w:t>: 13 Januari 2014</w:t>
            </w:r>
          </w:p>
        </w:tc>
      </w:tr>
      <w:tr w:rsidR="00EE38D9" w:rsidRPr="00D45E59" w:rsidTr="00217816">
        <w:tc>
          <w:tcPr>
            <w:tcW w:w="2340"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lang w:val="en-US"/>
              </w:rPr>
            </w:pPr>
            <w:r w:rsidRPr="00D45E59">
              <w:rPr>
                <w:sz w:val="20"/>
                <w:szCs w:val="20"/>
                <w:lang w:val="en-US"/>
              </w:rPr>
              <w:t>Tanda Tangan</w:t>
            </w:r>
          </w:p>
        </w:tc>
        <w:tc>
          <w:tcPr>
            <w:tcW w:w="6874" w:type="dxa"/>
            <w:tcBorders>
              <w:top w:val="single" w:sz="4" w:space="0" w:color="auto"/>
              <w:left w:val="single" w:sz="4" w:space="0" w:color="auto"/>
              <w:bottom w:val="single" w:sz="4" w:space="0" w:color="auto"/>
              <w:right w:val="single" w:sz="4" w:space="0" w:color="auto"/>
            </w:tcBorders>
          </w:tcPr>
          <w:p w:rsidR="00EE38D9" w:rsidRPr="00D45E59" w:rsidRDefault="00EE38D9" w:rsidP="00217816">
            <w:pPr>
              <w:spacing w:after="0" w:line="240" w:lineRule="auto"/>
              <w:ind w:right="-187"/>
              <w:rPr>
                <w:sz w:val="20"/>
                <w:szCs w:val="20"/>
                <w:lang w:val="en-US"/>
              </w:rPr>
            </w:pPr>
            <w:r w:rsidRPr="00D45E59">
              <w:rPr>
                <w:sz w:val="20"/>
                <w:szCs w:val="20"/>
              </w:rPr>
              <w:t xml:space="preserve">: </w:t>
            </w:r>
          </w:p>
          <w:p w:rsidR="00EE38D9" w:rsidRPr="00D45E59" w:rsidRDefault="00EE38D9" w:rsidP="00217816">
            <w:pPr>
              <w:spacing w:after="0" w:line="240" w:lineRule="auto"/>
              <w:ind w:right="-187"/>
              <w:rPr>
                <w:sz w:val="20"/>
                <w:szCs w:val="20"/>
                <w:lang w:val="en-US"/>
              </w:rPr>
            </w:pPr>
          </w:p>
        </w:tc>
      </w:tr>
    </w:tbl>
    <w:p w:rsidR="00EE38D9" w:rsidRPr="00D45E59" w:rsidRDefault="00EE38D9" w:rsidP="00EE38D9">
      <w:pPr>
        <w:tabs>
          <w:tab w:val="left" w:pos="1335"/>
        </w:tabs>
        <w:spacing w:after="0"/>
        <w:rPr>
          <w:rFonts w:ascii="Times New Roman" w:hAnsi="Times New Roman"/>
          <w:sz w:val="18"/>
          <w:szCs w:val="18"/>
        </w:rPr>
      </w:pPr>
    </w:p>
    <w:p w:rsidR="00EE38D9" w:rsidRPr="00D45E59" w:rsidRDefault="00EE38D9" w:rsidP="00EE38D9">
      <w:pPr>
        <w:tabs>
          <w:tab w:val="left" w:pos="1335"/>
        </w:tabs>
        <w:spacing w:after="0"/>
        <w:rPr>
          <w:rFonts w:ascii="Times New Roman" w:hAnsi="Times New Roman"/>
          <w:sz w:val="18"/>
          <w:szCs w:val="18"/>
          <w:lang w:val="en-US"/>
        </w:rPr>
      </w:pPr>
      <w:r w:rsidRPr="00D45E59">
        <w:rPr>
          <w:rFonts w:ascii="Times New Roman" w:hAnsi="Times New Roman"/>
          <w:sz w:val="18"/>
          <w:szCs w:val="18"/>
          <w:lang w:val="en-US"/>
        </w:rPr>
        <w:br w:type="page"/>
      </w:r>
    </w:p>
    <w:p w:rsidR="00EE38D9" w:rsidRPr="00D45E59" w:rsidRDefault="0084563E" w:rsidP="00EE38D9">
      <w:pPr>
        <w:tabs>
          <w:tab w:val="left" w:pos="1335"/>
          <w:tab w:val="left" w:pos="3198"/>
        </w:tabs>
        <w:spacing w:after="0"/>
        <w:rPr>
          <w:rFonts w:ascii="Times New Roman" w:hAnsi="Times New Roman"/>
          <w:sz w:val="18"/>
          <w:szCs w:val="18"/>
        </w:rPr>
      </w:pPr>
      <w:r w:rsidRPr="00D45E59">
        <w:rPr>
          <w:rFonts w:ascii="Times New Roman" w:hAnsi="Times New Roman"/>
          <w:noProof/>
          <w:sz w:val="18"/>
          <w:szCs w:val="18"/>
          <w:lang w:eastAsia="id-ID"/>
        </w:rPr>
        <w:lastRenderedPageBreak/>
        <w:pict>
          <v:rect id="_x0000_s1306" style="position:absolute;margin-left:398.5pt;margin-top:-5pt;width:69.5pt;height:29.3pt;z-index:251663360" strokeweight="1pt">
            <v:stroke dashstyle="1 1"/>
            <v:textbox>
              <w:txbxContent>
                <w:p w:rsidR="00C17C21" w:rsidRPr="00BF4C1A" w:rsidRDefault="00C17C21" w:rsidP="00C17C21">
                  <w:pPr>
                    <w:rPr>
                      <w:b/>
                      <w:sz w:val="28"/>
                      <w:szCs w:val="28"/>
                    </w:rPr>
                  </w:pPr>
                  <w:r>
                    <w:rPr>
                      <w:b/>
                      <w:sz w:val="28"/>
                      <w:szCs w:val="28"/>
                    </w:rPr>
                    <w:t>FORM 5</w:t>
                  </w:r>
                </w:p>
              </w:txbxContent>
            </v:textbox>
          </v:rect>
        </w:pict>
      </w:r>
    </w:p>
    <w:p w:rsidR="00C17C21" w:rsidRPr="00D45E59" w:rsidRDefault="00C17C21" w:rsidP="00EE38D9">
      <w:pPr>
        <w:tabs>
          <w:tab w:val="left" w:pos="1335"/>
          <w:tab w:val="left" w:pos="3198"/>
        </w:tabs>
        <w:spacing w:after="0"/>
        <w:rPr>
          <w:rFonts w:ascii="Times New Roman" w:hAnsi="Times New Roman"/>
          <w:sz w:val="18"/>
          <w:szCs w:val="18"/>
        </w:rPr>
      </w:pPr>
    </w:p>
    <w:p w:rsidR="00D15567" w:rsidRPr="00D45E59" w:rsidRDefault="00D15567" w:rsidP="00D15567">
      <w:pPr>
        <w:tabs>
          <w:tab w:val="left" w:pos="1335"/>
        </w:tabs>
        <w:spacing w:after="0"/>
        <w:jc w:val="center"/>
        <w:rPr>
          <w:rFonts w:ascii="Times New Roman" w:hAnsi="Times New Roman"/>
          <w:b/>
          <w:sz w:val="28"/>
          <w:szCs w:val="28"/>
          <w:lang w:val="en-US"/>
        </w:rPr>
      </w:pPr>
      <w:r w:rsidRPr="00D45E59">
        <w:rPr>
          <w:rFonts w:ascii="Times New Roman" w:hAnsi="Times New Roman"/>
          <w:b/>
          <w:sz w:val="28"/>
          <w:szCs w:val="28"/>
          <w:lang w:val="en-US"/>
        </w:rPr>
        <w:t xml:space="preserve">FORMULIR PENILAIAN </w:t>
      </w:r>
    </w:p>
    <w:p w:rsidR="00D15567" w:rsidRPr="00D45E59" w:rsidRDefault="00D15567" w:rsidP="00D15567">
      <w:pPr>
        <w:tabs>
          <w:tab w:val="left" w:pos="1335"/>
        </w:tabs>
        <w:spacing w:after="0"/>
        <w:jc w:val="center"/>
        <w:rPr>
          <w:rFonts w:ascii="Times New Roman" w:hAnsi="Times New Roman"/>
          <w:b/>
          <w:sz w:val="28"/>
          <w:szCs w:val="28"/>
          <w:lang w:val="en-US"/>
        </w:rPr>
      </w:pPr>
      <w:r w:rsidRPr="00D45E59">
        <w:rPr>
          <w:rFonts w:ascii="Times New Roman" w:hAnsi="Times New Roman"/>
          <w:b/>
          <w:sz w:val="28"/>
          <w:szCs w:val="28"/>
          <w:lang w:val="en-US"/>
        </w:rPr>
        <w:t xml:space="preserve">DAN PERNYATAAN SELESAI KERJA PRAKTEK </w:t>
      </w:r>
    </w:p>
    <w:p w:rsidR="00D15567" w:rsidRPr="00D45E59" w:rsidRDefault="00D15567" w:rsidP="00D15567">
      <w:pPr>
        <w:tabs>
          <w:tab w:val="left" w:pos="1335"/>
        </w:tabs>
        <w:spacing w:after="0"/>
        <w:jc w:val="center"/>
        <w:rPr>
          <w:rFonts w:ascii="Times New Roman" w:hAnsi="Times New Roman"/>
          <w:b/>
          <w:sz w:val="28"/>
          <w:szCs w:val="28"/>
          <w:lang w:val="en-US"/>
        </w:rPr>
      </w:pPr>
      <w:r w:rsidRPr="00D45E59">
        <w:rPr>
          <w:rFonts w:ascii="Times New Roman" w:hAnsi="Times New Roman"/>
          <w:b/>
          <w:sz w:val="28"/>
          <w:szCs w:val="28"/>
          <w:lang w:val="en-US"/>
        </w:rPr>
        <w:t>DARI PEMBIMBING LAPANGAN</w:t>
      </w:r>
    </w:p>
    <w:p w:rsidR="00D15567" w:rsidRPr="00D45E59" w:rsidRDefault="00D15567" w:rsidP="00D15567">
      <w:pPr>
        <w:suppressAutoHyphens/>
        <w:spacing w:after="0" w:line="240" w:lineRule="auto"/>
        <w:jc w:val="center"/>
        <w:rPr>
          <w:rFonts w:cs="Calibri"/>
          <w:lang w:val="fi-FI"/>
        </w:rPr>
      </w:pPr>
    </w:p>
    <w:p w:rsidR="00D15567" w:rsidRPr="00D45E59" w:rsidRDefault="00D15567" w:rsidP="00D15567">
      <w:pPr>
        <w:tabs>
          <w:tab w:val="left" w:pos="2520"/>
          <w:tab w:val="left" w:pos="2880"/>
          <w:tab w:val="right" w:leader="hyphen" w:pos="8640"/>
        </w:tabs>
        <w:spacing w:after="0" w:line="240" w:lineRule="auto"/>
        <w:jc w:val="both"/>
        <w:rPr>
          <w:rFonts w:cs="Calibri"/>
          <w:lang w:val="fi-FI"/>
        </w:rPr>
      </w:pPr>
      <w:r w:rsidRPr="00D45E59">
        <w:rPr>
          <w:rFonts w:cs="Calibri"/>
          <w:lang w:val="nb-NO"/>
        </w:rPr>
        <w:t>P</w:t>
      </w:r>
      <w:r w:rsidRPr="00D45E59">
        <w:rPr>
          <w:rFonts w:cs="Calibri"/>
          <w:lang w:val="fi-FI"/>
        </w:rPr>
        <w:t>embimbing Lapangan Kerja Praktek dari mahasiswa berikut:</w:t>
      </w:r>
    </w:p>
    <w:p w:rsidR="00D15567" w:rsidRPr="00D45E59" w:rsidRDefault="00D15567" w:rsidP="00D15567">
      <w:pPr>
        <w:spacing w:after="0" w:line="240" w:lineRule="auto"/>
        <w:rPr>
          <w:rFonts w:cs="Calibri"/>
          <w:lang w:val="nb-NO"/>
        </w:rPr>
      </w:pPr>
    </w:p>
    <w:p w:rsidR="00D15567" w:rsidRPr="00D45E59" w:rsidRDefault="00D15567" w:rsidP="00EB30D3">
      <w:pPr>
        <w:tabs>
          <w:tab w:val="left" w:pos="1276"/>
          <w:tab w:val="left" w:pos="1418"/>
          <w:tab w:val="right" w:leader="hyphen" w:pos="8640"/>
        </w:tabs>
        <w:spacing w:after="0" w:line="240" w:lineRule="auto"/>
        <w:jc w:val="both"/>
        <w:rPr>
          <w:rFonts w:cs="Calibri"/>
        </w:rPr>
      </w:pPr>
      <w:r w:rsidRPr="00D45E59">
        <w:rPr>
          <w:rFonts w:cs="Calibri"/>
          <w:lang w:val="fi-FI"/>
        </w:rPr>
        <w:t>NAMA</w:t>
      </w:r>
      <w:r w:rsidRPr="00D45E59">
        <w:rPr>
          <w:rFonts w:cs="Calibri"/>
          <w:lang w:val="nb-NO"/>
        </w:rPr>
        <w:t xml:space="preserve"> </w:t>
      </w:r>
      <w:r w:rsidRPr="00D45E59">
        <w:rPr>
          <w:rFonts w:cs="Calibri"/>
          <w:lang w:val="nb-NO"/>
        </w:rPr>
        <w:tab/>
        <w:t xml:space="preserve">: </w:t>
      </w:r>
      <w:r w:rsidRPr="00D45E59">
        <w:rPr>
          <w:rFonts w:cs="Calibri"/>
          <w:lang w:val="nb-NO"/>
        </w:rPr>
        <w:tab/>
      </w:r>
      <w:r w:rsidR="00EB30D3" w:rsidRPr="00D45E59">
        <w:rPr>
          <w:rFonts w:cs="Calibri"/>
          <w:sz w:val="21"/>
          <w:szCs w:val="21"/>
        </w:rPr>
        <w:t>NICO ANDRIAN</w:t>
      </w:r>
    </w:p>
    <w:p w:rsidR="00D15567" w:rsidRPr="00D45E59" w:rsidRDefault="00D15567" w:rsidP="00EB30D3">
      <w:pPr>
        <w:tabs>
          <w:tab w:val="left" w:pos="1276"/>
          <w:tab w:val="left" w:pos="1418"/>
          <w:tab w:val="right" w:leader="hyphen" w:pos="8640"/>
        </w:tabs>
        <w:spacing w:after="0" w:line="240" w:lineRule="auto"/>
        <w:jc w:val="both"/>
        <w:rPr>
          <w:rFonts w:cs="Calibri"/>
          <w:sz w:val="21"/>
          <w:szCs w:val="21"/>
        </w:rPr>
      </w:pPr>
      <w:r w:rsidRPr="00D45E59">
        <w:rPr>
          <w:rFonts w:cs="Calibri"/>
          <w:lang w:val="nb-NO"/>
        </w:rPr>
        <w:t xml:space="preserve">N. I. M </w:t>
      </w:r>
      <w:r w:rsidRPr="00D45E59">
        <w:rPr>
          <w:rFonts w:cs="Calibri"/>
          <w:lang w:val="nb-NO"/>
        </w:rPr>
        <w:tab/>
        <w:t xml:space="preserve">: </w:t>
      </w:r>
      <w:r w:rsidRPr="00D45E59">
        <w:rPr>
          <w:rFonts w:cs="Calibri"/>
          <w:lang w:val="nb-NO"/>
        </w:rPr>
        <w:tab/>
      </w:r>
      <w:r w:rsidR="00EB30D3" w:rsidRPr="00D45E59">
        <w:rPr>
          <w:rFonts w:cs="Calibri"/>
          <w:sz w:val="21"/>
          <w:szCs w:val="21"/>
        </w:rPr>
        <w:t>11055102128</w:t>
      </w:r>
    </w:p>
    <w:p w:rsidR="00D15567" w:rsidRPr="00D45E59" w:rsidRDefault="00C17C21" w:rsidP="00D15567">
      <w:pPr>
        <w:tabs>
          <w:tab w:val="left" w:pos="1276"/>
          <w:tab w:val="left" w:pos="1418"/>
          <w:tab w:val="right" w:leader="hyphen" w:pos="8640"/>
        </w:tabs>
        <w:spacing w:after="0" w:line="240" w:lineRule="auto"/>
        <w:jc w:val="both"/>
        <w:rPr>
          <w:rFonts w:cs="Calibri"/>
          <w:lang w:val="nb-NO"/>
        </w:rPr>
      </w:pPr>
      <w:r w:rsidRPr="00D45E59">
        <w:rPr>
          <w:rFonts w:cs="Calibri"/>
        </w:rPr>
        <w:t>PRODI</w:t>
      </w:r>
      <w:r w:rsidR="00D15567" w:rsidRPr="00D45E59">
        <w:rPr>
          <w:rFonts w:cs="Calibri"/>
          <w:lang w:val="nb-NO"/>
        </w:rPr>
        <w:tab/>
        <w:t>:</w:t>
      </w:r>
      <w:r w:rsidR="00D15567" w:rsidRPr="00D45E59">
        <w:rPr>
          <w:rFonts w:cs="Calibri"/>
          <w:lang w:val="nb-NO"/>
        </w:rPr>
        <w:tab/>
      </w:r>
      <w:r w:rsidR="00D15567" w:rsidRPr="00D45E59">
        <w:rPr>
          <w:rFonts w:cs="Calibri"/>
          <w:lang w:val="sv-SE"/>
        </w:rPr>
        <w:t>Teknik Elektro – Fakultas Sains dan Teknologi – UIN Suska Riau</w:t>
      </w:r>
    </w:p>
    <w:p w:rsidR="00D15567" w:rsidRPr="00D45E59" w:rsidRDefault="00D15567" w:rsidP="00EB30D3">
      <w:pPr>
        <w:tabs>
          <w:tab w:val="left" w:pos="1418"/>
          <w:tab w:val="right" w:leader="hyphen" w:pos="8640"/>
        </w:tabs>
        <w:spacing w:after="0" w:line="240" w:lineRule="auto"/>
        <w:ind w:left="1275" w:hanging="1275"/>
        <w:jc w:val="both"/>
        <w:rPr>
          <w:rFonts w:cs="Calibri"/>
        </w:rPr>
      </w:pPr>
      <w:r w:rsidRPr="00D45E59">
        <w:rPr>
          <w:rFonts w:cs="Calibri"/>
          <w:lang w:val="nb-NO"/>
        </w:rPr>
        <w:t>JUDUL</w:t>
      </w:r>
      <w:r w:rsidRPr="00D45E59">
        <w:rPr>
          <w:rFonts w:cs="Calibri"/>
          <w:lang w:val="nb-NO"/>
        </w:rPr>
        <w:tab/>
        <w:t>:</w:t>
      </w:r>
      <w:r w:rsidRPr="00D45E59">
        <w:rPr>
          <w:rFonts w:cs="Calibri"/>
          <w:lang w:val="nb-NO"/>
        </w:rPr>
        <w:tab/>
      </w:r>
      <w:r w:rsidR="00EB30D3" w:rsidRPr="00D45E59">
        <w:rPr>
          <w:rFonts w:cs="Calibri"/>
          <w:sz w:val="21"/>
          <w:szCs w:val="21"/>
        </w:rPr>
        <w:t xml:space="preserve">ANALISA </w:t>
      </w:r>
      <w:r w:rsidR="00AF0459" w:rsidRPr="00D45E59">
        <w:rPr>
          <w:rFonts w:cs="Calibri"/>
          <w:sz w:val="21"/>
          <w:szCs w:val="21"/>
        </w:rPr>
        <w:t xml:space="preserve">PENGARUH </w:t>
      </w:r>
      <w:r w:rsidR="00EB30D3" w:rsidRPr="00D45E59">
        <w:rPr>
          <w:rFonts w:cs="Calibri"/>
          <w:sz w:val="21"/>
          <w:szCs w:val="21"/>
        </w:rPr>
        <w:t>KEDALAMAN PENANAMAN KABEL LISTRIK BAWAH LAUT (</w:t>
      </w:r>
      <w:r w:rsidR="00EB30D3" w:rsidRPr="00D45E59">
        <w:rPr>
          <w:rFonts w:cs="Calibri"/>
          <w:i/>
          <w:iCs/>
          <w:sz w:val="21"/>
          <w:szCs w:val="21"/>
        </w:rPr>
        <w:t>SUBMARINE POWER   CABLE</w:t>
      </w:r>
      <w:r w:rsidR="00EB30D3" w:rsidRPr="00D45E59">
        <w:rPr>
          <w:rFonts w:cs="Calibri"/>
          <w:sz w:val="21"/>
          <w:szCs w:val="21"/>
        </w:rPr>
        <w:t>) TERHADAP LOSSES DI DUMAI-PULAU RUPAT</w:t>
      </w:r>
    </w:p>
    <w:p w:rsidR="00EB30D3" w:rsidRPr="00D45E59" w:rsidRDefault="00EB30D3" w:rsidP="00EB30D3">
      <w:pPr>
        <w:tabs>
          <w:tab w:val="left" w:pos="1418"/>
          <w:tab w:val="right" w:leader="hyphen" w:pos="8640"/>
        </w:tabs>
        <w:spacing w:after="0" w:line="240" w:lineRule="auto"/>
        <w:ind w:left="540"/>
        <w:rPr>
          <w:rFonts w:cs="Calibri"/>
        </w:rPr>
      </w:pPr>
    </w:p>
    <w:p w:rsidR="00D15567" w:rsidRPr="00D45E59" w:rsidRDefault="00D15567" w:rsidP="00D15567">
      <w:pPr>
        <w:tabs>
          <w:tab w:val="left" w:pos="2520"/>
          <w:tab w:val="left" w:pos="2880"/>
          <w:tab w:val="right" w:leader="hyphen" w:pos="8640"/>
        </w:tabs>
        <w:spacing w:after="0" w:line="240" w:lineRule="auto"/>
        <w:jc w:val="both"/>
        <w:rPr>
          <w:rFonts w:cs="Calibri"/>
          <w:lang w:val="nb-NO"/>
        </w:rPr>
      </w:pPr>
      <w:r w:rsidRPr="00D45E59">
        <w:rPr>
          <w:rFonts w:cs="Calibri"/>
          <w:lang w:val="nb-NO"/>
        </w:rPr>
        <w:t>Dengan ini menyatakan bahwa mahasiswa tersebut di atas telah menyelesaikan seluruh kegiatan Kerja Praktek dengan nilai sebagai berikut:</w:t>
      </w:r>
    </w:p>
    <w:p w:rsidR="00D15567" w:rsidRPr="00D45E59" w:rsidRDefault="00D15567" w:rsidP="00D15567">
      <w:pPr>
        <w:spacing w:after="0" w:line="240" w:lineRule="auto"/>
        <w:rPr>
          <w:rFonts w:cs="Calibri"/>
          <w:b/>
          <w:sz w:val="8"/>
          <w:szCs w:val="8"/>
          <w:lang w:val="nb-NO"/>
        </w:rPr>
      </w:pPr>
      <w:r w:rsidRPr="00D45E59">
        <w:rPr>
          <w:rFonts w:cs="Calibri"/>
          <w:b/>
          <w:lang w:val="nb-NO"/>
        </w:rPr>
        <w:tab/>
      </w:r>
    </w:p>
    <w:tbl>
      <w:tblPr>
        <w:tblW w:w="48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2"/>
        <w:gridCol w:w="3119"/>
      </w:tblGrid>
      <w:tr w:rsidR="00D15567" w:rsidRPr="00D45E59" w:rsidTr="00FC407C">
        <w:trPr>
          <w:trHeight w:val="227"/>
        </w:trPr>
        <w:tc>
          <w:tcPr>
            <w:tcW w:w="3254" w:type="pct"/>
            <w:vAlign w:val="center"/>
          </w:tcPr>
          <w:p w:rsidR="00D15567" w:rsidRPr="00D45E59" w:rsidRDefault="00D15567" w:rsidP="00FC407C">
            <w:pPr>
              <w:spacing w:after="0" w:line="240" w:lineRule="auto"/>
              <w:jc w:val="center"/>
              <w:rPr>
                <w:rFonts w:cs="Calibri"/>
                <w:b/>
              </w:rPr>
            </w:pPr>
            <w:r w:rsidRPr="00D45E59">
              <w:rPr>
                <w:rFonts w:cs="Calibri"/>
                <w:b/>
              </w:rPr>
              <w:t>KRITERIA PENILAIAN</w:t>
            </w:r>
          </w:p>
        </w:tc>
        <w:tc>
          <w:tcPr>
            <w:tcW w:w="1746" w:type="pct"/>
            <w:vAlign w:val="center"/>
          </w:tcPr>
          <w:p w:rsidR="00D15567" w:rsidRPr="00D45E59" w:rsidRDefault="00D15567" w:rsidP="00FC407C">
            <w:pPr>
              <w:spacing w:after="0" w:line="240" w:lineRule="auto"/>
              <w:jc w:val="center"/>
              <w:rPr>
                <w:rFonts w:cs="Calibri"/>
                <w:b/>
                <w:lang w:val="en-US"/>
              </w:rPr>
            </w:pPr>
            <w:r w:rsidRPr="00D45E59">
              <w:rPr>
                <w:rFonts w:cs="Calibri"/>
                <w:b/>
              </w:rPr>
              <w:t>NILAI</w:t>
            </w:r>
            <w:r w:rsidRPr="00D45E59">
              <w:rPr>
                <w:rFonts w:cs="Calibri"/>
                <w:b/>
                <w:lang w:val="en-US"/>
              </w:rPr>
              <w:t xml:space="preserve"> PER KOMPONEN</w:t>
            </w:r>
          </w:p>
          <w:p w:rsidR="00D15567" w:rsidRPr="00D45E59" w:rsidRDefault="00D15567" w:rsidP="00FC407C">
            <w:pPr>
              <w:spacing w:after="0" w:line="240" w:lineRule="auto"/>
              <w:jc w:val="center"/>
              <w:rPr>
                <w:rFonts w:cs="Calibri"/>
                <w:b/>
                <w:lang w:val="en-US"/>
              </w:rPr>
            </w:pPr>
            <w:r w:rsidRPr="00D45E59">
              <w:rPr>
                <w:rFonts w:cs="Calibri"/>
                <w:b/>
                <w:lang w:val="en-US"/>
              </w:rPr>
              <w:t>(0 – 100)</w:t>
            </w:r>
          </w:p>
        </w:tc>
      </w:tr>
      <w:tr w:rsidR="00D15567" w:rsidRPr="00D45E59" w:rsidTr="00FC407C">
        <w:trPr>
          <w:trHeight w:val="71"/>
        </w:trPr>
        <w:tc>
          <w:tcPr>
            <w:tcW w:w="3254" w:type="pct"/>
            <w:vAlign w:val="center"/>
          </w:tcPr>
          <w:p w:rsidR="00D15567" w:rsidRPr="00D45E59" w:rsidRDefault="00D15567" w:rsidP="003E6CAB">
            <w:pPr>
              <w:numPr>
                <w:ilvl w:val="1"/>
                <w:numId w:val="63"/>
              </w:numPr>
              <w:spacing w:after="0" w:line="240" w:lineRule="auto"/>
              <w:ind w:left="318" w:hanging="284"/>
              <w:rPr>
                <w:rFonts w:cs="Calibri"/>
                <w:lang w:val="en-US"/>
              </w:rPr>
            </w:pPr>
            <w:r w:rsidRPr="00D45E59">
              <w:rPr>
                <w:rFonts w:cs="Calibri"/>
                <w:lang w:val="en-US"/>
              </w:rPr>
              <w:t>Sikap dan penampilan,</w:t>
            </w:r>
          </w:p>
        </w:tc>
        <w:tc>
          <w:tcPr>
            <w:tcW w:w="1746" w:type="pct"/>
            <w:vAlign w:val="center"/>
          </w:tcPr>
          <w:p w:rsidR="00D15567" w:rsidRPr="00D45E59" w:rsidRDefault="00D15567" w:rsidP="00FC407C">
            <w:pPr>
              <w:spacing w:after="0" w:line="240" w:lineRule="auto"/>
              <w:jc w:val="center"/>
              <w:rPr>
                <w:rFonts w:cs="Calibri"/>
                <w:b/>
              </w:rPr>
            </w:pPr>
          </w:p>
        </w:tc>
      </w:tr>
      <w:tr w:rsidR="00D15567" w:rsidRPr="00D45E59" w:rsidTr="00FC407C">
        <w:trPr>
          <w:trHeight w:val="71"/>
        </w:trPr>
        <w:tc>
          <w:tcPr>
            <w:tcW w:w="3254" w:type="pct"/>
            <w:vAlign w:val="center"/>
          </w:tcPr>
          <w:p w:rsidR="00D15567" w:rsidRPr="00D45E59" w:rsidRDefault="00D15567" w:rsidP="003E6CAB">
            <w:pPr>
              <w:numPr>
                <w:ilvl w:val="1"/>
                <w:numId w:val="63"/>
              </w:numPr>
              <w:spacing w:after="0" w:line="240" w:lineRule="auto"/>
              <w:ind w:left="318" w:hanging="284"/>
              <w:rPr>
                <w:rFonts w:cs="Calibri"/>
                <w:lang w:val="en-US"/>
              </w:rPr>
            </w:pPr>
            <w:r w:rsidRPr="00D45E59">
              <w:rPr>
                <w:rFonts w:cs="Calibri"/>
                <w:lang w:val="en-US"/>
              </w:rPr>
              <w:t>Komunikasi</w:t>
            </w:r>
          </w:p>
        </w:tc>
        <w:tc>
          <w:tcPr>
            <w:tcW w:w="1746" w:type="pct"/>
            <w:vAlign w:val="center"/>
          </w:tcPr>
          <w:p w:rsidR="00D15567" w:rsidRPr="00D45E59" w:rsidRDefault="00D15567" w:rsidP="00FC407C">
            <w:pPr>
              <w:spacing w:after="0" w:line="240" w:lineRule="auto"/>
              <w:jc w:val="center"/>
              <w:rPr>
                <w:rFonts w:cs="Calibri"/>
                <w:b/>
              </w:rPr>
            </w:pPr>
          </w:p>
        </w:tc>
      </w:tr>
      <w:tr w:rsidR="00D15567" w:rsidRPr="00D45E59" w:rsidTr="00FC407C">
        <w:trPr>
          <w:trHeight w:val="71"/>
        </w:trPr>
        <w:tc>
          <w:tcPr>
            <w:tcW w:w="3254" w:type="pct"/>
            <w:vAlign w:val="center"/>
          </w:tcPr>
          <w:p w:rsidR="00D15567" w:rsidRPr="00D45E59" w:rsidRDefault="00D15567" w:rsidP="003E6CAB">
            <w:pPr>
              <w:numPr>
                <w:ilvl w:val="1"/>
                <w:numId w:val="63"/>
              </w:numPr>
              <w:spacing w:after="0" w:line="240" w:lineRule="auto"/>
              <w:ind w:left="318" w:hanging="284"/>
              <w:rPr>
                <w:rFonts w:cs="Calibri"/>
                <w:lang w:val="en-US"/>
              </w:rPr>
            </w:pPr>
            <w:r w:rsidRPr="00D45E59">
              <w:rPr>
                <w:rFonts w:cs="Calibri"/>
                <w:lang w:val="en-US"/>
              </w:rPr>
              <w:t>Disiplin</w:t>
            </w:r>
          </w:p>
        </w:tc>
        <w:tc>
          <w:tcPr>
            <w:tcW w:w="1746" w:type="pct"/>
            <w:vAlign w:val="center"/>
          </w:tcPr>
          <w:p w:rsidR="00D15567" w:rsidRPr="00D45E59" w:rsidRDefault="00D15567" w:rsidP="00FC407C">
            <w:pPr>
              <w:spacing w:after="0" w:line="240" w:lineRule="auto"/>
              <w:jc w:val="center"/>
              <w:rPr>
                <w:rFonts w:cs="Calibri"/>
                <w:b/>
              </w:rPr>
            </w:pPr>
          </w:p>
        </w:tc>
      </w:tr>
      <w:tr w:rsidR="00D15567" w:rsidRPr="00D45E59" w:rsidTr="00FC407C">
        <w:trPr>
          <w:trHeight w:val="71"/>
        </w:trPr>
        <w:tc>
          <w:tcPr>
            <w:tcW w:w="3254" w:type="pct"/>
            <w:vAlign w:val="center"/>
          </w:tcPr>
          <w:p w:rsidR="00D15567" w:rsidRPr="00D45E59" w:rsidRDefault="00D15567" w:rsidP="003E6CAB">
            <w:pPr>
              <w:numPr>
                <w:ilvl w:val="1"/>
                <w:numId w:val="63"/>
              </w:numPr>
              <w:spacing w:after="0" w:line="240" w:lineRule="auto"/>
              <w:ind w:left="318" w:hanging="284"/>
              <w:rPr>
                <w:rFonts w:cs="Calibri"/>
                <w:lang w:val="en-US"/>
              </w:rPr>
            </w:pPr>
            <w:r w:rsidRPr="00D45E59">
              <w:rPr>
                <w:rFonts w:cs="Calibri"/>
                <w:lang w:val="en-US"/>
              </w:rPr>
              <w:t>Inisiatif</w:t>
            </w:r>
          </w:p>
        </w:tc>
        <w:tc>
          <w:tcPr>
            <w:tcW w:w="1746" w:type="pct"/>
            <w:vAlign w:val="center"/>
          </w:tcPr>
          <w:p w:rsidR="00D15567" w:rsidRPr="00D45E59" w:rsidRDefault="00D15567" w:rsidP="00FC407C">
            <w:pPr>
              <w:spacing w:after="0" w:line="240" w:lineRule="auto"/>
              <w:jc w:val="center"/>
              <w:rPr>
                <w:rFonts w:cs="Calibri"/>
                <w:b/>
              </w:rPr>
            </w:pPr>
          </w:p>
        </w:tc>
      </w:tr>
      <w:tr w:rsidR="00D15567" w:rsidRPr="00D45E59" w:rsidTr="00FC407C">
        <w:trPr>
          <w:trHeight w:val="71"/>
        </w:trPr>
        <w:tc>
          <w:tcPr>
            <w:tcW w:w="3254" w:type="pct"/>
            <w:vAlign w:val="center"/>
          </w:tcPr>
          <w:p w:rsidR="00D15567" w:rsidRPr="00D45E59" w:rsidRDefault="00D15567" w:rsidP="003E6CAB">
            <w:pPr>
              <w:numPr>
                <w:ilvl w:val="1"/>
                <w:numId w:val="63"/>
              </w:numPr>
              <w:spacing w:after="0" w:line="240" w:lineRule="auto"/>
              <w:ind w:left="318" w:hanging="284"/>
              <w:rPr>
                <w:rFonts w:cs="Calibri"/>
                <w:lang w:val="en-US"/>
              </w:rPr>
            </w:pPr>
            <w:r w:rsidRPr="00D45E59">
              <w:rPr>
                <w:rFonts w:cs="Calibri"/>
                <w:lang w:val="en-US"/>
              </w:rPr>
              <w:t xml:space="preserve">Etos Kerja </w:t>
            </w:r>
          </w:p>
        </w:tc>
        <w:tc>
          <w:tcPr>
            <w:tcW w:w="1746" w:type="pct"/>
            <w:vAlign w:val="center"/>
          </w:tcPr>
          <w:p w:rsidR="00D15567" w:rsidRPr="00D45E59" w:rsidRDefault="00D15567" w:rsidP="00FC407C">
            <w:pPr>
              <w:spacing w:after="0" w:line="240" w:lineRule="auto"/>
              <w:jc w:val="center"/>
              <w:rPr>
                <w:rFonts w:cs="Calibri"/>
                <w:b/>
              </w:rPr>
            </w:pPr>
          </w:p>
        </w:tc>
      </w:tr>
      <w:tr w:rsidR="00D15567" w:rsidRPr="00D45E59" w:rsidTr="00FC407C">
        <w:trPr>
          <w:trHeight w:val="71"/>
        </w:trPr>
        <w:tc>
          <w:tcPr>
            <w:tcW w:w="3254" w:type="pct"/>
            <w:vAlign w:val="center"/>
          </w:tcPr>
          <w:p w:rsidR="00D15567" w:rsidRPr="00D45E59" w:rsidRDefault="00D15567" w:rsidP="003E6CAB">
            <w:pPr>
              <w:numPr>
                <w:ilvl w:val="1"/>
                <w:numId w:val="63"/>
              </w:numPr>
              <w:spacing w:after="0" w:line="240" w:lineRule="auto"/>
              <w:ind w:left="318" w:hanging="284"/>
              <w:rPr>
                <w:rFonts w:cs="Calibri"/>
                <w:lang w:val="en-US"/>
              </w:rPr>
            </w:pPr>
            <w:r w:rsidRPr="00D45E59">
              <w:rPr>
                <w:rFonts w:cs="Calibri"/>
                <w:lang w:val="en-US"/>
              </w:rPr>
              <w:t xml:space="preserve">Team Work </w:t>
            </w:r>
          </w:p>
        </w:tc>
        <w:tc>
          <w:tcPr>
            <w:tcW w:w="1746" w:type="pct"/>
            <w:vAlign w:val="center"/>
          </w:tcPr>
          <w:p w:rsidR="00D15567" w:rsidRPr="00D45E59" w:rsidRDefault="00D15567" w:rsidP="00FC407C">
            <w:pPr>
              <w:spacing w:after="0" w:line="240" w:lineRule="auto"/>
              <w:jc w:val="center"/>
              <w:rPr>
                <w:rFonts w:cs="Calibri"/>
                <w:b/>
              </w:rPr>
            </w:pPr>
          </w:p>
        </w:tc>
      </w:tr>
      <w:tr w:rsidR="00D15567" w:rsidRPr="00D45E59" w:rsidTr="00FC407C">
        <w:trPr>
          <w:trHeight w:val="71"/>
        </w:trPr>
        <w:tc>
          <w:tcPr>
            <w:tcW w:w="3254" w:type="pct"/>
            <w:vAlign w:val="center"/>
          </w:tcPr>
          <w:p w:rsidR="00D15567" w:rsidRPr="00D45E59" w:rsidRDefault="00D15567" w:rsidP="003E6CAB">
            <w:pPr>
              <w:numPr>
                <w:ilvl w:val="1"/>
                <w:numId w:val="63"/>
              </w:numPr>
              <w:spacing w:after="0" w:line="240" w:lineRule="auto"/>
              <w:ind w:left="318" w:hanging="284"/>
              <w:rPr>
                <w:rFonts w:cs="Calibri"/>
                <w:lang w:val="en-US"/>
              </w:rPr>
            </w:pPr>
            <w:r w:rsidRPr="00D45E59">
              <w:rPr>
                <w:rFonts w:cs="Calibri"/>
                <w:lang w:val="en-US"/>
              </w:rPr>
              <w:t>Pengetahuan dan Keterampilan pada bidang yang dikerjakan</w:t>
            </w:r>
          </w:p>
        </w:tc>
        <w:tc>
          <w:tcPr>
            <w:tcW w:w="1746" w:type="pct"/>
            <w:vAlign w:val="center"/>
          </w:tcPr>
          <w:p w:rsidR="00D15567" w:rsidRPr="00D45E59" w:rsidRDefault="00D15567" w:rsidP="00FC407C">
            <w:pPr>
              <w:spacing w:after="0" w:line="240" w:lineRule="auto"/>
              <w:jc w:val="center"/>
              <w:rPr>
                <w:rFonts w:cs="Calibri"/>
                <w:b/>
              </w:rPr>
            </w:pPr>
          </w:p>
        </w:tc>
      </w:tr>
      <w:tr w:rsidR="00D15567" w:rsidRPr="00D45E59" w:rsidTr="00FC407C">
        <w:trPr>
          <w:trHeight w:val="71"/>
        </w:trPr>
        <w:tc>
          <w:tcPr>
            <w:tcW w:w="3254" w:type="pct"/>
            <w:vAlign w:val="center"/>
          </w:tcPr>
          <w:p w:rsidR="00D15567" w:rsidRPr="00D45E59" w:rsidRDefault="00D15567" w:rsidP="00FC407C">
            <w:pPr>
              <w:spacing w:after="0" w:line="240" w:lineRule="auto"/>
              <w:jc w:val="right"/>
              <w:rPr>
                <w:rFonts w:cs="Calibri"/>
                <w:b/>
              </w:rPr>
            </w:pPr>
            <w:r w:rsidRPr="00D45E59">
              <w:rPr>
                <w:rFonts w:cs="Calibri"/>
                <w:b/>
                <w:lang w:val="en-US"/>
              </w:rPr>
              <w:t>JUMLAH</w:t>
            </w:r>
          </w:p>
        </w:tc>
        <w:tc>
          <w:tcPr>
            <w:tcW w:w="1746" w:type="pct"/>
            <w:shd w:val="clear" w:color="auto" w:fill="auto"/>
            <w:vAlign w:val="center"/>
          </w:tcPr>
          <w:p w:rsidR="00D15567" w:rsidRPr="00D45E59" w:rsidRDefault="00D15567" w:rsidP="00FC407C">
            <w:pPr>
              <w:spacing w:after="0" w:line="240" w:lineRule="auto"/>
              <w:jc w:val="center"/>
              <w:rPr>
                <w:rFonts w:cs="Calibri"/>
                <w:b/>
              </w:rPr>
            </w:pPr>
          </w:p>
        </w:tc>
      </w:tr>
      <w:tr w:rsidR="00D15567" w:rsidRPr="00D45E59" w:rsidTr="00FC407C">
        <w:trPr>
          <w:trHeight w:val="71"/>
        </w:trPr>
        <w:tc>
          <w:tcPr>
            <w:tcW w:w="3254" w:type="pct"/>
            <w:vMerge w:val="restart"/>
          </w:tcPr>
          <w:p w:rsidR="00D15567" w:rsidRPr="00D45E59" w:rsidRDefault="00D15567" w:rsidP="00FC407C">
            <w:pPr>
              <w:spacing w:after="0" w:line="240" w:lineRule="auto"/>
              <w:jc w:val="right"/>
              <w:rPr>
                <w:rFonts w:cs="Calibri"/>
                <w:b/>
                <w:lang w:val="en-US"/>
              </w:rPr>
            </w:pPr>
            <w:r w:rsidRPr="00D45E59">
              <w:rPr>
                <w:rFonts w:cs="Calibri"/>
                <w:b/>
                <w:lang w:val="en-US"/>
              </w:rPr>
              <w:t>NILAI RATA-RATA = (JUMLAH / 7)</w:t>
            </w:r>
          </w:p>
        </w:tc>
        <w:tc>
          <w:tcPr>
            <w:tcW w:w="1746" w:type="pct"/>
            <w:shd w:val="clear" w:color="auto" w:fill="auto"/>
            <w:vAlign w:val="center"/>
          </w:tcPr>
          <w:p w:rsidR="00D15567" w:rsidRPr="00D45E59" w:rsidRDefault="00D15567" w:rsidP="00FC407C">
            <w:pPr>
              <w:spacing w:after="0" w:line="240" w:lineRule="auto"/>
              <w:jc w:val="center"/>
              <w:rPr>
                <w:rFonts w:cs="Calibri"/>
                <w:b/>
                <w:lang w:val="en-US"/>
              </w:rPr>
            </w:pPr>
          </w:p>
          <w:p w:rsidR="00D15567" w:rsidRPr="00D45E59" w:rsidRDefault="00D15567" w:rsidP="00FC407C">
            <w:pPr>
              <w:spacing w:after="0" w:line="240" w:lineRule="auto"/>
              <w:jc w:val="center"/>
              <w:rPr>
                <w:rFonts w:cs="Calibri"/>
                <w:b/>
                <w:lang w:val="en-US"/>
              </w:rPr>
            </w:pPr>
          </w:p>
        </w:tc>
      </w:tr>
      <w:tr w:rsidR="00D15567" w:rsidRPr="00D45E59" w:rsidTr="00FC407C">
        <w:trPr>
          <w:trHeight w:val="71"/>
        </w:trPr>
        <w:tc>
          <w:tcPr>
            <w:tcW w:w="3254" w:type="pct"/>
            <w:vMerge/>
            <w:vAlign w:val="center"/>
          </w:tcPr>
          <w:p w:rsidR="00D15567" w:rsidRPr="00D45E59" w:rsidRDefault="00D15567" w:rsidP="00FC407C">
            <w:pPr>
              <w:spacing w:after="0" w:line="240" w:lineRule="auto"/>
              <w:jc w:val="right"/>
              <w:rPr>
                <w:rFonts w:cs="Calibri"/>
                <w:b/>
                <w:lang w:val="en-US"/>
              </w:rPr>
            </w:pPr>
          </w:p>
        </w:tc>
        <w:tc>
          <w:tcPr>
            <w:tcW w:w="1746" w:type="pct"/>
            <w:tcBorders>
              <w:bottom w:val="single" w:sz="4" w:space="0" w:color="auto"/>
            </w:tcBorders>
            <w:shd w:val="clear" w:color="auto" w:fill="auto"/>
            <w:vAlign w:val="center"/>
          </w:tcPr>
          <w:p w:rsidR="00D15567" w:rsidRPr="00D45E59" w:rsidRDefault="00D15567" w:rsidP="00FC407C">
            <w:pPr>
              <w:spacing w:after="0" w:line="240" w:lineRule="auto"/>
              <w:jc w:val="center"/>
              <w:rPr>
                <w:rFonts w:cs="Calibri"/>
                <w:sz w:val="18"/>
                <w:szCs w:val="18"/>
                <w:lang w:val="en-US"/>
              </w:rPr>
            </w:pPr>
            <w:r w:rsidRPr="00D45E59">
              <w:rPr>
                <w:rFonts w:cs="Calibri"/>
                <w:sz w:val="18"/>
                <w:szCs w:val="18"/>
                <w:lang w:val="en-US"/>
              </w:rPr>
              <w:t xml:space="preserve">Catatan: </w:t>
            </w:r>
          </w:p>
          <w:p w:rsidR="00D15567" w:rsidRPr="00D45E59" w:rsidRDefault="00D15567" w:rsidP="00FC407C">
            <w:pPr>
              <w:spacing w:after="0" w:line="240" w:lineRule="auto"/>
              <w:jc w:val="center"/>
              <w:rPr>
                <w:rFonts w:cs="Calibri"/>
                <w:lang w:val="en-US"/>
              </w:rPr>
            </w:pPr>
            <w:r w:rsidRPr="00D45E59">
              <w:rPr>
                <w:rFonts w:cs="Calibri"/>
                <w:sz w:val="18"/>
                <w:szCs w:val="18"/>
                <w:lang w:val="en-US"/>
              </w:rPr>
              <w:t xml:space="preserve">Mahasiswa </w:t>
            </w:r>
            <w:r w:rsidRPr="00D45E59">
              <w:rPr>
                <w:rFonts w:cs="Calibri"/>
                <w:b/>
                <w:sz w:val="18"/>
                <w:szCs w:val="18"/>
                <w:lang w:val="en-US"/>
              </w:rPr>
              <w:t>TIDAK LULUS KP</w:t>
            </w:r>
            <w:r w:rsidRPr="00D45E59">
              <w:rPr>
                <w:rFonts w:cs="Calibri"/>
                <w:sz w:val="18"/>
                <w:szCs w:val="18"/>
                <w:lang w:val="en-US"/>
              </w:rPr>
              <w:t xml:space="preserve"> jika nilai rata-rata &lt; 60</w:t>
            </w:r>
          </w:p>
        </w:tc>
      </w:tr>
    </w:tbl>
    <w:p w:rsidR="00D15567" w:rsidRPr="00D45E59" w:rsidRDefault="00D15567" w:rsidP="00D15567">
      <w:pPr>
        <w:spacing w:after="0" w:line="240" w:lineRule="auto"/>
        <w:rPr>
          <w:rFonts w:cs="Calibri"/>
          <w:b/>
          <w:i/>
          <w:sz w:val="18"/>
          <w:szCs w:val="18"/>
        </w:rPr>
      </w:pPr>
    </w:p>
    <w:p w:rsidR="00D15567" w:rsidRPr="00D45E59" w:rsidRDefault="0084563E" w:rsidP="00C946C0">
      <w:pPr>
        <w:tabs>
          <w:tab w:val="left" w:pos="5040"/>
          <w:tab w:val="left" w:leader="dot" w:pos="8460"/>
        </w:tabs>
        <w:spacing w:after="0" w:line="240" w:lineRule="auto"/>
        <w:rPr>
          <w:rFonts w:cs="Calibri"/>
          <w:sz w:val="20"/>
        </w:rPr>
      </w:pPr>
      <w:r w:rsidRPr="00D45E59">
        <w:rPr>
          <w:rFonts w:cs="Calibri"/>
          <w:noProof/>
          <w:lang w:eastAsia="id-ID"/>
        </w:rPr>
        <w:pict>
          <v:shape id="_x0000_s1248" type="#_x0000_t202" style="position:absolute;margin-left:.65pt;margin-top:12.7pt;width:232.9pt;height:138.75pt;z-index:251654144">
            <v:textbox style="mso-next-textbox:#_x0000_s1248">
              <w:txbxContent>
                <w:p w:rsidR="007D7A2F" w:rsidRDefault="007D7A2F" w:rsidP="00D15567">
                  <w:pPr>
                    <w:spacing w:after="0" w:line="240" w:lineRule="auto"/>
                    <w:rPr>
                      <w:lang w:val="en-US"/>
                    </w:rPr>
                  </w:pPr>
                  <w:r>
                    <w:rPr>
                      <w:lang w:val="en-US"/>
                    </w:rPr>
                    <w:t>Saran:</w:t>
                  </w:r>
                </w:p>
                <w:p w:rsidR="007D7A2F" w:rsidRDefault="007D7A2F" w:rsidP="00D15567">
                  <w:pPr>
                    <w:spacing w:after="0" w:line="240" w:lineRule="auto"/>
                    <w:rPr>
                      <w:sz w:val="16"/>
                      <w:lang w:val="en-US"/>
                    </w:rPr>
                  </w:pPr>
                  <w:proofErr w:type="gramStart"/>
                  <w:r w:rsidRPr="006458E4">
                    <w:rPr>
                      <w:sz w:val="16"/>
                      <w:lang w:val="en-US"/>
                    </w:rPr>
                    <w:t>[</w:t>
                  </w:r>
                  <w:r>
                    <w:rPr>
                      <w:sz w:val="16"/>
                      <w:lang w:val="en-US"/>
                    </w:rPr>
                    <w:t xml:space="preserve">Pada kolom ini, </w:t>
                  </w:r>
                  <w:r w:rsidRPr="006458E4">
                    <w:rPr>
                      <w:sz w:val="16"/>
                      <w:lang w:val="en-US"/>
                    </w:rPr>
                    <w:t xml:space="preserve">Pembimbing Lapangan </w:t>
                  </w:r>
                  <w:r>
                    <w:rPr>
                      <w:sz w:val="16"/>
                      <w:lang w:val="en-US"/>
                    </w:rPr>
                    <w:t xml:space="preserve">dapat </w:t>
                  </w:r>
                  <w:r w:rsidRPr="006458E4">
                    <w:rPr>
                      <w:sz w:val="16"/>
                      <w:lang w:val="en-US"/>
                    </w:rPr>
                    <w:t>menuliska</w:t>
                  </w:r>
                  <w:r w:rsidR="00C17C21">
                    <w:rPr>
                      <w:sz w:val="16"/>
                      <w:lang w:val="en-US"/>
                    </w:rPr>
                    <w:t xml:space="preserve">n saran ditujukan kepada </w:t>
                  </w:r>
                  <w:r w:rsidR="00C17C21">
                    <w:rPr>
                      <w:sz w:val="16"/>
                    </w:rPr>
                    <w:t>Program Studi</w:t>
                  </w:r>
                  <w:r w:rsidRPr="006458E4">
                    <w:rPr>
                      <w:sz w:val="16"/>
                      <w:lang w:val="en-US"/>
                    </w:rPr>
                    <w:t xml:space="preserve"> Teknik Elektro – Fakultas Sains dan Teknologi – UIN Suska Riau</w:t>
                  </w:r>
                  <w:r>
                    <w:rPr>
                      <w:sz w:val="16"/>
                      <w:lang w:val="en-US"/>
                    </w:rPr>
                    <w:t>].</w:t>
                  </w:r>
                  <w:proofErr w:type="gramEnd"/>
                </w:p>
                <w:p w:rsidR="007D7A2F" w:rsidRPr="006458E4" w:rsidRDefault="007D7A2F" w:rsidP="00D15567">
                  <w:pPr>
                    <w:spacing w:after="0" w:line="240" w:lineRule="auto"/>
                    <w:rPr>
                      <w:sz w:val="16"/>
                      <w:lang w:val="en-US"/>
                    </w:rPr>
                  </w:pPr>
                  <w:r>
                    <w:rPr>
                      <w:sz w:val="16"/>
                      <w:lang w:val="en-US"/>
                    </w:rPr>
                    <w:t>______________________________________________________</w:t>
                  </w:r>
                </w:p>
              </w:txbxContent>
            </v:textbox>
          </v:shape>
        </w:pict>
      </w:r>
      <w:r w:rsidR="00D15567" w:rsidRPr="00D45E59">
        <w:rPr>
          <w:rFonts w:cs="Calibri"/>
        </w:rPr>
        <w:tab/>
      </w:r>
      <w:r w:rsidR="006C77B9" w:rsidRPr="00D45E59">
        <w:rPr>
          <w:rFonts w:cs="Calibri"/>
        </w:rPr>
        <w:t>Pekanbaru, 13 J</w:t>
      </w:r>
      <w:r w:rsidR="00C946C0" w:rsidRPr="00D45E59">
        <w:rPr>
          <w:rFonts w:cs="Calibri"/>
        </w:rPr>
        <w:t>anuari 2014</w:t>
      </w:r>
    </w:p>
    <w:p w:rsidR="00D15567" w:rsidRPr="00D45E59" w:rsidRDefault="00D15567" w:rsidP="00D15567">
      <w:pPr>
        <w:tabs>
          <w:tab w:val="left" w:pos="5040"/>
          <w:tab w:val="left" w:leader="dot" w:pos="8460"/>
        </w:tabs>
        <w:spacing w:after="0" w:line="240" w:lineRule="auto"/>
        <w:rPr>
          <w:rFonts w:cs="Calibri"/>
          <w:sz w:val="20"/>
          <w:lang w:val="fi-FI"/>
        </w:rPr>
      </w:pPr>
      <w:r w:rsidRPr="00D45E59">
        <w:rPr>
          <w:rFonts w:cs="Calibri"/>
          <w:sz w:val="20"/>
          <w:lang w:val="fi-FI"/>
        </w:rPr>
        <w:tab/>
      </w:r>
    </w:p>
    <w:p w:rsidR="00D15567" w:rsidRPr="00D45E59" w:rsidRDefault="00D15567" w:rsidP="00D15567">
      <w:pPr>
        <w:tabs>
          <w:tab w:val="left" w:pos="5040"/>
          <w:tab w:val="left" w:leader="dot" w:pos="8460"/>
        </w:tabs>
        <w:spacing w:after="0" w:line="240" w:lineRule="auto"/>
        <w:rPr>
          <w:rFonts w:cs="Calibri"/>
          <w:sz w:val="20"/>
          <w:lang w:val="fi-FI"/>
        </w:rPr>
      </w:pPr>
      <w:r w:rsidRPr="00D45E59">
        <w:rPr>
          <w:rFonts w:cs="Calibri"/>
          <w:sz w:val="20"/>
          <w:lang w:val="fi-FI"/>
        </w:rPr>
        <w:tab/>
        <w:t>Pembimbing Lapangan</w:t>
      </w:r>
    </w:p>
    <w:p w:rsidR="00D15567" w:rsidRPr="00D45E59" w:rsidRDefault="00D15567" w:rsidP="00D15567">
      <w:pPr>
        <w:tabs>
          <w:tab w:val="left" w:pos="5040"/>
          <w:tab w:val="left" w:leader="dot" w:pos="8460"/>
        </w:tabs>
        <w:spacing w:after="0" w:line="240" w:lineRule="auto"/>
        <w:rPr>
          <w:rFonts w:cs="Calibri"/>
          <w:sz w:val="20"/>
          <w:lang w:val="fi-FI"/>
        </w:rPr>
      </w:pPr>
    </w:p>
    <w:p w:rsidR="00D15567" w:rsidRPr="00D45E59" w:rsidRDefault="00D15567" w:rsidP="00D15567">
      <w:pPr>
        <w:tabs>
          <w:tab w:val="left" w:pos="5040"/>
          <w:tab w:val="left" w:leader="dot" w:pos="8460"/>
        </w:tabs>
        <w:spacing w:after="0" w:line="240" w:lineRule="auto"/>
        <w:rPr>
          <w:rFonts w:cs="Calibri"/>
          <w:sz w:val="20"/>
          <w:lang w:val="fi-FI"/>
        </w:rPr>
      </w:pPr>
    </w:p>
    <w:p w:rsidR="00D15567" w:rsidRPr="00D45E59" w:rsidRDefault="00D15567" w:rsidP="00D15567">
      <w:pPr>
        <w:tabs>
          <w:tab w:val="left" w:pos="5040"/>
          <w:tab w:val="left" w:leader="dot" w:pos="8460"/>
        </w:tabs>
        <w:spacing w:after="0" w:line="240" w:lineRule="auto"/>
        <w:rPr>
          <w:rFonts w:cs="Calibri"/>
          <w:sz w:val="20"/>
          <w:lang w:val="fi-FI"/>
        </w:rPr>
      </w:pPr>
    </w:p>
    <w:p w:rsidR="00D15567" w:rsidRPr="00D45E59" w:rsidRDefault="00D15567" w:rsidP="00D15567">
      <w:pPr>
        <w:tabs>
          <w:tab w:val="left" w:pos="5040"/>
          <w:tab w:val="left" w:leader="dot" w:pos="8460"/>
        </w:tabs>
        <w:spacing w:after="0" w:line="240" w:lineRule="auto"/>
        <w:rPr>
          <w:rFonts w:cs="Calibri"/>
          <w:sz w:val="20"/>
          <w:lang w:val="fi-FI"/>
        </w:rPr>
      </w:pPr>
    </w:p>
    <w:p w:rsidR="00D15567" w:rsidRPr="00D45E59" w:rsidRDefault="00D15567" w:rsidP="00D15567">
      <w:pPr>
        <w:tabs>
          <w:tab w:val="left" w:pos="5040"/>
          <w:tab w:val="left" w:leader="dot" w:pos="8460"/>
        </w:tabs>
        <w:spacing w:after="0" w:line="240" w:lineRule="auto"/>
        <w:rPr>
          <w:rFonts w:cs="Calibri"/>
          <w:sz w:val="20"/>
          <w:lang w:val="fi-FI"/>
        </w:rPr>
      </w:pPr>
    </w:p>
    <w:p w:rsidR="00D15567" w:rsidRPr="00D45E59" w:rsidRDefault="00D15567" w:rsidP="00AF0459">
      <w:pPr>
        <w:tabs>
          <w:tab w:val="left" w:pos="5040"/>
          <w:tab w:val="left" w:leader="dot" w:pos="8460"/>
        </w:tabs>
        <w:spacing w:after="0" w:line="240" w:lineRule="auto"/>
        <w:rPr>
          <w:rFonts w:cs="Calibri"/>
          <w:b/>
          <w:sz w:val="20"/>
          <w:u w:val="single"/>
        </w:rPr>
      </w:pPr>
      <w:r w:rsidRPr="00D45E59">
        <w:rPr>
          <w:rFonts w:cs="Calibri"/>
          <w:sz w:val="20"/>
          <w:lang w:val="fi-FI"/>
        </w:rPr>
        <w:tab/>
      </w:r>
      <w:r w:rsidR="00C946C0" w:rsidRPr="00D45E59">
        <w:rPr>
          <w:rFonts w:cs="Calibri"/>
          <w:b/>
          <w:sz w:val="20"/>
          <w:u w:val="single"/>
        </w:rPr>
        <w:t>KHAIRI YAHYA</w:t>
      </w:r>
    </w:p>
    <w:p w:rsidR="00D15567" w:rsidRPr="00D45E59" w:rsidRDefault="00D15567" w:rsidP="00D15567">
      <w:pPr>
        <w:tabs>
          <w:tab w:val="left" w:pos="5040"/>
          <w:tab w:val="left" w:pos="5812"/>
          <w:tab w:val="left" w:leader="dot" w:pos="8460"/>
        </w:tabs>
        <w:spacing w:after="0" w:line="240" w:lineRule="auto"/>
        <w:rPr>
          <w:rFonts w:cs="Calibri"/>
          <w:i/>
          <w:sz w:val="20"/>
          <w:lang w:val="fi-FI"/>
        </w:rPr>
      </w:pPr>
    </w:p>
    <w:p w:rsidR="00D15567" w:rsidRPr="00D45E59" w:rsidRDefault="00D15567" w:rsidP="00C946C0">
      <w:pPr>
        <w:tabs>
          <w:tab w:val="left" w:pos="5040"/>
          <w:tab w:val="left" w:pos="6237"/>
          <w:tab w:val="left" w:leader="dot" w:pos="8460"/>
        </w:tabs>
        <w:spacing w:after="0" w:line="240" w:lineRule="auto"/>
        <w:rPr>
          <w:rFonts w:cs="Calibri"/>
          <w:iCs/>
          <w:sz w:val="20"/>
          <w:lang w:val="sv-SE"/>
        </w:rPr>
      </w:pPr>
      <w:r w:rsidRPr="00D45E59">
        <w:rPr>
          <w:rFonts w:cs="Calibri"/>
          <w:i/>
          <w:sz w:val="20"/>
          <w:lang w:val="fi-FI"/>
        </w:rPr>
        <w:tab/>
      </w:r>
      <w:r w:rsidRPr="00D45E59">
        <w:rPr>
          <w:rFonts w:cs="Calibri"/>
          <w:sz w:val="20"/>
          <w:lang w:val="sv-SE"/>
        </w:rPr>
        <w:t>Jabatan</w:t>
      </w:r>
      <w:r w:rsidRPr="00D45E59">
        <w:rPr>
          <w:rFonts w:cs="Calibri"/>
          <w:sz w:val="20"/>
          <w:lang w:val="sv-SE"/>
        </w:rPr>
        <w:tab/>
        <w:t>:</w:t>
      </w:r>
      <w:r w:rsidRPr="00D45E59">
        <w:rPr>
          <w:rFonts w:cs="Calibri"/>
          <w:i/>
          <w:sz w:val="20"/>
          <w:lang w:val="sv-SE"/>
        </w:rPr>
        <w:t xml:space="preserve"> </w:t>
      </w:r>
    </w:p>
    <w:p w:rsidR="00EB30D3" w:rsidRPr="00D45E59" w:rsidRDefault="00D15567" w:rsidP="00C946C0">
      <w:pPr>
        <w:tabs>
          <w:tab w:val="left" w:pos="5040"/>
          <w:tab w:val="left" w:pos="6237"/>
          <w:tab w:val="left" w:leader="dot" w:pos="8460"/>
        </w:tabs>
        <w:spacing w:after="0" w:line="240" w:lineRule="auto"/>
        <w:ind w:left="6237" w:hanging="6237"/>
        <w:rPr>
          <w:rFonts w:cs="Calibri"/>
          <w:iCs/>
        </w:rPr>
      </w:pPr>
      <w:r w:rsidRPr="00D45E59">
        <w:rPr>
          <w:rFonts w:cs="Calibri"/>
          <w:sz w:val="20"/>
          <w:lang w:val="sv-SE"/>
        </w:rPr>
        <w:tab/>
        <w:t>Nama Institusi</w:t>
      </w:r>
      <w:r w:rsidRPr="00D45E59">
        <w:rPr>
          <w:rFonts w:cs="Calibri"/>
          <w:sz w:val="20"/>
          <w:lang w:val="sv-SE"/>
        </w:rPr>
        <w:tab/>
        <w:t>:</w:t>
      </w:r>
      <w:r w:rsidR="00C946C0" w:rsidRPr="00D45E59">
        <w:rPr>
          <w:rFonts w:cs="Calibri"/>
          <w:i/>
          <w:sz w:val="20"/>
        </w:rPr>
        <w:t xml:space="preserve"> </w:t>
      </w:r>
      <w:r w:rsidR="00C946C0" w:rsidRPr="00D45E59">
        <w:rPr>
          <w:rFonts w:cs="Calibri"/>
          <w:iCs/>
          <w:sz w:val="20"/>
        </w:rPr>
        <w:t>PT.PLN (persero) Wilayah Riau dan Kepulauan Riau</w:t>
      </w:r>
    </w:p>
    <w:p w:rsidR="00EB30D3" w:rsidRPr="00D45E59" w:rsidRDefault="00EB30D3" w:rsidP="00EB30D3">
      <w:pPr>
        <w:rPr>
          <w:rFonts w:cs="Calibri"/>
        </w:rPr>
      </w:pPr>
    </w:p>
    <w:p w:rsidR="00D15567" w:rsidRPr="00D45E59" w:rsidRDefault="00D15567" w:rsidP="006631BD">
      <w:pPr>
        <w:tabs>
          <w:tab w:val="left" w:pos="5535"/>
        </w:tabs>
        <w:rPr>
          <w:rFonts w:cs="Calibri"/>
        </w:rPr>
        <w:sectPr w:rsidR="00D15567" w:rsidRPr="00D45E59" w:rsidSect="00C946C0">
          <w:pgSz w:w="11907" w:h="16839" w:code="9"/>
          <w:pgMar w:top="1440" w:right="1440" w:bottom="1276" w:left="1440" w:header="720" w:footer="720" w:gutter="0"/>
          <w:cols w:space="720"/>
          <w:titlePg/>
          <w:docGrid w:linePitch="360"/>
        </w:sectPr>
      </w:pPr>
    </w:p>
    <w:p w:rsidR="00D15567" w:rsidRPr="00D45E59" w:rsidRDefault="00D15567" w:rsidP="006631BD">
      <w:pPr>
        <w:tabs>
          <w:tab w:val="left" w:pos="1335"/>
        </w:tabs>
        <w:spacing w:after="0"/>
        <w:rPr>
          <w:rFonts w:ascii="Times New Roman" w:hAnsi="Times New Roman"/>
          <w:sz w:val="18"/>
          <w:szCs w:val="18"/>
        </w:rPr>
      </w:pPr>
    </w:p>
    <w:p w:rsidR="00C17C21" w:rsidRPr="00D45E59" w:rsidRDefault="0084563E" w:rsidP="00C17C21">
      <w:pPr>
        <w:tabs>
          <w:tab w:val="left" w:pos="1335"/>
        </w:tabs>
        <w:spacing w:after="0"/>
        <w:jc w:val="right"/>
        <w:rPr>
          <w:rFonts w:cs="Calibri"/>
          <w:b/>
          <w:sz w:val="28"/>
        </w:rPr>
      </w:pPr>
      <w:r w:rsidRPr="00D45E59">
        <w:rPr>
          <w:rFonts w:cs="Calibri"/>
          <w:b/>
          <w:noProof/>
          <w:sz w:val="28"/>
          <w:lang w:eastAsia="id-ID"/>
        </w:rPr>
        <w:pict>
          <v:rect id="_x0000_s1307" style="position:absolute;left:0;text-align:left;margin-left:398.5pt;margin-top:-17.75pt;width:69.5pt;height:29.3pt;z-index:251664384" strokeweight="1pt">
            <v:stroke dashstyle="1 1"/>
            <v:textbox>
              <w:txbxContent>
                <w:p w:rsidR="00C17C21" w:rsidRPr="00BF4C1A" w:rsidRDefault="00C17C21" w:rsidP="00C17C21">
                  <w:pPr>
                    <w:rPr>
                      <w:b/>
                      <w:sz w:val="28"/>
                      <w:szCs w:val="28"/>
                    </w:rPr>
                  </w:pPr>
                  <w:r>
                    <w:rPr>
                      <w:b/>
                      <w:sz w:val="28"/>
                      <w:szCs w:val="28"/>
                    </w:rPr>
                    <w:t>FORM 6</w:t>
                  </w:r>
                </w:p>
              </w:txbxContent>
            </v:textbox>
          </v:rect>
        </w:pict>
      </w:r>
    </w:p>
    <w:p w:rsidR="00D15567" w:rsidRPr="00D45E59" w:rsidRDefault="00D15567" w:rsidP="00D15567">
      <w:pPr>
        <w:tabs>
          <w:tab w:val="left" w:pos="1335"/>
        </w:tabs>
        <w:spacing w:after="0"/>
        <w:jc w:val="center"/>
        <w:rPr>
          <w:rFonts w:cs="Calibri"/>
          <w:b/>
          <w:sz w:val="28"/>
          <w:lang w:val="de-DE"/>
        </w:rPr>
      </w:pPr>
      <w:r w:rsidRPr="00D45E59">
        <w:rPr>
          <w:rFonts w:cs="Calibri"/>
          <w:b/>
          <w:sz w:val="28"/>
          <w:lang w:val="de-DE"/>
        </w:rPr>
        <w:t>KARTU BIMBINGAN LAPORAN</w:t>
      </w:r>
    </w:p>
    <w:p w:rsidR="00D15567" w:rsidRPr="00D45E59" w:rsidRDefault="00D15567" w:rsidP="00D15567">
      <w:pPr>
        <w:tabs>
          <w:tab w:val="left" w:pos="1335"/>
        </w:tabs>
        <w:spacing w:after="0"/>
        <w:jc w:val="center"/>
        <w:rPr>
          <w:rFonts w:cs="Calibri"/>
          <w:b/>
          <w:sz w:val="28"/>
          <w:lang w:val="de-DE"/>
        </w:rPr>
      </w:pPr>
      <w:r w:rsidRPr="00D45E59">
        <w:rPr>
          <w:rFonts w:cs="Calibri"/>
          <w:b/>
          <w:sz w:val="28"/>
          <w:lang w:val="de-DE"/>
        </w:rPr>
        <w:t>KERJA PRAKTEK / PROYEK MINI</w:t>
      </w:r>
    </w:p>
    <w:p w:rsidR="00D15567" w:rsidRPr="00D45E59" w:rsidRDefault="00D15567" w:rsidP="00D15567">
      <w:pPr>
        <w:tabs>
          <w:tab w:val="left" w:pos="2880"/>
          <w:tab w:val="left" w:pos="3060"/>
          <w:tab w:val="right" w:leader="dot" w:pos="8460"/>
        </w:tabs>
        <w:spacing w:after="0" w:line="240" w:lineRule="auto"/>
        <w:rPr>
          <w:rFonts w:cs="Calibri"/>
          <w:b/>
          <w:lang w:val="sv-SE"/>
        </w:rPr>
      </w:pPr>
    </w:p>
    <w:p w:rsidR="00D15567" w:rsidRPr="00D45E59" w:rsidRDefault="00D15567" w:rsidP="00EB30D3">
      <w:pPr>
        <w:tabs>
          <w:tab w:val="left" w:pos="2127"/>
          <w:tab w:val="right" w:leader="dot" w:pos="8460"/>
        </w:tabs>
        <w:spacing w:after="120" w:line="240" w:lineRule="auto"/>
        <w:rPr>
          <w:rFonts w:cs="Calibri"/>
          <w:b/>
        </w:rPr>
      </w:pPr>
      <w:r w:rsidRPr="00D45E59">
        <w:rPr>
          <w:rFonts w:cs="Calibri"/>
          <w:b/>
          <w:lang w:val="sv-SE"/>
        </w:rPr>
        <w:t>NAMA  MAHASISWA</w:t>
      </w:r>
      <w:r w:rsidRPr="00D45E59">
        <w:rPr>
          <w:rFonts w:cs="Calibri"/>
          <w:b/>
          <w:lang w:val="sv-SE"/>
        </w:rPr>
        <w:tab/>
        <w:t xml:space="preserve">: </w:t>
      </w:r>
      <w:r w:rsidR="00EB30D3" w:rsidRPr="00D45E59">
        <w:rPr>
          <w:rFonts w:cs="Calibri"/>
        </w:rPr>
        <w:t>NICO ANDRIAN</w:t>
      </w:r>
    </w:p>
    <w:p w:rsidR="00D15567" w:rsidRPr="00D45E59" w:rsidRDefault="00D15567" w:rsidP="00EB30D3">
      <w:pPr>
        <w:tabs>
          <w:tab w:val="left" w:pos="2127"/>
          <w:tab w:val="right" w:leader="dot" w:pos="8460"/>
        </w:tabs>
        <w:spacing w:after="120" w:line="240" w:lineRule="auto"/>
        <w:rPr>
          <w:rFonts w:cs="Calibri"/>
          <w:b/>
        </w:rPr>
      </w:pPr>
      <w:r w:rsidRPr="00D45E59">
        <w:rPr>
          <w:rFonts w:cs="Calibri"/>
          <w:b/>
          <w:lang w:val="sv-SE"/>
        </w:rPr>
        <w:t xml:space="preserve">N I M </w:t>
      </w:r>
      <w:r w:rsidRPr="00D45E59">
        <w:rPr>
          <w:rFonts w:cs="Calibri"/>
          <w:b/>
          <w:lang w:val="sv-SE"/>
        </w:rPr>
        <w:tab/>
        <w:t>:</w:t>
      </w:r>
      <w:r w:rsidRPr="00D45E59">
        <w:rPr>
          <w:rFonts w:cs="Calibri"/>
          <w:lang w:val="sv-SE"/>
        </w:rPr>
        <w:t xml:space="preserve"> </w:t>
      </w:r>
      <w:r w:rsidR="00EB30D3" w:rsidRPr="00D45E59">
        <w:rPr>
          <w:rFonts w:cs="Calibri"/>
        </w:rPr>
        <w:t>11055102128</w:t>
      </w:r>
    </w:p>
    <w:p w:rsidR="00D15567" w:rsidRPr="00D45E59" w:rsidRDefault="00D15567" w:rsidP="00EB30D3">
      <w:pPr>
        <w:tabs>
          <w:tab w:val="left" w:pos="2127"/>
          <w:tab w:val="right" w:leader="dot" w:pos="8460"/>
        </w:tabs>
        <w:spacing w:after="120" w:line="240" w:lineRule="auto"/>
        <w:rPr>
          <w:rFonts w:cs="Calibri"/>
        </w:rPr>
      </w:pPr>
      <w:r w:rsidRPr="00D45E59">
        <w:rPr>
          <w:rFonts w:cs="Calibri"/>
          <w:b/>
          <w:lang w:val="sv-SE"/>
        </w:rPr>
        <w:t>Konsentrasi</w:t>
      </w:r>
      <w:r w:rsidRPr="00D45E59">
        <w:rPr>
          <w:rFonts w:cs="Calibri"/>
          <w:lang w:val="sv-SE"/>
        </w:rPr>
        <w:tab/>
        <w:t xml:space="preserve">: </w:t>
      </w:r>
      <w:r w:rsidR="00EB30D3" w:rsidRPr="00D45E59">
        <w:rPr>
          <w:rFonts w:cs="Calibri"/>
        </w:rPr>
        <w:t>ENERGI</w:t>
      </w:r>
    </w:p>
    <w:p w:rsidR="00EB30D3" w:rsidRPr="00D45E59" w:rsidRDefault="00D15567" w:rsidP="00EB30D3">
      <w:pPr>
        <w:tabs>
          <w:tab w:val="left" w:pos="2268"/>
          <w:tab w:val="right" w:leader="hyphen" w:pos="8640"/>
        </w:tabs>
        <w:spacing w:after="0" w:line="240" w:lineRule="auto"/>
        <w:ind w:left="2127" w:hanging="2127"/>
        <w:jc w:val="both"/>
        <w:rPr>
          <w:rFonts w:cs="Calibri"/>
        </w:rPr>
      </w:pPr>
      <w:r w:rsidRPr="00D45E59">
        <w:rPr>
          <w:rFonts w:cs="Calibri"/>
          <w:b/>
        </w:rPr>
        <w:t xml:space="preserve">JUDUL </w:t>
      </w:r>
      <w:r w:rsidRPr="00D45E59">
        <w:rPr>
          <w:rFonts w:cs="Calibri"/>
          <w:b/>
          <w:lang w:val="en-US"/>
        </w:rPr>
        <w:t>KP/ProMin</w:t>
      </w:r>
      <w:r w:rsidR="00EB30D3" w:rsidRPr="00D45E59">
        <w:rPr>
          <w:rFonts w:cs="Calibri"/>
          <w:b/>
        </w:rPr>
        <w:t xml:space="preserve">       </w:t>
      </w:r>
      <w:r w:rsidRPr="00D45E59">
        <w:rPr>
          <w:rFonts w:cs="Calibri"/>
          <w:b/>
        </w:rPr>
        <w:t>:</w:t>
      </w:r>
      <w:r w:rsidR="00EB30D3" w:rsidRPr="00D45E59">
        <w:rPr>
          <w:rFonts w:cs="Calibri"/>
          <w:b/>
        </w:rPr>
        <w:t xml:space="preserve"> </w:t>
      </w:r>
      <w:r w:rsidR="00EB30D3" w:rsidRPr="00D45E59">
        <w:rPr>
          <w:rFonts w:cs="Calibri"/>
          <w:sz w:val="21"/>
          <w:szCs w:val="21"/>
        </w:rPr>
        <w:t>ANALISA PENGARUH KEDALAMAN PENANAMAN KABEL LISTRIK BAWAH LAUT (SUBMARINE  POWER   CABLE) TERHADAP LOSSES DI DUMAI-PULAU RUPAT</w:t>
      </w:r>
    </w:p>
    <w:p w:rsidR="00D15567" w:rsidRPr="00D45E59" w:rsidRDefault="00D15567" w:rsidP="00EB30D3">
      <w:pPr>
        <w:tabs>
          <w:tab w:val="left" w:pos="2127"/>
          <w:tab w:val="right" w:leader="dot" w:pos="8460"/>
        </w:tabs>
        <w:spacing w:after="120" w:line="240" w:lineRule="auto"/>
        <w:rPr>
          <w:rFonts w:cs="Calibri"/>
        </w:rPr>
      </w:pPr>
      <w:r w:rsidRPr="00D45E59">
        <w:rPr>
          <w:rFonts w:cs="Calibri"/>
          <w:b/>
        </w:rPr>
        <w:t xml:space="preserve">PEMBIMBING </w:t>
      </w:r>
      <w:r w:rsidRPr="00D45E59">
        <w:rPr>
          <w:rFonts w:cs="Calibri"/>
          <w:b/>
        </w:rPr>
        <w:tab/>
        <w:t xml:space="preserve">: </w:t>
      </w:r>
      <w:r w:rsidR="00EB30D3" w:rsidRPr="00D45E59">
        <w:rPr>
          <w:rFonts w:cs="Calibri"/>
        </w:rPr>
        <w:t>LILIANA ST., M.Eng</w:t>
      </w:r>
    </w:p>
    <w:p w:rsidR="00D15567" w:rsidRPr="00D45E59" w:rsidRDefault="00D15567" w:rsidP="00D15567">
      <w:pPr>
        <w:tabs>
          <w:tab w:val="left" w:pos="2880"/>
          <w:tab w:val="left" w:pos="3060"/>
          <w:tab w:val="right" w:leader="dot" w:pos="8460"/>
        </w:tabs>
        <w:spacing w:after="0" w:line="240" w:lineRule="auto"/>
        <w:rPr>
          <w:rFonts w:cs="Calibri"/>
          <w:b/>
        </w:rPr>
      </w:pP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2"/>
        <w:gridCol w:w="1380"/>
        <w:gridCol w:w="4209"/>
        <w:gridCol w:w="1137"/>
        <w:gridCol w:w="1842"/>
      </w:tblGrid>
      <w:tr w:rsidR="00D15567" w:rsidRPr="00D45E59" w:rsidTr="00FC407C">
        <w:trPr>
          <w:trHeight w:val="730"/>
        </w:trPr>
        <w:tc>
          <w:tcPr>
            <w:tcW w:w="261" w:type="pct"/>
          </w:tcPr>
          <w:p w:rsidR="00D15567" w:rsidRPr="00D45E59" w:rsidRDefault="00D15567" w:rsidP="00FC407C">
            <w:pPr>
              <w:spacing w:after="0" w:line="240" w:lineRule="auto"/>
              <w:ind w:left="-68" w:right="-57"/>
              <w:jc w:val="center"/>
              <w:rPr>
                <w:rFonts w:cs="Calibri"/>
                <w:b/>
                <w:sz w:val="20"/>
              </w:rPr>
            </w:pPr>
            <w:r w:rsidRPr="00D45E59">
              <w:rPr>
                <w:rFonts w:cs="Calibri"/>
                <w:b/>
                <w:sz w:val="20"/>
              </w:rPr>
              <w:t>NO.</w:t>
            </w:r>
          </w:p>
        </w:tc>
        <w:tc>
          <w:tcPr>
            <w:tcW w:w="763" w:type="pct"/>
            <w:vAlign w:val="center"/>
          </w:tcPr>
          <w:p w:rsidR="00D15567" w:rsidRPr="00D45E59" w:rsidRDefault="00D15567" w:rsidP="00FC407C">
            <w:pPr>
              <w:spacing w:after="0" w:line="240" w:lineRule="auto"/>
              <w:ind w:left="-68" w:right="-57"/>
              <w:jc w:val="center"/>
              <w:rPr>
                <w:rFonts w:cs="Calibri"/>
                <w:b/>
                <w:sz w:val="20"/>
                <w:lang w:val="fi-FI"/>
              </w:rPr>
            </w:pPr>
            <w:r w:rsidRPr="00D45E59">
              <w:rPr>
                <w:rFonts w:cs="Calibri"/>
                <w:b/>
                <w:sz w:val="20"/>
              </w:rPr>
              <w:t>BIMBINGAN LAPORAN*</w:t>
            </w:r>
          </w:p>
        </w:tc>
        <w:tc>
          <w:tcPr>
            <w:tcW w:w="2328" w:type="pct"/>
            <w:vAlign w:val="center"/>
          </w:tcPr>
          <w:p w:rsidR="00D15567" w:rsidRPr="00D45E59" w:rsidRDefault="00D15567" w:rsidP="00FC407C">
            <w:pPr>
              <w:spacing w:after="0" w:line="240" w:lineRule="auto"/>
              <w:jc w:val="center"/>
              <w:rPr>
                <w:rFonts w:cs="Calibri"/>
                <w:b/>
                <w:sz w:val="20"/>
                <w:lang w:val="fi-FI"/>
              </w:rPr>
            </w:pPr>
            <w:r w:rsidRPr="00D45E59">
              <w:rPr>
                <w:rFonts w:cs="Calibri"/>
                <w:b/>
                <w:sz w:val="20"/>
                <w:lang w:val="fi-FI"/>
              </w:rPr>
              <w:t xml:space="preserve">KOMENTAR PERBAIKAN / TAMBAHAN </w:t>
            </w:r>
          </w:p>
          <w:p w:rsidR="00D15567" w:rsidRPr="00D45E59" w:rsidRDefault="00D15567" w:rsidP="00FC407C">
            <w:pPr>
              <w:spacing w:after="0" w:line="240" w:lineRule="auto"/>
              <w:jc w:val="center"/>
              <w:rPr>
                <w:rFonts w:cs="Calibri"/>
                <w:b/>
                <w:sz w:val="20"/>
                <w:lang w:val="fi-FI"/>
              </w:rPr>
            </w:pPr>
            <w:r w:rsidRPr="00D45E59">
              <w:rPr>
                <w:rFonts w:cs="Calibri"/>
                <w:b/>
                <w:sz w:val="20"/>
                <w:lang w:val="fi-FI"/>
              </w:rPr>
              <w:t>ISI LAPORAN KP/ProMin</w:t>
            </w:r>
          </w:p>
        </w:tc>
        <w:tc>
          <w:tcPr>
            <w:tcW w:w="629" w:type="pct"/>
            <w:vAlign w:val="center"/>
          </w:tcPr>
          <w:p w:rsidR="00D15567" w:rsidRPr="00D45E59" w:rsidRDefault="00D15567" w:rsidP="00FC407C">
            <w:pPr>
              <w:spacing w:after="0" w:line="240" w:lineRule="auto"/>
              <w:jc w:val="center"/>
              <w:rPr>
                <w:rFonts w:cs="Calibri"/>
                <w:b/>
                <w:sz w:val="20"/>
              </w:rPr>
            </w:pPr>
            <w:r w:rsidRPr="00D45E59">
              <w:rPr>
                <w:rFonts w:cs="Calibri"/>
                <w:b/>
                <w:sz w:val="20"/>
              </w:rPr>
              <w:t>TANGGAL</w:t>
            </w:r>
          </w:p>
        </w:tc>
        <w:tc>
          <w:tcPr>
            <w:tcW w:w="1019" w:type="pct"/>
            <w:vAlign w:val="center"/>
          </w:tcPr>
          <w:p w:rsidR="00D15567" w:rsidRPr="00D45E59" w:rsidRDefault="00D15567" w:rsidP="00FC407C">
            <w:pPr>
              <w:spacing w:after="0" w:line="240" w:lineRule="auto"/>
              <w:jc w:val="center"/>
              <w:rPr>
                <w:rFonts w:cs="Calibri"/>
                <w:b/>
                <w:sz w:val="20"/>
              </w:rPr>
            </w:pPr>
            <w:r w:rsidRPr="00D45E59">
              <w:rPr>
                <w:rFonts w:cs="Calibri"/>
                <w:b/>
                <w:sz w:val="20"/>
              </w:rPr>
              <w:t>PARAF PEM BIMBING</w:t>
            </w:r>
          </w:p>
        </w:tc>
      </w:tr>
      <w:tr w:rsidR="00D15567" w:rsidRPr="00D45E59" w:rsidTr="00FC407C">
        <w:trPr>
          <w:trHeight w:val="727"/>
        </w:trPr>
        <w:tc>
          <w:tcPr>
            <w:tcW w:w="261"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763"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p w:rsidR="00D15567" w:rsidRPr="00D45E59" w:rsidRDefault="00D15567" w:rsidP="00FC407C">
            <w:pPr>
              <w:tabs>
                <w:tab w:val="left" w:pos="900"/>
              </w:tabs>
              <w:spacing w:after="0"/>
              <w:rPr>
                <w:rFonts w:cs="Calibri"/>
                <w:sz w:val="20"/>
                <w:lang w:val="sv-SE"/>
              </w:rPr>
            </w:pPr>
            <w:r w:rsidRPr="00D45E59">
              <w:rPr>
                <w:rFonts w:cs="Calibri"/>
                <w:sz w:val="20"/>
              </w:rPr>
              <w:t>BAB ………..</w:t>
            </w:r>
          </w:p>
        </w:tc>
        <w:tc>
          <w:tcPr>
            <w:tcW w:w="2328"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29" w:type="pct"/>
            <w:vAlign w:val="center"/>
          </w:tcPr>
          <w:p w:rsidR="00D15567" w:rsidRPr="00D45E59" w:rsidRDefault="00D15567" w:rsidP="00FC407C">
            <w:pPr>
              <w:spacing w:after="0" w:line="240" w:lineRule="auto"/>
              <w:rPr>
                <w:rFonts w:cs="Calibri"/>
                <w:sz w:val="20"/>
                <w:lang w:val="sv-SE"/>
              </w:rPr>
            </w:pPr>
          </w:p>
        </w:tc>
        <w:tc>
          <w:tcPr>
            <w:tcW w:w="1019" w:type="pct"/>
          </w:tcPr>
          <w:p w:rsidR="00D15567" w:rsidRPr="00D45E59" w:rsidRDefault="00D15567" w:rsidP="00FC407C">
            <w:pPr>
              <w:spacing w:after="0" w:line="240" w:lineRule="auto"/>
              <w:rPr>
                <w:rFonts w:cs="Calibri"/>
                <w:sz w:val="20"/>
                <w:lang w:val="sv-SE"/>
              </w:rPr>
            </w:pPr>
          </w:p>
        </w:tc>
      </w:tr>
      <w:tr w:rsidR="00D15567" w:rsidRPr="00D45E59" w:rsidTr="00FC407C">
        <w:trPr>
          <w:trHeight w:val="694"/>
        </w:trPr>
        <w:tc>
          <w:tcPr>
            <w:tcW w:w="261"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763"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p w:rsidR="00D15567" w:rsidRPr="00D45E59" w:rsidRDefault="00D15567" w:rsidP="00FC407C">
            <w:pPr>
              <w:tabs>
                <w:tab w:val="left" w:pos="900"/>
              </w:tabs>
              <w:spacing w:after="0" w:line="240" w:lineRule="auto"/>
              <w:rPr>
                <w:rFonts w:cs="Calibri"/>
                <w:sz w:val="20"/>
                <w:lang w:val="sv-SE"/>
              </w:rPr>
            </w:pPr>
            <w:r w:rsidRPr="00D45E59">
              <w:rPr>
                <w:rFonts w:cs="Calibri"/>
                <w:sz w:val="20"/>
              </w:rPr>
              <w:t xml:space="preserve">BAB ……….. </w:t>
            </w:r>
          </w:p>
        </w:tc>
        <w:tc>
          <w:tcPr>
            <w:tcW w:w="2328"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29" w:type="pct"/>
            <w:vAlign w:val="center"/>
          </w:tcPr>
          <w:p w:rsidR="00D15567" w:rsidRPr="00D45E59" w:rsidRDefault="00D15567" w:rsidP="00FC407C">
            <w:pPr>
              <w:spacing w:after="0" w:line="240" w:lineRule="auto"/>
              <w:rPr>
                <w:rFonts w:cs="Calibri"/>
                <w:sz w:val="20"/>
                <w:lang w:val="sv-SE"/>
              </w:rPr>
            </w:pPr>
          </w:p>
        </w:tc>
        <w:tc>
          <w:tcPr>
            <w:tcW w:w="1019" w:type="pct"/>
          </w:tcPr>
          <w:p w:rsidR="00D15567" w:rsidRPr="00D45E59" w:rsidRDefault="00D15567" w:rsidP="00FC407C">
            <w:pPr>
              <w:spacing w:after="0" w:line="240" w:lineRule="auto"/>
              <w:rPr>
                <w:rFonts w:cs="Calibri"/>
                <w:sz w:val="20"/>
                <w:lang w:val="sv-SE"/>
              </w:rPr>
            </w:pPr>
          </w:p>
        </w:tc>
      </w:tr>
      <w:tr w:rsidR="00D15567" w:rsidRPr="00D45E59" w:rsidTr="00FC407C">
        <w:trPr>
          <w:trHeight w:val="704"/>
        </w:trPr>
        <w:tc>
          <w:tcPr>
            <w:tcW w:w="261"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763"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p w:rsidR="00D15567" w:rsidRPr="00D45E59" w:rsidRDefault="00D15567" w:rsidP="00FC407C">
            <w:pPr>
              <w:tabs>
                <w:tab w:val="left" w:pos="900"/>
              </w:tabs>
              <w:spacing w:after="0" w:line="240" w:lineRule="auto"/>
              <w:rPr>
                <w:rFonts w:cs="Calibri"/>
                <w:sz w:val="20"/>
                <w:lang w:val="sv-SE"/>
              </w:rPr>
            </w:pPr>
            <w:r w:rsidRPr="00D45E59">
              <w:rPr>
                <w:rFonts w:cs="Calibri"/>
                <w:sz w:val="20"/>
              </w:rPr>
              <w:t xml:space="preserve">BAB ……….. </w:t>
            </w:r>
          </w:p>
        </w:tc>
        <w:tc>
          <w:tcPr>
            <w:tcW w:w="2328"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29" w:type="pct"/>
            <w:vAlign w:val="center"/>
          </w:tcPr>
          <w:p w:rsidR="00D15567" w:rsidRPr="00D45E59" w:rsidRDefault="00D15567" w:rsidP="00FC407C">
            <w:pPr>
              <w:spacing w:after="0" w:line="240" w:lineRule="auto"/>
              <w:rPr>
                <w:rFonts w:cs="Calibri"/>
                <w:sz w:val="20"/>
                <w:lang w:val="sv-SE"/>
              </w:rPr>
            </w:pPr>
          </w:p>
        </w:tc>
        <w:tc>
          <w:tcPr>
            <w:tcW w:w="1019" w:type="pct"/>
          </w:tcPr>
          <w:p w:rsidR="00D15567" w:rsidRPr="00D45E59" w:rsidRDefault="00D15567" w:rsidP="00FC407C">
            <w:pPr>
              <w:spacing w:after="0" w:line="240" w:lineRule="auto"/>
              <w:rPr>
                <w:rFonts w:cs="Calibri"/>
                <w:sz w:val="20"/>
                <w:lang w:val="sv-SE"/>
              </w:rPr>
            </w:pPr>
          </w:p>
        </w:tc>
      </w:tr>
      <w:tr w:rsidR="00D15567" w:rsidRPr="00D45E59" w:rsidTr="00FC407C">
        <w:trPr>
          <w:trHeight w:val="700"/>
        </w:trPr>
        <w:tc>
          <w:tcPr>
            <w:tcW w:w="261"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763"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p w:rsidR="00D15567" w:rsidRPr="00D45E59" w:rsidRDefault="00D15567" w:rsidP="00FC407C">
            <w:pPr>
              <w:tabs>
                <w:tab w:val="left" w:pos="900"/>
              </w:tabs>
              <w:spacing w:after="0" w:line="240" w:lineRule="auto"/>
              <w:rPr>
                <w:rFonts w:cs="Calibri"/>
                <w:sz w:val="20"/>
                <w:lang w:val="sv-SE"/>
              </w:rPr>
            </w:pPr>
            <w:r w:rsidRPr="00D45E59">
              <w:rPr>
                <w:rFonts w:cs="Calibri"/>
                <w:sz w:val="20"/>
              </w:rPr>
              <w:t xml:space="preserve">BAB ……….. </w:t>
            </w:r>
          </w:p>
        </w:tc>
        <w:tc>
          <w:tcPr>
            <w:tcW w:w="2328"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29" w:type="pct"/>
            <w:vAlign w:val="center"/>
          </w:tcPr>
          <w:p w:rsidR="00D15567" w:rsidRPr="00D45E59" w:rsidRDefault="00D15567" w:rsidP="00FC407C">
            <w:pPr>
              <w:spacing w:after="0" w:line="240" w:lineRule="auto"/>
              <w:rPr>
                <w:rFonts w:cs="Calibri"/>
                <w:sz w:val="20"/>
                <w:lang w:val="sv-SE"/>
              </w:rPr>
            </w:pPr>
          </w:p>
        </w:tc>
        <w:tc>
          <w:tcPr>
            <w:tcW w:w="1019" w:type="pct"/>
          </w:tcPr>
          <w:p w:rsidR="00D15567" w:rsidRPr="00D45E59" w:rsidRDefault="00D15567" w:rsidP="00FC407C">
            <w:pPr>
              <w:spacing w:after="0" w:line="240" w:lineRule="auto"/>
              <w:rPr>
                <w:rFonts w:cs="Calibri"/>
                <w:sz w:val="20"/>
                <w:lang w:val="sv-SE"/>
              </w:rPr>
            </w:pPr>
          </w:p>
        </w:tc>
      </w:tr>
      <w:tr w:rsidR="00D15567" w:rsidRPr="00D45E59" w:rsidTr="00FC407C">
        <w:trPr>
          <w:trHeight w:val="696"/>
        </w:trPr>
        <w:tc>
          <w:tcPr>
            <w:tcW w:w="261"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763"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p w:rsidR="00D15567" w:rsidRPr="00D45E59" w:rsidRDefault="00D15567" w:rsidP="00FC407C">
            <w:pPr>
              <w:tabs>
                <w:tab w:val="left" w:pos="900"/>
              </w:tabs>
              <w:spacing w:after="0" w:line="240" w:lineRule="auto"/>
              <w:rPr>
                <w:rFonts w:cs="Calibri"/>
                <w:sz w:val="20"/>
                <w:lang w:val="sv-SE"/>
              </w:rPr>
            </w:pPr>
            <w:r w:rsidRPr="00D45E59">
              <w:rPr>
                <w:rFonts w:cs="Calibri"/>
                <w:sz w:val="20"/>
              </w:rPr>
              <w:t xml:space="preserve">BAB ……….. </w:t>
            </w:r>
          </w:p>
        </w:tc>
        <w:tc>
          <w:tcPr>
            <w:tcW w:w="2328"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29" w:type="pct"/>
            <w:vAlign w:val="center"/>
          </w:tcPr>
          <w:p w:rsidR="00D15567" w:rsidRPr="00D45E59" w:rsidRDefault="00D15567" w:rsidP="00FC407C">
            <w:pPr>
              <w:spacing w:after="0" w:line="240" w:lineRule="auto"/>
              <w:rPr>
                <w:rFonts w:cs="Calibri"/>
                <w:sz w:val="20"/>
                <w:lang w:val="sv-SE"/>
              </w:rPr>
            </w:pPr>
          </w:p>
        </w:tc>
        <w:tc>
          <w:tcPr>
            <w:tcW w:w="1019" w:type="pct"/>
          </w:tcPr>
          <w:p w:rsidR="00D15567" w:rsidRPr="00D45E59" w:rsidRDefault="00D15567" w:rsidP="00FC407C">
            <w:pPr>
              <w:spacing w:after="0" w:line="240" w:lineRule="auto"/>
              <w:rPr>
                <w:rFonts w:cs="Calibri"/>
                <w:sz w:val="20"/>
                <w:lang w:val="sv-SE"/>
              </w:rPr>
            </w:pPr>
          </w:p>
        </w:tc>
      </w:tr>
      <w:tr w:rsidR="00D15567" w:rsidRPr="00D45E59" w:rsidTr="00FC407C">
        <w:trPr>
          <w:trHeight w:val="692"/>
        </w:trPr>
        <w:tc>
          <w:tcPr>
            <w:tcW w:w="261"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763"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p w:rsidR="00D15567" w:rsidRPr="00D45E59" w:rsidRDefault="00D15567" w:rsidP="00FC407C">
            <w:pPr>
              <w:tabs>
                <w:tab w:val="left" w:pos="900"/>
              </w:tabs>
              <w:spacing w:after="0" w:line="240" w:lineRule="auto"/>
              <w:rPr>
                <w:rFonts w:cs="Calibri"/>
                <w:sz w:val="20"/>
                <w:lang w:val="sv-SE"/>
              </w:rPr>
            </w:pPr>
            <w:r w:rsidRPr="00D45E59">
              <w:rPr>
                <w:rFonts w:cs="Calibri"/>
                <w:sz w:val="20"/>
              </w:rPr>
              <w:t xml:space="preserve">BAB ……….. </w:t>
            </w:r>
          </w:p>
        </w:tc>
        <w:tc>
          <w:tcPr>
            <w:tcW w:w="2328"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29" w:type="pct"/>
            <w:vAlign w:val="center"/>
          </w:tcPr>
          <w:p w:rsidR="00D15567" w:rsidRPr="00D45E59" w:rsidRDefault="00D15567" w:rsidP="00FC407C">
            <w:pPr>
              <w:spacing w:after="0" w:line="240" w:lineRule="auto"/>
              <w:rPr>
                <w:rFonts w:cs="Calibri"/>
                <w:sz w:val="20"/>
                <w:lang w:val="sv-SE"/>
              </w:rPr>
            </w:pPr>
          </w:p>
        </w:tc>
        <w:tc>
          <w:tcPr>
            <w:tcW w:w="1019" w:type="pct"/>
          </w:tcPr>
          <w:p w:rsidR="00D15567" w:rsidRPr="00D45E59" w:rsidRDefault="00D15567" w:rsidP="00FC407C">
            <w:pPr>
              <w:spacing w:after="0" w:line="240" w:lineRule="auto"/>
              <w:rPr>
                <w:rFonts w:cs="Calibri"/>
                <w:sz w:val="20"/>
                <w:lang w:val="sv-SE"/>
              </w:rPr>
            </w:pPr>
          </w:p>
        </w:tc>
      </w:tr>
      <w:tr w:rsidR="00D15567" w:rsidRPr="00D45E59" w:rsidTr="00FC407C">
        <w:trPr>
          <w:trHeight w:val="716"/>
        </w:trPr>
        <w:tc>
          <w:tcPr>
            <w:tcW w:w="261"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763"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p w:rsidR="00D15567" w:rsidRPr="00D45E59" w:rsidRDefault="00D15567" w:rsidP="00FC407C">
            <w:pPr>
              <w:tabs>
                <w:tab w:val="left" w:pos="900"/>
              </w:tabs>
              <w:spacing w:after="0" w:line="240" w:lineRule="auto"/>
              <w:rPr>
                <w:rFonts w:cs="Calibri"/>
                <w:sz w:val="20"/>
                <w:lang w:val="sv-SE"/>
              </w:rPr>
            </w:pPr>
            <w:r w:rsidRPr="00D45E59">
              <w:rPr>
                <w:rFonts w:cs="Calibri"/>
                <w:sz w:val="20"/>
              </w:rPr>
              <w:t xml:space="preserve">BAB ……….. </w:t>
            </w:r>
          </w:p>
        </w:tc>
        <w:tc>
          <w:tcPr>
            <w:tcW w:w="2328"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29" w:type="pct"/>
            <w:vAlign w:val="center"/>
          </w:tcPr>
          <w:p w:rsidR="00D15567" w:rsidRPr="00D45E59" w:rsidRDefault="00D15567" w:rsidP="00FC407C">
            <w:pPr>
              <w:spacing w:after="0" w:line="240" w:lineRule="auto"/>
              <w:rPr>
                <w:rFonts w:cs="Calibri"/>
                <w:sz w:val="20"/>
                <w:lang w:val="sv-SE"/>
              </w:rPr>
            </w:pPr>
          </w:p>
        </w:tc>
        <w:tc>
          <w:tcPr>
            <w:tcW w:w="1019" w:type="pct"/>
          </w:tcPr>
          <w:p w:rsidR="00D15567" w:rsidRPr="00D45E59" w:rsidRDefault="00D15567" w:rsidP="00FC407C">
            <w:pPr>
              <w:spacing w:after="0" w:line="240" w:lineRule="auto"/>
              <w:rPr>
                <w:rFonts w:cs="Calibri"/>
                <w:sz w:val="20"/>
                <w:lang w:val="sv-SE"/>
              </w:rPr>
            </w:pPr>
          </w:p>
        </w:tc>
      </w:tr>
      <w:tr w:rsidR="00D15567" w:rsidRPr="00D45E59" w:rsidTr="00FC407C">
        <w:trPr>
          <w:trHeight w:val="716"/>
        </w:trPr>
        <w:tc>
          <w:tcPr>
            <w:tcW w:w="3352" w:type="pct"/>
            <w:gridSpan w:val="3"/>
            <w:tcBorders>
              <w:left w:val="single" w:sz="4" w:space="0" w:color="auto"/>
            </w:tcBorders>
            <w:vAlign w:val="center"/>
          </w:tcPr>
          <w:p w:rsidR="00D15567" w:rsidRPr="00D45E59" w:rsidRDefault="00D15567" w:rsidP="00FC407C">
            <w:pPr>
              <w:spacing w:after="0" w:line="240" w:lineRule="auto"/>
              <w:rPr>
                <w:rFonts w:cs="Calibri"/>
                <w:lang w:val="en-US"/>
              </w:rPr>
            </w:pPr>
            <w:r w:rsidRPr="00D45E59">
              <w:rPr>
                <w:rFonts w:cs="Calibri"/>
              </w:rPr>
              <w:t xml:space="preserve">Disetujui  Pembimbing untuk Seminar </w:t>
            </w:r>
            <w:r w:rsidRPr="00D45E59">
              <w:rPr>
                <w:rFonts w:cs="Calibri"/>
                <w:lang w:val="en-US"/>
              </w:rPr>
              <w:t>KP/ProMin</w:t>
            </w:r>
          </w:p>
          <w:p w:rsidR="00D15567" w:rsidRPr="00D45E59" w:rsidRDefault="00D15567" w:rsidP="00FC407C">
            <w:pPr>
              <w:spacing w:after="0" w:line="240" w:lineRule="auto"/>
              <w:rPr>
                <w:rFonts w:cs="Calibri"/>
                <w:sz w:val="16"/>
                <w:szCs w:val="16"/>
                <w:lang w:val="sv-SE"/>
              </w:rPr>
            </w:pPr>
            <w:r w:rsidRPr="00D45E59">
              <w:rPr>
                <w:rFonts w:cs="Calibri"/>
                <w:sz w:val="16"/>
                <w:szCs w:val="16"/>
                <w:lang w:val="sv-SE"/>
              </w:rPr>
              <w:t>[Tanda tangan Pembimbing di sini adalah bukti persetujuan untuk Seminar KP/ProMin]</w:t>
            </w:r>
          </w:p>
          <w:p w:rsidR="00D15567" w:rsidRPr="00D45E59" w:rsidRDefault="00D15567" w:rsidP="00FC407C">
            <w:pPr>
              <w:spacing w:after="0" w:line="240" w:lineRule="auto"/>
              <w:rPr>
                <w:rFonts w:cs="Calibri"/>
                <w:sz w:val="20"/>
                <w:lang w:val="sv-SE"/>
              </w:rPr>
            </w:pPr>
          </w:p>
        </w:tc>
        <w:tc>
          <w:tcPr>
            <w:tcW w:w="629" w:type="pct"/>
            <w:vAlign w:val="center"/>
          </w:tcPr>
          <w:p w:rsidR="00D15567" w:rsidRPr="00D45E59" w:rsidRDefault="00D15567" w:rsidP="00FC407C">
            <w:pPr>
              <w:spacing w:after="0" w:line="240" w:lineRule="auto"/>
              <w:rPr>
                <w:rFonts w:cs="Calibri"/>
                <w:sz w:val="20"/>
                <w:lang w:val="sv-SE"/>
              </w:rPr>
            </w:pPr>
          </w:p>
        </w:tc>
        <w:tc>
          <w:tcPr>
            <w:tcW w:w="1019" w:type="pct"/>
          </w:tcPr>
          <w:p w:rsidR="00D15567" w:rsidRPr="00D45E59" w:rsidRDefault="00D15567" w:rsidP="00FC407C">
            <w:pPr>
              <w:spacing w:after="0" w:line="240" w:lineRule="auto"/>
              <w:rPr>
                <w:rFonts w:cs="Calibri"/>
                <w:sz w:val="20"/>
                <w:lang w:val="sv-SE"/>
              </w:rPr>
            </w:pPr>
          </w:p>
        </w:tc>
      </w:tr>
    </w:tbl>
    <w:p w:rsidR="00D15567" w:rsidRPr="00D45E59" w:rsidRDefault="00D15567" w:rsidP="00D15567">
      <w:pPr>
        <w:spacing w:after="0"/>
        <w:ind w:hanging="540"/>
        <w:rPr>
          <w:rFonts w:cs="Calibri"/>
          <w:b/>
          <w:sz w:val="20"/>
          <w:lang w:val="sv-SE"/>
        </w:rPr>
      </w:pPr>
    </w:p>
    <w:p w:rsidR="00D15567" w:rsidRPr="00D45E59" w:rsidRDefault="00D15567" w:rsidP="00D15567">
      <w:pPr>
        <w:spacing w:after="0" w:line="240" w:lineRule="auto"/>
        <w:rPr>
          <w:rFonts w:cs="Calibri"/>
          <w:sz w:val="20"/>
          <w:lang w:val="sv-SE"/>
        </w:rPr>
      </w:pPr>
      <w:r w:rsidRPr="00D45E59">
        <w:rPr>
          <w:rFonts w:cs="Calibri"/>
          <w:b/>
          <w:sz w:val="20"/>
          <w:lang w:val="sv-SE"/>
        </w:rPr>
        <w:t>Keterangan</w:t>
      </w:r>
      <w:r w:rsidRPr="00D45E59">
        <w:rPr>
          <w:rFonts w:cs="Calibri"/>
          <w:sz w:val="20"/>
          <w:lang w:val="sv-SE"/>
        </w:rPr>
        <w:t xml:space="preserve"> : </w:t>
      </w:r>
    </w:p>
    <w:p w:rsidR="00D15567" w:rsidRPr="00D45E59" w:rsidRDefault="00D15567" w:rsidP="00D15567">
      <w:pPr>
        <w:spacing w:after="0" w:line="240" w:lineRule="auto"/>
        <w:rPr>
          <w:rFonts w:cs="Calibri"/>
          <w:sz w:val="20"/>
          <w:lang w:val="sv-SE"/>
        </w:rPr>
      </w:pPr>
      <w:r w:rsidRPr="00D45E59">
        <w:rPr>
          <w:rFonts w:cs="Calibri"/>
          <w:sz w:val="20"/>
          <w:lang w:val="sv-SE"/>
        </w:rPr>
        <w:t xml:space="preserve">*) Diisi oleh pembimbing </w:t>
      </w:r>
    </w:p>
    <w:p w:rsidR="00D15567" w:rsidRPr="00D45E59" w:rsidRDefault="00D15567" w:rsidP="003E6CAB">
      <w:pPr>
        <w:numPr>
          <w:ilvl w:val="0"/>
          <w:numId w:val="64"/>
        </w:numPr>
        <w:tabs>
          <w:tab w:val="left" w:pos="284"/>
        </w:tabs>
        <w:spacing w:after="0" w:line="240" w:lineRule="auto"/>
        <w:ind w:left="284" w:hanging="284"/>
        <w:rPr>
          <w:rFonts w:cs="Calibri"/>
          <w:sz w:val="20"/>
          <w:lang w:val="sv-SE"/>
        </w:rPr>
      </w:pPr>
      <w:r w:rsidRPr="00D45E59">
        <w:rPr>
          <w:rFonts w:cs="Calibri"/>
          <w:sz w:val="20"/>
          <w:lang w:val="sv-SE"/>
        </w:rPr>
        <w:t>Pembimbing diharapkan mengisi catatan kemajuan Mahasiswa dan memberi paraf pada saat bimbingan,</w:t>
      </w:r>
    </w:p>
    <w:p w:rsidR="00D15567" w:rsidRPr="00D45E59" w:rsidRDefault="00D15567" w:rsidP="003E6CAB">
      <w:pPr>
        <w:numPr>
          <w:ilvl w:val="0"/>
          <w:numId w:val="64"/>
        </w:numPr>
        <w:tabs>
          <w:tab w:val="left" w:pos="284"/>
        </w:tabs>
        <w:spacing w:after="0" w:line="240" w:lineRule="auto"/>
        <w:ind w:left="284" w:hanging="284"/>
        <w:rPr>
          <w:rFonts w:cs="Calibri"/>
          <w:sz w:val="20"/>
          <w:lang w:val="sv-SE"/>
        </w:rPr>
      </w:pPr>
      <w:r w:rsidRPr="00D45E59">
        <w:rPr>
          <w:rFonts w:cs="Calibri"/>
          <w:sz w:val="20"/>
          <w:lang w:val="sv-SE"/>
        </w:rPr>
        <w:t>Setelah selesai melaksanakan KP kartu harus ditunjukkan ke Koordinator KP dan dilampirkan di laporan KP.</w:t>
      </w:r>
    </w:p>
    <w:p w:rsidR="00D15567" w:rsidRPr="00D45E59" w:rsidRDefault="00D15567" w:rsidP="00D15567">
      <w:pPr>
        <w:tabs>
          <w:tab w:val="left" w:pos="1335"/>
        </w:tabs>
        <w:spacing w:after="0"/>
        <w:jc w:val="center"/>
        <w:rPr>
          <w:rFonts w:ascii="Times New Roman" w:hAnsi="Times New Roman"/>
          <w:lang w:val="en-US"/>
        </w:rPr>
      </w:pPr>
      <w:r w:rsidRPr="00D45E59">
        <w:rPr>
          <w:rFonts w:ascii="Times New Roman" w:hAnsi="Times New Roman"/>
        </w:rPr>
        <w:br w:type="page"/>
      </w:r>
    </w:p>
    <w:p w:rsidR="00D15567" w:rsidRPr="00D45E59" w:rsidRDefault="0084563E" w:rsidP="00D15567">
      <w:pPr>
        <w:tabs>
          <w:tab w:val="left" w:pos="1335"/>
        </w:tabs>
        <w:spacing w:after="0"/>
        <w:jc w:val="center"/>
        <w:rPr>
          <w:rFonts w:ascii="Times New Roman" w:hAnsi="Times New Roman"/>
          <w:lang w:val="en-US"/>
        </w:rPr>
      </w:pPr>
      <w:r w:rsidRPr="00D45E59">
        <w:rPr>
          <w:rFonts w:ascii="Times New Roman" w:hAnsi="Times New Roman"/>
          <w:noProof/>
          <w:lang w:eastAsia="id-ID"/>
        </w:rPr>
        <w:lastRenderedPageBreak/>
        <w:pict>
          <v:rect id="_x0000_s1308" style="position:absolute;left:0;text-align:left;margin-left:410.5pt;margin-top:6.15pt;width:69.5pt;height:29.3pt;z-index:251665408" strokeweight="1pt">
            <v:stroke dashstyle="1 1"/>
            <v:textbox>
              <w:txbxContent>
                <w:p w:rsidR="00C17C21" w:rsidRPr="00BF4C1A" w:rsidRDefault="00C17C21" w:rsidP="00C17C21">
                  <w:pPr>
                    <w:rPr>
                      <w:b/>
                      <w:sz w:val="28"/>
                      <w:szCs w:val="28"/>
                    </w:rPr>
                  </w:pPr>
                  <w:r>
                    <w:rPr>
                      <w:b/>
                      <w:sz w:val="28"/>
                      <w:szCs w:val="28"/>
                    </w:rPr>
                    <w:t>FORM 7</w:t>
                  </w:r>
                </w:p>
              </w:txbxContent>
            </v:textbox>
          </v:rect>
        </w:pict>
      </w:r>
    </w:p>
    <w:p w:rsidR="00C17C21" w:rsidRPr="00D45E59" w:rsidRDefault="00C17C21" w:rsidP="00D15567">
      <w:pPr>
        <w:tabs>
          <w:tab w:val="left" w:pos="1335"/>
        </w:tabs>
        <w:spacing w:after="0"/>
        <w:jc w:val="center"/>
        <w:rPr>
          <w:rFonts w:cs="Calibri"/>
          <w:b/>
          <w:sz w:val="28"/>
        </w:rPr>
      </w:pPr>
    </w:p>
    <w:p w:rsidR="00D15567" w:rsidRPr="00D45E59" w:rsidRDefault="00D15567" w:rsidP="00D15567">
      <w:pPr>
        <w:tabs>
          <w:tab w:val="left" w:pos="1335"/>
        </w:tabs>
        <w:spacing w:after="0"/>
        <w:jc w:val="center"/>
        <w:rPr>
          <w:rFonts w:cs="Calibri"/>
          <w:b/>
          <w:sz w:val="28"/>
          <w:lang w:val="de-DE"/>
        </w:rPr>
      </w:pPr>
      <w:r w:rsidRPr="00D45E59">
        <w:rPr>
          <w:rFonts w:cs="Calibri"/>
          <w:b/>
          <w:sz w:val="28"/>
          <w:lang w:val="de-DE"/>
        </w:rPr>
        <w:t xml:space="preserve">BUKTI MENGHADIRI </w:t>
      </w:r>
    </w:p>
    <w:p w:rsidR="00D15567" w:rsidRPr="00D45E59" w:rsidRDefault="00D15567" w:rsidP="00D15567">
      <w:pPr>
        <w:tabs>
          <w:tab w:val="left" w:pos="1335"/>
        </w:tabs>
        <w:spacing w:after="0"/>
        <w:jc w:val="center"/>
        <w:rPr>
          <w:rFonts w:cs="Calibri"/>
          <w:b/>
          <w:sz w:val="28"/>
          <w:lang w:val="de-DE"/>
        </w:rPr>
      </w:pPr>
      <w:r w:rsidRPr="00D45E59">
        <w:rPr>
          <w:rFonts w:cs="Calibri"/>
          <w:b/>
          <w:sz w:val="28"/>
          <w:lang w:val="de-DE"/>
        </w:rPr>
        <w:t>SEMINAR KERJA PRAKTEK / PROYEK MINI</w:t>
      </w:r>
    </w:p>
    <w:p w:rsidR="00D15567" w:rsidRPr="00D45E59" w:rsidRDefault="00D15567" w:rsidP="00D15567">
      <w:pPr>
        <w:tabs>
          <w:tab w:val="left" w:pos="2880"/>
          <w:tab w:val="left" w:pos="3060"/>
          <w:tab w:val="right" w:leader="dot" w:pos="8460"/>
        </w:tabs>
        <w:spacing w:after="0" w:line="240" w:lineRule="auto"/>
        <w:rPr>
          <w:rFonts w:cs="Calibri"/>
          <w:b/>
          <w:lang w:val="sv-SE"/>
        </w:rPr>
      </w:pPr>
    </w:p>
    <w:p w:rsidR="00D15567" w:rsidRPr="00D45E59" w:rsidRDefault="00D15567" w:rsidP="00EB30D3">
      <w:pPr>
        <w:tabs>
          <w:tab w:val="left" w:pos="2127"/>
          <w:tab w:val="right" w:leader="dot" w:pos="8460"/>
        </w:tabs>
        <w:spacing w:after="120" w:line="240" w:lineRule="auto"/>
        <w:rPr>
          <w:rFonts w:cs="Calibri"/>
          <w:b/>
          <w:lang w:val="en-US"/>
        </w:rPr>
      </w:pPr>
      <w:r w:rsidRPr="00D45E59">
        <w:rPr>
          <w:rFonts w:cs="Calibri"/>
          <w:b/>
          <w:lang w:val="sv-SE"/>
        </w:rPr>
        <w:t>NAMA  MAHASISWA</w:t>
      </w:r>
      <w:r w:rsidRPr="00D45E59">
        <w:rPr>
          <w:rFonts w:cs="Calibri"/>
          <w:b/>
          <w:lang w:val="sv-SE"/>
        </w:rPr>
        <w:tab/>
        <w:t xml:space="preserve">: </w:t>
      </w:r>
      <w:r w:rsidR="006E0749" w:rsidRPr="00D45E59">
        <w:rPr>
          <w:rFonts w:cs="Calibri"/>
          <w:lang w:val="en-US"/>
        </w:rPr>
        <w:t>Zainal Ahnur</w:t>
      </w:r>
    </w:p>
    <w:p w:rsidR="00D15567" w:rsidRPr="00D45E59" w:rsidRDefault="00D15567" w:rsidP="00EB30D3">
      <w:pPr>
        <w:tabs>
          <w:tab w:val="left" w:pos="2127"/>
          <w:tab w:val="right" w:leader="dot" w:pos="8460"/>
        </w:tabs>
        <w:spacing w:after="120" w:line="240" w:lineRule="auto"/>
        <w:rPr>
          <w:rFonts w:cs="Calibri"/>
          <w:b/>
          <w:lang w:val="en-US"/>
        </w:rPr>
      </w:pPr>
      <w:r w:rsidRPr="00D45E59">
        <w:rPr>
          <w:rFonts w:cs="Calibri"/>
          <w:b/>
          <w:lang w:val="sv-SE"/>
        </w:rPr>
        <w:t xml:space="preserve">N I M </w:t>
      </w:r>
      <w:r w:rsidRPr="00D45E59">
        <w:rPr>
          <w:rFonts w:cs="Calibri"/>
          <w:b/>
          <w:lang w:val="sv-SE"/>
        </w:rPr>
        <w:tab/>
        <w:t>:</w:t>
      </w:r>
      <w:r w:rsidRPr="00D45E59">
        <w:rPr>
          <w:rFonts w:cs="Calibri"/>
          <w:lang w:val="sv-SE"/>
        </w:rPr>
        <w:t xml:space="preserve"> </w:t>
      </w:r>
      <w:r w:rsidR="006E0749" w:rsidRPr="00D45E59">
        <w:rPr>
          <w:rFonts w:cs="Calibri"/>
          <w:lang w:val="en-US"/>
        </w:rPr>
        <w:t>11255100354</w:t>
      </w:r>
    </w:p>
    <w:p w:rsidR="00D15567" w:rsidRPr="00D45E59" w:rsidRDefault="00D15567" w:rsidP="00EB30D3">
      <w:pPr>
        <w:tabs>
          <w:tab w:val="left" w:pos="2127"/>
          <w:tab w:val="right" w:leader="dot" w:pos="8460"/>
        </w:tabs>
        <w:spacing w:after="120" w:line="240" w:lineRule="auto"/>
        <w:rPr>
          <w:rFonts w:cs="Calibri"/>
          <w:lang w:val="en-US"/>
        </w:rPr>
      </w:pPr>
      <w:r w:rsidRPr="00D45E59">
        <w:rPr>
          <w:rFonts w:cs="Calibri"/>
          <w:b/>
          <w:lang w:val="sv-SE"/>
        </w:rPr>
        <w:t>Konsentrasi</w:t>
      </w:r>
      <w:r w:rsidRPr="00D45E59">
        <w:rPr>
          <w:rFonts w:cs="Calibri"/>
          <w:lang w:val="sv-SE"/>
        </w:rPr>
        <w:tab/>
        <w:t xml:space="preserve">: </w:t>
      </w:r>
      <w:r w:rsidR="006E0749" w:rsidRPr="00D45E59">
        <w:rPr>
          <w:rFonts w:cs="Calibri"/>
        </w:rPr>
        <w:t>E</w:t>
      </w:r>
      <w:r w:rsidR="006E0749" w:rsidRPr="00D45E59">
        <w:rPr>
          <w:rFonts w:cs="Calibri"/>
          <w:lang w:val="en-US"/>
        </w:rPr>
        <w:t>nergi</w:t>
      </w:r>
    </w:p>
    <w:p w:rsidR="00D15567" w:rsidRPr="00D45E59" w:rsidRDefault="00D15567" w:rsidP="00D15567">
      <w:pPr>
        <w:tabs>
          <w:tab w:val="left" w:pos="2880"/>
          <w:tab w:val="left" w:pos="3060"/>
          <w:tab w:val="right" w:leader="dot" w:pos="8460"/>
        </w:tabs>
        <w:spacing w:after="0" w:line="240" w:lineRule="auto"/>
        <w:rPr>
          <w:rFonts w:cs="Calibri"/>
          <w:b/>
        </w:rPr>
      </w:pPr>
    </w:p>
    <w:tbl>
      <w:tblPr>
        <w:tblW w:w="483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1985"/>
        <w:gridCol w:w="3544"/>
        <w:gridCol w:w="1136"/>
        <w:gridCol w:w="1842"/>
      </w:tblGrid>
      <w:tr w:rsidR="00D15567" w:rsidRPr="00D45E59" w:rsidTr="00FC407C">
        <w:trPr>
          <w:trHeight w:val="730"/>
        </w:trPr>
        <w:tc>
          <w:tcPr>
            <w:tcW w:w="238" w:type="pct"/>
            <w:vAlign w:val="center"/>
          </w:tcPr>
          <w:p w:rsidR="00D15567" w:rsidRPr="00D45E59" w:rsidRDefault="00D15567" w:rsidP="00FC407C">
            <w:pPr>
              <w:spacing w:after="0" w:line="240" w:lineRule="auto"/>
              <w:ind w:left="-68" w:right="-57"/>
              <w:jc w:val="center"/>
              <w:rPr>
                <w:rFonts w:cs="Calibri"/>
                <w:b/>
                <w:sz w:val="20"/>
              </w:rPr>
            </w:pPr>
            <w:r w:rsidRPr="00D45E59">
              <w:rPr>
                <w:rFonts w:cs="Calibri"/>
                <w:b/>
                <w:sz w:val="20"/>
              </w:rPr>
              <w:t>NO.</w:t>
            </w:r>
          </w:p>
        </w:tc>
        <w:tc>
          <w:tcPr>
            <w:tcW w:w="1111" w:type="pct"/>
            <w:vAlign w:val="center"/>
          </w:tcPr>
          <w:p w:rsidR="00D15567" w:rsidRPr="00D45E59" w:rsidRDefault="00D15567" w:rsidP="00FC407C">
            <w:pPr>
              <w:spacing w:after="0" w:line="240" w:lineRule="auto"/>
              <w:ind w:left="-68" w:right="-57"/>
              <w:jc w:val="center"/>
              <w:rPr>
                <w:rFonts w:cs="Calibri"/>
                <w:b/>
                <w:sz w:val="20"/>
                <w:lang w:val="en-US"/>
              </w:rPr>
            </w:pPr>
            <w:r w:rsidRPr="00D45E59">
              <w:rPr>
                <w:rFonts w:cs="Calibri"/>
                <w:b/>
                <w:sz w:val="20"/>
                <w:lang w:val="en-US"/>
              </w:rPr>
              <w:t>NAMA MAHASISWA YANG SEMINAR</w:t>
            </w:r>
          </w:p>
        </w:tc>
        <w:tc>
          <w:tcPr>
            <w:tcW w:w="1984" w:type="pct"/>
            <w:vAlign w:val="center"/>
          </w:tcPr>
          <w:p w:rsidR="00D15567" w:rsidRPr="00D45E59" w:rsidRDefault="00D15567" w:rsidP="00FC407C">
            <w:pPr>
              <w:spacing w:after="0" w:line="240" w:lineRule="auto"/>
              <w:jc w:val="center"/>
              <w:rPr>
                <w:rFonts w:cs="Calibri"/>
                <w:b/>
                <w:sz w:val="20"/>
                <w:lang w:val="fi-FI"/>
              </w:rPr>
            </w:pPr>
            <w:r w:rsidRPr="00D45E59">
              <w:rPr>
                <w:rFonts w:cs="Calibri"/>
                <w:b/>
                <w:sz w:val="20"/>
                <w:lang w:val="fi-FI"/>
              </w:rPr>
              <w:t>JUDUL KP/ProMin</w:t>
            </w:r>
          </w:p>
        </w:tc>
        <w:tc>
          <w:tcPr>
            <w:tcW w:w="636" w:type="pct"/>
            <w:vAlign w:val="center"/>
          </w:tcPr>
          <w:p w:rsidR="00D15567" w:rsidRPr="00D45E59" w:rsidRDefault="00D15567" w:rsidP="00FC407C">
            <w:pPr>
              <w:spacing w:after="0" w:line="240" w:lineRule="auto"/>
              <w:jc w:val="center"/>
              <w:rPr>
                <w:rFonts w:cs="Calibri"/>
                <w:b/>
                <w:sz w:val="20"/>
                <w:lang w:val="en-US"/>
              </w:rPr>
            </w:pPr>
            <w:r w:rsidRPr="00D45E59">
              <w:rPr>
                <w:rFonts w:cs="Calibri"/>
                <w:b/>
                <w:sz w:val="20"/>
              </w:rPr>
              <w:t>TANGGAL</w:t>
            </w:r>
            <w:r w:rsidRPr="00D45E59">
              <w:rPr>
                <w:rFonts w:cs="Calibri"/>
                <w:b/>
                <w:sz w:val="20"/>
                <w:lang w:val="en-US"/>
              </w:rPr>
              <w:t xml:space="preserve"> SEMINAR</w:t>
            </w:r>
          </w:p>
        </w:tc>
        <w:tc>
          <w:tcPr>
            <w:tcW w:w="1031" w:type="pct"/>
            <w:vAlign w:val="center"/>
          </w:tcPr>
          <w:p w:rsidR="00D15567" w:rsidRPr="00D45E59" w:rsidRDefault="00D15567" w:rsidP="00FC407C">
            <w:pPr>
              <w:spacing w:after="0" w:line="240" w:lineRule="auto"/>
              <w:jc w:val="center"/>
              <w:rPr>
                <w:rFonts w:cs="Calibri"/>
                <w:b/>
                <w:sz w:val="20"/>
                <w:lang w:val="en-US"/>
              </w:rPr>
            </w:pPr>
            <w:r w:rsidRPr="00D45E59">
              <w:rPr>
                <w:rFonts w:cs="Calibri"/>
                <w:b/>
                <w:sz w:val="20"/>
              </w:rPr>
              <w:t xml:space="preserve">PARAF </w:t>
            </w:r>
            <w:r w:rsidRPr="00D45E59">
              <w:rPr>
                <w:rFonts w:cs="Calibri"/>
                <w:b/>
                <w:sz w:val="20"/>
                <w:lang w:val="en-US"/>
              </w:rPr>
              <w:t xml:space="preserve">DOSEN </w:t>
            </w:r>
          </w:p>
          <w:p w:rsidR="00D15567" w:rsidRPr="00D45E59" w:rsidRDefault="00D15567" w:rsidP="00FC407C">
            <w:pPr>
              <w:spacing w:after="0" w:line="240" w:lineRule="auto"/>
              <w:jc w:val="center"/>
              <w:rPr>
                <w:rFonts w:cs="Calibri"/>
                <w:b/>
                <w:sz w:val="20"/>
              </w:rPr>
            </w:pPr>
            <w:r w:rsidRPr="00D45E59">
              <w:rPr>
                <w:rFonts w:cs="Calibri"/>
                <w:b/>
                <w:sz w:val="20"/>
              </w:rPr>
              <w:t>PEMBIMBING</w:t>
            </w:r>
          </w:p>
        </w:tc>
      </w:tr>
      <w:tr w:rsidR="00D15567" w:rsidRPr="00D45E59" w:rsidTr="00FC407C">
        <w:trPr>
          <w:trHeight w:val="727"/>
        </w:trPr>
        <w:tc>
          <w:tcPr>
            <w:tcW w:w="238"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1111" w:type="pct"/>
            <w:tcBorders>
              <w:left w:val="single" w:sz="4" w:space="0" w:color="auto"/>
              <w:right w:val="single" w:sz="4" w:space="0" w:color="auto"/>
            </w:tcBorders>
          </w:tcPr>
          <w:p w:rsidR="00D15567" w:rsidRPr="00D45E59" w:rsidRDefault="00D15567" w:rsidP="00FC407C">
            <w:pPr>
              <w:tabs>
                <w:tab w:val="left" w:pos="900"/>
              </w:tabs>
              <w:spacing w:after="0"/>
              <w:rPr>
                <w:rFonts w:cs="Calibri"/>
                <w:sz w:val="20"/>
                <w:lang w:val="sv-SE"/>
              </w:rPr>
            </w:pPr>
          </w:p>
        </w:tc>
        <w:tc>
          <w:tcPr>
            <w:tcW w:w="1984"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36" w:type="pct"/>
            <w:vAlign w:val="center"/>
          </w:tcPr>
          <w:p w:rsidR="00D15567" w:rsidRPr="00D45E59" w:rsidRDefault="00D15567" w:rsidP="00FC407C">
            <w:pPr>
              <w:spacing w:after="0" w:line="240" w:lineRule="auto"/>
              <w:rPr>
                <w:rFonts w:cs="Calibri"/>
                <w:sz w:val="20"/>
                <w:lang w:val="sv-SE"/>
              </w:rPr>
            </w:pPr>
          </w:p>
        </w:tc>
        <w:tc>
          <w:tcPr>
            <w:tcW w:w="1031" w:type="pct"/>
          </w:tcPr>
          <w:p w:rsidR="00D15567" w:rsidRPr="00D45E59" w:rsidRDefault="00D15567" w:rsidP="00FC407C">
            <w:pPr>
              <w:spacing w:after="0" w:line="240" w:lineRule="auto"/>
              <w:rPr>
                <w:rFonts w:cs="Calibri"/>
                <w:sz w:val="20"/>
                <w:lang w:val="sv-SE"/>
              </w:rPr>
            </w:pPr>
          </w:p>
        </w:tc>
      </w:tr>
      <w:tr w:rsidR="00D15567" w:rsidRPr="00D45E59" w:rsidTr="00FC407C">
        <w:trPr>
          <w:trHeight w:val="694"/>
        </w:trPr>
        <w:tc>
          <w:tcPr>
            <w:tcW w:w="238"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1111" w:type="pct"/>
            <w:tcBorders>
              <w:left w:val="single" w:sz="4" w:space="0" w:color="auto"/>
              <w:right w:val="single" w:sz="4" w:space="0" w:color="auto"/>
            </w:tcBorders>
          </w:tcPr>
          <w:p w:rsidR="00D15567" w:rsidRPr="00D45E59" w:rsidRDefault="00D15567" w:rsidP="00FC407C">
            <w:pPr>
              <w:tabs>
                <w:tab w:val="left" w:pos="900"/>
              </w:tabs>
              <w:spacing w:after="0" w:line="240" w:lineRule="auto"/>
              <w:rPr>
                <w:rFonts w:cs="Calibri"/>
                <w:sz w:val="20"/>
                <w:lang w:val="sv-SE"/>
              </w:rPr>
            </w:pPr>
          </w:p>
        </w:tc>
        <w:tc>
          <w:tcPr>
            <w:tcW w:w="1984"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36" w:type="pct"/>
            <w:vAlign w:val="center"/>
          </w:tcPr>
          <w:p w:rsidR="00D15567" w:rsidRPr="00D45E59" w:rsidRDefault="00D15567" w:rsidP="00FC407C">
            <w:pPr>
              <w:spacing w:after="0" w:line="240" w:lineRule="auto"/>
              <w:rPr>
                <w:rFonts w:cs="Calibri"/>
                <w:sz w:val="20"/>
                <w:lang w:val="sv-SE"/>
              </w:rPr>
            </w:pPr>
          </w:p>
        </w:tc>
        <w:tc>
          <w:tcPr>
            <w:tcW w:w="1031" w:type="pct"/>
          </w:tcPr>
          <w:p w:rsidR="00D15567" w:rsidRPr="00D45E59" w:rsidRDefault="00D15567" w:rsidP="00FC407C">
            <w:pPr>
              <w:spacing w:after="0" w:line="240" w:lineRule="auto"/>
              <w:rPr>
                <w:rFonts w:cs="Calibri"/>
                <w:sz w:val="20"/>
                <w:lang w:val="sv-SE"/>
              </w:rPr>
            </w:pPr>
          </w:p>
        </w:tc>
      </w:tr>
      <w:tr w:rsidR="00D15567" w:rsidRPr="00D45E59" w:rsidTr="00FC407C">
        <w:trPr>
          <w:trHeight w:val="704"/>
        </w:trPr>
        <w:tc>
          <w:tcPr>
            <w:tcW w:w="238"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1111" w:type="pct"/>
            <w:tcBorders>
              <w:left w:val="single" w:sz="4" w:space="0" w:color="auto"/>
              <w:right w:val="single" w:sz="4" w:space="0" w:color="auto"/>
            </w:tcBorders>
          </w:tcPr>
          <w:p w:rsidR="00D15567" w:rsidRPr="00D45E59" w:rsidRDefault="00D15567" w:rsidP="00FC407C">
            <w:pPr>
              <w:tabs>
                <w:tab w:val="left" w:pos="900"/>
              </w:tabs>
              <w:spacing w:after="0" w:line="240" w:lineRule="auto"/>
              <w:rPr>
                <w:rFonts w:cs="Calibri"/>
                <w:sz w:val="20"/>
                <w:lang w:val="sv-SE"/>
              </w:rPr>
            </w:pPr>
          </w:p>
        </w:tc>
        <w:tc>
          <w:tcPr>
            <w:tcW w:w="1984"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36" w:type="pct"/>
            <w:vAlign w:val="center"/>
          </w:tcPr>
          <w:p w:rsidR="00D15567" w:rsidRPr="00D45E59" w:rsidRDefault="00D15567" w:rsidP="00FC407C">
            <w:pPr>
              <w:spacing w:after="0" w:line="240" w:lineRule="auto"/>
              <w:rPr>
                <w:rFonts w:cs="Calibri"/>
                <w:sz w:val="20"/>
                <w:lang w:val="sv-SE"/>
              </w:rPr>
            </w:pPr>
          </w:p>
        </w:tc>
        <w:tc>
          <w:tcPr>
            <w:tcW w:w="1031" w:type="pct"/>
          </w:tcPr>
          <w:p w:rsidR="00D15567" w:rsidRPr="00D45E59" w:rsidRDefault="00D15567" w:rsidP="00FC407C">
            <w:pPr>
              <w:spacing w:after="0" w:line="240" w:lineRule="auto"/>
              <w:rPr>
                <w:rFonts w:cs="Calibri"/>
                <w:sz w:val="20"/>
                <w:lang w:val="sv-SE"/>
              </w:rPr>
            </w:pPr>
          </w:p>
        </w:tc>
      </w:tr>
      <w:tr w:rsidR="00D15567" w:rsidRPr="00D45E59" w:rsidTr="00FC407C">
        <w:trPr>
          <w:trHeight w:val="700"/>
        </w:trPr>
        <w:tc>
          <w:tcPr>
            <w:tcW w:w="238"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1111" w:type="pct"/>
            <w:tcBorders>
              <w:left w:val="single" w:sz="4" w:space="0" w:color="auto"/>
              <w:right w:val="single" w:sz="4" w:space="0" w:color="auto"/>
            </w:tcBorders>
          </w:tcPr>
          <w:p w:rsidR="00D15567" w:rsidRPr="00D45E59" w:rsidRDefault="00D15567" w:rsidP="00FC407C">
            <w:pPr>
              <w:tabs>
                <w:tab w:val="left" w:pos="900"/>
              </w:tabs>
              <w:spacing w:after="0" w:line="240" w:lineRule="auto"/>
              <w:rPr>
                <w:rFonts w:cs="Calibri"/>
                <w:sz w:val="20"/>
                <w:lang w:val="sv-SE"/>
              </w:rPr>
            </w:pPr>
          </w:p>
        </w:tc>
        <w:tc>
          <w:tcPr>
            <w:tcW w:w="1984"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36" w:type="pct"/>
            <w:vAlign w:val="center"/>
          </w:tcPr>
          <w:p w:rsidR="00D15567" w:rsidRPr="00D45E59" w:rsidRDefault="00D15567" w:rsidP="00FC407C">
            <w:pPr>
              <w:spacing w:after="0" w:line="240" w:lineRule="auto"/>
              <w:rPr>
                <w:rFonts w:cs="Calibri"/>
                <w:sz w:val="20"/>
                <w:lang w:val="sv-SE"/>
              </w:rPr>
            </w:pPr>
          </w:p>
        </w:tc>
        <w:tc>
          <w:tcPr>
            <w:tcW w:w="1031" w:type="pct"/>
          </w:tcPr>
          <w:p w:rsidR="00D15567" w:rsidRPr="00D45E59" w:rsidRDefault="00D15567" w:rsidP="00FC407C">
            <w:pPr>
              <w:spacing w:after="0" w:line="240" w:lineRule="auto"/>
              <w:rPr>
                <w:rFonts w:cs="Calibri"/>
                <w:sz w:val="20"/>
                <w:lang w:val="sv-SE"/>
              </w:rPr>
            </w:pPr>
          </w:p>
        </w:tc>
      </w:tr>
      <w:tr w:rsidR="00D15567" w:rsidRPr="00D45E59" w:rsidTr="00FC407C">
        <w:trPr>
          <w:trHeight w:val="696"/>
        </w:trPr>
        <w:tc>
          <w:tcPr>
            <w:tcW w:w="238"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1111" w:type="pct"/>
            <w:tcBorders>
              <w:left w:val="single" w:sz="4" w:space="0" w:color="auto"/>
              <w:right w:val="single" w:sz="4" w:space="0" w:color="auto"/>
            </w:tcBorders>
          </w:tcPr>
          <w:p w:rsidR="00D15567" w:rsidRPr="00D45E59" w:rsidRDefault="00D15567" w:rsidP="00FC407C">
            <w:pPr>
              <w:tabs>
                <w:tab w:val="left" w:pos="900"/>
              </w:tabs>
              <w:spacing w:after="0" w:line="240" w:lineRule="auto"/>
              <w:rPr>
                <w:rFonts w:cs="Calibri"/>
                <w:sz w:val="20"/>
                <w:lang w:val="sv-SE"/>
              </w:rPr>
            </w:pPr>
          </w:p>
        </w:tc>
        <w:tc>
          <w:tcPr>
            <w:tcW w:w="1984"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36" w:type="pct"/>
            <w:vAlign w:val="center"/>
          </w:tcPr>
          <w:p w:rsidR="00D15567" w:rsidRPr="00D45E59" w:rsidRDefault="00D15567" w:rsidP="00FC407C">
            <w:pPr>
              <w:spacing w:after="0" w:line="240" w:lineRule="auto"/>
              <w:rPr>
                <w:rFonts w:cs="Calibri"/>
                <w:sz w:val="20"/>
                <w:lang w:val="sv-SE"/>
              </w:rPr>
            </w:pPr>
          </w:p>
        </w:tc>
        <w:tc>
          <w:tcPr>
            <w:tcW w:w="1031" w:type="pct"/>
          </w:tcPr>
          <w:p w:rsidR="00D15567" w:rsidRPr="00D45E59" w:rsidRDefault="00D15567" w:rsidP="00FC407C">
            <w:pPr>
              <w:spacing w:after="0" w:line="240" w:lineRule="auto"/>
              <w:rPr>
                <w:rFonts w:cs="Calibri"/>
                <w:sz w:val="20"/>
                <w:lang w:val="sv-SE"/>
              </w:rPr>
            </w:pPr>
          </w:p>
        </w:tc>
      </w:tr>
      <w:tr w:rsidR="00D15567" w:rsidRPr="00D45E59" w:rsidTr="00FC407C">
        <w:trPr>
          <w:trHeight w:val="692"/>
        </w:trPr>
        <w:tc>
          <w:tcPr>
            <w:tcW w:w="238"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1111" w:type="pct"/>
            <w:tcBorders>
              <w:left w:val="single" w:sz="4" w:space="0" w:color="auto"/>
              <w:right w:val="single" w:sz="4" w:space="0" w:color="auto"/>
            </w:tcBorders>
          </w:tcPr>
          <w:p w:rsidR="00D15567" w:rsidRPr="00D45E59" w:rsidRDefault="00D15567" w:rsidP="00FC407C">
            <w:pPr>
              <w:tabs>
                <w:tab w:val="left" w:pos="900"/>
              </w:tabs>
              <w:spacing w:after="0" w:line="240" w:lineRule="auto"/>
              <w:rPr>
                <w:rFonts w:cs="Calibri"/>
                <w:sz w:val="20"/>
                <w:lang w:val="sv-SE"/>
              </w:rPr>
            </w:pPr>
          </w:p>
        </w:tc>
        <w:tc>
          <w:tcPr>
            <w:tcW w:w="1984"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36" w:type="pct"/>
            <w:vAlign w:val="center"/>
          </w:tcPr>
          <w:p w:rsidR="00D15567" w:rsidRPr="00D45E59" w:rsidRDefault="00D15567" w:rsidP="00FC407C">
            <w:pPr>
              <w:spacing w:after="0" w:line="240" w:lineRule="auto"/>
              <w:rPr>
                <w:rFonts w:cs="Calibri"/>
                <w:sz w:val="20"/>
                <w:lang w:val="sv-SE"/>
              </w:rPr>
            </w:pPr>
          </w:p>
        </w:tc>
        <w:tc>
          <w:tcPr>
            <w:tcW w:w="1031" w:type="pct"/>
          </w:tcPr>
          <w:p w:rsidR="00D15567" w:rsidRPr="00D45E59" w:rsidRDefault="00D15567" w:rsidP="00FC407C">
            <w:pPr>
              <w:spacing w:after="0" w:line="240" w:lineRule="auto"/>
              <w:rPr>
                <w:rFonts w:cs="Calibri"/>
                <w:sz w:val="20"/>
                <w:lang w:val="sv-SE"/>
              </w:rPr>
            </w:pPr>
          </w:p>
        </w:tc>
      </w:tr>
      <w:tr w:rsidR="00D15567" w:rsidRPr="00D45E59" w:rsidTr="00FC407C">
        <w:trPr>
          <w:trHeight w:val="716"/>
        </w:trPr>
        <w:tc>
          <w:tcPr>
            <w:tcW w:w="238" w:type="pct"/>
            <w:tcBorders>
              <w:left w:val="single" w:sz="4" w:space="0" w:color="auto"/>
              <w:right w:val="single" w:sz="4" w:space="0" w:color="auto"/>
            </w:tcBorders>
          </w:tcPr>
          <w:p w:rsidR="00D15567" w:rsidRPr="00D45E59" w:rsidRDefault="00D15567" w:rsidP="00FC407C">
            <w:pPr>
              <w:tabs>
                <w:tab w:val="left" w:pos="900"/>
              </w:tabs>
              <w:spacing w:after="0" w:line="240" w:lineRule="auto"/>
              <w:jc w:val="center"/>
              <w:rPr>
                <w:rFonts w:cs="Calibri"/>
                <w:sz w:val="20"/>
              </w:rPr>
            </w:pPr>
          </w:p>
        </w:tc>
        <w:tc>
          <w:tcPr>
            <w:tcW w:w="1111" w:type="pct"/>
            <w:tcBorders>
              <w:left w:val="single" w:sz="4" w:space="0" w:color="auto"/>
              <w:right w:val="single" w:sz="4" w:space="0" w:color="auto"/>
            </w:tcBorders>
          </w:tcPr>
          <w:p w:rsidR="00D15567" w:rsidRPr="00D45E59" w:rsidRDefault="00D15567" w:rsidP="00FC407C">
            <w:pPr>
              <w:tabs>
                <w:tab w:val="left" w:pos="900"/>
              </w:tabs>
              <w:spacing w:after="0" w:line="240" w:lineRule="auto"/>
              <w:rPr>
                <w:rFonts w:cs="Calibri"/>
                <w:sz w:val="20"/>
                <w:lang w:val="sv-SE"/>
              </w:rPr>
            </w:pPr>
          </w:p>
        </w:tc>
        <w:tc>
          <w:tcPr>
            <w:tcW w:w="1984" w:type="pct"/>
            <w:tcBorders>
              <w:left w:val="single" w:sz="4" w:space="0" w:color="auto"/>
            </w:tcBorders>
            <w:vAlign w:val="center"/>
          </w:tcPr>
          <w:p w:rsidR="00D15567" w:rsidRPr="00D45E59" w:rsidRDefault="00D15567" w:rsidP="00FC407C">
            <w:pPr>
              <w:spacing w:after="0" w:line="240" w:lineRule="auto"/>
              <w:rPr>
                <w:rFonts w:cs="Calibri"/>
                <w:sz w:val="20"/>
                <w:lang w:val="sv-SE"/>
              </w:rPr>
            </w:pPr>
          </w:p>
        </w:tc>
        <w:tc>
          <w:tcPr>
            <w:tcW w:w="636" w:type="pct"/>
            <w:vAlign w:val="center"/>
          </w:tcPr>
          <w:p w:rsidR="00D15567" w:rsidRPr="00D45E59" w:rsidRDefault="00D15567" w:rsidP="00FC407C">
            <w:pPr>
              <w:spacing w:after="0" w:line="240" w:lineRule="auto"/>
              <w:rPr>
                <w:rFonts w:cs="Calibri"/>
                <w:sz w:val="20"/>
                <w:lang w:val="sv-SE"/>
              </w:rPr>
            </w:pPr>
          </w:p>
        </w:tc>
        <w:tc>
          <w:tcPr>
            <w:tcW w:w="1031" w:type="pct"/>
          </w:tcPr>
          <w:p w:rsidR="00D15567" w:rsidRPr="00D45E59" w:rsidRDefault="00D15567" w:rsidP="00FC407C">
            <w:pPr>
              <w:spacing w:after="0" w:line="240" w:lineRule="auto"/>
              <w:rPr>
                <w:rFonts w:cs="Calibri"/>
                <w:sz w:val="20"/>
                <w:lang w:val="sv-SE"/>
              </w:rPr>
            </w:pPr>
          </w:p>
        </w:tc>
      </w:tr>
      <w:tr w:rsidR="00D15567" w:rsidRPr="00D45E59" w:rsidTr="00FC407C">
        <w:trPr>
          <w:trHeight w:val="716"/>
        </w:trPr>
        <w:tc>
          <w:tcPr>
            <w:tcW w:w="3333" w:type="pct"/>
            <w:gridSpan w:val="3"/>
            <w:tcBorders>
              <w:left w:val="single" w:sz="4" w:space="0" w:color="auto"/>
            </w:tcBorders>
            <w:vAlign w:val="center"/>
          </w:tcPr>
          <w:p w:rsidR="00D15567" w:rsidRPr="00D45E59" w:rsidRDefault="00D15567" w:rsidP="00FC407C">
            <w:pPr>
              <w:spacing w:after="0" w:line="240" w:lineRule="auto"/>
              <w:rPr>
                <w:rFonts w:cs="Calibri"/>
                <w:sz w:val="20"/>
                <w:lang w:val="sv-SE"/>
              </w:rPr>
            </w:pPr>
            <w:r w:rsidRPr="00D45E59">
              <w:rPr>
                <w:rFonts w:cs="Calibri"/>
              </w:rPr>
              <w:t xml:space="preserve">Disetujui  Pembimbing untuk Seminar </w:t>
            </w:r>
            <w:r w:rsidRPr="00D45E59">
              <w:rPr>
                <w:rFonts w:cs="Calibri"/>
                <w:lang w:val="en-US"/>
              </w:rPr>
              <w:t>KP/ProMin</w:t>
            </w:r>
          </w:p>
        </w:tc>
        <w:tc>
          <w:tcPr>
            <w:tcW w:w="636" w:type="pct"/>
            <w:vAlign w:val="center"/>
          </w:tcPr>
          <w:p w:rsidR="00D15567" w:rsidRPr="00D45E59" w:rsidRDefault="00D15567" w:rsidP="00FC407C">
            <w:pPr>
              <w:spacing w:after="0" w:line="240" w:lineRule="auto"/>
              <w:rPr>
                <w:rFonts w:cs="Calibri"/>
                <w:sz w:val="20"/>
                <w:lang w:val="sv-SE"/>
              </w:rPr>
            </w:pPr>
          </w:p>
        </w:tc>
        <w:tc>
          <w:tcPr>
            <w:tcW w:w="1031" w:type="pct"/>
          </w:tcPr>
          <w:p w:rsidR="00D15567" w:rsidRPr="00D45E59" w:rsidRDefault="00D15567" w:rsidP="00FC407C">
            <w:pPr>
              <w:spacing w:after="0" w:line="240" w:lineRule="auto"/>
              <w:rPr>
                <w:rFonts w:cs="Calibri"/>
                <w:sz w:val="20"/>
                <w:lang w:val="sv-SE"/>
              </w:rPr>
            </w:pPr>
          </w:p>
        </w:tc>
      </w:tr>
    </w:tbl>
    <w:p w:rsidR="00D15567" w:rsidRPr="00D45E59" w:rsidRDefault="00D15567" w:rsidP="00D15567">
      <w:pPr>
        <w:spacing w:after="0"/>
        <w:ind w:hanging="540"/>
        <w:rPr>
          <w:rFonts w:cs="Calibri"/>
          <w:b/>
          <w:sz w:val="20"/>
          <w:lang w:val="sv-SE"/>
        </w:rPr>
      </w:pPr>
    </w:p>
    <w:p w:rsidR="00D15567" w:rsidRPr="00D45E59" w:rsidRDefault="00D15567" w:rsidP="00D15567">
      <w:pPr>
        <w:spacing w:after="0" w:line="240" w:lineRule="auto"/>
        <w:rPr>
          <w:rFonts w:cs="Calibri"/>
          <w:sz w:val="20"/>
          <w:lang w:val="sv-SE"/>
        </w:rPr>
      </w:pPr>
      <w:r w:rsidRPr="00D45E59">
        <w:rPr>
          <w:rFonts w:cs="Calibri"/>
          <w:b/>
          <w:sz w:val="20"/>
          <w:lang w:val="sv-SE"/>
        </w:rPr>
        <w:t>Keterangan</w:t>
      </w:r>
      <w:r w:rsidRPr="00D45E59">
        <w:rPr>
          <w:rFonts w:cs="Calibri"/>
          <w:sz w:val="20"/>
          <w:lang w:val="sv-SE"/>
        </w:rPr>
        <w:t xml:space="preserve"> : </w:t>
      </w:r>
    </w:p>
    <w:p w:rsidR="00D15567" w:rsidRPr="00D45E59" w:rsidRDefault="00D15567" w:rsidP="003E6CAB">
      <w:pPr>
        <w:numPr>
          <w:ilvl w:val="0"/>
          <w:numId w:val="65"/>
        </w:numPr>
        <w:tabs>
          <w:tab w:val="left" w:pos="284"/>
        </w:tabs>
        <w:spacing w:after="0" w:line="240" w:lineRule="auto"/>
        <w:ind w:left="284" w:hanging="284"/>
        <w:rPr>
          <w:rFonts w:cs="Calibri"/>
          <w:sz w:val="20"/>
          <w:lang w:val="sv-SE"/>
        </w:rPr>
      </w:pPr>
      <w:r w:rsidRPr="00D45E59">
        <w:rPr>
          <w:rFonts w:cs="Calibri"/>
          <w:sz w:val="20"/>
          <w:lang w:val="sv-SE"/>
        </w:rPr>
        <w:t>Setiap menghadiri seminar KP/ProMin mahasiswa lain, kartu harus diparaf  oleh Dosen Pembimbing mahasiswa yang sedang seminar.</w:t>
      </w:r>
    </w:p>
    <w:p w:rsidR="00D15567" w:rsidRPr="00D45E59" w:rsidRDefault="00D15567" w:rsidP="003E6CAB">
      <w:pPr>
        <w:numPr>
          <w:ilvl w:val="0"/>
          <w:numId w:val="65"/>
        </w:numPr>
        <w:tabs>
          <w:tab w:val="left" w:pos="284"/>
        </w:tabs>
        <w:spacing w:after="0" w:line="240" w:lineRule="auto"/>
        <w:ind w:left="284" w:hanging="284"/>
        <w:rPr>
          <w:rFonts w:cs="Calibri"/>
          <w:sz w:val="20"/>
          <w:lang w:val="sv-SE"/>
        </w:rPr>
      </w:pPr>
      <w:r w:rsidRPr="00D45E59">
        <w:rPr>
          <w:rFonts w:cs="Calibri"/>
          <w:sz w:val="20"/>
          <w:lang w:val="sv-SE"/>
        </w:rPr>
        <w:t xml:space="preserve">Untuk bisa melaksanakan seminar KP/ProMin sendiri, mahasiswa harus mengikuti minimal dua (2) kali seminar KP/ProMin mahasiswa lain. </w:t>
      </w:r>
    </w:p>
    <w:p w:rsidR="00D15567" w:rsidRPr="00D45E59" w:rsidRDefault="00D15567" w:rsidP="00D15567">
      <w:pPr>
        <w:tabs>
          <w:tab w:val="left" w:pos="1335"/>
        </w:tabs>
        <w:spacing w:after="0"/>
        <w:jc w:val="center"/>
        <w:rPr>
          <w:rFonts w:ascii="Times New Roman" w:hAnsi="Times New Roman"/>
          <w:lang w:val="en-US"/>
        </w:rPr>
      </w:pPr>
      <w:r w:rsidRPr="00D45E59">
        <w:rPr>
          <w:rFonts w:ascii="Times New Roman" w:hAnsi="Times New Roman"/>
        </w:rPr>
        <w:br w:type="page"/>
      </w:r>
    </w:p>
    <w:p w:rsidR="0054447C" w:rsidRPr="00D45E59" w:rsidRDefault="0084563E" w:rsidP="00D15567">
      <w:pPr>
        <w:tabs>
          <w:tab w:val="left" w:pos="1335"/>
        </w:tabs>
        <w:spacing w:after="0"/>
        <w:jc w:val="center"/>
        <w:rPr>
          <w:rFonts w:cs="Calibri"/>
          <w:b/>
          <w:sz w:val="28"/>
          <w:lang w:val="de-DE"/>
        </w:rPr>
      </w:pPr>
      <w:r w:rsidRPr="00D45E59">
        <w:rPr>
          <w:rFonts w:cs="Calibri"/>
          <w:b/>
          <w:noProof/>
          <w:sz w:val="28"/>
          <w:lang w:eastAsia="id-ID"/>
        </w:rPr>
        <w:lastRenderedPageBreak/>
        <w:pict>
          <v:rect id="_x0000_s1309" style="position:absolute;left:0;text-align:left;margin-left:411.6pt;margin-top:-4.2pt;width:69.5pt;height:29.3pt;z-index:251666432" strokeweight="1pt">
            <v:stroke dashstyle="1 1"/>
            <v:textbox>
              <w:txbxContent>
                <w:p w:rsidR="00425552" w:rsidRPr="00BF4C1A" w:rsidRDefault="00425552" w:rsidP="00425552">
                  <w:pPr>
                    <w:rPr>
                      <w:b/>
                      <w:sz w:val="28"/>
                      <w:szCs w:val="28"/>
                    </w:rPr>
                  </w:pPr>
                  <w:r>
                    <w:rPr>
                      <w:b/>
                      <w:sz w:val="28"/>
                      <w:szCs w:val="28"/>
                    </w:rPr>
                    <w:t>FORM 8</w:t>
                  </w:r>
                </w:p>
              </w:txbxContent>
            </v:textbox>
          </v:rect>
        </w:pict>
      </w:r>
    </w:p>
    <w:p w:rsidR="00D15567" w:rsidRPr="00D45E59" w:rsidRDefault="00D15567" w:rsidP="00D15567">
      <w:pPr>
        <w:tabs>
          <w:tab w:val="left" w:pos="1335"/>
        </w:tabs>
        <w:spacing w:after="0"/>
        <w:jc w:val="center"/>
        <w:rPr>
          <w:rFonts w:cs="Calibri"/>
          <w:b/>
          <w:sz w:val="28"/>
          <w:lang w:val="de-DE"/>
        </w:rPr>
      </w:pPr>
      <w:r w:rsidRPr="00D45E59">
        <w:rPr>
          <w:rFonts w:cs="Calibri"/>
          <w:b/>
          <w:sz w:val="28"/>
          <w:lang w:val="de-DE"/>
        </w:rPr>
        <w:t xml:space="preserve">FORMULIR PENDAFTARAN SEMINAR </w:t>
      </w:r>
    </w:p>
    <w:p w:rsidR="00D15567" w:rsidRPr="00D45E59" w:rsidRDefault="00D15567" w:rsidP="00D15567">
      <w:pPr>
        <w:tabs>
          <w:tab w:val="left" w:pos="1335"/>
        </w:tabs>
        <w:spacing w:after="0"/>
        <w:jc w:val="center"/>
        <w:rPr>
          <w:rFonts w:cs="Calibri"/>
          <w:b/>
          <w:sz w:val="28"/>
          <w:lang w:val="de-DE"/>
        </w:rPr>
      </w:pPr>
      <w:r w:rsidRPr="00D45E59">
        <w:rPr>
          <w:rFonts w:cs="Calibri"/>
          <w:b/>
          <w:sz w:val="28"/>
          <w:lang w:val="de-DE"/>
        </w:rPr>
        <w:t>KERJA PRAKTEK / PROYEK MINI</w:t>
      </w:r>
    </w:p>
    <w:p w:rsidR="00D15567" w:rsidRPr="00D45E59" w:rsidRDefault="00D15567" w:rsidP="00D15567">
      <w:pPr>
        <w:tabs>
          <w:tab w:val="left" w:pos="1335"/>
        </w:tabs>
        <w:spacing w:after="0"/>
        <w:jc w:val="center"/>
        <w:rPr>
          <w:rFonts w:cs="Calibri"/>
          <w:b/>
          <w:sz w:val="28"/>
          <w:lang w:val="de-DE"/>
        </w:rPr>
      </w:pPr>
    </w:p>
    <w:p w:rsidR="00D15567" w:rsidRPr="00D45E59" w:rsidRDefault="00D15567" w:rsidP="0054447C">
      <w:pPr>
        <w:spacing w:after="0" w:line="240" w:lineRule="auto"/>
        <w:rPr>
          <w:rFonts w:ascii="Times New Roman" w:hAnsi="Times New Roman"/>
          <w:lang w:val="en-US"/>
        </w:rPr>
      </w:pPr>
      <w:r w:rsidRPr="00D45E59">
        <w:rPr>
          <w:rFonts w:ascii="Times New Roman" w:hAnsi="Times New Roman"/>
        </w:rPr>
        <w:t>Saya yang bertanda tangan dibawah ini:</w:t>
      </w:r>
    </w:p>
    <w:p w:rsidR="00D15567" w:rsidRPr="00D45E59" w:rsidRDefault="00D15567" w:rsidP="0054447C">
      <w:pPr>
        <w:spacing w:after="0" w:line="240" w:lineRule="auto"/>
        <w:rPr>
          <w:rFonts w:ascii="Times New Roman" w:hAnsi="Times New Roman"/>
          <w:lang w:val="en-US"/>
        </w:rPr>
      </w:pPr>
    </w:p>
    <w:p w:rsidR="00D15567" w:rsidRPr="00D45E59" w:rsidRDefault="00D15567" w:rsidP="00934DB0">
      <w:pPr>
        <w:tabs>
          <w:tab w:val="left" w:pos="1985"/>
        </w:tabs>
        <w:spacing w:after="0" w:line="240" w:lineRule="auto"/>
        <w:rPr>
          <w:rFonts w:ascii="Times New Roman" w:hAnsi="Times New Roman"/>
        </w:rPr>
      </w:pPr>
      <w:r w:rsidRPr="00D45E59">
        <w:rPr>
          <w:rFonts w:ascii="Times New Roman" w:hAnsi="Times New Roman"/>
        </w:rPr>
        <w:t>Nama</w:t>
      </w:r>
      <w:r w:rsidRPr="00D45E59">
        <w:rPr>
          <w:rFonts w:ascii="Times New Roman" w:hAnsi="Times New Roman"/>
        </w:rPr>
        <w:tab/>
        <w:t xml:space="preserve">: </w:t>
      </w:r>
      <w:r w:rsidR="00934DB0" w:rsidRPr="00D45E59">
        <w:rPr>
          <w:rFonts w:ascii="Times New Roman" w:hAnsi="Times New Roman"/>
        </w:rPr>
        <w:t>NICO ANDRIAN</w:t>
      </w:r>
    </w:p>
    <w:p w:rsidR="00D15567" w:rsidRPr="00D45E59" w:rsidRDefault="00D15567" w:rsidP="00934DB0">
      <w:pPr>
        <w:tabs>
          <w:tab w:val="left" w:pos="1985"/>
        </w:tabs>
        <w:spacing w:after="0" w:line="240" w:lineRule="auto"/>
        <w:rPr>
          <w:rFonts w:ascii="Times New Roman" w:hAnsi="Times New Roman"/>
        </w:rPr>
      </w:pPr>
      <w:r w:rsidRPr="00D45E59">
        <w:rPr>
          <w:rFonts w:ascii="Times New Roman" w:hAnsi="Times New Roman"/>
          <w:lang w:val="en-US"/>
        </w:rPr>
        <w:t>NIM</w:t>
      </w:r>
      <w:r w:rsidRPr="00D45E59">
        <w:rPr>
          <w:rFonts w:ascii="Times New Roman" w:hAnsi="Times New Roman"/>
          <w:lang w:val="en-US"/>
        </w:rPr>
        <w:tab/>
      </w:r>
      <w:r w:rsidRPr="00D45E59">
        <w:rPr>
          <w:rFonts w:ascii="Times New Roman" w:hAnsi="Times New Roman"/>
        </w:rPr>
        <w:t xml:space="preserve">: </w:t>
      </w:r>
      <w:r w:rsidR="00934DB0" w:rsidRPr="00D45E59">
        <w:rPr>
          <w:rFonts w:ascii="Times New Roman" w:hAnsi="Times New Roman"/>
        </w:rPr>
        <w:t>11055102128</w:t>
      </w:r>
    </w:p>
    <w:p w:rsidR="00D15567" w:rsidRPr="00D45E59" w:rsidRDefault="00425552" w:rsidP="0054447C">
      <w:pPr>
        <w:tabs>
          <w:tab w:val="left" w:pos="1985"/>
        </w:tabs>
        <w:spacing w:after="0" w:line="240" w:lineRule="auto"/>
        <w:rPr>
          <w:rFonts w:ascii="Times New Roman" w:hAnsi="Times New Roman"/>
          <w:lang w:val="en-US"/>
        </w:rPr>
      </w:pPr>
      <w:r w:rsidRPr="00D45E59">
        <w:rPr>
          <w:rFonts w:ascii="Times New Roman" w:hAnsi="Times New Roman"/>
        </w:rPr>
        <w:t>Program Studi</w:t>
      </w:r>
      <w:r w:rsidR="00D15567" w:rsidRPr="00D45E59">
        <w:rPr>
          <w:rFonts w:ascii="Times New Roman" w:hAnsi="Times New Roman"/>
          <w:lang w:val="en-US"/>
        </w:rPr>
        <w:t xml:space="preserve"> </w:t>
      </w:r>
      <w:r w:rsidR="00D15567" w:rsidRPr="00D45E59">
        <w:rPr>
          <w:rFonts w:ascii="Times New Roman" w:hAnsi="Times New Roman"/>
          <w:lang w:val="en-US"/>
        </w:rPr>
        <w:tab/>
        <w:t>: Teknik Elektro</w:t>
      </w:r>
    </w:p>
    <w:p w:rsidR="00D15567" w:rsidRPr="00D45E59" w:rsidRDefault="00D15567" w:rsidP="00934DB0">
      <w:pPr>
        <w:tabs>
          <w:tab w:val="left" w:pos="1985"/>
        </w:tabs>
        <w:spacing w:after="0" w:line="240" w:lineRule="auto"/>
        <w:rPr>
          <w:rFonts w:ascii="Times New Roman" w:hAnsi="Times New Roman"/>
        </w:rPr>
      </w:pPr>
      <w:r w:rsidRPr="00D45E59">
        <w:rPr>
          <w:rFonts w:ascii="Times New Roman" w:hAnsi="Times New Roman"/>
          <w:lang w:val="en-US"/>
        </w:rPr>
        <w:t>Konsentrasi</w:t>
      </w:r>
      <w:r w:rsidRPr="00D45E59">
        <w:rPr>
          <w:rFonts w:ascii="Times New Roman" w:hAnsi="Times New Roman"/>
          <w:lang w:val="en-US"/>
        </w:rPr>
        <w:tab/>
      </w:r>
      <w:r w:rsidRPr="00D45E59">
        <w:rPr>
          <w:rFonts w:ascii="Times New Roman" w:hAnsi="Times New Roman"/>
        </w:rPr>
        <w:t xml:space="preserve">: </w:t>
      </w:r>
      <w:r w:rsidR="00934DB0" w:rsidRPr="00D45E59">
        <w:rPr>
          <w:rFonts w:ascii="Times New Roman" w:hAnsi="Times New Roman"/>
        </w:rPr>
        <w:t>ENERGI</w:t>
      </w:r>
    </w:p>
    <w:p w:rsidR="00D15567" w:rsidRPr="00D45E59" w:rsidRDefault="00D15567" w:rsidP="002905A7">
      <w:pPr>
        <w:tabs>
          <w:tab w:val="left" w:pos="1985"/>
        </w:tabs>
        <w:spacing w:after="0" w:line="240" w:lineRule="auto"/>
        <w:rPr>
          <w:rFonts w:ascii="Times New Roman" w:hAnsi="Times New Roman"/>
        </w:rPr>
      </w:pPr>
      <w:r w:rsidRPr="00D45E59">
        <w:rPr>
          <w:rFonts w:ascii="Times New Roman" w:hAnsi="Times New Roman"/>
          <w:lang w:val="en-US"/>
        </w:rPr>
        <w:t>Semester</w:t>
      </w:r>
      <w:r w:rsidRPr="00D45E59">
        <w:rPr>
          <w:rFonts w:ascii="Times New Roman" w:hAnsi="Times New Roman"/>
          <w:lang w:val="en-US"/>
        </w:rPr>
        <w:tab/>
      </w:r>
      <w:r w:rsidRPr="00D45E59">
        <w:rPr>
          <w:rFonts w:ascii="Times New Roman" w:hAnsi="Times New Roman"/>
        </w:rPr>
        <w:t xml:space="preserve">: </w:t>
      </w:r>
      <w:r w:rsidR="002905A7" w:rsidRPr="00D45E59">
        <w:rPr>
          <w:rFonts w:ascii="Times New Roman" w:hAnsi="Times New Roman"/>
        </w:rPr>
        <w:t>VII (Tujuh)</w:t>
      </w:r>
    </w:p>
    <w:p w:rsidR="00D15567" w:rsidRPr="00D45E59" w:rsidRDefault="00D15567" w:rsidP="00934DB0">
      <w:pPr>
        <w:tabs>
          <w:tab w:val="left" w:pos="1985"/>
        </w:tabs>
        <w:spacing w:after="0" w:line="240" w:lineRule="auto"/>
        <w:rPr>
          <w:rFonts w:ascii="Times New Roman" w:hAnsi="Times New Roman"/>
        </w:rPr>
      </w:pPr>
      <w:r w:rsidRPr="00D45E59">
        <w:rPr>
          <w:rFonts w:ascii="Times New Roman" w:hAnsi="Times New Roman"/>
          <w:lang w:val="en-US"/>
        </w:rPr>
        <w:t>Email</w:t>
      </w:r>
      <w:r w:rsidRPr="00D45E59">
        <w:rPr>
          <w:rFonts w:ascii="Times New Roman" w:hAnsi="Times New Roman"/>
          <w:lang w:val="en-US"/>
        </w:rPr>
        <w:tab/>
      </w:r>
      <w:r w:rsidRPr="00D45E59">
        <w:rPr>
          <w:rFonts w:ascii="Times New Roman" w:hAnsi="Times New Roman"/>
        </w:rPr>
        <w:t xml:space="preserve">: </w:t>
      </w:r>
      <w:r w:rsidR="00934DB0" w:rsidRPr="00D45E59">
        <w:rPr>
          <w:rFonts w:ascii="Times New Roman" w:hAnsi="Times New Roman"/>
        </w:rPr>
        <w:t xml:space="preserve">nicokembali@gmail.com </w:t>
      </w:r>
    </w:p>
    <w:p w:rsidR="00D15567" w:rsidRPr="00D45E59" w:rsidRDefault="00D15567" w:rsidP="0054447C">
      <w:pPr>
        <w:spacing w:after="0" w:line="240" w:lineRule="auto"/>
        <w:rPr>
          <w:rFonts w:ascii="Times New Roman" w:hAnsi="Times New Roman"/>
          <w:lang w:val="en-US"/>
        </w:rPr>
      </w:pPr>
    </w:p>
    <w:p w:rsidR="00D15567" w:rsidRPr="00D45E59" w:rsidRDefault="00D15567" w:rsidP="0054447C">
      <w:pPr>
        <w:spacing w:after="0" w:line="240" w:lineRule="auto"/>
        <w:rPr>
          <w:rFonts w:ascii="Times New Roman" w:hAnsi="Times New Roman"/>
        </w:rPr>
      </w:pPr>
      <w:r w:rsidRPr="00D45E59">
        <w:rPr>
          <w:rFonts w:ascii="Times New Roman" w:hAnsi="Times New Roman"/>
          <w:lang w:val="en-US"/>
        </w:rPr>
        <w:t xml:space="preserve">Telah menyelesaikan: </w:t>
      </w:r>
      <w:r w:rsidRPr="00D45E59">
        <w:rPr>
          <w:rFonts w:ascii="Times New Roman" w:hAnsi="Times New Roman"/>
          <w:sz w:val="34"/>
        </w:rPr>
        <w:t>□</w:t>
      </w:r>
      <w:r w:rsidRPr="00D45E59">
        <w:rPr>
          <w:rFonts w:ascii="Times New Roman" w:hAnsi="Times New Roman"/>
          <w:lang w:val="en-US"/>
        </w:rPr>
        <w:t xml:space="preserve"> </w:t>
      </w:r>
      <w:r w:rsidRPr="00D45E59">
        <w:rPr>
          <w:rFonts w:ascii="Times New Roman" w:hAnsi="Times New Roman"/>
        </w:rPr>
        <w:t xml:space="preserve">Kerja Praktek </w:t>
      </w:r>
      <w:r w:rsidRPr="00D45E59">
        <w:rPr>
          <w:rFonts w:ascii="Times New Roman" w:hAnsi="Times New Roman"/>
          <w:lang w:val="en-US"/>
        </w:rPr>
        <w:t xml:space="preserve"> /  </w:t>
      </w:r>
      <w:r w:rsidRPr="00D45E59">
        <w:rPr>
          <w:rFonts w:ascii="Times New Roman" w:hAnsi="Times New Roman"/>
          <w:sz w:val="34"/>
        </w:rPr>
        <w:t>□</w:t>
      </w:r>
      <w:r w:rsidRPr="00D45E59">
        <w:rPr>
          <w:rFonts w:ascii="Times New Roman" w:hAnsi="Times New Roman"/>
          <w:lang w:val="en-US"/>
        </w:rPr>
        <w:t xml:space="preserve"> Proyek Mini)* dan telah menyelesaikan </w:t>
      </w:r>
      <w:r w:rsidRPr="00D45E59">
        <w:rPr>
          <w:rFonts w:ascii="Times New Roman" w:hAnsi="Times New Roman"/>
          <w:i/>
          <w:lang w:val="en-US"/>
        </w:rPr>
        <w:t>draft</w:t>
      </w:r>
      <w:r w:rsidRPr="00D45E59">
        <w:rPr>
          <w:rFonts w:ascii="Times New Roman" w:hAnsi="Times New Roman"/>
          <w:lang w:val="en-US"/>
        </w:rPr>
        <w:t xml:space="preserve"> Laporan</w:t>
      </w:r>
      <w:r w:rsidRPr="00D45E59">
        <w:rPr>
          <w:rFonts w:ascii="Times New Roman" w:hAnsi="Times New Roman"/>
        </w:rPr>
        <w:t>:</w:t>
      </w:r>
    </w:p>
    <w:p w:rsidR="00D15567" w:rsidRPr="00D45E59" w:rsidRDefault="00D15567" w:rsidP="0054447C">
      <w:pPr>
        <w:spacing w:after="0" w:line="240" w:lineRule="auto"/>
        <w:rPr>
          <w:rFonts w:ascii="Times New Roman" w:hAnsi="Times New Roman"/>
          <w:lang w:val="en-US"/>
        </w:rPr>
      </w:pPr>
    </w:p>
    <w:p w:rsidR="00D15567" w:rsidRPr="00D45E59" w:rsidRDefault="00D15567" w:rsidP="00934DB0">
      <w:pPr>
        <w:tabs>
          <w:tab w:val="left" w:pos="1985"/>
        </w:tabs>
        <w:spacing w:after="0" w:line="240" w:lineRule="auto"/>
        <w:ind w:left="1980" w:hanging="1980"/>
        <w:rPr>
          <w:rFonts w:ascii="Times New Roman" w:hAnsi="Times New Roman"/>
        </w:rPr>
      </w:pPr>
      <w:r w:rsidRPr="00D45E59">
        <w:rPr>
          <w:rFonts w:ascii="Times New Roman" w:hAnsi="Times New Roman"/>
        </w:rPr>
        <w:t>Judul</w:t>
      </w:r>
      <w:r w:rsidRPr="00D45E59">
        <w:rPr>
          <w:rFonts w:ascii="Times New Roman" w:hAnsi="Times New Roman"/>
        </w:rPr>
        <w:tab/>
        <w:t xml:space="preserve">: </w:t>
      </w:r>
      <w:r w:rsidR="00934DB0" w:rsidRPr="00D45E59">
        <w:rPr>
          <w:rFonts w:ascii="Times New Roman" w:hAnsi="Times New Roman"/>
        </w:rPr>
        <w:t>Analisa Pengaruh Kedalaman Penanaman Kabel Litrik Bawah Laut (Submarine Power Cabel) terhadap Losses di Dumai-Pulau Rupat.</w:t>
      </w:r>
    </w:p>
    <w:p w:rsidR="00D15567" w:rsidRPr="00D45E59" w:rsidRDefault="00D15567" w:rsidP="002905A7">
      <w:pPr>
        <w:tabs>
          <w:tab w:val="left" w:pos="1985"/>
        </w:tabs>
        <w:spacing w:after="0" w:line="240" w:lineRule="auto"/>
        <w:rPr>
          <w:rFonts w:ascii="Times New Roman" w:hAnsi="Times New Roman"/>
        </w:rPr>
      </w:pPr>
      <w:r w:rsidRPr="00D45E59">
        <w:rPr>
          <w:rFonts w:ascii="Times New Roman" w:hAnsi="Times New Roman"/>
        </w:rPr>
        <w:t>Tempat Pelaksanaan</w:t>
      </w:r>
      <w:r w:rsidRPr="00D45E59">
        <w:rPr>
          <w:rFonts w:ascii="Times New Roman" w:hAnsi="Times New Roman"/>
        </w:rPr>
        <w:tab/>
        <w:t xml:space="preserve">: </w:t>
      </w:r>
      <w:r w:rsidR="002905A7" w:rsidRPr="00D45E59">
        <w:rPr>
          <w:rFonts w:ascii="Times New Roman" w:hAnsi="Times New Roman"/>
        </w:rPr>
        <w:t>PT.PLN (persero) Wilayah Riau dan Kepulauan Riau</w:t>
      </w:r>
    </w:p>
    <w:p w:rsidR="00D15567" w:rsidRPr="00D45E59" w:rsidRDefault="00D15567" w:rsidP="002905A7">
      <w:pPr>
        <w:tabs>
          <w:tab w:val="left" w:pos="1985"/>
        </w:tabs>
        <w:spacing w:after="0" w:line="240" w:lineRule="auto"/>
        <w:rPr>
          <w:rFonts w:ascii="Times New Roman" w:hAnsi="Times New Roman"/>
        </w:rPr>
      </w:pPr>
      <w:r w:rsidRPr="00D45E59">
        <w:rPr>
          <w:rFonts w:ascii="Times New Roman" w:hAnsi="Times New Roman"/>
        </w:rPr>
        <w:t>Waktu Pelaksanaan</w:t>
      </w:r>
      <w:r w:rsidRPr="00D45E59">
        <w:rPr>
          <w:rFonts w:ascii="Times New Roman" w:hAnsi="Times New Roman"/>
        </w:rPr>
        <w:tab/>
        <w:t xml:space="preserve">: </w:t>
      </w:r>
      <w:r w:rsidR="002905A7" w:rsidRPr="00D45E59">
        <w:rPr>
          <w:rFonts w:ascii="Times New Roman" w:hAnsi="Times New Roman"/>
        </w:rPr>
        <w:t xml:space="preserve">  Oktober -  November 2013</w:t>
      </w:r>
    </w:p>
    <w:p w:rsidR="00D15567" w:rsidRPr="00D45E59" w:rsidRDefault="00D15567" w:rsidP="002905A7">
      <w:pPr>
        <w:tabs>
          <w:tab w:val="left" w:pos="1985"/>
        </w:tabs>
        <w:spacing w:after="0" w:line="240" w:lineRule="auto"/>
        <w:rPr>
          <w:rFonts w:ascii="Times New Roman" w:hAnsi="Times New Roman"/>
        </w:rPr>
      </w:pPr>
      <w:r w:rsidRPr="00D45E59">
        <w:rPr>
          <w:rFonts w:ascii="Times New Roman" w:hAnsi="Times New Roman"/>
        </w:rPr>
        <w:t>Pembimbing</w:t>
      </w:r>
      <w:r w:rsidRPr="00D45E59">
        <w:rPr>
          <w:rFonts w:ascii="Times New Roman" w:hAnsi="Times New Roman"/>
        </w:rPr>
        <w:tab/>
        <w:t xml:space="preserve">: </w:t>
      </w:r>
      <w:r w:rsidR="002905A7" w:rsidRPr="00D45E59">
        <w:rPr>
          <w:rFonts w:ascii="Times New Roman" w:hAnsi="Times New Roman"/>
        </w:rPr>
        <w:t>LILIANA ST.,M.Eng</w:t>
      </w:r>
    </w:p>
    <w:p w:rsidR="0054447C" w:rsidRPr="00D45E59" w:rsidRDefault="0054447C" w:rsidP="0054447C">
      <w:pPr>
        <w:spacing w:after="0"/>
        <w:rPr>
          <w:rFonts w:ascii="Times New Roman" w:hAnsi="Times New Roman"/>
          <w:lang w:val="en-US"/>
        </w:rPr>
      </w:pPr>
    </w:p>
    <w:p w:rsidR="00D15567" w:rsidRPr="00D45E59" w:rsidRDefault="00D15567" w:rsidP="0054447C">
      <w:pPr>
        <w:spacing w:after="0"/>
        <w:rPr>
          <w:rFonts w:ascii="Times New Roman" w:hAnsi="Times New Roman"/>
        </w:rPr>
      </w:pPr>
      <w:r w:rsidRPr="00D45E59">
        <w:rPr>
          <w:rFonts w:ascii="Times New Roman" w:hAnsi="Times New Roman"/>
        </w:rPr>
        <w:t xml:space="preserve">Dengan ini mengajukan Seminar pada: </w:t>
      </w:r>
    </w:p>
    <w:p w:rsidR="00D15567" w:rsidRPr="00D45E59" w:rsidRDefault="00D15567" w:rsidP="0054447C">
      <w:pPr>
        <w:tabs>
          <w:tab w:val="left" w:pos="1985"/>
        </w:tabs>
        <w:spacing w:after="0" w:line="240" w:lineRule="auto"/>
        <w:rPr>
          <w:rFonts w:ascii="Times New Roman" w:hAnsi="Times New Roman"/>
        </w:rPr>
      </w:pPr>
      <w:r w:rsidRPr="00D45E59">
        <w:rPr>
          <w:rFonts w:ascii="Times New Roman" w:hAnsi="Times New Roman"/>
        </w:rPr>
        <w:t>Tanggal</w:t>
      </w:r>
      <w:r w:rsidRPr="00D45E59">
        <w:rPr>
          <w:rFonts w:ascii="Times New Roman" w:hAnsi="Times New Roman"/>
        </w:rPr>
        <w:tab/>
        <w:t>: ______________________________________________________________</w:t>
      </w:r>
    </w:p>
    <w:p w:rsidR="00D15567" w:rsidRPr="00D45E59" w:rsidRDefault="00D15567" w:rsidP="0054447C">
      <w:pPr>
        <w:tabs>
          <w:tab w:val="left" w:pos="1985"/>
        </w:tabs>
        <w:spacing w:after="0" w:line="240" w:lineRule="auto"/>
        <w:rPr>
          <w:rFonts w:ascii="Times New Roman" w:hAnsi="Times New Roman"/>
        </w:rPr>
      </w:pPr>
      <w:r w:rsidRPr="00D45E59">
        <w:rPr>
          <w:rFonts w:ascii="Times New Roman" w:hAnsi="Times New Roman"/>
        </w:rPr>
        <w:t>Waktu</w:t>
      </w:r>
      <w:r w:rsidRPr="00D45E59">
        <w:rPr>
          <w:rFonts w:ascii="Times New Roman" w:hAnsi="Times New Roman"/>
        </w:rPr>
        <w:tab/>
        <w:t>: ______________________________________________________________</w:t>
      </w:r>
    </w:p>
    <w:p w:rsidR="00D15567" w:rsidRPr="00D45E59" w:rsidRDefault="00D15567" w:rsidP="0054447C">
      <w:pPr>
        <w:tabs>
          <w:tab w:val="left" w:pos="1985"/>
        </w:tabs>
        <w:spacing w:after="0" w:line="240" w:lineRule="auto"/>
        <w:rPr>
          <w:rFonts w:ascii="Times New Roman" w:hAnsi="Times New Roman"/>
        </w:rPr>
      </w:pPr>
      <w:r w:rsidRPr="00D45E59">
        <w:rPr>
          <w:rFonts w:ascii="Times New Roman" w:hAnsi="Times New Roman"/>
        </w:rPr>
        <w:t>Tempat</w:t>
      </w:r>
      <w:r w:rsidRPr="00D45E59">
        <w:rPr>
          <w:rFonts w:ascii="Times New Roman" w:hAnsi="Times New Roman"/>
        </w:rPr>
        <w:tab/>
        <w:t>: ______________________________________________________________</w:t>
      </w:r>
    </w:p>
    <w:p w:rsidR="0054447C" w:rsidRPr="00D45E59" w:rsidRDefault="0054447C" w:rsidP="0054447C">
      <w:pPr>
        <w:spacing w:after="0"/>
        <w:jc w:val="both"/>
        <w:rPr>
          <w:rFonts w:ascii="Times New Roman" w:hAnsi="Times New Roman"/>
          <w:lang w:val="en-US"/>
        </w:rPr>
      </w:pPr>
    </w:p>
    <w:p w:rsidR="00D15567" w:rsidRPr="00D45E59" w:rsidRDefault="00D15567" w:rsidP="0054447C">
      <w:pPr>
        <w:spacing w:after="0"/>
        <w:jc w:val="both"/>
        <w:rPr>
          <w:rFonts w:ascii="Times New Roman" w:hAnsi="Times New Roman"/>
        </w:rPr>
      </w:pPr>
      <w:r w:rsidRPr="00D45E59">
        <w:rPr>
          <w:rFonts w:ascii="Times New Roman" w:hAnsi="Times New Roman"/>
        </w:rPr>
        <w:t>Demikianlah permohonan ini saya buat, dengan  persyaratan terlampir , atas perhatiannya saya ucapkan terimakasih</w:t>
      </w:r>
    </w:p>
    <w:p w:rsidR="00D15567" w:rsidRPr="00D45E59" w:rsidRDefault="00D15567" w:rsidP="0054447C">
      <w:pPr>
        <w:spacing w:after="0"/>
        <w:ind w:left="5670"/>
        <w:rPr>
          <w:rFonts w:ascii="Times New Roman" w:hAnsi="Times New Roman"/>
          <w:lang w:val="en-US"/>
        </w:rPr>
      </w:pPr>
      <w:r w:rsidRPr="00D45E59">
        <w:rPr>
          <w:rFonts w:ascii="Times New Roman" w:hAnsi="Times New Roman"/>
        </w:rPr>
        <w:t>Pekanbaru, …………………..20....</w:t>
      </w:r>
      <w:r w:rsidRPr="00D45E59">
        <w:rPr>
          <w:rFonts w:ascii="Times New Roman" w:hAnsi="Times New Roman"/>
          <w:lang w:val="en-US"/>
        </w:rPr>
        <w:t>..</w:t>
      </w:r>
    </w:p>
    <w:p w:rsidR="0054447C" w:rsidRPr="00D45E59" w:rsidRDefault="0054447C" w:rsidP="0054447C">
      <w:pPr>
        <w:tabs>
          <w:tab w:val="center" w:pos="2268"/>
          <w:tab w:val="center" w:pos="6663"/>
        </w:tabs>
        <w:spacing w:after="0"/>
        <w:rPr>
          <w:rFonts w:ascii="Times New Roman" w:hAnsi="Times New Roman"/>
          <w:lang w:val="en-US"/>
        </w:rPr>
      </w:pPr>
      <w:r w:rsidRPr="00D45E59">
        <w:rPr>
          <w:rFonts w:ascii="Times New Roman" w:hAnsi="Times New Roman"/>
          <w:lang w:val="en-US"/>
        </w:rPr>
        <w:tab/>
      </w:r>
    </w:p>
    <w:p w:rsidR="0054447C" w:rsidRPr="00D45E59" w:rsidRDefault="0054447C" w:rsidP="0054447C">
      <w:pPr>
        <w:tabs>
          <w:tab w:val="center" w:pos="2268"/>
          <w:tab w:val="center" w:pos="6663"/>
        </w:tabs>
        <w:spacing w:after="0"/>
        <w:rPr>
          <w:rFonts w:ascii="Times New Roman" w:hAnsi="Times New Roman"/>
          <w:lang w:val="en-US"/>
        </w:rPr>
      </w:pPr>
      <w:r w:rsidRPr="00D45E59">
        <w:rPr>
          <w:rFonts w:ascii="Times New Roman" w:hAnsi="Times New Roman"/>
          <w:lang w:val="en-US"/>
        </w:rPr>
        <w:tab/>
        <w:t xml:space="preserve">Pembimbing </w:t>
      </w:r>
      <w:r w:rsidRPr="00D45E59">
        <w:rPr>
          <w:rFonts w:ascii="Times New Roman" w:hAnsi="Times New Roman"/>
          <w:lang w:val="en-US"/>
        </w:rPr>
        <w:tab/>
        <w:t>Mahasiswa</w:t>
      </w:r>
    </w:p>
    <w:p w:rsidR="0054447C" w:rsidRPr="00D45E59" w:rsidRDefault="0054447C" w:rsidP="0054447C">
      <w:pPr>
        <w:tabs>
          <w:tab w:val="center" w:pos="2268"/>
          <w:tab w:val="center" w:pos="6663"/>
        </w:tabs>
        <w:spacing w:after="0"/>
        <w:rPr>
          <w:rFonts w:ascii="Times New Roman" w:hAnsi="Times New Roman"/>
          <w:lang w:val="en-US"/>
        </w:rPr>
      </w:pPr>
    </w:p>
    <w:p w:rsidR="0054447C" w:rsidRPr="00D45E59" w:rsidRDefault="0054447C" w:rsidP="0054447C">
      <w:pPr>
        <w:tabs>
          <w:tab w:val="center" w:pos="2268"/>
          <w:tab w:val="center" w:pos="6663"/>
        </w:tabs>
        <w:spacing w:after="0"/>
        <w:rPr>
          <w:rFonts w:ascii="Times New Roman" w:hAnsi="Times New Roman"/>
          <w:lang w:val="en-US"/>
        </w:rPr>
      </w:pPr>
    </w:p>
    <w:p w:rsidR="0054447C" w:rsidRPr="00D45E59" w:rsidRDefault="0054447C" w:rsidP="0054447C">
      <w:pPr>
        <w:tabs>
          <w:tab w:val="center" w:pos="2268"/>
          <w:tab w:val="center" w:pos="6663"/>
        </w:tabs>
        <w:spacing w:after="0"/>
        <w:rPr>
          <w:rFonts w:ascii="Times New Roman" w:hAnsi="Times New Roman"/>
          <w:lang w:val="en-US"/>
        </w:rPr>
      </w:pPr>
    </w:p>
    <w:p w:rsidR="0054447C" w:rsidRPr="00D45E59" w:rsidRDefault="0054447C" w:rsidP="002905A7">
      <w:pPr>
        <w:tabs>
          <w:tab w:val="center" w:pos="2268"/>
          <w:tab w:val="center" w:pos="6663"/>
        </w:tabs>
        <w:spacing w:after="0"/>
        <w:rPr>
          <w:rFonts w:ascii="Times New Roman" w:hAnsi="Times New Roman"/>
          <w:lang w:val="en-US"/>
        </w:rPr>
      </w:pPr>
      <w:r w:rsidRPr="00D45E59">
        <w:rPr>
          <w:rFonts w:ascii="Times New Roman" w:hAnsi="Times New Roman"/>
          <w:lang w:val="en-US"/>
        </w:rPr>
        <w:tab/>
        <w:t>(</w:t>
      </w:r>
      <w:r w:rsidR="002905A7" w:rsidRPr="00D45E59">
        <w:rPr>
          <w:rFonts w:ascii="Times New Roman" w:hAnsi="Times New Roman"/>
        </w:rPr>
        <w:t>LILIANA ST.,M.Eng</w:t>
      </w:r>
      <w:r w:rsidR="002905A7" w:rsidRPr="00D45E59">
        <w:rPr>
          <w:rFonts w:ascii="Times New Roman" w:hAnsi="Times New Roman"/>
          <w:lang w:val="en-US"/>
        </w:rPr>
        <w:t>)</w:t>
      </w:r>
      <w:r w:rsidR="002905A7" w:rsidRPr="00D45E59">
        <w:rPr>
          <w:rFonts w:ascii="Times New Roman" w:hAnsi="Times New Roman"/>
          <w:lang w:val="en-US"/>
        </w:rPr>
        <w:tab/>
        <w:t>(</w:t>
      </w:r>
      <w:r w:rsidR="002905A7" w:rsidRPr="00D45E59">
        <w:rPr>
          <w:rFonts w:ascii="Times New Roman" w:hAnsi="Times New Roman"/>
        </w:rPr>
        <w:t>NICO ANDRIAN</w:t>
      </w:r>
      <w:r w:rsidRPr="00D45E59">
        <w:rPr>
          <w:rFonts w:ascii="Times New Roman" w:hAnsi="Times New Roman"/>
          <w:lang w:val="en-US"/>
        </w:rPr>
        <w:t>)</w:t>
      </w:r>
    </w:p>
    <w:p w:rsidR="0054447C" w:rsidRPr="00D45E59" w:rsidRDefault="002905A7" w:rsidP="0054447C">
      <w:pPr>
        <w:tabs>
          <w:tab w:val="center" w:pos="2268"/>
          <w:tab w:val="center" w:pos="6663"/>
        </w:tabs>
        <w:spacing w:after="0"/>
        <w:rPr>
          <w:rFonts w:ascii="Times New Roman" w:hAnsi="Times New Roman"/>
        </w:rPr>
      </w:pPr>
      <w:r w:rsidRPr="00D45E59">
        <w:rPr>
          <w:rFonts w:ascii="Times New Roman" w:hAnsi="Times New Roman"/>
          <w:lang w:val="en-US"/>
        </w:rPr>
        <w:tab/>
        <w:t>NIP./NIK……………</w:t>
      </w:r>
      <w:r w:rsidRPr="00D45E59">
        <w:rPr>
          <w:rFonts w:ascii="Times New Roman" w:hAnsi="Times New Roman"/>
          <w:lang w:val="en-US"/>
        </w:rPr>
        <w:tab/>
        <w:t>NI</w:t>
      </w:r>
      <w:r w:rsidRPr="00D45E59">
        <w:rPr>
          <w:rFonts w:ascii="Times New Roman" w:hAnsi="Times New Roman"/>
        </w:rPr>
        <w:t>M. 11055102128</w:t>
      </w:r>
    </w:p>
    <w:p w:rsidR="0054447C" w:rsidRPr="00D45E59" w:rsidRDefault="0054447C" w:rsidP="0054447C">
      <w:pPr>
        <w:spacing w:after="0" w:line="240" w:lineRule="auto"/>
        <w:rPr>
          <w:rFonts w:ascii="Times New Roman" w:hAnsi="Times New Roman"/>
          <w:sz w:val="18"/>
          <w:lang w:val="en-US"/>
        </w:rPr>
      </w:pPr>
    </w:p>
    <w:p w:rsidR="00D15567" w:rsidRPr="00D45E59" w:rsidRDefault="00D15567" w:rsidP="0054447C">
      <w:pPr>
        <w:spacing w:after="0" w:line="240" w:lineRule="auto"/>
        <w:rPr>
          <w:rFonts w:ascii="Times New Roman" w:hAnsi="Times New Roman"/>
        </w:rPr>
      </w:pPr>
      <w:r w:rsidRPr="00D45E59">
        <w:rPr>
          <w:rFonts w:ascii="Arial" w:hAnsi="Arial" w:cs="Arial"/>
        </w:rPr>
        <w:br w:type="page"/>
      </w:r>
    </w:p>
    <w:p w:rsidR="00425552" w:rsidRPr="00D45E59" w:rsidRDefault="0084563E" w:rsidP="00D15567">
      <w:pPr>
        <w:tabs>
          <w:tab w:val="left" w:pos="1335"/>
        </w:tabs>
        <w:spacing w:after="0"/>
        <w:jc w:val="center"/>
        <w:rPr>
          <w:rFonts w:cs="Calibri"/>
          <w:b/>
          <w:sz w:val="28"/>
        </w:rPr>
      </w:pPr>
      <w:r w:rsidRPr="00D45E59">
        <w:rPr>
          <w:rFonts w:cs="Calibri"/>
          <w:b/>
          <w:noProof/>
          <w:sz w:val="28"/>
          <w:lang w:eastAsia="id-ID"/>
        </w:rPr>
        <w:lastRenderedPageBreak/>
        <w:pict>
          <v:rect id="_x0000_s1310" style="position:absolute;left:0;text-align:left;margin-left:378.95pt;margin-top:-11.15pt;width:69.5pt;height:29.3pt;z-index:251667456" strokeweight="1pt">
            <v:stroke dashstyle="1 1"/>
            <v:textbox>
              <w:txbxContent>
                <w:p w:rsidR="00425552" w:rsidRPr="00BF4C1A" w:rsidRDefault="00425552" w:rsidP="00425552">
                  <w:pPr>
                    <w:rPr>
                      <w:b/>
                      <w:sz w:val="28"/>
                      <w:szCs w:val="28"/>
                    </w:rPr>
                  </w:pPr>
                  <w:r>
                    <w:rPr>
                      <w:b/>
                      <w:sz w:val="28"/>
                      <w:szCs w:val="28"/>
                    </w:rPr>
                    <w:t>FORM 9</w:t>
                  </w:r>
                </w:p>
              </w:txbxContent>
            </v:textbox>
          </v:rect>
        </w:pict>
      </w:r>
    </w:p>
    <w:p w:rsidR="00D15567" w:rsidRPr="00D45E59" w:rsidRDefault="00D15567" w:rsidP="00D15567">
      <w:pPr>
        <w:tabs>
          <w:tab w:val="left" w:pos="1335"/>
        </w:tabs>
        <w:spacing w:after="0"/>
        <w:jc w:val="center"/>
        <w:rPr>
          <w:rFonts w:cs="Calibri"/>
          <w:b/>
          <w:sz w:val="28"/>
          <w:lang w:val="de-DE"/>
        </w:rPr>
      </w:pPr>
      <w:r w:rsidRPr="00D45E59">
        <w:rPr>
          <w:rFonts w:cs="Calibri"/>
          <w:b/>
          <w:sz w:val="28"/>
          <w:lang w:val="de-DE"/>
        </w:rPr>
        <w:t xml:space="preserve">UNDANGAN SEMINAR </w:t>
      </w:r>
    </w:p>
    <w:p w:rsidR="00D15567" w:rsidRPr="00D45E59" w:rsidRDefault="00D15567" w:rsidP="00D15567">
      <w:pPr>
        <w:tabs>
          <w:tab w:val="left" w:pos="1335"/>
        </w:tabs>
        <w:spacing w:after="0"/>
        <w:jc w:val="center"/>
        <w:rPr>
          <w:rFonts w:cs="Calibri"/>
          <w:b/>
          <w:sz w:val="28"/>
          <w:lang w:val="de-DE"/>
        </w:rPr>
      </w:pPr>
      <w:r w:rsidRPr="00D45E59">
        <w:rPr>
          <w:rFonts w:cs="Calibri"/>
          <w:b/>
          <w:sz w:val="28"/>
          <w:lang w:val="de-DE"/>
        </w:rPr>
        <w:t>KERJA PRAKTEK / PROYEK MINI</w:t>
      </w:r>
    </w:p>
    <w:p w:rsidR="00D15567" w:rsidRPr="00D45E59" w:rsidRDefault="00D15567" w:rsidP="00D15567">
      <w:pPr>
        <w:tabs>
          <w:tab w:val="left" w:pos="1335"/>
        </w:tabs>
        <w:spacing w:after="0"/>
        <w:jc w:val="center"/>
        <w:rPr>
          <w:rFonts w:cs="Calibri"/>
          <w:b/>
          <w:sz w:val="28"/>
          <w:lang w:val="de-DE"/>
        </w:rPr>
      </w:pPr>
    </w:p>
    <w:p w:rsidR="00D15567" w:rsidRPr="00D45E59" w:rsidRDefault="00D15567" w:rsidP="00D15567">
      <w:pPr>
        <w:tabs>
          <w:tab w:val="left" w:pos="993"/>
          <w:tab w:val="left" w:pos="1134"/>
          <w:tab w:val="left" w:leader="dot" w:pos="3240"/>
        </w:tabs>
        <w:spacing w:after="0" w:line="240" w:lineRule="auto"/>
        <w:rPr>
          <w:rFonts w:cs="Calibri"/>
          <w:lang w:val="fi-FI"/>
        </w:rPr>
      </w:pPr>
      <w:r w:rsidRPr="00D45E59">
        <w:rPr>
          <w:rFonts w:cs="Calibri"/>
          <w:lang w:val="fi-FI"/>
        </w:rPr>
        <w:t xml:space="preserve">Lampiran </w:t>
      </w:r>
      <w:r w:rsidRPr="00D45E59">
        <w:rPr>
          <w:rFonts w:cs="Calibri"/>
          <w:lang w:val="fi-FI"/>
        </w:rPr>
        <w:tab/>
        <w:t>:</w:t>
      </w:r>
      <w:r w:rsidRPr="00D45E59">
        <w:rPr>
          <w:rFonts w:cs="Calibri"/>
          <w:lang w:val="fi-FI"/>
        </w:rPr>
        <w:tab/>
        <w:t xml:space="preserve">Laporan Kerja Praktek/Proyek Mini </w:t>
      </w:r>
    </w:p>
    <w:p w:rsidR="00D15567" w:rsidRPr="00D45E59" w:rsidRDefault="00D15567" w:rsidP="00D15567">
      <w:pPr>
        <w:tabs>
          <w:tab w:val="left" w:pos="993"/>
          <w:tab w:val="left" w:pos="1134"/>
        </w:tabs>
        <w:spacing w:after="0" w:line="240" w:lineRule="auto"/>
        <w:rPr>
          <w:rFonts w:cs="Calibri"/>
          <w:lang w:val="fi-FI"/>
        </w:rPr>
      </w:pPr>
      <w:r w:rsidRPr="00D45E59">
        <w:rPr>
          <w:rFonts w:cs="Calibri"/>
          <w:lang w:val="fi-FI"/>
        </w:rPr>
        <w:t xml:space="preserve">Hal </w:t>
      </w:r>
      <w:r w:rsidRPr="00D45E59">
        <w:rPr>
          <w:rFonts w:cs="Calibri"/>
          <w:lang w:val="fi-FI"/>
        </w:rPr>
        <w:tab/>
        <w:t xml:space="preserve">: </w:t>
      </w:r>
      <w:r w:rsidRPr="00D45E59">
        <w:rPr>
          <w:rFonts w:cs="Calibri"/>
          <w:lang w:val="fi-FI"/>
        </w:rPr>
        <w:tab/>
        <w:t xml:space="preserve">Undangan Seminar Proposal Kerja Praktek / Proyek Mini </w:t>
      </w:r>
    </w:p>
    <w:p w:rsidR="00D15567" w:rsidRPr="00D45E59" w:rsidRDefault="00D15567" w:rsidP="00D15567">
      <w:pPr>
        <w:spacing w:after="0" w:line="240" w:lineRule="auto"/>
        <w:ind w:left="357"/>
        <w:rPr>
          <w:rFonts w:cs="Calibri"/>
          <w:lang w:val="fi-FI"/>
        </w:rPr>
      </w:pPr>
    </w:p>
    <w:p w:rsidR="00D15567" w:rsidRPr="00D45E59" w:rsidRDefault="00D15567" w:rsidP="00D15567">
      <w:pPr>
        <w:spacing w:after="0" w:line="240" w:lineRule="auto"/>
        <w:ind w:left="1134"/>
        <w:rPr>
          <w:rFonts w:cs="Calibri"/>
          <w:lang w:val="fi-FI"/>
        </w:rPr>
      </w:pPr>
      <w:r w:rsidRPr="00D45E59">
        <w:rPr>
          <w:rFonts w:cs="Calibri"/>
          <w:lang w:val="fi-FI"/>
        </w:rPr>
        <w:t>Kepada Yth. Bapak/Ibu</w:t>
      </w:r>
    </w:p>
    <w:p w:rsidR="00D15567" w:rsidRPr="00D45E59" w:rsidRDefault="00D15567" w:rsidP="00D15567">
      <w:pPr>
        <w:spacing w:after="0" w:line="240" w:lineRule="auto"/>
        <w:ind w:left="1134"/>
        <w:rPr>
          <w:rFonts w:cs="Calibri"/>
          <w:lang w:val="fi-FI"/>
        </w:rPr>
      </w:pPr>
    </w:p>
    <w:p w:rsidR="00D15567" w:rsidRPr="00D45E59" w:rsidRDefault="000C3CC1" w:rsidP="00D15567">
      <w:pPr>
        <w:tabs>
          <w:tab w:val="left" w:pos="360"/>
          <w:tab w:val="left" w:leader="dot" w:pos="3960"/>
          <w:tab w:val="left" w:pos="4140"/>
        </w:tabs>
        <w:spacing w:after="0" w:line="240" w:lineRule="auto"/>
        <w:ind w:left="1134"/>
        <w:rPr>
          <w:rFonts w:cs="Calibri"/>
        </w:rPr>
      </w:pPr>
      <w:r w:rsidRPr="00D45E59">
        <w:rPr>
          <w:rFonts w:cs="Calibri"/>
        </w:rPr>
        <w:t>LILIANA ST.,M.Eng</w:t>
      </w:r>
    </w:p>
    <w:p w:rsidR="00D15567" w:rsidRPr="00D45E59" w:rsidRDefault="00D15567" w:rsidP="00D15567">
      <w:pPr>
        <w:tabs>
          <w:tab w:val="left" w:pos="360"/>
          <w:tab w:val="left" w:leader="dot" w:pos="3960"/>
          <w:tab w:val="left" w:pos="4140"/>
        </w:tabs>
        <w:spacing w:after="0" w:line="240" w:lineRule="auto"/>
        <w:ind w:left="357"/>
        <w:rPr>
          <w:rFonts w:cs="Calibri"/>
          <w:lang w:val="fi-FI"/>
        </w:rPr>
      </w:pPr>
    </w:p>
    <w:p w:rsidR="00D15567" w:rsidRPr="00D45E59" w:rsidRDefault="00D15567" w:rsidP="00D15567">
      <w:pPr>
        <w:spacing w:after="0" w:line="240" w:lineRule="auto"/>
        <w:ind w:left="1134"/>
        <w:rPr>
          <w:rFonts w:cs="Calibri"/>
          <w:lang w:val="fi-FI"/>
        </w:rPr>
      </w:pPr>
      <w:r w:rsidRPr="00D45E59">
        <w:rPr>
          <w:rFonts w:cs="Calibri"/>
          <w:lang w:val="fi-FI"/>
        </w:rPr>
        <w:t>Di</w:t>
      </w:r>
    </w:p>
    <w:p w:rsidR="00D15567" w:rsidRPr="00D45E59" w:rsidRDefault="00D15567" w:rsidP="00D15567">
      <w:pPr>
        <w:spacing w:after="0" w:line="240" w:lineRule="auto"/>
        <w:ind w:left="1134"/>
        <w:rPr>
          <w:rFonts w:cs="Calibri"/>
          <w:lang w:val="fi-FI"/>
        </w:rPr>
      </w:pPr>
      <w:r w:rsidRPr="00D45E59">
        <w:rPr>
          <w:rFonts w:cs="Calibri"/>
          <w:lang w:val="fi-FI"/>
        </w:rPr>
        <w:tab/>
        <w:t>Pekanbaru</w:t>
      </w:r>
    </w:p>
    <w:p w:rsidR="00D15567" w:rsidRPr="00D45E59" w:rsidRDefault="00D15567" w:rsidP="00D15567">
      <w:pPr>
        <w:spacing w:after="0" w:line="240" w:lineRule="auto"/>
        <w:ind w:left="1134"/>
        <w:rPr>
          <w:rFonts w:cs="Calibri"/>
          <w:lang w:val="fi-FI"/>
        </w:rPr>
      </w:pPr>
    </w:p>
    <w:p w:rsidR="00D15567" w:rsidRPr="00D45E59" w:rsidRDefault="00D15567" w:rsidP="00D15567">
      <w:pPr>
        <w:spacing w:after="0" w:line="240" w:lineRule="auto"/>
        <w:ind w:left="1134"/>
        <w:rPr>
          <w:rFonts w:cs="Calibri"/>
          <w:lang w:val="fi-FI"/>
        </w:rPr>
      </w:pPr>
      <w:r w:rsidRPr="00D45E59">
        <w:rPr>
          <w:rFonts w:cs="Calibri"/>
          <w:lang w:val="fi-FI"/>
        </w:rPr>
        <w:t xml:space="preserve">Dengan hormat, </w:t>
      </w:r>
    </w:p>
    <w:p w:rsidR="00D15567" w:rsidRPr="00D45E59" w:rsidRDefault="00D15567" w:rsidP="00D15567">
      <w:pPr>
        <w:spacing w:after="0" w:line="240" w:lineRule="auto"/>
        <w:ind w:left="1134"/>
        <w:rPr>
          <w:rFonts w:cs="Calibri"/>
          <w:lang w:val="fi-FI"/>
        </w:rPr>
      </w:pPr>
      <w:r w:rsidRPr="00D45E59">
        <w:rPr>
          <w:rFonts w:cs="Calibri"/>
          <w:lang w:val="fi-FI"/>
        </w:rPr>
        <w:t>Dengan in Bapak/Ibu diundang untuk menghadiri dan memimpin Seminar Kerja Praktek / Proyek Mini)* atas nama:</w:t>
      </w:r>
    </w:p>
    <w:p w:rsidR="00D15567" w:rsidRPr="00D45E59" w:rsidRDefault="00D15567" w:rsidP="00D15567">
      <w:pPr>
        <w:spacing w:after="0" w:line="240" w:lineRule="auto"/>
        <w:ind w:left="1134"/>
        <w:rPr>
          <w:rFonts w:cs="Calibri"/>
          <w:lang w:val="fi-FI"/>
        </w:rPr>
      </w:pPr>
    </w:p>
    <w:p w:rsidR="00D15567" w:rsidRPr="00D45E59" w:rsidRDefault="00D15567" w:rsidP="000C3CC1">
      <w:pPr>
        <w:tabs>
          <w:tab w:val="left" w:pos="2977"/>
        </w:tabs>
        <w:spacing w:after="80" w:line="240" w:lineRule="auto"/>
        <w:ind w:left="1134"/>
        <w:rPr>
          <w:rFonts w:cs="Calibri"/>
        </w:rPr>
      </w:pPr>
      <w:r w:rsidRPr="00D45E59">
        <w:rPr>
          <w:rFonts w:cs="Calibri"/>
          <w:lang w:val="fi-FI"/>
        </w:rPr>
        <w:t>Nama Mahasiswa</w:t>
      </w:r>
      <w:r w:rsidRPr="00D45E59">
        <w:rPr>
          <w:rFonts w:cs="Calibri"/>
          <w:lang w:val="fi-FI"/>
        </w:rPr>
        <w:tab/>
        <w:t xml:space="preserve">: </w:t>
      </w:r>
      <w:r w:rsidR="000C3CC1" w:rsidRPr="00D45E59">
        <w:rPr>
          <w:rFonts w:cs="Calibri"/>
        </w:rPr>
        <w:t>NICO ANDRIAN</w:t>
      </w:r>
    </w:p>
    <w:p w:rsidR="00D15567" w:rsidRPr="00D45E59" w:rsidRDefault="00D15567" w:rsidP="000C3CC1">
      <w:pPr>
        <w:tabs>
          <w:tab w:val="left" w:pos="2977"/>
        </w:tabs>
        <w:spacing w:after="80" w:line="240" w:lineRule="auto"/>
        <w:ind w:left="1134"/>
        <w:rPr>
          <w:rFonts w:cs="Calibri"/>
        </w:rPr>
      </w:pPr>
      <w:r w:rsidRPr="00D45E59">
        <w:rPr>
          <w:rFonts w:cs="Calibri"/>
          <w:lang w:val="fi-FI"/>
        </w:rPr>
        <w:t xml:space="preserve">N I M </w:t>
      </w:r>
      <w:r w:rsidRPr="00D45E59">
        <w:rPr>
          <w:rFonts w:cs="Calibri"/>
          <w:lang w:val="fi-FI"/>
        </w:rPr>
        <w:tab/>
        <w:t xml:space="preserve">: </w:t>
      </w:r>
      <w:r w:rsidR="000C3CC1" w:rsidRPr="00D45E59">
        <w:rPr>
          <w:rFonts w:cs="Calibri"/>
        </w:rPr>
        <w:t>11055102128</w:t>
      </w:r>
    </w:p>
    <w:p w:rsidR="00D15567" w:rsidRPr="00D45E59" w:rsidRDefault="00D15567" w:rsidP="000C3CC1">
      <w:pPr>
        <w:tabs>
          <w:tab w:val="left" w:pos="2977"/>
        </w:tabs>
        <w:spacing w:after="80" w:line="240" w:lineRule="auto"/>
        <w:ind w:left="1134"/>
        <w:rPr>
          <w:rFonts w:cs="Calibri"/>
        </w:rPr>
      </w:pPr>
      <w:r w:rsidRPr="00D45E59">
        <w:rPr>
          <w:rFonts w:cs="Calibri"/>
          <w:lang w:val="fi-FI"/>
        </w:rPr>
        <w:t>Konsentrasi</w:t>
      </w:r>
      <w:r w:rsidRPr="00D45E59">
        <w:rPr>
          <w:rFonts w:cs="Calibri"/>
          <w:lang w:val="fi-FI"/>
        </w:rPr>
        <w:tab/>
        <w:t xml:space="preserve">: </w:t>
      </w:r>
      <w:r w:rsidR="000C3CC1" w:rsidRPr="00D45E59">
        <w:rPr>
          <w:rFonts w:cs="Calibri"/>
        </w:rPr>
        <w:t>ENERGI</w:t>
      </w:r>
    </w:p>
    <w:p w:rsidR="00D15567" w:rsidRPr="00D45E59" w:rsidRDefault="00D15567" w:rsidP="000C3CC1">
      <w:pPr>
        <w:tabs>
          <w:tab w:val="left" w:pos="2977"/>
        </w:tabs>
        <w:spacing w:after="80" w:line="240" w:lineRule="auto"/>
        <w:ind w:left="2964" w:hanging="1830"/>
        <w:rPr>
          <w:rFonts w:cs="Calibri"/>
        </w:rPr>
      </w:pPr>
      <w:r w:rsidRPr="00D45E59">
        <w:rPr>
          <w:rFonts w:cs="Calibri"/>
          <w:lang w:val="fi-FI"/>
        </w:rPr>
        <w:t xml:space="preserve">Judul </w:t>
      </w:r>
      <w:r w:rsidRPr="00D45E59">
        <w:rPr>
          <w:rFonts w:cs="Calibri"/>
          <w:lang w:val="fi-FI"/>
        </w:rPr>
        <w:tab/>
        <w:t xml:space="preserve">: </w:t>
      </w:r>
      <w:r w:rsidR="000C3CC1" w:rsidRPr="00D45E59">
        <w:rPr>
          <w:rFonts w:cs="Calibri"/>
        </w:rPr>
        <w:t>Analisa Pengaruh Kedalaman Penanaman Kabel Listrik Bawah Laut (Submarine Power Cabel)  Terhadap Losses di Dumai-Pulau Rupat.</w:t>
      </w:r>
    </w:p>
    <w:p w:rsidR="00D15567" w:rsidRPr="00D45E59" w:rsidRDefault="00D15567" w:rsidP="00D15567">
      <w:pPr>
        <w:tabs>
          <w:tab w:val="left" w:pos="2977"/>
        </w:tabs>
        <w:spacing w:after="80" w:line="240" w:lineRule="auto"/>
        <w:ind w:left="1134"/>
        <w:rPr>
          <w:rFonts w:cs="Calibri"/>
          <w:lang w:val="fi-FI"/>
        </w:rPr>
      </w:pPr>
      <w:r w:rsidRPr="00D45E59">
        <w:rPr>
          <w:rFonts w:cs="Calibri"/>
          <w:lang w:val="fi-FI"/>
        </w:rPr>
        <w:t>Hari / Tanggal</w:t>
      </w:r>
      <w:r w:rsidRPr="00D45E59">
        <w:rPr>
          <w:rFonts w:cs="Calibri"/>
          <w:lang w:val="fi-FI"/>
        </w:rPr>
        <w:tab/>
        <w:t>: ______________________________________________________</w:t>
      </w:r>
    </w:p>
    <w:p w:rsidR="00D15567" w:rsidRPr="00D45E59" w:rsidRDefault="00D15567" w:rsidP="00D15567">
      <w:pPr>
        <w:tabs>
          <w:tab w:val="left" w:pos="2977"/>
        </w:tabs>
        <w:spacing w:after="80" w:line="240" w:lineRule="auto"/>
        <w:ind w:left="1134"/>
        <w:rPr>
          <w:rFonts w:cs="Calibri"/>
          <w:lang w:val="fi-FI"/>
        </w:rPr>
      </w:pPr>
      <w:r w:rsidRPr="00D45E59">
        <w:rPr>
          <w:rFonts w:cs="Calibri"/>
          <w:lang w:val="fi-FI"/>
        </w:rPr>
        <w:t>Pukul</w:t>
      </w:r>
      <w:r w:rsidRPr="00D45E59">
        <w:rPr>
          <w:rFonts w:cs="Calibri"/>
          <w:lang w:val="fi-FI"/>
        </w:rPr>
        <w:tab/>
        <w:t>: ______________________________________________________</w:t>
      </w:r>
    </w:p>
    <w:p w:rsidR="00D15567" w:rsidRPr="00D45E59" w:rsidRDefault="00D15567" w:rsidP="00D15567">
      <w:pPr>
        <w:tabs>
          <w:tab w:val="left" w:pos="2977"/>
        </w:tabs>
        <w:spacing w:after="80" w:line="240" w:lineRule="auto"/>
        <w:ind w:left="1134"/>
        <w:rPr>
          <w:rFonts w:cs="Calibri"/>
          <w:lang w:val="sv-SE"/>
        </w:rPr>
      </w:pPr>
      <w:r w:rsidRPr="00D45E59">
        <w:rPr>
          <w:rFonts w:cs="Calibri"/>
          <w:lang w:val="fi-FI"/>
        </w:rPr>
        <w:t>Tempat</w:t>
      </w:r>
      <w:r w:rsidRPr="00D45E59">
        <w:rPr>
          <w:rFonts w:cs="Calibri"/>
          <w:lang w:val="fi-FI"/>
        </w:rPr>
        <w:tab/>
      </w:r>
      <w:r w:rsidRPr="00D45E59">
        <w:rPr>
          <w:rFonts w:cs="Calibri"/>
          <w:lang w:val="sv-SE"/>
        </w:rPr>
        <w:t>:</w:t>
      </w:r>
      <w:r w:rsidRPr="00D45E59">
        <w:rPr>
          <w:rFonts w:cs="Calibri"/>
          <w:lang w:val="fi-FI"/>
        </w:rPr>
        <w:t xml:space="preserve"> ______________________________________________________</w:t>
      </w:r>
    </w:p>
    <w:p w:rsidR="00D15567" w:rsidRPr="00D45E59" w:rsidRDefault="00D15567" w:rsidP="00D15567">
      <w:pPr>
        <w:tabs>
          <w:tab w:val="left" w:pos="2340"/>
          <w:tab w:val="left" w:pos="2520"/>
          <w:tab w:val="left" w:leader="dot" w:pos="6480"/>
        </w:tabs>
        <w:spacing w:after="0" w:line="240" w:lineRule="auto"/>
        <w:ind w:left="357"/>
        <w:rPr>
          <w:rFonts w:cs="Calibri"/>
          <w:lang w:val="sv-SE"/>
        </w:rPr>
      </w:pPr>
    </w:p>
    <w:p w:rsidR="00D15567" w:rsidRPr="00D45E59" w:rsidRDefault="00D15567" w:rsidP="00D15567">
      <w:pPr>
        <w:spacing w:after="0" w:line="240" w:lineRule="auto"/>
        <w:ind w:left="1134"/>
        <w:rPr>
          <w:rFonts w:cs="Calibri"/>
          <w:lang w:val="sv-SE"/>
        </w:rPr>
      </w:pPr>
      <w:r w:rsidRPr="00D45E59">
        <w:rPr>
          <w:rFonts w:cs="Calibri"/>
          <w:lang w:val="fi-FI"/>
        </w:rPr>
        <w:t>Demikian</w:t>
      </w:r>
      <w:r w:rsidRPr="00D45E59">
        <w:rPr>
          <w:rFonts w:cs="Calibri"/>
          <w:lang w:val="sv-SE"/>
        </w:rPr>
        <w:t xml:space="preserve"> disampaikan untuk dapat dimaklumi.</w:t>
      </w:r>
    </w:p>
    <w:p w:rsidR="00D15567" w:rsidRPr="00D45E59" w:rsidRDefault="00D15567" w:rsidP="00D15567">
      <w:pPr>
        <w:tabs>
          <w:tab w:val="left" w:pos="1440"/>
          <w:tab w:val="left" w:pos="1800"/>
          <w:tab w:val="left" w:leader="dot" w:pos="8460"/>
        </w:tabs>
        <w:spacing w:after="0" w:line="240" w:lineRule="auto"/>
        <w:ind w:left="357"/>
        <w:jc w:val="both"/>
        <w:rPr>
          <w:rFonts w:cs="Calibri"/>
          <w:lang w:val="sv-SE"/>
        </w:rPr>
      </w:pPr>
    </w:p>
    <w:p w:rsidR="00D15567" w:rsidRPr="00D45E59" w:rsidRDefault="00D15567" w:rsidP="00D15567">
      <w:pPr>
        <w:tabs>
          <w:tab w:val="left" w:pos="1440"/>
          <w:tab w:val="left" w:pos="1800"/>
          <w:tab w:val="left" w:leader="dot" w:pos="8460"/>
        </w:tabs>
        <w:spacing w:after="0" w:line="240" w:lineRule="auto"/>
        <w:ind w:left="357"/>
        <w:jc w:val="both"/>
        <w:rPr>
          <w:rFonts w:cs="Calibri"/>
          <w:lang w:val="sv-SE"/>
        </w:rPr>
      </w:pPr>
      <w:bookmarkStart w:id="14" w:name="_GoBack"/>
      <w:bookmarkEnd w:id="14"/>
    </w:p>
    <w:p w:rsidR="00D15567" w:rsidRPr="00D45E59" w:rsidRDefault="00D15567" w:rsidP="00D15567">
      <w:pPr>
        <w:tabs>
          <w:tab w:val="left" w:pos="1440"/>
          <w:tab w:val="left" w:pos="1800"/>
          <w:tab w:val="left" w:leader="dot" w:pos="8460"/>
        </w:tabs>
        <w:spacing w:after="0" w:line="240" w:lineRule="auto"/>
        <w:ind w:left="357"/>
        <w:jc w:val="right"/>
        <w:rPr>
          <w:rFonts w:cs="Calibri"/>
          <w:lang w:val="sv-SE"/>
        </w:rPr>
      </w:pPr>
    </w:p>
    <w:p w:rsidR="00D15567" w:rsidRPr="00D45E59" w:rsidRDefault="00D15567" w:rsidP="00D15567">
      <w:pPr>
        <w:spacing w:after="0" w:line="240" w:lineRule="auto"/>
        <w:ind w:left="5103"/>
        <w:rPr>
          <w:rFonts w:cs="Calibri"/>
          <w:lang w:val="sv-SE"/>
        </w:rPr>
      </w:pPr>
      <w:r w:rsidRPr="00D45E59">
        <w:rPr>
          <w:rFonts w:cs="Calibri"/>
          <w:lang w:val="sv-SE"/>
        </w:rPr>
        <w:t>Pekanbaru, ................................</w:t>
      </w:r>
    </w:p>
    <w:p w:rsidR="00D15567" w:rsidRPr="00D45E59" w:rsidRDefault="00425552" w:rsidP="00D15567">
      <w:pPr>
        <w:spacing w:after="0" w:line="240" w:lineRule="auto"/>
        <w:ind w:left="5103"/>
        <w:rPr>
          <w:rFonts w:cs="Calibri"/>
          <w:lang w:val="sv-SE"/>
        </w:rPr>
      </w:pPr>
      <w:r w:rsidRPr="00D45E59">
        <w:rPr>
          <w:rFonts w:cs="Calibri"/>
        </w:rPr>
        <w:t>Koordinator KP Prodi Teknik Elektro</w:t>
      </w:r>
      <w:r w:rsidR="00D15567" w:rsidRPr="00D45E59">
        <w:rPr>
          <w:rFonts w:cs="Calibri"/>
          <w:lang w:val="sv-SE"/>
        </w:rPr>
        <w:t>,</w:t>
      </w:r>
    </w:p>
    <w:p w:rsidR="00D15567" w:rsidRPr="00D45E59" w:rsidRDefault="00D15567" w:rsidP="00D15567">
      <w:pPr>
        <w:tabs>
          <w:tab w:val="left" w:pos="0"/>
          <w:tab w:val="left" w:pos="5130"/>
        </w:tabs>
        <w:spacing w:after="0" w:line="240" w:lineRule="auto"/>
        <w:ind w:left="5103"/>
        <w:rPr>
          <w:rFonts w:cs="Calibri"/>
          <w:lang w:val="sv-SE"/>
        </w:rPr>
      </w:pPr>
    </w:p>
    <w:p w:rsidR="00D15567" w:rsidRPr="00D45E59" w:rsidRDefault="00D15567" w:rsidP="00D15567">
      <w:pPr>
        <w:tabs>
          <w:tab w:val="left" w:pos="0"/>
          <w:tab w:val="left" w:pos="5130"/>
        </w:tabs>
        <w:spacing w:after="0" w:line="240" w:lineRule="auto"/>
        <w:ind w:left="5103"/>
        <w:rPr>
          <w:rFonts w:cs="Calibri"/>
          <w:lang w:val="sv-SE"/>
        </w:rPr>
      </w:pPr>
    </w:p>
    <w:p w:rsidR="00D15567" w:rsidRPr="00D45E59" w:rsidRDefault="00D15567" w:rsidP="00D15567">
      <w:pPr>
        <w:tabs>
          <w:tab w:val="left" w:pos="0"/>
          <w:tab w:val="left" w:pos="5130"/>
        </w:tabs>
        <w:spacing w:after="0" w:line="240" w:lineRule="auto"/>
        <w:ind w:left="5103"/>
        <w:rPr>
          <w:rFonts w:cs="Calibri"/>
          <w:lang w:val="sv-SE"/>
        </w:rPr>
      </w:pPr>
    </w:p>
    <w:p w:rsidR="00D15567" w:rsidRPr="00D45E59" w:rsidRDefault="00D15567" w:rsidP="00D15567">
      <w:pPr>
        <w:tabs>
          <w:tab w:val="left" w:pos="5130"/>
        </w:tabs>
        <w:spacing w:after="0" w:line="240" w:lineRule="auto"/>
        <w:ind w:left="5103" w:right="-225"/>
        <w:rPr>
          <w:rFonts w:cs="Calibri"/>
          <w:u w:val="single"/>
          <w:lang w:val="sv-SE"/>
        </w:rPr>
      </w:pPr>
      <w:r w:rsidRPr="00D45E59">
        <w:rPr>
          <w:rFonts w:cs="Calibri"/>
          <w:u w:val="single"/>
          <w:lang w:val="sv-SE"/>
        </w:rPr>
        <w:t>(___________________________)</w:t>
      </w:r>
    </w:p>
    <w:p w:rsidR="00D15567" w:rsidRPr="00D45E59" w:rsidRDefault="00D15567" w:rsidP="00D15567">
      <w:pPr>
        <w:spacing w:after="0" w:line="240" w:lineRule="auto"/>
        <w:ind w:left="5103"/>
        <w:rPr>
          <w:rFonts w:cs="Calibri"/>
          <w:lang w:val="sv-SE"/>
        </w:rPr>
      </w:pPr>
      <w:r w:rsidRPr="00D45E59">
        <w:rPr>
          <w:rFonts w:cs="Calibri"/>
          <w:lang w:val="sv-SE"/>
        </w:rPr>
        <w:t>NIP</w:t>
      </w:r>
      <w:r w:rsidR="00425552" w:rsidRPr="00D45E59">
        <w:rPr>
          <w:rFonts w:cs="Calibri"/>
        </w:rPr>
        <w:t>/NIK</w:t>
      </w:r>
      <w:r w:rsidRPr="00D45E59">
        <w:rPr>
          <w:rFonts w:cs="Calibri"/>
          <w:lang w:val="sv-SE"/>
        </w:rPr>
        <w:t>.</w:t>
      </w:r>
    </w:p>
    <w:p w:rsidR="00D15567" w:rsidRPr="00D45E59" w:rsidRDefault="00D15567" w:rsidP="00BA014D">
      <w:pPr>
        <w:spacing w:after="0" w:line="240" w:lineRule="auto"/>
        <w:rPr>
          <w:rFonts w:cs="Calibri"/>
        </w:rPr>
        <w:sectPr w:rsidR="00D15567" w:rsidRPr="00D45E59" w:rsidSect="00FC407C">
          <w:headerReference w:type="even" r:id="rId18"/>
          <w:headerReference w:type="default" r:id="rId19"/>
          <w:footerReference w:type="even" r:id="rId20"/>
          <w:footerReference w:type="default" r:id="rId21"/>
          <w:pgSz w:w="11907" w:h="16839" w:code="9"/>
          <w:pgMar w:top="1440" w:right="1440" w:bottom="1440" w:left="1440" w:header="720" w:footer="720" w:gutter="0"/>
          <w:cols w:space="720"/>
          <w:titlePg/>
          <w:docGrid w:linePitch="360"/>
        </w:sectPr>
      </w:pPr>
    </w:p>
    <w:p w:rsidR="00D15567" w:rsidRPr="00D45E59" w:rsidRDefault="0084563E" w:rsidP="00D15567">
      <w:pPr>
        <w:suppressAutoHyphens/>
        <w:spacing w:after="0" w:line="240" w:lineRule="auto"/>
        <w:jc w:val="both"/>
        <w:rPr>
          <w:rFonts w:cs="Calibri"/>
          <w:b/>
          <w:sz w:val="28"/>
          <w:lang w:val="de-DE"/>
        </w:rPr>
      </w:pPr>
      <w:r w:rsidRPr="00D45E59">
        <w:rPr>
          <w:rFonts w:cs="Calibri"/>
          <w:b/>
          <w:noProof/>
          <w:sz w:val="28"/>
          <w:lang w:eastAsia="id-ID"/>
        </w:rPr>
        <w:lastRenderedPageBreak/>
        <w:pict>
          <v:rect id="_x0000_s1311" style="position:absolute;left:0;text-align:left;margin-left:383.15pt;margin-top:-11.15pt;width:69.5pt;height:29.3pt;z-index:251668480" strokeweight="1pt">
            <v:stroke dashstyle="1 1"/>
            <v:textbox>
              <w:txbxContent>
                <w:p w:rsidR="00425552" w:rsidRPr="00BF4C1A" w:rsidRDefault="00425552" w:rsidP="00425552">
                  <w:pPr>
                    <w:rPr>
                      <w:b/>
                      <w:sz w:val="28"/>
                      <w:szCs w:val="28"/>
                    </w:rPr>
                  </w:pPr>
                  <w:r>
                    <w:rPr>
                      <w:b/>
                      <w:sz w:val="28"/>
                      <w:szCs w:val="28"/>
                    </w:rPr>
                    <w:t>FORM 10</w:t>
                  </w:r>
                </w:p>
              </w:txbxContent>
            </v:textbox>
          </v:rect>
        </w:pict>
      </w:r>
    </w:p>
    <w:p w:rsidR="00D15567" w:rsidRPr="00D45E59" w:rsidRDefault="00D15567" w:rsidP="00D15567">
      <w:pPr>
        <w:tabs>
          <w:tab w:val="left" w:pos="1335"/>
        </w:tabs>
        <w:spacing w:after="0"/>
        <w:jc w:val="center"/>
        <w:rPr>
          <w:rFonts w:cs="Calibri"/>
          <w:b/>
          <w:sz w:val="28"/>
          <w:lang w:val="de-DE"/>
        </w:rPr>
      </w:pPr>
      <w:r w:rsidRPr="00D45E59">
        <w:rPr>
          <w:rFonts w:cs="Calibri"/>
          <w:b/>
          <w:sz w:val="28"/>
          <w:lang w:val="de-DE"/>
        </w:rPr>
        <w:t>DAFTAR HADIR SEMINAR</w:t>
      </w:r>
    </w:p>
    <w:p w:rsidR="00D15567" w:rsidRPr="00D45E59" w:rsidRDefault="00D15567" w:rsidP="00D15567">
      <w:pPr>
        <w:tabs>
          <w:tab w:val="left" w:pos="1335"/>
        </w:tabs>
        <w:spacing w:after="0"/>
        <w:jc w:val="center"/>
        <w:rPr>
          <w:rFonts w:cs="Calibri"/>
          <w:b/>
          <w:sz w:val="28"/>
          <w:lang w:val="de-DE"/>
        </w:rPr>
      </w:pPr>
      <w:r w:rsidRPr="00D45E59">
        <w:rPr>
          <w:rFonts w:cs="Calibri"/>
          <w:b/>
          <w:sz w:val="28"/>
          <w:lang w:val="de-DE"/>
        </w:rPr>
        <w:t>KERJA PRAKTEK / PROYEK MINI</w:t>
      </w:r>
    </w:p>
    <w:p w:rsidR="00D15567" w:rsidRPr="00D45E59" w:rsidRDefault="00D15567" w:rsidP="00D15567">
      <w:pPr>
        <w:spacing w:after="0" w:line="240" w:lineRule="auto"/>
        <w:jc w:val="center"/>
        <w:rPr>
          <w:rFonts w:cs="Calibri"/>
          <w:sz w:val="21"/>
          <w:szCs w:val="21"/>
          <w:lang w:val="nb-NO"/>
        </w:rPr>
      </w:pPr>
    </w:p>
    <w:p w:rsidR="00D15567" w:rsidRPr="00D45E59" w:rsidRDefault="00D15567" w:rsidP="00D15567">
      <w:pPr>
        <w:spacing w:after="0" w:line="240" w:lineRule="auto"/>
        <w:jc w:val="both"/>
        <w:rPr>
          <w:rFonts w:cs="Calibri"/>
          <w:sz w:val="21"/>
          <w:szCs w:val="21"/>
          <w:lang w:val="nb-NO"/>
        </w:rPr>
      </w:pPr>
      <w:r w:rsidRPr="00D45E59">
        <w:rPr>
          <w:rFonts w:cs="Calibri"/>
          <w:sz w:val="21"/>
          <w:szCs w:val="21"/>
          <w:lang w:val="nb-NO"/>
        </w:rPr>
        <w:t>Telah Dilakukan Seminar Kerja Praktek/Proyek Mini)* atas nama ahasiswa:</w:t>
      </w:r>
    </w:p>
    <w:p w:rsidR="00D15567" w:rsidRPr="00D45E59" w:rsidRDefault="00D15567" w:rsidP="00D15567">
      <w:pPr>
        <w:spacing w:after="0" w:line="240" w:lineRule="auto"/>
        <w:rPr>
          <w:rFonts w:cs="Calibri"/>
          <w:sz w:val="21"/>
          <w:szCs w:val="21"/>
          <w:lang w:val="nb-NO"/>
        </w:rPr>
      </w:pPr>
    </w:p>
    <w:p w:rsidR="00BA014D" w:rsidRPr="00D45E59" w:rsidRDefault="00BA014D" w:rsidP="00BA014D">
      <w:pPr>
        <w:tabs>
          <w:tab w:val="left" w:pos="2977"/>
        </w:tabs>
        <w:spacing w:after="80" w:line="240" w:lineRule="auto"/>
        <w:ind w:left="1134"/>
        <w:rPr>
          <w:rFonts w:cs="Calibri"/>
        </w:rPr>
      </w:pPr>
      <w:r w:rsidRPr="00D45E59">
        <w:rPr>
          <w:rFonts w:cs="Calibri"/>
          <w:lang w:val="fi-FI"/>
        </w:rPr>
        <w:t>Nama Mahasiswa</w:t>
      </w:r>
      <w:r w:rsidRPr="00D45E59">
        <w:rPr>
          <w:rFonts w:cs="Calibri"/>
          <w:lang w:val="fi-FI"/>
        </w:rPr>
        <w:tab/>
        <w:t xml:space="preserve">: </w:t>
      </w:r>
      <w:r w:rsidRPr="00D45E59">
        <w:rPr>
          <w:rFonts w:cs="Calibri"/>
        </w:rPr>
        <w:t>NICO ANDRIAN</w:t>
      </w:r>
    </w:p>
    <w:p w:rsidR="00BA014D" w:rsidRPr="00D45E59" w:rsidRDefault="00BA014D" w:rsidP="00BA014D">
      <w:pPr>
        <w:tabs>
          <w:tab w:val="left" w:pos="2977"/>
        </w:tabs>
        <w:spacing w:after="80" w:line="240" w:lineRule="auto"/>
        <w:ind w:left="1134"/>
        <w:rPr>
          <w:rFonts w:cs="Calibri"/>
        </w:rPr>
      </w:pPr>
      <w:r w:rsidRPr="00D45E59">
        <w:rPr>
          <w:rFonts w:cs="Calibri"/>
          <w:lang w:val="fi-FI"/>
        </w:rPr>
        <w:t xml:space="preserve">N I M </w:t>
      </w:r>
      <w:r w:rsidRPr="00D45E59">
        <w:rPr>
          <w:rFonts w:cs="Calibri"/>
          <w:lang w:val="fi-FI"/>
        </w:rPr>
        <w:tab/>
        <w:t xml:space="preserve">: </w:t>
      </w:r>
      <w:r w:rsidRPr="00D45E59">
        <w:rPr>
          <w:rFonts w:cs="Calibri"/>
        </w:rPr>
        <w:t>11055102128</w:t>
      </w:r>
    </w:p>
    <w:p w:rsidR="00BA014D" w:rsidRPr="00D45E59" w:rsidRDefault="00BA014D" w:rsidP="00BA014D">
      <w:pPr>
        <w:tabs>
          <w:tab w:val="left" w:pos="2977"/>
        </w:tabs>
        <w:spacing w:after="80" w:line="240" w:lineRule="auto"/>
        <w:ind w:left="1134"/>
        <w:rPr>
          <w:rFonts w:cs="Calibri"/>
        </w:rPr>
      </w:pPr>
      <w:r w:rsidRPr="00D45E59">
        <w:rPr>
          <w:rFonts w:cs="Calibri"/>
          <w:lang w:val="fi-FI"/>
        </w:rPr>
        <w:t>Konsentrasi</w:t>
      </w:r>
      <w:r w:rsidRPr="00D45E59">
        <w:rPr>
          <w:rFonts w:cs="Calibri"/>
          <w:lang w:val="fi-FI"/>
        </w:rPr>
        <w:tab/>
        <w:t xml:space="preserve">: </w:t>
      </w:r>
      <w:r w:rsidRPr="00D45E59">
        <w:rPr>
          <w:rFonts w:cs="Calibri"/>
        </w:rPr>
        <w:t>ENERGI</w:t>
      </w:r>
    </w:p>
    <w:p w:rsidR="00BA014D" w:rsidRPr="00D45E59" w:rsidRDefault="00BA014D" w:rsidP="00BA014D">
      <w:pPr>
        <w:tabs>
          <w:tab w:val="left" w:pos="2977"/>
        </w:tabs>
        <w:spacing w:after="60" w:line="240" w:lineRule="auto"/>
        <w:ind w:left="2964" w:hanging="1830"/>
        <w:rPr>
          <w:rFonts w:cs="Calibri"/>
        </w:rPr>
      </w:pPr>
      <w:r w:rsidRPr="00D45E59">
        <w:rPr>
          <w:rFonts w:cs="Calibri"/>
          <w:lang w:val="fi-FI"/>
        </w:rPr>
        <w:t xml:space="preserve">Judul </w:t>
      </w:r>
      <w:r w:rsidRPr="00D45E59">
        <w:rPr>
          <w:rFonts w:cs="Calibri"/>
          <w:lang w:val="fi-FI"/>
        </w:rPr>
        <w:tab/>
        <w:t xml:space="preserve">: </w:t>
      </w:r>
      <w:r w:rsidRPr="00D45E59">
        <w:rPr>
          <w:rFonts w:cs="Calibri"/>
        </w:rPr>
        <w:t>Analisa Pengaruh Kedalaman Penanaman Kabel Listrik Bawah Laut (Submarine Power Cabel)  Terhadap Losses di Dumai-Pulau Rupat.</w:t>
      </w:r>
    </w:p>
    <w:p w:rsidR="00D15567" w:rsidRPr="00D45E59" w:rsidRDefault="00D15567" w:rsidP="00BA014D">
      <w:pPr>
        <w:tabs>
          <w:tab w:val="left" w:pos="2977"/>
        </w:tabs>
        <w:spacing w:after="60" w:line="240" w:lineRule="auto"/>
        <w:ind w:left="1134"/>
        <w:rPr>
          <w:rFonts w:cs="Calibri"/>
          <w:lang w:val="fi-FI"/>
        </w:rPr>
      </w:pPr>
      <w:r w:rsidRPr="00D45E59">
        <w:rPr>
          <w:rFonts w:cs="Calibri"/>
          <w:lang w:val="fi-FI"/>
        </w:rPr>
        <w:t>Hari / Tanggal</w:t>
      </w:r>
      <w:r w:rsidRPr="00D45E59">
        <w:rPr>
          <w:rFonts w:cs="Calibri"/>
          <w:lang w:val="fi-FI"/>
        </w:rPr>
        <w:tab/>
        <w:t>: ______________________________________________________</w:t>
      </w:r>
    </w:p>
    <w:p w:rsidR="00D15567" w:rsidRPr="00D45E59" w:rsidRDefault="00D15567" w:rsidP="0054447C">
      <w:pPr>
        <w:tabs>
          <w:tab w:val="left" w:pos="2977"/>
        </w:tabs>
        <w:spacing w:after="60" w:line="240" w:lineRule="auto"/>
        <w:ind w:left="1134"/>
        <w:rPr>
          <w:rFonts w:cs="Calibri"/>
          <w:lang w:val="fi-FI"/>
        </w:rPr>
      </w:pPr>
      <w:r w:rsidRPr="00D45E59">
        <w:rPr>
          <w:rFonts w:cs="Calibri"/>
          <w:lang w:val="fi-FI"/>
        </w:rPr>
        <w:t>Pukul</w:t>
      </w:r>
      <w:r w:rsidRPr="00D45E59">
        <w:rPr>
          <w:rFonts w:cs="Calibri"/>
          <w:lang w:val="fi-FI"/>
        </w:rPr>
        <w:tab/>
        <w:t>: ______________________________________________________</w:t>
      </w:r>
    </w:p>
    <w:p w:rsidR="00D15567" w:rsidRPr="00D45E59" w:rsidRDefault="00D15567" w:rsidP="0054447C">
      <w:pPr>
        <w:tabs>
          <w:tab w:val="left" w:pos="2977"/>
        </w:tabs>
        <w:spacing w:after="60" w:line="240" w:lineRule="auto"/>
        <w:ind w:left="1134"/>
        <w:rPr>
          <w:rFonts w:cs="Calibri"/>
          <w:lang w:val="sv-SE"/>
        </w:rPr>
      </w:pPr>
      <w:r w:rsidRPr="00D45E59">
        <w:rPr>
          <w:rFonts w:cs="Calibri"/>
          <w:lang w:val="fi-FI"/>
        </w:rPr>
        <w:t>Tempat</w:t>
      </w:r>
      <w:r w:rsidRPr="00D45E59">
        <w:rPr>
          <w:rFonts w:cs="Calibri"/>
          <w:lang w:val="fi-FI"/>
        </w:rPr>
        <w:tab/>
      </w:r>
      <w:r w:rsidRPr="00D45E59">
        <w:rPr>
          <w:rFonts w:cs="Calibri"/>
          <w:lang w:val="sv-SE"/>
        </w:rPr>
        <w:t>:</w:t>
      </w:r>
      <w:r w:rsidRPr="00D45E59">
        <w:rPr>
          <w:rFonts w:cs="Calibri"/>
          <w:lang w:val="fi-FI"/>
        </w:rPr>
        <w:t xml:space="preserve"> ______________________________________________________</w:t>
      </w:r>
    </w:p>
    <w:p w:rsidR="00D15567" w:rsidRPr="00D45E59" w:rsidRDefault="00D15567" w:rsidP="00D15567">
      <w:pPr>
        <w:spacing w:after="0" w:line="240" w:lineRule="auto"/>
        <w:rPr>
          <w:rFonts w:cs="Calibri"/>
          <w:sz w:val="21"/>
          <w:szCs w:val="21"/>
          <w:lang w:val="nb-NO"/>
        </w:rPr>
      </w:pPr>
    </w:p>
    <w:p w:rsidR="00D15567" w:rsidRPr="00D45E59" w:rsidRDefault="00D15567" w:rsidP="00D15567">
      <w:pPr>
        <w:spacing w:after="0" w:line="240" w:lineRule="auto"/>
        <w:jc w:val="both"/>
        <w:rPr>
          <w:rFonts w:cs="Calibri"/>
          <w:sz w:val="21"/>
          <w:szCs w:val="21"/>
          <w:lang w:val="nb-NO"/>
        </w:rPr>
      </w:pPr>
      <w:r w:rsidRPr="00D45E59">
        <w:rPr>
          <w:rFonts w:cs="Calibri"/>
          <w:sz w:val="21"/>
          <w:szCs w:val="21"/>
          <w:lang w:val="nb-NO"/>
        </w:rPr>
        <w:t>Dihadiri Oleh :</w:t>
      </w:r>
    </w:p>
    <w:p w:rsidR="00D15567" w:rsidRPr="00D45E59" w:rsidRDefault="00D15567" w:rsidP="00D15567">
      <w:pPr>
        <w:tabs>
          <w:tab w:val="left" w:pos="360"/>
          <w:tab w:val="left" w:pos="5220"/>
        </w:tabs>
        <w:spacing w:after="0" w:line="240" w:lineRule="auto"/>
        <w:rPr>
          <w:rFonts w:cs="Calibri"/>
          <w:sz w:val="20"/>
          <w:lang w:val="nb-NO"/>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
        <w:gridCol w:w="4103"/>
        <w:gridCol w:w="2090"/>
        <w:gridCol w:w="2144"/>
      </w:tblGrid>
      <w:tr w:rsidR="00D15567" w:rsidRPr="00D45E59" w:rsidTr="00FC407C">
        <w:trPr>
          <w:trHeight w:val="397"/>
        </w:trPr>
        <w:tc>
          <w:tcPr>
            <w:tcW w:w="483" w:type="dxa"/>
            <w:vAlign w:val="center"/>
          </w:tcPr>
          <w:p w:rsidR="00D15567" w:rsidRPr="00D45E59" w:rsidRDefault="00D15567" w:rsidP="00FC407C">
            <w:pPr>
              <w:pStyle w:val="Footer"/>
              <w:tabs>
                <w:tab w:val="left" w:pos="360"/>
                <w:tab w:val="left" w:pos="5220"/>
              </w:tabs>
              <w:spacing w:after="0" w:line="240" w:lineRule="auto"/>
              <w:rPr>
                <w:rFonts w:ascii="Calibri" w:hAnsi="Calibri" w:cs="Calibri"/>
                <w:b/>
                <w:sz w:val="20"/>
                <w:lang w:val="es-ES"/>
              </w:rPr>
            </w:pPr>
            <w:r w:rsidRPr="00D45E59">
              <w:rPr>
                <w:rFonts w:ascii="Calibri" w:hAnsi="Calibri" w:cs="Calibri"/>
                <w:b/>
                <w:sz w:val="20"/>
                <w:lang w:val="es-ES"/>
              </w:rPr>
              <w:t>NO</w:t>
            </w:r>
          </w:p>
        </w:tc>
        <w:tc>
          <w:tcPr>
            <w:tcW w:w="410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r w:rsidRPr="00D45E59">
              <w:rPr>
                <w:rFonts w:ascii="Calibri" w:hAnsi="Calibri" w:cs="Calibri"/>
                <w:b/>
                <w:sz w:val="20"/>
                <w:lang w:val="es-ES"/>
              </w:rPr>
              <w:t xml:space="preserve">DOSEN </w:t>
            </w:r>
          </w:p>
        </w:tc>
        <w:tc>
          <w:tcPr>
            <w:tcW w:w="2090"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r w:rsidRPr="00D45E59">
              <w:rPr>
                <w:rFonts w:ascii="Calibri" w:hAnsi="Calibri" w:cs="Calibri"/>
                <w:b/>
                <w:sz w:val="20"/>
                <w:lang w:val="es-ES"/>
              </w:rPr>
              <w:t>N I P / N IK</w:t>
            </w:r>
          </w:p>
        </w:tc>
        <w:tc>
          <w:tcPr>
            <w:tcW w:w="2144"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r w:rsidRPr="00D45E59">
              <w:rPr>
                <w:rFonts w:ascii="Calibri" w:hAnsi="Calibri" w:cs="Calibri"/>
                <w:b/>
                <w:sz w:val="20"/>
                <w:lang w:val="es-ES"/>
              </w:rPr>
              <w:t>TANDA TANGAN</w:t>
            </w:r>
          </w:p>
        </w:tc>
      </w:tr>
      <w:tr w:rsidR="00D15567" w:rsidRPr="00D45E59" w:rsidTr="00FC407C">
        <w:trPr>
          <w:trHeight w:val="397"/>
        </w:trPr>
        <w:tc>
          <w:tcPr>
            <w:tcW w:w="48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r w:rsidRPr="00D45E59">
              <w:rPr>
                <w:rFonts w:ascii="Calibri" w:hAnsi="Calibri" w:cs="Calibri"/>
                <w:b/>
                <w:sz w:val="20"/>
                <w:lang w:val="es-ES"/>
              </w:rPr>
              <w:t>1</w:t>
            </w:r>
          </w:p>
        </w:tc>
        <w:tc>
          <w:tcPr>
            <w:tcW w:w="4103" w:type="dxa"/>
            <w:vAlign w:val="center"/>
          </w:tcPr>
          <w:p w:rsidR="00D15567" w:rsidRPr="00D45E59" w:rsidRDefault="00D15567" w:rsidP="00FC407C">
            <w:pPr>
              <w:pStyle w:val="Footer"/>
              <w:tabs>
                <w:tab w:val="left" w:pos="360"/>
                <w:tab w:val="left" w:pos="5220"/>
              </w:tabs>
              <w:spacing w:after="0" w:line="240" w:lineRule="auto"/>
              <w:rPr>
                <w:rFonts w:ascii="Calibri" w:hAnsi="Calibri" w:cs="Calibri"/>
                <w:sz w:val="20"/>
                <w:lang w:val="es-ES"/>
              </w:rPr>
            </w:pPr>
          </w:p>
        </w:tc>
        <w:tc>
          <w:tcPr>
            <w:tcW w:w="2090" w:type="dxa"/>
            <w:vAlign w:val="center"/>
          </w:tcPr>
          <w:p w:rsidR="00D15567" w:rsidRPr="00D45E59" w:rsidRDefault="00D15567" w:rsidP="00FC407C">
            <w:pPr>
              <w:pStyle w:val="Footer"/>
              <w:tabs>
                <w:tab w:val="left" w:pos="360"/>
                <w:tab w:val="left" w:pos="5220"/>
              </w:tabs>
              <w:spacing w:after="0" w:line="240" w:lineRule="auto"/>
              <w:rPr>
                <w:rFonts w:ascii="Calibri" w:hAnsi="Calibri" w:cs="Calibri"/>
                <w:b/>
                <w:sz w:val="20"/>
                <w:lang w:val="es-ES"/>
              </w:rPr>
            </w:pPr>
          </w:p>
        </w:tc>
        <w:tc>
          <w:tcPr>
            <w:tcW w:w="2144"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p>
        </w:tc>
      </w:tr>
      <w:tr w:rsidR="00D15567" w:rsidRPr="00D45E59" w:rsidTr="00FC407C">
        <w:trPr>
          <w:trHeight w:val="397"/>
        </w:trPr>
        <w:tc>
          <w:tcPr>
            <w:tcW w:w="483" w:type="dxa"/>
            <w:tcBorders>
              <w:bottom w:val="single" w:sz="4" w:space="0" w:color="auto"/>
            </w:tcBorders>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r w:rsidRPr="00D45E59">
              <w:rPr>
                <w:rFonts w:ascii="Calibri" w:hAnsi="Calibri" w:cs="Calibri"/>
                <w:b/>
                <w:sz w:val="20"/>
                <w:lang w:val="es-ES"/>
              </w:rPr>
              <w:t>2</w:t>
            </w:r>
          </w:p>
        </w:tc>
        <w:tc>
          <w:tcPr>
            <w:tcW w:w="4103" w:type="dxa"/>
            <w:tcBorders>
              <w:bottom w:val="single" w:sz="4" w:space="0" w:color="auto"/>
            </w:tcBorders>
            <w:vAlign w:val="center"/>
          </w:tcPr>
          <w:p w:rsidR="00D15567" w:rsidRPr="00D45E59" w:rsidRDefault="00D15567" w:rsidP="00FC407C">
            <w:pPr>
              <w:pStyle w:val="Footer"/>
              <w:tabs>
                <w:tab w:val="left" w:pos="360"/>
                <w:tab w:val="left" w:pos="5220"/>
              </w:tabs>
              <w:spacing w:after="0" w:line="240" w:lineRule="auto"/>
              <w:rPr>
                <w:rFonts w:ascii="Calibri" w:hAnsi="Calibri" w:cs="Calibri"/>
                <w:sz w:val="20"/>
                <w:lang w:val="es-ES"/>
              </w:rPr>
            </w:pPr>
          </w:p>
        </w:tc>
        <w:tc>
          <w:tcPr>
            <w:tcW w:w="2090" w:type="dxa"/>
            <w:tcBorders>
              <w:bottom w:val="single" w:sz="4" w:space="0" w:color="auto"/>
            </w:tcBorders>
            <w:vAlign w:val="center"/>
          </w:tcPr>
          <w:p w:rsidR="00D15567" w:rsidRPr="00D45E59" w:rsidRDefault="00D15567" w:rsidP="00FC407C">
            <w:pPr>
              <w:pStyle w:val="Footer"/>
              <w:tabs>
                <w:tab w:val="left" w:pos="360"/>
                <w:tab w:val="left" w:pos="5220"/>
              </w:tabs>
              <w:spacing w:after="0" w:line="240" w:lineRule="auto"/>
              <w:rPr>
                <w:rFonts w:ascii="Calibri" w:hAnsi="Calibri" w:cs="Calibri"/>
                <w:b/>
                <w:sz w:val="20"/>
                <w:lang w:val="es-ES"/>
              </w:rPr>
            </w:pPr>
          </w:p>
        </w:tc>
        <w:tc>
          <w:tcPr>
            <w:tcW w:w="2144" w:type="dxa"/>
            <w:tcBorders>
              <w:bottom w:val="single" w:sz="4" w:space="0" w:color="auto"/>
            </w:tcBorders>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p>
        </w:tc>
      </w:tr>
      <w:tr w:rsidR="00D15567" w:rsidRPr="00D45E59" w:rsidTr="00FC407C">
        <w:trPr>
          <w:trHeight w:val="397"/>
        </w:trPr>
        <w:tc>
          <w:tcPr>
            <w:tcW w:w="483" w:type="dxa"/>
            <w:tcBorders>
              <w:bottom w:val="single" w:sz="4" w:space="0" w:color="auto"/>
            </w:tcBorders>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r w:rsidRPr="00D45E59">
              <w:rPr>
                <w:rFonts w:ascii="Calibri" w:hAnsi="Calibri" w:cs="Calibri"/>
                <w:b/>
                <w:sz w:val="20"/>
                <w:lang w:val="es-ES"/>
              </w:rPr>
              <w:t>3</w:t>
            </w:r>
          </w:p>
        </w:tc>
        <w:tc>
          <w:tcPr>
            <w:tcW w:w="4103" w:type="dxa"/>
            <w:tcBorders>
              <w:bottom w:val="single" w:sz="4" w:space="0" w:color="auto"/>
            </w:tcBorders>
            <w:vAlign w:val="center"/>
          </w:tcPr>
          <w:p w:rsidR="00D15567" w:rsidRPr="00D45E59" w:rsidRDefault="00D15567" w:rsidP="00FC407C">
            <w:pPr>
              <w:pStyle w:val="Footer"/>
              <w:tabs>
                <w:tab w:val="left" w:pos="360"/>
                <w:tab w:val="left" w:pos="5220"/>
              </w:tabs>
              <w:spacing w:after="0" w:line="240" w:lineRule="auto"/>
              <w:rPr>
                <w:rFonts w:ascii="Calibri" w:hAnsi="Calibri" w:cs="Calibri"/>
                <w:sz w:val="20"/>
                <w:lang w:val="es-ES"/>
              </w:rPr>
            </w:pPr>
          </w:p>
        </w:tc>
        <w:tc>
          <w:tcPr>
            <w:tcW w:w="2090" w:type="dxa"/>
            <w:tcBorders>
              <w:bottom w:val="single" w:sz="4" w:space="0" w:color="auto"/>
            </w:tcBorders>
            <w:vAlign w:val="center"/>
          </w:tcPr>
          <w:p w:rsidR="00D15567" w:rsidRPr="00D45E59" w:rsidRDefault="00D15567" w:rsidP="00FC407C">
            <w:pPr>
              <w:pStyle w:val="Footer"/>
              <w:tabs>
                <w:tab w:val="left" w:pos="360"/>
                <w:tab w:val="left" w:pos="5220"/>
              </w:tabs>
              <w:spacing w:after="0" w:line="240" w:lineRule="auto"/>
              <w:rPr>
                <w:rFonts w:ascii="Calibri" w:hAnsi="Calibri" w:cs="Calibri"/>
                <w:b/>
                <w:sz w:val="20"/>
                <w:lang w:val="es-ES"/>
              </w:rPr>
            </w:pPr>
          </w:p>
        </w:tc>
        <w:tc>
          <w:tcPr>
            <w:tcW w:w="2144" w:type="dxa"/>
            <w:tcBorders>
              <w:bottom w:val="single" w:sz="4" w:space="0" w:color="auto"/>
            </w:tcBorders>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p>
        </w:tc>
      </w:tr>
      <w:tr w:rsidR="00D15567" w:rsidRPr="00D45E59" w:rsidTr="00FC407C">
        <w:trPr>
          <w:trHeight w:val="170"/>
        </w:trPr>
        <w:tc>
          <w:tcPr>
            <w:tcW w:w="483" w:type="dxa"/>
            <w:tcBorders>
              <w:top w:val="single" w:sz="4" w:space="0" w:color="auto"/>
              <w:left w:val="nil"/>
              <w:bottom w:val="single" w:sz="4" w:space="0" w:color="auto"/>
              <w:right w:val="nil"/>
            </w:tcBorders>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
                <w:szCs w:val="2"/>
                <w:lang w:val="es-ES"/>
              </w:rPr>
            </w:pPr>
          </w:p>
        </w:tc>
        <w:tc>
          <w:tcPr>
            <w:tcW w:w="4103" w:type="dxa"/>
            <w:tcBorders>
              <w:top w:val="single" w:sz="4" w:space="0" w:color="auto"/>
              <w:left w:val="nil"/>
              <w:bottom w:val="single" w:sz="4" w:space="0" w:color="auto"/>
              <w:right w:val="nil"/>
            </w:tcBorders>
            <w:vAlign w:val="center"/>
          </w:tcPr>
          <w:p w:rsidR="00D15567" w:rsidRPr="00D45E59" w:rsidRDefault="00D15567" w:rsidP="00FC407C">
            <w:pPr>
              <w:pStyle w:val="Footer"/>
              <w:tabs>
                <w:tab w:val="left" w:pos="360"/>
                <w:tab w:val="left" w:pos="5220"/>
              </w:tabs>
              <w:spacing w:after="0" w:line="240" w:lineRule="auto"/>
              <w:rPr>
                <w:rFonts w:ascii="Calibri" w:hAnsi="Calibri" w:cs="Calibri"/>
                <w:sz w:val="2"/>
                <w:szCs w:val="2"/>
                <w:lang w:val="es-ES"/>
              </w:rPr>
            </w:pPr>
          </w:p>
        </w:tc>
        <w:tc>
          <w:tcPr>
            <w:tcW w:w="2090" w:type="dxa"/>
            <w:tcBorders>
              <w:top w:val="single" w:sz="4" w:space="0" w:color="auto"/>
              <w:left w:val="nil"/>
              <w:bottom w:val="single" w:sz="4" w:space="0" w:color="auto"/>
              <w:right w:val="nil"/>
            </w:tcBorders>
            <w:vAlign w:val="center"/>
          </w:tcPr>
          <w:p w:rsidR="00D15567" w:rsidRPr="00D45E59" w:rsidRDefault="00D15567" w:rsidP="00FC407C">
            <w:pPr>
              <w:pStyle w:val="Footer"/>
              <w:tabs>
                <w:tab w:val="left" w:pos="360"/>
                <w:tab w:val="left" w:pos="5220"/>
              </w:tabs>
              <w:spacing w:after="0" w:line="240" w:lineRule="auto"/>
              <w:rPr>
                <w:rFonts w:ascii="Calibri" w:hAnsi="Calibri" w:cs="Calibri"/>
                <w:b/>
                <w:sz w:val="2"/>
                <w:szCs w:val="2"/>
                <w:lang w:val="es-ES"/>
              </w:rPr>
            </w:pPr>
          </w:p>
        </w:tc>
        <w:tc>
          <w:tcPr>
            <w:tcW w:w="2144" w:type="dxa"/>
            <w:tcBorders>
              <w:top w:val="single" w:sz="4" w:space="0" w:color="auto"/>
              <w:left w:val="nil"/>
              <w:bottom w:val="single" w:sz="4" w:space="0" w:color="auto"/>
              <w:right w:val="nil"/>
            </w:tcBorders>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
                <w:szCs w:val="2"/>
                <w:lang w:val="es-ES"/>
              </w:rPr>
            </w:pPr>
          </w:p>
        </w:tc>
      </w:tr>
      <w:tr w:rsidR="00D15567" w:rsidRPr="00D45E59" w:rsidTr="00FC407C">
        <w:trPr>
          <w:trHeight w:val="397"/>
        </w:trPr>
        <w:tc>
          <w:tcPr>
            <w:tcW w:w="483" w:type="dxa"/>
            <w:tcBorders>
              <w:top w:val="single" w:sz="4" w:space="0" w:color="auto"/>
            </w:tcBorders>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rPr>
            </w:pPr>
            <w:r w:rsidRPr="00D45E59">
              <w:rPr>
                <w:rFonts w:ascii="Calibri" w:hAnsi="Calibri" w:cs="Calibri"/>
                <w:b/>
                <w:sz w:val="20"/>
              </w:rPr>
              <w:t>NO</w:t>
            </w:r>
          </w:p>
        </w:tc>
        <w:tc>
          <w:tcPr>
            <w:tcW w:w="4103" w:type="dxa"/>
            <w:tcBorders>
              <w:top w:val="single" w:sz="4" w:space="0" w:color="auto"/>
            </w:tcBorders>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nb-NO"/>
              </w:rPr>
            </w:pPr>
            <w:r w:rsidRPr="00D45E59">
              <w:rPr>
                <w:rFonts w:ascii="Calibri" w:hAnsi="Calibri" w:cs="Calibri"/>
                <w:b/>
                <w:sz w:val="20"/>
                <w:lang w:val="nb-NO"/>
              </w:rPr>
              <w:t>MAHASISWA</w:t>
            </w:r>
          </w:p>
        </w:tc>
        <w:tc>
          <w:tcPr>
            <w:tcW w:w="2090" w:type="dxa"/>
            <w:tcBorders>
              <w:top w:val="single" w:sz="4" w:space="0" w:color="auto"/>
            </w:tcBorders>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r w:rsidRPr="00D45E59">
              <w:rPr>
                <w:rFonts w:ascii="Calibri" w:hAnsi="Calibri" w:cs="Calibri"/>
                <w:b/>
                <w:sz w:val="20"/>
                <w:lang w:val="es-ES"/>
              </w:rPr>
              <w:t xml:space="preserve">N I M   </w:t>
            </w:r>
          </w:p>
        </w:tc>
        <w:tc>
          <w:tcPr>
            <w:tcW w:w="2144" w:type="dxa"/>
            <w:tcBorders>
              <w:top w:val="single" w:sz="4" w:space="0" w:color="auto"/>
            </w:tcBorders>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r w:rsidRPr="00D45E59">
              <w:rPr>
                <w:rFonts w:ascii="Calibri" w:hAnsi="Calibri" w:cs="Calibri"/>
                <w:b/>
                <w:sz w:val="20"/>
                <w:lang w:val="es-ES"/>
              </w:rPr>
              <w:t>TANDA TANGAN</w:t>
            </w:r>
          </w:p>
        </w:tc>
      </w:tr>
      <w:tr w:rsidR="00D15567" w:rsidRPr="00D45E59" w:rsidTr="00FC407C">
        <w:trPr>
          <w:trHeight w:val="397"/>
        </w:trPr>
        <w:tc>
          <w:tcPr>
            <w:tcW w:w="48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rPr>
            </w:pPr>
            <w:r w:rsidRPr="00D45E59">
              <w:rPr>
                <w:rFonts w:ascii="Calibri" w:hAnsi="Calibri" w:cs="Calibri"/>
                <w:b/>
                <w:sz w:val="20"/>
              </w:rPr>
              <w:t>1</w:t>
            </w:r>
          </w:p>
        </w:tc>
        <w:tc>
          <w:tcPr>
            <w:tcW w:w="410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nb-NO"/>
              </w:rPr>
            </w:pPr>
          </w:p>
        </w:tc>
        <w:tc>
          <w:tcPr>
            <w:tcW w:w="2090" w:type="dxa"/>
            <w:vAlign w:val="center"/>
          </w:tcPr>
          <w:p w:rsidR="00D15567" w:rsidRPr="00D45E59" w:rsidRDefault="00D15567" w:rsidP="00FC407C">
            <w:pPr>
              <w:pStyle w:val="Footer"/>
              <w:tabs>
                <w:tab w:val="left" w:pos="360"/>
                <w:tab w:val="left" w:pos="5220"/>
              </w:tabs>
              <w:spacing w:after="0" w:line="240" w:lineRule="auto"/>
              <w:rPr>
                <w:rFonts w:ascii="Calibri" w:hAnsi="Calibri" w:cs="Calibri"/>
                <w:b/>
                <w:sz w:val="20"/>
                <w:lang w:val="es-ES"/>
              </w:rPr>
            </w:pPr>
          </w:p>
        </w:tc>
        <w:tc>
          <w:tcPr>
            <w:tcW w:w="2144"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p>
        </w:tc>
      </w:tr>
      <w:tr w:rsidR="00D15567" w:rsidRPr="00D45E59" w:rsidTr="00FC407C">
        <w:trPr>
          <w:trHeight w:val="397"/>
        </w:trPr>
        <w:tc>
          <w:tcPr>
            <w:tcW w:w="48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rPr>
            </w:pPr>
            <w:r w:rsidRPr="00D45E59">
              <w:rPr>
                <w:rFonts w:ascii="Calibri" w:hAnsi="Calibri" w:cs="Calibri"/>
                <w:b/>
                <w:sz w:val="20"/>
              </w:rPr>
              <w:t>2</w:t>
            </w:r>
          </w:p>
        </w:tc>
        <w:tc>
          <w:tcPr>
            <w:tcW w:w="410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nb-NO"/>
              </w:rPr>
            </w:pPr>
          </w:p>
        </w:tc>
        <w:tc>
          <w:tcPr>
            <w:tcW w:w="2090" w:type="dxa"/>
            <w:vAlign w:val="center"/>
          </w:tcPr>
          <w:p w:rsidR="00D15567" w:rsidRPr="00D45E59" w:rsidRDefault="00D15567" w:rsidP="00FC407C">
            <w:pPr>
              <w:pStyle w:val="Footer"/>
              <w:tabs>
                <w:tab w:val="left" w:pos="360"/>
                <w:tab w:val="left" w:pos="5220"/>
              </w:tabs>
              <w:spacing w:after="0" w:line="240" w:lineRule="auto"/>
              <w:rPr>
                <w:rFonts w:ascii="Calibri" w:hAnsi="Calibri" w:cs="Calibri"/>
                <w:b/>
                <w:sz w:val="20"/>
                <w:lang w:val="es-ES"/>
              </w:rPr>
            </w:pPr>
          </w:p>
        </w:tc>
        <w:tc>
          <w:tcPr>
            <w:tcW w:w="2144"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p>
        </w:tc>
      </w:tr>
      <w:tr w:rsidR="00D15567" w:rsidRPr="00D45E59" w:rsidTr="00FC407C">
        <w:trPr>
          <w:trHeight w:val="397"/>
        </w:trPr>
        <w:tc>
          <w:tcPr>
            <w:tcW w:w="48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rPr>
            </w:pPr>
            <w:r w:rsidRPr="00D45E59">
              <w:rPr>
                <w:rFonts w:ascii="Calibri" w:hAnsi="Calibri" w:cs="Calibri"/>
                <w:b/>
                <w:sz w:val="20"/>
              </w:rPr>
              <w:t>3</w:t>
            </w:r>
          </w:p>
        </w:tc>
        <w:tc>
          <w:tcPr>
            <w:tcW w:w="410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nb-NO"/>
              </w:rPr>
            </w:pPr>
          </w:p>
        </w:tc>
        <w:tc>
          <w:tcPr>
            <w:tcW w:w="2090" w:type="dxa"/>
            <w:vAlign w:val="center"/>
          </w:tcPr>
          <w:p w:rsidR="00D15567" w:rsidRPr="00D45E59" w:rsidRDefault="00D15567" w:rsidP="00FC407C">
            <w:pPr>
              <w:pStyle w:val="Footer"/>
              <w:tabs>
                <w:tab w:val="left" w:pos="360"/>
                <w:tab w:val="left" w:pos="5220"/>
              </w:tabs>
              <w:spacing w:after="0" w:line="240" w:lineRule="auto"/>
              <w:rPr>
                <w:rFonts w:ascii="Calibri" w:hAnsi="Calibri" w:cs="Calibri"/>
                <w:b/>
                <w:sz w:val="20"/>
                <w:lang w:val="es-ES"/>
              </w:rPr>
            </w:pPr>
          </w:p>
        </w:tc>
        <w:tc>
          <w:tcPr>
            <w:tcW w:w="2144"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p>
        </w:tc>
      </w:tr>
      <w:tr w:rsidR="00D15567" w:rsidRPr="00D45E59" w:rsidTr="00FC407C">
        <w:trPr>
          <w:trHeight w:val="397"/>
        </w:trPr>
        <w:tc>
          <w:tcPr>
            <w:tcW w:w="48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rPr>
            </w:pPr>
            <w:r w:rsidRPr="00D45E59">
              <w:rPr>
                <w:rFonts w:ascii="Calibri" w:hAnsi="Calibri" w:cs="Calibri"/>
                <w:b/>
                <w:sz w:val="20"/>
              </w:rPr>
              <w:t>4</w:t>
            </w:r>
          </w:p>
        </w:tc>
        <w:tc>
          <w:tcPr>
            <w:tcW w:w="410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nb-NO"/>
              </w:rPr>
            </w:pPr>
          </w:p>
        </w:tc>
        <w:tc>
          <w:tcPr>
            <w:tcW w:w="2090" w:type="dxa"/>
            <w:vAlign w:val="center"/>
          </w:tcPr>
          <w:p w:rsidR="00D15567" w:rsidRPr="00D45E59" w:rsidRDefault="00D15567" w:rsidP="00FC407C">
            <w:pPr>
              <w:pStyle w:val="Footer"/>
              <w:tabs>
                <w:tab w:val="left" w:pos="360"/>
                <w:tab w:val="left" w:pos="5220"/>
              </w:tabs>
              <w:spacing w:after="0" w:line="240" w:lineRule="auto"/>
              <w:rPr>
                <w:rFonts w:ascii="Calibri" w:hAnsi="Calibri" w:cs="Calibri"/>
                <w:b/>
                <w:sz w:val="20"/>
                <w:lang w:val="es-ES"/>
              </w:rPr>
            </w:pPr>
          </w:p>
        </w:tc>
        <w:tc>
          <w:tcPr>
            <w:tcW w:w="2144"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p>
        </w:tc>
      </w:tr>
      <w:tr w:rsidR="00D15567" w:rsidRPr="00D45E59" w:rsidTr="00FC407C">
        <w:trPr>
          <w:trHeight w:val="397"/>
        </w:trPr>
        <w:tc>
          <w:tcPr>
            <w:tcW w:w="48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rPr>
            </w:pPr>
            <w:r w:rsidRPr="00D45E59">
              <w:rPr>
                <w:rFonts w:ascii="Calibri" w:hAnsi="Calibri" w:cs="Calibri"/>
                <w:b/>
                <w:sz w:val="20"/>
              </w:rPr>
              <w:t>5</w:t>
            </w:r>
          </w:p>
        </w:tc>
        <w:tc>
          <w:tcPr>
            <w:tcW w:w="410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nb-NO"/>
              </w:rPr>
            </w:pPr>
          </w:p>
        </w:tc>
        <w:tc>
          <w:tcPr>
            <w:tcW w:w="2090" w:type="dxa"/>
            <w:vAlign w:val="center"/>
          </w:tcPr>
          <w:p w:rsidR="00D15567" w:rsidRPr="00D45E59" w:rsidRDefault="00D15567" w:rsidP="00FC407C">
            <w:pPr>
              <w:pStyle w:val="Footer"/>
              <w:tabs>
                <w:tab w:val="left" w:pos="360"/>
                <w:tab w:val="left" w:pos="5220"/>
              </w:tabs>
              <w:spacing w:after="0" w:line="240" w:lineRule="auto"/>
              <w:rPr>
                <w:rFonts w:ascii="Calibri" w:hAnsi="Calibri" w:cs="Calibri"/>
                <w:b/>
                <w:sz w:val="20"/>
                <w:lang w:val="es-ES"/>
              </w:rPr>
            </w:pPr>
          </w:p>
        </w:tc>
        <w:tc>
          <w:tcPr>
            <w:tcW w:w="2144"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p>
        </w:tc>
      </w:tr>
      <w:tr w:rsidR="00D15567" w:rsidRPr="00D45E59" w:rsidTr="00FC407C">
        <w:trPr>
          <w:trHeight w:val="397"/>
        </w:trPr>
        <w:tc>
          <w:tcPr>
            <w:tcW w:w="48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rPr>
            </w:pPr>
            <w:r w:rsidRPr="00D45E59">
              <w:rPr>
                <w:rFonts w:ascii="Calibri" w:hAnsi="Calibri" w:cs="Calibri"/>
                <w:b/>
                <w:sz w:val="20"/>
              </w:rPr>
              <w:t>6</w:t>
            </w:r>
          </w:p>
        </w:tc>
        <w:tc>
          <w:tcPr>
            <w:tcW w:w="410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nb-NO"/>
              </w:rPr>
            </w:pPr>
          </w:p>
        </w:tc>
        <w:tc>
          <w:tcPr>
            <w:tcW w:w="2090" w:type="dxa"/>
            <w:vAlign w:val="center"/>
          </w:tcPr>
          <w:p w:rsidR="00D15567" w:rsidRPr="00D45E59" w:rsidRDefault="00D15567" w:rsidP="00FC407C">
            <w:pPr>
              <w:pStyle w:val="Footer"/>
              <w:tabs>
                <w:tab w:val="left" w:pos="360"/>
                <w:tab w:val="left" w:pos="5220"/>
              </w:tabs>
              <w:spacing w:after="0" w:line="240" w:lineRule="auto"/>
              <w:rPr>
                <w:rFonts w:ascii="Calibri" w:hAnsi="Calibri" w:cs="Calibri"/>
                <w:b/>
                <w:sz w:val="20"/>
                <w:lang w:val="es-ES"/>
              </w:rPr>
            </w:pPr>
          </w:p>
        </w:tc>
        <w:tc>
          <w:tcPr>
            <w:tcW w:w="2144"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p>
        </w:tc>
      </w:tr>
      <w:tr w:rsidR="00D15567" w:rsidRPr="00D45E59" w:rsidTr="00FC407C">
        <w:trPr>
          <w:trHeight w:val="397"/>
        </w:trPr>
        <w:tc>
          <w:tcPr>
            <w:tcW w:w="48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rPr>
            </w:pPr>
            <w:r w:rsidRPr="00D45E59">
              <w:rPr>
                <w:rFonts w:ascii="Calibri" w:hAnsi="Calibri" w:cs="Calibri"/>
                <w:b/>
                <w:sz w:val="20"/>
              </w:rPr>
              <w:t>7</w:t>
            </w:r>
          </w:p>
        </w:tc>
        <w:tc>
          <w:tcPr>
            <w:tcW w:w="4103"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nb-NO"/>
              </w:rPr>
            </w:pPr>
          </w:p>
        </w:tc>
        <w:tc>
          <w:tcPr>
            <w:tcW w:w="2090" w:type="dxa"/>
            <w:vAlign w:val="center"/>
          </w:tcPr>
          <w:p w:rsidR="00D15567" w:rsidRPr="00D45E59" w:rsidRDefault="00D15567" w:rsidP="00FC407C">
            <w:pPr>
              <w:pStyle w:val="Footer"/>
              <w:tabs>
                <w:tab w:val="left" w:pos="360"/>
                <w:tab w:val="left" w:pos="5220"/>
              </w:tabs>
              <w:spacing w:after="0" w:line="240" w:lineRule="auto"/>
              <w:rPr>
                <w:rFonts w:ascii="Calibri" w:hAnsi="Calibri" w:cs="Calibri"/>
                <w:b/>
                <w:sz w:val="20"/>
                <w:lang w:val="es-ES"/>
              </w:rPr>
            </w:pPr>
          </w:p>
        </w:tc>
        <w:tc>
          <w:tcPr>
            <w:tcW w:w="2144" w:type="dxa"/>
            <w:vAlign w:val="center"/>
          </w:tcPr>
          <w:p w:rsidR="00D15567" w:rsidRPr="00D45E59" w:rsidRDefault="00D15567" w:rsidP="00FC407C">
            <w:pPr>
              <w:pStyle w:val="Footer"/>
              <w:tabs>
                <w:tab w:val="left" w:pos="360"/>
                <w:tab w:val="left" w:pos="5220"/>
              </w:tabs>
              <w:spacing w:after="0" w:line="240" w:lineRule="auto"/>
              <w:jc w:val="center"/>
              <w:rPr>
                <w:rFonts w:ascii="Calibri" w:hAnsi="Calibri" w:cs="Calibri"/>
                <w:b/>
                <w:sz w:val="20"/>
                <w:lang w:val="es-ES"/>
              </w:rPr>
            </w:pPr>
          </w:p>
        </w:tc>
      </w:tr>
    </w:tbl>
    <w:p w:rsidR="00D15567" w:rsidRPr="00D45E59" w:rsidRDefault="00D15567" w:rsidP="00D15567">
      <w:pPr>
        <w:spacing w:after="0" w:line="240" w:lineRule="auto"/>
        <w:rPr>
          <w:rFonts w:cs="Calibri"/>
          <w:sz w:val="16"/>
          <w:szCs w:val="16"/>
        </w:rPr>
      </w:pPr>
    </w:p>
    <w:p w:rsidR="0054447C" w:rsidRPr="00D45E59" w:rsidRDefault="00D15567" w:rsidP="00D15567">
      <w:pPr>
        <w:spacing w:after="0" w:line="240" w:lineRule="auto"/>
        <w:ind w:left="4536"/>
        <w:rPr>
          <w:rFonts w:cs="Calibri"/>
          <w:lang w:val="nb-NO"/>
        </w:rPr>
      </w:pPr>
      <w:r w:rsidRPr="00D45E59">
        <w:rPr>
          <w:rFonts w:cs="Calibri"/>
          <w:lang w:val="nb-NO"/>
        </w:rPr>
        <w:t>Pembimbing</w:t>
      </w:r>
    </w:p>
    <w:p w:rsidR="0054447C" w:rsidRPr="00D45E59" w:rsidRDefault="0054447C" w:rsidP="00D15567">
      <w:pPr>
        <w:spacing w:after="0" w:line="240" w:lineRule="auto"/>
        <w:ind w:left="4536"/>
        <w:rPr>
          <w:rFonts w:cs="Calibri"/>
        </w:rPr>
      </w:pPr>
    </w:p>
    <w:p w:rsidR="00BA014D" w:rsidRPr="00D45E59" w:rsidRDefault="00BA014D" w:rsidP="00BA014D">
      <w:pPr>
        <w:spacing w:after="0" w:line="240" w:lineRule="auto"/>
        <w:ind w:left="4536"/>
        <w:rPr>
          <w:rFonts w:cs="Calibri"/>
        </w:rPr>
      </w:pPr>
    </w:p>
    <w:p w:rsidR="00D15567" w:rsidRPr="00D45E59" w:rsidRDefault="00D15567" w:rsidP="00BA014D">
      <w:pPr>
        <w:spacing w:after="0" w:line="240" w:lineRule="auto"/>
        <w:ind w:left="4536"/>
        <w:jc w:val="both"/>
        <w:rPr>
          <w:rFonts w:cs="Calibri"/>
          <w:lang w:val="nb-NO"/>
        </w:rPr>
      </w:pPr>
      <w:r w:rsidRPr="00D45E59">
        <w:rPr>
          <w:rFonts w:cs="Calibri"/>
          <w:lang w:val="nb-NO"/>
        </w:rPr>
        <w:t>(</w:t>
      </w:r>
      <w:r w:rsidR="00BA014D" w:rsidRPr="00D45E59">
        <w:rPr>
          <w:rFonts w:cs="Calibri"/>
        </w:rPr>
        <w:t>LILIANA ST.,M.Eng</w:t>
      </w:r>
      <w:r w:rsidRPr="00D45E59">
        <w:rPr>
          <w:rFonts w:cs="Calibri"/>
          <w:lang w:val="nb-NO"/>
        </w:rPr>
        <w:t>)</w:t>
      </w:r>
    </w:p>
    <w:p w:rsidR="00D15567" w:rsidRPr="00D45E59" w:rsidRDefault="00BA014D" w:rsidP="00D15567">
      <w:pPr>
        <w:spacing w:after="0" w:line="240" w:lineRule="auto"/>
        <w:ind w:left="4536"/>
        <w:jc w:val="both"/>
        <w:rPr>
          <w:rFonts w:cs="Calibri"/>
          <w:b/>
          <w:sz w:val="28"/>
          <w:lang w:val="de-DE"/>
        </w:rPr>
      </w:pPr>
      <w:r w:rsidRPr="00D45E59">
        <w:rPr>
          <w:rFonts w:cs="Calibri"/>
          <w:lang w:val="nb-NO"/>
        </w:rPr>
        <w:t>NIP</w:t>
      </w:r>
      <w:r w:rsidR="00D15567" w:rsidRPr="00D45E59">
        <w:rPr>
          <w:rFonts w:cs="Calibri"/>
          <w:lang w:val="nb-NO"/>
        </w:rPr>
        <w:t>.</w:t>
      </w:r>
      <w:r w:rsidR="00D15567" w:rsidRPr="00D45E59">
        <w:rPr>
          <w:rFonts w:cs="Calibri"/>
          <w:b/>
          <w:sz w:val="28"/>
          <w:lang w:val="de-DE"/>
        </w:rPr>
        <w:br w:type="page"/>
      </w:r>
    </w:p>
    <w:p w:rsidR="00425552" w:rsidRPr="00D45E59" w:rsidRDefault="0084563E" w:rsidP="0054447C">
      <w:pPr>
        <w:suppressAutoHyphens/>
        <w:spacing w:after="0" w:line="240" w:lineRule="auto"/>
        <w:jc w:val="center"/>
        <w:rPr>
          <w:rFonts w:cs="Calibri"/>
          <w:b/>
          <w:sz w:val="28"/>
        </w:rPr>
      </w:pPr>
      <w:r w:rsidRPr="00D45E59">
        <w:rPr>
          <w:rFonts w:cs="Calibri"/>
          <w:b/>
          <w:noProof/>
          <w:sz w:val="28"/>
          <w:lang w:eastAsia="id-ID"/>
        </w:rPr>
        <w:lastRenderedPageBreak/>
        <w:pict>
          <v:rect id="_x0000_s1312" style="position:absolute;left:0;text-align:left;margin-left:383.15pt;margin-top:-6.7pt;width:69.5pt;height:29.3pt;z-index:251669504" strokeweight="1pt">
            <v:stroke dashstyle="1 1"/>
            <v:textbox>
              <w:txbxContent>
                <w:p w:rsidR="00425552" w:rsidRPr="00BF4C1A" w:rsidRDefault="00425552" w:rsidP="00425552">
                  <w:pPr>
                    <w:rPr>
                      <w:b/>
                      <w:sz w:val="28"/>
                      <w:szCs w:val="28"/>
                    </w:rPr>
                  </w:pPr>
                  <w:r>
                    <w:rPr>
                      <w:b/>
                      <w:sz w:val="28"/>
                      <w:szCs w:val="28"/>
                    </w:rPr>
                    <w:t>FORM 11</w:t>
                  </w:r>
                </w:p>
              </w:txbxContent>
            </v:textbox>
          </v:rect>
        </w:pict>
      </w:r>
    </w:p>
    <w:p w:rsidR="00D15567" w:rsidRPr="00D45E59" w:rsidRDefault="00D15567" w:rsidP="0054447C">
      <w:pPr>
        <w:suppressAutoHyphens/>
        <w:spacing w:after="0" w:line="240" w:lineRule="auto"/>
        <w:jc w:val="center"/>
        <w:rPr>
          <w:rFonts w:cs="Calibri"/>
          <w:b/>
          <w:sz w:val="28"/>
          <w:lang w:val="de-DE"/>
        </w:rPr>
      </w:pPr>
      <w:r w:rsidRPr="00D45E59">
        <w:rPr>
          <w:rFonts w:cs="Calibri"/>
          <w:b/>
          <w:sz w:val="28"/>
          <w:lang w:val="de-DE"/>
        </w:rPr>
        <w:t>BERITA ACARA SEMINAR</w:t>
      </w:r>
    </w:p>
    <w:p w:rsidR="00D15567" w:rsidRPr="00D45E59" w:rsidRDefault="00D15567" w:rsidP="00D15567">
      <w:pPr>
        <w:tabs>
          <w:tab w:val="left" w:pos="1335"/>
        </w:tabs>
        <w:spacing w:after="0"/>
        <w:jc w:val="center"/>
        <w:rPr>
          <w:rFonts w:cs="Calibri"/>
          <w:b/>
          <w:sz w:val="28"/>
          <w:lang w:val="de-DE"/>
        </w:rPr>
      </w:pPr>
      <w:r w:rsidRPr="00D45E59">
        <w:rPr>
          <w:rFonts w:cs="Calibri"/>
          <w:b/>
          <w:sz w:val="28"/>
          <w:lang w:val="de-DE"/>
        </w:rPr>
        <w:t>KERJA PRAKTEK / PROYEK MINI</w:t>
      </w:r>
    </w:p>
    <w:p w:rsidR="00D15567" w:rsidRPr="00D45E59" w:rsidRDefault="00D15567" w:rsidP="00D15567">
      <w:pPr>
        <w:spacing w:after="0" w:line="240" w:lineRule="auto"/>
        <w:ind w:left="720"/>
        <w:jc w:val="center"/>
        <w:rPr>
          <w:rFonts w:cs="Calibri"/>
          <w:b/>
          <w:szCs w:val="21"/>
          <w:u w:val="single"/>
          <w:lang w:val="nb-NO"/>
        </w:rPr>
      </w:pPr>
    </w:p>
    <w:p w:rsidR="00D15567" w:rsidRPr="00D45E59" w:rsidRDefault="00D15567" w:rsidP="00D15567">
      <w:pPr>
        <w:spacing w:after="0" w:line="240" w:lineRule="auto"/>
        <w:jc w:val="both"/>
        <w:rPr>
          <w:rFonts w:cs="Calibri"/>
          <w:sz w:val="21"/>
          <w:szCs w:val="21"/>
          <w:lang w:val="nb-NO"/>
        </w:rPr>
      </w:pPr>
      <w:r w:rsidRPr="00D45E59">
        <w:rPr>
          <w:rFonts w:cs="Calibri"/>
          <w:sz w:val="21"/>
          <w:szCs w:val="21"/>
          <w:lang w:val="nb-NO"/>
        </w:rPr>
        <w:t xml:space="preserve">Pada Hari Ini: </w:t>
      </w:r>
    </w:p>
    <w:p w:rsidR="00D15567" w:rsidRPr="00D45E59" w:rsidRDefault="00D15567" w:rsidP="00D15567">
      <w:pPr>
        <w:tabs>
          <w:tab w:val="left" w:pos="2520"/>
          <w:tab w:val="right" w:leader="hyphen" w:pos="8640"/>
        </w:tabs>
        <w:spacing w:after="120" w:line="240" w:lineRule="auto"/>
        <w:rPr>
          <w:rFonts w:cs="Calibri"/>
          <w:sz w:val="21"/>
          <w:szCs w:val="21"/>
          <w:lang w:val="nb-NO"/>
        </w:rPr>
      </w:pPr>
      <w:r w:rsidRPr="00D45E59">
        <w:rPr>
          <w:rFonts w:cs="Calibri"/>
          <w:sz w:val="21"/>
          <w:szCs w:val="21"/>
          <w:lang w:val="nb-NO"/>
        </w:rPr>
        <w:t>Hari / Tanggal</w:t>
      </w:r>
      <w:r w:rsidRPr="00D45E59">
        <w:rPr>
          <w:rFonts w:cs="Calibri"/>
          <w:sz w:val="21"/>
          <w:szCs w:val="21"/>
          <w:lang w:val="nb-NO"/>
        </w:rPr>
        <w:tab/>
        <w:t>: _________________________________________________________</w:t>
      </w:r>
    </w:p>
    <w:p w:rsidR="00D15567" w:rsidRPr="00D45E59" w:rsidRDefault="00D15567" w:rsidP="00D15567">
      <w:pPr>
        <w:tabs>
          <w:tab w:val="left" w:pos="2520"/>
          <w:tab w:val="right" w:leader="hyphen" w:pos="8640"/>
        </w:tabs>
        <w:spacing w:after="120" w:line="240" w:lineRule="auto"/>
        <w:rPr>
          <w:rFonts w:cs="Calibri"/>
          <w:sz w:val="21"/>
          <w:szCs w:val="21"/>
          <w:lang w:val="nb-NO"/>
        </w:rPr>
      </w:pPr>
      <w:r w:rsidRPr="00D45E59">
        <w:rPr>
          <w:rFonts w:cs="Calibri"/>
          <w:sz w:val="21"/>
          <w:szCs w:val="21"/>
          <w:lang w:val="nb-NO"/>
        </w:rPr>
        <w:t xml:space="preserve">Tempat </w:t>
      </w:r>
      <w:r w:rsidRPr="00D45E59">
        <w:rPr>
          <w:rFonts w:cs="Calibri"/>
          <w:sz w:val="21"/>
          <w:szCs w:val="21"/>
          <w:lang w:val="nb-NO"/>
        </w:rPr>
        <w:tab/>
        <w:t>: _________________________________________________________</w:t>
      </w:r>
    </w:p>
    <w:p w:rsidR="00D15567" w:rsidRPr="00D45E59" w:rsidRDefault="00D15567" w:rsidP="00D15567">
      <w:pPr>
        <w:tabs>
          <w:tab w:val="left" w:pos="2520"/>
          <w:tab w:val="right" w:leader="hyphen" w:pos="8640"/>
        </w:tabs>
        <w:spacing w:after="120" w:line="240" w:lineRule="auto"/>
        <w:rPr>
          <w:rFonts w:cs="Calibri"/>
          <w:sz w:val="21"/>
          <w:szCs w:val="21"/>
          <w:lang w:val="nb-NO"/>
        </w:rPr>
      </w:pPr>
      <w:r w:rsidRPr="00D45E59">
        <w:rPr>
          <w:rFonts w:cs="Calibri"/>
          <w:sz w:val="21"/>
          <w:szCs w:val="21"/>
          <w:lang w:val="nb-NO"/>
        </w:rPr>
        <w:t xml:space="preserve">Jam </w:t>
      </w:r>
      <w:r w:rsidRPr="00D45E59">
        <w:rPr>
          <w:rFonts w:cs="Calibri"/>
          <w:sz w:val="21"/>
          <w:szCs w:val="21"/>
          <w:lang w:val="nb-NO"/>
        </w:rPr>
        <w:tab/>
        <w:t>: _________________________________________________________</w:t>
      </w:r>
    </w:p>
    <w:p w:rsidR="00D15567" w:rsidRPr="00D45E59" w:rsidRDefault="00D15567" w:rsidP="00D15567">
      <w:pPr>
        <w:tabs>
          <w:tab w:val="left" w:pos="2520"/>
          <w:tab w:val="left" w:pos="2880"/>
          <w:tab w:val="right" w:leader="hyphen" w:pos="8640"/>
        </w:tabs>
        <w:spacing w:after="0" w:line="240" w:lineRule="auto"/>
        <w:rPr>
          <w:rFonts w:cs="Calibri"/>
          <w:sz w:val="21"/>
          <w:szCs w:val="21"/>
          <w:lang w:val="nb-NO"/>
        </w:rPr>
      </w:pPr>
    </w:p>
    <w:p w:rsidR="00D15567" w:rsidRPr="00D45E59" w:rsidRDefault="00D15567" w:rsidP="00D15567">
      <w:pPr>
        <w:tabs>
          <w:tab w:val="left" w:pos="2520"/>
          <w:tab w:val="left" w:pos="2880"/>
          <w:tab w:val="right" w:leader="hyphen" w:pos="8640"/>
        </w:tabs>
        <w:spacing w:after="0" w:line="240" w:lineRule="auto"/>
        <w:rPr>
          <w:rFonts w:cs="Calibri"/>
          <w:sz w:val="21"/>
          <w:szCs w:val="21"/>
          <w:lang w:val="nb-NO"/>
        </w:rPr>
      </w:pPr>
      <w:r w:rsidRPr="00D45E59">
        <w:rPr>
          <w:rFonts w:cs="Calibri"/>
          <w:sz w:val="21"/>
          <w:szCs w:val="21"/>
          <w:lang w:val="nb-NO"/>
        </w:rPr>
        <w:t xml:space="preserve">Telah Dilaksanakan Seminar Kerja Praktek/Proyek Mini)* </w:t>
      </w:r>
    </w:p>
    <w:p w:rsidR="00D15567" w:rsidRPr="00D45E59" w:rsidRDefault="00D15567" w:rsidP="00D15567">
      <w:pPr>
        <w:spacing w:after="0" w:line="240" w:lineRule="auto"/>
        <w:rPr>
          <w:rFonts w:cs="Calibri"/>
          <w:sz w:val="21"/>
          <w:szCs w:val="21"/>
          <w:lang w:val="nb-NO"/>
        </w:rPr>
      </w:pPr>
    </w:p>
    <w:p w:rsidR="00D15567" w:rsidRPr="00D45E59" w:rsidRDefault="00D15567" w:rsidP="00D15567">
      <w:pPr>
        <w:tabs>
          <w:tab w:val="left" w:pos="2520"/>
          <w:tab w:val="right" w:leader="hyphen" w:pos="8640"/>
        </w:tabs>
        <w:spacing w:after="120" w:line="240" w:lineRule="auto"/>
        <w:rPr>
          <w:rFonts w:cs="Calibri"/>
          <w:sz w:val="21"/>
          <w:szCs w:val="21"/>
          <w:lang w:val="nb-NO"/>
        </w:rPr>
      </w:pPr>
      <w:r w:rsidRPr="00D45E59">
        <w:rPr>
          <w:rFonts w:cs="Calibri"/>
          <w:sz w:val="21"/>
          <w:szCs w:val="21"/>
          <w:lang w:val="nb-NO"/>
        </w:rPr>
        <w:t>Nama Mahasiswa</w:t>
      </w:r>
      <w:r w:rsidRPr="00D45E59">
        <w:rPr>
          <w:rFonts w:cs="Calibri"/>
          <w:sz w:val="21"/>
          <w:szCs w:val="21"/>
          <w:lang w:val="nb-NO"/>
        </w:rPr>
        <w:tab/>
        <w:t>: ______________________________________________________</w:t>
      </w:r>
    </w:p>
    <w:p w:rsidR="00D15567" w:rsidRPr="00D45E59" w:rsidRDefault="00D15567" w:rsidP="00D15567">
      <w:pPr>
        <w:tabs>
          <w:tab w:val="left" w:pos="2520"/>
          <w:tab w:val="right" w:leader="hyphen" w:pos="8640"/>
        </w:tabs>
        <w:spacing w:after="120" w:line="240" w:lineRule="auto"/>
        <w:rPr>
          <w:rFonts w:cs="Calibri"/>
          <w:sz w:val="21"/>
          <w:szCs w:val="21"/>
          <w:lang w:val="nb-NO"/>
        </w:rPr>
      </w:pPr>
      <w:r w:rsidRPr="00D45E59">
        <w:rPr>
          <w:rFonts w:cs="Calibri"/>
          <w:sz w:val="21"/>
          <w:szCs w:val="21"/>
          <w:lang w:val="nb-NO"/>
        </w:rPr>
        <w:t xml:space="preserve">N I M </w:t>
      </w:r>
      <w:r w:rsidRPr="00D45E59">
        <w:rPr>
          <w:rFonts w:cs="Calibri"/>
          <w:sz w:val="21"/>
          <w:szCs w:val="21"/>
          <w:lang w:val="nb-NO"/>
        </w:rPr>
        <w:tab/>
        <w:t>: ______________________________________________________</w:t>
      </w:r>
    </w:p>
    <w:p w:rsidR="00D15567" w:rsidRPr="00D45E59" w:rsidRDefault="00D15567" w:rsidP="00D15567">
      <w:pPr>
        <w:tabs>
          <w:tab w:val="left" w:pos="2520"/>
          <w:tab w:val="right" w:leader="hyphen" w:pos="8640"/>
        </w:tabs>
        <w:spacing w:after="120" w:line="240" w:lineRule="auto"/>
        <w:rPr>
          <w:rFonts w:cs="Calibri"/>
          <w:sz w:val="21"/>
          <w:szCs w:val="21"/>
          <w:lang w:val="nb-NO"/>
        </w:rPr>
      </w:pPr>
      <w:r w:rsidRPr="00D45E59">
        <w:rPr>
          <w:rFonts w:cs="Calibri"/>
          <w:sz w:val="21"/>
          <w:szCs w:val="21"/>
          <w:lang w:val="nb-NO"/>
        </w:rPr>
        <w:t>Konsentrasi</w:t>
      </w:r>
      <w:r w:rsidRPr="00D45E59">
        <w:rPr>
          <w:rFonts w:cs="Calibri"/>
          <w:sz w:val="21"/>
          <w:szCs w:val="21"/>
          <w:lang w:val="nb-NO"/>
        </w:rPr>
        <w:tab/>
        <w:t>: ______________________________________________________</w:t>
      </w:r>
    </w:p>
    <w:p w:rsidR="00D15567" w:rsidRPr="00D45E59" w:rsidRDefault="00D15567" w:rsidP="00D15567">
      <w:pPr>
        <w:tabs>
          <w:tab w:val="left" w:pos="2520"/>
          <w:tab w:val="right" w:leader="hyphen" w:pos="8640"/>
        </w:tabs>
        <w:spacing w:after="120" w:line="240" w:lineRule="auto"/>
        <w:rPr>
          <w:rFonts w:cs="Calibri"/>
          <w:sz w:val="21"/>
          <w:szCs w:val="21"/>
          <w:lang w:val="nb-NO"/>
        </w:rPr>
      </w:pPr>
      <w:r w:rsidRPr="00D45E59">
        <w:rPr>
          <w:rFonts w:cs="Calibri"/>
          <w:sz w:val="21"/>
          <w:szCs w:val="21"/>
          <w:lang w:val="nb-NO"/>
        </w:rPr>
        <w:t xml:space="preserve">Judul </w:t>
      </w:r>
      <w:r w:rsidRPr="00D45E59">
        <w:rPr>
          <w:rFonts w:cs="Calibri"/>
          <w:sz w:val="21"/>
          <w:szCs w:val="21"/>
          <w:lang w:val="nb-NO"/>
        </w:rPr>
        <w:tab/>
        <w:t>: ______________________________________________________</w:t>
      </w:r>
    </w:p>
    <w:p w:rsidR="00D15567" w:rsidRPr="00D45E59" w:rsidRDefault="00D15567" w:rsidP="00D15567">
      <w:pPr>
        <w:tabs>
          <w:tab w:val="left" w:pos="2520"/>
          <w:tab w:val="left" w:pos="2880"/>
          <w:tab w:val="right" w:leader="hyphen" w:pos="8640"/>
        </w:tabs>
        <w:spacing w:after="0" w:line="240" w:lineRule="auto"/>
        <w:rPr>
          <w:rFonts w:cs="Calibri"/>
          <w:sz w:val="21"/>
          <w:szCs w:val="21"/>
          <w:lang w:val="nb-NO"/>
        </w:rPr>
      </w:pPr>
    </w:p>
    <w:p w:rsidR="00D15567" w:rsidRPr="00D45E59" w:rsidRDefault="00D15567" w:rsidP="00D15567">
      <w:pPr>
        <w:tabs>
          <w:tab w:val="left" w:pos="2520"/>
          <w:tab w:val="left" w:pos="2880"/>
          <w:tab w:val="right" w:leader="hyphen" w:pos="8640"/>
        </w:tabs>
        <w:spacing w:after="0" w:line="240" w:lineRule="auto"/>
        <w:jc w:val="both"/>
        <w:rPr>
          <w:rFonts w:cs="Calibri"/>
          <w:sz w:val="21"/>
          <w:szCs w:val="21"/>
          <w:lang w:val="nb-NO"/>
        </w:rPr>
      </w:pPr>
      <w:r w:rsidRPr="00D45E59">
        <w:rPr>
          <w:rFonts w:cs="Calibri"/>
          <w:sz w:val="21"/>
          <w:szCs w:val="21"/>
          <w:lang w:val="nb-NO"/>
        </w:rPr>
        <w:t>DENGAN KOMENTAR / SARAN UNTUK DITINDAKLANJUTI (DIISI PEMBIMBING) :</w:t>
      </w: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pBdr>
          <w:top w:val="single" w:sz="4" w:space="1" w:color="auto"/>
          <w:left w:val="single" w:sz="4" w:space="0" w:color="auto"/>
          <w:bottom w:val="single" w:sz="4" w:space="0" w:color="auto"/>
          <w:right w:val="single" w:sz="4" w:space="4" w:color="auto"/>
        </w:pBd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tabs>
          <w:tab w:val="left" w:pos="2520"/>
          <w:tab w:val="left" w:pos="2880"/>
          <w:tab w:val="right" w:leader="hyphen" w:pos="8640"/>
        </w:tabs>
        <w:spacing w:after="0" w:line="240" w:lineRule="auto"/>
        <w:ind w:left="720"/>
        <w:jc w:val="both"/>
        <w:rPr>
          <w:rFonts w:cs="Calibri"/>
          <w:sz w:val="21"/>
          <w:szCs w:val="21"/>
          <w:lang w:val="nb-NO"/>
        </w:rPr>
      </w:pPr>
    </w:p>
    <w:p w:rsidR="00D15567" w:rsidRPr="00D45E59" w:rsidRDefault="00D15567" w:rsidP="00D15567">
      <w:pPr>
        <w:tabs>
          <w:tab w:val="left" w:pos="2520"/>
          <w:tab w:val="left" w:pos="2880"/>
          <w:tab w:val="right" w:leader="hyphen" w:pos="8640"/>
        </w:tabs>
        <w:spacing w:after="0" w:line="240" w:lineRule="auto"/>
        <w:jc w:val="both"/>
        <w:rPr>
          <w:rFonts w:cs="Calibri"/>
          <w:sz w:val="21"/>
          <w:szCs w:val="21"/>
          <w:lang w:val="nb-NO"/>
        </w:rPr>
      </w:pPr>
      <w:r w:rsidRPr="00D45E59">
        <w:rPr>
          <w:rFonts w:cs="Calibri"/>
          <w:sz w:val="21"/>
          <w:szCs w:val="21"/>
          <w:lang w:val="nb-NO"/>
        </w:rPr>
        <w:t xml:space="preserve">Harus diperbaiki dan disetujui Pembimbing paling lambat.................................................. </w:t>
      </w:r>
    </w:p>
    <w:p w:rsidR="00D15567" w:rsidRPr="00D45E59" w:rsidRDefault="00D15567" w:rsidP="00D15567">
      <w:pPr>
        <w:tabs>
          <w:tab w:val="left" w:pos="2520"/>
          <w:tab w:val="left" w:pos="2880"/>
          <w:tab w:val="right" w:leader="hyphen" w:pos="8640"/>
        </w:tabs>
        <w:spacing w:after="0" w:line="240" w:lineRule="auto"/>
        <w:jc w:val="both"/>
        <w:rPr>
          <w:rFonts w:cs="Calibri"/>
          <w:sz w:val="21"/>
          <w:szCs w:val="21"/>
          <w:lang w:val="nb-NO"/>
        </w:rPr>
      </w:pPr>
    </w:p>
    <w:p w:rsidR="00D15567" w:rsidRPr="00D45E59" w:rsidRDefault="00D15567" w:rsidP="00D15567">
      <w:pPr>
        <w:tabs>
          <w:tab w:val="right" w:leader="hyphen" w:pos="8640"/>
        </w:tabs>
        <w:spacing w:after="0" w:line="240" w:lineRule="auto"/>
        <w:jc w:val="both"/>
        <w:rPr>
          <w:rFonts w:cs="Calibri"/>
          <w:sz w:val="21"/>
          <w:szCs w:val="21"/>
          <w:lang w:val="nb-NO"/>
        </w:rPr>
      </w:pPr>
      <w:r w:rsidRPr="00D45E59">
        <w:rPr>
          <w:rFonts w:cs="Calibri"/>
          <w:sz w:val="21"/>
          <w:szCs w:val="21"/>
          <w:lang w:val="nb-NO"/>
        </w:rPr>
        <w:t>Pekanbaru, ...........................................</w:t>
      </w:r>
    </w:p>
    <w:p w:rsidR="00D15567" w:rsidRPr="00D45E59" w:rsidRDefault="00D15567" w:rsidP="00D15567">
      <w:pPr>
        <w:tabs>
          <w:tab w:val="left" w:pos="2520"/>
          <w:tab w:val="left" w:pos="2880"/>
          <w:tab w:val="left" w:pos="5760"/>
          <w:tab w:val="right" w:leader="hyphen" w:pos="8640"/>
        </w:tabs>
        <w:spacing w:after="0" w:line="240" w:lineRule="auto"/>
        <w:jc w:val="both"/>
        <w:rPr>
          <w:rFonts w:cs="Calibri"/>
          <w:sz w:val="21"/>
          <w:szCs w:val="21"/>
          <w:lang w:val="nb-NO"/>
        </w:rPr>
      </w:pPr>
    </w:p>
    <w:p w:rsidR="0054447C" w:rsidRPr="00D45E59" w:rsidRDefault="0054447C" w:rsidP="00D15567">
      <w:pPr>
        <w:spacing w:after="0" w:line="480" w:lineRule="auto"/>
        <w:rPr>
          <w:rFonts w:cs="Calibri"/>
          <w:lang w:val="fi-FI"/>
        </w:rPr>
      </w:pPr>
    </w:p>
    <w:p w:rsidR="00D15567" w:rsidRPr="00D45E59" w:rsidRDefault="00D15567" w:rsidP="00D15567">
      <w:pPr>
        <w:spacing w:after="0" w:line="480" w:lineRule="auto"/>
        <w:rPr>
          <w:rFonts w:cs="Calibri"/>
          <w:lang w:val="fi-FI"/>
        </w:rPr>
      </w:pPr>
      <w:r w:rsidRPr="00D45E59">
        <w:rPr>
          <w:rFonts w:cs="Calibri"/>
          <w:lang w:val="fi-FI"/>
        </w:rPr>
        <w:t>Pembimbing</w:t>
      </w:r>
      <w:r w:rsidRPr="00D45E59">
        <w:rPr>
          <w:rFonts w:cs="Calibri"/>
          <w:lang w:val="fi-FI"/>
        </w:rPr>
        <w:tab/>
      </w:r>
      <w:r w:rsidRPr="00D45E59">
        <w:rPr>
          <w:rFonts w:cs="Calibri"/>
          <w:lang w:val="fi-FI"/>
        </w:rPr>
        <w:tab/>
        <w:t>:________________________________</w:t>
      </w:r>
    </w:p>
    <w:p w:rsidR="00D15567" w:rsidRPr="00D45E59" w:rsidRDefault="00D15567" w:rsidP="00D15567">
      <w:pPr>
        <w:spacing w:after="0" w:line="480" w:lineRule="auto"/>
        <w:rPr>
          <w:rFonts w:cs="Calibri"/>
          <w:sz w:val="18"/>
          <w:lang w:val="fi-FI"/>
        </w:rPr>
      </w:pPr>
      <w:r w:rsidRPr="00D45E59">
        <w:rPr>
          <w:rFonts w:cs="Calibri"/>
          <w:sz w:val="18"/>
          <w:lang w:val="fi-FI"/>
        </w:rPr>
        <w:t>* Coret salah satu</w:t>
      </w:r>
    </w:p>
    <w:p w:rsidR="00D15567" w:rsidRPr="00D45E59" w:rsidRDefault="00D15567" w:rsidP="00D15567">
      <w:pPr>
        <w:spacing w:after="0" w:line="480" w:lineRule="auto"/>
        <w:rPr>
          <w:rFonts w:cs="Calibri"/>
        </w:rPr>
        <w:sectPr w:rsidR="00D15567" w:rsidRPr="00D45E59" w:rsidSect="00FC407C">
          <w:headerReference w:type="even" r:id="rId22"/>
          <w:headerReference w:type="default" r:id="rId23"/>
          <w:footerReference w:type="even" r:id="rId24"/>
          <w:footerReference w:type="default" r:id="rId25"/>
          <w:pgSz w:w="11907" w:h="16839" w:code="9"/>
          <w:pgMar w:top="1440" w:right="1440" w:bottom="1440" w:left="1440" w:header="720" w:footer="720" w:gutter="0"/>
          <w:cols w:space="720"/>
          <w:titlePg/>
          <w:docGrid w:linePitch="360"/>
        </w:sectPr>
      </w:pPr>
    </w:p>
    <w:p w:rsidR="00D15567" w:rsidRPr="00D45E59" w:rsidRDefault="0084563E" w:rsidP="00D15567">
      <w:pPr>
        <w:suppressAutoHyphens/>
        <w:spacing w:after="0" w:line="240" w:lineRule="auto"/>
        <w:jc w:val="both"/>
        <w:rPr>
          <w:rFonts w:cs="Calibri"/>
          <w:b/>
          <w:sz w:val="28"/>
          <w:lang w:val="de-DE"/>
        </w:rPr>
      </w:pPr>
      <w:r w:rsidRPr="00D45E59">
        <w:rPr>
          <w:rFonts w:cs="Calibri"/>
          <w:b/>
          <w:noProof/>
          <w:sz w:val="28"/>
          <w:lang w:eastAsia="id-ID"/>
        </w:rPr>
        <w:lastRenderedPageBreak/>
        <w:pict>
          <v:rect id="_x0000_s1313" style="position:absolute;left:0;text-align:left;margin-left:379.25pt;margin-top:-2.5pt;width:75.1pt;height:29.3pt;z-index:251670528" strokeweight="1pt">
            <v:stroke dashstyle="1 1"/>
            <v:textbox>
              <w:txbxContent>
                <w:p w:rsidR="00425552" w:rsidRPr="00BF4C1A" w:rsidRDefault="00425552" w:rsidP="00425552">
                  <w:pPr>
                    <w:rPr>
                      <w:b/>
                      <w:sz w:val="28"/>
                      <w:szCs w:val="28"/>
                    </w:rPr>
                  </w:pPr>
                  <w:r>
                    <w:rPr>
                      <w:b/>
                      <w:sz w:val="28"/>
                      <w:szCs w:val="28"/>
                    </w:rPr>
                    <w:t>FORM 12</w:t>
                  </w:r>
                </w:p>
              </w:txbxContent>
            </v:textbox>
          </v:rect>
        </w:pict>
      </w:r>
    </w:p>
    <w:p w:rsidR="00D15567" w:rsidRPr="00D45E59" w:rsidRDefault="00D15567" w:rsidP="00D15567">
      <w:pPr>
        <w:tabs>
          <w:tab w:val="left" w:pos="1335"/>
        </w:tabs>
        <w:spacing w:after="0"/>
        <w:jc w:val="center"/>
        <w:rPr>
          <w:rFonts w:cs="Calibri"/>
          <w:b/>
          <w:sz w:val="28"/>
          <w:lang w:val="de-DE"/>
        </w:rPr>
      </w:pPr>
      <w:r w:rsidRPr="00D45E59">
        <w:rPr>
          <w:rFonts w:cs="Calibri"/>
          <w:b/>
          <w:sz w:val="28"/>
          <w:lang w:val="de-DE"/>
        </w:rPr>
        <w:t xml:space="preserve">FORMULIR PENILAIAN </w:t>
      </w:r>
    </w:p>
    <w:p w:rsidR="00D15567" w:rsidRPr="00D45E59" w:rsidRDefault="00D15567" w:rsidP="00D15567">
      <w:pPr>
        <w:tabs>
          <w:tab w:val="left" w:pos="1335"/>
        </w:tabs>
        <w:spacing w:after="0"/>
        <w:jc w:val="center"/>
        <w:rPr>
          <w:rFonts w:cs="Calibri"/>
          <w:b/>
          <w:sz w:val="28"/>
          <w:lang w:val="de-DE"/>
        </w:rPr>
      </w:pPr>
      <w:r w:rsidRPr="00D45E59">
        <w:rPr>
          <w:rFonts w:cs="Calibri"/>
          <w:b/>
          <w:sz w:val="28"/>
          <w:lang w:val="de-DE"/>
        </w:rPr>
        <w:t>KERJA PRAKTEK</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9"/>
        <w:gridCol w:w="4855"/>
        <w:gridCol w:w="709"/>
        <w:gridCol w:w="851"/>
        <w:gridCol w:w="850"/>
      </w:tblGrid>
      <w:tr w:rsidR="00D15567" w:rsidRPr="00D45E59" w:rsidTr="00FC407C">
        <w:trPr>
          <w:trHeight w:val="190"/>
        </w:trPr>
        <w:tc>
          <w:tcPr>
            <w:tcW w:w="1949" w:type="dxa"/>
            <w:vAlign w:val="center"/>
          </w:tcPr>
          <w:p w:rsidR="00D15567" w:rsidRPr="00D45E59" w:rsidRDefault="00D15567" w:rsidP="00FC407C">
            <w:pPr>
              <w:spacing w:after="0" w:line="240" w:lineRule="auto"/>
              <w:contextualSpacing/>
              <w:rPr>
                <w:rFonts w:cs="Calibri"/>
                <w:b/>
                <w:lang w:val="sv-SE"/>
              </w:rPr>
            </w:pPr>
            <w:r w:rsidRPr="00D45E59">
              <w:rPr>
                <w:rFonts w:cs="Calibri"/>
                <w:b/>
                <w:lang w:val="sv-SE"/>
              </w:rPr>
              <w:t>NAMA</w:t>
            </w:r>
          </w:p>
        </w:tc>
        <w:tc>
          <w:tcPr>
            <w:tcW w:w="7265" w:type="dxa"/>
            <w:gridSpan w:val="4"/>
            <w:vAlign w:val="center"/>
          </w:tcPr>
          <w:p w:rsidR="00D15567" w:rsidRPr="00D45E59" w:rsidRDefault="00BA014D" w:rsidP="00FC407C">
            <w:pPr>
              <w:spacing w:after="0" w:line="240" w:lineRule="auto"/>
              <w:contextualSpacing/>
              <w:rPr>
                <w:rFonts w:cs="Calibri"/>
                <w:b/>
              </w:rPr>
            </w:pPr>
            <w:r w:rsidRPr="00D45E59">
              <w:rPr>
                <w:rFonts w:cs="Calibri"/>
                <w:b/>
              </w:rPr>
              <w:t>NICO ANDRIAN</w:t>
            </w:r>
          </w:p>
        </w:tc>
      </w:tr>
      <w:tr w:rsidR="00D15567" w:rsidRPr="00D45E59" w:rsidTr="00FC407C">
        <w:trPr>
          <w:trHeight w:val="281"/>
        </w:trPr>
        <w:tc>
          <w:tcPr>
            <w:tcW w:w="1949" w:type="dxa"/>
            <w:vAlign w:val="center"/>
          </w:tcPr>
          <w:p w:rsidR="00D15567" w:rsidRPr="00D45E59" w:rsidRDefault="00D15567" w:rsidP="00FC407C">
            <w:pPr>
              <w:spacing w:after="0" w:line="240" w:lineRule="auto"/>
              <w:contextualSpacing/>
              <w:rPr>
                <w:rFonts w:cs="Calibri"/>
                <w:b/>
                <w:lang w:val="sv-SE"/>
              </w:rPr>
            </w:pPr>
            <w:r w:rsidRPr="00D45E59">
              <w:rPr>
                <w:rFonts w:cs="Calibri"/>
                <w:b/>
                <w:lang w:val="sv-SE"/>
              </w:rPr>
              <w:t>NIM</w:t>
            </w:r>
          </w:p>
        </w:tc>
        <w:tc>
          <w:tcPr>
            <w:tcW w:w="7265" w:type="dxa"/>
            <w:gridSpan w:val="4"/>
            <w:vAlign w:val="center"/>
          </w:tcPr>
          <w:p w:rsidR="00D15567" w:rsidRPr="00D45E59" w:rsidRDefault="00BA014D" w:rsidP="00FC407C">
            <w:pPr>
              <w:spacing w:after="0" w:line="240" w:lineRule="auto"/>
              <w:contextualSpacing/>
              <w:rPr>
                <w:rFonts w:cs="Calibri"/>
                <w:b/>
              </w:rPr>
            </w:pPr>
            <w:r w:rsidRPr="00D45E59">
              <w:rPr>
                <w:rFonts w:cs="Calibri"/>
                <w:b/>
              </w:rPr>
              <w:t>11055102128</w:t>
            </w:r>
          </w:p>
        </w:tc>
      </w:tr>
      <w:tr w:rsidR="00D15567" w:rsidRPr="00D45E59" w:rsidTr="00FC407C">
        <w:trPr>
          <w:trHeight w:val="172"/>
        </w:trPr>
        <w:tc>
          <w:tcPr>
            <w:tcW w:w="1949" w:type="dxa"/>
            <w:vAlign w:val="center"/>
          </w:tcPr>
          <w:p w:rsidR="00D15567" w:rsidRPr="00D45E59" w:rsidRDefault="00425552" w:rsidP="00FC407C">
            <w:pPr>
              <w:spacing w:after="0" w:line="240" w:lineRule="auto"/>
              <w:contextualSpacing/>
              <w:rPr>
                <w:rFonts w:cs="Calibri"/>
                <w:b/>
              </w:rPr>
            </w:pPr>
            <w:r w:rsidRPr="00D45E59">
              <w:rPr>
                <w:rFonts w:cs="Calibri"/>
                <w:b/>
              </w:rPr>
              <w:t>PROGRAM STUDI</w:t>
            </w:r>
          </w:p>
        </w:tc>
        <w:tc>
          <w:tcPr>
            <w:tcW w:w="7265" w:type="dxa"/>
            <w:gridSpan w:val="4"/>
            <w:vAlign w:val="center"/>
          </w:tcPr>
          <w:p w:rsidR="00D15567" w:rsidRPr="00D45E59" w:rsidRDefault="00D15567" w:rsidP="00FC407C">
            <w:pPr>
              <w:spacing w:after="0" w:line="240" w:lineRule="auto"/>
              <w:contextualSpacing/>
              <w:rPr>
                <w:rFonts w:cs="Calibri"/>
                <w:b/>
                <w:lang w:val="sv-SE"/>
              </w:rPr>
            </w:pPr>
            <w:r w:rsidRPr="00D45E59">
              <w:rPr>
                <w:rFonts w:cs="Calibri"/>
                <w:b/>
                <w:lang w:val="sv-SE"/>
              </w:rPr>
              <w:t>Teknik Elektro</w:t>
            </w:r>
          </w:p>
        </w:tc>
      </w:tr>
      <w:tr w:rsidR="00D15567" w:rsidRPr="00D45E59" w:rsidTr="00FC407C">
        <w:trPr>
          <w:trHeight w:val="256"/>
        </w:trPr>
        <w:tc>
          <w:tcPr>
            <w:tcW w:w="1949" w:type="dxa"/>
            <w:vAlign w:val="center"/>
          </w:tcPr>
          <w:p w:rsidR="00D15567" w:rsidRPr="00D45E59" w:rsidRDefault="00D15567" w:rsidP="00FC407C">
            <w:pPr>
              <w:spacing w:after="0" w:line="240" w:lineRule="auto"/>
              <w:contextualSpacing/>
              <w:rPr>
                <w:rFonts w:cs="Calibri"/>
                <w:b/>
                <w:lang w:val="sv-SE"/>
              </w:rPr>
            </w:pPr>
            <w:r w:rsidRPr="00D45E59">
              <w:rPr>
                <w:rFonts w:cs="Calibri"/>
                <w:b/>
                <w:lang w:val="sv-SE"/>
              </w:rPr>
              <w:t>JUDUL KP</w:t>
            </w:r>
          </w:p>
        </w:tc>
        <w:tc>
          <w:tcPr>
            <w:tcW w:w="7265" w:type="dxa"/>
            <w:gridSpan w:val="4"/>
            <w:vAlign w:val="center"/>
          </w:tcPr>
          <w:p w:rsidR="00D15567" w:rsidRPr="00D45E59" w:rsidRDefault="00BA014D" w:rsidP="00BA014D">
            <w:pPr>
              <w:spacing w:after="0" w:line="240" w:lineRule="auto"/>
              <w:contextualSpacing/>
              <w:rPr>
                <w:rFonts w:cs="Calibri"/>
                <w:b/>
              </w:rPr>
            </w:pPr>
            <w:r w:rsidRPr="00D45E59">
              <w:rPr>
                <w:rFonts w:cs="Calibri"/>
                <w:b/>
              </w:rPr>
              <w:t>ANALISA PENGARUH KEDALAMAN PENANAMAN KABEL LISTRIK BAWAH LAUT (SUBMARINE POWER CABLE) TERHADAP LOSSES DI DUMAI-PULAU RUPAT.</w:t>
            </w:r>
          </w:p>
        </w:tc>
      </w:tr>
      <w:tr w:rsidR="00D15567" w:rsidRPr="00D45E59" w:rsidTr="00FC407C">
        <w:trPr>
          <w:trHeight w:val="227"/>
        </w:trPr>
        <w:tc>
          <w:tcPr>
            <w:tcW w:w="6804" w:type="dxa"/>
            <w:gridSpan w:val="2"/>
            <w:vMerge w:val="restart"/>
            <w:shd w:val="clear" w:color="auto" w:fill="F2F2F2"/>
            <w:vAlign w:val="center"/>
          </w:tcPr>
          <w:p w:rsidR="00D15567" w:rsidRPr="00D45E59" w:rsidRDefault="00D15567" w:rsidP="00FC407C">
            <w:pPr>
              <w:spacing w:after="0" w:line="240" w:lineRule="auto"/>
              <w:contextualSpacing/>
              <w:rPr>
                <w:rFonts w:cs="Calibri"/>
                <w:b/>
                <w:sz w:val="20"/>
                <w:lang w:val="sv-SE"/>
              </w:rPr>
            </w:pPr>
            <w:r w:rsidRPr="00D45E59">
              <w:rPr>
                <w:rFonts w:cs="Calibri"/>
                <w:b/>
                <w:sz w:val="20"/>
                <w:lang w:val="sv-SE"/>
              </w:rPr>
              <w:t>KRETERIA PENILAIAN</w:t>
            </w:r>
          </w:p>
        </w:tc>
        <w:tc>
          <w:tcPr>
            <w:tcW w:w="2410" w:type="dxa"/>
            <w:gridSpan w:val="3"/>
            <w:shd w:val="clear" w:color="auto" w:fill="F2F2F2"/>
            <w:vAlign w:val="center"/>
          </w:tcPr>
          <w:p w:rsidR="00D15567" w:rsidRPr="00D45E59" w:rsidRDefault="00D15567" w:rsidP="00FC407C">
            <w:pPr>
              <w:spacing w:after="0" w:line="240" w:lineRule="auto"/>
              <w:contextualSpacing/>
              <w:jc w:val="center"/>
              <w:rPr>
                <w:rFonts w:cs="Calibri"/>
                <w:b/>
                <w:sz w:val="20"/>
                <w:lang w:val="sv-SE"/>
              </w:rPr>
            </w:pPr>
            <w:r w:rsidRPr="00D45E59">
              <w:rPr>
                <w:rFonts w:cs="Calibri"/>
                <w:b/>
                <w:sz w:val="20"/>
                <w:lang w:val="sv-SE"/>
              </w:rPr>
              <w:t>NILAI</w:t>
            </w:r>
          </w:p>
        </w:tc>
      </w:tr>
      <w:tr w:rsidR="00D15567" w:rsidRPr="00D45E59" w:rsidTr="00FC407C">
        <w:trPr>
          <w:trHeight w:val="71"/>
        </w:trPr>
        <w:tc>
          <w:tcPr>
            <w:tcW w:w="6804" w:type="dxa"/>
            <w:gridSpan w:val="2"/>
            <w:vMerge/>
            <w:shd w:val="clear" w:color="auto" w:fill="F2F2F2"/>
            <w:vAlign w:val="center"/>
          </w:tcPr>
          <w:p w:rsidR="00D15567" w:rsidRPr="00D45E59" w:rsidRDefault="00D15567" w:rsidP="00FC407C">
            <w:pPr>
              <w:spacing w:after="0" w:line="240" w:lineRule="auto"/>
              <w:contextualSpacing/>
              <w:rPr>
                <w:rFonts w:cs="Calibri"/>
                <w:b/>
                <w:sz w:val="20"/>
                <w:lang w:val="sv-SE"/>
              </w:rPr>
            </w:pPr>
          </w:p>
        </w:tc>
        <w:tc>
          <w:tcPr>
            <w:tcW w:w="709" w:type="dxa"/>
            <w:shd w:val="clear" w:color="auto" w:fill="F2F2F2"/>
            <w:vAlign w:val="center"/>
          </w:tcPr>
          <w:p w:rsidR="00D15567" w:rsidRPr="00D45E59" w:rsidRDefault="00D15567" w:rsidP="00FC407C">
            <w:pPr>
              <w:spacing w:after="0" w:line="240" w:lineRule="auto"/>
              <w:contextualSpacing/>
              <w:jc w:val="center"/>
              <w:rPr>
                <w:rFonts w:cs="Calibri"/>
                <w:b/>
                <w:sz w:val="16"/>
                <w:szCs w:val="16"/>
                <w:lang w:val="sv-SE"/>
              </w:rPr>
            </w:pPr>
            <w:r w:rsidRPr="00D45E59">
              <w:rPr>
                <w:rFonts w:cs="Calibri"/>
                <w:b/>
                <w:sz w:val="16"/>
                <w:szCs w:val="16"/>
                <w:lang w:val="sv-SE"/>
              </w:rPr>
              <w:t>SKOR</w:t>
            </w:r>
          </w:p>
        </w:tc>
        <w:tc>
          <w:tcPr>
            <w:tcW w:w="851" w:type="dxa"/>
            <w:shd w:val="clear" w:color="auto" w:fill="F2F2F2"/>
            <w:vAlign w:val="center"/>
          </w:tcPr>
          <w:p w:rsidR="00D15567" w:rsidRPr="00D45E59" w:rsidRDefault="00D15567" w:rsidP="00FC407C">
            <w:pPr>
              <w:spacing w:after="0" w:line="240" w:lineRule="auto"/>
              <w:contextualSpacing/>
              <w:jc w:val="center"/>
              <w:rPr>
                <w:rFonts w:cs="Calibri"/>
                <w:b/>
                <w:sz w:val="16"/>
                <w:szCs w:val="16"/>
                <w:lang w:val="sv-SE"/>
              </w:rPr>
            </w:pPr>
            <w:r w:rsidRPr="00D45E59">
              <w:rPr>
                <w:rFonts w:cs="Calibri"/>
                <w:b/>
                <w:sz w:val="16"/>
                <w:szCs w:val="16"/>
                <w:lang w:val="sv-SE"/>
              </w:rPr>
              <w:t>BOBOT</w:t>
            </w:r>
          </w:p>
        </w:tc>
        <w:tc>
          <w:tcPr>
            <w:tcW w:w="850"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lang w:val="sv-SE"/>
              </w:rPr>
              <w:t>NIL</w:t>
            </w:r>
            <w:r w:rsidRPr="00D45E59">
              <w:rPr>
                <w:rFonts w:cs="Calibri"/>
                <w:b/>
                <w:sz w:val="16"/>
                <w:szCs w:val="16"/>
              </w:rPr>
              <w:t>AI AKHIR</w:t>
            </w:r>
          </w:p>
        </w:tc>
      </w:tr>
      <w:tr w:rsidR="00D15567" w:rsidRPr="00D45E59" w:rsidTr="00FC407C">
        <w:trPr>
          <w:trHeight w:val="71"/>
        </w:trPr>
        <w:tc>
          <w:tcPr>
            <w:tcW w:w="6804" w:type="dxa"/>
            <w:gridSpan w:val="2"/>
            <w:shd w:val="clear" w:color="auto" w:fill="F2F2F2"/>
            <w:vAlign w:val="center"/>
          </w:tcPr>
          <w:p w:rsidR="00D15567" w:rsidRPr="00D45E59" w:rsidRDefault="00D15567" w:rsidP="00FC407C">
            <w:pPr>
              <w:spacing w:after="0" w:line="240" w:lineRule="auto"/>
              <w:contextualSpacing/>
              <w:jc w:val="center"/>
              <w:rPr>
                <w:rFonts w:cs="Calibri"/>
                <w:sz w:val="14"/>
                <w:szCs w:val="16"/>
                <w:lang w:val="sv-SE"/>
              </w:rPr>
            </w:pPr>
            <w:r w:rsidRPr="00D45E59">
              <w:rPr>
                <w:rFonts w:cs="Calibri"/>
                <w:sz w:val="14"/>
                <w:szCs w:val="16"/>
                <w:lang w:val="sv-SE"/>
              </w:rPr>
              <w:t>1</w:t>
            </w:r>
          </w:p>
        </w:tc>
        <w:tc>
          <w:tcPr>
            <w:tcW w:w="709" w:type="dxa"/>
            <w:shd w:val="clear" w:color="auto" w:fill="F2F2F2"/>
            <w:vAlign w:val="center"/>
          </w:tcPr>
          <w:p w:rsidR="00D15567" w:rsidRPr="00D45E59" w:rsidRDefault="00D15567" w:rsidP="00FC407C">
            <w:pPr>
              <w:spacing w:after="0" w:line="240" w:lineRule="auto"/>
              <w:contextualSpacing/>
              <w:jc w:val="center"/>
              <w:rPr>
                <w:rFonts w:cs="Calibri"/>
                <w:sz w:val="14"/>
                <w:szCs w:val="16"/>
                <w:lang w:val="sv-SE"/>
              </w:rPr>
            </w:pPr>
            <w:r w:rsidRPr="00D45E59">
              <w:rPr>
                <w:rFonts w:cs="Calibri"/>
                <w:sz w:val="14"/>
                <w:szCs w:val="16"/>
                <w:lang w:val="sv-SE"/>
              </w:rPr>
              <w:t>2</w:t>
            </w:r>
          </w:p>
        </w:tc>
        <w:tc>
          <w:tcPr>
            <w:tcW w:w="851" w:type="dxa"/>
            <w:shd w:val="clear" w:color="auto" w:fill="F2F2F2"/>
            <w:vAlign w:val="center"/>
          </w:tcPr>
          <w:p w:rsidR="00D15567" w:rsidRPr="00D45E59" w:rsidRDefault="00D15567" w:rsidP="00FC407C">
            <w:pPr>
              <w:spacing w:after="0" w:line="240" w:lineRule="auto"/>
              <w:contextualSpacing/>
              <w:jc w:val="center"/>
              <w:rPr>
                <w:rFonts w:cs="Calibri"/>
                <w:sz w:val="14"/>
                <w:szCs w:val="16"/>
                <w:lang w:val="sv-SE"/>
              </w:rPr>
            </w:pPr>
            <w:r w:rsidRPr="00D45E59">
              <w:rPr>
                <w:rFonts w:cs="Calibri"/>
                <w:sz w:val="14"/>
                <w:szCs w:val="16"/>
                <w:lang w:val="sv-SE"/>
              </w:rPr>
              <w:t>3</w:t>
            </w:r>
          </w:p>
        </w:tc>
        <w:tc>
          <w:tcPr>
            <w:tcW w:w="850" w:type="dxa"/>
            <w:shd w:val="clear" w:color="auto" w:fill="F2F2F2"/>
            <w:vAlign w:val="center"/>
          </w:tcPr>
          <w:p w:rsidR="00D15567" w:rsidRPr="00D45E59" w:rsidRDefault="00D15567" w:rsidP="00FC407C">
            <w:pPr>
              <w:spacing w:after="0" w:line="240" w:lineRule="auto"/>
              <w:contextualSpacing/>
              <w:jc w:val="center"/>
              <w:rPr>
                <w:rFonts w:cs="Calibri"/>
                <w:sz w:val="14"/>
                <w:szCs w:val="16"/>
                <w:lang w:val="sv-SE"/>
              </w:rPr>
            </w:pPr>
            <w:r w:rsidRPr="00D45E59">
              <w:rPr>
                <w:rFonts w:cs="Calibri"/>
                <w:sz w:val="14"/>
                <w:szCs w:val="16"/>
                <w:lang w:val="sv-SE"/>
              </w:rPr>
              <w:t>4</w:t>
            </w:r>
          </w:p>
        </w:tc>
      </w:tr>
      <w:tr w:rsidR="00D15567" w:rsidRPr="00D45E59" w:rsidTr="00FC407C">
        <w:trPr>
          <w:trHeight w:val="71"/>
        </w:trPr>
        <w:tc>
          <w:tcPr>
            <w:tcW w:w="6804" w:type="dxa"/>
            <w:gridSpan w:val="2"/>
            <w:shd w:val="clear" w:color="auto" w:fill="F2F2F2"/>
            <w:vAlign w:val="center"/>
          </w:tcPr>
          <w:p w:rsidR="00D15567" w:rsidRPr="00D45E59" w:rsidRDefault="00D15567" w:rsidP="003E6CAB">
            <w:pPr>
              <w:numPr>
                <w:ilvl w:val="0"/>
                <w:numId w:val="62"/>
              </w:numPr>
              <w:tabs>
                <w:tab w:val="clear" w:pos="720"/>
                <w:tab w:val="num" w:pos="252"/>
              </w:tabs>
              <w:spacing w:after="0" w:line="240" w:lineRule="auto"/>
              <w:ind w:left="252" w:hanging="252"/>
              <w:contextualSpacing/>
              <w:rPr>
                <w:rFonts w:cs="Calibri"/>
                <w:b/>
              </w:rPr>
            </w:pPr>
            <w:r w:rsidRPr="00D45E59">
              <w:rPr>
                <w:rFonts w:cs="Calibri"/>
                <w:b/>
                <w:lang w:val="en-US"/>
              </w:rPr>
              <w:t xml:space="preserve">Nilai dari Pembimbing Lapangan </w:t>
            </w:r>
            <w:r w:rsidRPr="00D45E59">
              <w:rPr>
                <w:rFonts w:cs="Calibri"/>
                <w:b/>
              </w:rPr>
              <w:t xml:space="preserve">[Total </w:t>
            </w:r>
            <w:r w:rsidRPr="00D45E59">
              <w:rPr>
                <w:rFonts w:cs="Calibri"/>
                <w:b/>
                <w:lang w:val="en-US"/>
              </w:rPr>
              <w:t>5</w:t>
            </w:r>
            <w:r w:rsidRPr="00D45E59">
              <w:rPr>
                <w:rFonts w:cs="Calibri"/>
                <w:b/>
              </w:rPr>
              <w:t>0%]</w:t>
            </w:r>
          </w:p>
        </w:tc>
        <w:tc>
          <w:tcPr>
            <w:tcW w:w="709"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1 - 100</w:t>
            </w:r>
          </w:p>
        </w:tc>
        <w:tc>
          <w:tcPr>
            <w:tcW w:w="851"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lang w:val="en-US"/>
              </w:rPr>
              <w:t>5</w:t>
            </w:r>
            <w:r w:rsidRPr="00D45E59">
              <w:rPr>
                <w:rFonts w:cs="Calibri"/>
                <w:b/>
                <w:sz w:val="16"/>
                <w:szCs w:val="16"/>
              </w:rPr>
              <w:t>0%</w:t>
            </w:r>
          </w:p>
        </w:tc>
        <w:tc>
          <w:tcPr>
            <w:tcW w:w="850"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2 x 3</w:t>
            </w:r>
          </w:p>
        </w:tc>
      </w:tr>
      <w:tr w:rsidR="00D15567" w:rsidRPr="00D45E59" w:rsidTr="00FC407C">
        <w:trPr>
          <w:trHeight w:val="71"/>
        </w:trPr>
        <w:tc>
          <w:tcPr>
            <w:tcW w:w="6804" w:type="dxa"/>
            <w:gridSpan w:val="2"/>
          </w:tcPr>
          <w:p w:rsidR="00D15567" w:rsidRPr="00D45E59" w:rsidRDefault="00D15567" w:rsidP="003E6CAB">
            <w:pPr>
              <w:numPr>
                <w:ilvl w:val="1"/>
                <w:numId w:val="62"/>
              </w:numPr>
              <w:tabs>
                <w:tab w:val="clear" w:pos="1440"/>
                <w:tab w:val="num" w:pos="432"/>
              </w:tabs>
              <w:spacing w:after="0" w:line="240" w:lineRule="auto"/>
              <w:ind w:left="432" w:hanging="180"/>
              <w:contextualSpacing/>
              <w:rPr>
                <w:rFonts w:cs="Calibri"/>
                <w:b/>
                <w:sz w:val="14"/>
              </w:rPr>
            </w:pPr>
            <w:r w:rsidRPr="00D45E59">
              <w:rPr>
                <w:rFonts w:cs="Calibri"/>
                <w:sz w:val="20"/>
                <w:lang w:val="de-DE"/>
              </w:rPr>
              <w:t>Sikap dan penampilan, Komunikasi, Disiplin, Inisiatif, Etos Kerja, Team Work,  dan Pengetahuan dan Keterampilan pada bidang yang dikerjakan.</w:t>
            </w:r>
          </w:p>
        </w:tc>
        <w:tc>
          <w:tcPr>
            <w:tcW w:w="709" w:type="dxa"/>
            <w:vAlign w:val="center"/>
          </w:tcPr>
          <w:p w:rsidR="00D15567" w:rsidRPr="00D45E59" w:rsidRDefault="00D15567" w:rsidP="00FC407C">
            <w:pPr>
              <w:spacing w:after="0" w:line="240" w:lineRule="auto"/>
              <w:contextualSpacing/>
              <w:jc w:val="center"/>
              <w:rPr>
                <w:rFonts w:cs="Calibri"/>
                <w:b/>
                <w:sz w:val="16"/>
                <w:szCs w:val="16"/>
              </w:rPr>
            </w:pPr>
          </w:p>
        </w:tc>
        <w:tc>
          <w:tcPr>
            <w:tcW w:w="851" w:type="dxa"/>
            <w:vAlign w:val="center"/>
          </w:tcPr>
          <w:p w:rsidR="00D15567" w:rsidRPr="00D45E59" w:rsidRDefault="00D15567" w:rsidP="00FC407C">
            <w:pPr>
              <w:spacing w:after="0" w:line="240" w:lineRule="auto"/>
              <w:contextualSpacing/>
              <w:jc w:val="center"/>
              <w:rPr>
                <w:rFonts w:cs="Calibri"/>
                <w:b/>
                <w:sz w:val="20"/>
              </w:rPr>
            </w:pPr>
            <w:r w:rsidRPr="00D45E59">
              <w:rPr>
                <w:rFonts w:cs="Calibri"/>
                <w:b/>
                <w:sz w:val="20"/>
                <w:lang w:val="en-US"/>
              </w:rPr>
              <w:t>5</w:t>
            </w:r>
            <w:r w:rsidRPr="00D45E59">
              <w:rPr>
                <w:rFonts w:cs="Calibri"/>
                <w:b/>
                <w:sz w:val="20"/>
              </w:rPr>
              <w:t>0 %</w:t>
            </w:r>
          </w:p>
        </w:tc>
        <w:tc>
          <w:tcPr>
            <w:tcW w:w="850" w:type="dxa"/>
            <w:vAlign w:val="center"/>
          </w:tcPr>
          <w:p w:rsidR="00D15567" w:rsidRPr="00D45E59" w:rsidRDefault="00D15567" w:rsidP="00FC407C">
            <w:pPr>
              <w:spacing w:after="0" w:line="240" w:lineRule="auto"/>
              <w:contextualSpacing/>
              <w:jc w:val="center"/>
              <w:rPr>
                <w:rFonts w:cs="Calibri"/>
                <w:b/>
                <w:sz w:val="16"/>
                <w:szCs w:val="16"/>
              </w:rPr>
            </w:pPr>
          </w:p>
        </w:tc>
      </w:tr>
      <w:tr w:rsidR="00D15567" w:rsidRPr="00D45E59" w:rsidTr="00FC407C">
        <w:trPr>
          <w:trHeight w:val="71"/>
        </w:trPr>
        <w:tc>
          <w:tcPr>
            <w:tcW w:w="6804" w:type="dxa"/>
            <w:gridSpan w:val="2"/>
            <w:shd w:val="clear" w:color="auto" w:fill="F2F2F2"/>
            <w:vAlign w:val="center"/>
          </w:tcPr>
          <w:p w:rsidR="00D15567" w:rsidRPr="00D45E59" w:rsidRDefault="00D15567" w:rsidP="003E6CAB">
            <w:pPr>
              <w:numPr>
                <w:ilvl w:val="0"/>
                <w:numId w:val="62"/>
              </w:numPr>
              <w:tabs>
                <w:tab w:val="clear" w:pos="720"/>
                <w:tab w:val="num" w:pos="252"/>
              </w:tabs>
              <w:spacing w:after="0" w:line="240" w:lineRule="auto"/>
              <w:ind w:left="252" w:hanging="252"/>
              <w:contextualSpacing/>
              <w:rPr>
                <w:rFonts w:cs="Calibri"/>
                <w:b/>
              </w:rPr>
            </w:pPr>
            <w:r w:rsidRPr="00D45E59">
              <w:rPr>
                <w:rFonts w:cs="Calibri"/>
                <w:b/>
                <w:lang w:val="en-US"/>
              </w:rPr>
              <w:t>Nilai dari Dosen Pembimbing: Seminar KP [Total 20%]</w:t>
            </w:r>
          </w:p>
        </w:tc>
        <w:tc>
          <w:tcPr>
            <w:tcW w:w="709"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1 - 100</w:t>
            </w:r>
          </w:p>
        </w:tc>
        <w:tc>
          <w:tcPr>
            <w:tcW w:w="851"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lang w:val="en-US"/>
              </w:rPr>
              <w:t>2</w:t>
            </w:r>
            <w:r w:rsidRPr="00D45E59">
              <w:rPr>
                <w:rFonts w:cs="Calibri"/>
                <w:b/>
                <w:sz w:val="16"/>
                <w:szCs w:val="16"/>
              </w:rPr>
              <w:t>0%</w:t>
            </w:r>
          </w:p>
        </w:tc>
        <w:tc>
          <w:tcPr>
            <w:tcW w:w="850"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2 x 3</w:t>
            </w:r>
          </w:p>
        </w:tc>
      </w:tr>
      <w:tr w:rsidR="00D15567" w:rsidRPr="00D45E59" w:rsidTr="00FC407C">
        <w:trPr>
          <w:trHeight w:val="71"/>
        </w:trPr>
        <w:tc>
          <w:tcPr>
            <w:tcW w:w="6804" w:type="dxa"/>
            <w:gridSpan w:val="2"/>
          </w:tcPr>
          <w:p w:rsidR="00D15567" w:rsidRPr="00D45E59" w:rsidRDefault="00D15567" w:rsidP="003E6CAB">
            <w:pPr>
              <w:numPr>
                <w:ilvl w:val="1"/>
                <w:numId w:val="62"/>
              </w:numPr>
              <w:tabs>
                <w:tab w:val="clear" w:pos="1440"/>
                <w:tab w:val="num" w:pos="432"/>
              </w:tabs>
              <w:spacing w:after="0" w:line="240" w:lineRule="auto"/>
              <w:ind w:left="432" w:hanging="180"/>
              <w:contextualSpacing/>
              <w:rPr>
                <w:rFonts w:cs="Calibri"/>
                <w:sz w:val="20"/>
                <w:lang w:val="de-DE"/>
              </w:rPr>
            </w:pPr>
            <w:r w:rsidRPr="00D45E59">
              <w:rPr>
                <w:rFonts w:cs="Calibri"/>
                <w:sz w:val="20"/>
                <w:lang w:val="de-DE"/>
              </w:rPr>
              <w:t>Pemahaman mahasiswa terhadap substansi KP;</w:t>
            </w:r>
          </w:p>
          <w:p w:rsidR="00D15567" w:rsidRPr="00D45E59" w:rsidRDefault="00D15567" w:rsidP="003E6CAB">
            <w:pPr>
              <w:numPr>
                <w:ilvl w:val="1"/>
                <w:numId w:val="62"/>
              </w:numPr>
              <w:tabs>
                <w:tab w:val="clear" w:pos="1440"/>
                <w:tab w:val="num" w:pos="432"/>
              </w:tabs>
              <w:spacing w:after="0" w:line="240" w:lineRule="auto"/>
              <w:ind w:left="432" w:hanging="180"/>
              <w:contextualSpacing/>
              <w:rPr>
                <w:rFonts w:cs="Calibri"/>
                <w:sz w:val="20"/>
                <w:lang w:val="de-DE"/>
              </w:rPr>
            </w:pPr>
            <w:r w:rsidRPr="00D45E59">
              <w:rPr>
                <w:rFonts w:cs="Calibri"/>
                <w:sz w:val="20"/>
                <w:lang w:val="de-DE"/>
              </w:rPr>
              <w:t>Kecakapan dalam menjawab pertanyaan atau mempertahankan argumen;</w:t>
            </w:r>
          </w:p>
          <w:p w:rsidR="00D15567" w:rsidRPr="00D45E59" w:rsidRDefault="00D15567" w:rsidP="003E6CAB">
            <w:pPr>
              <w:numPr>
                <w:ilvl w:val="1"/>
                <w:numId w:val="62"/>
              </w:numPr>
              <w:tabs>
                <w:tab w:val="clear" w:pos="1440"/>
                <w:tab w:val="num" w:pos="432"/>
              </w:tabs>
              <w:spacing w:after="0" w:line="240" w:lineRule="auto"/>
              <w:ind w:left="432" w:hanging="180"/>
              <w:contextualSpacing/>
              <w:rPr>
                <w:rFonts w:cs="Calibri"/>
                <w:sz w:val="20"/>
                <w:lang w:val="de-DE"/>
              </w:rPr>
            </w:pPr>
            <w:r w:rsidRPr="00D45E59">
              <w:rPr>
                <w:rFonts w:cs="Calibri"/>
                <w:sz w:val="20"/>
                <w:lang w:val="de-DE"/>
              </w:rPr>
              <w:t>Kecakapan mahasiswa memanfaatkan waktu yang tersedia secara efektif;</w:t>
            </w:r>
          </w:p>
          <w:p w:rsidR="00D15567" w:rsidRPr="00D45E59" w:rsidRDefault="00D15567" w:rsidP="003E6CAB">
            <w:pPr>
              <w:numPr>
                <w:ilvl w:val="1"/>
                <w:numId w:val="62"/>
              </w:numPr>
              <w:tabs>
                <w:tab w:val="clear" w:pos="1440"/>
                <w:tab w:val="num" w:pos="432"/>
              </w:tabs>
              <w:spacing w:after="0" w:line="240" w:lineRule="auto"/>
              <w:ind w:left="432" w:hanging="180"/>
              <w:contextualSpacing/>
              <w:rPr>
                <w:rFonts w:cs="Calibri"/>
                <w:b/>
                <w:sz w:val="20"/>
              </w:rPr>
            </w:pPr>
            <w:r w:rsidRPr="00D45E59">
              <w:rPr>
                <w:rFonts w:cs="Calibri"/>
                <w:sz w:val="20"/>
                <w:lang w:val="de-DE"/>
              </w:rPr>
              <w:t>Penampilan, sikap, dan etika.</w:t>
            </w:r>
          </w:p>
        </w:tc>
        <w:tc>
          <w:tcPr>
            <w:tcW w:w="709" w:type="dxa"/>
            <w:vAlign w:val="center"/>
          </w:tcPr>
          <w:p w:rsidR="00D15567" w:rsidRPr="00D45E59" w:rsidRDefault="00D15567" w:rsidP="00FC407C">
            <w:pPr>
              <w:spacing w:after="0" w:line="240" w:lineRule="auto"/>
              <w:contextualSpacing/>
              <w:jc w:val="center"/>
              <w:rPr>
                <w:rFonts w:cs="Calibri"/>
                <w:b/>
                <w:sz w:val="16"/>
                <w:szCs w:val="16"/>
              </w:rPr>
            </w:pPr>
          </w:p>
        </w:tc>
        <w:tc>
          <w:tcPr>
            <w:tcW w:w="851" w:type="dxa"/>
            <w:vAlign w:val="center"/>
          </w:tcPr>
          <w:p w:rsidR="00D15567" w:rsidRPr="00D45E59" w:rsidRDefault="00D15567" w:rsidP="00FC407C">
            <w:pPr>
              <w:spacing w:after="0" w:line="240" w:lineRule="auto"/>
              <w:contextualSpacing/>
              <w:jc w:val="center"/>
              <w:rPr>
                <w:rFonts w:cs="Calibri"/>
                <w:b/>
                <w:sz w:val="20"/>
              </w:rPr>
            </w:pPr>
            <w:r w:rsidRPr="00D45E59">
              <w:rPr>
                <w:rFonts w:cs="Calibri"/>
                <w:b/>
                <w:sz w:val="20"/>
                <w:lang w:val="en-US"/>
              </w:rPr>
              <w:t>2</w:t>
            </w:r>
            <w:r w:rsidRPr="00D45E59">
              <w:rPr>
                <w:rFonts w:cs="Calibri"/>
                <w:b/>
                <w:sz w:val="20"/>
              </w:rPr>
              <w:t>0 %</w:t>
            </w:r>
          </w:p>
        </w:tc>
        <w:tc>
          <w:tcPr>
            <w:tcW w:w="850" w:type="dxa"/>
            <w:vAlign w:val="center"/>
          </w:tcPr>
          <w:p w:rsidR="00D15567" w:rsidRPr="00D45E59" w:rsidRDefault="00D15567" w:rsidP="00FC407C">
            <w:pPr>
              <w:spacing w:after="0" w:line="240" w:lineRule="auto"/>
              <w:contextualSpacing/>
              <w:jc w:val="center"/>
              <w:rPr>
                <w:rFonts w:cs="Calibri"/>
                <w:b/>
                <w:sz w:val="16"/>
                <w:szCs w:val="16"/>
              </w:rPr>
            </w:pPr>
          </w:p>
        </w:tc>
      </w:tr>
      <w:tr w:rsidR="00D15567" w:rsidRPr="00D45E59" w:rsidTr="00FC407C">
        <w:trPr>
          <w:trHeight w:val="71"/>
        </w:trPr>
        <w:tc>
          <w:tcPr>
            <w:tcW w:w="6804" w:type="dxa"/>
            <w:gridSpan w:val="2"/>
            <w:shd w:val="clear" w:color="auto" w:fill="F2F2F2"/>
            <w:vAlign w:val="center"/>
          </w:tcPr>
          <w:p w:rsidR="00D15567" w:rsidRPr="00D45E59" w:rsidRDefault="00D15567" w:rsidP="003E6CAB">
            <w:pPr>
              <w:numPr>
                <w:ilvl w:val="0"/>
                <w:numId w:val="62"/>
              </w:numPr>
              <w:tabs>
                <w:tab w:val="clear" w:pos="720"/>
                <w:tab w:val="num" w:pos="252"/>
              </w:tabs>
              <w:spacing w:after="0" w:line="240" w:lineRule="auto"/>
              <w:ind w:left="252" w:hanging="252"/>
              <w:contextualSpacing/>
              <w:rPr>
                <w:rFonts w:cs="Calibri"/>
                <w:b/>
              </w:rPr>
            </w:pPr>
            <w:r w:rsidRPr="00D45E59">
              <w:rPr>
                <w:rFonts w:cs="Calibri"/>
                <w:b/>
                <w:lang w:val="en-US"/>
              </w:rPr>
              <w:t>Nilai dari Dosen Pembimbing: Dokumen Laporan KP [Total 30%]</w:t>
            </w:r>
          </w:p>
        </w:tc>
        <w:tc>
          <w:tcPr>
            <w:tcW w:w="709"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1 - 100</w:t>
            </w:r>
          </w:p>
        </w:tc>
        <w:tc>
          <w:tcPr>
            <w:tcW w:w="851"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30%</w:t>
            </w:r>
          </w:p>
        </w:tc>
        <w:tc>
          <w:tcPr>
            <w:tcW w:w="850"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2 x 3</w:t>
            </w:r>
          </w:p>
        </w:tc>
      </w:tr>
      <w:tr w:rsidR="00D15567" w:rsidRPr="00D45E59" w:rsidTr="00FC407C">
        <w:trPr>
          <w:trHeight w:val="71"/>
        </w:trPr>
        <w:tc>
          <w:tcPr>
            <w:tcW w:w="6804" w:type="dxa"/>
            <w:gridSpan w:val="2"/>
          </w:tcPr>
          <w:p w:rsidR="00D15567" w:rsidRPr="00D45E59" w:rsidRDefault="00D15567" w:rsidP="003E6CAB">
            <w:pPr>
              <w:numPr>
                <w:ilvl w:val="1"/>
                <w:numId w:val="62"/>
              </w:numPr>
              <w:tabs>
                <w:tab w:val="clear" w:pos="1440"/>
                <w:tab w:val="num" w:pos="432"/>
              </w:tabs>
              <w:spacing w:after="0" w:line="240" w:lineRule="auto"/>
              <w:ind w:left="432" w:hanging="180"/>
              <w:rPr>
                <w:rFonts w:cs="Calibri"/>
                <w:sz w:val="20"/>
                <w:lang w:val="de-DE"/>
              </w:rPr>
            </w:pPr>
            <w:r w:rsidRPr="00D45E59">
              <w:rPr>
                <w:rFonts w:cs="Calibri"/>
                <w:sz w:val="20"/>
                <w:lang w:val="de-DE"/>
              </w:rPr>
              <w:t>Kesesuaian stuktur, tampilan dan bahasa Laporan KP dibanding Pedoman KP dan ProMin Jurusan TE;</w:t>
            </w:r>
          </w:p>
          <w:p w:rsidR="00D15567" w:rsidRPr="00D45E59" w:rsidRDefault="00D15567" w:rsidP="003E6CAB">
            <w:pPr>
              <w:numPr>
                <w:ilvl w:val="1"/>
                <w:numId w:val="62"/>
              </w:numPr>
              <w:tabs>
                <w:tab w:val="clear" w:pos="1440"/>
                <w:tab w:val="num" w:pos="432"/>
              </w:tabs>
              <w:spacing w:after="0" w:line="240" w:lineRule="auto"/>
              <w:ind w:left="432" w:hanging="180"/>
              <w:rPr>
                <w:rFonts w:cs="Calibri"/>
                <w:sz w:val="20"/>
                <w:lang w:val="de-DE"/>
              </w:rPr>
            </w:pPr>
            <w:r w:rsidRPr="00D45E59">
              <w:rPr>
                <w:rFonts w:cs="Calibri"/>
                <w:sz w:val="20"/>
                <w:lang w:val="de-DE"/>
              </w:rPr>
              <w:t>Keselarasan antara Judul, Abstrak, Latar Belakang, Sasaran dan Manfaat, Teori, Langkah Kerja, Hasil dan Pembahasan, dan Kesimpulan dan Saran;</w:t>
            </w:r>
          </w:p>
          <w:p w:rsidR="00D15567" w:rsidRPr="00D45E59" w:rsidRDefault="00D15567" w:rsidP="003E6CAB">
            <w:pPr>
              <w:numPr>
                <w:ilvl w:val="1"/>
                <w:numId w:val="62"/>
              </w:numPr>
              <w:tabs>
                <w:tab w:val="clear" w:pos="1440"/>
                <w:tab w:val="num" w:pos="432"/>
              </w:tabs>
              <w:spacing w:after="0" w:line="240" w:lineRule="auto"/>
              <w:ind w:left="432" w:hanging="180"/>
              <w:rPr>
                <w:rFonts w:cs="Calibri"/>
                <w:b/>
                <w:sz w:val="20"/>
              </w:rPr>
            </w:pPr>
            <w:r w:rsidRPr="00D45E59">
              <w:rPr>
                <w:rFonts w:cs="Calibri"/>
                <w:sz w:val="20"/>
                <w:lang w:val="de-DE"/>
              </w:rPr>
              <w:t>Pada Bagian Hasil tergambar secara jelas manfaat KP terhadap intitusi tempat KP.</w:t>
            </w:r>
          </w:p>
        </w:tc>
        <w:tc>
          <w:tcPr>
            <w:tcW w:w="709" w:type="dxa"/>
            <w:vAlign w:val="center"/>
          </w:tcPr>
          <w:p w:rsidR="00D15567" w:rsidRPr="00D45E59" w:rsidRDefault="00D15567" w:rsidP="00FC407C">
            <w:pPr>
              <w:spacing w:after="0" w:line="240" w:lineRule="auto"/>
              <w:contextualSpacing/>
              <w:jc w:val="center"/>
              <w:rPr>
                <w:rFonts w:cs="Calibri"/>
                <w:b/>
                <w:sz w:val="16"/>
                <w:szCs w:val="16"/>
              </w:rPr>
            </w:pPr>
          </w:p>
        </w:tc>
        <w:tc>
          <w:tcPr>
            <w:tcW w:w="851" w:type="dxa"/>
            <w:vAlign w:val="center"/>
          </w:tcPr>
          <w:p w:rsidR="00D15567" w:rsidRPr="00D45E59" w:rsidRDefault="00D15567" w:rsidP="00FC407C">
            <w:pPr>
              <w:spacing w:after="0" w:line="240" w:lineRule="auto"/>
              <w:contextualSpacing/>
              <w:jc w:val="center"/>
              <w:rPr>
                <w:rFonts w:cs="Calibri"/>
                <w:b/>
                <w:sz w:val="20"/>
              </w:rPr>
            </w:pPr>
            <w:r w:rsidRPr="00D45E59">
              <w:rPr>
                <w:rFonts w:cs="Calibri"/>
                <w:b/>
                <w:sz w:val="20"/>
              </w:rPr>
              <w:t>30 %</w:t>
            </w:r>
          </w:p>
        </w:tc>
        <w:tc>
          <w:tcPr>
            <w:tcW w:w="850" w:type="dxa"/>
            <w:vAlign w:val="center"/>
          </w:tcPr>
          <w:p w:rsidR="00D15567" w:rsidRPr="00D45E59" w:rsidRDefault="00D15567" w:rsidP="00FC407C">
            <w:pPr>
              <w:spacing w:after="0" w:line="240" w:lineRule="auto"/>
              <w:contextualSpacing/>
              <w:jc w:val="center"/>
              <w:rPr>
                <w:rFonts w:cs="Calibri"/>
                <w:b/>
                <w:sz w:val="16"/>
                <w:szCs w:val="16"/>
              </w:rPr>
            </w:pPr>
          </w:p>
        </w:tc>
      </w:tr>
      <w:tr w:rsidR="00D15567" w:rsidRPr="00D45E59" w:rsidTr="00FC407C">
        <w:trPr>
          <w:trHeight w:val="71"/>
        </w:trPr>
        <w:tc>
          <w:tcPr>
            <w:tcW w:w="6804" w:type="dxa"/>
            <w:gridSpan w:val="2"/>
            <w:vAlign w:val="center"/>
          </w:tcPr>
          <w:p w:rsidR="00D15567" w:rsidRPr="00D45E59" w:rsidRDefault="00D15567" w:rsidP="00FC407C">
            <w:pPr>
              <w:spacing w:after="0" w:line="240" w:lineRule="auto"/>
              <w:contextualSpacing/>
              <w:rPr>
                <w:rFonts w:cs="Calibri"/>
                <w:b/>
                <w:sz w:val="20"/>
              </w:rPr>
            </w:pPr>
            <w:r w:rsidRPr="00D45E59">
              <w:rPr>
                <w:rFonts w:cs="Calibri"/>
                <w:b/>
                <w:sz w:val="20"/>
              </w:rPr>
              <w:t>TOTAL NILAI</w:t>
            </w:r>
          </w:p>
        </w:tc>
        <w:tc>
          <w:tcPr>
            <w:tcW w:w="709" w:type="dxa"/>
            <w:tcBorders>
              <w:bottom w:val="single" w:sz="4" w:space="0" w:color="auto"/>
            </w:tcBorders>
            <w:shd w:val="clear" w:color="auto" w:fill="999999"/>
            <w:vAlign w:val="center"/>
          </w:tcPr>
          <w:p w:rsidR="00D15567" w:rsidRPr="00D45E59" w:rsidRDefault="00D15567" w:rsidP="00FC407C">
            <w:pPr>
              <w:spacing w:after="0" w:line="240" w:lineRule="auto"/>
              <w:contextualSpacing/>
              <w:jc w:val="center"/>
              <w:rPr>
                <w:rFonts w:cs="Calibri"/>
                <w:b/>
                <w:sz w:val="16"/>
                <w:szCs w:val="16"/>
              </w:rPr>
            </w:pPr>
          </w:p>
        </w:tc>
        <w:tc>
          <w:tcPr>
            <w:tcW w:w="851" w:type="dxa"/>
            <w:tcBorders>
              <w:bottom w:val="single" w:sz="4" w:space="0" w:color="auto"/>
            </w:tcBorders>
            <w:vAlign w:val="center"/>
          </w:tcPr>
          <w:p w:rsidR="00D15567" w:rsidRPr="00D45E59" w:rsidRDefault="00D15567" w:rsidP="00FC407C">
            <w:pPr>
              <w:spacing w:after="0" w:line="240" w:lineRule="auto"/>
              <w:contextualSpacing/>
              <w:jc w:val="center"/>
              <w:rPr>
                <w:rFonts w:cs="Calibri"/>
                <w:b/>
                <w:sz w:val="20"/>
              </w:rPr>
            </w:pPr>
            <w:r w:rsidRPr="00D45E59">
              <w:rPr>
                <w:rFonts w:cs="Calibri"/>
                <w:b/>
                <w:sz w:val="20"/>
              </w:rPr>
              <w:t>100 %</w:t>
            </w:r>
          </w:p>
        </w:tc>
        <w:tc>
          <w:tcPr>
            <w:tcW w:w="850" w:type="dxa"/>
            <w:tcBorders>
              <w:bottom w:val="single" w:sz="4" w:space="0" w:color="auto"/>
            </w:tcBorders>
            <w:vAlign w:val="center"/>
          </w:tcPr>
          <w:p w:rsidR="00D15567" w:rsidRPr="00D45E59" w:rsidRDefault="00D15567" w:rsidP="00FC407C">
            <w:pPr>
              <w:spacing w:after="0" w:line="240" w:lineRule="auto"/>
              <w:contextualSpacing/>
              <w:jc w:val="center"/>
              <w:rPr>
                <w:rFonts w:cs="Calibri"/>
                <w:b/>
                <w:sz w:val="16"/>
                <w:szCs w:val="16"/>
              </w:rPr>
            </w:pPr>
          </w:p>
        </w:tc>
      </w:tr>
    </w:tbl>
    <w:p w:rsidR="00D15567" w:rsidRPr="00D45E59" w:rsidRDefault="00D15567" w:rsidP="00D15567">
      <w:pPr>
        <w:tabs>
          <w:tab w:val="left" w:pos="1800"/>
          <w:tab w:val="left" w:pos="4665"/>
        </w:tabs>
        <w:spacing w:after="0" w:line="240" w:lineRule="auto"/>
        <w:contextualSpacing/>
        <w:rPr>
          <w:rFonts w:cs="Calibri"/>
          <w:sz w:val="20"/>
        </w:rPr>
      </w:pPr>
    </w:p>
    <w:p w:rsidR="00D15567" w:rsidRPr="00D45E59" w:rsidRDefault="00D15567" w:rsidP="00D15567">
      <w:pPr>
        <w:tabs>
          <w:tab w:val="left" w:pos="1800"/>
          <w:tab w:val="left" w:pos="4665"/>
        </w:tabs>
        <w:spacing w:after="0" w:line="240" w:lineRule="auto"/>
        <w:contextualSpacing/>
        <w:rPr>
          <w:rFonts w:cs="Calibri"/>
          <w:sz w:val="20"/>
        </w:rPr>
      </w:pPr>
      <w:r w:rsidRPr="00D45E59">
        <w:rPr>
          <w:rFonts w:cs="Calibri"/>
          <w:sz w:val="20"/>
        </w:rPr>
        <w:t>Nilai : _______ ( ___________________________________________________ )</w:t>
      </w:r>
    </w:p>
    <w:p w:rsidR="00D15567" w:rsidRPr="00D45E59" w:rsidRDefault="0084563E" w:rsidP="00D15567">
      <w:pPr>
        <w:tabs>
          <w:tab w:val="left" w:pos="3420"/>
          <w:tab w:val="left" w:pos="4665"/>
        </w:tabs>
        <w:spacing w:after="0" w:line="240" w:lineRule="auto"/>
        <w:ind w:left="3420"/>
        <w:contextualSpacing/>
        <w:rPr>
          <w:rFonts w:cs="Calibri"/>
          <w:sz w:val="20"/>
        </w:rPr>
      </w:pPr>
      <w:r w:rsidRPr="00D45E59">
        <w:rPr>
          <w:rFonts w:cs="Calibri"/>
          <w:noProof/>
          <w:sz w:val="20"/>
          <w:lang w:eastAsia="id-ID"/>
        </w:rPr>
        <w:pict>
          <v:shape id="_x0000_s1246" type="#_x0000_t202" style="position:absolute;left:0;text-align:left;margin-left:1pt;margin-top:5.5pt;width:182.55pt;height:119.25pt;z-index:251652096">
            <v:textbox style="mso-next-textbox:#_x0000_s1246">
              <w:txbxConten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815"/>
                  </w:tblGrid>
                  <w:tr w:rsidR="007D7A2F" w:rsidRPr="00ED2CA2" w:rsidTr="00FC407C">
                    <w:trPr>
                      <w:trHeight w:val="274"/>
                    </w:trPr>
                    <w:tc>
                      <w:tcPr>
                        <w:tcW w:w="2465" w:type="pct"/>
                        <w:shd w:val="clear" w:color="auto" w:fill="F2F2F2"/>
                        <w:vAlign w:val="center"/>
                      </w:tcPr>
                      <w:p w:rsidR="007D7A2F" w:rsidRPr="00ED2CA2" w:rsidRDefault="007D7A2F" w:rsidP="00FC407C">
                        <w:pPr>
                          <w:pStyle w:val="Heading2"/>
                          <w:spacing w:before="0" w:after="0"/>
                          <w:jc w:val="center"/>
                          <w:rPr>
                            <w:rFonts w:ascii="Times New Roman" w:hAnsi="Times New Roman"/>
                            <w:sz w:val="20"/>
                            <w:szCs w:val="22"/>
                          </w:rPr>
                        </w:pPr>
                        <w:bookmarkStart w:id="15" w:name="_Toc337384411"/>
                        <w:bookmarkStart w:id="16" w:name="_Toc340535329"/>
                        <w:bookmarkStart w:id="17" w:name="_Toc340535763"/>
                        <w:bookmarkStart w:id="18" w:name="_Toc344485085"/>
                        <w:bookmarkStart w:id="19" w:name="_Toc344485655"/>
                        <w:r w:rsidRPr="00ED2CA2">
                          <w:rPr>
                            <w:rFonts w:ascii="Times New Roman" w:hAnsi="Times New Roman"/>
                            <w:sz w:val="20"/>
                            <w:szCs w:val="22"/>
                            <w:lang w:val="id-ID"/>
                          </w:rPr>
                          <w:t>Nilai Angka</w:t>
                        </w:r>
                        <w:bookmarkEnd w:id="15"/>
                        <w:bookmarkEnd w:id="16"/>
                        <w:bookmarkEnd w:id="17"/>
                        <w:bookmarkEnd w:id="18"/>
                        <w:bookmarkEnd w:id="19"/>
                      </w:p>
                      <w:p w:rsidR="007D7A2F" w:rsidRPr="00ED2CA2" w:rsidRDefault="007D7A2F" w:rsidP="00FC407C">
                        <w:pPr>
                          <w:pStyle w:val="Heading2"/>
                          <w:spacing w:before="0" w:after="0"/>
                          <w:jc w:val="center"/>
                          <w:rPr>
                            <w:rFonts w:ascii="Times New Roman" w:hAnsi="Times New Roman"/>
                            <w:sz w:val="20"/>
                            <w:szCs w:val="22"/>
                            <w:lang w:val="id-ID"/>
                          </w:rPr>
                        </w:pPr>
                        <w:bookmarkStart w:id="20" w:name="_Toc337384412"/>
                        <w:bookmarkStart w:id="21" w:name="_Toc340535330"/>
                        <w:bookmarkStart w:id="22" w:name="_Toc340535764"/>
                        <w:bookmarkStart w:id="23" w:name="_Toc344485086"/>
                        <w:bookmarkStart w:id="24" w:name="_Toc344485656"/>
                        <w:r w:rsidRPr="00ED2CA2">
                          <w:rPr>
                            <w:rFonts w:ascii="Times New Roman" w:hAnsi="Times New Roman"/>
                            <w:sz w:val="20"/>
                            <w:szCs w:val="22"/>
                            <w:lang w:val="id-ID"/>
                          </w:rPr>
                          <w:t>(NA)</w:t>
                        </w:r>
                        <w:bookmarkEnd w:id="20"/>
                        <w:bookmarkEnd w:id="21"/>
                        <w:bookmarkEnd w:id="22"/>
                        <w:bookmarkEnd w:id="23"/>
                        <w:bookmarkEnd w:id="24"/>
                      </w:p>
                    </w:tc>
                    <w:tc>
                      <w:tcPr>
                        <w:tcW w:w="2535" w:type="pct"/>
                        <w:shd w:val="clear" w:color="auto" w:fill="F2F2F2"/>
                        <w:vAlign w:val="center"/>
                      </w:tcPr>
                      <w:p w:rsidR="007D7A2F" w:rsidRPr="00ED2CA2" w:rsidRDefault="007D7A2F" w:rsidP="00FC407C">
                        <w:pPr>
                          <w:pStyle w:val="Heading2"/>
                          <w:spacing w:before="0" w:after="0"/>
                          <w:jc w:val="center"/>
                          <w:rPr>
                            <w:rFonts w:ascii="Times New Roman" w:hAnsi="Times New Roman"/>
                            <w:sz w:val="20"/>
                            <w:szCs w:val="22"/>
                          </w:rPr>
                        </w:pPr>
                        <w:bookmarkStart w:id="25" w:name="_Toc337384413"/>
                        <w:bookmarkStart w:id="26" w:name="_Toc340535331"/>
                        <w:bookmarkStart w:id="27" w:name="_Toc340535765"/>
                        <w:bookmarkStart w:id="28" w:name="_Toc344485087"/>
                        <w:bookmarkStart w:id="29" w:name="_Toc344485657"/>
                        <w:r w:rsidRPr="00ED2CA2">
                          <w:rPr>
                            <w:rFonts w:ascii="Times New Roman" w:hAnsi="Times New Roman"/>
                            <w:sz w:val="20"/>
                            <w:szCs w:val="22"/>
                            <w:lang w:val="id-ID"/>
                          </w:rPr>
                          <w:t>Nilai Huruf</w:t>
                        </w:r>
                        <w:bookmarkEnd w:id="25"/>
                        <w:bookmarkEnd w:id="26"/>
                        <w:bookmarkEnd w:id="27"/>
                        <w:bookmarkEnd w:id="28"/>
                        <w:bookmarkEnd w:id="29"/>
                      </w:p>
                      <w:p w:rsidR="007D7A2F" w:rsidRPr="00ED2CA2" w:rsidRDefault="007D7A2F" w:rsidP="00FC407C">
                        <w:pPr>
                          <w:pStyle w:val="Heading2"/>
                          <w:spacing w:before="0" w:after="0"/>
                          <w:jc w:val="center"/>
                          <w:rPr>
                            <w:rFonts w:ascii="Times New Roman" w:hAnsi="Times New Roman"/>
                            <w:sz w:val="20"/>
                            <w:szCs w:val="22"/>
                            <w:lang w:val="id-ID"/>
                          </w:rPr>
                        </w:pPr>
                        <w:bookmarkStart w:id="30" w:name="_Toc337384414"/>
                        <w:bookmarkStart w:id="31" w:name="_Toc340535332"/>
                        <w:bookmarkStart w:id="32" w:name="_Toc340535766"/>
                        <w:bookmarkStart w:id="33" w:name="_Toc344485088"/>
                        <w:bookmarkStart w:id="34" w:name="_Toc344485658"/>
                        <w:r w:rsidRPr="00ED2CA2">
                          <w:rPr>
                            <w:rFonts w:ascii="Times New Roman" w:hAnsi="Times New Roman"/>
                            <w:sz w:val="20"/>
                            <w:szCs w:val="22"/>
                            <w:lang w:val="id-ID"/>
                          </w:rPr>
                          <w:t>(NH)</w:t>
                        </w:r>
                        <w:bookmarkEnd w:id="30"/>
                        <w:bookmarkEnd w:id="31"/>
                        <w:bookmarkEnd w:id="32"/>
                        <w:bookmarkEnd w:id="33"/>
                        <w:bookmarkEnd w:id="34"/>
                      </w:p>
                    </w:tc>
                  </w:tr>
                  <w:tr w:rsidR="007D7A2F" w:rsidRPr="00ED2CA2" w:rsidTr="00FC407C">
                    <w:trPr>
                      <w:trHeight w:val="137"/>
                    </w:trPr>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 85</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A</w:t>
                        </w:r>
                      </w:p>
                    </w:tc>
                  </w:tr>
                  <w:tr w:rsidR="007D7A2F" w:rsidRPr="00ED2CA2" w:rsidTr="00FC407C">
                    <w:trPr>
                      <w:trHeight w:val="140"/>
                    </w:trPr>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80 – 84</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A-</w:t>
                        </w:r>
                      </w:p>
                    </w:tc>
                  </w:tr>
                  <w:tr w:rsidR="007D7A2F" w:rsidRPr="00ED2CA2" w:rsidTr="00FC407C">
                    <w:trPr>
                      <w:trHeight w:val="173"/>
                    </w:trPr>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75 – 79</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B+</w:t>
                        </w:r>
                      </w:p>
                    </w:tc>
                  </w:tr>
                  <w:tr w:rsidR="007D7A2F" w:rsidRPr="00ED2CA2" w:rsidTr="00FC407C">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70 - 74</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B</w:t>
                        </w:r>
                      </w:p>
                    </w:tc>
                  </w:tr>
                  <w:tr w:rsidR="007D7A2F" w:rsidRPr="00ED2CA2" w:rsidTr="00FC407C">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65 – 69</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B-</w:t>
                        </w:r>
                      </w:p>
                    </w:tc>
                  </w:tr>
                  <w:tr w:rsidR="007D7A2F" w:rsidRPr="00ED2CA2" w:rsidTr="00FC407C">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60 – 64</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C+</w:t>
                        </w:r>
                      </w:p>
                    </w:tc>
                  </w:tr>
                  <w:tr w:rsidR="007D7A2F" w:rsidRPr="00ED2CA2" w:rsidTr="00FC407C">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55 – 59</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C</w:t>
                        </w:r>
                      </w:p>
                    </w:tc>
                  </w:tr>
                  <w:tr w:rsidR="007D7A2F" w:rsidRPr="00ED2CA2" w:rsidTr="00FC407C">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50 – 54</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D</w:t>
                        </w:r>
                      </w:p>
                    </w:tc>
                  </w:tr>
                  <w:tr w:rsidR="007D7A2F" w:rsidRPr="00ED2CA2" w:rsidTr="00FC407C">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 50</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E</w:t>
                        </w:r>
                      </w:p>
                    </w:tc>
                  </w:tr>
                </w:tbl>
                <w:p w:rsidR="007D7A2F" w:rsidRPr="00ED2CA2" w:rsidRDefault="007D7A2F" w:rsidP="00D15567">
                  <w:pPr>
                    <w:spacing w:after="0" w:line="240" w:lineRule="auto"/>
                    <w:jc w:val="center"/>
                    <w:rPr>
                      <w:rFonts w:ascii="Times New Roman" w:hAnsi="Times New Roman"/>
                      <w:sz w:val="21"/>
                    </w:rPr>
                  </w:pPr>
                </w:p>
              </w:txbxContent>
            </v:textbox>
          </v:shape>
        </w:pict>
      </w:r>
      <w:r w:rsidR="00D15567" w:rsidRPr="00D45E59">
        <w:rPr>
          <w:rFonts w:cs="Calibri"/>
          <w:sz w:val="20"/>
        </w:rPr>
        <w:tab/>
      </w:r>
      <w:r w:rsidR="00D15567" w:rsidRPr="00D45E59">
        <w:rPr>
          <w:rFonts w:cs="Calibri"/>
          <w:sz w:val="20"/>
        </w:rPr>
        <w:tab/>
      </w:r>
      <w:r w:rsidR="00D15567" w:rsidRPr="00D45E59">
        <w:rPr>
          <w:rFonts w:cs="Calibri"/>
          <w:sz w:val="20"/>
        </w:rPr>
        <w:tab/>
      </w:r>
    </w:p>
    <w:p w:rsidR="00D15567" w:rsidRPr="00D45E59" w:rsidRDefault="00D15567" w:rsidP="00D15567">
      <w:pPr>
        <w:spacing w:after="0" w:line="240" w:lineRule="auto"/>
        <w:ind w:left="5103"/>
        <w:contextualSpacing/>
        <w:rPr>
          <w:rFonts w:cs="Calibri"/>
          <w:sz w:val="20"/>
        </w:rPr>
      </w:pPr>
      <w:r w:rsidRPr="00D45E59">
        <w:rPr>
          <w:rFonts w:cs="Calibri"/>
          <w:sz w:val="20"/>
        </w:rPr>
        <w:t xml:space="preserve">Pekanbaru, ……………….………….. </w:t>
      </w:r>
    </w:p>
    <w:p w:rsidR="00D15567" w:rsidRPr="00D45E59" w:rsidRDefault="00D15567" w:rsidP="00D15567">
      <w:pPr>
        <w:spacing w:after="0" w:line="240" w:lineRule="auto"/>
        <w:ind w:left="5103"/>
        <w:contextualSpacing/>
        <w:rPr>
          <w:rFonts w:cs="Calibri"/>
          <w:sz w:val="20"/>
        </w:rPr>
      </w:pPr>
      <w:r w:rsidRPr="00D45E59">
        <w:rPr>
          <w:rFonts w:cs="Calibri"/>
          <w:sz w:val="20"/>
          <w:lang w:val="en-US"/>
        </w:rPr>
        <w:t>Dosen Pembimbing</w:t>
      </w:r>
      <w:r w:rsidRPr="00D45E59">
        <w:rPr>
          <w:rFonts w:cs="Calibri"/>
          <w:sz w:val="20"/>
        </w:rPr>
        <w:t xml:space="preserve">, </w:t>
      </w:r>
    </w:p>
    <w:p w:rsidR="00D15567" w:rsidRPr="00D45E59" w:rsidRDefault="00D15567" w:rsidP="00D15567">
      <w:pPr>
        <w:spacing w:after="0" w:line="240" w:lineRule="auto"/>
        <w:ind w:left="5103"/>
        <w:contextualSpacing/>
        <w:rPr>
          <w:rFonts w:cs="Calibri"/>
          <w:sz w:val="20"/>
        </w:rPr>
      </w:pPr>
    </w:p>
    <w:p w:rsidR="00D15567" w:rsidRPr="00D45E59" w:rsidRDefault="00D15567" w:rsidP="00D15567">
      <w:pPr>
        <w:spacing w:after="0" w:line="240" w:lineRule="auto"/>
        <w:ind w:left="5103"/>
        <w:contextualSpacing/>
        <w:rPr>
          <w:rFonts w:cs="Calibri"/>
          <w:sz w:val="20"/>
        </w:rPr>
      </w:pPr>
    </w:p>
    <w:p w:rsidR="00D15567" w:rsidRPr="00D45E59" w:rsidRDefault="00D15567" w:rsidP="00D15567">
      <w:pPr>
        <w:spacing w:after="0" w:line="240" w:lineRule="auto"/>
        <w:ind w:left="5103"/>
        <w:contextualSpacing/>
        <w:rPr>
          <w:rFonts w:cs="Calibri"/>
          <w:sz w:val="20"/>
        </w:rPr>
      </w:pPr>
    </w:p>
    <w:p w:rsidR="00D15567" w:rsidRPr="00D45E59" w:rsidRDefault="00BA014D" w:rsidP="00D15567">
      <w:pPr>
        <w:spacing w:after="0" w:line="240" w:lineRule="auto"/>
        <w:ind w:left="5103"/>
        <w:contextualSpacing/>
        <w:rPr>
          <w:rFonts w:cs="Calibri"/>
          <w:sz w:val="20"/>
        </w:rPr>
      </w:pPr>
      <w:r w:rsidRPr="00D45E59">
        <w:rPr>
          <w:rFonts w:cs="Calibri"/>
          <w:sz w:val="20"/>
        </w:rPr>
        <w:t>LILIANA ST.,M.Eng</w:t>
      </w:r>
    </w:p>
    <w:p w:rsidR="00D15567" w:rsidRPr="00D45E59" w:rsidRDefault="00BA014D" w:rsidP="00D15567">
      <w:pPr>
        <w:spacing w:after="0" w:line="240" w:lineRule="auto"/>
        <w:ind w:left="5103"/>
        <w:contextualSpacing/>
        <w:rPr>
          <w:rFonts w:cs="Calibri"/>
          <w:sz w:val="20"/>
          <w:lang w:val="en-US"/>
        </w:rPr>
      </w:pPr>
      <w:r w:rsidRPr="00D45E59">
        <w:rPr>
          <w:rFonts w:cs="Calibri"/>
          <w:sz w:val="20"/>
        </w:rPr>
        <w:t xml:space="preserve">NIP. </w:t>
      </w:r>
      <w:r w:rsidR="00D15567" w:rsidRPr="00D45E59">
        <w:rPr>
          <w:rFonts w:cs="Calibri"/>
          <w:sz w:val="20"/>
        </w:rPr>
        <w:t xml:space="preserve"> </w:t>
      </w:r>
    </w:p>
    <w:p w:rsidR="00D15567" w:rsidRPr="00D45E59" w:rsidRDefault="00D15567" w:rsidP="00D15567">
      <w:pPr>
        <w:spacing w:after="0" w:line="240" w:lineRule="auto"/>
        <w:ind w:left="5103"/>
        <w:contextualSpacing/>
        <w:rPr>
          <w:rFonts w:cs="Calibri"/>
          <w:sz w:val="20"/>
          <w:lang w:val="en-US"/>
        </w:rPr>
      </w:pPr>
    </w:p>
    <w:p w:rsidR="00D15567" w:rsidRPr="00D45E59" w:rsidRDefault="00D15567" w:rsidP="00D15567">
      <w:pPr>
        <w:spacing w:after="0" w:line="240" w:lineRule="auto"/>
        <w:ind w:left="5103"/>
        <w:contextualSpacing/>
        <w:rPr>
          <w:rFonts w:cs="Calibri"/>
          <w:sz w:val="20"/>
          <w:lang w:val="en-US"/>
        </w:rPr>
      </w:pPr>
    </w:p>
    <w:p w:rsidR="00D15567" w:rsidRPr="00D45E59" w:rsidRDefault="00D15567" w:rsidP="00D15567">
      <w:pPr>
        <w:spacing w:after="0" w:line="240" w:lineRule="auto"/>
        <w:ind w:left="5103"/>
        <w:contextualSpacing/>
        <w:rPr>
          <w:rFonts w:cs="Calibri"/>
          <w:sz w:val="20"/>
          <w:lang w:val="en-US"/>
        </w:rPr>
      </w:pPr>
    </w:p>
    <w:p w:rsidR="00D15567" w:rsidRPr="00D45E59" w:rsidRDefault="00D15567" w:rsidP="00D15567">
      <w:pPr>
        <w:spacing w:after="0" w:line="240" w:lineRule="auto"/>
        <w:contextualSpacing/>
        <w:rPr>
          <w:rFonts w:cs="Calibri"/>
          <w:b/>
          <w:i/>
          <w:sz w:val="20"/>
        </w:rPr>
      </w:pPr>
      <w:r w:rsidRPr="00D45E59">
        <w:rPr>
          <w:rFonts w:cs="Calibri"/>
          <w:b/>
          <w:i/>
          <w:sz w:val="18"/>
          <w:szCs w:val="18"/>
        </w:rPr>
        <w:t>Keterangan</w:t>
      </w:r>
      <w:r w:rsidRPr="00D45E59">
        <w:rPr>
          <w:rFonts w:cs="Calibri"/>
          <w:b/>
          <w:i/>
          <w:sz w:val="20"/>
        </w:rPr>
        <w:t xml:space="preserve"> : </w:t>
      </w:r>
    </w:p>
    <w:p w:rsidR="00D15567" w:rsidRPr="00D45E59" w:rsidRDefault="00D15567" w:rsidP="003E6CAB">
      <w:pPr>
        <w:numPr>
          <w:ilvl w:val="0"/>
          <w:numId w:val="61"/>
        </w:numPr>
        <w:tabs>
          <w:tab w:val="clear" w:pos="1080"/>
          <w:tab w:val="left" w:pos="284"/>
        </w:tabs>
        <w:spacing w:after="0" w:line="240" w:lineRule="auto"/>
        <w:ind w:left="284" w:hanging="284"/>
        <w:contextualSpacing/>
        <w:jc w:val="both"/>
        <w:rPr>
          <w:rFonts w:cs="Calibri"/>
          <w:sz w:val="18"/>
          <w:szCs w:val="18"/>
          <w:lang w:val="sv-SE"/>
        </w:rPr>
      </w:pPr>
      <w:r w:rsidRPr="00D45E59">
        <w:rPr>
          <w:rFonts w:cs="Calibri"/>
          <w:sz w:val="18"/>
          <w:szCs w:val="18"/>
          <w:lang w:val="sv-SE"/>
        </w:rPr>
        <w:t>Skor (0 – 100); Nilai Akhir = Bobot x Skor</w:t>
      </w:r>
    </w:p>
    <w:p w:rsidR="00D15567" w:rsidRPr="00D45E59" w:rsidRDefault="00D15567" w:rsidP="003E6CAB">
      <w:pPr>
        <w:numPr>
          <w:ilvl w:val="0"/>
          <w:numId w:val="61"/>
        </w:numPr>
        <w:tabs>
          <w:tab w:val="clear" w:pos="1080"/>
          <w:tab w:val="left" w:pos="284"/>
        </w:tabs>
        <w:spacing w:after="0" w:line="240" w:lineRule="auto"/>
        <w:ind w:left="284" w:hanging="284"/>
        <w:contextualSpacing/>
        <w:jc w:val="both"/>
        <w:rPr>
          <w:rFonts w:cs="Calibri"/>
          <w:sz w:val="18"/>
          <w:szCs w:val="18"/>
          <w:lang w:val="sv-SE"/>
        </w:rPr>
      </w:pPr>
      <w:r w:rsidRPr="00D45E59">
        <w:rPr>
          <w:rFonts w:cs="Calibri"/>
          <w:sz w:val="18"/>
          <w:szCs w:val="18"/>
          <w:lang w:val="sv-SE"/>
        </w:rPr>
        <w:t>Rekomendasi hasil Seminar : ”Tidak diterima”  untuk nilai &lt;55, ”Diterima” untuk nilai &gt;= 55.</w:t>
      </w:r>
    </w:p>
    <w:p w:rsidR="00D15567" w:rsidRPr="00D45E59" w:rsidRDefault="00D15567" w:rsidP="003E6CAB">
      <w:pPr>
        <w:numPr>
          <w:ilvl w:val="0"/>
          <w:numId w:val="61"/>
        </w:numPr>
        <w:tabs>
          <w:tab w:val="clear" w:pos="1080"/>
          <w:tab w:val="left" w:pos="284"/>
        </w:tabs>
        <w:spacing w:after="0" w:line="240" w:lineRule="auto"/>
        <w:ind w:left="284" w:hanging="284"/>
        <w:contextualSpacing/>
        <w:jc w:val="both"/>
        <w:rPr>
          <w:rFonts w:cs="Calibri"/>
          <w:b/>
          <w:sz w:val="28"/>
          <w:lang w:val="de-DE"/>
        </w:rPr>
      </w:pPr>
      <w:r w:rsidRPr="00D45E59">
        <w:rPr>
          <w:rFonts w:cs="Calibri"/>
          <w:sz w:val="18"/>
          <w:szCs w:val="18"/>
          <w:lang w:val="sv-SE"/>
        </w:rPr>
        <w:t>Tuliskan catatan penilaian  di belakang kertas ini jika catatan yang diberikan tidak mencukupi pada bagian di bawah ini.</w:t>
      </w:r>
    </w:p>
    <w:p w:rsidR="00D15567" w:rsidRPr="00D45E59" w:rsidRDefault="00D15567" w:rsidP="00D15567">
      <w:pPr>
        <w:suppressAutoHyphens/>
        <w:spacing w:after="0" w:line="240" w:lineRule="auto"/>
        <w:jc w:val="both"/>
        <w:rPr>
          <w:rFonts w:cs="Calibri"/>
          <w:b/>
          <w:sz w:val="28"/>
          <w:lang w:val="de-DE"/>
        </w:rPr>
      </w:pPr>
      <w:r w:rsidRPr="00D45E59">
        <w:rPr>
          <w:rFonts w:cs="Calibri"/>
          <w:b/>
          <w:sz w:val="28"/>
          <w:lang w:val="de-DE"/>
        </w:rPr>
        <w:br w:type="page"/>
      </w:r>
    </w:p>
    <w:p w:rsidR="00425552" w:rsidRPr="00D45E59" w:rsidRDefault="0084563E" w:rsidP="0054447C">
      <w:pPr>
        <w:suppressAutoHyphens/>
        <w:spacing w:after="0" w:line="240" w:lineRule="auto"/>
        <w:jc w:val="center"/>
        <w:rPr>
          <w:rFonts w:cs="Calibri"/>
          <w:b/>
          <w:sz w:val="28"/>
        </w:rPr>
      </w:pPr>
      <w:r w:rsidRPr="00D45E59">
        <w:rPr>
          <w:rFonts w:cs="Calibri"/>
          <w:b/>
          <w:noProof/>
          <w:sz w:val="28"/>
          <w:lang w:eastAsia="id-ID"/>
        </w:rPr>
        <w:lastRenderedPageBreak/>
        <w:pict>
          <v:rect id="_x0000_s1314" style="position:absolute;left:0;text-align:left;margin-left:374.5pt;margin-top:-8.35pt;width:75.1pt;height:29.3pt;z-index:251671552" strokeweight="1pt">
            <v:stroke dashstyle="1 1"/>
            <v:textbox>
              <w:txbxContent>
                <w:p w:rsidR="00425552" w:rsidRPr="00BF4C1A" w:rsidRDefault="00425552" w:rsidP="00425552">
                  <w:pPr>
                    <w:rPr>
                      <w:b/>
                      <w:sz w:val="28"/>
                      <w:szCs w:val="28"/>
                    </w:rPr>
                  </w:pPr>
                  <w:r>
                    <w:rPr>
                      <w:b/>
                      <w:sz w:val="28"/>
                      <w:szCs w:val="28"/>
                    </w:rPr>
                    <w:t>FORM 13</w:t>
                  </w:r>
                </w:p>
              </w:txbxContent>
            </v:textbox>
          </v:rect>
        </w:pict>
      </w:r>
    </w:p>
    <w:p w:rsidR="00D15567" w:rsidRPr="00D45E59" w:rsidRDefault="00D15567" w:rsidP="0054447C">
      <w:pPr>
        <w:suppressAutoHyphens/>
        <w:spacing w:after="0" w:line="240" w:lineRule="auto"/>
        <w:jc w:val="center"/>
        <w:rPr>
          <w:rFonts w:cs="Calibri"/>
          <w:b/>
          <w:sz w:val="28"/>
          <w:lang w:val="de-DE"/>
        </w:rPr>
      </w:pPr>
      <w:r w:rsidRPr="00D45E59">
        <w:rPr>
          <w:rFonts w:cs="Calibri"/>
          <w:b/>
          <w:sz w:val="28"/>
          <w:lang w:val="de-DE"/>
        </w:rPr>
        <w:t>FORMULIR PENILAIAN PROYEK MINI</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9"/>
        <w:gridCol w:w="4855"/>
        <w:gridCol w:w="709"/>
        <w:gridCol w:w="851"/>
        <w:gridCol w:w="850"/>
      </w:tblGrid>
      <w:tr w:rsidR="00D15567" w:rsidRPr="00D45E59" w:rsidTr="00FC407C">
        <w:trPr>
          <w:trHeight w:val="190"/>
        </w:trPr>
        <w:tc>
          <w:tcPr>
            <w:tcW w:w="1949" w:type="dxa"/>
            <w:vAlign w:val="center"/>
          </w:tcPr>
          <w:p w:rsidR="00D15567" w:rsidRPr="00D45E59" w:rsidRDefault="00D15567" w:rsidP="00FC407C">
            <w:pPr>
              <w:spacing w:after="0" w:line="240" w:lineRule="auto"/>
              <w:contextualSpacing/>
              <w:rPr>
                <w:rFonts w:cs="Calibri"/>
                <w:b/>
                <w:lang w:val="sv-SE"/>
              </w:rPr>
            </w:pPr>
            <w:r w:rsidRPr="00D45E59">
              <w:rPr>
                <w:rFonts w:cs="Calibri"/>
                <w:b/>
                <w:lang w:val="sv-SE"/>
              </w:rPr>
              <w:t>NAMA</w:t>
            </w:r>
          </w:p>
        </w:tc>
        <w:tc>
          <w:tcPr>
            <w:tcW w:w="7265" w:type="dxa"/>
            <w:gridSpan w:val="4"/>
            <w:vAlign w:val="center"/>
          </w:tcPr>
          <w:p w:rsidR="00D15567" w:rsidRPr="00D45E59" w:rsidRDefault="00D15567" w:rsidP="00FC407C">
            <w:pPr>
              <w:spacing w:after="0" w:line="240" w:lineRule="auto"/>
              <w:contextualSpacing/>
              <w:rPr>
                <w:rFonts w:cs="Calibri"/>
                <w:b/>
                <w:lang w:val="sv-SE"/>
              </w:rPr>
            </w:pPr>
          </w:p>
        </w:tc>
      </w:tr>
      <w:tr w:rsidR="00D15567" w:rsidRPr="00D45E59" w:rsidTr="00FC407C">
        <w:trPr>
          <w:trHeight w:val="281"/>
        </w:trPr>
        <w:tc>
          <w:tcPr>
            <w:tcW w:w="1949" w:type="dxa"/>
            <w:vAlign w:val="center"/>
          </w:tcPr>
          <w:p w:rsidR="00D15567" w:rsidRPr="00D45E59" w:rsidRDefault="00D15567" w:rsidP="00FC407C">
            <w:pPr>
              <w:spacing w:after="0" w:line="240" w:lineRule="auto"/>
              <w:contextualSpacing/>
              <w:rPr>
                <w:rFonts w:cs="Calibri"/>
                <w:b/>
                <w:lang w:val="sv-SE"/>
              </w:rPr>
            </w:pPr>
            <w:r w:rsidRPr="00D45E59">
              <w:rPr>
                <w:rFonts w:cs="Calibri"/>
                <w:b/>
                <w:lang w:val="sv-SE"/>
              </w:rPr>
              <w:t>NIM</w:t>
            </w:r>
          </w:p>
        </w:tc>
        <w:tc>
          <w:tcPr>
            <w:tcW w:w="7265" w:type="dxa"/>
            <w:gridSpan w:val="4"/>
            <w:vAlign w:val="center"/>
          </w:tcPr>
          <w:p w:rsidR="00D15567" w:rsidRPr="00D45E59" w:rsidRDefault="00D15567" w:rsidP="00FC407C">
            <w:pPr>
              <w:spacing w:after="0" w:line="240" w:lineRule="auto"/>
              <w:contextualSpacing/>
              <w:rPr>
                <w:rFonts w:cs="Calibri"/>
                <w:b/>
                <w:lang w:val="sv-SE"/>
              </w:rPr>
            </w:pPr>
          </w:p>
        </w:tc>
      </w:tr>
      <w:tr w:rsidR="00D15567" w:rsidRPr="00D45E59" w:rsidTr="00FC407C">
        <w:trPr>
          <w:trHeight w:val="172"/>
        </w:trPr>
        <w:tc>
          <w:tcPr>
            <w:tcW w:w="1949" w:type="dxa"/>
            <w:vAlign w:val="center"/>
          </w:tcPr>
          <w:p w:rsidR="00D15567" w:rsidRPr="00D45E59" w:rsidRDefault="00425552" w:rsidP="00FC407C">
            <w:pPr>
              <w:spacing w:after="0" w:line="240" w:lineRule="auto"/>
              <w:contextualSpacing/>
              <w:rPr>
                <w:rFonts w:cs="Calibri"/>
                <w:b/>
              </w:rPr>
            </w:pPr>
            <w:r w:rsidRPr="00D45E59">
              <w:rPr>
                <w:rFonts w:cs="Calibri"/>
                <w:b/>
              </w:rPr>
              <w:t>PROGRAM STUDI</w:t>
            </w:r>
          </w:p>
        </w:tc>
        <w:tc>
          <w:tcPr>
            <w:tcW w:w="7265" w:type="dxa"/>
            <w:gridSpan w:val="4"/>
            <w:vAlign w:val="center"/>
          </w:tcPr>
          <w:p w:rsidR="00D15567" w:rsidRPr="00D45E59" w:rsidRDefault="00D15567" w:rsidP="00FC407C">
            <w:pPr>
              <w:spacing w:after="0" w:line="240" w:lineRule="auto"/>
              <w:contextualSpacing/>
              <w:rPr>
                <w:rFonts w:cs="Calibri"/>
                <w:b/>
                <w:lang w:val="sv-SE"/>
              </w:rPr>
            </w:pPr>
            <w:r w:rsidRPr="00D45E59">
              <w:rPr>
                <w:rFonts w:cs="Calibri"/>
                <w:b/>
                <w:lang w:val="sv-SE"/>
              </w:rPr>
              <w:t>Teknik Elektro</w:t>
            </w:r>
          </w:p>
        </w:tc>
      </w:tr>
      <w:tr w:rsidR="00D15567" w:rsidRPr="00D45E59" w:rsidTr="00FC407C">
        <w:trPr>
          <w:trHeight w:val="256"/>
        </w:trPr>
        <w:tc>
          <w:tcPr>
            <w:tcW w:w="1949" w:type="dxa"/>
            <w:vAlign w:val="center"/>
          </w:tcPr>
          <w:p w:rsidR="00D15567" w:rsidRPr="00D45E59" w:rsidRDefault="00D15567" w:rsidP="00FC407C">
            <w:pPr>
              <w:spacing w:after="0" w:line="240" w:lineRule="auto"/>
              <w:contextualSpacing/>
              <w:rPr>
                <w:rFonts w:cs="Calibri"/>
                <w:b/>
                <w:lang w:val="sv-SE"/>
              </w:rPr>
            </w:pPr>
            <w:r w:rsidRPr="00D45E59">
              <w:rPr>
                <w:rFonts w:cs="Calibri"/>
                <w:b/>
                <w:lang w:val="sv-SE"/>
              </w:rPr>
              <w:t>JUDUL ProMin</w:t>
            </w:r>
          </w:p>
        </w:tc>
        <w:tc>
          <w:tcPr>
            <w:tcW w:w="7265" w:type="dxa"/>
            <w:gridSpan w:val="4"/>
            <w:vAlign w:val="center"/>
          </w:tcPr>
          <w:p w:rsidR="00D15567" w:rsidRPr="00D45E59" w:rsidRDefault="00D15567" w:rsidP="00FC407C">
            <w:pPr>
              <w:spacing w:after="0" w:line="240" w:lineRule="auto"/>
              <w:contextualSpacing/>
              <w:rPr>
                <w:rFonts w:cs="Calibri"/>
                <w:b/>
                <w:lang w:val="sv-SE"/>
              </w:rPr>
            </w:pPr>
          </w:p>
          <w:p w:rsidR="00D15567" w:rsidRPr="00D45E59" w:rsidRDefault="00D15567" w:rsidP="00FC407C">
            <w:pPr>
              <w:spacing w:after="0" w:line="240" w:lineRule="auto"/>
              <w:contextualSpacing/>
              <w:rPr>
                <w:rFonts w:cs="Calibri"/>
                <w:b/>
                <w:lang w:val="sv-SE"/>
              </w:rPr>
            </w:pPr>
          </w:p>
        </w:tc>
      </w:tr>
      <w:tr w:rsidR="00D15567" w:rsidRPr="00D45E59" w:rsidTr="00FC407C">
        <w:trPr>
          <w:trHeight w:val="227"/>
        </w:trPr>
        <w:tc>
          <w:tcPr>
            <w:tcW w:w="6804" w:type="dxa"/>
            <w:gridSpan w:val="2"/>
            <w:vMerge w:val="restart"/>
            <w:shd w:val="clear" w:color="auto" w:fill="F2F2F2"/>
            <w:vAlign w:val="center"/>
          </w:tcPr>
          <w:p w:rsidR="00D15567" w:rsidRPr="00D45E59" w:rsidRDefault="00D15567" w:rsidP="00FC407C">
            <w:pPr>
              <w:spacing w:after="0" w:line="240" w:lineRule="auto"/>
              <w:contextualSpacing/>
              <w:rPr>
                <w:rFonts w:cs="Calibri"/>
                <w:b/>
                <w:sz w:val="20"/>
                <w:lang w:val="sv-SE"/>
              </w:rPr>
            </w:pPr>
            <w:r w:rsidRPr="00D45E59">
              <w:rPr>
                <w:rFonts w:cs="Calibri"/>
                <w:b/>
                <w:sz w:val="20"/>
                <w:lang w:val="sv-SE"/>
              </w:rPr>
              <w:t>KRETERIA PENILAIAN</w:t>
            </w:r>
          </w:p>
        </w:tc>
        <w:tc>
          <w:tcPr>
            <w:tcW w:w="2410" w:type="dxa"/>
            <w:gridSpan w:val="3"/>
            <w:shd w:val="clear" w:color="auto" w:fill="F2F2F2"/>
            <w:vAlign w:val="center"/>
          </w:tcPr>
          <w:p w:rsidR="00D15567" w:rsidRPr="00D45E59" w:rsidRDefault="00D15567" w:rsidP="00FC407C">
            <w:pPr>
              <w:spacing w:after="0" w:line="240" w:lineRule="auto"/>
              <w:contextualSpacing/>
              <w:jc w:val="center"/>
              <w:rPr>
                <w:rFonts w:cs="Calibri"/>
                <w:b/>
                <w:sz w:val="20"/>
                <w:lang w:val="sv-SE"/>
              </w:rPr>
            </w:pPr>
            <w:r w:rsidRPr="00D45E59">
              <w:rPr>
                <w:rFonts w:cs="Calibri"/>
                <w:b/>
                <w:sz w:val="20"/>
                <w:lang w:val="sv-SE"/>
              </w:rPr>
              <w:t>NILAI</w:t>
            </w:r>
          </w:p>
        </w:tc>
      </w:tr>
      <w:tr w:rsidR="00D15567" w:rsidRPr="00D45E59" w:rsidTr="00FC407C">
        <w:trPr>
          <w:trHeight w:val="71"/>
        </w:trPr>
        <w:tc>
          <w:tcPr>
            <w:tcW w:w="6804" w:type="dxa"/>
            <w:gridSpan w:val="2"/>
            <w:vMerge/>
            <w:shd w:val="clear" w:color="auto" w:fill="F2F2F2"/>
            <w:vAlign w:val="center"/>
          </w:tcPr>
          <w:p w:rsidR="00D15567" w:rsidRPr="00D45E59" w:rsidRDefault="00D15567" w:rsidP="00FC407C">
            <w:pPr>
              <w:spacing w:after="0" w:line="240" w:lineRule="auto"/>
              <w:contextualSpacing/>
              <w:rPr>
                <w:rFonts w:cs="Calibri"/>
                <w:b/>
                <w:sz w:val="20"/>
                <w:lang w:val="sv-SE"/>
              </w:rPr>
            </w:pPr>
          </w:p>
        </w:tc>
        <w:tc>
          <w:tcPr>
            <w:tcW w:w="709" w:type="dxa"/>
            <w:shd w:val="clear" w:color="auto" w:fill="F2F2F2"/>
            <w:vAlign w:val="center"/>
          </w:tcPr>
          <w:p w:rsidR="00D15567" w:rsidRPr="00D45E59" w:rsidRDefault="00D15567" w:rsidP="00FC407C">
            <w:pPr>
              <w:spacing w:after="0" w:line="240" w:lineRule="auto"/>
              <w:contextualSpacing/>
              <w:jc w:val="center"/>
              <w:rPr>
                <w:rFonts w:cs="Calibri"/>
                <w:b/>
                <w:sz w:val="16"/>
                <w:szCs w:val="16"/>
                <w:lang w:val="sv-SE"/>
              </w:rPr>
            </w:pPr>
            <w:r w:rsidRPr="00D45E59">
              <w:rPr>
                <w:rFonts w:cs="Calibri"/>
                <w:b/>
                <w:sz w:val="16"/>
                <w:szCs w:val="16"/>
                <w:lang w:val="sv-SE"/>
              </w:rPr>
              <w:t>SKOR</w:t>
            </w:r>
          </w:p>
        </w:tc>
        <w:tc>
          <w:tcPr>
            <w:tcW w:w="851" w:type="dxa"/>
            <w:shd w:val="clear" w:color="auto" w:fill="F2F2F2"/>
            <w:vAlign w:val="center"/>
          </w:tcPr>
          <w:p w:rsidR="00D15567" w:rsidRPr="00D45E59" w:rsidRDefault="00D15567" w:rsidP="00FC407C">
            <w:pPr>
              <w:spacing w:after="0" w:line="240" w:lineRule="auto"/>
              <w:contextualSpacing/>
              <w:jc w:val="center"/>
              <w:rPr>
                <w:rFonts w:cs="Calibri"/>
                <w:b/>
                <w:sz w:val="16"/>
                <w:szCs w:val="16"/>
                <w:lang w:val="sv-SE"/>
              </w:rPr>
            </w:pPr>
            <w:r w:rsidRPr="00D45E59">
              <w:rPr>
                <w:rFonts w:cs="Calibri"/>
                <w:b/>
                <w:sz w:val="16"/>
                <w:szCs w:val="16"/>
                <w:lang w:val="sv-SE"/>
              </w:rPr>
              <w:t>BOBOT</w:t>
            </w:r>
          </w:p>
        </w:tc>
        <w:tc>
          <w:tcPr>
            <w:tcW w:w="850"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lang w:val="sv-SE"/>
              </w:rPr>
              <w:t>NIL</w:t>
            </w:r>
            <w:r w:rsidRPr="00D45E59">
              <w:rPr>
                <w:rFonts w:cs="Calibri"/>
                <w:b/>
                <w:sz w:val="16"/>
                <w:szCs w:val="16"/>
              </w:rPr>
              <w:t>AI AKHIR</w:t>
            </w:r>
          </w:p>
        </w:tc>
      </w:tr>
      <w:tr w:rsidR="00D15567" w:rsidRPr="00D45E59" w:rsidTr="00FC407C">
        <w:trPr>
          <w:trHeight w:val="71"/>
        </w:trPr>
        <w:tc>
          <w:tcPr>
            <w:tcW w:w="6804" w:type="dxa"/>
            <w:gridSpan w:val="2"/>
            <w:shd w:val="clear" w:color="auto" w:fill="F2F2F2"/>
            <w:vAlign w:val="center"/>
          </w:tcPr>
          <w:p w:rsidR="00D15567" w:rsidRPr="00D45E59" w:rsidRDefault="00D15567" w:rsidP="00FC407C">
            <w:pPr>
              <w:spacing w:after="0" w:line="240" w:lineRule="auto"/>
              <w:contextualSpacing/>
              <w:jc w:val="center"/>
              <w:rPr>
                <w:rFonts w:cs="Calibri"/>
                <w:sz w:val="14"/>
                <w:szCs w:val="16"/>
                <w:lang w:val="sv-SE"/>
              </w:rPr>
            </w:pPr>
            <w:r w:rsidRPr="00D45E59">
              <w:rPr>
                <w:rFonts w:cs="Calibri"/>
                <w:sz w:val="14"/>
                <w:szCs w:val="16"/>
                <w:lang w:val="sv-SE"/>
              </w:rPr>
              <w:t>1</w:t>
            </w:r>
          </w:p>
        </w:tc>
        <w:tc>
          <w:tcPr>
            <w:tcW w:w="709" w:type="dxa"/>
            <w:shd w:val="clear" w:color="auto" w:fill="F2F2F2"/>
            <w:vAlign w:val="center"/>
          </w:tcPr>
          <w:p w:rsidR="00D15567" w:rsidRPr="00D45E59" w:rsidRDefault="00D15567" w:rsidP="00FC407C">
            <w:pPr>
              <w:spacing w:after="0" w:line="240" w:lineRule="auto"/>
              <w:contextualSpacing/>
              <w:jc w:val="center"/>
              <w:rPr>
                <w:rFonts w:cs="Calibri"/>
                <w:sz w:val="14"/>
                <w:szCs w:val="16"/>
                <w:lang w:val="sv-SE"/>
              </w:rPr>
            </w:pPr>
            <w:r w:rsidRPr="00D45E59">
              <w:rPr>
                <w:rFonts w:cs="Calibri"/>
                <w:sz w:val="14"/>
                <w:szCs w:val="16"/>
                <w:lang w:val="sv-SE"/>
              </w:rPr>
              <w:t>2</w:t>
            </w:r>
          </w:p>
        </w:tc>
        <w:tc>
          <w:tcPr>
            <w:tcW w:w="851" w:type="dxa"/>
            <w:shd w:val="clear" w:color="auto" w:fill="F2F2F2"/>
            <w:vAlign w:val="center"/>
          </w:tcPr>
          <w:p w:rsidR="00D15567" w:rsidRPr="00D45E59" w:rsidRDefault="00D15567" w:rsidP="00FC407C">
            <w:pPr>
              <w:spacing w:after="0" w:line="240" w:lineRule="auto"/>
              <w:contextualSpacing/>
              <w:jc w:val="center"/>
              <w:rPr>
                <w:rFonts w:cs="Calibri"/>
                <w:sz w:val="14"/>
                <w:szCs w:val="16"/>
                <w:lang w:val="sv-SE"/>
              </w:rPr>
            </w:pPr>
            <w:r w:rsidRPr="00D45E59">
              <w:rPr>
                <w:rFonts w:cs="Calibri"/>
                <w:sz w:val="14"/>
                <w:szCs w:val="16"/>
                <w:lang w:val="sv-SE"/>
              </w:rPr>
              <w:t>3</w:t>
            </w:r>
          </w:p>
        </w:tc>
        <w:tc>
          <w:tcPr>
            <w:tcW w:w="850" w:type="dxa"/>
            <w:shd w:val="clear" w:color="auto" w:fill="F2F2F2"/>
            <w:vAlign w:val="center"/>
          </w:tcPr>
          <w:p w:rsidR="00D15567" w:rsidRPr="00D45E59" w:rsidRDefault="00D15567" w:rsidP="00FC407C">
            <w:pPr>
              <w:spacing w:after="0" w:line="240" w:lineRule="auto"/>
              <w:contextualSpacing/>
              <w:jc w:val="center"/>
              <w:rPr>
                <w:rFonts w:cs="Calibri"/>
                <w:sz w:val="14"/>
                <w:szCs w:val="16"/>
                <w:lang w:val="sv-SE"/>
              </w:rPr>
            </w:pPr>
            <w:r w:rsidRPr="00D45E59">
              <w:rPr>
                <w:rFonts w:cs="Calibri"/>
                <w:sz w:val="14"/>
                <w:szCs w:val="16"/>
                <w:lang w:val="sv-SE"/>
              </w:rPr>
              <w:t>4</w:t>
            </w:r>
          </w:p>
        </w:tc>
      </w:tr>
      <w:tr w:rsidR="00D15567" w:rsidRPr="00D45E59" w:rsidTr="00FC407C">
        <w:trPr>
          <w:trHeight w:val="71"/>
        </w:trPr>
        <w:tc>
          <w:tcPr>
            <w:tcW w:w="6804" w:type="dxa"/>
            <w:gridSpan w:val="2"/>
            <w:shd w:val="clear" w:color="auto" w:fill="F2F2F2"/>
            <w:vAlign w:val="center"/>
          </w:tcPr>
          <w:p w:rsidR="00D15567" w:rsidRPr="00D45E59" w:rsidRDefault="00D15567" w:rsidP="003E6CAB">
            <w:pPr>
              <w:numPr>
                <w:ilvl w:val="0"/>
                <w:numId w:val="67"/>
              </w:numPr>
              <w:tabs>
                <w:tab w:val="clear" w:pos="720"/>
                <w:tab w:val="num" w:pos="252"/>
              </w:tabs>
              <w:spacing w:after="0" w:line="240" w:lineRule="auto"/>
              <w:ind w:left="252" w:hanging="252"/>
              <w:contextualSpacing/>
              <w:rPr>
                <w:rFonts w:cs="Calibri"/>
                <w:b/>
              </w:rPr>
            </w:pPr>
            <w:r w:rsidRPr="00D45E59">
              <w:rPr>
                <w:rFonts w:cs="Calibri"/>
                <w:b/>
                <w:lang w:val="en-US"/>
              </w:rPr>
              <w:t xml:space="preserve">Nilai Pelaksanaan ProMin </w:t>
            </w:r>
            <w:r w:rsidRPr="00D45E59">
              <w:rPr>
                <w:rFonts w:cs="Calibri"/>
                <w:b/>
              </w:rPr>
              <w:t xml:space="preserve">[Total </w:t>
            </w:r>
            <w:r w:rsidRPr="00D45E59">
              <w:rPr>
                <w:rFonts w:cs="Calibri"/>
                <w:b/>
                <w:lang w:val="en-US"/>
              </w:rPr>
              <w:t>5</w:t>
            </w:r>
            <w:r w:rsidRPr="00D45E59">
              <w:rPr>
                <w:rFonts w:cs="Calibri"/>
                <w:b/>
              </w:rPr>
              <w:t>0%]</w:t>
            </w:r>
          </w:p>
        </w:tc>
        <w:tc>
          <w:tcPr>
            <w:tcW w:w="709"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1 - 100</w:t>
            </w:r>
          </w:p>
        </w:tc>
        <w:tc>
          <w:tcPr>
            <w:tcW w:w="851"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lang w:val="en-US"/>
              </w:rPr>
              <w:t>5</w:t>
            </w:r>
            <w:r w:rsidRPr="00D45E59">
              <w:rPr>
                <w:rFonts w:cs="Calibri"/>
                <w:b/>
                <w:sz w:val="16"/>
                <w:szCs w:val="16"/>
              </w:rPr>
              <w:t>0%</w:t>
            </w:r>
          </w:p>
        </w:tc>
        <w:tc>
          <w:tcPr>
            <w:tcW w:w="850"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2 x 3</w:t>
            </w:r>
          </w:p>
        </w:tc>
      </w:tr>
      <w:tr w:rsidR="00D15567" w:rsidRPr="00D45E59" w:rsidTr="00FC407C">
        <w:trPr>
          <w:trHeight w:val="71"/>
        </w:trPr>
        <w:tc>
          <w:tcPr>
            <w:tcW w:w="6804" w:type="dxa"/>
            <w:gridSpan w:val="2"/>
          </w:tcPr>
          <w:p w:rsidR="00D15567" w:rsidRPr="00D45E59" w:rsidRDefault="00D15567" w:rsidP="003E6CAB">
            <w:pPr>
              <w:numPr>
                <w:ilvl w:val="1"/>
                <w:numId w:val="67"/>
              </w:numPr>
              <w:tabs>
                <w:tab w:val="clear" w:pos="1440"/>
                <w:tab w:val="num" w:pos="432"/>
              </w:tabs>
              <w:spacing w:after="0" w:line="240" w:lineRule="auto"/>
              <w:ind w:left="432" w:hanging="180"/>
              <w:contextualSpacing/>
              <w:rPr>
                <w:rFonts w:cs="Calibri"/>
                <w:b/>
                <w:sz w:val="14"/>
              </w:rPr>
            </w:pPr>
            <w:r w:rsidRPr="00D45E59">
              <w:rPr>
                <w:rFonts w:cs="Calibri"/>
                <w:sz w:val="20"/>
                <w:lang w:val="de-DE"/>
              </w:rPr>
              <w:t>Sikap dan penampilan, Komunikasi, Disiplin, Inisiatif, Etos Kerja, Team Work,  dan Pengetahuan dan Keterampilan pada bidang yang dikerjakan.</w:t>
            </w:r>
          </w:p>
        </w:tc>
        <w:tc>
          <w:tcPr>
            <w:tcW w:w="709" w:type="dxa"/>
            <w:vAlign w:val="center"/>
          </w:tcPr>
          <w:p w:rsidR="00D15567" w:rsidRPr="00D45E59" w:rsidRDefault="00D15567" w:rsidP="00FC407C">
            <w:pPr>
              <w:spacing w:after="0" w:line="240" w:lineRule="auto"/>
              <w:contextualSpacing/>
              <w:jc w:val="center"/>
              <w:rPr>
                <w:rFonts w:cs="Calibri"/>
                <w:b/>
                <w:sz w:val="16"/>
                <w:szCs w:val="16"/>
              </w:rPr>
            </w:pPr>
          </w:p>
        </w:tc>
        <w:tc>
          <w:tcPr>
            <w:tcW w:w="851" w:type="dxa"/>
            <w:vAlign w:val="center"/>
          </w:tcPr>
          <w:p w:rsidR="00D15567" w:rsidRPr="00D45E59" w:rsidRDefault="00D15567" w:rsidP="00FC407C">
            <w:pPr>
              <w:spacing w:after="0" w:line="240" w:lineRule="auto"/>
              <w:contextualSpacing/>
              <w:jc w:val="center"/>
              <w:rPr>
                <w:rFonts w:cs="Calibri"/>
                <w:b/>
                <w:sz w:val="20"/>
              </w:rPr>
            </w:pPr>
            <w:r w:rsidRPr="00D45E59">
              <w:rPr>
                <w:rFonts w:cs="Calibri"/>
                <w:b/>
                <w:sz w:val="20"/>
                <w:lang w:val="en-US"/>
              </w:rPr>
              <w:t>5</w:t>
            </w:r>
            <w:r w:rsidRPr="00D45E59">
              <w:rPr>
                <w:rFonts w:cs="Calibri"/>
                <w:b/>
                <w:sz w:val="20"/>
              </w:rPr>
              <w:t>0 %</w:t>
            </w:r>
          </w:p>
        </w:tc>
        <w:tc>
          <w:tcPr>
            <w:tcW w:w="850" w:type="dxa"/>
            <w:vAlign w:val="center"/>
          </w:tcPr>
          <w:p w:rsidR="00D15567" w:rsidRPr="00D45E59" w:rsidRDefault="00D15567" w:rsidP="00FC407C">
            <w:pPr>
              <w:spacing w:after="0" w:line="240" w:lineRule="auto"/>
              <w:contextualSpacing/>
              <w:jc w:val="center"/>
              <w:rPr>
                <w:rFonts w:cs="Calibri"/>
                <w:b/>
                <w:sz w:val="16"/>
                <w:szCs w:val="16"/>
              </w:rPr>
            </w:pPr>
          </w:p>
        </w:tc>
      </w:tr>
      <w:tr w:rsidR="00D15567" w:rsidRPr="00D45E59" w:rsidTr="00FC407C">
        <w:trPr>
          <w:trHeight w:val="71"/>
        </w:trPr>
        <w:tc>
          <w:tcPr>
            <w:tcW w:w="6804" w:type="dxa"/>
            <w:gridSpan w:val="2"/>
            <w:shd w:val="clear" w:color="auto" w:fill="F2F2F2"/>
            <w:vAlign w:val="center"/>
          </w:tcPr>
          <w:p w:rsidR="00D15567" w:rsidRPr="00D45E59" w:rsidRDefault="00D15567" w:rsidP="003E6CAB">
            <w:pPr>
              <w:numPr>
                <w:ilvl w:val="0"/>
                <w:numId w:val="67"/>
              </w:numPr>
              <w:tabs>
                <w:tab w:val="clear" w:pos="720"/>
                <w:tab w:val="num" w:pos="252"/>
              </w:tabs>
              <w:spacing w:after="0" w:line="240" w:lineRule="auto"/>
              <w:ind w:left="252" w:hanging="252"/>
              <w:contextualSpacing/>
              <w:rPr>
                <w:rFonts w:cs="Calibri"/>
                <w:b/>
              </w:rPr>
            </w:pPr>
            <w:r w:rsidRPr="00D45E59">
              <w:rPr>
                <w:rFonts w:cs="Calibri"/>
                <w:b/>
                <w:lang w:val="en-US"/>
              </w:rPr>
              <w:t>Nilai Seminar ProMin [Total 20%]</w:t>
            </w:r>
          </w:p>
        </w:tc>
        <w:tc>
          <w:tcPr>
            <w:tcW w:w="709"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1 - 100</w:t>
            </w:r>
          </w:p>
        </w:tc>
        <w:tc>
          <w:tcPr>
            <w:tcW w:w="851"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lang w:val="en-US"/>
              </w:rPr>
              <w:t>2</w:t>
            </w:r>
            <w:r w:rsidRPr="00D45E59">
              <w:rPr>
                <w:rFonts w:cs="Calibri"/>
                <w:b/>
                <w:sz w:val="16"/>
                <w:szCs w:val="16"/>
              </w:rPr>
              <w:t>0%</w:t>
            </w:r>
          </w:p>
        </w:tc>
        <w:tc>
          <w:tcPr>
            <w:tcW w:w="850"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2 x 3</w:t>
            </w:r>
          </w:p>
        </w:tc>
      </w:tr>
      <w:tr w:rsidR="00D15567" w:rsidRPr="00D45E59" w:rsidTr="00FC407C">
        <w:trPr>
          <w:trHeight w:val="71"/>
        </w:trPr>
        <w:tc>
          <w:tcPr>
            <w:tcW w:w="6804" w:type="dxa"/>
            <w:gridSpan w:val="2"/>
          </w:tcPr>
          <w:p w:rsidR="00D15567" w:rsidRPr="00D45E59" w:rsidRDefault="00D15567" w:rsidP="003E6CAB">
            <w:pPr>
              <w:numPr>
                <w:ilvl w:val="1"/>
                <w:numId w:val="67"/>
              </w:numPr>
              <w:tabs>
                <w:tab w:val="clear" w:pos="1440"/>
                <w:tab w:val="num" w:pos="432"/>
              </w:tabs>
              <w:spacing w:after="0" w:line="240" w:lineRule="auto"/>
              <w:ind w:left="432" w:hanging="180"/>
              <w:contextualSpacing/>
              <w:rPr>
                <w:rFonts w:cs="Calibri"/>
                <w:sz w:val="20"/>
                <w:lang w:val="de-DE"/>
              </w:rPr>
            </w:pPr>
            <w:r w:rsidRPr="00D45E59">
              <w:rPr>
                <w:rFonts w:cs="Calibri"/>
                <w:sz w:val="20"/>
                <w:lang w:val="de-DE"/>
              </w:rPr>
              <w:t>Pemahaman mahasiswa terhadap substansi ProMin;</w:t>
            </w:r>
          </w:p>
          <w:p w:rsidR="00D15567" w:rsidRPr="00D45E59" w:rsidRDefault="00D15567" w:rsidP="003E6CAB">
            <w:pPr>
              <w:numPr>
                <w:ilvl w:val="1"/>
                <w:numId w:val="67"/>
              </w:numPr>
              <w:tabs>
                <w:tab w:val="clear" w:pos="1440"/>
                <w:tab w:val="num" w:pos="432"/>
              </w:tabs>
              <w:spacing w:after="0" w:line="240" w:lineRule="auto"/>
              <w:ind w:left="432" w:hanging="180"/>
              <w:contextualSpacing/>
              <w:rPr>
                <w:rFonts w:cs="Calibri"/>
                <w:sz w:val="20"/>
                <w:lang w:val="de-DE"/>
              </w:rPr>
            </w:pPr>
            <w:r w:rsidRPr="00D45E59">
              <w:rPr>
                <w:rFonts w:cs="Calibri"/>
                <w:sz w:val="20"/>
                <w:lang w:val="de-DE"/>
              </w:rPr>
              <w:t>Kecakapan dalam menjawab pertanyaan atau mempertahankan argumen;</w:t>
            </w:r>
          </w:p>
          <w:p w:rsidR="00D15567" w:rsidRPr="00D45E59" w:rsidRDefault="00D15567" w:rsidP="003E6CAB">
            <w:pPr>
              <w:numPr>
                <w:ilvl w:val="1"/>
                <w:numId w:val="67"/>
              </w:numPr>
              <w:tabs>
                <w:tab w:val="clear" w:pos="1440"/>
                <w:tab w:val="num" w:pos="432"/>
              </w:tabs>
              <w:spacing w:after="0" w:line="240" w:lineRule="auto"/>
              <w:ind w:left="432" w:hanging="180"/>
              <w:contextualSpacing/>
              <w:rPr>
                <w:rFonts w:cs="Calibri"/>
                <w:sz w:val="20"/>
                <w:lang w:val="de-DE"/>
              </w:rPr>
            </w:pPr>
            <w:r w:rsidRPr="00D45E59">
              <w:rPr>
                <w:rFonts w:cs="Calibri"/>
                <w:sz w:val="20"/>
                <w:lang w:val="de-DE"/>
              </w:rPr>
              <w:t>Kecakapan mahasiswa memanfaatkan waktu yang tersedia secara efektif;</w:t>
            </w:r>
          </w:p>
          <w:p w:rsidR="00D15567" w:rsidRPr="00D45E59" w:rsidRDefault="00D15567" w:rsidP="003E6CAB">
            <w:pPr>
              <w:numPr>
                <w:ilvl w:val="1"/>
                <w:numId w:val="67"/>
              </w:numPr>
              <w:tabs>
                <w:tab w:val="clear" w:pos="1440"/>
                <w:tab w:val="num" w:pos="432"/>
              </w:tabs>
              <w:spacing w:after="0" w:line="240" w:lineRule="auto"/>
              <w:ind w:left="432" w:hanging="180"/>
              <w:contextualSpacing/>
              <w:rPr>
                <w:rFonts w:cs="Calibri"/>
                <w:b/>
                <w:sz w:val="20"/>
              </w:rPr>
            </w:pPr>
            <w:r w:rsidRPr="00D45E59">
              <w:rPr>
                <w:rFonts w:cs="Calibri"/>
                <w:sz w:val="20"/>
                <w:lang w:val="de-DE"/>
              </w:rPr>
              <w:t>Penampilan, sikap, dan etika.</w:t>
            </w:r>
          </w:p>
        </w:tc>
        <w:tc>
          <w:tcPr>
            <w:tcW w:w="709" w:type="dxa"/>
            <w:vAlign w:val="center"/>
          </w:tcPr>
          <w:p w:rsidR="00D15567" w:rsidRPr="00D45E59" w:rsidRDefault="00D15567" w:rsidP="00FC407C">
            <w:pPr>
              <w:spacing w:after="0" w:line="240" w:lineRule="auto"/>
              <w:contextualSpacing/>
              <w:jc w:val="center"/>
              <w:rPr>
                <w:rFonts w:cs="Calibri"/>
                <w:b/>
                <w:sz w:val="16"/>
                <w:szCs w:val="16"/>
              </w:rPr>
            </w:pPr>
          </w:p>
        </w:tc>
        <w:tc>
          <w:tcPr>
            <w:tcW w:w="851" w:type="dxa"/>
            <w:vAlign w:val="center"/>
          </w:tcPr>
          <w:p w:rsidR="00D15567" w:rsidRPr="00D45E59" w:rsidRDefault="00D15567" w:rsidP="00FC407C">
            <w:pPr>
              <w:spacing w:after="0" w:line="240" w:lineRule="auto"/>
              <w:contextualSpacing/>
              <w:jc w:val="center"/>
              <w:rPr>
                <w:rFonts w:cs="Calibri"/>
                <w:b/>
                <w:sz w:val="20"/>
              </w:rPr>
            </w:pPr>
            <w:r w:rsidRPr="00D45E59">
              <w:rPr>
                <w:rFonts w:cs="Calibri"/>
                <w:b/>
                <w:sz w:val="20"/>
                <w:lang w:val="en-US"/>
              </w:rPr>
              <w:t>2</w:t>
            </w:r>
            <w:r w:rsidRPr="00D45E59">
              <w:rPr>
                <w:rFonts w:cs="Calibri"/>
                <w:b/>
                <w:sz w:val="20"/>
              </w:rPr>
              <w:t>0 %</w:t>
            </w:r>
          </w:p>
        </w:tc>
        <w:tc>
          <w:tcPr>
            <w:tcW w:w="850" w:type="dxa"/>
            <w:vAlign w:val="center"/>
          </w:tcPr>
          <w:p w:rsidR="00D15567" w:rsidRPr="00D45E59" w:rsidRDefault="00D15567" w:rsidP="00FC407C">
            <w:pPr>
              <w:spacing w:after="0" w:line="240" w:lineRule="auto"/>
              <w:contextualSpacing/>
              <w:jc w:val="center"/>
              <w:rPr>
                <w:rFonts w:cs="Calibri"/>
                <w:b/>
                <w:sz w:val="16"/>
                <w:szCs w:val="16"/>
              </w:rPr>
            </w:pPr>
          </w:p>
        </w:tc>
      </w:tr>
      <w:tr w:rsidR="00D15567" w:rsidRPr="00D45E59" w:rsidTr="00FC407C">
        <w:trPr>
          <w:trHeight w:val="71"/>
        </w:trPr>
        <w:tc>
          <w:tcPr>
            <w:tcW w:w="6804" w:type="dxa"/>
            <w:gridSpan w:val="2"/>
            <w:shd w:val="clear" w:color="auto" w:fill="F2F2F2"/>
            <w:vAlign w:val="center"/>
          </w:tcPr>
          <w:p w:rsidR="00D15567" w:rsidRPr="00D45E59" w:rsidRDefault="00D15567" w:rsidP="003E6CAB">
            <w:pPr>
              <w:numPr>
                <w:ilvl w:val="0"/>
                <w:numId w:val="67"/>
              </w:numPr>
              <w:tabs>
                <w:tab w:val="clear" w:pos="720"/>
                <w:tab w:val="num" w:pos="252"/>
              </w:tabs>
              <w:spacing w:after="0" w:line="240" w:lineRule="auto"/>
              <w:ind w:left="252" w:hanging="252"/>
              <w:contextualSpacing/>
              <w:rPr>
                <w:rFonts w:cs="Calibri"/>
                <w:b/>
              </w:rPr>
            </w:pPr>
            <w:r w:rsidRPr="00D45E59">
              <w:rPr>
                <w:rFonts w:cs="Calibri"/>
                <w:b/>
                <w:lang w:val="en-US"/>
              </w:rPr>
              <w:t>Nilai Dokumen Laporan ProMin [Total 30%]</w:t>
            </w:r>
          </w:p>
        </w:tc>
        <w:tc>
          <w:tcPr>
            <w:tcW w:w="709"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1 - 100</w:t>
            </w:r>
          </w:p>
        </w:tc>
        <w:tc>
          <w:tcPr>
            <w:tcW w:w="851"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30%</w:t>
            </w:r>
          </w:p>
        </w:tc>
        <w:tc>
          <w:tcPr>
            <w:tcW w:w="850" w:type="dxa"/>
            <w:shd w:val="clear" w:color="auto" w:fill="F2F2F2"/>
            <w:vAlign w:val="center"/>
          </w:tcPr>
          <w:p w:rsidR="00D15567" w:rsidRPr="00D45E59" w:rsidRDefault="00D15567" w:rsidP="00FC407C">
            <w:pPr>
              <w:spacing w:after="0" w:line="240" w:lineRule="auto"/>
              <w:contextualSpacing/>
              <w:jc w:val="center"/>
              <w:rPr>
                <w:rFonts w:cs="Calibri"/>
                <w:b/>
                <w:sz w:val="16"/>
                <w:szCs w:val="16"/>
              </w:rPr>
            </w:pPr>
            <w:r w:rsidRPr="00D45E59">
              <w:rPr>
                <w:rFonts w:cs="Calibri"/>
                <w:b/>
                <w:sz w:val="16"/>
                <w:szCs w:val="16"/>
              </w:rPr>
              <w:t>2 x 3</w:t>
            </w:r>
          </w:p>
        </w:tc>
      </w:tr>
      <w:tr w:rsidR="00D15567" w:rsidRPr="00D45E59" w:rsidTr="00FC407C">
        <w:trPr>
          <w:trHeight w:val="71"/>
        </w:trPr>
        <w:tc>
          <w:tcPr>
            <w:tcW w:w="6804" w:type="dxa"/>
            <w:gridSpan w:val="2"/>
          </w:tcPr>
          <w:p w:rsidR="00D15567" w:rsidRPr="00D45E59" w:rsidRDefault="00D15567" w:rsidP="003E6CAB">
            <w:pPr>
              <w:numPr>
                <w:ilvl w:val="1"/>
                <w:numId w:val="67"/>
              </w:numPr>
              <w:tabs>
                <w:tab w:val="clear" w:pos="1440"/>
                <w:tab w:val="num" w:pos="432"/>
              </w:tabs>
              <w:spacing w:after="0" w:line="240" w:lineRule="auto"/>
              <w:ind w:left="432" w:hanging="180"/>
              <w:rPr>
                <w:rFonts w:cs="Calibri"/>
                <w:sz w:val="20"/>
                <w:lang w:val="de-DE"/>
              </w:rPr>
            </w:pPr>
            <w:r w:rsidRPr="00D45E59">
              <w:rPr>
                <w:rFonts w:cs="Calibri"/>
                <w:sz w:val="20"/>
                <w:lang w:val="de-DE"/>
              </w:rPr>
              <w:t>Kesesuaian stuktur, tampilan dan bahasa Laporan ProMin dibanding Pedomen KP dan ProMin Jurusan TE;</w:t>
            </w:r>
          </w:p>
          <w:p w:rsidR="00D15567" w:rsidRPr="00D45E59" w:rsidRDefault="00D15567" w:rsidP="003E6CAB">
            <w:pPr>
              <w:numPr>
                <w:ilvl w:val="1"/>
                <w:numId w:val="67"/>
              </w:numPr>
              <w:tabs>
                <w:tab w:val="clear" w:pos="1440"/>
                <w:tab w:val="num" w:pos="432"/>
              </w:tabs>
              <w:spacing w:after="0" w:line="240" w:lineRule="auto"/>
              <w:ind w:left="432" w:hanging="180"/>
              <w:rPr>
                <w:rFonts w:cs="Calibri"/>
                <w:sz w:val="20"/>
                <w:lang w:val="de-DE"/>
              </w:rPr>
            </w:pPr>
            <w:r w:rsidRPr="00D45E59">
              <w:rPr>
                <w:rFonts w:cs="Calibri"/>
                <w:sz w:val="20"/>
                <w:lang w:val="de-DE"/>
              </w:rPr>
              <w:t>Keselarasan antara Judul, Abstrak, Latar Belakang, Sasaran dan Manfaat, Teori, Langkah Kerja, Bahan dan Peralatan, Hasil dan Pembahasan, dan Kesimpulan dan Saran;</w:t>
            </w:r>
          </w:p>
          <w:p w:rsidR="00D15567" w:rsidRPr="00D45E59" w:rsidRDefault="00D15567" w:rsidP="003E6CAB">
            <w:pPr>
              <w:numPr>
                <w:ilvl w:val="1"/>
                <w:numId w:val="67"/>
              </w:numPr>
              <w:tabs>
                <w:tab w:val="clear" w:pos="1440"/>
                <w:tab w:val="num" w:pos="432"/>
              </w:tabs>
              <w:spacing w:after="0" w:line="240" w:lineRule="auto"/>
              <w:ind w:left="432" w:hanging="180"/>
              <w:rPr>
                <w:rFonts w:cs="Calibri"/>
                <w:sz w:val="20"/>
                <w:lang w:val="de-DE"/>
              </w:rPr>
            </w:pPr>
            <w:r w:rsidRPr="00D45E59">
              <w:rPr>
                <w:rFonts w:cs="Calibri"/>
                <w:sz w:val="20"/>
                <w:lang w:val="de-DE"/>
              </w:rPr>
              <w:t xml:space="preserve">ProMin menghasilkan suatu PRODUK yang nyata; </w:t>
            </w:r>
          </w:p>
          <w:p w:rsidR="00D15567" w:rsidRPr="00D45E59" w:rsidRDefault="00D15567" w:rsidP="003E6CAB">
            <w:pPr>
              <w:numPr>
                <w:ilvl w:val="1"/>
                <w:numId w:val="67"/>
              </w:numPr>
              <w:tabs>
                <w:tab w:val="clear" w:pos="1440"/>
                <w:tab w:val="num" w:pos="432"/>
              </w:tabs>
              <w:spacing w:after="0" w:line="240" w:lineRule="auto"/>
              <w:ind w:left="432" w:hanging="180"/>
              <w:rPr>
                <w:rFonts w:cs="Calibri"/>
                <w:sz w:val="20"/>
                <w:lang w:val="de-DE"/>
              </w:rPr>
            </w:pPr>
            <w:r w:rsidRPr="00D45E59">
              <w:rPr>
                <w:rFonts w:cs="Calibri"/>
                <w:sz w:val="20"/>
                <w:lang w:val="de-DE"/>
              </w:rPr>
              <w:t>Produk inovatif, kreatif, dan biaya murah;</w:t>
            </w:r>
          </w:p>
          <w:p w:rsidR="00D15567" w:rsidRPr="00D45E59" w:rsidRDefault="00D15567" w:rsidP="003E6CAB">
            <w:pPr>
              <w:numPr>
                <w:ilvl w:val="1"/>
                <w:numId w:val="67"/>
              </w:numPr>
              <w:tabs>
                <w:tab w:val="clear" w:pos="1440"/>
                <w:tab w:val="num" w:pos="432"/>
              </w:tabs>
              <w:spacing w:after="0" w:line="240" w:lineRule="auto"/>
              <w:ind w:left="432" w:hanging="180"/>
              <w:rPr>
                <w:rFonts w:cs="Calibri"/>
                <w:sz w:val="20"/>
                <w:lang w:val="de-DE"/>
              </w:rPr>
            </w:pPr>
            <w:r w:rsidRPr="00D45E59">
              <w:rPr>
                <w:rFonts w:cs="Calibri"/>
                <w:sz w:val="20"/>
                <w:lang w:val="de-DE"/>
              </w:rPr>
              <w:t>Produk memiliki manfaat jangka panjang;</w:t>
            </w:r>
          </w:p>
          <w:p w:rsidR="00D15567" w:rsidRPr="00D45E59" w:rsidRDefault="00D15567" w:rsidP="003E6CAB">
            <w:pPr>
              <w:numPr>
                <w:ilvl w:val="1"/>
                <w:numId w:val="67"/>
              </w:numPr>
              <w:tabs>
                <w:tab w:val="clear" w:pos="1440"/>
                <w:tab w:val="num" w:pos="432"/>
              </w:tabs>
              <w:spacing w:after="0" w:line="240" w:lineRule="auto"/>
              <w:ind w:left="432" w:hanging="180"/>
              <w:rPr>
                <w:rFonts w:cs="Calibri"/>
                <w:b/>
                <w:sz w:val="20"/>
              </w:rPr>
            </w:pPr>
            <w:r w:rsidRPr="00D45E59">
              <w:rPr>
                <w:rFonts w:cs="Calibri"/>
                <w:sz w:val="20"/>
                <w:lang w:val="de-DE"/>
              </w:rPr>
              <w:t>Produk dapat digunakan secara mudah oleh pengguna (user). Misalnya: Produk dilengkapi dengan Buku Manual.</w:t>
            </w:r>
          </w:p>
        </w:tc>
        <w:tc>
          <w:tcPr>
            <w:tcW w:w="709" w:type="dxa"/>
            <w:vAlign w:val="center"/>
          </w:tcPr>
          <w:p w:rsidR="00D15567" w:rsidRPr="00D45E59" w:rsidRDefault="00D15567" w:rsidP="00FC407C">
            <w:pPr>
              <w:spacing w:after="0" w:line="240" w:lineRule="auto"/>
              <w:contextualSpacing/>
              <w:jc w:val="center"/>
              <w:rPr>
                <w:rFonts w:cs="Calibri"/>
                <w:b/>
                <w:sz w:val="16"/>
                <w:szCs w:val="16"/>
              </w:rPr>
            </w:pPr>
          </w:p>
        </w:tc>
        <w:tc>
          <w:tcPr>
            <w:tcW w:w="851" w:type="dxa"/>
            <w:vAlign w:val="center"/>
          </w:tcPr>
          <w:p w:rsidR="00D15567" w:rsidRPr="00D45E59" w:rsidRDefault="00D15567" w:rsidP="00FC407C">
            <w:pPr>
              <w:spacing w:after="0" w:line="240" w:lineRule="auto"/>
              <w:contextualSpacing/>
              <w:jc w:val="center"/>
              <w:rPr>
                <w:rFonts w:cs="Calibri"/>
                <w:b/>
                <w:sz w:val="20"/>
              </w:rPr>
            </w:pPr>
            <w:r w:rsidRPr="00D45E59">
              <w:rPr>
                <w:rFonts w:cs="Calibri"/>
                <w:b/>
                <w:sz w:val="20"/>
              </w:rPr>
              <w:t>30 %</w:t>
            </w:r>
          </w:p>
        </w:tc>
        <w:tc>
          <w:tcPr>
            <w:tcW w:w="850" w:type="dxa"/>
            <w:vAlign w:val="center"/>
          </w:tcPr>
          <w:p w:rsidR="00D15567" w:rsidRPr="00D45E59" w:rsidRDefault="00D15567" w:rsidP="00FC407C">
            <w:pPr>
              <w:spacing w:after="0" w:line="240" w:lineRule="auto"/>
              <w:contextualSpacing/>
              <w:jc w:val="center"/>
              <w:rPr>
                <w:rFonts w:cs="Calibri"/>
                <w:b/>
                <w:sz w:val="16"/>
                <w:szCs w:val="16"/>
              </w:rPr>
            </w:pPr>
          </w:p>
        </w:tc>
      </w:tr>
      <w:tr w:rsidR="00D15567" w:rsidRPr="00D45E59" w:rsidTr="00FC407C">
        <w:trPr>
          <w:trHeight w:val="71"/>
        </w:trPr>
        <w:tc>
          <w:tcPr>
            <w:tcW w:w="6804" w:type="dxa"/>
            <w:gridSpan w:val="2"/>
            <w:vAlign w:val="center"/>
          </w:tcPr>
          <w:p w:rsidR="00D15567" w:rsidRPr="00D45E59" w:rsidRDefault="00D15567" w:rsidP="00FC407C">
            <w:pPr>
              <w:spacing w:after="0" w:line="240" w:lineRule="auto"/>
              <w:contextualSpacing/>
              <w:rPr>
                <w:rFonts w:cs="Calibri"/>
                <w:b/>
                <w:sz w:val="20"/>
              </w:rPr>
            </w:pPr>
            <w:r w:rsidRPr="00D45E59">
              <w:rPr>
                <w:rFonts w:cs="Calibri"/>
                <w:b/>
                <w:sz w:val="20"/>
              </w:rPr>
              <w:t>TOTAL NILAI</w:t>
            </w:r>
          </w:p>
        </w:tc>
        <w:tc>
          <w:tcPr>
            <w:tcW w:w="709" w:type="dxa"/>
            <w:tcBorders>
              <w:bottom w:val="single" w:sz="4" w:space="0" w:color="auto"/>
            </w:tcBorders>
            <w:shd w:val="clear" w:color="auto" w:fill="999999"/>
            <w:vAlign w:val="center"/>
          </w:tcPr>
          <w:p w:rsidR="00D15567" w:rsidRPr="00D45E59" w:rsidRDefault="00D15567" w:rsidP="00FC407C">
            <w:pPr>
              <w:spacing w:after="0" w:line="240" w:lineRule="auto"/>
              <w:contextualSpacing/>
              <w:jc w:val="center"/>
              <w:rPr>
                <w:rFonts w:cs="Calibri"/>
                <w:b/>
                <w:sz w:val="16"/>
                <w:szCs w:val="16"/>
              </w:rPr>
            </w:pPr>
          </w:p>
        </w:tc>
        <w:tc>
          <w:tcPr>
            <w:tcW w:w="851" w:type="dxa"/>
            <w:tcBorders>
              <w:bottom w:val="single" w:sz="4" w:space="0" w:color="auto"/>
            </w:tcBorders>
            <w:vAlign w:val="center"/>
          </w:tcPr>
          <w:p w:rsidR="00D15567" w:rsidRPr="00D45E59" w:rsidRDefault="00D15567" w:rsidP="00FC407C">
            <w:pPr>
              <w:spacing w:after="0" w:line="240" w:lineRule="auto"/>
              <w:contextualSpacing/>
              <w:jc w:val="center"/>
              <w:rPr>
                <w:rFonts w:cs="Calibri"/>
                <w:b/>
                <w:sz w:val="20"/>
              </w:rPr>
            </w:pPr>
            <w:r w:rsidRPr="00D45E59">
              <w:rPr>
                <w:rFonts w:cs="Calibri"/>
                <w:b/>
                <w:sz w:val="20"/>
              </w:rPr>
              <w:t>100 %</w:t>
            </w:r>
          </w:p>
        </w:tc>
        <w:tc>
          <w:tcPr>
            <w:tcW w:w="850" w:type="dxa"/>
            <w:tcBorders>
              <w:bottom w:val="single" w:sz="4" w:space="0" w:color="auto"/>
            </w:tcBorders>
            <w:vAlign w:val="center"/>
          </w:tcPr>
          <w:p w:rsidR="00D15567" w:rsidRPr="00D45E59" w:rsidRDefault="00D15567" w:rsidP="00FC407C">
            <w:pPr>
              <w:spacing w:after="0" w:line="240" w:lineRule="auto"/>
              <w:contextualSpacing/>
              <w:jc w:val="center"/>
              <w:rPr>
                <w:rFonts w:cs="Calibri"/>
                <w:b/>
                <w:sz w:val="16"/>
                <w:szCs w:val="16"/>
              </w:rPr>
            </w:pPr>
          </w:p>
        </w:tc>
      </w:tr>
    </w:tbl>
    <w:p w:rsidR="00D15567" w:rsidRPr="00D45E59" w:rsidRDefault="00D15567" w:rsidP="00D15567">
      <w:pPr>
        <w:tabs>
          <w:tab w:val="left" w:pos="1800"/>
          <w:tab w:val="left" w:pos="4665"/>
        </w:tabs>
        <w:spacing w:after="0" w:line="240" w:lineRule="auto"/>
        <w:contextualSpacing/>
        <w:rPr>
          <w:rFonts w:cs="Calibri"/>
          <w:sz w:val="20"/>
        </w:rPr>
      </w:pPr>
    </w:p>
    <w:p w:rsidR="00D15567" w:rsidRPr="00D45E59" w:rsidRDefault="00D15567" w:rsidP="00D15567">
      <w:pPr>
        <w:tabs>
          <w:tab w:val="left" w:pos="1800"/>
          <w:tab w:val="left" w:pos="4665"/>
        </w:tabs>
        <w:spacing w:after="0" w:line="240" w:lineRule="auto"/>
        <w:contextualSpacing/>
        <w:rPr>
          <w:rFonts w:cs="Calibri"/>
          <w:sz w:val="20"/>
        </w:rPr>
      </w:pPr>
      <w:r w:rsidRPr="00D45E59">
        <w:rPr>
          <w:rFonts w:cs="Calibri"/>
          <w:sz w:val="20"/>
        </w:rPr>
        <w:t>Nilai : _______ ( ___________________________________________________ )</w:t>
      </w:r>
    </w:p>
    <w:p w:rsidR="00D15567" w:rsidRPr="00D45E59" w:rsidRDefault="0084563E" w:rsidP="00D15567">
      <w:pPr>
        <w:tabs>
          <w:tab w:val="left" w:pos="3420"/>
          <w:tab w:val="left" w:pos="4665"/>
        </w:tabs>
        <w:spacing w:after="0" w:line="240" w:lineRule="auto"/>
        <w:ind w:left="3420"/>
        <w:contextualSpacing/>
        <w:rPr>
          <w:rFonts w:cs="Calibri"/>
          <w:sz w:val="20"/>
        </w:rPr>
      </w:pPr>
      <w:r w:rsidRPr="00D45E59">
        <w:rPr>
          <w:rFonts w:cs="Calibri"/>
          <w:noProof/>
          <w:sz w:val="20"/>
          <w:lang w:eastAsia="id-ID"/>
        </w:rPr>
        <w:pict>
          <v:shape id="_x0000_s1247" type="#_x0000_t202" style="position:absolute;left:0;text-align:left;margin-left:1pt;margin-top:5.5pt;width:182.55pt;height:119.25pt;z-index:251653120">
            <v:textbox style="mso-next-textbox:#_x0000_s1247">
              <w:txbxConten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815"/>
                  </w:tblGrid>
                  <w:tr w:rsidR="007D7A2F" w:rsidRPr="00ED2CA2" w:rsidTr="00FC407C">
                    <w:trPr>
                      <w:trHeight w:val="274"/>
                    </w:trPr>
                    <w:tc>
                      <w:tcPr>
                        <w:tcW w:w="2465" w:type="pct"/>
                        <w:shd w:val="clear" w:color="auto" w:fill="F2F2F2"/>
                        <w:vAlign w:val="center"/>
                      </w:tcPr>
                      <w:p w:rsidR="007D7A2F" w:rsidRPr="00ED2CA2" w:rsidRDefault="007D7A2F" w:rsidP="00FC407C">
                        <w:pPr>
                          <w:pStyle w:val="Heading2"/>
                          <w:spacing w:before="0" w:after="0"/>
                          <w:jc w:val="center"/>
                          <w:rPr>
                            <w:rFonts w:ascii="Times New Roman" w:hAnsi="Times New Roman"/>
                            <w:sz w:val="20"/>
                            <w:szCs w:val="22"/>
                          </w:rPr>
                        </w:pPr>
                        <w:r w:rsidRPr="00ED2CA2">
                          <w:rPr>
                            <w:rFonts w:ascii="Times New Roman" w:hAnsi="Times New Roman"/>
                            <w:sz w:val="20"/>
                            <w:szCs w:val="22"/>
                            <w:lang w:val="id-ID"/>
                          </w:rPr>
                          <w:t>Nilai Angka</w:t>
                        </w:r>
                      </w:p>
                      <w:p w:rsidR="007D7A2F" w:rsidRPr="00ED2CA2" w:rsidRDefault="007D7A2F" w:rsidP="00FC407C">
                        <w:pPr>
                          <w:pStyle w:val="Heading2"/>
                          <w:spacing w:before="0" w:after="0"/>
                          <w:jc w:val="center"/>
                          <w:rPr>
                            <w:rFonts w:ascii="Times New Roman" w:hAnsi="Times New Roman"/>
                            <w:sz w:val="20"/>
                            <w:szCs w:val="22"/>
                            <w:lang w:val="id-ID"/>
                          </w:rPr>
                        </w:pPr>
                        <w:r w:rsidRPr="00ED2CA2">
                          <w:rPr>
                            <w:rFonts w:ascii="Times New Roman" w:hAnsi="Times New Roman"/>
                            <w:sz w:val="20"/>
                            <w:szCs w:val="22"/>
                            <w:lang w:val="id-ID"/>
                          </w:rPr>
                          <w:t>(NA)</w:t>
                        </w:r>
                      </w:p>
                    </w:tc>
                    <w:tc>
                      <w:tcPr>
                        <w:tcW w:w="2535" w:type="pct"/>
                        <w:shd w:val="clear" w:color="auto" w:fill="F2F2F2"/>
                        <w:vAlign w:val="center"/>
                      </w:tcPr>
                      <w:p w:rsidR="007D7A2F" w:rsidRPr="00ED2CA2" w:rsidRDefault="007D7A2F" w:rsidP="00FC407C">
                        <w:pPr>
                          <w:pStyle w:val="Heading2"/>
                          <w:spacing w:before="0" w:after="0"/>
                          <w:jc w:val="center"/>
                          <w:rPr>
                            <w:rFonts w:ascii="Times New Roman" w:hAnsi="Times New Roman"/>
                            <w:sz w:val="20"/>
                            <w:szCs w:val="22"/>
                          </w:rPr>
                        </w:pPr>
                        <w:r w:rsidRPr="00ED2CA2">
                          <w:rPr>
                            <w:rFonts w:ascii="Times New Roman" w:hAnsi="Times New Roman"/>
                            <w:sz w:val="20"/>
                            <w:szCs w:val="22"/>
                            <w:lang w:val="id-ID"/>
                          </w:rPr>
                          <w:t>Nilai Huruf</w:t>
                        </w:r>
                      </w:p>
                      <w:p w:rsidR="007D7A2F" w:rsidRPr="00ED2CA2" w:rsidRDefault="007D7A2F" w:rsidP="00FC407C">
                        <w:pPr>
                          <w:pStyle w:val="Heading2"/>
                          <w:spacing w:before="0" w:after="0"/>
                          <w:jc w:val="center"/>
                          <w:rPr>
                            <w:rFonts w:ascii="Times New Roman" w:hAnsi="Times New Roman"/>
                            <w:sz w:val="20"/>
                            <w:szCs w:val="22"/>
                            <w:lang w:val="id-ID"/>
                          </w:rPr>
                        </w:pPr>
                        <w:r w:rsidRPr="00ED2CA2">
                          <w:rPr>
                            <w:rFonts w:ascii="Times New Roman" w:hAnsi="Times New Roman"/>
                            <w:sz w:val="20"/>
                            <w:szCs w:val="22"/>
                            <w:lang w:val="id-ID"/>
                          </w:rPr>
                          <w:t>(NH)</w:t>
                        </w:r>
                      </w:p>
                    </w:tc>
                  </w:tr>
                  <w:tr w:rsidR="007D7A2F" w:rsidRPr="00ED2CA2" w:rsidTr="00FC407C">
                    <w:trPr>
                      <w:trHeight w:val="137"/>
                    </w:trPr>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 85</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A</w:t>
                        </w:r>
                      </w:p>
                    </w:tc>
                  </w:tr>
                  <w:tr w:rsidR="007D7A2F" w:rsidRPr="00ED2CA2" w:rsidTr="00FC407C">
                    <w:trPr>
                      <w:trHeight w:val="140"/>
                    </w:trPr>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80 – 84</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A-</w:t>
                        </w:r>
                      </w:p>
                    </w:tc>
                  </w:tr>
                  <w:tr w:rsidR="007D7A2F" w:rsidRPr="00ED2CA2" w:rsidTr="00FC407C">
                    <w:trPr>
                      <w:trHeight w:val="173"/>
                    </w:trPr>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75 – 79</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B+</w:t>
                        </w:r>
                      </w:p>
                    </w:tc>
                  </w:tr>
                  <w:tr w:rsidR="007D7A2F" w:rsidRPr="00ED2CA2" w:rsidTr="00FC407C">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70 - 74</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B</w:t>
                        </w:r>
                      </w:p>
                    </w:tc>
                  </w:tr>
                  <w:tr w:rsidR="007D7A2F" w:rsidRPr="00ED2CA2" w:rsidTr="00FC407C">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65 – 69</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B-</w:t>
                        </w:r>
                      </w:p>
                    </w:tc>
                  </w:tr>
                  <w:tr w:rsidR="007D7A2F" w:rsidRPr="00ED2CA2" w:rsidTr="00FC407C">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60 – 64</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C+</w:t>
                        </w:r>
                      </w:p>
                    </w:tc>
                  </w:tr>
                  <w:tr w:rsidR="007D7A2F" w:rsidRPr="00ED2CA2" w:rsidTr="00FC407C">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55 – 59</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C</w:t>
                        </w:r>
                      </w:p>
                    </w:tc>
                  </w:tr>
                  <w:tr w:rsidR="007D7A2F" w:rsidRPr="00ED2CA2" w:rsidTr="00FC407C">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50 – 54</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D</w:t>
                        </w:r>
                      </w:p>
                    </w:tc>
                  </w:tr>
                  <w:tr w:rsidR="007D7A2F" w:rsidRPr="00ED2CA2" w:rsidTr="00FC407C">
                    <w:tc>
                      <w:tcPr>
                        <w:tcW w:w="246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 50</w:t>
                        </w:r>
                      </w:p>
                    </w:tc>
                    <w:tc>
                      <w:tcPr>
                        <w:tcW w:w="2535" w:type="pct"/>
                      </w:tcPr>
                      <w:p w:rsidR="007D7A2F" w:rsidRPr="00ED2CA2" w:rsidRDefault="007D7A2F" w:rsidP="00FC407C">
                        <w:pPr>
                          <w:spacing w:after="0" w:line="240" w:lineRule="auto"/>
                          <w:jc w:val="center"/>
                          <w:rPr>
                            <w:rFonts w:ascii="Times New Roman" w:hAnsi="Times New Roman"/>
                            <w:sz w:val="16"/>
                          </w:rPr>
                        </w:pPr>
                        <w:r w:rsidRPr="00ED2CA2">
                          <w:rPr>
                            <w:rFonts w:ascii="Times New Roman" w:hAnsi="Times New Roman"/>
                            <w:sz w:val="16"/>
                          </w:rPr>
                          <w:t>E</w:t>
                        </w:r>
                      </w:p>
                    </w:tc>
                  </w:tr>
                </w:tbl>
                <w:p w:rsidR="007D7A2F" w:rsidRPr="00ED2CA2" w:rsidRDefault="007D7A2F" w:rsidP="00D15567">
                  <w:pPr>
                    <w:spacing w:after="0" w:line="240" w:lineRule="auto"/>
                    <w:jc w:val="center"/>
                    <w:rPr>
                      <w:rFonts w:ascii="Times New Roman" w:hAnsi="Times New Roman"/>
                      <w:sz w:val="21"/>
                    </w:rPr>
                  </w:pPr>
                </w:p>
              </w:txbxContent>
            </v:textbox>
          </v:shape>
        </w:pict>
      </w:r>
      <w:r w:rsidR="00D15567" w:rsidRPr="00D45E59">
        <w:rPr>
          <w:rFonts w:cs="Calibri"/>
          <w:sz w:val="20"/>
        </w:rPr>
        <w:tab/>
      </w:r>
      <w:r w:rsidR="00D15567" w:rsidRPr="00D45E59">
        <w:rPr>
          <w:rFonts w:cs="Calibri"/>
          <w:sz w:val="20"/>
        </w:rPr>
        <w:tab/>
      </w:r>
      <w:r w:rsidR="00D15567" w:rsidRPr="00D45E59">
        <w:rPr>
          <w:rFonts w:cs="Calibri"/>
          <w:sz w:val="20"/>
        </w:rPr>
        <w:tab/>
      </w:r>
    </w:p>
    <w:p w:rsidR="00D15567" w:rsidRPr="00D45E59" w:rsidRDefault="00D15567" w:rsidP="00D15567">
      <w:pPr>
        <w:spacing w:after="0" w:line="240" w:lineRule="auto"/>
        <w:ind w:left="5103"/>
        <w:contextualSpacing/>
        <w:rPr>
          <w:rFonts w:cs="Calibri"/>
          <w:sz w:val="20"/>
        </w:rPr>
      </w:pPr>
      <w:r w:rsidRPr="00D45E59">
        <w:rPr>
          <w:rFonts w:cs="Calibri"/>
          <w:sz w:val="20"/>
        </w:rPr>
        <w:t xml:space="preserve">Pekanbaru, ……………….………….. </w:t>
      </w:r>
    </w:p>
    <w:p w:rsidR="00D15567" w:rsidRPr="00D45E59" w:rsidRDefault="00D15567" w:rsidP="00D15567">
      <w:pPr>
        <w:spacing w:after="0" w:line="240" w:lineRule="auto"/>
        <w:ind w:left="5103"/>
        <w:contextualSpacing/>
        <w:rPr>
          <w:rFonts w:cs="Calibri"/>
          <w:sz w:val="20"/>
        </w:rPr>
      </w:pPr>
      <w:r w:rsidRPr="00D45E59">
        <w:rPr>
          <w:rFonts w:cs="Calibri"/>
          <w:sz w:val="20"/>
          <w:lang w:val="en-US"/>
        </w:rPr>
        <w:t>Dosen Pembimbing</w:t>
      </w:r>
      <w:r w:rsidRPr="00D45E59">
        <w:rPr>
          <w:rFonts w:cs="Calibri"/>
          <w:sz w:val="20"/>
        </w:rPr>
        <w:t xml:space="preserve">, </w:t>
      </w:r>
    </w:p>
    <w:p w:rsidR="00D15567" w:rsidRPr="00D45E59" w:rsidRDefault="00D15567" w:rsidP="00D15567">
      <w:pPr>
        <w:spacing w:after="0" w:line="240" w:lineRule="auto"/>
        <w:ind w:left="5103"/>
        <w:contextualSpacing/>
        <w:rPr>
          <w:rFonts w:cs="Calibri"/>
          <w:sz w:val="20"/>
        </w:rPr>
      </w:pPr>
    </w:p>
    <w:p w:rsidR="00D15567" w:rsidRPr="00D45E59" w:rsidRDefault="00D15567" w:rsidP="00D15567">
      <w:pPr>
        <w:spacing w:after="0" w:line="240" w:lineRule="auto"/>
        <w:ind w:left="5103"/>
        <w:contextualSpacing/>
        <w:rPr>
          <w:rFonts w:cs="Calibri"/>
          <w:sz w:val="20"/>
        </w:rPr>
      </w:pPr>
    </w:p>
    <w:p w:rsidR="00D15567" w:rsidRPr="00D45E59" w:rsidRDefault="00D15567" w:rsidP="00D15567">
      <w:pPr>
        <w:spacing w:after="0" w:line="240" w:lineRule="auto"/>
        <w:ind w:left="5103"/>
        <w:contextualSpacing/>
        <w:rPr>
          <w:rFonts w:cs="Calibri"/>
          <w:sz w:val="20"/>
        </w:rPr>
      </w:pPr>
    </w:p>
    <w:p w:rsidR="00D15567" w:rsidRPr="00D45E59" w:rsidRDefault="00D15567" w:rsidP="00D15567">
      <w:pPr>
        <w:spacing w:after="0" w:line="240" w:lineRule="auto"/>
        <w:ind w:left="5103"/>
        <w:contextualSpacing/>
        <w:rPr>
          <w:rFonts w:cs="Calibri"/>
          <w:sz w:val="20"/>
        </w:rPr>
      </w:pPr>
      <w:r w:rsidRPr="00D45E59">
        <w:rPr>
          <w:rFonts w:cs="Calibri"/>
          <w:sz w:val="20"/>
        </w:rPr>
        <w:t>_________________________</w:t>
      </w:r>
    </w:p>
    <w:p w:rsidR="00D15567" w:rsidRPr="00D45E59" w:rsidRDefault="00D15567" w:rsidP="00D15567">
      <w:pPr>
        <w:spacing w:after="0" w:line="240" w:lineRule="auto"/>
        <w:ind w:left="5103"/>
        <w:contextualSpacing/>
        <w:rPr>
          <w:rFonts w:cs="Calibri"/>
          <w:sz w:val="20"/>
          <w:lang w:val="en-US"/>
        </w:rPr>
      </w:pPr>
      <w:r w:rsidRPr="00D45E59">
        <w:rPr>
          <w:rFonts w:cs="Calibri"/>
          <w:sz w:val="20"/>
        </w:rPr>
        <w:t xml:space="preserve">NIP/NIK  </w:t>
      </w:r>
    </w:p>
    <w:p w:rsidR="00D15567" w:rsidRPr="00D45E59" w:rsidRDefault="00D15567" w:rsidP="00D15567">
      <w:pPr>
        <w:spacing w:after="0" w:line="240" w:lineRule="auto"/>
        <w:ind w:left="5103"/>
        <w:contextualSpacing/>
        <w:rPr>
          <w:rFonts w:cs="Calibri"/>
          <w:sz w:val="20"/>
          <w:lang w:val="en-US"/>
        </w:rPr>
      </w:pPr>
    </w:p>
    <w:p w:rsidR="00D15567" w:rsidRPr="00D45E59" w:rsidRDefault="00D15567" w:rsidP="00D15567">
      <w:pPr>
        <w:spacing w:after="0" w:line="240" w:lineRule="auto"/>
        <w:ind w:left="5103"/>
        <w:contextualSpacing/>
        <w:rPr>
          <w:rFonts w:cs="Calibri"/>
          <w:sz w:val="20"/>
          <w:lang w:val="en-US"/>
        </w:rPr>
      </w:pPr>
    </w:p>
    <w:p w:rsidR="00D15567" w:rsidRPr="00D45E59" w:rsidRDefault="00D15567" w:rsidP="00D15567">
      <w:pPr>
        <w:spacing w:after="0" w:line="240" w:lineRule="auto"/>
        <w:ind w:left="5103"/>
        <w:contextualSpacing/>
        <w:rPr>
          <w:rFonts w:cs="Calibri"/>
          <w:sz w:val="20"/>
          <w:lang w:val="en-US"/>
        </w:rPr>
      </w:pPr>
    </w:p>
    <w:p w:rsidR="00D15567" w:rsidRPr="00D45E59" w:rsidRDefault="00D15567" w:rsidP="00D15567">
      <w:pPr>
        <w:spacing w:after="0" w:line="240" w:lineRule="auto"/>
        <w:contextualSpacing/>
        <w:rPr>
          <w:rFonts w:cs="Calibri"/>
          <w:b/>
          <w:i/>
          <w:sz w:val="20"/>
        </w:rPr>
      </w:pPr>
      <w:r w:rsidRPr="00D45E59">
        <w:rPr>
          <w:rFonts w:cs="Calibri"/>
          <w:b/>
          <w:i/>
          <w:sz w:val="18"/>
          <w:szCs w:val="18"/>
        </w:rPr>
        <w:t>Keterangan</w:t>
      </w:r>
      <w:r w:rsidRPr="00D45E59">
        <w:rPr>
          <w:rFonts w:cs="Calibri"/>
          <w:b/>
          <w:i/>
          <w:sz w:val="20"/>
        </w:rPr>
        <w:t xml:space="preserve"> : </w:t>
      </w:r>
    </w:p>
    <w:p w:rsidR="00D15567" w:rsidRPr="00D45E59" w:rsidRDefault="00D15567" w:rsidP="003E6CAB">
      <w:pPr>
        <w:numPr>
          <w:ilvl w:val="0"/>
          <w:numId w:val="66"/>
        </w:numPr>
        <w:tabs>
          <w:tab w:val="left" w:pos="284"/>
        </w:tabs>
        <w:spacing w:after="0" w:line="240" w:lineRule="auto"/>
        <w:ind w:left="284" w:hanging="284"/>
        <w:contextualSpacing/>
        <w:jc w:val="both"/>
        <w:rPr>
          <w:rFonts w:cs="Calibri"/>
          <w:sz w:val="18"/>
          <w:szCs w:val="18"/>
          <w:lang w:val="sv-SE"/>
        </w:rPr>
      </w:pPr>
      <w:r w:rsidRPr="00D45E59">
        <w:rPr>
          <w:rFonts w:cs="Calibri"/>
          <w:sz w:val="18"/>
          <w:szCs w:val="18"/>
          <w:lang w:val="sv-SE"/>
        </w:rPr>
        <w:t>Skor (0 – 100); Nilai Akhir = Bobot x Skor</w:t>
      </w:r>
    </w:p>
    <w:p w:rsidR="00D15567" w:rsidRPr="00D45E59" w:rsidRDefault="00D15567" w:rsidP="003E6CAB">
      <w:pPr>
        <w:numPr>
          <w:ilvl w:val="0"/>
          <w:numId w:val="66"/>
        </w:numPr>
        <w:tabs>
          <w:tab w:val="left" w:pos="284"/>
        </w:tabs>
        <w:spacing w:after="0" w:line="240" w:lineRule="auto"/>
        <w:ind w:left="284" w:hanging="284"/>
        <w:contextualSpacing/>
        <w:jc w:val="both"/>
        <w:rPr>
          <w:rFonts w:cs="Calibri"/>
          <w:sz w:val="18"/>
          <w:szCs w:val="18"/>
          <w:lang w:val="sv-SE"/>
        </w:rPr>
      </w:pPr>
      <w:r w:rsidRPr="00D45E59">
        <w:rPr>
          <w:rFonts w:cs="Calibri"/>
          <w:sz w:val="18"/>
          <w:szCs w:val="18"/>
          <w:lang w:val="sv-SE"/>
        </w:rPr>
        <w:t>Rekomendasi hasil Seminar : ”Tidak diterima”  untuk nilai &lt;55, ”Diterima” untuk nilai &gt;= 55.</w:t>
      </w:r>
    </w:p>
    <w:p w:rsidR="00D15567" w:rsidRPr="00D45E59" w:rsidRDefault="00D15567" w:rsidP="003E6CAB">
      <w:pPr>
        <w:numPr>
          <w:ilvl w:val="0"/>
          <w:numId w:val="66"/>
        </w:numPr>
        <w:tabs>
          <w:tab w:val="left" w:pos="284"/>
        </w:tabs>
        <w:spacing w:after="0" w:line="240" w:lineRule="auto"/>
        <w:ind w:left="284" w:hanging="284"/>
        <w:contextualSpacing/>
        <w:jc w:val="both"/>
        <w:rPr>
          <w:rFonts w:cs="Calibri"/>
          <w:sz w:val="18"/>
          <w:szCs w:val="18"/>
          <w:lang w:val="sv-SE"/>
        </w:rPr>
      </w:pPr>
      <w:r w:rsidRPr="00D45E59">
        <w:rPr>
          <w:rFonts w:cs="Calibri"/>
          <w:sz w:val="18"/>
          <w:szCs w:val="18"/>
          <w:lang w:val="sv-SE"/>
        </w:rPr>
        <w:t>Tuliskan catatan penilaian  di belakang kertas ini jika catatan yang diberikan tidak mencukupi pada bagian di bawah ini.</w:t>
      </w:r>
    </w:p>
    <w:p w:rsidR="00D15567" w:rsidRPr="00D45E59" w:rsidRDefault="00D15567" w:rsidP="00D15567">
      <w:pPr>
        <w:tabs>
          <w:tab w:val="left" w:pos="284"/>
        </w:tabs>
        <w:spacing w:after="0" w:line="240" w:lineRule="auto"/>
        <w:ind w:left="284"/>
        <w:contextualSpacing/>
        <w:jc w:val="both"/>
        <w:rPr>
          <w:rFonts w:cs="Calibri"/>
          <w:sz w:val="18"/>
          <w:szCs w:val="18"/>
          <w:lang w:val="sv-SE"/>
        </w:rPr>
      </w:pPr>
    </w:p>
    <w:p w:rsidR="00D15567" w:rsidRPr="00D45E59" w:rsidRDefault="00D15567" w:rsidP="00D15567">
      <w:pPr>
        <w:tabs>
          <w:tab w:val="left" w:pos="1335"/>
        </w:tabs>
        <w:spacing w:after="0"/>
        <w:jc w:val="center"/>
        <w:rPr>
          <w:rFonts w:cs="Calibri"/>
          <w:b/>
          <w:sz w:val="28"/>
        </w:rPr>
      </w:pPr>
    </w:p>
    <w:p w:rsidR="00425552" w:rsidRPr="00D45E59" w:rsidRDefault="00425552" w:rsidP="00D15567">
      <w:pPr>
        <w:tabs>
          <w:tab w:val="left" w:pos="1335"/>
        </w:tabs>
        <w:spacing w:after="0"/>
        <w:jc w:val="center"/>
        <w:rPr>
          <w:rFonts w:cs="Calibri"/>
          <w:b/>
          <w:sz w:val="28"/>
        </w:rPr>
      </w:pPr>
    </w:p>
    <w:p w:rsidR="00425552" w:rsidRPr="00D45E59" w:rsidRDefault="00425552" w:rsidP="00D15567">
      <w:pPr>
        <w:tabs>
          <w:tab w:val="left" w:pos="1335"/>
        </w:tabs>
        <w:spacing w:after="0"/>
        <w:jc w:val="center"/>
        <w:rPr>
          <w:rFonts w:cs="Calibri"/>
          <w:b/>
          <w:sz w:val="28"/>
        </w:rPr>
      </w:pPr>
    </w:p>
    <w:p w:rsidR="00984D42" w:rsidRPr="00D45E59" w:rsidRDefault="00984D42" w:rsidP="00D15567">
      <w:pPr>
        <w:jc w:val="both"/>
        <w:rPr>
          <w:rFonts w:cs="Calibri"/>
        </w:rPr>
      </w:pPr>
    </w:p>
    <w:p w:rsidR="00984D42" w:rsidRPr="00D45E59" w:rsidRDefault="0084563E" w:rsidP="00D15567">
      <w:pPr>
        <w:jc w:val="both"/>
        <w:rPr>
          <w:rFonts w:cs="Calibri"/>
        </w:rPr>
      </w:pPr>
      <w:r w:rsidRPr="00D45E59">
        <w:rPr>
          <w:rFonts w:cs="Calibri"/>
          <w:noProof/>
          <w:lang w:eastAsia="id-ID"/>
        </w:rPr>
        <w:lastRenderedPageBreak/>
        <w:pict>
          <v:rect id="_x0000_s1315" style="position:absolute;left:0;text-align:left;margin-left:380.35pt;margin-top:-3.35pt;width:75.1pt;height:29.3pt;z-index:251672576" strokeweight="1pt">
            <v:stroke dashstyle="1 1"/>
            <v:textbox>
              <w:txbxContent>
                <w:p w:rsidR="00425552" w:rsidRPr="00BF4C1A" w:rsidRDefault="00425552" w:rsidP="00425552">
                  <w:pPr>
                    <w:rPr>
                      <w:b/>
                      <w:sz w:val="28"/>
                      <w:szCs w:val="28"/>
                    </w:rPr>
                  </w:pPr>
                  <w:r>
                    <w:rPr>
                      <w:b/>
                      <w:sz w:val="28"/>
                      <w:szCs w:val="28"/>
                    </w:rPr>
                    <w:t>FORM 14</w:t>
                  </w:r>
                </w:p>
              </w:txbxContent>
            </v:textbox>
          </v:rect>
        </w:pict>
      </w:r>
    </w:p>
    <w:p w:rsidR="00984D42" w:rsidRPr="00D45E59" w:rsidRDefault="00984D42" w:rsidP="00984D42">
      <w:pPr>
        <w:tabs>
          <w:tab w:val="left" w:pos="720"/>
          <w:tab w:val="left" w:pos="4860"/>
        </w:tabs>
        <w:spacing w:after="0" w:line="240" w:lineRule="auto"/>
        <w:ind w:left="720"/>
        <w:jc w:val="center"/>
        <w:rPr>
          <w:rFonts w:cs="Calibri"/>
          <w:b/>
          <w:sz w:val="28"/>
          <w:szCs w:val="28"/>
        </w:rPr>
      </w:pPr>
      <w:r w:rsidRPr="00D45E59">
        <w:rPr>
          <w:rFonts w:cs="Calibri"/>
          <w:b/>
          <w:sz w:val="28"/>
          <w:szCs w:val="28"/>
          <w:lang w:val="sv-SE"/>
        </w:rPr>
        <w:t>BUKTI PENYERAHAN LAPORAN KERJA PRAKTEK</w:t>
      </w:r>
    </w:p>
    <w:p w:rsidR="00984D42" w:rsidRPr="00D45E59" w:rsidRDefault="00984D42" w:rsidP="00984D42">
      <w:pPr>
        <w:tabs>
          <w:tab w:val="left" w:pos="720"/>
          <w:tab w:val="left" w:pos="4860"/>
        </w:tabs>
        <w:spacing w:after="0" w:line="240" w:lineRule="auto"/>
        <w:ind w:left="720"/>
        <w:jc w:val="center"/>
        <w:rPr>
          <w:rFonts w:cs="Calibri"/>
          <w:b/>
          <w:sz w:val="28"/>
          <w:szCs w:val="28"/>
        </w:rPr>
      </w:pPr>
      <w:r w:rsidRPr="00D45E59">
        <w:rPr>
          <w:rFonts w:cs="Calibri"/>
          <w:b/>
          <w:sz w:val="28"/>
          <w:szCs w:val="28"/>
          <w:lang w:val="sv-SE"/>
        </w:rPr>
        <w:t>KE PER</w:t>
      </w:r>
      <w:r w:rsidRPr="00D45E59">
        <w:rPr>
          <w:rFonts w:cs="Calibri"/>
          <w:b/>
          <w:sz w:val="28"/>
          <w:szCs w:val="28"/>
        </w:rPr>
        <w:t>USAHAAN</w:t>
      </w:r>
    </w:p>
    <w:p w:rsidR="00984D42" w:rsidRPr="00D45E59" w:rsidRDefault="00984D42" w:rsidP="00984D42">
      <w:pPr>
        <w:tabs>
          <w:tab w:val="left" w:pos="720"/>
          <w:tab w:val="left" w:pos="4860"/>
        </w:tabs>
        <w:spacing w:after="0" w:line="240" w:lineRule="auto"/>
        <w:ind w:left="720"/>
        <w:jc w:val="center"/>
        <w:rPr>
          <w:rFonts w:cs="Calibri"/>
          <w:b/>
          <w:sz w:val="28"/>
          <w:szCs w:val="28"/>
          <w:lang w:val="sv-SE"/>
        </w:rPr>
      </w:pPr>
    </w:p>
    <w:p w:rsidR="00984D42" w:rsidRPr="00D45E59" w:rsidRDefault="00984D42" w:rsidP="00984D42">
      <w:pPr>
        <w:spacing w:after="0" w:line="240" w:lineRule="auto"/>
        <w:jc w:val="both"/>
        <w:rPr>
          <w:rFonts w:cs="Calibri"/>
          <w:sz w:val="21"/>
          <w:szCs w:val="21"/>
          <w:lang w:val="nb-NO"/>
        </w:rPr>
      </w:pPr>
      <w:r w:rsidRPr="00D45E59">
        <w:rPr>
          <w:rFonts w:cs="Calibri"/>
          <w:sz w:val="21"/>
          <w:szCs w:val="21"/>
          <w:lang w:val="nb-NO"/>
        </w:rPr>
        <w:t>Mahasiswa yang namanya tersebut di bawah ini:</w:t>
      </w:r>
    </w:p>
    <w:p w:rsidR="00984D42" w:rsidRPr="00D45E59" w:rsidRDefault="00984D42" w:rsidP="00984D42">
      <w:pPr>
        <w:spacing w:after="0" w:line="240" w:lineRule="auto"/>
        <w:rPr>
          <w:rFonts w:cs="Calibri"/>
          <w:sz w:val="21"/>
          <w:szCs w:val="21"/>
          <w:lang w:val="nb-NO"/>
        </w:rPr>
      </w:pPr>
    </w:p>
    <w:p w:rsidR="00984D42" w:rsidRPr="00D45E59" w:rsidRDefault="00984D42" w:rsidP="00984D42">
      <w:pPr>
        <w:tabs>
          <w:tab w:val="left" w:pos="1843"/>
        </w:tabs>
        <w:spacing w:after="80" w:line="240" w:lineRule="auto"/>
        <w:rPr>
          <w:rFonts w:cs="Calibri"/>
        </w:rPr>
      </w:pPr>
      <w:r w:rsidRPr="00D45E59">
        <w:rPr>
          <w:rFonts w:cs="Calibri"/>
          <w:lang w:val="fi-FI"/>
        </w:rPr>
        <w:t>Nama Mahasiswa</w:t>
      </w:r>
      <w:r w:rsidRPr="00D45E59">
        <w:rPr>
          <w:rFonts w:cs="Calibri"/>
          <w:lang w:val="fi-FI"/>
        </w:rPr>
        <w:tab/>
        <w:t xml:space="preserve">: </w:t>
      </w:r>
      <w:r w:rsidRPr="00D45E59">
        <w:rPr>
          <w:rFonts w:cs="Calibri"/>
        </w:rPr>
        <w:t>NICO ANDRIAN</w:t>
      </w:r>
    </w:p>
    <w:p w:rsidR="00984D42" w:rsidRPr="00D45E59" w:rsidRDefault="00984D42" w:rsidP="00984D42">
      <w:pPr>
        <w:tabs>
          <w:tab w:val="left" w:pos="1843"/>
        </w:tabs>
        <w:spacing w:after="80" w:line="240" w:lineRule="auto"/>
        <w:rPr>
          <w:rFonts w:cs="Calibri"/>
        </w:rPr>
      </w:pPr>
      <w:r w:rsidRPr="00D45E59">
        <w:rPr>
          <w:rFonts w:cs="Calibri"/>
          <w:lang w:val="fi-FI"/>
        </w:rPr>
        <w:t xml:space="preserve">N I M </w:t>
      </w:r>
      <w:r w:rsidRPr="00D45E59">
        <w:rPr>
          <w:rFonts w:cs="Calibri"/>
          <w:lang w:val="fi-FI"/>
        </w:rPr>
        <w:tab/>
        <w:t xml:space="preserve">: </w:t>
      </w:r>
      <w:r w:rsidRPr="00D45E59">
        <w:rPr>
          <w:rFonts w:cs="Calibri"/>
        </w:rPr>
        <w:t>11055102128</w:t>
      </w:r>
    </w:p>
    <w:p w:rsidR="00984D42" w:rsidRPr="00D45E59" w:rsidRDefault="007E4E91" w:rsidP="00984D42">
      <w:pPr>
        <w:tabs>
          <w:tab w:val="left" w:pos="1843"/>
        </w:tabs>
        <w:spacing w:after="80" w:line="240" w:lineRule="auto"/>
        <w:rPr>
          <w:rFonts w:cs="Calibri"/>
          <w:lang w:val="fi-FI"/>
        </w:rPr>
      </w:pPr>
      <w:r w:rsidRPr="00D45E59">
        <w:rPr>
          <w:rFonts w:cs="Calibri"/>
        </w:rPr>
        <w:t>Program Studi</w:t>
      </w:r>
      <w:r w:rsidR="00984D42" w:rsidRPr="00D45E59">
        <w:rPr>
          <w:rFonts w:cs="Calibri"/>
          <w:lang w:val="fi-FI"/>
        </w:rPr>
        <w:tab/>
        <w:t>: Teknik Elektro</w:t>
      </w:r>
    </w:p>
    <w:p w:rsidR="00984D42" w:rsidRPr="00D45E59" w:rsidRDefault="00984D42" w:rsidP="00984D42">
      <w:pPr>
        <w:tabs>
          <w:tab w:val="left" w:pos="1843"/>
        </w:tabs>
        <w:spacing w:after="80" w:line="240" w:lineRule="auto"/>
        <w:rPr>
          <w:rFonts w:cs="Calibri"/>
          <w:lang w:val="fi-FI"/>
        </w:rPr>
      </w:pPr>
    </w:p>
    <w:p w:rsidR="00984D42" w:rsidRPr="00D45E59" w:rsidRDefault="00984D42" w:rsidP="00984D42">
      <w:pPr>
        <w:spacing w:after="0" w:line="240" w:lineRule="auto"/>
        <w:jc w:val="both"/>
        <w:rPr>
          <w:rFonts w:cs="Calibri"/>
          <w:sz w:val="21"/>
          <w:szCs w:val="21"/>
          <w:lang w:val="nb-NO"/>
        </w:rPr>
      </w:pPr>
    </w:p>
    <w:p w:rsidR="00984D42" w:rsidRPr="00D45E59" w:rsidRDefault="00984D42" w:rsidP="00984D42">
      <w:pPr>
        <w:spacing w:after="0" w:line="240" w:lineRule="auto"/>
        <w:jc w:val="both"/>
        <w:rPr>
          <w:rFonts w:cs="Calibri"/>
          <w:sz w:val="21"/>
          <w:szCs w:val="21"/>
        </w:rPr>
      </w:pPr>
      <w:r w:rsidRPr="00D45E59">
        <w:rPr>
          <w:rFonts w:cs="Calibri"/>
          <w:sz w:val="21"/>
          <w:szCs w:val="21"/>
          <w:lang w:val="nb-NO"/>
        </w:rPr>
        <w:t xml:space="preserve">Telah mengumpulkan satu berkas Laporan Kerja Praktek)* ke </w:t>
      </w:r>
      <w:r w:rsidRPr="00D45E59">
        <w:rPr>
          <w:rFonts w:cs="Calibri"/>
          <w:sz w:val="21"/>
          <w:szCs w:val="21"/>
        </w:rPr>
        <w:t>Perusahaan:</w:t>
      </w:r>
    </w:p>
    <w:p w:rsidR="00984D42" w:rsidRPr="00D45E59" w:rsidRDefault="00984D42" w:rsidP="00984D42">
      <w:pPr>
        <w:spacing w:after="0" w:line="240" w:lineRule="auto"/>
        <w:jc w:val="both"/>
        <w:rPr>
          <w:rFonts w:cs="Calibri"/>
          <w:sz w:val="21"/>
          <w:szCs w:val="21"/>
          <w:lang w:val="nb-NO"/>
        </w:rPr>
      </w:pPr>
    </w:p>
    <w:p w:rsidR="00984D42" w:rsidRPr="00D45E59" w:rsidRDefault="00984D42" w:rsidP="00984D42">
      <w:pPr>
        <w:tabs>
          <w:tab w:val="left" w:pos="1843"/>
        </w:tabs>
        <w:spacing w:after="80" w:line="240" w:lineRule="auto"/>
        <w:rPr>
          <w:rFonts w:cs="Calibri"/>
          <w:lang w:val="fi-FI"/>
        </w:rPr>
      </w:pPr>
      <w:r w:rsidRPr="00D45E59">
        <w:rPr>
          <w:rFonts w:cs="Calibri"/>
          <w:lang w:val="fi-FI"/>
        </w:rPr>
        <w:t>Hari / Tanggal</w:t>
      </w:r>
      <w:r w:rsidRPr="00D45E59">
        <w:rPr>
          <w:rFonts w:cs="Calibri"/>
          <w:lang w:val="fi-FI"/>
        </w:rPr>
        <w:tab/>
        <w:t>: ________________________________________________________________</w:t>
      </w:r>
    </w:p>
    <w:p w:rsidR="00984D42" w:rsidRPr="00D45E59" w:rsidRDefault="00984D42" w:rsidP="00984D42">
      <w:pPr>
        <w:tabs>
          <w:tab w:val="left" w:pos="1843"/>
        </w:tabs>
        <w:spacing w:after="80" w:line="240" w:lineRule="auto"/>
        <w:rPr>
          <w:rFonts w:cs="Calibri"/>
          <w:lang w:val="fi-FI"/>
        </w:rPr>
      </w:pPr>
      <w:r w:rsidRPr="00D45E59">
        <w:rPr>
          <w:rFonts w:cs="Calibri"/>
          <w:lang w:val="fi-FI"/>
        </w:rPr>
        <w:t xml:space="preserve">Judul </w:t>
      </w:r>
      <w:r w:rsidRPr="00D45E59">
        <w:rPr>
          <w:rFonts w:cs="Calibri"/>
          <w:lang w:val="fi-FI"/>
        </w:rPr>
        <w:tab/>
        <w:t>: ________________________________________________________________</w:t>
      </w:r>
    </w:p>
    <w:p w:rsidR="00984D42" w:rsidRPr="00D45E59" w:rsidRDefault="00984D42" w:rsidP="00984D42">
      <w:pPr>
        <w:tabs>
          <w:tab w:val="left" w:pos="1843"/>
        </w:tabs>
        <w:spacing w:after="80" w:line="240" w:lineRule="auto"/>
        <w:rPr>
          <w:rFonts w:cs="Calibri"/>
          <w:lang w:val="fi-FI"/>
        </w:rPr>
      </w:pPr>
      <w:r w:rsidRPr="00D45E59">
        <w:rPr>
          <w:rFonts w:cs="Calibri"/>
          <w:lang w:val="fi-FI"/>
        </w:rPr>
        <w:tab/>
        <w:t xml:space="preserve">  ________________________________________________________________</w:t>
      </w:r>
    </w:p>
    <w:p w:rsidR="00984D42" w:rsidRPr="00D45E59" w:rsidRDefault="00984D42" w:rsidP="00984D42">
      <w:pPr>
        <w:tabs>
          <w:tab w:val="left" w:pos="1843"/>
        </w:tabs>
        <w:spacing w:after="80" w:line="240" w:lineRule="auto"/>
        <w:rPr>
          <w:rFonts w:cs="Calibri"/>
          <w:lang w:val="fi-FI"/>
        </w:rPr>
      </w:pPr>
      <w:r w:rsidRPr="00D45E59">
        <w:rPr>
          <w:rFonts w:cs="Calibri"/>
          <w:lang w:val="fi-FI"/>
        </w:rPr>
        <w:t>Pukul</w:t>
      </w:r>
      <w:r w:rsidRPr="00D45E59">
        <w:rPr>
          <w:rFonts w:cs="Calibri"/>
          <w:lang w:val="fi-FI"/>
        </w:rPr>
        <w:tab/>
        <w:t>: ________________________________________________________________</w:t>
      </w:r>
    </w:p>
    <w:p w:rsidR="00984D42" w:rsidRPr="00D45E59" w:rsidRDefault="00984D42" w:rsidP="00984D42">
      <w:pPr>
        <w:spacing w:after="0" w:line="240" w:lineRule="auto"/>
        <w:rPr>
          <w:rFonts w:cs="Calibri"/>
          <w:sz w:val="21"/>
          <w:szCs w:val="21"/>
        </w:rPr>
      </w:pPr>
    </w:p>
    <w:p w:rsidR="00984D42" w:rsidRPr="00D45E59" w:rsidRDefault="00984D42" w:rsidP="00984D42">
      <w:pPr>
        <w:spacing w:after="0" w:line="240" w:lineRule="auto"/>
        <w:rPr>
          <w:rFonts w:cs="Calibri"/>
          <w:sz w:val="21"/>
          <w:szCs w:val="21"/>
        </w:rPr>
      </w:pPr>
    </w:p>
    <w:p w:rsidR="00984D42" w:rsidRPr="00D45E59" w:rsidRDefault="00984D42" w:rsidP="00984D42">
      <w:pPr>
        <w:spacing w:after="0" w:line="240" w:lineRule="auto"/>
        <w:rPr>
          <w:rFonts w:cs="Calibri"/>
          <w:sz w:val="21"/>
          <w:szCs w:val="21"/>
        </w:rPr>
      </w:pPr>
    </w:p>
    <w:p w:rsidR="00984D42" w:rsidRPr="00D45E59" w:rsidRDefault="00984D42" w:rsidP="00984D42">
      <w:pPr>
        <w:spacing w:after="0" w:line="240" w:lineRule="auto"/>
        <w:rPr>
          <w:rFonts w:cs="Calibri"/>
          <w:sz w:val="21"/>
          <w:szCs w:val="21"/>
        </w:rPr>
      </w:pPr>
    </w:p>
    <w:p w:rsidR="00984D42" w:rsidRPr="00D45E59" w:rsidRDefault="00984D42" w:rsidP="00984D42">
      <w:pPr>
        <w:spacing w:after="0" w:line="240" w:lineRule="auto"/>
        <w:ind w:left="5670"/>
        <w:jc w:val="both"/>
        <w:rPr>
          <w:rFonts w:ascii="Times New Roman" w:hAnsi="Times New Roman"/>
          <w:b/>
          <w:sz w:val="28"/>
          <w:szCs w:val="28"/>
          <w:lang w:val="en-US"/>
        </w:rPr>
      </w:pPr>
      <w:r w:rsidRPr="00D45E59">
        <w:rPr>
          <w:rFonts w:ascii="Times New Roman" w:hAnsi="Times New Roman"/>
          <w:b/>
          <w:sz w:val="28"/>
          <w:szCs w:val="28"/>
          <w:lang w:val="en-US"/>
        </w:rPr>
        <w:t>__________, ____________</w:t>
      </w:r>
    </w:p>
    <w:p w:rsidR="00984D42" w:rsidRPr="00D45E59" w:rsidRDefault="00984D42" w:rsidP="00984D42">
      <w:pPr>
        <w:spacing w:after="0" w:line="240" w:lineRule="auto"/>
        <w:ind w:left="5670"/>
        <w:jc w:val="both"/>
        <w:rPr>
          <w:rFonts w:ascii="Times New Roman" w:hAnsi="Times New Roman"/>
          <w:b/>
          <w:sz w:val="28"/>
          <w:szCs w:val="28"/>
          <w:lang w:val="en-US"/>
        </w:rPr>
      </w:pPr>
    </w:p>
    <w:p w:rsidR="00984D42" w:rsidRPr="00D45E59" w:rsidRDefault="00984D42" w:rsidP="00984D42">
      <w:pPr>
        <w:pStyle w:val="BodyTextIndent2"/>
        <w:spacing w:line="240" w:lineRule="auto"/>
        <w:ind w:left="5670"/>
        <w:jc w:val="both"/>
        <w:rPr>
          <w:rFonts w:ascii="Times New Roman" w:hAnsi="Times New Roman"/>
          <w:lang w:val="en-US"/>
        </w:rPr>
      </w:pPr>
      <w:r w:rsidRPr="00D45E59">
        <w:rPr>
          <w:rFonts w:ascii="Times New Roman" w:hAnsi="Times New Roman"/>
          <w:lang w:val="en-US"/>
        </w:rPr>
        <w:t>Pembimbing Lapangan</w:t>
      </w:r>
    </w:p>
    <w:p w:rsidR="00984D42" w:rsidRPr="00D45E59" w:rsidRDefault="00984D42" w:rsidP="00984D42">
      <w:pPr>
        <w:pStyle w:val="BodyTextIndent2"/>
        <w:spacing w:line="240" w:lineRule="auto"/>
        <w:ind w:left="5670"/>
        <w:jc w:val="both"/>
        <w:rPr>
          <w:rFonts w:ascii="Times New Roman" w:hAnsi="Times New Roman"/>
          <w:lang w:val="en-US"/>
        </w:rPr>
      </w:pPr>
    </w:p>
    <w:p w:rsidR="00984D42" w:rsidRPr="00D45E59" w:rsidRDefault="00984D42" w:rsidP="00984D42">
      <w:pPr>
        <w:pStyle w:val="BodyTextIndent2"/>
        <w:spacing w:line="240" w:lineRule="auto"/>
        <w:ind w:left="5670"/>
        <w:jc w:val="both"/>
        <w:rPr>
          <w:rFonts w:ascii="Times New Roman" w:hAnsi="Times New Roman"/>
          <w:lang w:val="en-US"/>
        </w:rPr>
      </w:pPr>
    </w:p>
    <w:p w:rsidR="00984D42" w:rsidRPr="00D45E59" w:rsidRDefault="00984D42" w:rsidP="00984D42">
      <w:pPr>
        <w:pStyle w:val="BodyTextIndent2"/>
        <w:spacing w:line="240" w:lineRule="auto"/>
        <w:ind w:left="5670"/>
        <w:jc w:val="both"/>
        <w:rPr>
          <w:rFonts w:ascii="Times New Roman" w:hAnsi="Times New Roman"/>
          <w:lang w:val="en-US"/>
        </w:rPr>
      </w:pPr>
    </w:p>
    <w:p w:rsidR="00984D42" w:rsidRPr="00D45E59" w:rsidRDefault="00984D42" w:rsidP="00984D42">
      <w:pPr>
        <w:pStyle w:val="BodyTextIndent2"/>
        <w:spacing w:line="240" w:lineRule="auto"/>
        <w:ind w:left="5670"/>
        <w:jc w:val="both"/>
        <w:rPr>
          <w:rFonts w:ascii="Times New Roman" w:hAnsi="Times New Roman"/>
          <w:b/>
          <w:u w:val="single"/>
          <w:lang w:val="en-US"/>
        </w:rPr>
      </w:pPr>
      <w:r w:rsidRPr="00D45E59">
        <w:rPr>
          <w:rFonts w:ascii="Times New Roman" w:hAnsi="Times New Roman"/>
          <w:b/>
          <w:u w:val="single"/>
          <w:lang w:val="en-US"/>
        </w:rPr>
        <w:t>(nama</w:t>
      </w:r>
      <w:r w:rsidRPr="00D45E59">
        <w:rPr>
          <w:rFonts w:ascii="Times New Roman" w:hAnsi="Times New Roman"/>
          <w:b/>
          <w:u w:val="single"/>
        </w:rPr>
        <w:t>,</w:t>
      </w:r>
      <w:r w:rsidRPr="00D45E59">
        <w:rPr>
          <w:rFonts w:ascii="Times New Roman" w:hAnsi="Times New Roman"/>
          <w:b/>
          <w:u w:val="single"/>
          <w:lang w:val="en-US"/>
        </w:rPr>
        <w:t xml:space="preserve"> tandatangan</w:t>
      </w:r>
      <w:r w:rsidRPr="00D45E59">
        <w:rPr>
          <w:rFonts w:ascii="Times New Roman" w:hAnsi="Times New Roman"/>
          <w:b/>
          <w:u w:val="single"/>
        </w:rPr>
        <w:t xml:space="preserve"> dan stempel</w:t>
      </w:r>
      <w:r w:rsidRPr="00D45E59">
        <w:rPr>
          <w:rFonts w:ascii="Times New Roman" w:hAnsi="Times New Roman"/>
          <w:b/>
          <w:u w:val="single"/>
          <w:lang w:val="en-US"/>
        </w:rPr>
        <w:t>)</w:t>
      </w:r>
    </w:p>
    <w:p w:rsidR="00984D42" w:rsidRPr="00D45E59" w:rsidRDefault="00984D42" w:rsidP="00984D42">
      <w:pPr>
        <w:spacing w:after="0" w:line="240" w:lineRule="auto"/>
        <w:ind w:left="5103"/>
        <w:jc w:val="both"/>
        <w:rPr>
          <w:rFonts w:cs="Calibri"/>
          <w:sz w:val="21"/>
          <w:szCs w:val="21"/>
        </w:rPr>
      </w:pPr>
    </w:p>
    <w:p w:rsidR="00984D42" w:rsidRPr="00D45E59" w:rsidRDefault="00984D42" w:rsidP="00984D42">
      <w:pPr>
        <w:spacing w:after="0" w:line="240" w:lineRule="auto"/>
        <w:ind w:left="5103"/>
        <w:jc w:val="both"/>
        <w:rPr>
          <w:rFonts w:cs="Calibri"/>
          <w:sz w:val="21"/>
          <w:szCs w:val="21"/>
        </w:rPr>
      </w:pPr>
    </w:p>
    <w:p w:rsidR="00984D42" w:rsidRPr="00D45E59" w:rsidRDefault="00984D42" w:rsidP="00984D42">
      <w:pPr>
        <w:spacing w:after="0" w:line="240" w:lineRule="auto"/>
        <w:ind w:left="5103"/>
        <w:jc w:val="both"/>
        <w:rPr>
          <w:rFonts w:cs="Calibri"/>
          <w:sz w:val="21"/>
          <w:szCs w:val="21"/>
        </w:rPr>
      </w:pPr>
    </w:p>
    <w:p w:rsidR="00984D42" w:rsidRPr="00D45E59" w:rsidRDefault="00984D42" w:rsidP="00984D42">
      <w:pPr>
        <w:spacing w:after="0" w:line="240" w:lineRule="auto"/>
        <w:ind w:left="5103"/>
        <w:jc w:val="both"/>
        <w:rPr>
          <w:rFonts w:cs="Calibri"/>
          <w:sz w:val="21"/>
          <w:szCs w:val="21"/>
        </w:rPr>
      </w:pPr>
    </w:p>
    <w:p w:rsidR="00984D42" w:rsidRPr="00D45E59" w:rsidRDefault="00984D42" w:rsidP="00984D42">
      <w:pPr>
        <w:spacing w:after="0" w:line="240" w:lineRule="auto"/>
        <w:ind w:left="5103"/>
        <w:jc w:val="both"/>
        <w:rPr>
          <w:rFonts w:cs="Calibri"/>
          <w:sz w:val="21"/>
          <w:szCs w:val="21"/>
        </w:rPr>
      </w:pPr>
    </w:p>
    <w:p w:rsidR="00984D42" w:rsidRPr="00D45E59" w:rsidRDefault="00984D42" w:rsidP="00984D42">
      <w:pPr>
        <w:spacing w:after="0" w:line="240" w:lineRule="auto"/>
        <w:ind w:left="5103"/>
        <w:jc w:val="both"/>
        <w:rPr>
          <w:rFonts w:cs="Calibri"/>
          <w:sz w:val="21"/>
          <w:szCs w:val="21"/>
        </w:rPr>
      </w:pPr>
    </w:p>
    <w:p w:rsidR="00984D42" w:rsidRPr="00D45E59" w:rsidRDefault="00984D42" w:rsidP="00984D42">
      <w:pPr>
        <w:spacing w:after="0" w:line="240" w:lineRule="auto"/>
        <w:ind w:left="5103"/>
        <w:jc w:val="both"/>
        <w:rPr>
          <w:rFonts w:cs="Calibri"/>
          <w:sz w:val="21"/>
          <w:szCs w:val="21"/>
        </w:rPr>
      </w:pPr>
    </w:p>
    <w:p w:rsidR="00984D42" w:rsidRPr="00D45E59" w:rsidRDefault="00984D42" w:rsidP="00984D42">
      <w:pPr>
        <w:spacing w:after="0" w:line="240" w:lineRule="auto"/>
        <w:ind w:left="5103"/>
        <w:jc w:val="both"/>
        <w:rPr>
          <w:rFonts w:cs="Calibri"/>
          <w:sz w:val="21"/>
          <w:szCs w:val="21"/>
          <w:lang w:val="nb-NO"/>
        </w:rPr>
      </w:pPr>
    </w:p>
    <w:p w:rsidR="00984D42" w:rsidRPr="00D45E59" w:rsidRDefault="00984D42" w:rsidP="00984D42">
      <w:pPr>
        <w:spacing w:after="0" w:line="240" w:lineRule="auto"/>
        <w:ind w:left="5103"/>
        <w:jc w:val="both"/>
        <w:rPr>
          <w:rFonts w:cs="Calibri"/>
          <w:sz w:val="21"/>
          <w:szCs w:val="21"/>
          <w:lang w:val="nb-NO"/>
        </w:rPr>
      </w:pPr>
    </w:p>
    <w:p w:rsidR="00984D42" w:rsidRPr="00D45E59" w:rsidRDefault="00984D42" w:rsidP="00984D42">
      <w:pPr>
        <w:spacing w:after="0" w:line="240" w:lineRule="auto"/>
        <w:ind w:left="5103"/>
        <w:jc w:val="both"/>
        <w:rPr>
          <w:rFonts w:cs="Calibri"/>
          <w:sz w:val="21"/>
          <w:szCs w:val="21"/>
        </w:rPr>
      </w:pPr>
    </w:p>
    <w:p w:rsidR="007E4E91" w:rsidRPr="00D45E59" w:rsidRDefault="007E4E91" w:rsidP="00984D42">
      <w:pPr>
        <w:spacing w:after="0" w:line="240" w:lineRule="auto"/>
        <w:ind w:left="5103"/>
        <w:jc w:val="both"/>
        <w:rPr>
          <w:rFonts w:cs="Calibri"/>
          <w:sz w:val="21"/>
          <w:szCs w:val="21"/>
        </w:rPr>
      </w:pPr>
    </w:p>
    <w:p w:rsidR="007E4E91" w:rsidRPr="00D45E59" w:rsidRDefault="007E4E91" w:rsidP="00984D42">
      <w:pPr>
        <w:spacing w:after="0" w:line="240" w:lineRule="auto"/>
        <w:ind w:left="5103"/>
        <w:jc w:val="both"/>
        <w:rPr>
          <w:rFonts w:cs="Calibri"/>
          <w:sz w:val="21"/>
          <w:szCs w:val="21"/>
        </w:rPr>
      </w:pPr>
    </w:p>
    <w:p w:rsidR="007E4E91" w:rsidRPr="00D45E59" w:rsidRDefault="007E4E91" w:rsidP="00984D42">
      <w:pPr>
        <w:spacing w:after="0" w:line="240" w:lineRule="auto"/>
        <w:ind w:left="5103"/>
        <w:jc w:val="both"/>
        <w:rPr>
          <w:rFonts w:cs="Calibri"/>
          <w:sz w:val="21"/>
          <w:szCs w:val="21"/>
        </w:rPr>
      </w:pPr>
    </w:p>
    <w:p w:rsidR="007E4E91" w:rsidRPr="00D45E59" w:rsidRDefault="007E4E91" w:rsidP="00984D42">
      <w:pPr>
        <w:spacing w:after="0" w:line="240" w:lineRule="auto"/>
        <w:ind w:left="5103"/>
        <w:jc w:val="both"/>
        <w:rPr>
          <w:rFonts w:cs="Calibri"/>
          <w:sz w:val="21"/>
          <w:szCs w:val="21"/>
        </w:rPr>
      </w:pPr>
    </w:p>
    <w:p w:rsidR="007E4E91" w:rsidRPr="00D45E59" w:rsidRDefault="007E4E91" w:rsidP="00984D42">
      <w:pPr>
        <w:spacing w:after="0" w:line="240" w:lineRule="auto"/>
        <w:ind w:left="5103"/>
        <w:jc w:val="both"/>
        <w:rPr>
          <w:rFonts w:cs="Calibri"/>
          <w:sz w:val="21"/>
          <w:szCs w:val="21"/>
        </w:rPr>
      </w:pPr>
    </w:p>
    <w:p w:rsidR="007E4E91" w:rsidRPr="00D45E59" w:rsidRDefault="007E4E91" w:rsidP="00984D42">
      <w:pPr>
        <w:spacing w:after="0" w:line="240" w:lineRule="auto"/>
        <w:ind w:left="5103"/>
        <w:jc w:val="both"/>
        <w:rPr>
          <w:rFonts w:cs="Calibri"/>
          <w:sz w:val="21"/>
          <w:szCs w:val="21"/>
        </w:rPr>
      </w:pPr>
    </w:p>
    <w:p w:rsidR="007E4E91" w:rsidRPr="00D45E59" w:rsidRDefault="007E4E91" w:rsidP="00984D42">
      <w:pPr>
        <w:spacing w:after="0" w:line="240" w:lineRule="auto"/>
        <w:ind w:left="5103"/>
        <w:jc w:val="both"/>
        <w:rPr>
          <w:rFonts w:cs="Calibri"/>
          <w:sz w:val="21"/>
          <w:szCs w:val="21"/>
        </w:rPr>
      </w:pPr>
    </w:p>
    <w:p w:rsidR="00D15567" w:rsidRPr="00D45E59" w:rsidRDefault="00D15567" w:rsidP="00984D42">
      <w:pPr>
        <w:tabs>
          <w:tab w:val="left" w:pos="720"/>
          <w:tab w:val="left" w:pos="4860"/>
        </w:tabs>
        <w:spacing w:after="0"/>
        <w:rPr>
          <w:rFonts w:cs="Calibri"/>
          <w:b/>
          <w:sz w:val="28"/>
          <w:szCs w:val="26"/>
        </w:rPr>
      </w:pPr>
    </w:p>
    <w:p w:rsidR="007E4E91" w:rsidRPr="00D45E59" w:rsidRDefault="0084563E" w:rsidP="00D15567">
      <w:pPr>
        <w:tabs>
          <w:tab w:val="left" w:pos="720"/>
          <w:tab w:val="left" w:pos="4860"/>
        </w:tabs>
        <w:spacing w:after="0"/>
        <w:ind w:left="720"/>
        <w:jc w:val="center"/>
        <w:rPr>
          <w:rFonts w:cs="Calibri"/>
          <w:b/>
          <w:sz w:val="28"/>
          <w:szCs w:val="26"/>
        </w:rPr>
      </w:pPr>
      <w:r w:rsidRPr="00D45E59">
        <w:rPr>
          <w:rFonts w:cs="Calibri"/>
          <w:b/>
          <w:noProof/>
          <w:sz w:val="28"/>
          <w:szCs w:val="26"/>
          <w:lang w:eastAsia="id-ID"/>
        </w:rPr>
        <w:lastRenderedPageBreak/>
        <w:pict>
          <v:rect id="_x0000_s1316" style="position:absolute;left:0;text-align:left;margin-left:380.35pt;margin-top:-4.2pt;width:75.1pt;height:29.3pt;z-index:251673600" strokeweight="1pt">
            <v:stroke dashstyle="1 1"/>
            <v:textbox>
              <w:txbxContent>
                <w:p w:rsidR="007E4E91" w:rsidRPr="00BF4C1A" w:rsidRDefault="00C55B97" w:rsidP="007E4E91">
                  <w:pPr>
                    <w:rPr>
                      <w:b/>
                      <w:sz w:val="28"/>
                      <w:szCs w:val="28"/>
                    </w:rPr>
                  </w:pPr>
                  <w:r>
                    <w:rPr>
                      <w:b/>
                      <w:sz w:val="28"/>
                      <w:szCs w:val="28"/>
                    </w:rPr>
                    <w:t>FORM B1</w:t>
                  </w:r>
                </w:p>
              </w:txbxContent>
            </v:textbox>
          </v:rect>
        </w:pict>
      </w:r>
    </w:p>
    <w:p w:rsidR="00D15567" w:rsidRPr="00D45E59" w:rsidRDefault="00D15567" w:rsidP="00D15567">
      <w:pPr>
        <w:tabs>
          <w:tab w:val="left" w:pos="720"/>
          <w:tab w:val="left" w:pos="4860"/>
        </w:tabs>
        <w:spacing w:after="0"/>
        <w:ind w:left="720"/>
        <w:jc w:val="center"/>
        <w:rPr>
          <w:rFonts w:cs="Calibri"/>
          <w:b/>
          <w:sz w:val="28"/>
          <w:szCs w:val="26"/>
          <w:lang w:val="sv-SE"/>
        </w:rPr>
      </w:pPr>
      <w:r w:rsidRPr="00D45E59">
        <w:rPr>
          <w:rFonts w:cs="Calibri"/>
          <w:b/>
          <w:sz w:val="28"/>
          <w:szCs w:val="26"/>
          <w:lang w:val="sv-SE"/>
        </w:rPr>
        <w:t xml:space="preserve">BUKTI SELESAI </w:t>
      </w:r>
    </w:p>
    <w:p w:rsidR="00D15567" w:rsidRPr="00D45E59" w:rsidRDefault="00D15567" w:rsidP="00D15567">
      <w:pPr>
        <w:tabs>
          <w:tab w:val="left" w:pos="720"/>
          <w:tab w:val="left" w:pos="4860"/>
        </w:tabs>
        <w:spacing w:after="0"/>
        <w:ind w:left="720"/>
        <w:jc w:val="center"/>
        <w:rPr>
          <w:rFonts w:cs="Calibri"/>
          <w:b/>
          <w:sz w:val="28"/>
          <w:szCs w:val="26"/>
          <w:lang w:val="fi-FI"/>
        </w:rPr>
      </w:pPr>
      <w:r w:rsidRPr="00D45E59">
        <w:rPr>
          <w:rFonts w:cs="Calibri"/>
          <w:b/>
          <w:sz w:val="28"/>
          <w:szCs w:val="26"/>
          <w:lang w:val="fi-FI"/>
        </w:rPr>
        <w:t>KERJA PRAKTEK/PROYEK MINI</w:t>
      </w:r>
    </w:p>
    <w:p w:rsidR="00D15567" w:rsidRPr="00D45E59" w:rsidRDefault="00D15567" w:rsidP="00D15567">
      <w:pPr>
        <w:tabs>
          <w:tab w:val="left" w:pos="720"/>
          <w:tab w:val="left" w:pos="4860"/>
        </w:tabs>
        <w:spacing w:after="0"/>
        <w:ind w:left="720"/>
        <w:jc w:val="center"/>
        <w:rPr>
          <w:rFonts w:cs="Calibri"/>
          <w:b/>
          <w:sz w:val="28"/>
          <w:szCs w:val="26"/>
          <w:lang w:val="fi-FI"/>
        </w:rPr>
      </w:pPr>
    </w:p>
    <w:p w:rsidR="00D15567" w:rsidRPr="00D45E59" w:rsidRDefault="00D15567" w:rsidP="00D15567">
      <w:pPr>
        <w:spacing w:after="0" w:line="240" w:lineRule="auto"/>
        <w:rPr>
          <w:rFonts w:ascii="Times New Roman" w:hAnsi="Times New Roman"/>
          <w:lang w:val="en-US"/>
        </w:rPr>
      </w:pPr>
      <w:r w:rsidRPr="00D45E59">
        <w:rPr>
          <w:rFonts w:ascii="Times New Roman" w:hAnsi="Times New Roman"/>
          <w:lang w:val="en-US"/>
        </w:rPr>
        <w:t>Mahasiswa yang tersebut di bawah ini</w:t>
      </w:r>
      <w:r w:rsidRPr="00D45E59">
        <w:rPr>
          <w:rFonts w:ascii="Times New Roman" w:hAnsi="Times New Roman"/>
        </w:rPr>
        <w:t>:</w:t>
      </w:r>
    </w:p>
    <w:p w:rsidR="00D15567" w:rsidRPr="00D45E59" w:rsidRDefault="00D15567" w:rsidP="00D15567">
      <w:pPr>
        <w:spacing w:after="0" w:line="240" w:lineRule="auto"/>
        <w:rPr>
          <w:rFonts w:ascii="Times New Roman" w:hAnsi="Times New Roman"/>
          <w:lang w:val="en-US"/>
        </w:rPr>
      </w:pPr>
    </w:p>
    <w:p w:rsidR="00D15567" w:rsidRPr="00D45E59" w:rsidRDefault="00D15567" w:rsidP="00D73FB1">
      <w:pPr>
        <w:tabs>
          <w:tab w:val="left" w:pos="2977"/>
        </w:tabs>
        <w:spacing w:after="120" w:line="240" w:lineRule="auto"/>
        <w:ind w:left="284"/>
        <w:rPr>
          <w:rFonts w:ascii="Times New Roman" w:hAnsi="Times New Roman"/>
        </w:rPr>
      </w:pPr>
      <w:r w:rsidRPr="00D45E59">
        <w:rPr>
          <w:rFonts w:ascii="Times New Roman" w:hAnsi="Times New Roman"/>
        </w:rPr>
        <w:t>Nama</w:t>
      </w:r>
      <w:r w:rsidRPr="00D45E59">
        <w:rPr>
          <w:rFonts w:ascii="Times New Roman" w:hAnsi="Times New Roman"/>
        </w:rPr>
        <w:tab/>
        <w:t xml:space="preserve">: </w:t>
      </w:r>
      <w:r w:rsidR="00D73FB1" w:rsidRPr="00D45E59">
        <w:rPr>
          <w:rFonts w:ascii="Times New Roman" w:hAnsi="Times New Roman"/>
        </w:rPr>
        <w:t>NICO ANDRIAN</w:t>
      </w:r>
    </w:p>
    <w:p w:rsidR="00D15567" w:rsidRPr="00D45E59" w:rsidRDefault="00D15567" w:rsidP="00D73FB1">
      <w:pPr>
        <w:tabs>
          <w:tab w:val="left" w:pos="2977"/>
        </w:tabs>
        <w:spacing w:after="120" w:line="240" w:lineRule="auto"/>
        <w:ind w:left="284"/>
        <w:rPr>
          <w:rFonts w:ascii="Times New Roman" w:hAnsi="Times New Roman"/>
        </w:rPr>
      </w:pPr>
      <w:r w:rsidRPr="00D45E59">
        <w:rPr>
          <w:rFonts w:ascii="Times New Roman" w:hAnsi="Times New Roman"/>
          <w:lang w:val="en-US"/>
        </w:rPr>
        <w:t>NIM</w:t>
      </w:r>
      <w:r w:rsidRPr="00D45E59">
        <w:rPr>
          <w:rFonts w:ascii="Times New Roman" w:hAnsi="Times New Roman"/>
          <w:lang w:val="en-US"/>
        </w:rPr>
        <w:tab/>
      </w:r>
      <w:r w:rsidRPr="00D45E59">
        <w:rPr>
          <w:rFonts w:ascii="Times New Roman" w:hAnsi="Times New Roman"/>
        </w:rPr>
        <w:t xml:space="preserve">: </w:t>
      </w:r>
      <w:r w:rsidR="00D73FB1" w:rsidRPr="00D45E59">
        <w:rPr>
          <w:rFonts w:ascii="Times New Roman" w:hAnsi="Times New Roman"/>
        </w:rPr>
        <w:t>11055102128</w:t>
      </w:r>
    </w:p>
    <w:p w:rsidR="00D15567" w:rsidRPr="00D45E59" w:rsidRDefault="00C55B97" w:rsidP="00D15567">
      <w:pPr>
        <w:tabs>
          <w:tab w:val="left" w:pos="2977"/>
        </w:tabs>
        <w:spacing w:after="120" w:line="240" w:lineRule="auto"/>
        <w:ind w:left="284"/>
        <w:rPr>
          <w:rFonts w:ascii="Times New Roman" w:hAnsi="Times New Roman"/>
          <w:lang w:val="en-US"/>
        </w:rPr>
      </w:pPr>
      <w:r w:rsidRPr="00D45E59">
        <w:rPr>
          <w:rFonts w:ascii="Times New Roman" w:hAnsi="Times New Roman"/>
        </w:rPr>
        <w:t>Program Studi</w:t>
      </w:r>
      <w:r w:rsidR="00D15567" w:rsidRPr="00D45E59">
        <w:rPr>
          <w:rFonts w:ascii="Times New Roman" w:hAnsi="Times New Roman"/>
          <w:lang w:val="en-US"/>
        </w:rPr>
        <w:t xml:space="preserve"> </w:t>
      </w:r>
      <w:r w:rsidR="00D15567" w:rsidRPr="00D45E59">
        <w:rPr>
          <w:rFonts w:ascii="Times New Roman" w:hAnsi="Times New Roman"/>
          <w:lang w:val="en-US"/>
        </w:rPr>
        <w:tab/>
        <w:t>: Teknik Elektro</w:t>
      </w:r>
    </w:p>
    <w:p w:rsidR="00D15567" w:rsidRPr="00D45E59" w:rsidRDefault="00D15567" w:rsidP="00D73FB1">
      <w:pPr>
        <w:tabs>
          <w:tab w:val="left" w:pos="2977"/>
        </w:tabs>
        <w:spacing w:after="120" w:line="240" w:lineRule="auto"/>
        <w:ind w:left="284"/>
        <w:rPr>
          <w:rFonts w:ascii="Times New Roman" w:hAnsi="Times New Roman"/>
        </w:rPr>
      </w:pPr>
      <w:r w:rsidRPr="00D45E59">
        <w:rPr>
          <w:rFonts w:ascii="Times New Roman" w:hAnsi="Times New Roman"/>
          <w:lang w:val="en-US"/>
        </w:rPr>
        <w:t>Konsentrasi</w:t>
      </w:r>
      <w:r w:rsidRPr="00D45E59">
        <w:rPr>
          <w:rFonts w:ascii="Times New Roman" w:hAnsi="Times New Roman"/>
          <w:lang w:val="en-US"/>
        </w:rPr>
        <w:tab/>
      </w:r>
      <w:r w:rsidRPr="00D45E59">
        <w:rPr>
          <w:rFonts w:ascii="Times New Roman" w:hAnsi="Times New Roman"/>
        </w:rPr>
        <w:t xml:space="preserve">: </w:t>
      </w:r>
      <w:r w:rsidR="00D73FB1" w:rsidRPr="00D45E59">
        <w:rPr>
          <w:rFonts w:ascii="Times New Roman" w:hAnsi="Times New Roman"/>
        </w:rPr>
        <w:t>ENERGI</w:t>
      </w:r>
    </w:p>
    <w:p w:rsidR="00D15567" w:rsidRPr="00D45E59" w:rsidRDefault="00D15567" w:rsidP="00D73FB1">
      <w:pPr>
        <w:tabs>
          <w:tab w:val="left" w:pos="2977"/>
        </w:tabs>
        <w:spacing w:after="120" w:line="240" w:lineRule="auto"/>
        <w:ind w:left="284"/>
        <w:rPr>
          <w:rFonts w:ascii="Times New Roman" w:hAnsi="Times New Roman"/>
        </w:rPr>
      </w:pPr>
      <w:r w:rsidRPr="00D45E59">
        <w:rPr>
          <w:rFonts w:ascii="Times New Roman" w:hAnsi="Times New Roman"/>
          <w:lang w:val="en-US"/>
        </w:rPr>
        <w:t>Semester</w:t>
      </w:r>
      <w:r w:rsidRPr="00D45E59">
        <w:rPr>
          <w:rFonts w:ascii="Times New Roman" w:hAnsi="Times New Roman"/>
          <w:lang w:val="en-US"/>
        </w:rPr>
        <w:tab/>
      </w:r>
      <w:r w:rsidRPr="00D45E59">
        <w:rPr>
          <w:rFonts w:ascii="Times New Roman" w:hAnsi="Times New Roman"/>
        </w:rPr>
        <w:t xml:space="preserve">: </w:t>
      </w:r>
      <w:r w:rsidR="00D73FB1" w:rsidRPr="00D45E59">
        <w:rPr>
          <w:rFonts w:ascii="Times New Roman" w:hAnsi="Times New Roman"/>
        </w:rPr>
        <w:t>VII (TUJUH)</w:t>
      </w:r>
    </w:p>
    <w:p w:rsidR="00D15567" w:rsidRPr="00D45E59" w:rsidRDefault="00D15567" w:rsidP="00D73FB1">
      <w:pPr>
        <w:tabs>
          <w:tab w:val="left" w:pos="2977"/>
        </w:tabs>
        <w:spacing w:after="120" w:line="240" w:lineRule="auto"/>
        <w:ind w:left="284"/>
        <w:rPr>
          <w:rFonts w:ascii="Times New Roman" w:hAnsi="Times New Roman"/>
        </w:rPr>
      </w:pPr>
      <w:r w:rsidRPr="00D45E59">
        <w:rPr>
          <w:rFonts w:ascii="Times New Roman" w:hAnsi="Times New Roman"/>
          <w:lang w:val="en-US"/>
        </w:rPr>
        <w:t>Email</w:t>
      </w:r>
      <w:r w:rsidRPr="00D45E59">
        <w:rPr>
          <w:rFonts w:ascii="Times New Roman" w:hAnsi="Times New Roman"/>
          <w:lang w:val="en-US"/>
        </w:rPr>
        <w:tab/>
      </w:r>
      <w:r w:rsidRPr="00D45E59">
        <w:rPr>
          <w:rFonts w:ascii="Times New Roman" w:hAnsi="Times New Roman"/>
        </w:rPr>
        <w:t xml:space="preserve">: </w:t>
      </w:r>
      <w:r w:rsidR="00D73FB1" w:rsidRPr="00D45E59">
        <w:rPr>
          <w:rFonts w:ascii="Times New Roman" w:hAnsi="Times New Roman"/>
        </w:rPr>
        <w:t>nicokembali@gmail.com</w:t>
      </w:r>
    </w:p>
    <w:p w:rsidR="00D15567" w:rsidRPr="00D45E59" w:rsidRDefault="00D15567" w:rsidP="00D15567">
      <w:pPr>
        <w:spacing w:after="0" w:line="240" w:lineRule="auto"/>
        <w:rPr>
          <w:rFonts w:ascii="Times New Roman" w:hAnsi="Times New Roman"/>
        </w:rPr>
      </w:pPr>
      <w:r w:rsidRPr="00D45E59">
        <w:rPr>
          <w:rFonts w:ascii="Times New Roman" w:hAnsi="Times New Roman"/>
        </w:rPr>
        <w:tab/>
      </w:r>
    </w:p>
    <w:p w:rsidR="00D15567" w:rsidRPr="00D45E59" w:rsidRDefault="00D15567" w:rsidP="00D15567">
      <w:pPr>
        <w:spacing w:after="0" w:line="240" w:lineRule="auto"/>
        <w:rPr>
          <w:rFonts w:ascii="Times New Roman" w:hAnsi="Times New Roman"/>
        </w:rPr>
      </w:pPr>
      <w:r w:rsidRPr="00D45E59">
        <w:rPr>
          <w:rFonts w:ascii="Times New Roman" w:hAnsi="Times New Roman"/>
          <w:lang w:val="en-US"/>
        </w:rPr>
        <w:t xml:space="preserve">Telah menyelesaikan semua proses: </w:t>
      </w:r>
      <w:r w:rsidRPr="00D45E59">
        <w:rPr>
          <w:rFonts w:ascii="Times New Roman" w:hAnsi="Times New Roman"/>
          <w:sz w:val="34"/>
        </w:rPr>
        <w:t>□</w:t>
      </w:r>
      <w:r w:rsidRPr="00D45E59">
        <w:rPr>
          <w:rFonts w:ascii="Times New Roman" w:hAnsi="Times New Roman"/>
          <w:lang w:val="en-US"/>
        </w:rPr>
        <w:t xml:space="preserve"> </w:t>
      </w:r>
      <w:r w:rsidRPr="00D45E59">
        <w:rPr>
          <w:rFonts w:ascii="Times New Roman" w:hAnsi="Times New Roman"/>
        </w:rPr>
        <w:t xml:space="preserve">Kerja Praktek </w:t>
      </w:r>
      <w:r w:rsidRPr="00D45E59">
        <w:rPr>
          <w:rFonts w:ascii="Times New Roman" w:hAnsi="Times New Roman"/>
          <w:lang w:val="en-US"/>
        </w:rPr>
        <w:t xml:space="preserve"> /  </w:t>
      </w:r>
      <w:r w:rsidRPr="00D45E59">
        <w:rPr>
          <w:rFonts w:ascii="Times New Roman" w:hAnsi="Times New Roman"/>
          <w:sz w:val="34"/>
        </w:rPr>
        <w:t>□</w:t>
      </w:r>
      <w:r w:rsidRPr="00D45E59">
        <w:rPr>
          <w:rFonts w:ascii="Times New Roman" w:hAnsi="Times New Roman"/>
          <w:lang w:val="en-US"/>
        </w:rPr>
        <w:t xml:space="preserve"> Proyek Mini)* </w:t>
      </w:r>
      <w:r w:rsidRPr="00D45E59">
        <w:rPr>
          <w:rFonts w:ascii="Times New Roman" w:hAnsi="Times New Roman"/>
        </w:rPr>
        <w:t>pada:</w:t>
      </w:r>
    </w:p>
    <w:p w:rsidR="00D15567" w:rsidRPr="00D45E59" w:rsidRDefault="00D15567" w:rsidP="00D15567">
      <w:pPr>
        <w:tabs>
          <w:tab w:val="left" w:pos="3402"/>
        </w:tabs>
        <w:spacing w:after="0" w:line="240" w:lineRule="auto"/>
        <w:ind w:left="284"/>
        <w:rPr>
          <w:rFonts w:ascii="Times New Roman" w:hAnsi="Times New Roman"/>
          <w:lang w:val="en-US"/>
        </w:rPr>
      </w:pPr>
    </w:p>
    <w:p w:rsidR="00D15567" w:rsidRPr="00D45E59" w:rsidRDefault="00D15567" w:rsidP="00873A98">
      <w:pPr>
        <w:tabs>
          <w:tab w:val="left" w:pos="2977"/>
        </w:tabs>
        <w:spacing w:after="120" w:line="240" w:lineRule="auto"/>
        <w:ind w:left="284"/>
        <w:rPr>
          <w:rFonts w:ascii="Times New Roman" w:hAnsi="Times New Roman"/>
        </w:rPr>
      </w:pPr>
      <w:r w:rsidRPr="00D45E59">
        <w:rPr>
          <w:rFonts w:ascii="Times New Roman" w:hAnsi="Times New Roman"/>
          <w:lang w:val="en-US"/>
        </w:rPr>
        <w:t xml:space="preserve">Nama Institusi </w:t>
      </w:r>
      <w:r w:rsidRPr="00D45E59">
        <w:rPr>
          <w:rFonts w:ascii="Times New Roman" w:hAnsi="Times New Roman"/>
          <w:lang w:val="en-US"/>
        </w:rPr>
        <w:tab/>
        <w:t xml:space="preserve">: </w:t>
      </w:r>
      <w:r w:rsidR="00873A98" w:rsidRPr="00D45E59">
        <w:rPr>
          <w:rFonts w:ascii="Times New Roman" w:hAnsi="Times New Roman"/>
        </w:rPr>
        <w:t>PT.PLN (persero) Wilayah Riau dan Kepulauan Riau</w:t>
      </w:r>
    </w:p>
    <w:p w:rsidR="00D15567" w:rsidRPr="00D45E59" w:rsidRDefault="00D15567" w:rsidP="00873A98">
      <w:pPr>
        <w:tabs>
          <w:tab w:val="left" w:pos="2977"/>
        </w:tabs>
        <w:spacing w:after="120" w:line="240" w:lineRule="auto"/>
        <w:ind w:left="284"/>
        <w:rPr>
          <w:rFonts w:ascii="Times New Roman" w:hAnsi="Times New Roman"/>
        </w:rPr>
      </w:pPr>
      <w:r w:rsidRPr="00D45E59">
        <w:rPr>
          <w:rFonts w:ascii="Times New Roman" w:hAnsi="Times New Roman"/>
          <w:lang w:val="en-US"/>
        </w:rPr>
        <w:t>Alamat</w:t>
      </w:r>
      <w:r w:rsidRPr="00D45E59">
        <w:rPr>
          <w:rFonts w:ascii="Times New Roman" w:hAnsi="Times New Roman"/>
          <w:lang w:val="en-US"/>
        </w:rPr>
        <w:tab/>
        <w:t xml:space="preserve">: </w:t>
      </w:r>
      <w:r w:rsidR="00873A98" w:rsidRPr="00D45E59">
        <w:rPr>
          <w:rFonts w:ascii="Times New Roman" w:hAnsi="Times New Roman"/>
        </w:rPr>
        <w:t>Jln. Setia Budhi no.56 Pekanbaru.</w:t>
      </w:r>
    </w:p>
    <w:p w:rsidR="00D15567" w:rsidRPr="00D45E59" w:rsidRDefault="00D15567" w:rsidP="00873A98">
      <w:pPr>
        <w:tabs>
          <w:tab w:val="left" w:pos="2977"/>
        </w:tabs>
        <w:spacing w:after="120" w:line="240" w:lineRule="auto"/>
        <w:ind w:left="2977" w:hanging="2062"/>
        <w:rPr>
          <w:rFonts w:ascii="Times New Roman" w:hAnsi="Times New Roman"/>
        </w:rPr>
      </w:pPr>
      <w:r w:rsidRPr="00D45E59">
        <w:rPr>
          <w:rFonts w:ascii="Times New Roman" w:hAnsi="Times New Roman"/>
          <w:lang w:val="en-US"/>
        </w:rPr>
        <w:t>Judul/Topik</w:t>
      </w:r>
      <w:r w:rsidRPr="00D45E59">
        <w:rPr>
          <w:rFonts w:ascii="Times New Roman" w:hAnsi="Times New Roman"/>
          <w:lang w:val="en-US"/>
        </w:rPr>
        <w:tab/>
        <w:t xml:space="preserve">: </w:t>
      </w:r>
      <w:r w:rsidR="00873A98" w:rsidRPr="00D45E59">
        <w:rPr>
          <w:rFonts w:ascii="Times New Roman" w:hAnsi="Times New Roman"/>
        </w:rPr>
        <w:t>ANALISA PENGARUH KEDALAMAN PENANAMAN KABEL LISTRIK BAWAH LAUT (SUBMARINE POWER CABEL) TERHADAP LOSSES DI DUMAI-PULAU RUPAT.</w:t>
      </w:r>
    </w:p>
    <w:p w:rsidR="00D15567" w:rsidRPr="00D45E59" w:rsidRDefault="00D15567" w:rsidP="00D15567">
      <w:pPr>
        <w:tabs>
          <w:tab w:val="left" w:pos="2977"/>
        </w:tabs>
        <w:spacing w:after="120" w:line="240" w:lineRule="auto"/>
        <w:ind w:left="284"/>
        <w:rPr>
          <w:rFonts w:ascii="Times New Roman" w:hAnsi="Times New Roman"/>
          <w:lang w:val="en-US"/>
        </w:rPr>
      </w:pPr>
      <w:r w:rsidRPr="00D45E59">
        <w:rPr>
          <w:rFonts w:ascii="Times New Roman" w:hAnsi="Times New Roman"/>
          <w:lang w:val="en-US"/>
        </w:rPr>
        <w:t>Waktu pelaksanaan</w:t>
      </w:r>
      <w:r w:rsidRPr="00D45E59">
        <w:rPr>
          <w:rFonts w:ascii="Times New Roman" w:hAnsi="Times New Roman"/>
          <w:lang w:val="en-US"/>
        </w:rPr>
        <w:tab/>
        <w:t>: _____________________________________________________</w:t>
      </w:r>
    </w:p>
    <w:p w:rsidR="00D15567" w:rsidRPr="00D45E59" w:rsidRDefault="00D15567" w:rsidP="00270623">
      <w:pPr>
        <w:tabs>
          <w:tab w:val="left" w:pos="2977"/>
        </w:tabs>
        <w:spacing w:after="120" w:line="240" w:lineRule="auto"/>
        <w:ind w:left="284"/>
        <w:rPr>
          <w:rFonts w:ascii="Times New Roman" w:hAnsi="Times New Roman"/>
        </w:rPr>
      </w:pPr>
      <w:r w:rsidRPr="00D45E59">
        <w:rPr>
          <w:rFonts w:ascii="Times New Roman" w:hAnsi="Times New Roman"/>
          <w:lang w:val="en-US"/>
        </w:rPr>
        <w:t>Dosen Pembimbing</w:t>
      </w:r>
      <w:r w:rsidRPr="00D45E59">
        <w:rPr>
          <w:rFonts w:ascii="Times New Roman" w:hAnsi="Times New Roman"/>
          <w:lang w:val="en-US"/>
        </w:rPr>
        <w:tab/>
        <w:t xml:space="preserve">: </w:t>
      </w:r>
      <w:r w:rsidR="00270623" w:rsidRPr="00D45E59">
        <w:rPr>
          <w:rFonts w:ascii="Times New Roman" w:hAnsi="Times New Roman"/>
        </w:rPr>
        <w:t>LILIANA ST.,M.Eng</w:t>
      </w:r>
    </w:p>
    <w:p w:rsidR="00D15567" w:rsidRPr="00D45E59" w:rsidRDefault="0084563E" w:rsidP="00D15567">
      <w:pPr>
        <w:tabs>
          <w:tab w:val="left" w:pos="2977"/>
        </w:tabs>
        <w:spacing w:after="120" w:line="240" w:lineRule="auto"/>
        <w:ind w:left="284"/>
        <w:rPr>
          <w:rFonts w:ascii="Times New Roman" w:hAnsi="Times New Roman"/>
          <w:lang w:val="en-US"/>
        </w:rPr>
      </w:pPr>
      <w:r w:rsidRPr="00D45E59">
        <w:rPr>
          <w:rFonts w:ascii="Times New Roman" w:hAnsi="Times New Roman"/>
          <w:noProof/>
          <w:lang w:eastAsia="id-ID"/>
        </w:rPr>
        <w:pict>
          <v:shape id="_x0000_s1250" type="#_x0000_t202" style="position:absolute;left:0;text-align:left;margin-left:154.65pt;margin-top:1.55pt;width:39.45pt;height:25.7pt;z-index:251655168">
            <v:textbox>
              <w:txbxContent>
                <w:p w:rsidR="007D7A2F" w:rsidRDefault="007D7A2F" w:rsidP="00D15567"/>
              </w:txbxContent>
            </v:textbox>
          </v:shape>
        </w:pict>
      </w:r>
      <w:r w:rsidR="00D15567" w:rsidRPr="00D45E59">
        <w:rPr>
          <w:rFonts w:ascii="Times New Roman" w:hAnsi="Times New Roman"/>
          <w:lang w:val="en-US"/>
        </w:rPr>
        <w:t>Nilai</w:t>
      </w:r>
      <w:r w:rsidR="00D15567" w:rsidRPr="00D45E59">
        <w:rPr>
          <w:rFonts w:ascii="Times New Roman" w:hAnsi="Times New Roman"/>
          <w:lang w:val="en-US"/>
        </w:rPr>
        <w:tab/>
        <w:t xml:space="preserve">:                  diisi oleh </w:t>
      </w:r>
      <w:r w:rsidR="00827096" w:rsidRPr="00D45E59">
        <w:rPr>
          <w:rFonts w:ascii="Times New Roman" w:hAnsi="Times New Roman"/>
          <w:lang w:val="en-US"/>
        </w:rPr>
        <w:t>Koordinator KP</w:t>
      </w:r>
      <w:r w:rsidR="00D15567" w:rsidRPr="00D45E59">
        <w:rPr>
          <w:rFonts w:ascii="Times New Roman" w:hAnsi="Times New Roman"/>
          <w:lang w:val="en-US"/>
        </w:rPr>
        <w:t xml:space="preserve"> Jurusan TE.</w:t>
      </w:r>
    </w:p>
    <w:p w:rsidR="00D15567" w:rsidRPr="00D45E59" w:rsidRDefault="00D15567" w:rsidP="00D15567">
      <w:pPr>
        <w:pStyle w:val="BodyText"/>
        <w:spacing w:after="0" w:line="240" w:lineRule="auto"/>
        <w:rPr>
          <w:rFonts w:ascii="Times New Roman" w:hAnsi="Times New Roman"/>
          <w:szCs w:val="22"/>
          <w:lang w:val="id-ID"/>
        </w:rPr>
      </w:pPr>
    </w:p>
    <w:p w:rsidR="00D15567" w:rsidRPr="00D45E59" w:rsidRDefault="00D15567" w:rsidP="00D15567">
      <w:pPr>
        <w:pStyle w:val="BodyText"/>
        <w:spacing w:after="0" w:line="240" w:lineRule="auto"/>
        <w:jc w:val="both"/>
        <w:rPr>
          <w:rFonts w:ascii="Times New Roman" w:hAnsi="Times New Roman"/>
          <w:szCs w:val="22"/>
          <w:lang w:val="id-ID"/>
        </w:rPr>
      </w:pPr>
      <w:r w:rsidRPr="00D45E59">
        <w:rPr>
          <w:rFonts w:ascii="Times New Roman" w:hAnsi="Times New Roman"/>
          <w:szCs w:val="22"/>
          <w:lang w:val="id-ID"/>
        </w:rPr>
        <w:t xml:space="preserve">Demikianlah </w:t>
      </w:r>
      <w:r w:rsidRPr="00D45E59">
        <w:rPr>
          <w:rFonts w:ascii="Times New Roman" w:hAnsi="Times New Roman"/>
          <w:szCs w:val="22"/>
        </w:rPr>
        <w:t>pernyataan ini dibuat untuk digunakan sebagai bahan input nilai dan persyaratan Tugas Akhir.</w:t>
      </w:r>
    </w:p>
    <w:p w:rsidR="00D15567" w:rsidRPr="00D45E59" w:rsidRDefault="00D15567" w:rsidP="00D15567">
      <w:pPr>
        <w:pStyle w:val="BodyText"/>
        <w:tabs>
          <w:tab w:val="left" w:pos="5103"/>
        </w:tabs>
        <w:spacing w:after="0" w:line="240" w:lineRule="auto"/>
        <w:rPr>
          <w:rFonts w:ascii="Times New Roman" w:hAnsi="Times New Roman"/>
          <w:szCs w:val="22"/>
        </w:rPr>
      </w:pPr>
      <w:r w:rsidRPr="00D45E59">
        <w:rPr>
          <w:rFonts w:ascii="Times New Roman" w:hAnsi="Times New Roman"/>
          <w:szCs w:val="22"/>
          <w:lang w:val="id-ID"/>
        </w:rPr>
        <w:tab/>
      </w:r>
    </w:p>
    <w:p w:rsidR="00D15567" w:rsidRPr="00D45E59" w:rsidRDefault="00D15567" w:rsidP="00D15567">
      <w:pPr>
        <w:pStyle w:val="BodyText"/>
        <w:tabs>
          <w:tab w:val="left" w:pos="5103"/>
        </w:tabs>
        <w:spacing w:after="0" w:line="240" w:lineRule="auto"/>
        <w:rPr>
          <w:rFonts w:ascii="Times New Roman" w:hAnsi="Times New Roman"/>
          <w:szCs w:val="22"/>
        </w:rPr>
      </w:pPr>
      <w:r w:rsidRPr="00D45E59">
        <w:rPr>
          <w:rFonts w:ascii="Times New Roman" w:hAnsi="Times New Roman"/>
          <w:szCs w:val="22"/>
        </w:rPr>
        <w:tab/>
      </w:r>
      <w:r w:rsidRPr="00D45E59">
        <w:rPr>
          <w:rFonts w:ascii="Times New Roman" w:hAnsi="Times New Roman"/>
          <w:szCs w:val="22"/>
          <w:lang w:val="id-ID"/>
        </w:rPr>
        <w:t>Pekanbaru,</w:t>
      </w:r>
      <w:r w:rsidRPr="00D45E59">
        <w:rPr>
          <w:rFonts w:ascii="Times New Roman" w:hAnsi="Times New Roman"/>
          <w:szCs w:val="22"/>
        </w:rPr>
        <w:t xml:space="preserve"> __________________________</w:t>
      </w:r>
    </w:p>
    <w:p w:rsidR="00D15567" w:rsidRPr="00D45E59" w:rsidRDefault="00D15567" w:rsidP="00D15567">
      <w:pPr>
        <w:tabs>
          <w:tab w:val="left" w:pos="5103"/>
        </w:tabs>
        <w:spacing w:after="0" w:line="240" w:lineRule="auto"/>
        <w:jc w:val="both"/>
        <w:rPr>
          <w:rFonts w:ascii="Times New Roman" w:hAnsi="Times New Roman"/>
          <w:lang w:val="en-US"/>
        </w:rPr>
      </w:pPr>
      <w:r w:rsidRPr="00D45E59">
        <w:rPr>
          <w:rFonts w:ascii="Times New Roman" w:hAnsi="Times New Roman"/>
        </w:rPr>
        <w:tab/>
      </w:r>
      <w:r w:rsidR="00827096" w:rsidRPr="00D45E59">
        <w:rPr>
          <w:rFonts w:ascii="Times New Roman" w:hAnsi="Times New Roman"/>
          <w:lang w:val="en-US"/>
        </w:rPr>
        <w:t>Koordinator KP</w:t>
      </w:r>
      <w:r w:rsidRPr="00D45E59">
        <w:rPr>
          <w:rFonts w:ascii="Times New Roman" w:hAnsi="Times New Roman"/>
          <w:lang w:val="en-US"/>
        </w:rPr>
        <w:t xml:space="preserve"> </w:t>
      </w:r>
      <w:r w:rsidR="00194053" w:rsidRPr="00D45E59">
        <w:rPr>
          <w:rFonts w:ascii="Times New Roman" w:hAnsi="Times New Roman"/>
        </w:rPr>
        <w:t>Prodi</w:t>
      </w:r>
      <w:r w:rsidRPr="00D45E59">
        <w:rPr>
          <w:rFonts w:ascii="Times New Roman" w:hAnsi="Times New Roman"/>
          <w:lang w:val="en-US"/>
        </w:rPr>
        <w:t xml:space="preserve"> Teknik Elektro</w:t>
      </w:r>
    </w:p>
    <w:p w:rsidR="00D15567" w:rsidRPr="00D45E59" w:rsidRDefault="00D15567" w:rsidP="00D15567">
      <w:pPr>
        <w:spacing w:after="0" w:line="240" w:lineRule="auto"/>
        <w:rPr>
          <w:rFonts w:ascii="Times New Roman" w:hAnsi="Times New Roman"/>
          <w:lang w:val="en-US"/>
        </w:rPr>
      </w:pPr>
    </w:p>
    <w:p w:rsidR="00D15567" w:rsidRPr="00D45E59" w:rsidRDefault="00D15567" w:rsidP="00D15567">
      <w:pPr>
        <w:spacing w:after="0" w:line="240" w:lineRule="auto"/>
        <w:rPr>
          <w:rFonts w:ascii="Times New Roman" w:hAnsi="Times New Roman"/>
          <w:lang w:val="en-US"/>
        </w:rPr>
      </w:pPr>
    </w:p>
    <w:p w:rsidR="00D15567" w:rsidRPr="00D45E59" w:rsidRDefault="00D15567" w:rsidP="00D15567">
      <w:pPr>
        <w:spacing w:after="0" w:line="240" w:lineRule="auto"/>
        <w:rPr>
          <w:rFonts w:ascii="Times New Roman" w:hAnsi="Times New Roman"/>
          <w:lang w:val="en-US"/>
        </w:rPr>
      </w:pPr>
    </w:p>
    <w:p w:rsidR="00D15567" w:rsidRPr="00D45E59" w:rsidRDefault="00D15567" w:rsidP="00D15567">
      <w:pPr>
        <w:spacing w:after="0" w:line="240" w:lineRule="auto"/>
        <w:rPr>
          <w:rFonts w:ascii="Times New Roman" w:hAnsi="Times New Roman"/>
        </w:rPr>
      </w:pPr>
    </w:p>
    <w:p w:rsidR="00D15567" w:rsidRPr="00D45E59" w:rsidRDefault="00D15567" w:rsidP="00D15567">
      <w:pPr>
        <w:spacing w:after="0" w:line="240" w:lineRule="auto"/>
        <w:rPr>
          <w:rFonts w:ascii="Times New Roman" w:hAnsi="Times New Roman"/>
          <w:b/>
          <w:u w:val="single"/>
          <w:lang w:val="en-US"/>
        </w:rPr>
      </w:pPr>
      <w:r w:rsidRPr="00D45E59">
        <w:rPr>
          <w:rFonts w:ascii="Times New Roman" w:hAnsi="Times New Roman"/>
        </w:rPr>
        <w:tab/>
      </w:r>
      <w:r w:rsidRPr="00D45E59">
        <w:rPr>
          <w:rFonts w:ascii="Times New Roman" w:hAnsi="Times New Roman"/>
        </w:rPr>
        <w:tab/>
      </w:r>
      <w:r w:rsidRPr="00D45E59">
        <w:rPr>
          <w:rFonts w:ascii="Times New Roman" w:hAnsi="Times New Roman"/>
        </w:rPr>
        <w:tab/>
      </w:r>
      <w:r w:rsidRPr="00D45E59">
        <w:rPr>
          <w:rFonts w:ascii="Times New Roman" w:hAnsi="Times New Roman"/>
        </w:rPr>
        <w:tab/>
      </w:r>
      <w:r w:rsidRPr="00D45E59">
        <w:rPr>
          <w:rFonts w:ascii="Times New Roman" w:hAnsi="Times New Roman"/>
        </w:rPr>
        <w:tab/>
      </w:r>
      <w:r w:rsidRPr="00D45E59">
        <w:rPr>
          <w:rFonts w:ascii="Times New Roman" w:hAnsi="Times New Roman"/>
        </w:rPr>
        <w:tab/>
      </w:r>
      <w:r w:rsidRPr="00D45E59">
        <w:rPr>
          <w:rFonts w:ascii="Times New Roman" w:hAnsi="Times New Roman"/>
        </w:rPr>
        <w:tab/>
      </w:r>
      <w:r w:rsidRPr="00D45E59">
        <w:rPr>
          <w:rFonts w:ascii="Times New Roman" w:hAnsi="Times New Roman"/>
          <w:b/>
          <w:u w:val="single"/>
          <w:lang w:val="en-US"/>
        </w:rPr>
        <w:t>Nama dan Tandatangan</w:t>
      </w:r>
    </w:p>
    <w:p w:rsidR="0054447C" w:rsidRPr="00D45E59" w:rsidRDefault="002B2C9D" w:rsidP="002B2C9D">
      <w:pPr>
        <w:spacing w:after="0" w:line="240" w:lineRule="auto"/>
        <w:ind w:left="4320" w:firstLine="720"/>
        <w:rPr>
          <w:rFonts w:cs="Calibri"/>
          <w:b/>
          <w:sz w:val="28"/>
          <w:szCs w:val="26"/>
        </w:rPr>
        <w:sectPr w:rsidR="0054447C" w:rsidRPr="00D45E59" w:rsidSect="001D000F">
          <w:headerReference w:type="even" r:id="rId26"/>
          <w:headerReference w:type="default" r:id="rId27"/>
          <w:footerReference w:type="even" r:id="rId28"/>
          <w:footerReference w:type="default" r:id="rId29"/>
          <w:pgSz w:w="11906" w:h="16838" w:code="9"/>
          <w:pgMar w:top="1440" w:right="1440" w:bottom="1440" w:left="1440" w:header="720" w:footer="720" w:gutter="0"/>
          <w:cols w:space="720"/>
          <w:docGrid w:linePitch="360"/>
        </w:sectPr>
      </w:pPr>
      <w:bookmarkStart w:id="35" w:name="_Toc344485659"/>
      <w:r w:rsidRPr="00D45E59">
        <w:rPr>
          <w:rFonts w:ascii="Times New Roman" w:hAnsi="Times New Roman"/>
          <w:lang w:val="en-US"/>
        </w:rPr>
        <w:t>NIP./NI</w:t>
      </w:r>
      <w:r w:rsidRPr="00D45E59">
        <w:rPr>
          <w:rFonts w:ascii="Times New Roman" w:hAnsi="Times New Roman"/>
        </w:rPr>
        <w:t>K.</w:t>
      </w:r>
    </w:p>
    <w:p w:rsidR="002B2C9D" w:rsidRPr="00D45E59" w:rsidRDefault="002B2C9D" w:rsidP="00B749CA">
      <w:pPr>
        <w:pStyle w:val="Heading1"/>
        <w:rPr>
          <w:rFonts w:cs="Calibri"/>
        </w:rPr>
      </w:pPr>
    </w:p>
    <w:p w:rsidR="002B2C9D" w:rsidRPr="00D45E59" w:rsidRDefault="002B2C9D" w:rsidP="00B749CA">
      <w:pPr>
        <w:pStyle w:val="Heading1"/>
        <w:rPr>
          <w:rFonts w:cs="Calibri"/>
        </w:rPr>
      </w:pPr>
    </w:p>
    <w:p w:rsidR="002B2C9D" w:rsidRPr="00D45E59" w:rsidRDefault="002B2C9D" w:rsidP="00B749CA">
      <w:pPr>
        <w:pStyle w:val="Heading1"/>
        <w:rPr>
          <w:rFonts w:cs="Calibri"/>
        </w:rPr>
      </w:pPr>
    </w:p>
    <w:p w:rsidR="00B749CA" w:rsidRPr="00D45E59" w:rsidRDefault="00B749CA" w:rsidP="00B749CA">
      <w:pPr>
        <w:pStyle w:val="Heading1"/>
        <w:rPr>
          <w:rFonts w:cs="Calibri"/>
        </w:rPr>
      </w:pPr>
      <w:r w:rsidRPr="00D45E59">
        <w:rPr>
          <w:rFonts w:cs="Calibri"/>
        </w:rPr>
        <w:t>Lampiran B:</w:t>
      </w:r>
      <w:bookmarkEnd w:id="35"/>
      <w:r w:rsidRPr="00D45E59">
        <w:rPr>
          <w:rFonts w:cs="Calibri"/>
        </w:rPr>
        <w:t xml:space="preserve"> </w:t>
      </w:r>
    </w:p>
    <w:p w:rsidR="00B749CA" w:rsidRPr="00D45E59" w:rsidRDefault="00B749CA" w:rsidP="00B749CA">
      <w:pPr>
        <w:rPr>
          <w:rFonts w:cs="Calibri"/>
          <w:b/>
          <w:sz w:val="100"/>
          <w:lang w:val="en-US"/>
        </w:rPr>
      </w:pPr>
      <w:r w:rsidRPr="00D45E59">
        <w:rPr>
          <w:rFonts w:cs="Calibri"/>
          <w:b/>
          <w:sz w:val="100"/>
        </w:rPr>
        <w:t xml:space="preserve">Pedoman Penulisan </w:t>
      </w:r>
    </w:p>
    <w:p w:rsidR="00A504F6" w:rsidRPr="00D45E59" w:rsidRDefault="00A504F6" w:rsidP="00A504F6">
      <w:pPr>
        <w:pStyle w:val="Heading2"/>
        <w:pBdr>
          <w:bottom w:val="single" w:sz="4" w:space="1" w:color="auto"/>
        </w:pBdr>
      </w:pPr>
    </w:p>
    <w:p w:rsidR="00A504F6" w:rsidRPr="00D45E59" w:rsidRDefault="00A504F6" w:rsidP="00EA3CC0">
      <w:pPr>
        <w:rPr>
          <w:b/>
          <w:color w:val="C0504D"/>
          <w:sz w:val="34"/>
        </w:rPr>
      </w:pPr>
      <w:r w:rsidRPr="00D45E59">
        <w:rPr>
          <w:b/>
          <w:color w:val="C0504D"/>
          <w:sz w:val="34"/>
        </w:rPr>
        <w:t>Isi Pedoman Penulisan:</w:t>
      </w:r>
    </w:p>
    <w:p w:rsidR="00A504F6" w:rsidRPr="00D45E59" w:rsidRDefault="00A504F6" w:rsidP="00A504F6">
      <w:pPr>
        <w:tabs>
          <w:tab w:val="left" w:pos="284"/>
        </w:tabs>
        <w:ind w:left="284" w:hanging="284"/>
        <w:rPr>
          <w:b/>
        </w:rPr>
      </w:pPr>
      <w:r w:rsidRPr="00D45E59">
        <w:rPr>
          <w:b/>
        </w:rPr>
        <w:t xml:space="preserve">1. </w:t>
      </w:r>
      <w:r w:rsidRPr="00D45E59">
        <w:rPr>
          <w:b/>
          <w:lang w:val="en-US"/>
        </w:rPr>
        <w:tab/>
      </w:r>
      <w:r w:rsidRPr="00D45E59">
        <w:rPr>
          <w:b/>
        </w:rPr>
        <w:t>Ketentuan Umum</w:t>
      </w:r>
    </w:p>
    <w:p w:rsidR="00A504F6" w:rsidRPr="00D45E59" w:rsidRDefault="00A504F6" w:rsidP="00A504F6">
      <w:pPr>
        <w:tabs>
          <w:tab w:val="left" w:pos="284"/>
        </w:tabs>
        <w:ind w:left="284" w:hanging="284"/>
        <w:rPr>
          <w:b/>
        </w:rPr>
      </w:pPr>
      <w:r w:rsidRPr="00D45E59">
        <w:rPr>
          <w:b/>
        </w:rPr>
        <w:t xml:space="preserve">2. </w:t>
      </w:r>
      <w:r w:rsidRPr="00D45E59">
        <w:rPr>
          <w:b/>
          <w:lang w:val="en-US"/>
        </w:rPr>
        <w:tab/>
      </w:r>
      <w:r w:rsidRPr="00D45E59">
        <w:rPr>
          <w:b/>
        </w:rPr>
        <w:t>Pedoman Penulisan Proposal Kerja Praktek</w:t>
      </w:r>
      <w:r w:rsidR="00074DA7" w:rsidRPr="00D45E59">
        <w:rPr>
          <w:b/>
          <w:lang w:val="en-US"/>
        </w:rPr>
        <w:t xml:space="preserve"> / </w:t>
      </w:r>
      <w:r w:rsidRPr="00D45E59">
        <w:rPr>
          <w:b/>
        </w:rPr>
        <w:t>Proyek Mini</w:t>
      </w:r>
    </w:p>
    <w:p w:rsidR="00A504F6" w:rsidRPr="00D45E59" w:rsidRDefault="00074DA7" w:rsidP="00A504F6">
      <w:pPr>
        <w:tabs>
          <w:tab w:val="left" w:pos="284"/>
        </w:tabs>
        <w:ind w:left="284" w:hanging="284"/>
        <w:rPr>
          <w:b/>
          <w:lang w:val="en-US"/>
        </w:rPr>
      </w:pPr>
      <w:bookmarkStart w:id="36" w:name="_Toc344485660"/>
      <w:r w:rsidRPr="00D45E59">
        <w:rPr>
          <w:b/>
          <w:lang w:val="en-US"/>
        </w:rPr>
        <w:t>3</w:t>
      </w:r>
      <w:r w:rsidR="00A504F6" w:rsidRPr="00D45E59">
        <w:rPr>
          <w:b/>
        </w:rPr>
        <w:t xml:space="preserve">. </w:t>
      </w:r>
      <w:r w:rsidR="00A504F6" w:rsidRPr="00D45E59">
        <w:rPr>
          <w:b/>
          <w:lang w:val="en-US"/>
        </w:rPr>
        <w:tab/>
      </w:r>
      <w:r w:rsidR="00A504F6" w:rsidRPr="00D45E59">
        <w:rPr>
          <w:b/>
        </w:rPr>
        <w:t xml:space="preserve">Pedoman Penulisan </w:t>
      </w:r>
      <w:r w:rsidR="00A504F6" w:rsidRPr="00D45E59">
        <w:rPr>
          <w:b/>
          <w:lang w:val="en-US"/>
        </w:rPr>
        <w:t>Laporan</w:t>
      </w:r>
      <w:r w:rsidR="00A504F6" w:rsidRPr="00D45E59">
        <w:rPr>
          <w:b/>
        </w:rPr>
        <w:t xml:space="preserve"> Kerja Praktek</w:t>
      </w:r>
      <w:r w:rsidRPr="00D45E59">
        <w:rPr>
          <w:b/>
          <w:lang w:val="en-US"/>
        </w:rPr>
        <w:t xml:space="preserve"> / Proyek Mini</w:t>
      </w:r>
    </w:p>
    <w:p w:rsidR="00074DA7" w:rsidRPr="00D45E59" w:rsidRDefault="00074DA7" w:rsidP="00A504F6">
      <w:pPr>
        <w:tabs>
          <w:tab w:val="left" w:pos="284"/>
        </w:tabs>
        <w:ind w:left="284" w:hanging="284"/>
        <w:rPr>
          <w:b/>
          <w:lang w:val="en-US"/>
        </w:rPr>
      </w:pPr>
    </w:p>
    <w:bookmarkEnd w:id="36"/>
    <w:p w:rsidR="00EA3CC0" w:rsidRPr="00D45E59" w:rsidRDefault="00A504F6" w:rsidP="00EA3CC0">
      <w:pPr>
        <w:pStyle w:val="Heading1"/>
        <w:rPr>
          <w:lang w:val="en-US"/>
        </w:rPr>
      </w:pPr>
      <w:r w:rsidRPr="00D45E59">
        <w:br w:type="page"/>
      </w:r>
      <w:r w:rsidR="00EA3CC0" w:rsidRPr="00D45E59">
        <w:rPr>
          <w:lang w:val="en-US"/>
        </w:rPr>
        <w:lastRenderedPageBreak/>
        <w:t>1. Ketentuan Umum</w:t>
      </w:r>
    </w:p>
    <w:p w:rsidR="00B749CA" w:rsidRPr="00D45E59" w:rsidRDefault="00B749CA" w:rsidP="00EA3CC0">
      <w:pPr>
        <w:pStyle w:val="Heading2"/>
      </w:pPr>
      <w:r w:rsidRPr="00D45E59">
        <w:t xml:space="preserve">1.1. Font penulisan </w:t>
      </w:r>
    </w:p>
    <w:p w:rsidR="00B749CA" w:rsidRPr="00D45E59" w:rsidRDefault="00EA3CC0" w:rsidP="00B749CA">
      <w:pPr>
        <w:rPr>
          <w:rFonts w:cs="Calibri"/>
        </w:rPr>
      </w:pPr>
      <w:r w:rsidRPr="00D45E59">
        <w:rPr>
          <w:rFonts w:cs="Calibri"/>
          <w:lang w:val="en-US"/>
        </w:rPr>
        <w:t xml:space="preserve">Proposal dan Laporan KP/ProMin </w:t>
      </w:r>
      <w:r w:rsidR="00B749CA" w:rsidRPr="00D45E59">
        <w:rPr>
          <w:rFonts w:cs="Calibri"/>
        </w:rPr>
        <w:t xml:space="preserve">ditulis menggunakan jenis huruf </w:t>
      </w:r>
      <w:r w:rsidR="00B749CA" w:rsidRPr="00D45E59">
        <w:rPr>
          <w:rFonts w:cs="Calibri"/>
          <w:i/>
        </w:rPr>
        <w:t>Times New Roman</w:t>
      </w:r>
      <w:r w:rsidR="00B749CA" w:rsidRPr="00D45E59">
        <w:rPr>
          <w:rFonts w:cs="Calibri"/>
        </w:rPr>
        <w:t xml:space="preserve"> ukuran huruf 12 </w:t>
      </w:r>
      <w:r w:rsidRPr="00D45E59">
        <w:rPr>
          <w:rFonts w:cs="Calibri"/>
          <w:lang w:val="en-US"/>
        </w:rPr>
        <w:t xml:space="preserve">dan </w:t>
      </w:r>
      <w:r w:rsidR="00B749CA" w:rsidRPr="00D45E59">
        <w:rPr>
          <w:rFonts w:cs="Calibri"/>
        </w:rPr>
        <w:t>spasi 1,5 dengan awal paragraf menjorok kedalam satu tab. Judul Bab menggunakan ukuran huruf 14 dan ditebalkan (</w:t>
      </w:r>
      <w:r w:rsidR="00B749CA" w:rsidRPr="00D45E59">
        <w:rPr>
          <w:rFonts w:cs="Calibri"/>
          <w:i/>
        </w:rPr>
        <w:t>bold</w:t>
      </w:r>
      <w:r w:rsidR="00B749CA" w:rsidRPr="00D45E59">
        <w:rPr>
          <w:rFonts w:cs="Calibri"/>
        </w:rPr>
        <w:t xml:space="preserve">). Sub judul maupun sub-sub judul ditulis dengan ukuran huruf 12 dan ditebalkan (bold). </w:t>
      </w:r>
    </w:p>
    <w:p w:rsidR="00B749CA" w:rsidRPr="00D45E59" w:rsidRDefault="00B749CA" w:rsidP="00EA3CC0">
      <w:pPr>
        <w:pStyle w:val="Heading2"/>
      </w:pPr>
      <w:r w:rsidRPr="00D45E59">
        <w:t>1.2. Penulisan kutipan referensi</w:t>
      </w:r>
    </w:p>
    <w:p w:rsidR="00B749CA" w:rsidRPr="00D45E59" w:rsidRDefault="00B749CA" w:rsidP="00B749CA">
      <w:pPr>
        <w:rPr>
          <w:rFonts w:cs="Calibri"/>
        </w:rPr>
      </w:pPr>
      <w:r w:rsidRPr="00D45E59">
        <w:rPr>
          <w:rFonts w:cs="Calibri"/>
        </w:rPr>
        <w:t xml:space="preserve">Jurusan Teknik Elektro memandang persoalan referensi sebagai hal yang amat penting dalam rangka memelihara integritas akademik dalam penulisan. Dalam hal sistem referensi, Jurusan Teknik Elektro menggunakan </w:t>
      </w:r>
      <w:r w:rsidRPr="00D45E59">
        <w:rPr>
          <w:rFonts w:cs="Calibri"/>
          <w:i/>
        </w:rPr>
        <w:t>Chicago Style</w:t>
      </w:r>
      <w:r w:rsidRPr="00D45E59">
        <w:rPr>
          <w:rFonts w:cs="Calibri"/>
        </w:rPr>
        <w:t xml:space="preserve"> atau </w:t>
      </w:r>
      <w:r w:rsidRPr="00D45E59">
        <w:rPr>
          <w:rFonts w:cs="Calibri"/>
          <w:i/>
        </w:rPr>
        <w:t>IEEE style</w:t>
      </w:r>
      <w:r w:rsidRPr="00D45E59">
        <w:rPr>
          <w:rFonts w:cs="Calibri"/>
        </w:rPr>
        <w:t xml:space="preserve">. Pembimbing dan mahasiswa memilih salah satu dari </w:t>
      </w:r>
      <w:r w:rsidRPr="00D45E59">
        <w:rPr>
          <w:rFonts w:cs="Calibri"/>
          <w:i/>
        </w:rPr>
        <w:t>style</w:t>
      </w:r>
      <w:r w:rsidRPr="00D45E59">
        <w:rPr>
          <w:rFonts w:cs="Calibri"/>
        </w:rPr>
        <w:t xml:space="preserve"> ini dan menggunakannya secara konsisten di keseluruhan Proposal atau Laporan </w:t>
      </w:r>
      <w:r w:rsidR="00EA3CC0" w:rsidRPr="00D45E59">
        <w:rPr>
          <w:rFonts w:cs="Calibri"/>
          <w:lang w:val="en-US"/>
        </w:rPr>
        <w:t>KP/ProMin</w:t>
      </w:r>
      <w:r w:rsidRPr="00D45E59">
        <w:rPr>
          <w:rFonts w:cs="Calibri"/>
        </w:rPr>
        <w:t>. Panduan penulisan referensi dengan kedua style tersebut diberikan pada Lampiran C.</w:t>
      </w:r>
    </w:p>
    <w:p w:rsidR="00B749CA" w:rsidRPr="00D45E59" w:rsidRDefault="00B749CA" w:rsidP="00B749CA">
      <w:pPr>
        <w:rPr>
          <w:rFonts w:cs="Calibri"/>
        </w:rPr>
      </w:pPr>
      <w:r w:rsidRPr="00D45E59">
        <w:rPr>
          <w:rFonts w:cs="Calibri"/>
        </w:rPr>
        <w:t xml:space="preserve">Referensi yang dirujuk </w:t>
      </w:r>
      <w:r w:rsidR="001558DC" w:rsidRPr="00D45E59">
        <w:rPr>
          <w:rFonts w:cs="Calibri"/>
          <w:lang w:val="en-US"/>
        </w:rPr>
        <w:t xml:space="preserve">(digunakan dalam proposal dan laporan) harus berasal dari </w:t>
      </w:r>
      <w:r w:rsidRPr="00D45E59">
        <w:rPr>
          <w:rFonts w:cs="Calibri"/>
        </w:rPr>
        <w:t xml:space="preserve">jurnal terbaru maupun buku teks </w:t>
      </w:r>
      <w:r w:rsidR="001558DC" w:rsidRPr="00D45E59">
        <w:rPr>
          <w:rFonts w:cs="Calibri"/>
        </w:rPr>
        <w:t>edisi terakhir. Majalah, koran</w:t>
      </w:r>
      <w:r w:rsidR="001558DC" w:rsidRPr="00D45E59">
        <w:rPr>
          <w:rFonts w:cs="Calibri"/>
          <w:lang w:val="en-US"/>
        </w:rPr>
        <w:t xml:space="preserve"> dan </w:t>
      </w:r>
      <w:r w:rsidRPr="00D45E59">
        <w:rPr>
          <w:rFonts w:cs="Calibri"/>
        </w:rPr>
        <w:t>tabloid</w:t>
      </w:r>
      <w:r w:rsidR="001558DC" w:rsidRPr="00D45E59">
        <w:rPr>
          <w:rFonts w:cs="Calibri"/>
          <w:lang w:val="en-US"/>
        </w:rPr>
        <w:t xml:space="preserve"> hanya bisa digunakan juga kompetensinya dipercaya. Sedangkan </w:t>
      </w:r>
      <w:r w:rsidRPr="00D45E59">
        <w:rPr>
          <w:rFonts w:cs="Calibri"/>
        </w:rPr>
        <w:t xml:space="preserve">situs blog tidak diperbolehkan sebagai referensi karena keakuratan data dan informasi tidak teruji secara ilmiah. Demikian pula dengan modul praktikum dan diktat kuliah tidak </w:t>
      </w:r>
      <w:r w:rsidR="001558DC" w:rsidRPr="00D45E59">
        <w:rPr>
          <w:rFonts w:cs="Calibri"/>
          <w:lang w:val="en-US"/>
        </w:rPr>
        <w:t xml:space="preserve">diizinkan </w:t>
      </w:r>
      <w:r w:rsidRPr="00D45E59">
        <w:rPr>
          <w:rFonts w:cs="Calibri"/>
        </w:rPr>
        <w:t>sebagai referensi.</w:t>
      </w:r>
    </w:p>
    <w:p w:rsidR="00B749CA" w:rsidRPr="00D45E59" w:rsidRDefault="00B749CA" w:rsidP="00B749CA">
      <w:pPr>
        <w:rPr>
          <w:rFonts w:cs="Calibri"/>
        </w:rPr>
      </w:pPr>
      <w:r w:rsidRPr="00D45E59">
        <w:rPr>
          <w:rFonts w:cs="Calibri"/>
        </w:rPr>
        <w:t xml:space="preserve">Mahasiswa tidak diwajibkan menulis suatu ketentuan atau pernyataan dalam bentuk kutipan referensi bila merupakan ketentuan atau pernyataan yang sudah umum serta menjadi pengetahuan bersama. Contoh: Kucing dapat melahirkan lebih dari satu anak.  Kutipan referensi hanya diberlakukan pada pernyataan, kesimpulan maupun pengertian (definisi) sebagai hasil penelitian maupun pemikiran seseorang yang belum menjadi pengetahuan banyak orang (umum). </w:t>
      </w:r>
    </w:p>
    <w:p w:rsidR="00B749CA" w:rsidRPr="00D45E59" w:rsidRDefault="00B749CA" w:rsidP="00B749CA">
      <w:pPr>
        <w:rPr>
          <w:rFonts w:cs="Calibri"/>
        </w:rPr>
      </w:pPr>
      <w:r w:rsidRPr="00D45E59">
        <w:rPr>
          <w:rFonts w:cs="Calibri"/>
        </w:rPr>
        <w:t>Semua referensi yang dicantumkan di badan tulisan harus terdapat di dalam Daftar Pustaka, dan sebaliknya.</w:t>
      </w:r>
    </w:p>
    <w:p w:rsidR="00B749CA" w:rsidRPr="00D45E59" w:rsidRDefault="00B749CA" w:rsidP="00EA3CC0">
      <w:pPr>
        <w:pStyle w:val="Heading2"/>
      </w:pPr>
      <w:r w:rsidRPr="00D45E59">
        <w:t>1.3. Istilah Asing atau Daerah</w:t>
      </w:r>
    </w:p>
    <w:p w:rsidR="00B749CA" w:rsidRPr="00D45E59" w:rsidRDefault="00B749CA" w:rsidP="00B749CA">
      <w:pPr>
        <w:rPr>
          <w:rFonts w:cs="Calibri"/>
        </w:rPr>
      </w:pPr>
      <w:r w:rsidRPr="00D45E59">
        <w:rPr>
          <w:rFonts w:cs="Calibri"/>
        </w:rPr>
        <w:t xml:space="preserve">Pernyataan dan istilah asing atau bahasa daerah ditulis dalam huruf miring / </w:t>
      </w:r>
      <w:r w:rsidRPr="00D45E59">
        <w:rPr>
          <w:rFonts w:cs="Calibri"/>
          <w:i/>
        </w:rPr>
        <w:t>italic</w:t>
      </w:r>
      <w:r w:rsidRPr="00D45E59">
        <w:rPr>
          <w:rFonts w:cs="Calibri"/>
        </w:rPr>
        <w:t>. Penggunaan istilah asing atau daerah hanya jika tidak bisa dihindari atau sudah merupakan kebiasaan umum.</w:t>
      </w:r>
    </w:p>
    <w:p w:rsidR="00B749CA" w:rsidRPr="00D45E59" w:rsidRDefault="00B749CA" w:rsidP="00B749CA">
      <w:pPr>
        <w:rPr>
          <w:rFonts w:cs="Calibri"/>
        </w:rPr>
      </w:pPr>
      <w:r w:rsidRPr="00D45E59">
        <w:rPr>
          <w:rFonts w:cs="Calibri"/>
        </w:rPr>
        <w:t xml:space="preserve">Contoh: </w:t>
      </w:r>
      <w:r w:rsidRPr="00D45E59">
        <w:rPr>
          <w:rFonts w:cs="Calibri"/>
          <w:i/>
        </w:rPr>
        <w:t>Salaries are payments to supervisory, clerical and managerial employees</w:t>
      </w:r>
      <w:r w:rsidRPr="00D45E59">
        <w:rPr>
          <w:rFonts w:cs="Calibri"/>
        </w:rPr>
        <w:t>.</w:t>
      </w:r>
    </w:p>
    <w:p w:rsidR="00B749CA" w:rsidRPr="00D45E59" w:rsidRDefault="00B749CA" w:rsidP="00EA3CC0">
      <w:pPr>
        <w:pStyle w:val="Heading2"/>
      </w:pPr>
      <w:r w:rsidRPr="00D45E59">
        <w:t>1.4. Penulisan nomor serta judul bab dan sub bab</w:t>
      </w:r>
    </w:p>
    <w:p w:rsidR="00B749CA" w:rsidRPr="00D45E59" w:rsidRDefault="00B749CA" w:rsidP="00B749CA">
      <w:pPr>
        <w:rPr>
          <w:rFonts w:cs="Calibri"/>
        </w:rPr>
      </w:pPr>
      <w:r w:rsidRPr="00D45E59">
        <w:rPr>
          <w:rFonts w:cs="Calibri"/>
        </w:rPr>
        <w:t xml:space="preserve">Nomor dan judul bab ditulis menggunakan jenis huruf </w:t>
      </w:r>
      <w:r w:rsidRPr="00D45E59">
        <w:rPr>
          <w:rFonts w:cs="Calibri"/>
          <w:i/>
        </w:rPr>
        <w:t>Times New Roman</w:t>
      </w:r>
      <w:r w:rsidRPr="00D45E59">
        <w:rPr>
          <w:rFonts w:cs="Calibri"/>
        </w:rPr>
        <w:t xml:space="preserve"> ukuran huruf 14 dan ditebalkan (</w:t>
      </w:r>
      <w:r w:rsidRPr="00D45E59">
        <w:rPr>
          <w:rFonts w:cs="Calibri"/>
          <w:i/>
        </w:rPr>
        <w:t>bold</w:t>
      </w:r>
      <w:r w:rsidRPr="00D45E59">
        <w:rPr>
          <w:rFonts w:cs="Calibri"/>
        </w:rPr>
        <w:t xml:space="preserve">) dengan posisi </w:t>
      </w:r>
      <w:r w:rsidRPr="00D45E59">
        <w:rPr>
          <w:rFonts w:cs="Calibri"/>
          <w:i/>
        </w:rPr>
        <w:t>center</w:t>
      </w:r>
      <w:r w:rsidRPr="00D45E59">
        <w:rPr>
          <w:rFonts w:cs="Calibri"/>
        </w:rPr>
        <w:t xml:space="preserve"> (rata tengah). Nomor bab menggunakan huruf romawi (I, V, X, ...). Sedangkan nomor dan judul sub bab ditulis menggunakan huruf </w:t>
      </w:r>
      <w:r w:rsidRPr="00D45E59">
        <w:rPr>
          <w:rFonts w:cs="Calibri"/>
          <w:i/>
        </w:rPr>
        <w:t>Times New Roman</w:t>
      </w:r>
      <w:r w:rsidRPr="00D45E59">
        <w:rPr>
          <w:rFonts w:cs="Calibri"/>
        </w:rPr>
        <w:t xml:space="preserve"> ukuran huruf 12 dan ditebalkan (</w:t>
      </w:r>
      <w:r w:rsidRPr="00D45E59">
        <w:rPr>
          <w:rFonts w:cs="Calibri"/>
          <w:i/>
        </w:rPr>
        <w:t>bold</w:t>
      </w:r>
      <w:r w:rsidRPr="00D45E59">
        <w:rPr>
          <w:rFonts w:cs="Calibri"/>
        </w:rPr>
        <w:t xml:space="preserve">) dengan posisi </w:t>
      </w:r>
      <w:r w:rsidRPr="00D45E59">
        <w:rPr>
          <w:rFonts w:cs="Calibri"/>
          <w:i/>
        </w:rPr>
        <w:t>align left</w:t>
      </w:r>
      <w:r w:rsidRPr="00D45E59">
        <w:rPr>
          <w:rFonts w:cs="Calibri"/>
        </w:rPr>
        <w:t xml:space="preserve"> (rata kiri). Nomor sub bab, sub-sub bab dan seterusnya menggunakan huruf arab (0, 1, ...)  dan diurutkan dari posisi teratas hingga terbawah sebagai berikut.</w:t>
      </w:r>
    </w:p>
    <w:p w:rsidR="00B749CA" w:rsidRPr="00D45E59" w:rsidRDefault="00B749CA" w:rsidP="00B749CA">
      <w:pPr>
        <w:spacing w:after="0"/>
        <w:rPr>
          <w:rFonts w:cs="Calibri"/>
        </w:rPr>
      </w:pPr>
      <w:r w:rsidRPr="00D45E59">
        <w:rPr>
          <w:rFonts w:cs="Calibri"/>
        </w:rPr>
        <w:t>Contoh:</w:t>
      </w:r>
    </w:p>
    <w:p w:rsidR="00B749CA" w:rsidRPr="00D45E59" w:rsidRDefault="00B749CA" w:rsidP="00B749CA">
      <w:pPr>
        <w:spacing w:after="0"/>
        <w:ind w:left="709"/>
        <w:rPr>
          <w:rFonts w:cs="Calibri"/>
          <w:b/>
          <w:sz w:val="20"/>
        </w:rPr>
      </w:pPr>
      <w:r w:rsidRPr="00D45E59">
        <w:rPr>
          <w:rFonts w:cs="Calibri"/>
          <w:b/>
          <w:sz w:val="20"/>
        </w:rPr>
        <w:t>1. Sub bab</w:t>
      </w:r>
    </w:p>
    <w:p w:rsidR="00B749CA" w:rsidRPr="00D45E59" w:rsidRDefault="00B749CA" w:rsidP="00B749CA">
      <w:pPr>
        <w:spacing w:after="0"/>
        <w:ind w:left="709"/>
        <w:rPr>
          <w:rFonts w:cs="Calibri"/>
          <w:b/>
          <w:sz w:val="20"/>
        </w:rPr>
      </w:pPr>
      <w:r w:rsidRPr="00D45E59">
        <w:rPr>
          <w:rFonts w:cs="Calibri"/>
          <w:b/>
          <w:sz w:val="20"/>
        </w:rPr>
        <w:lastRenderedPageBreak/>
        <w:t>1.1. Sub-sub bab</w:t>
      </w:r>
    </w:p>
    <w:p w:rsidR="00B749CA" w:rsidRPr="00D45E59" w:rsidRDefault="00B749CA" w:rsidP="00B749CA">
      <w:pPr>
        <w:spacing w:after="60"/>
        <w:ind w:left="709"/>
        <w:rPr>
          <w:rFonts w:cs="Calibri"/>
          <w:b/>
          <w:sz w:val="20"/>
        </w:rPr>
      </w:pPr>
      <w:r w:rsidRPr="00D45E59">
        <w:rPr>
          <w:rFonts w:cs="Calibri"/>
          <w:b/>
          <w:sz w:val="20"/>
        </w:rPr>
        <w:t>1.1.1. Sub-sub-sub bab</w:t>
      </w:r>
    </w:p>
    <w:p w:rsidR="00B749CA" w:rsidRPr="00D45E59" w:rsidRDefault="00B749CA" w:rsidP="00B749CA">
      <w:pPr>
        <w:rPr>
          <w:rFonts w:cs="Calibri"/>
        </w:rPr>
      </w:pPr>
      <w:r w:rsidRPr="00D45E59">
        <w:rPr>
          <w:rFonts w:cs="Calibri"/>
        </w:rPr>
        <w:t>Dianjurkan penulisan sub bab tidak melebihi tiga level sub bab, seperti 1.1.1.</w:t>
      </w:r>
    </w:p>
    <w:p w:rsidR="00B749CA" w:rsidRPr="00D45E59" w:rsidRDefault="00B749CA" w:rsidP="00EA3CC0">
      <w:pPr>
        <w:pStyle w:val="Heading2"/>
      </w:pPr>
      <w:r w:rsidRPr="00D45E59">
        <w:t>1.5. Penulisan nomor uraian</w:t>
      </w:r>
    </w:p>
    <w:p w:rsidR="00B749CA" w:rsidRPr="00D45E59" w:rsidRDefault="00B749CA" w:rsidP="00B749CA">
      <w:pPr>
        <w:rPr>
          <w:rFonts w:cs="Calibri"/>
        </w:rPr>
      </w:pPr>
      <w:r w:rsidRPr="00D45E59">
        <w:rPr>
          <w:rFonts w:cs="Calibri"/>
        </w:rPr>
        <w:t xml:space="preserve">Penulisan penomoran uraian dapat meng-gunakan huruf abjad (a, b, c, ...) atau huruf arab (1, 2, ..., n). Tidak dianjurkan dalam bentuk </w:t>
      </w:r>
      <w:r w:rsidRPr="00D45E59">
        <w:rPr>
          <w:rFonts w:cs="Calibri"/>
          <w:i/>
        </w:rPr>
        <w:t>bullet number</w:t>
      </w:r>
      <w:r w:rsidRPr="00D45E59">
        <w:rPr>
          <w:rFonts w:cs="Calibri"/>
        </w:rPr>
        <w:t xml:space="preserve">. </w:t>
      </w:r>
    </w:p>
    <w:p w:rsidR="00B749CA" w:rsidRPr="00D45E59" w:rsidRDefault="00B749CA" w:rsidP="00B749CA">
      <w:pPr>
        <w:spacing w:after="0"/>
        <w:rPr>
          <w:rFonts w:cs="Calibri"/>
        </w:rPr>
      </w:pPr>
      <w:r w:rsidRPr="00D45E59">
        <w:rPr>
          <w:rFonts w:cs="Calibri"/>
        </w:rPr>
        <w:t>Contoh yang dianjurkan:</w:t>
      </w:r>
    </w:p>
    <w:p w:rsidR="00B749CA" w:rsidRPr="00D45E59" w:rsidRDefault="00B749CA" w:rsidP="00B749CA">
      <w:pPr>
        <w:spacing w:after="0"/>
        <w:ind w:left="709"/>
        <w:rPr>
          <w:rFonts w:cs="Calibri"/>
        </w:rPr>
      </w:pPr>
      <w:r w:rsidRPr="00D45E59">
        <w:rPr>
          <w:rFonts w:cs="Calibri"/>
        </w:rPr>
        <w:t>... memenuhi sifat-sifat makhluk hidup, yaitu :</w:t>
      </w:r>
    </w:p>
    <w:p w:rsidR="00B749CA" w:rsidRPr="00D45E59" w:rsidRDefault="00B749CA" w:rsidP="006C5D06">
      <w:pPr>
        <w:pStyle w:val="ListParagraph"/>
        <w:numPr>
          <w:ilvl w:val="0"/>
          <w:numId w:val="56"/>
        </w:numPr>
        <w:spacing w:after="0" w:line="240" w:lineRule="auto"/>
        <w:ind w:left="993" w:hanging="284"/>
        <w:contextualSpacing w:val="0"/>
        <w:jc w:val="both"/>
        <w:rPr>
          <w:rFonts w:ascii="Calibri" w:hAnsi="Calibri" w:cs="Calibri"/>
        </w:rPr>
      </w:pPr>
      <w:r w:rsidRPr="00D45E59">
        <w:rPr>
          <w:rFonts w:ascii="Calibri" w:hAnsi="Calibri" w:cs="Calibri"/>
        </w:rPr>
        <w:t>Tumbuh</w:t>
      </w:r>
    </w:p>
    <w:p w:rsidR="00B749CA" w:rsidRPr="00D45E59" w:rsidRDefault="00B749CA" w:rsidP="006C5D06">
      <w:pPr>
        <w:pStyle w:val="ListParagraph"/>
        <w:numPr>
          <w:ilvl w:val="0"/>
          <w:numId w:val="56"/>
        </w:numPr>
        <w:spacing w:after="120" w:line="240" w:lineRule="auto"/>
        <w:ind w:left="993" w:hanging="284"/>
        <w:jc w:val="both"/>
        <w:rPr>
          <w:rFonts w:ascii="Calibri" w:hAnsi="Calibri" w:cs="Calibri"/>
        </w:rPr>
      </w:pPr>
      <w:r w:rsidRPr="00D45E59">
        <w:rPr>
          <w:rFonts w:ascii="Calibri" w:hAnsi="Calibri" w:cs="Calibri"/>
        </w:rPr>
        <w:t>Bernafas</w:t>
      </w:r>
    </w:p>
    <w:p w:rsidR="00B749CA" w:rsidRPr="00D45E59" w:rsidRDefault="00B749CA" w:rsidP="00B749CA">
      <w:pPr>
        <w:spacing w:after="0"/>
        <w:rPr>
          <w:rFonts w:cs="Calibri"/>
        </w:rPr>
      </w:pPr>
      <w:r w:rsidRPr="00D45E59">
        <w:rPr>
          <w:rFonts w:cs="Calibri"/>
        </w:rPr>
        <w:t>Contoh yang tidak dianjurkan:</w:t>
      </w:r>
    </w:p>
    <w:p w:rsidR="00B749CA" w:rsidRPr="00D45E59" w:rsidRDefault="00B749CA" w:rsidP="00B749CA">
      <w:pPr>
        <w:spacing w:after="0"/>
        <w:ind w:left="709"/>
        <w:rPr>
          <w:rFonts w:cs="Calibri"/>
        </w:rPr>
      </w:pPr>
      <w:r w:rsidRPr="00D45E59">
        <w:rPr>
          <w:rFonts w:cs="Calibri"/>
        </w:rPr>
        <w:t>... memenuhi sifat-sifat makhluk hidup, yaitu :</w:t>
      </w:r>
    </w:p>
    <w:p w:rsidR="00B749CA" w:rsidRPr="00D45E59" w:rsidRDefault="00B749CA" w:rsidP="006C5D06">
      <w:pPr>
        <w:pStyle w:val="ListParagraph"/>
        <w:numPr>
          <w:ilvl w:val="0"/>
          <w:numId w:val="57"/>
        </w:numPr>
        <w:spacing w:after="0" w:line="240" w:lineRule="auto"/>
        <w:ind w:left="993" w:hanging="284"/>
        <w:contextualSpacing w:val="0"/>
        <w:jc w:val="both"/>
        <w:rPr>
          <w:rFonts w:ascii="Calibri" w:hAnsi="Calibri" w:cs="Calibri"/>
        </w:rPr>
      </w:pPr>
      <w:r w:rsidRPr="00D45E59">
        <w:rPr>
          <w:rFonts w:ascii="Calibri" w:hAnsi="Calibri" w:cs="Calibri"/>
        </w:rPr>
        <w:t>Tumbuh</w:t>
      </w:r>
    </w:p>
    <w:p w:rsidR="00B749CA" w:rsidRPr="00D45E59" w:rsidRDefault="00B749CA" w:rsidP="006C5D06">
      <w:pPr>
        <w:pStyle w:val="ListParagraph"/>
        <w:numPr>
          <w:ilvl w:val="0"/>
          <w:numId w:val="57"/>
        </w:numPr>
        <w:spacing w:after="0" w:line="240" w:lineRule="auto"/>
        <w:ind w:left="993" w:hanging="284"/>
        <w:contextualSpacing w:val="0"/>
        <w:jc w:val="both"/>
        <w:rPr>
          <w:rFonts w:ascii="Calibri" w:hAnsi="Calibri" w:cs="Calibri"/>
        </w:rPr>
      </w:pPr>
      <w:r w:rsidRPr="00D45E59">
        <w:rPr>
          <w:rFonts w:ascii="Calibri" w:hAnsi="Calibri" w:cs="Calibri"/>
        </w:rPr>
        <w:t>Bernafas</w:t>
      </w:r>
    </w:p>
    <w:p w:rsidR="00B749CA" w:rsidRPr="00D45E59" w:rsidRDefault="00B749CA" w:rsidP="006C5D06">
      <w:pPr>
        <w:pStyle w:val="ListParagraph"/>
        <w:numPr>
          <w:ilvl w:val="0"/>
          <w:numId w:val="57"/>
        </w:numPr>
        <w:spacing w:after="120" w:line="240" w:lineRule="auto"/>
        <w:ind w:left="993" w:hanging="284"/>
        <w:jc w:val="both"/>
        <w:rPr>
          <w:rFonts w:ascii="Calibri" w:hAnsi="Calibri" w:cs="Calibri"/>
        </w:rPr>
      </w:pPr>
      <w:r w:rsidRPr="00D45E59">
        <w:rPr>
          <w:rFonts w:ascii="Calibri" w:hAnsi="Calibri" w:cs="Calibri"/>
        </w:rPr>
        <w:t>..</w:t>
      </w:r>
    </w:p>
    <w:p w:rsidR="00B749CA" w:rsidRPr="00D45E59" w:rsidRDefault="00B749CA" w:rsidP="00EA3CC0">
      <w:pPr>
        <w:pStyle w:val="Heading2"/>
      </w:pPr>
      <w:r w:rsidRPr="00D45E59">
        <w:t>1.6. Penulisan tabel</w:t>
      </w:r>
    </w:p>
    <w:p w:rsidR="00B749CA" w:rsidRPr="00D45E59" w:rsidRDefault="00B749CA" w:rsidP="00B749CA">
      <w:pPr>
        <w:rPr>
          <w:rFonts w:cs="Calibri"/>
        </w:rPr>
      </w:pPr>
      <w:r w:rsidRPr="00D45E59">
        <w:rPr>
          <w:rFonts w:cs="Calibri"/>
        </w:rPr>
        <w:t xml:space="preserve">Nomor dan judul tabel ditulis di atas tabel ukuran huruf 12 dan tidak ditebalkan dengan posisi </w:t>
      </w:r>
      <w:r w:rsidRPr="00D45E59">
        <w:rPr>
          <w:rFonts w:cs="Calibri"/>
          <w:i/>
        </w:rPr>
        <w:t>align left</w:t>
      </w:r>
      <w:r w:rsidRPr="00D45E59">
        <w:rPr>
          <w:rFonts w:cs="Calibri"/>
        </w:rPr>
        <w:t xml:space="preserve"> (rata kiri).</w:t>
      </w:r>
    </w:p>
    <w:p w:rsidR="00B749CA" w:rsidRPr="00D45E59" w:rsidRDefault="0084563E" w:rsidP="00B749CA">
      <w:pPr>
        <w:rPr>
          <w:rFonts w:cs="Calibri"/>
        </w:rPr>
      </w:pPr>
      <w:r w:rsidRPr="00D45E59">
        <w:rPr>
          <w:rFonts w:cs="Calibri"/>
        </w:rPr>
        <w:pict>
          <v:line id="_x0000_s1113" style="position:absolute;z-index:251641856" from="41.25pt,18.9pt" to="41.25pt,72.9pt" strokeweight=".26mm">
            <v:stroke dashstyle="dash" joinstyle="miter"/>
          </v:line>
        </w:pict>
      </w:r>
      <w:r w:rsidRPr="00D45E59">
        <w:rPr>
          <w:rFonts w:cs="Calibri"/>
        </w:rPr>
        <w:pict>
          <v:line id="_x0000_s1114" style="position:absolute;z-index:251642880" from="283.25pt,15.9pt" to="283.25pt,69.9pt" strokeweight=".26mm">
            <v:stroke dashstyle="dash" joinstyle="miter"/>
          </v:line>
        </w:pict>
      </w:r>
      <w:r w:rsidR="00B749CA" w:rsidRPr="00D45E59">
        <w:rPr>
          <w:rFonts w:cs="Calibri"/>
        </w:rPr>
        <w:t>Contoh.</w:t>
      </w:r>
    </w:p>
    <w:p w:rsidR="00B749CA" w:rsidRPr="00D45E59" w:rsidRDefault="00B749CA" w:rsidP="00B749CA">
      <w:pPr>
        <w:ind w:left="850" w:right="-115"/>
        <w:rPr>
          <w:rFonts w:cs="Calibri"/>
        </w:rPr>
      </w:pPr>
      <w:r w:rsidRPr="00D45E59">
        <w:rPr>
          <w:rFonts w:cs="Calibri"/>
        </w:rPr>
        <w:t xml:space="preserve">Tabel 2.8. </w:t>
      </w:r>
      <w:r w:rsidRPr="00D45E59">
        <w:rPr>
          <w:rFonts w:cs="Calibri"/>
          <w:i/>
        </w:rPr>
        <w:t>Query</w:t>
      </w:r>
      <w:r w:rsidRPr="00D45E59">
        <w:rPr>
          <w:rFonts w:cs="Calibri"/>
        </w:rPr>
        <w:t xml:space="preserve"> total tunjangan karyawan tetap dan karyawan tidak tetap di PT. Riau Jaya</w:t>
      </w:r>
    </w:p>
    <w:tbl>
      <w:tblPr>
        <w:tblW w:w="0" w:type="auto"/>
        <w:tblInd w:w="943" w:type="dxa"/>
        <w:tblLayout w:type="fixed"/>
        <w:tblLook w:val="0000" w:firstRow="0" w:lastRow="0" w:firstColumn="0" w:lastColumn="0" w:noHBand="0" w:noVBand="0"/>
      </w:tblPr>
      <w:tblGrid>
        <w:gridCol w:w="1500"/>
        <w:gridCol w:w="3333"/>
      </w:tblGrid>
      <w:tr w:rsidR="00B749CA" w:rsidRPr="00D45E59" w:rsidTr="00740F53">
        <w:tc>
          <w:tcPr>
            <w:tcW w:w="1500" w:type="dxa"/>
            <w:tcBorders>
              <w:top w:val="single" w:sz="4" w:space="0" w:color="000000"/>
              <w:left w:val="single" w:sz="4" w:space="0" w:color="000000"/>
              <w:bottom w:val="single" w:sz="4" w:space="0" w:color="000000"/>
            </w:tcBorders>
          </w:tcPr>
          <w:p w:rsidR="00B749CA" w:rsidRPr="00D45E59" w:rsidRDefault="00B749CA" w:rsidP="00740F53">
            <w:pPr>
              <w:snapToGrid w:val="0"/>
              <w:spacing w:after="0"/>
              <w:rPr>
                <w:rFonts w:eastAsia="Times New Roman" w:cs="Calibri"/>
              </w:rPr>
            </w:pPr>
            <w:r w:rsidRPr="00D45E59">
              <w:rPr>
                <w:rFonts w:eastAsia="Times New Roman" w:cs="Calibri"/>
              </w:rPr>
              <w:t>Nama Field</w:t>
            </w:r>
          </w:p>
        </w:tc>
        <w:tc>
          <w:tcPr>
            <w:tcW w:w="3333" w:type="dxa"/>
            <w:tcBorders>
              <w:top w:val="single" w:sz="4" w:space="0" w:color="000000"/>
              <w:left w:val="single" w:sz="4" w:space="0" w:color="000000"/>
              <w:bottom w:val="single" w:sz="4" w:space="0" w:color="000000"/>
              <w:right w:val="single" w:sz="4" w:space="0" w:color="000000"/>
            </w:tcBorders>
          </w:tcPr>
          <w:p w:rsidR="00B749CA" w:rsidRPr="00D45E59" w:rsidRDefault="00B749CA" w:rsidP="00740F53">
            <w:pPr>
              <w:snapToGrid w:val="0"/>
              <w:spacing w:after="0"/>
              <w:rPr>
                <w:rFonts w:eastAsia="Times New Roman" w:cs="Calibri"/>
              </w:rPr>
            </w:pPr>
            <w:r w:rsidRPr="00D45E59">
              <w:rPr>
                <w:rFonts w:eastAsia="Times New Roman" w:cs="Calibri"/>
              </w:rPr>
              <w:t>Keterangan</w:t>
            </w:r>
          </w:p>
        </w:tc>
      </w:tr>
      <w:tr w:rsidR="00B749CA" w:rsidRPr="00D45E59" w:rsidTr="00740F53">
        <w:tc>
          <w:tcPr>
            <w:tcW w:w="1500" w:type="dxa"/>
            <w:tcBorders>
              <w:top w:val="single" w:sz="4" w:space="0" w:color="000000"/>
              <w:left w:val="single" w:sz="4" w:space="0" w:color="000000"/>
              <w:bottom w:val="single" w:sz="4" w:space="0" w:color="000000"/>
            </w:tcBorders>
          </w:tcPr>
          <w:p w:rsidR="00B749CA" w:rsidRPr="00D45E59" w:rsidRDefault="00B749CA" w:rsidP="00740F53">
            <w:pPr>
              <w:snapToGrid w:val="0"/>
              <w:spacing w:after="0"/>
              <w:rPr>
                <w:rFonts w:eastAsia="Times New Roman" w:cs="Calibri"/>
              </w:rPr>
            </w:pPr>
            <w:r w:rsidRPr="00D45E59">
              <w:rPr>
                <w:rFonts w:eastAsia="Times New Roman" w:cs="Calibri"/>
              </w:rPr>
              <w:t>NIK</w:t>
            </w:r>
          </w:p>
        </w:tc>
        <w:tc>
          <w:tcPr>
            <w:tcW w:w="3333" w:type="dxa"/>
            <w:tcBorders>
              <w:top w:val="single" w:sz="4" w:space="0" w:color="000000"/>
              <w:left w:val="single" w:sz="4" w:space="0" w:color="000000"/>
              <w:bottom w:val="single" w:sz="4" w:space="0" w:color="000000"/>
              <w:right w:val="single" w:sz="4" w:space="0" w:color="000000"/>
            </w:tcBorders>
          </w:tcPr>
          <w:p w:rsidR="00B749CA" w:rsidRPr="00D45E59" w:rsidRDefault="00B749CA" w:rsidP="00740F53">
            <w:pPr>
              <w:snapToGrid w:val="0"/>
              <w:spacing w:after="0"/>
              <w:rPr>
                <w:rFonts w:eastAsia="Times New Roman" w:cs="Calibri"/>
              </w:rPr>
            </w:pPr>
            <w:r w:rsidRPr="00D45E59">
              <w:rPr>
                <w:rFonts w:eastAsia="Times New Roman" w:cs="Calibri"/>
              </w:rPr>
              <w:t>Nomor Induk Karyawan</w:t>
            </w:r>
          </w:p>
        </w:tc>
      </w:tr>
      <w:tr w:rsidR="00B749CA" w:rsidRPr="00D45E59" w:rsidTr="00740F53">
        <w:tc>
          <w:tcPr>
            <w:tcW w:w="1500" w:type="dxa"/>
            <w:tcBorders>
              <w:top w:val="single" w:sz="4" w:space="0" w:color="000000"/>
              <w:left w:val="single" w:sz="4" w:space="0" w:color="000000"/>
              <w:bottom w:val="single" w:sz="4" w:space="0" w:color="000000"/>
            </w:tcBorders>
          </w:tcPr>
          <w:p w:rsidR="00B749CA" w:rsidRPr="00D45E59" w:rsidRDefault="00B749CA" w:rsidP="00740F53">
            <w:pPr>
              <w:snapToGrid w:val="0"/>
              <w:spacing w:after="0"/>
              <w:rPr>
                <w:rFonts w:eastAsia="Times New Roman" w:cs="Calibri"/>
              </w:rPr>
            </w:pPr>
            <w:r w:rsidRPr="00D45E59">
              <w:rPr>
                <w:rFonts w:eastAsia="Times New Roman" w:cs="Calibri"/>
              </w:rPr>
              <w:t>Natura</w:t>
            </w:r>
          </w:p>
        </w:tc>
        <w:tc>
          <w:tcPr>
            <w:tcW w:w="3333" w:type="dxa"/>
            <w:tcBorders>
              <w:top w:val="single" w:sz="4" w:space="0" w:color="000000"/>
              <w:left w:val="single" w:sz="4" w:space="0" w:color="000000"/>
              <w:bottom w:val="single" w:sz="4" w:space="0" w:color="000000"/>
              <w:right w:val="single" w:sz="4" w:space="0" w:color="000000"/>
            </w:tcBorders>
          </w:tcPr>
          <w:p w:rsidR="00B749CA" w:rsidRPr="00D45E59" w:rsidRDefault="00B749CA" w:rsidP="00740F53">
            <w:pPr>
              <w:snapToGrid w:val="0"/>
              <w:spacing w:after="0"/>
              <w:rPr>
                <w:rFonts w:eastAsia="Times New Roman" w:cs="Calibri"/>
              </w:rPr>
            </w:pPr>
            <w:r w:rsidRPr="00D45E59">
              <w:rPr>
                <w:rFonts w:eastAsia="Times New Roman" w:cs="Calibri"/>
              </w:rPr>
              <w:t>Tunjangan natura karyawan</w:t>
            </w:r>
          </w:p>
        </w:tc>
      </w:tr>
    </w:tbl>
    <w:p w:rsidR="00B749CA" w:rsidRPr="00D45E59" w:rsidRDefault="00B749CA" w:rsidP="00B749CA">
      <w:pPr>
        <w:ind w:left="840"/>
        <w:rPr>
          <w:rFonts w:cs="Calibri"/>
        </w:rPr>
      </w:pPr>
      <w:r w:rsidRPr="00D45E59">
        <w:rPr>
          <w:rFonts w:cs="Calibri"/>
        </w:rPr>
        <w:t>Sumber : Samad (1973)</w:t>
      </w:r>
    </w:p>
    <w:p w:rsidR="00B749CA" w:rsidRPr="00D45E59" w:rsidRDefault="00B749CA" w:rsidP="00B749CA">
      <w:pPr>
        <w:rPr>
          <w:rFonts w:cs="Calibri"/>
        </w:rPr>
      </w:pPr>
      <w:r w:rsidRPr="00D45E59">
        <w:rPr>
          <w:rFonts w:cs="Calibri"/>
        </w:rPr>
        <w:t>Diwajibkan menuliskan sumber tabel beserta tahun publikasi ditulis dalam tanda kurung.</w:t>
      </w:r>
    </w:p>
    <w:p w:rsidR="00B749CA" w:rsidRPr="00D45E59" w:rsidRDefault="00B749CA" w:rsidP="00B749CA">
      <w:pPr>
        <w:rPr>
          <w:rFonts w:cs="Calibri"/>
        </w:rPr>
      </w:pPr>
      <w:r w:rsidRPr="00D45E59">
        <w:rPr>
          <w:rFonts w:cs="Calibri"/>
        </w:rPr>
        <w:t xml:space="preserve">Tabel memanjang horisontal melebihi ukuran standar kertas dapat ditulis </w:t>
      </w:r>
      <w:r w:rsidRPr="00D45E59">
        <w:rPr>
          <w:rFonts w:cs="Calibri"/>
          <w:i/>
        </w:rPr>
        <w:t>landscape</w:t>
      </w:r>
      <w:r w:rsidRPr="00D45E59">
        <w:rPr>
          <w:rFonts w:cs="Calibri"/>
        </w:rPr>
        <w:t xml:space="preserve"> dengan aturan penulisan tetap seperti tabel normal. Judul di sisi kiri tabel (tampak normal) dengan letak nomor halaman tidak berubah.</w:t>
      </w:r>
    </w:p>
    <w:p w:rsidR="00B749CA" w:rsidRPr="00D45E59" w:rsidRDefault="00B749CA" w:rsidP="00B749CA">
      <w:pPr>
        <w:rPr>
          <w:rFonts w:cs="Calibri"/>
          <w:sz w:val="20"/>
        </w:rPr>
      </w:pPr>
      <w:r w:rsidRPr="00D45E59">
        <w:rPr>
          <w:rFonts w:cs="Calibri"/>
        </w:rPr>
        <w:br w:type="page"/>
      </w:r>
      <w:r w:rsidRPr="00D45E59">
        <w:rPr>
          <w:rFonts w:cs="Calibri"/>
        </w:rPr>
        <w:lastRenderedPageBreak/>
        <w:t>Contoh.</w:t>
      </w:r>
      <w:r w:rsidR="0084563E" w:rsidRPr="00D45E59">
        <w:rPr>
          <w:rFonts w:cs="Calibri"/>
        </w:rPr>
        <w:pict>
          <v:shape id="_x0000_s1122" type="#_x0000_t202" style="position:absolute;margin-left:175.3pt;margin-top:7.6pt;width:52.65pt;height:198.05pt;z-index:251651072;mso-position-horizontal-relative:text;mso-position-vertical-relative:text;v-text-anchor:middle" stroked="f">
            <v:fill color2="black"/>
            <v:stroke joinstyle="round"/>
            <v:textbox style="layout-flow:vertical-ideographic;mso-next-textbox:#_x0000_s1122;mso-rotate-with-shape:t" inset="3.6pt,7.2pt,3.6pt,7.2pt">
              <w:txbxContent>
                <w:p w:rsidR="007D7A2F" w:rsidRPr="00CF3CA6" w:rsidRDefault="007D7A2F" w:rsidP="00B749CA">
                  <w:pPr>
                    <w:spacing w:line="0" w:lineRule="atLeast"/>
                    <w:ind w:right="-114"/>
                    <w:rPr>
                      <w:rFonts w:cs="Calibri"/>
                    </w:rPr>
                  </w:pPr>
                </w:p>
                <w:p w:rsidR="007D7A2F" w:rsidRPr="00CF3CA6" w:rsidRDefault="007D7A2F" w:rsidP="00B749CA">
                  <w:pPr>
                    <w:spacing w:line="0" w:lineRule="atLeast"/>
                    <w:ind w:right="-114"/>
                    <w:rPr>
                      <w:rFonts w:cs="Calibri"/>
                    </w:rPr>
                  </w:pPr>
                  <w:r w:rsidRPr="00CF3CA6">
                    <w:rPr>
                      <w:rFonts w:cs="Calibri"/>
                    </w:rPr>
                    <w:t xml:space="preserve">Tabel 2.8. </w:t>
                  </w:r>
                  <w:r w:rsidRPr="00CF3CA6">
                    <w:rPr>
                      <w:rFonts w:cs="Calibri"/>
                      <w:i/>
                    </w:rPr>
                    <w:t>Query</w:t>
                  </w:r>
                  <w:r w:rsidRPr="00CF3CA6">
                    <w:rPr>
                      <w:rFonts w:cs="Calibri"/>
                    </w:rPr>
                    <w:t xml:space="preserve"> total tunjangan karyawan tetap dan karyawan tidak tetap di PT. Riau Jaya</w:t>
                  </w:r>
                </w:p>
                <w:p w:rsidR="007D7A2F" w:rsidRPr="00CF3CA6" w:rsidRDefault="007D7A2F" w:rsidP="00B749CA">
                  <w:pPr>
                    <w:rPr>
                      <w:rFonts w:cs="Calibri"/>
                    </w:rPr>
                  </w:pPr>
                </w:p>
              </w:txbxContent>
            </v:textbox>
          </v:shape>
        </w:pict>
      </w:r>
      <w:r w:rsidR="0084563E" w:rsidRPr="00D45E59">
        <w:rPr>
          <w:rFonts w:cs="Calibri"/>
        </w:rPr>
        <w:pict>
          <v:shape id="_x0000_s1121" type="#_x0000_t202" style="position:absolute;margin-left:60.05pt;margin-top:7.05pt;width:27.05pt;height:198.05pt;z-index:251650048;mso-position-horizontal-relative:text;mso-position-vertical-relative:text;v-text-anchor:middle" stroked="f">
            <v:fill color2="black"/>
            <v:stroke joinstyle="round"/>
            <v:textbox style="layout-flow:vertical-ideographic;mso-next-textbox:#_x0000_s1121;mso-rotate-with-shape:t" inset="3.6pt,7.2pt,3.6pt,7.2pt">
              <w:txbxContent>
                <w:p w:rsidR="007D7A2F" w:rsidRPr="00CF3CA6" w:rsidRDefault="007D7A2F" w:rsidP="00B749CA">
                  <w:pPr>
                    <w:spacing w:line="0" w:lineRule="atLeast"/>
                    <w:rPr>
                      <w:rFonts w:cs="Calibri"/>
                    </w:rPr>
                  </w:pPr>
                  <w:r w:rsidRPr="00CF3CA6">
                    <w:rPr>
                      <w:rFonts w:cs="Calibri"/>
                    </w:rPr>
                    <w:t>Sumber : Samad (1973)</w:t>
                  </w:r>
                </w:p>
              </w:txbxContent>
            </v:textbox>
          </v:shape>
        </w:pict>
      </w:r>
    </w:p>
    <w:p w:rsidR="00B749CA" w:rsidRPr="00D45E59" w:rsidRDefault="0084563E" w:rsidP="00B749CA">
      <w:pPr>
        <w:ind w:left="540"/>
        <w:rPr>
          <w:rFonts w:cs="Calibri"/>
          <w:sz w:val="20"/>
        </w:rPr>
      </w:pPr>
      <w:r w:rsidRPr="00D45E59">
        <w:rPr>
          <w:rFonts w:cs="Calibri"/>
        </w:rPr>
        <w:pict>
          <v:shape id="_x0000_s1115" type="#_x0000_t202" style="position:absolute;left:0;text-align:left;margin-left:90pt;margin-top:3.25pt;width:27.05pt;height:126.05pt;z-index:251643904;v-text-anchor:middle" strokeweight=".26mm">
            <v:fill color2="black"/>
            <v:textbox style="layout-flow:vertical-ideographic;mso-next-textbox:#_x0000_s1115;mso-rotate-with-shape:t" inset="3.6pt,7.2pt,3.6pt,7.2pt">
              <w:txbxContent>
                <w:p w:rsidR="007D7A2F" w:rsidRPr="00CF3CA6" w:rsidRDefault="007D7A2F" w:rsidP="00B749CA">
                  <w:pPr>
                    <w:rPr>
                      <w:rFonts w:eastAsia="Times New Roman" w:cs="Calibri"/>
                    </w:rPr>
                  </w:pPr>
                  <w:r w:rsidRPr="00CF3CA6">
                    <w:rPr>
                      <w:rFonts w:eastAsia="Times New Roman" w:cs="Calibri"/>
                    </w:rPr>
                    <w:t>Keterangan</w:t>
                  </w:r>
                </w:p>
              </w:txbxContent>
            </v:textbox>
          </v:shape>
        </w:pict>
      </w:r>
      <w:r w:rsidRPr="00D45E59">
        <w:rPr>
          <w:rFonts w:cs="Calibri"/>
        </w:rPr>
        <w:pict>
          <v:shape id="_x0000_s1116" type="#_x0000_t202" style="position:absolute;left:0;text-align:left;margin-left:117pt;margin-top:3.25pt;width:27.05pt;height:126.05pt;z-index:251644928;v-text-anchor:middle" strokeweight=".26mm">
            <v:fill color2="black"/>
            <v:textbox style="layout-flow:vertical-ideographic;mso-next-textbox:#_x0000_s1116;mso-rotate-with-shape:t" inset="3.6pt,7.2pt,3.6pt,7.2pt">
              <w:txbxContent>
                <w:p w:rsidR="007D7A2F" w:rsidRPr="00CF3CA6" w:rsidRDefault="007D7A2F" w:rsidP="00B749CA">
                  <w:pPr>
                    <w:rPr>
                      <w:rFonts w:eastAsia="Times New Roman" w:cs="Calibri"/>
                    </w:rPr>
                  </w:pPr>
                  <w:r w:rsidRPr="00CF3CA6">
                    <w:rPr>
                      <w:rFonts w:eastAsia="Times New Roman" w:cs="Calibri"/>
                    </w:rPr>
                    <w:t>Nomor Induk Karyawan</w:t>
                  </w:r>
                </w:p>
              </w:txbxContent>
            </v:textbox>
          </v:shape>
        </w:pict>
      </w:r>
      <w:r w:rsidRPr="00D45E59">
        <w:rPr>
          <w:rFonts w:cs="Calibri"/>
        </w:rPr>
        <w:pict>
          <v:shape id="_x0000_s1117" type="#_x0000_t202" style="position:absolute;left:0;text-align:left;margin-left:90pt;margin-top:129.25pt;width:27.05pt;height:68.4pt;z-index:251645952;v-text-anchor:middle" strokeweight=".26mm">
            <v:fill color2="black"/>
            <v:textbox style="layout-flow:vertical-ideographic;mso-next-textbox:#_x0000_s1117;mso-rotate-with-shape:t" inset="3.6pt,7.2pt,3.6pt,7.2pt">
              <w:txbxContent>
                <w:p w:rsidR="007D7A2F" w:rsidRPr="00CF3CA6" w:rsidRDefault="007D7A2F" w:rsidP="00B749CA">
                  <w:pPr>
                    <w:rPr>
                      <w:rFonts w:eastAsia="Times New Roman" w:cs="Calibri"/>
                    </w:rPr>
                  </w:pPr>
                  <w:r w:rsidRPr="00CF3CA6">
                    <w:rPr>
                      <w:rFonts w:eastAsia="Times New Roman" w:cs="Calibri"/>
                    </w:rPr>
                    <w:t>Nama Field</w:t>
                  </w:r>
                </w:p>
              </w:txbxContent>
            </v:textbox>
          </v:shape>
        </w:pict>
      </w:r>
      <w:r w:rsidRPr="00D45E59">
        <w:rPr>
          <w:rFonts w:cs="Calibri"/>
        </w:rPr>
        <w:pict>
          <v:shape id="_x0000_s1118" type="#_x0000_t202" style="position:absolute;left:0;text-align:left;margin-left:2in;margin-top:3.25pt;width:27.05pt;height:126.05pt;z-index:251646976;v-text-anchor:middle" strokeweight=".26mm">
            <v:fill color2="black"/>
            <v:textbox style="layout-flow:vertical-ideographic;mso-next-textbox:#_x0000_s1118;mso-rotate-with-shape:t" inset="3.6pt,7.2pt,3.6pt,7.2pt">
              <w:txbxContent>
                <w:p w:rsidR="007D7A2F" w:rsidRPr="00CF3CA6" w:rsidRDefault="007D7A2F" w:rsidP="00B749CA">
                  <w:pPr>
                    <w:rPr>
                      <w:rFonts w:eastAsia="Times New Roman" w:cs="Calibri"/>
                    </w:rPr>
                  </w:pPr>
                  <w:r w:rsidRPr="00CF3CA6">
                    <w:rPr>
                      <w:rFonts w:eastAsia="Times New Roman" w:cs="Calibri"/>
                    </w:rPr>
                    <w:t>Nama karyawan</w:t>
                  </w:r>
                </w:p>
              </w:txbxContent>
            </v:textbox>
          </v:shape>
        </w:pict>
      </w:r>
      <w:r w:rsidRPr="00D45E59">
        <w:rPr>
          <w:rFonts w:cs="Calibri"/>
        </w:rPr>
        <w:pict>
          <v:shape id="_x0000_s1119" type="#_x0000_t202" style="position:absolute;left:0;text-align:left;margin-left:117pt;margin-top:129.25pt;width:27.05pt;height:68.4pt;z-index:251648000;v-text-anchor:middle" strokeweight=".26mm">
            <v:fill color2="black"/>
            <v:textbox style="layout-flow:vertical-ideographic;mso-next-textbox:#_x0000_s1119;mso-rotate-with-shape:t" inset="3.6pt,7.2pt,3.6pt,7.2pt">
              <w:txbxContent>
                <w:p w:rsidR="007D7A2F" w:rsidRPr="00CF3CA6" w:rsidRDefault="007D7A2F" w:rsidP="00B749CA">
                  <w:pPr>
                    <w:rPr>
                      <w:rFonts w:eastAsia="Times New Roman" w:cs="Calibri"/>
                    </w:rPr>
                  </w:pPr>
                  <w:r w:rsidRPr="00CF3CA6">
                    <w:rPr>
                      <w:rFonts w:eastAsia="Times New Roman" w:cs="Calibri"/>
                    </w:rPr>
                    <w:t>NIK</w:t>
                  </w:r>
                </w:p>
              </w:txbxContent>
            </v:textbox>
          </v:shape>
        </w:pict>
      </w:r>
      <w:r w:rsidRPr="00D45E59">
        <w:rPr>
          <w:rFonts w:cs="Calibri"/>
        </w:rPr>
        <w:pict>
          <v:shape id="_x0000_s1120" type="#_x0000_t202" style="position:absolute;left:0;text-align:left;margin-left:2in;margin-top:129.25pt;width:27.05pt;height:68.4pt;z-index:251649024;v-text-anchor:middle" strokeweight=".26mm">
            <v:fill color2="black"/>
            <v:textbox style="layout-flow:vertical-ideographic;mso-next-textbox:#_x0000_s1120;mso-rotate-with-shape:t" inset="3.6pt,7.2pt,3.6pt,7.2pt">
              <w:txbxContent>
                <w:p w:rsidR="007D7A2F" w:rsidRPr="00CF3CA6" w:rsidRDefault="007D7A2F" w:rsidP="00B749CA">
                  <w:pPr>
                    <w:rPr>
                      <w:rFonts w:eastAsia="Times New Roman" w:cs="Calibri"/>
                    </w:rPr>
                  </w:pPr>
                  <w:r w:rsidRPr="00CF3CA6">
                    <w:rPr>
                      <w:rFonts w:eastAsia="Times New Roman" w:cs="Calibri"/>
                    </w:rPr>
                    <w:t>Natura</w:t>
                  </w:r>
                </w:p>
              </w:txbxContent>
            </v:textbox>
          </v:shape>
        </w:pict>
      </w:r>
    </w:p>
    <w:p w:rsidR="00B749CA" w:rsidRPr="00D45E59" w:rsidRDefault="00B749CA" w:rsidP="00B749CA">
      <w:pPr>
        <w:ind w:left="540"/>
        <w:rPr>
          <w:rFonts w:cs="Calibri"/>
          <w:sz w:val="20"/>
        </w:rPr>
      </w:pPr>
    </w:p>
    <w:p w:rsidR="00B749CA" w:rsidRPr="00D45E59" w:rsidRDefault="00B749CA" w:rsidP="00B749CA">
      <w:pPr>
        <w:ind w:left="540"/>
        <w:rPr>
          <w:rFonts w:cs="Calibri"/>
          <w:sz w:val="20"/>
        </w:rPr>
      </w:pPr>
    </w:p>
    <w:p w:rsidR="00B749CA" w:rsidRPr="00D45E59" w:rsidRDefault="00B749CA" w:rsidP="00B749CA">
      <w:pPr>
        <w:ind w:left="540"/>
        <w:rPr>
          <w:rFonts w:cs="Calibri"/>
          <w:sz w:val="20"/>
        </w:rPr>
      </w:pPr>
    </w:p>
    <w:p w:rsidR="00B749CA" w:rsidRPr="00D45E59" w:rsidRDefault="00B749CA" w:rsidP="00B749CA">
      <w:pPr>
        <w:ind w:left="540"/>
        <w:rPr>
          <w:rFonts w:cs="Calibri"/>
          <w:sz w:val="20"/>
        </w:rPr>
      </w:pPr>
    </w:p>
    <w:p w:rsidR="00B749CA" w:rsidRPr="00D45E59" w:rsidRDefault="00B749CA" w:rsidP="00B749CA">
      <w:pPr>
        <w:ind w:left="540"/>
        <w:rPr>
          <w:rFonts w:cs="Calibri"/>
          <w:sz w:val="20"/>
        </w:rPr>
      </w:pPr>
    </w:p>
    <w:p w:rsidR="00B749CA" w:rsidRPr="00D45E59" w:rsidRDefault="00B749CA" w:rsidP="00B749CA">
      <w:pPr>
        <w:ind w:left="540"/>
        <w:rPr>
          <w:rFonts w:cs="Calibri"/>
          <w:sz w:val="20"/>
        </w:rPr>
      </w:pPr>
    </w:p>
    <w:p w:rsidR="00B749CA" w:rsidRPr="00D45E59" w:rsidRDefault="00B749CA" w:rsidP="00B749CA">
      <w:pPr>
        <w:ind w:left="540"/>
        <w:rPr>
          <w:rFonts w:cs="Calibri"/>
          <w:sz w:val="20"/>
        </w:rPr>
      </w:pPr>
    </w:p>
    <w:p w:rsidR="00B749CA" w:rsidRPr="00D45E59" w:rsidRDefault="00B749CA" w:rsidP="00B749CA">
      <w:pPr>
        <w:ind w:left="540"/>
        <w:rPr>
          <w:rFonts w:cs="Calibri"/>
          <w:sz w:val="20"/>
        </w:rPr>
      </w:pPr>
    </w:p>
    <w:p w:rsidR="00B749CA" w:rsidRPr="00D45E59" w:rsidRDefault="00B749CA" w:rsidP="00B749CA">
      <w:pPr>
        <w:rPr>
          <w:rFonts w:cs="Calibri"/>
        </w:rPr>
      </w:pPr>
      <w:r w:rsidRPr="00D45E59">
        <w:rPr>
          <w:rFonts w:cs="Calibri"/>
        </w:rPr>
        <w:tab/>
      </w:r>
      <w:r w:rsidRPr="00D45E59">
        <w:rPr>
          <w:rFonts w:cs="Calibri"/>
        </w:rPr>
        <w:tab/>
      </w:r>
      <w:r w:rsidRPr="00D45E59">
        <w:rPr>
          <w:rFonts w:cs="Calibri"/>
        </w:rPr>
        <w:tab/>
      </w:r>
      <w:r w:rsidRPr="00D45E59">
        <w:rPr>
          <w:rFonts w:cs="Calibri"/>
        </w:rPr>
        <w:tab/>
      </w:r>
      <w:r w:rsidRPr="00D45E59">
        <w:rPr>
          <w:rFonts w:cs="Calibri"/>
        </w:rPr>
        <w:tab/>
        <w:t xml:space="preserve">         &lt;no halaman&gt;</w:t>
      </w:r>
    </w:p>
    <w:p w:rsidR="00B749CA" w:rsidRPr="00D45E59" w:rsidRDefault="00B749CA" w:rsidP="00B749CA">
      <w:pPr>
        <w:rPr>
          <w:rFonts w:cs="Calibri"/>
        </w:rPr>
      </w:pPr>
      <w:r w:rsidRPr="00D45E59">
        <w:rPr>
          <w:rFonts w:cs="Calibri"/>
        </w:rPr>
        <w:t>Apabila penulisan tabel terpotong dan disambung pada halaman yang berbeda maka nomor dan judul tabel sama dengan tabel terdahulu, dengan penambahan kata &lt;(lanjutan)&gt; pada akhir judul tabel untuk halaman berikutnya.</w:t>
      </w:r>
    </w:p>
    <w:p w:rsidR="00B749CA" w:rsidRPr="00D45E59" w:rsidRDefault="00B749CA" w:rsidP="00B749CA">
      <w:pPr>
        <w:rPr>
          <w:rFonts w:cs="Calibri"/>
        </w:rPr>
      </w:pPr>
      <w:r w:rsidRPr="00D45E59">
        <w:rPr>
          <w:rFonts w:cs="Calibri"/>
        </w:rPr>
        <w:t>Contoh pada halaman berikutnya.</w:t>
      </w:r>
    </w:p>
    <w:p w:rsidR="00B749CA" w:rsidRPr="00D45E59" w:rsidRDefault="00B749CA" w:rsidP="00B749CA">
      <w:pPr>
        <w:rPr>
          <w:rFonts w:cs="Calibri"/>
        </w:rPr>
      </w:pPr>
      <w:r w:rsidRPr="00D45E59">
        <w:rPr>
          <w:rFonts w:cs="Calibri"/>
        </w:rPr>
        <w:t>Tabel 2.8. Query total tunjangan karyawan tetap dan karyawan tidak tetap di PT. Riau Jaya (lanjutan)</w:t>
      </w:r>
    </w:p>
    <w:tbl>
      <w:tblPr>
        <w:tblW w:w="0" w:type="auto"/>
        <w:tblInd w:w="108" w:type="dxa"/>
        <w:tblLayout w:type="fixed"/>
        <w:tblLook w:val="0000" w:firstRow="0" w:lastRow="0" w:firstColumn="0" w:lastColumn="0" w:noHBand="0" w:noVBand="0"/>
      </w:tblPr>
      <w:tblGrid>
        <w:gridCol w:w="1795"/>
        <w:gridCol w:w="3213"/>
      </w:tblGrid>
      <w:tr w:rsidR="00B749CA" w:rsidRPr="00D45E59" w:rsidTr="00740F53">
        <w:tc>
          <w:tcPr>
            <w:tcW w:w="1795" w:type="dxa"/>
            <w:tcBorders>
              <w:top w:val="single" w:sz="4" w:space="0" w:color="000000"/>
              <w:left w:val="single" w:sz="4" w:space="0" w:color="000000"/>
              <w:bottom w:val="single" w:sz="4" w:space="0" w:color="000000"/>
            </w:tcBorders>
          </w:tcPr>
          <w:p w:rsidR="00B749CA" w:rsidRPr="00D45E59" w:rsidRDefault="00B749CA" w:rsidP="00740F53">
            <w:pPr>
              <w:snapToGrid w:val="0"/>
              <w:spacing w:after="0"/>
              <w:ind w:left="180"/>
              <w:rPr>
                <w:rFonts w:eastAsia="Times New Roman" w:cs="Calibri"/>
              </w:rPr>
            </w:pPr>
            <w:r w:rsidRPr="00D45E59">
              <w:rPr>
                <w:rFonts w:eastAsia="Times New Roman" w:cs="Calibri"/>
              </w:rPr>
              <w:t>Nama Field</w:t>
            </w:r>
          </w:p>
        </w:tc>
        <w:tc>
          <w:tcPr>
            <w:tcW w:w="3213" w:type="dxa"/>
            <w:tcBorders>
              <w:top w:val="single" w:sz="4" w:space="0" w:color="000000"/>
              <w:left w:val="single" w:sz="4" w:space="0" w:color="000000"/>
              <w:bottom w:val="single" w:sz="4" w:space="0" w:color="000000"/>
              <w:right w:val="single" w:sz="4" w:space="0" w:color="000000"/>
            </w:tcBorders>
          </w:tcPr>
          <w:p w:rsidR="00B749CA" w:rsidRPr="00D45E59" w:rsidRDefault="00B749CA" w:rsidP="00740F53">
            <w:pPr>
              <w:snapToGrid w:val="0"/>
              <w:spacing w:after="0"/>
              <w:ind w:left="180"/>
              <w:rPr>
                <w:rFonts w:eastAsia="Times New Roman" w:cs="Calibri"/>
              </w:rPr>
            </w:pPr>
            <w:r w:rsidRPr="00D45E59">
              <w:rPr>
                <w:rFonts w:eastAsia="Times New Roman" w:cs="Calibri"/>
              </w:rPr>
              <w:t>Keterangan</w:t>
            </w:r>
          </w:p>
        </w:tc>
      </w:tr>
      <w:tr w:rsidR="00B749CA" w:rsidRPr="00D45E59" w:rsidTr="00740F53">
        <w:tc>
          <w:tcPr>
            <w:tcW w:w="1795" w:type="dxa"/>
            <w:tcBorders>
              <w:top w:val="single" w:sz="4" w:space="0" w:color="000000"/>
              <w:left w:val="single" w:sz="4" w:space="0" w:color="000000"/>
              <w:bottom w:val="single" w:sz="4" w:space="0" w:color="000000"/>
            </w:tcBorders>
          </w:tcPr>
          <w:p w:rsidR="00B749CA" w:rsidRPr="00D45E59" w:rsidRDefault="00B749CA" w:rsidP="00740F53">
            <w:pPr>
              <w:snapToGrid w:val="0"/>
              <w:spacing w:after="0"/>
              <w:ind w:left="180"/>
              <w:rPr>
                <w:rFonts w:eastAsia="Times New Roman" w:cs="Calibri"/>
              </w:rPr>
            </w:pPr>
            <w:r w:rsidRPr="00D45E59">
              <w:rPr>
                <w:rFonts w:eastAsia="Times New Roman" w:cs="Calibri"/>
              </w:rPr>
              <w:t>NIK</w:t>
            </w:r>
          </w:p>
        </w:tc>
        <w:tc>
          <w:tcPr>
            <w:tcW w:w="3213" w:type="dxa"/>
            <w:tcBorders>
              <w:top w:val="single" w:sz="4" w:space="0" w:color="000000"/>
              <w:left w:val="single" w:sz="4" w:space="0" w:color="000000"/>
              <w:bottom w:val="single" w:sz="4" w:space="0" w:color="000000"/>
              <w:right w:val="single" w:sz="4" w:space="0" w:color="000000"/>
            </w:tcBorders>
          </w:tcPr>
          <w:p w:rsidR="00B749CA" w:rsidRPr="00D45E59" w:rsidRDefault="00B749CA" w:rsidP="00740F53">
            <w:pPr>
              <w:snapToGrid w:val="0"/>
              <w:spacing w:after="0"/>
              <w:ind w:left="180"/>
              <w:rPr>
                <w:rFonts w:eastAsia="Times New Roman" w:cs="Calibri"/>
              </w:rPr>
            </w:pPr>
            <w:r w:rsidRPr="00D45E59">
              <w:rPr>
                <w:rFonts w:eastAsia="Times New Roman" w:cs="Calibri"/>
              </w:rPr>
              <w:t>Nomor Induk Karyawan</w:t>
            </w:r>
          </w:p>
        </w:tc>
      </w:tr>
      <w:tr w:rsidR="00B749CA" w:rsidRPr="00D45E59" w:rsidTr="00740F53">
        <w:tc>
          <w:tcPr>
            <w:tcW w:w="1795" w:type="dxa"/>
            <w:tcBorders>
              <w:top w:val="single" w:sz="4" w:space="0" w:color="000000"/>
              <w:left w:val="single" w:sz="4" w:space="0" w:color="000000"/>
              <w:bottom w:val="single" w:sz="4" w:space="0" w:color="000000"/>
            </w:tcBorders>
          </w:tcPr>
          <w:p w:rsidR="00B749CA" w:rsidRPr="00D45E59" w:rsidRDefault="00B749CA" w:rsidP="00740F53">
            <w:pPr>
              <w:snapToGrid w:val="0"/>
              <w:spacing w:after="0"/>
              <w:ind w:left="180"/>
              <w:rPr>
                <w:rFonts w:eastAsia="Times New Roman" w:cs="Calibri"/>
              </w:rPr>
            </w:pPr>
            <w:r w:rsidRPr="00D45E59">
              <w:rPr>
                <w:rFonts w:eastAsia="Times New Roman" w:cs="Calibri"/>
              </w:rPr>
              <w:t>Natura</w:t>
            </w:r>
          </w:p>
        </w:tc>
        <w:tc>
          <w:tcPr>
            <w:tcW w:w="3213" w:type="dxa"/>
            <w:tcBorders>
              <w:top w:val="single" w:sz="4" w:space="0" w:color="000000"/>
              <w:left w:val="single" w:sz="4" w:space="0" w:color="000000"/>
              <w:bottom w:val="single" w:sz="4" w:space="0" w:color="000000"/>
              <w:right w:val="single" w:sz="4" w:space="0" w:color="000000"/>
            </w:tcBorders>
          </w:tcPr>
          <w:p w:rsidR="00B749CA" w:rsidRPr="00D45E59" w:rsidRDefault="00B749CA" w:rsidP="00740F53">
            <w:pPr>
              <w:snapToGrid w:val="0"/>
              <w:spacing w:after="0"/>
              <w:ind w:left="180"/>
              <w:rPr>
                <w:rFonts w:eastAsia="Times New Roman" w:cs="Calibri"/>
              </w:rPr>
            </w:pPr>
            <w:r w:rsidRPr="00D45E59">
              <w:rPr>
                <w:rFonts w:eastAsia="Times New Roman" w:cs="Calibri"/>
              </w:rPr>
              <w:t>Tunjangan natura karyawan</w:t>
            </w:r>
          </w:p>
        </w:tc>
      </w:tr>
    </w:tbl>
    <w:p w:rsidR="00B749CA" w:rsidRPr="00D45E59" w:rsidRDefault="00B749CA" w:rsidP="00B749CA">
      <w:pPr>
        <w:rPr>
          <w:rFonts w:cs="Calibri"/>
        </w:rPr>
      </w:pPr>
      <w:r w:rsidRPr="00D45E59">
        <w:rPr>
          <w:rFonts w:cs="Calibri"/>
        </w:rPr>
        <w:t>Sumber : PT. Riau Jaya (1973)</w:t>
      </w:r>
    </w:p>
    <w:p w:rsidR="00B749CA" w:rsidRPr="00D45E59" w:rsidRDefault="00B749CA" w:rsidP="00B749CA">
      <w:pPr>
        <w:rPr>
          <w:rFonts w:cs="Calibri"/>
          <w:b/>
          <w:sz w:val="9"/>
          <w:u w:val="single"/>
        </w:rPr>
      </w:pPr>
    </w:p>
    <w:p w:rsidR="00B749CA" w:rsidRPr="00D45E59" w:rsidRDefault="00B749CA" w:rsidP="00B749CA">
      <w:pPr>
        <w:rPr>
          <w:rFonts w:cs="Calibri"/>
          <w:b/>
          <w:u w:val="single"/>
        </w:rPr>
      </w:pPr>
      <w:r w:rsidRPr="00D45E59">
        <w:rPr>
          <w:rFonts w:cs="Calibri"/>
          <w:b/>
          <w:u w:val="single"/>
        </w:rPr>
        <w:t>Kaidah penomoran tabel</w:t>
      </w:r>
    </w:p>
    <w:p w:rsidR="00B749CA" w:rsidRPr="00D45E59" w:rsidRDefault="00B749CA" w:rsidP="00B749CA">
      <w:pPr>
        <w:rPr>
          <w:rFonts w:cs="Calibri"/>
        </w:rPr>
      </w:pPr>
      <w:r w:rsidRPr="00D45E59">
        <w:rPr>
          <w:rFonts w:cs="Calibri"/>
        </w:rPr>
        <w:t>Penomoran tabel mengikuti kaidah &lt;nomor bab . nomor urut tabel pada bab tersebut&gt;.</w:t>
      </w:r>
    </w:p>
    <w:p w:rsidR="00B749CA" w:rsidRPr="00D45E59" w:rsidRDefault="00B749CA" w:rsidP="00B749CA">
      <w:pPr>
        <w:spacing w:after="0"/>
        <w:rPr>
          <w:rFonts w:cs="Calibri"/>
        </w:rPr>
      </w:pPr>
      <w:r w:rsidRPr="00D45E59">
        <w:rPr>
          <w:rFonts w:cs="Calibri"/>
        </w:rPr>
        <w:t xml:space="preserve">Contoh: </w:t>
      </w:r>
    </w:p>
    <w:p w:rsidR="00B749CA" w:rsidRPr="00D45E59" w:rsidRDefault="00B749CA" w:rsidP="00B749CA">
      <w:pPr>
        <w:ind w:firstLine="720"/>
        <w:rPr>
          <w:rFonts w:cs="Calibri"/>
        </w:rPr>
      </w:pPr>
      <w:r w:rsidRPr="00D45E59">
        <w:rPr>
          <w:rFonts w:cs="Calibri"/>
        </w:rPr>
        <w:t>Tabel 2.8. Query ...</w:t>
      </w:r>
    </w:p>
    <w:p w:rsidR="00B749CA" w:rsidRPr="00D45E59" w:rsidRDefault="00B749CA" w:rsidP="00B749CA">
      <w:pPr>
        <w:rPr>
          <w:rFonts w:cs="Calibri"/>
        </w:rPr>
      </w:pPr>
      <w:r w:rsidRPr="00D45E59">
        <w:rPr>
          <w:rFonts w:cs="Calibri"/>
        </w:rPr>
        <w:t xml:space="preserve">Maka dapat diartikan sebagai tabel pada Bab II urutan 8. </w:t>
      </w:r>
    </w:p>
    <w:p w:rsidR="00B749CA" w:rsidRPr="00D45E59" w:rsidRDefault="00B749CA" w:rsidP="00B749CA">
      <w:pPr>
        <w:rPr>
          <w:rFonts w:cs="Calibri"/>
          <w:b/>
          <w:u w:val="single"/>
        </w:rPr>
      </w:pPr>
      <w:r w:rsidRPr="00D45E59">
        <w:rPr>
          <w:rFonts w:cs="Calibri"/>
          <w:b/>
          <w:u w:val="single"/>
        </w:rPr>
        <w:t>Tata cara merujuk tabel</w:t>
      </w:r>
    </w:p>
    <w:p w:rsidR="00B749CA" w:rsidRPr="00D45E59" w:rsidRDefault="00B749CA" w:rsidP="00B749CA">
      <w:pPr>
        <w:rPr>
          <w:rFonts w:cs="Calibri"/>
        </w:rPr>
      </w:pPr>
      <w:r w:rsidRPr="00D45E59">
        <w:rPr>
          <w:rFonts w:cs="Calibri"/>
        </w:rPr>
        <w:t>Bila dalam penulisan laporan tugas akhir akan merujuk pada suatu tabel tertentu maka awalan “T” pada tabel ditulis dengan huruf besar, demikian pula pada gambar, karena merupakan nama sesuatu.</w:t>
      </w:r>
    </w:p>
    <w:p w:rsidR="00B749CA" w:rsidRPr="00D45E59" w:rsidRDefault="00B749CA" w:rsidP="00B749CA">
      <w:pPr>
        <w:spacing w:after="0"/>
        <w:rPr>
          <w:rFonts w:cs="Calibri"/>
        </w:rPr>
      </w:pPr>
      <w:r w:rsidRPr="00D45E59">
        <w:rPr>
          <w:rFonts w:cs="Calibri"/>
        </w:rPr>
        <w:t>Contoh.</w:t>
      </w:r>
    </w:p>
    <w:p w:rsidR="00B749CA" w:rsidRPr="00D45E59" w:rsidRDefault="00B749CA" w:rsidP="00B749CA">
      <w:pPr>
        <w:ind w:firstLine="720"/>
        <w:rPr>
          <w:rFonts w:cs="Calibri"/>
        </w:rPr>
      </w:pPr>
      <w:r w:rsidRPr="00D45E59">
        <w:rPr>
          <w:rFonts w:cs="Calibri"/>
        </w:rPr>
        <w:t>... dengan mempertimbangkan Tabel 4.15 maka dapat dilakukan analisa ...</w:t>
      </w:r>
    </w:p>
    <w:p w:rsidR="00B749CA" w:rsidRPr="00D45E59" w:rsidRDefault="00B749CA" w:rsidP="00EA3CC0">
      <w:pPr>
        <w:pStyle w:val="Heading2"/>
      </w:pPr>
      <w:r w:rsidRPr="00D45E59">
        <w:lastRenderedPageBreak/>
        <w:t>1.7. Penulisan gambar</w:t>
      </w:r>
    </w:p>
    <w:p w:rsidR="00B749CA" w:rsidRPr="00D45E59" w:rsidRDefault="00B749CA" w:rsidP="00B749CA">
      <w:pPr>
        <w:rPr>
          <w:rFonts w:cs="Calibri"/>
        </w:rPr>
      </w:pPr>
      <w:r w:rsidRPr="00D45E59">
        <w:rPr>
          <w:rFonts w:cs="Calibri"/>
        </w:rPr>
        <w:t>Secara umum penulisan pada gambar sama dengan tabel, dengan perbedaan letak nomor dan judul dibawah gambar serta sumber gambar setelah judul gambar.</w:t>
      </w:r>
    </w:p>
    <w:p w:rsidR="00B749CA" w:rsidRPr="00D45E59" w:rsidRDefault="00B749CA" w:rsidP="00B749CA">
      <w:pPr>
        <w:spacing w:after="0"/>
        <w:rPr>
          <w:rFonts w:cs="Calibri"/>
        </w:rPr>
      </w:pPr>
      <w:r w:rsidRPr="00D45E59">
        <w:rPr>
          <w:rFonts w:cs="Calibri"/>
        </w:rPr>
        <w:t>Contoh.</w:t>
      </w:r>
    </w:p>
    <w:p w:rsidR="00B749CA" w:rsidRPr="00D45E59" w:rsidRDefault="00827096" w:rsidP="00B749CA">
      <w:pPr>
        <w:jc w:val="center"/>
        <w:rPr>
          <w:rFonts w:cs="Calibri"/>
          <w:sz w:val="20"/>
        </w:rPr>
      </w:pPr>
      <w:r w:rsidRPr="00D45E59">
        <w:rPr>
          <w:noProof/>
          <w:lang w:val="en-US"/>
        </w:rPr>
        <w:drawing>
          <wp:inline distT="0" distB="0" distL="0" distR="0" wp14:anchorId="3B13746B" wp14:editId="74661013">
            <wp:extent cx="4591050" cy="3438525"/>
            <wp:effectExtent l="19050" t="0" r="0" b="0"/>
            <wp:docPr id="2" name="Picture 2" descr="Crude%20Palm%20Oil%20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de%20Palm%20Oil%20Process"/>
                    <pic:cNvPicPr>
                      <a:picLocks noChangeAspect="1" noChangeArrowheads="1"/>
                    </pic:cNvPicPr>
                  </pic:nvPicPr>
                  <pic:blipFill>
                    <a:blip r:embed="rId30" cstate="print"/>
                    <a:srcRect/>
                    <a:stretch>
                      <a:fillRect/>
                    </a:stretch>
                  </pic:blipFill>
                  <pic:spPr bwMode="auto">
                    <a:xfrm>
                      <a:off x="0" y="0"/>
                      <a:ext cx="4591050" cy="3438525"/>
                    </a:xfrm>
                    <a:prstGeom prst="rect">
                      <a:avLst/>
                    </a:prstGeom>
                    <a:noFill/>
                    <a:ln w="9525">
                      <a:noFill/>
                      <a:miter lim="800000"/>
                      <a:headEnd/>
                      <a:tailEnd/>
                    </a:ln>
                  </pic:spPr>
                </pic:pic>
              </a:graphicData>
            </a:graphic>
          </wp:inline>
        </w:drawing>
      </w:r>
    </w:p>
    <w:p w:rsidR="00B749CA" w:rsidRPr="00D45E59" w:rsidRDefault="00B749CA" w:rsidP="00B749CA">
      <w:pPr>
        <w:spacing w:after="0"/>
        <w:jc w:val="center"/>
        <w:rPr>
          <w:rFonts w:cs="Calibri"/>
        </w:rPr>
      </w:pPr>
      <w:r w:rsidRPr="00D45E59">
        <w:rPr>
          <w:rFonts w:cs="Calibri"/>
        </w:rPr>
        <w:t xml:space="preserve">Gambar 2.4. </w:t>
      </w:r>
      <w:r w:rsidR="001328C7" w:rsidRPr="00D45E59">
        <w:rPr>
          <w:rFonts w:cs="Calibri"/>
          <w:lang w:val="en-US"/>
        </w:rPr>
        <w:t>Proses Pengolahan Minyak Sawit Mentah</w:t>
      </w:r>
      <w:r w:rsidRPr="00D45E59">
        <w:rPr>
          <w:rFonts w:cs="Calibri"/>
        </w:rPr>
        <w:t xml:space="preserve"> </w:t>
      </w:r>
    </w:p>
    <w:p w:rsidR="00B749CA" w:rsidRPr="00D45E59" w:rsidRDefault="001328C7" w:rsidP="00B749CA">
      <w:pPr>
        <w:jc w:val="center"/>
        <w:rPr>
          <w:rFonts w:cs="Calibri"/>
          <w:lang w:val="en-US"/>
        </w:rPr>
      </w:pPr>
      <w:r w:rsidRPr="00D45E59">
        <w:rPr>
          <w:rFonts w:cs="Calibri"/>
        </w:rPr>
        <w:t>Sumber: Tbim Sun Oil Trading SDN. BHD</w:t>
      </w:r>
      <w:r w:rsidR="00F34596" w:rsidRPr="00D45E59">
        <w:rPr>
          <w:rFonts w:cs="Calibri"/>
          <w:lang w:val="en-US"/>
        </w:rPr>
        <w:t xml:space="preserve"> 2010</w:t>
      </w:r>
      <w:r w:rsidRPr="00D45E59">
        <w:rPr>
          <w:rFonts w:cs="Calibri"/>
          <w:lang w:val="en-US"/>
        </w:rPr>
        <w:t>).</w:t>
      </w:r>
    </w:p>
    <w:p w:rsidR="00B749CA" w:rsidRPr="00D45E59" w:rsidRDefault="00B749CA" w:rsidP="00EA3CC0">
      <w:pPr>
        <w:pStyle w:val="Heading2"/>
      </w:pPr>
      <w:r w:rsidRPr="00D45E59">
        <w:t>1.8. Penulisan rumus</w:t>
      </w:r>
    </w:p>
    <w:p w:rsidR="00B749CA" w:rsidRPr="00D45E59" w:rsidRDefault="00B749CA" w:rsidP="00B749CA">
      <w:pPr>
        <w:rPr>
          <w:rFonts w:cs="Calibri"/>
        </w:rPr>
      </w:pPr>
      <w:r w:rsidRPr="00D45E59">
        <w:rPr>
          <w:rFonts w:cs="Calibri"/>
        </w:rPr>
        <w:t>Rumus ditulis lengkap dan diberi nomor mengikuti kaidah (&lt;nomor bab. nomor urut rumus pada bab tersebut&gt;)</w:t>
      </w:r>
    </w:p>
    <w:p w:rsidR="00B749CA" w:rsidRPr="00D45E59" w:rsidRDefault="00B749CA" w:rsidP="00B749CA">
      <w:pPr>
        <w:spacing w:after="0"/>
        <w:rPr>
          <w:rFonts w:cs="Calibri"/>
        </w:rPr>
      </w:pPr>
      <w:r w:rsidRPr="00D45E59">
        <w:rPr>
          <w:rFonts w:cs="Calibri"/>
        </w:rPr>
        <w:t>Contoh.</w:t>
      </w:r>
    </w:p>
    <w:p w:rsidR="00B749CA" w:rsidRPr="00D45E59" w:rsidRDefault="00B749CA" w:rsidP="00B749CA">
      <w:pPr>
        <w:ind w:left="1440"/>
        <w:jc w:val="center"/>
        <w:rPr>
          <w:rFonts w:cs="Calibri"/>
        </w:rPr>
      </w:pPr>
      <w:r w:rsidRPr="00D45E59">
        <w:rPr>
          <w:rFonts w:cs="Calibri"/>
          <w:position w:val="-6"/>
        </w:rPr>
        <w:object w:dxaOrig="1100" w:dyaOrig="279">
          <v:shape id="_x0000_i1040" type="#_x0000_t75" style="width:54.4pt;height:14.25pt" o:ole="" filled="t">
            <v:fill color2="black"/>
            <v:imagedata r:id="rId31" o:title=""/>
          </v:shape>
          <o:OLEObject Type="Embed" ProgID="Equation.3" ShapeID="_x0000_i1040" DrawAspect="Content" ObjectID="_1692264763" r:id="rId32"/>
        </w:object>
      </w:r>
      <w:r w:rsidRPr="00D45E59">
        <w:rPr>
          <w:rFonts w:cs="Calibri"/>
        </w:rPr>
        <w:t xml:space="preserve">                                              (2.8)</w:t>
      </w:r>
    </w:p>
    <w:p w:rsidR="00B749CA" w:rsidRPr="00D45E59" w:rsidRDefault="00B749CA" w:rsidP="00EA3CC0">
      <w:pPr>
        <w:pStyle w:val="Heading2"/>
      </w:pPr>
      <w:r w:rsidRPr="00D45E59">
        <w:t>1.9. Penulisan nomor halaman</w:t>
      </w:r>
    </w:p>
    <w:p w:rsidR="00B749CA" w:rsidRPr="00D45E59" w:rsidRDefault="00B749CA" w:rsidP="00B749CA">
      <w:pPr>
        <w:rPr>
          <w:rFonts w:cs="Calibri"/>
        </w:rPr>
      </w:pPr>
      <w:r w:rsidRPr="00D45E59">
        <w:rPr>
          <w:rFonts w:cs="Calibri"/>
        </w:rPr>
        <w:t>Penomoran halaman ditulis di kanan bawah mengikuti kaidah &lt;nomor bab - nomor urut halaman pada bab tersebut&gt;</w:t>
      </w:r>
    </w:p>
    <w:p w:rsidR="00B749CA" w:rsidRPr="00D45E59" w:rsidRDefault="00B749CA" w:rsidP="00B749CA">
      <w:pPr>
        <w:spacing w:after="0"/>
        <w:rPr>
          <w:rFonts w:cs="Calibri"/>
        </w:rPr>
      </w:pPr>
      <w:r w:rsidRPr="00D45E59">
        <w:rPr>
          <w:rFonts w:cs="Calibri"/>
        </w:rPr>
        <w:t>Contoh:</w:t>
      </w:r>
    </w:p>
    <w:p w:rsidR="00B749CA" w:rsidRPr="00D45E59" w:rsidRDefault="00B749CA" w:rsidP="00B749CA">
      <w:pPr>
        <w:ind w:firstLine="720"/>
        <w:rPr>
          <w:rFonts w:cs="Calibri"/>
        </w:rPr>
      </w:pPr>
      <w:r w:rsidRPr="00D45E59">
        <w:rPr>
          <w:rFonts w:cs="Calibri"/>
        </w:rPr>
        <w:t>III-9 : dapat diartikan bab III halaman ke-9</w:t>
      </w:r>
    </w:p>
    <w:p w:rsidR="00B749CA" w:rsidRPr="00D45E59" w:rsidRDefault="00B749CA" w:rsidP="00B749CA">
      <w:pPr>
        <w:rPr>
          <w:rFonts w:cs="Calibri"/>
        </w:rPr>
      </w:pPr>
      <w:r w:rsidRPr="00D45E59">
        <w:rPr>
          <w:rFonts w:cs="Calibri"/>
        </w:rPr>
        <w:t>Halaman pertama setiap bab tidak dicantumkan (dikosongkan), sehingga halaman III-1 misalnya, tidak ada.</w:t>
      </w:r>
    </w:p>
    <w:p w:rsidR="00B749CA" w:rsidRPr="00D45E59" w:rsidRDefault="00B749CA" w:rsidP="00EA3CC0">
      <w:pPr>
        <w:pStyle w:val="Heading2"/>
      </w:pPr>
      <w:r w:rsidRPr="00D45E59">
        <w:t>1.10. Penulisan daftar pustaka</w:t>
      </w:r>
    </w:p>
    <w:p w:rsidR="00B749CA" w:rsidRPr="00D45E59" w:rsidRDefault="00B749CA" w:rsidP="00B749CA">
      <w:pPr>
        <w:spacing w:after="120"/>
        <w:rPr>
          <w:rFonts w:cs="Calibri"/>
        </w:rPr>
      </w:pPr>
      <w:r w:rsidRPr="00D45E59">
        <w:rPr>
          <w:rFonts w:cs="Calibri"/>
        </w:rPr>
        <w:t>Hal-hal yang harus diperhatikan dalam penulisan daftar pustaka :</w:t>
      </w:r>
    </w:p>
    <w:p w:rsidR="00B749CA" w:rsidRPr="00D45E59" w:rsidRDefault="00B749CA" w:rsidP="006C5D06">
      <w:pPr>
        <w:pStyle w:val="ListNumber"/>
        <w:numPr>
          <w:ilvl w:val="5"/>
          <w:numId w:val="43"/>
        </w:numPr>
        <w:tabs>
          <w:tab w:val="left" w:pos="360"/>
        </w:tabs>
        <w:spacing w:line="276" w:lineRule="auto"/>
        <w:ind w:left="360"/>
        <w:rPr>
          <w:rFonts w:ascii="Calibri" w:hAnsi="Calibri" w:cs="Calibri"/>
          <w:sz w:val="22"/>
          <w:szCs w:val="22"/>
          <w:lang w:val="id-ID"/>
        </w:rPr>
      </w:pPr>
      <w:r w:rsidRPr="00D45E59">
        <w:rPr>
          <w:rFonts w:ascii="Calibri" w:hAnsi="Calibri" w:cs="Calibri"/>
          <w:sz w:val="22"/>
          <w:szCs w:val="22"/>
        </w:rPr>
        <w:lastRenderedPageBreak/>
        <w:t xml:space="preserve">Penulisan Daftar Pustaka mengacu pada panduan </w:t>
      </w:r>
      <w:r w:rsidRPr="00D45E59">
        <w:rPr>
          <w:rFonts w:ascii="Calibri" w:hAnsi="Calibri" w:cs="Calibri"/>
          <w:i/>
          <w:sz w:val="22"/>
          <w:szCs w:val="22"/>
        </w:rPr>
        <w:t>Chicago Style</w:t>
      </w:r>
      <w:r w:rsidRPr="00D45E59">
        <w:rPr>
          <w:rFonts w:ascii="Calibri" w:hAnsi="Calibri" w:cs="Calibri"/>
          <w:sz w:val="22"/>
          <w:szCs w:val="22"/>
        </w:rPr>
        <w:t xml:space="preserve"> atau </w:t>
      </w:r>
      <w:r w:rsidRPr="00D45E59">
        <w:rPr>
          <w:rFonts w:ascii="Calibri" w:hAnsi="Calibri" w:cs="Calibri"/>
          <w:i/>
          <w:sz w:val="22"/>
          <w:szCs w:val="22"/>
        </w:rPr>
        <w:t>IEEE Style</w:t>
      </w:r>
      <w:r w:rsidRPr="00D45E59">
        <w:rPr>
          <w:rFonts w:ascii="Calibri" w:hAnsi="Calibri" w:cs="Calibri"/>
          <w:sz w:val="22"/>
          <w:szCs w:val="22"/>
        </w:rPr>
        <w:t>.</w:t>
      </w:r>
    </w:p>
    <w:p w:rsidR="00B749CA" w:rsidRPr="00D45E59" w:rsidRDefault="00B749CA" w:rsidP="006C5D06">
      <w:pPr>
        <w:pStyle w:val="ListNumber"/>
        <w:numPr>
          <w:ilvl w:val="5"/>
          <w:numId w:val="43"/>
        </w:numPr>
        <w:tabs>
          <w:tab w:val="left" w:pos="360"/>
        </w:tabs>
        <w:spacing w:line="276" w:lineRule="auto"/>
        <w:ind w:left="360"/>
        <w:rPr>
          <w:rFonts w:ascii="Calibri" w:hAnsi="Calibri" w:cs="Calibri"/>
          <w:sz w:val="22"/>
          <w:szCs w:val="22"/>
          <w:lang w:val="id-ID"/>
        </w:rPr>
      </w:pPr>
      <w:r w:rsidRPr="00D45E59">
        <w:rPr>
          <w:rFonts w:ascii="Calibri" w:hAnsi="Calibri" w:cs="Calibri"/>
          <w:sz w:val="22"/>
          <w:szCs w:val="22"/>
          <w:lang w:val="id-ID"/>
        </w:rPr>
        <w:t>Tidak dibenarkan mencantumkan gelar akademik maupun tanda kepangkatan tertentu.</w:t>
      </w:r>
    </w:p>
    <w:p w:rsidR="00B749CA" w:rsidRPr="00D45E59" w:rsidRDefault="00B749CA" w:rsidP="00EA3CC0">
      <w:pPr>
        <w:pStyle w:val="Heading2"/>
      </w:pPr>
      <w:r w:rsidRPr="00D45E59">
        <w:t>1.11. Kaidah penulisan gelar akademik</w:t>
      </w:r>
    </w:p>
    <w:p w:rsidR="00B749CA" w:rsidRPr="00D45E59" w:rsidRDefault="00B749CA" w:rsidP="00B749CA">
      <w:pPr>
        <w:rPr>
          <w:rFonts w:cs="Calibri"/>
        </w:rPr>
      </w:pPr>
      <w:r w:rsidRPr="00D45E59">
        <w:rPr>
          <w:rFonts w:cs="Calibri"/>
        </w:rPr>
        <w:t>Penulisan gelar akademik menyesuaikan dengan kaidah Bahasa Indonesia yang dirujuk pula didalam Kepmendikbud no. 036/U/1993 yang mengatur tata cara pemberian dan penulisan gelar akademik. Kaidah umum penulisan gelar akademik adalah ditulis kapital dan diakhir tanda titik pada setiap akhir kata. Gelar akademik tidak digunakan dalam referensi atau Daftar Pustaka.</w:t>
      </w:r>
    </w:p>
    <w:p w:rsidR="00B749CA" w:rsidRPr="00D45E59" w:rsidRDefault="00B749CA" w:rsidP="00B749CA">
      <w:pPr>
        <w:spacing w:after="0"/>
        <w:rPr>
          <w:rFonts w:cs="Calibri"/>
        </w:rPr>
      </w:pPr>
      <w:r w:rsidRPr="00D45E59">
        <w:rPr>
          <w:rFonts w:cs="Calibri"/>
        </w:rPr>
        <w:t>Contoh:</w:t>
      </w:r>
    </w:p>
    <w:p w:rsidR="00B749CA" w:rsidRPr="00D45E59" w:rsidRDefault="00B749CA" w:rsidP="00B749CA">
      <w:pPr>
        <w:tabs>
          <w:tab w:val="left" w:pos="2694"/>
        </w:tabs>
        <w:spacing w:after="0"/>
        <w:ind w:left="709"/>
        <w:rPr>
          <w:rFonts w:cs="Calibri"/>
        </w:rPr>
      </w:pPr>
      <w:r w:rsidRPr="00D45E59">
        <w:rPr>
          <w:rFonts w:cs="Calibri"/>
        </w:rPr>
        <w:t>Sarjana Teknik</w:t>
      </w:r>
      <w:r w:rsidRPr="00D45E59">
        <w:rPr>
          <w:rFonts w:cs="Calibri"/>
        </w:rPr>
        <w:tab/>
        <w:t>: S.T.</w:t>
      </w:r>
    </w:p>
    <w:p w:rsidR="00B749CA" w:rsidRPr="00D45E59" w:rsidRDefault="00B749CA" w:rsidP="00B749CA">
      <w:pPr>
        <w:tabs>
          <w:tab w:val="left" w:pos="2694"/>
        </w:tabs>
        <w:spacing w:after="0"/>
        <w:ind w:left="709"/>
        <w:rPr>
          <w:rFonts w:cs="Calibri"/>
        </w:rPr>
      </w:pPr>
      <w:r w:rsidRPr="00D45E59">
        <w:rPr>
          <w:rFonts w:cs="Calibri"/>
        </w:rPr>
        <w:t>Sarjana Komputer</w:t>
      </w:r>
      <w:r w:rsidRPr="00D45E59">
        <w:rPr>
          <w:rFonts w:cs="Calibri"/>
        </w:rPr>
        <w:tab/>
        <w:t>: S.Kom.</w:t>
      </w:r>
    </w:p>
    <w:p w:rsidR="00B749CA" w:rsidRPr="00D45E59" w:rsidRDefault="00B749CA" w:rsidP="00B749CA">
      <w:pPr>
        <w:tabs>
          <w:tab w:val="left" w:pos="2694"/>
        </w:tabs>
        <w:spacing w:after="0"/>
        <w:ind w:left="709"/>
        <w:rPr>
          <w:rFonts w:cs="Calibri"/>
        </w:rPr>
      </w:pPr>
      <w:r w:rsidRPr="00D45E59">
        <w:rPr>
          <w:rFonts w:cs="Calibri"/>
        </w:rPr>
        <w:t>Sarjana Sains</w:t>
      </w:r>
      <w:r w:rsidRPr="00D45E59">
        <w:rPr>
          <w:rFonts w:cs="Calibri"/>
        </w:rPr>
        <w:tab/>
        <w:t>: S.Si.</w:t>
      </w:r>
    </w:p>
    <w:p w:rsidR="00B749CA" w:rsidRPr="00D45E59" w:rsidRDefault="00B749CA" w:rsidP="00B749CA">
      <w:pPr>
        <w:tabs>
          <w:tab w:val="left" w:pos="2694"/>
        </w:tabs>
        <w:spacing w:after="0"/>
        <w:ind w:left="709"/>
        <w:rPr>
          <w:rFonts w:cs="Calibri"/>
        </w:rPr>
      </w:pPr>
      <w:r w:rsidRPr="00D45E59">
        <w:rPr>
          <w:rFonts w:cs="Calibri"/>
        </w:rPr>
        <w:t>Magister Teknik</w:t>
      </w:r>
      <w:r w:rsidRPr="00D45E59">
        <w:rPr>
          <w:rFonts w:cs="Calibri"/>
        </w:rPr>
        <w:tab/>
        <w:t>: M.T.</w:t>
      </w:r>
    </w:p>
    <w:p w:rsidR="00B749CA" w:rsidRPr="00D45E59" w:rsidRDefault="00B749CA" w:rsidP="00B749CA">
      <w:pPr>
        <w:tabs>
          <w:tab w:val="left" w:pos="2694"/>
        </w:tabs>
        <w:spacing w:after="0"/>
        <w:ind w:left="709"/>
        <w:rPr>
          <w:rFonts w:cs="Calibri"/>
        </w:rPr>
      </w:pPr>
      <w:r w:rsidRPr="00D45E59">
        <w:rPr>
          <w:rFonts w:cs="Calibri"/>
        </w:rPr>
        <w:t>Master of Science</w:t>
      </w:r>
      <w:r w:rsidRPr="00D45E59">
        <w:rPr>
          <w:rFonts w:cs="Calibri"/>
        </w:rPr>
        <w:tab/>
        <w:t>: M.Sc.</w:t>
      </w:r>
    </w:p>
    <w:p w:rsidR="00B749CA" w:rsidRPr="00D45E59" w:rsidRDefault="00B749CA" w:rsidP="00B749CA">
      <w:pPr>
        <w:tabs>
          <w:tab w:val="left" w:pos="2694"/>
        </w:tabs>
        <w:spacing w:after="0"/>
        <w:ind w:left="709"/>
        <w:rPr>
          <w:rFonts w:cs="Calibri"/>
        </w:rPr>
      </w:pPr>
      <w:r w:rsidRPr="00D45E59">
        <w:rPr>
          <w:rFonts w:cs="Calibri"/>
        </w:rPr>
        <w:t>Master of Art</w:t>
      </w:r>
      <w:r w:rsidRPr="00D45E59">
        <w:rPr>
          <w:rFonts w:cs="Calibri"/>
        </w:rPr>
        <w:tab/>
        <w:t>: M.A.</w:t>
      </w:r>
    </w:p>
    <w:p w:rsidR="00B749CA" w:rsidRPr="00D45E59" w:rsidRDefault="00B749CA" w:rsidP="00B749CA">
      <w:pPr>
        <w:tabs>
          <w:tab w:val="left" w:pos="2694"/>
        </w:tabs>
        <w:ind w:left="709"/>
        <w:rPr>
          <w:rFonts w:cs="Calibri"/>
        </w:rPr>
      </w:pPr>
      <w:r w:rsidRPr="00D45E59">
        <w:rPr>
          <w:rFonts w:cs="Calibri"/>
        </w:rPr>
        <w:t>Magister Agama</w:t>
      </w:r>
      <w:r w:rsidRPr="00D45E59">
        <w:rPr>
          <w:rFonts w:cs="Calibri"/>
        </w:rPr>
        <w:tab/>
        <w:t>: M.Ag.</w:t>
      </w:r>
    </w:p>
    <w:p w:rsidR="00B749CA" w:rsidRPr="00D45E59" w:rsidRDefault="00B749CA" w:rsidP="00B749CA">
      <w:pPr>
        <w:rPr>
          <w:rFonts w:cs="Calibri"/>
        </w:rPr>
      </w:pPr>
      <w:r w:rsidRPr="00D45E59">
        <w:rPr>
          <w:rFonts w:cs="Calibri"/>
        </w:rPr>
        <w:t>Khusus untuk gelas Doktor (S3) maka di tulis Dr., apabila nama ditulis dalam huruf kecil dan DR., apabila ditulis kapital.</w:t>
      </w:r>
    </w:p>
    <w:p w:rsidR="00B749CA" w:rsidRPr="00D45E59" w:rsidRDefault="00B749CA" w:rsidP="00B749CA">
      <w:pPr>
        <w:spacing w:after="0"/>
        <w:rPr>
          <w:rFonts w:cs="Calibri"/>
        </w:rPr>
      </w:pPr>
      <w:r w:rsidRPr="00D45E59">
        <w:rPr>
          <w:rFonts w:cs="Calibri"/>
        </w:rPr>
        <w:t>Contoh:</w:t>
      </w:r>
    </w:p>
    <w:p w:rsidR="00B749CA" w:rsidRPr="00D45E59" w:rsidRDefault="00B749CA" w:rsidP="00B749CA">
      <w:pPr>
        <w:spacing w:after="0"/>
        <w:rPr>
          <w:rFonts w:cs="Calibri"/>
        </w:rPr>
      </w:pPr>
      <w:r w:rsidRPr="00D45E59">
        <w:rPr>
          <w:rFonts w:cs="Calibri"/>
        </w:rPr>
        <w:tab/>
        <w:t>Dr. Amril</w:t>
      </w:r>
    </w:p>
    <w:p w:rsidR="00B749CA" w:rsidRPr="00D45E59" w:rsidRDefault="00B749CA" w:rsidP="00B749CA">
      <w:pPr>
        <w:rPr>
          <w:rFonts w:cs="Calibri"/>
        </w:rPr>
      </w:pPr>
      <w:r w:rsidRPr="00D45E59">
        <w:rPr>
          <w:rFonts w:cs="Calibri"/>
        </w:rPr>
        <w:tab/>
        <w:t>DR. AMRIL</w:t>
      </w:r>
    </w:p>
    <w:p w:rsidR="00B749CA" w:rsidRPr="00D45E59" w:rsidRDefault="00B749CA" w:rsidP="00EA3CC0">
      <w:pPr>
        <w:pStyle w:val="Heading2"/>
      </w:pPr>
      <w:r w:rsidRPr="00D45E59">
        <w:t>1.12. Penulisan lampiran</w:t>
      </w:r>
    </w:p>
    <w:p w:rsidR="00B749CA" w:rsidRPr="00D45E59" w:rsidRDefault="00B749CA" w:rsidP="00B749CA">
      <w:pPr>
        <w:rPr>
          <w:rFonts w:cs="Calibri"/>
        </w:rPr>
      </w:pPr>
      <w:r w:rsidRPr="00D45E59">
        <w:rPr>
          <w:rFonts w:cs="Calibri"/>
        </w:rPr>
        <w:t>Lampiran merupakan bagian paling akhir dari laporan TA. Isi lampiran adalah bagian yang terlalu detil ataupun terlalu panjang jika ditulis dalam badan utama teks. Penulisan lampiran mengikuti ketentuan sebagai berikut.</w:t>
      </w:r>
    </w:p>
    <w:p w:rsidR="00B749CA" w:rsidRPr="00D45E59" w:rsidRDefault="00B749CA" w:rsidP="006C5D06">
      <w:pPr>
        <w:pStyle w:val="BodyText"/>
        <w:numPr>
          <w:ilvl w:val="0"/>
          <w:numId w:val="44"/>
        </w:numPr>
        <w:tabs>
          <w:tab w:val="left" w:pos="360"/>
        </w:tabs>
        <w:suppressAutoHyphens/>
        <w:spacing w:before="40" w:after="0"/>
        <w:ind w:left="357" w:hanging="357"/>
        <w:jc w:val="both"/>
        <w:rPr>
          <w:rFonts w:ascii="Calibri" w:hAnsi="Calibri" w:cs="Calibri"/>
          <w:szCs w:val="22"/>
          <w:lang w:val="id-ID"/>
        </w:rPr>
      </w:pPr>
      <w:r w:rsidRPr="00D45E59">
        <w:rPr>
          <w:rFonts w:ascii="Calibri" w:hAnsi="Calibri" w:cs="Calibri"/>
          <w:szCs w:val="22"/>
          <w:lang w:val="id-ID"/>
        </w:rPr>
        <w:t>Lampiran diberi nomor mulai dari A, B, … sesuai bagian tertentu lampiran</w:t>
      </w:r>
    </w:p>
    <w:p w:rsidR="00B749CA" w:rsidRPr="00D45E59" w:rsidRDefault="00B749CA" w:rsidP="006C5D06">
      <w:pPr>
        <w:pStyle w:val="BodyText"/>
        <w:numPr>
          <w:ilvl w:val="0"/>
          <w:numId w:val="44"/>
        </w:numPr>
        <w:tabs>
          <w:tab w:val="left" w:pos="360"/>
        </w:tabs>
        <w:suppressAutoHyphens/>
        <w:spacing w:before="40" w:after="40"/>
        <w:jc w:val="both"/>
        <w:rPr>
          <w:rFonts w:ascii="Calibri" w:hAnsi="Calibri" w:cs="Calibri"/>
          <w:szCs w:val="22"/>
          <w:lang w:val="id-ID"/>
        </w:rPr>
      </w:pPr>
      <w:r w:rsidRPr="00D45E59">
        <w:rPr>
          <w:rFonts w:ascii="Calibri" w:hAnsi="Calibri" w:cs="Calibri"/>
          <w:szCs w:val="22"/>
          <w:lang w:val="id-ID"/>
        </w:rPr>
        <w:t>Halaman lampiran diberi nomor dengan format: &lt;nomor lampiran&gt; - &lt;nomor halaman&gt;, contoh: A-1. Halaman pertama tiap lampiran ditulis di sebelah kanan bawah, sedangkan halaman selanjutnya dari bab tersebut ditulis di kanan atas.</w:t>
      </w:r>
    </w:p>
    <w:p w:rsidR="00B749CA" w:rsidRPr="00D45E59" w:rsidRDefault="00B749CA" w:rsidP="00EA3CC0">
      <w:pPr>
        <w:pStyle w:val="Heading2"/>
      </w:pPr>
      <w:r w:rsidRPr="00D45E59">
        <w:t>1.13. Jenis kertas</w:t>
      </w:r>
    </w:p>
    <w:p w:rsidR="00B749CA" w:rsidRPr="00D45E59" w:rsidRDefault="00B749CA" w:rsidP="00B749CA">
      <w:pPr>
        <w:rPr>
          <w:rFonts w:cs="Calibri"/>
        </w:rPr>
      </w:pPr>
      <w:r w:rsidRPr="00D45E59">
        <w:rPr>
          <w:rFonts w:cs="Calibri"/>
        </w:rPr>
        <w:t>Kertas yang dipergunakan adalah ukuran A4 berat 70 gram/square metre (gsm) warna putih. Atas dasar semangat menghemat kertas, mahasiswa diizinkan menggunakan kertas yang lebih ringan.</w:t>
      </w:r>
    </w:p>
    <w:p w:rsidR="00B749CA" w:rsidRPr="00D45E59" w:rsidRDefault="00B749CA" w:rsidP="00EA3CC0">
      <w:pPr>
        <w:pStyle w:val="Heading2"/>
      </w:pPr>
      <w:r w:rsidRPr="00D45E59">
        <w:t>1.14. Margin kertas</w:t>
      </w:r>
    </w:p>
    <w:p w:rsidR="00B749CA" w:rsidRPr="00D45E59" w:rsidRDefault="00B749CA" w:rsidP="00B749CA">
      <w:pPr>
        <w:spacing w:after="0"/>
        <w:rPr>
          <w:rFonts w:cs="Calibri"/>
        </w:rPr>
      </w:pPr>
      <w:r w:rsidRPr="00D45E59">
        <w:rPr>
          <w:rFonts w:cs="Calibri"/>
        </w:rPr>
        <w:t>Batas pengetikan diukur dari tepi kertas yang digunakan adalah:</w:t>
      </w:r>
    </w:p>
    <w:p w:rsidR="00B749CA" w:rsidRPr="00D45E59" w:rsidRDefault="00B749CA" w:rsidP="006C5D06">
      <w:pPr>
        <w:numPr>
          <w:ilvl w:val="0"/>
          <w:numId w:val="41"/>
        </w:numPr>
        <w:tabs>
          <w:tab w:val="left" w:pos="720"/>
        </w:tabs>
        <w:suppressAutoHyphens/>
        <w:spacing w:after="0" w:line="240" w:lineRule="auto"/>
        <w:ind w:left="714" w:hanging="357"/>
        <w:rPr>
          <w:rFonts w:cs="Calibri"/>
        </w:rPr>
      </w:pPr>
      <w:r w:rsidRPr="00D45E59">
        <w:rPr>
          <w:rFonts w:cs="Calibri"/>
        </w:rPr>
        <w:t>Batas atas</w:t>
      </w:r>
      <w:r w:rsidRPr="00D45E59">
        <w:rPr>
          <w:rFonts w:cs="Calibri"/>
        </w:rPr>
        <w:tab/>
      </w:r>
      <w:r w:rsidRPr="00D45E59">
        <w:rPr>
          <w:rFonts w:cs="Calibri"/>
        </w:rPr>
        <w:tab/>
        <w:t>: 3 cm</w:t>
      </w:r>
    </w:p>
    <w:p w:rsidR="00B749CA" w:rsidRPr="00D45E59" w:rsidRDefault="00B749CA" w:rsidP="006C5D06">
      <w:pPr>
        <w:numPr>
          <w:ilvl w:val="0"/>
          <w:numId w:val="41"/>
        </w:numPr>
        <w:tabs>
          <w:tab w:val="left" w:pos="720"/>
        </w:tabs>
        <w:suppressAutoHyphens/>
        <w:spacing w:after="0" w:line="240" w:lineRule="auto"/>
        <w:ind w:left="714" w:hanging="357"/>
        <w:rPr>
          <w:rFonts w:cs="Calibri"/>
        </w:rPr>
      </w:pPr>
      <w:r w:rsidRPr="00D45E59">
        <w:rPr>
          <w:rFonts w:cs="Calibri"/>
        </w:rPr>
        <w:t>Batas bawah</w:t>
      </w:r>
      <w:r w:rsidRPr="00D45E59">
        <w:rPr>
          <w:rFonts w:cs="Calibri"/>
        </w:rPr>
        <w:tab/>
      </w:r>
      <w:r w:rsidRPr="00D45E59">
        <w:rPr>
          <w:rFonts w:cs="Calibri"/>
        </w:rPr>
        <w:tab/>
        <w:t>: 2,5 cm</w:t>
      </w:r>
    </w:p>
    <w:p w:rsidR="00B749CA" w:rsidRPr="00D45E59" w:rsidRDefault="00B749CA" w:rsidP="006C5D06">
      <w:pPr>
        <w:numPr>
          <w:ilvl w:val="0"/>
          <w:numId w:val="41"/>
        </w:numPr>
        <w:tabs>
          <w:tab w:val="left" w:pos="720"/>
        </w:tabs>
        <w:suppressAutoHyphens/>
        <w:spacing w:after="0" w:line="240" w:lineRule="auto"/>
        <w:ind w:left="714" w:hanging="357"/>
        <w:rPr>
          <w:rFonts w:cs="Calibri"/>
        </w:rPr>
      </w:pPr>
      <w:r w:rsidRPr="00D45E59">
        <w:rPr>
          <w:rFonts w:cs="Calibri"/>
        </w:rPr>
        <w:t>Batas kiri</w:t>
      </w:r>
      <w:r w:rsidRPr="00D45E59">
        <w:rPr>
          <w:rFonts w:cs="Calibri"/>
        </w:rPr>
        <w:tab/>
      </w:r>
      <w:r w:rsidRPr="00D45E59">
        <w:rPr>
          <w:rFonts w:cs="Calibri"/>
        </w:rPr>
        <w:tab/>
        <w:t>: 3 cm</w:t>
      </w:r>
    </w:p>
    <w:p w:rsidR="00B749CA" w:rsidRPr="00D45E59" w:rsidRDefault="00B749CA" w:rsidP="006C5D06">
      <w:pPr>
        <w:numPr>
          <w:ilvl w:val="0"/>
          <w:numId w:val="41"/>
        </w:numPr>
        <w:tabs>
          <w:tab w:val="left" w:pos="720"/>
        </w:tabs>
        <w:suppressAutoHyphens/>
        <w:spacing w:after="0" w:line="240" w:lineRule="auto"/>
        <w:ind w:left="714" w:hanging="357"/>
        <w:rPr>
          <w:rFonts w:cs="Calibri"/>
        </w:rPr>
      </w:pPr>
      <w:r w:rsidRPr="00D45E59">
        <w:rPr>
          <w:rFonts w:cs="Calibri"/>
        </w:rPr>
        <w:t>Batas kanan</w:t>
      </w:r>
      <w:r w:rsidRPr="00D45E59">
        <w:rPr>
          <w:rFonts w:cs="Calibri"/>
        </w:rPr>
        <w:tab/>
      </w:r>
      <w:r w:rsidRPr="00D45E59">
        <w:rPr>
          <w:rFonts w:cs="Calibri"/>
        </w:rPr>
        <w:tab/>
        <w:t>: 2,5 cm</w:t>
      </w:r>
    </w:p>
    <w:p w:rsidR="00B749CA" w:rsidRPr="00D45E59" w:rsidRDefault="00B749CA" w:rsidP="00B749CA">
      <w:pPr>
        <w:rPr>
          <w:rFonts w:cs="Calibri"/>
        </w:rPr>
      </w:pPr>
      <w:r w:rsidRPr="00D45E59">
        <w:rPr>
          <w:rFonts w:cs="Calibri"/>
        </w:rPr>
        <w:lastRenderedPageBreak/>
        <w:t>Atas dasar semangat menghemat kertas, mahasiswa diizinkan menggunakan margin yang lebih kecil dari ketentuan di atas</w:t>
      </w:r>
      <w:r w:rsidR="00987E2A" w:rsidRPr="00D45E59">
        <w:rPr>
          <w:rFonts w:cs="Calibri"/>
          <w:lang w:val="en-US"/>
        </w:rPr>
        <w:t>.</w:t>
      </w:r>
      <w:r w:rsidRPr="00D45E59">
        <w:rPr>
          <w:rFonts w:cs="Calibri"/>
        </w:rPr>
        <w:t xml:space="preserve"> </w:t>
      </w:r>
    </w:p>
    <w:p w:rsidR="00815B57" w:rsidRPr="00D45E59" w:rsidRDefault="00815B57" w:rsidP="00815B57">
      <w:pPr>
        <w:pStyle w:val="Heading1"/>
      </w:pPr>
      <w:r w:rsidRPr="00D45E59">
        <w:rPr>
          <w:lang w:val="en-US"/>
        </w:rPr>
        <w:t xml:space="preserve">2. </w:t>
      </w:r>
      <w:r w:rsidRPr="00D45E59">
        <w:t>Pedoman Penulisan Proposal Kerja Praktek / Proyek Mini</w:t>
      </w:r>
    </w:p>
    <w:p w:rsidR="000B7CCC" w:rsidRPr="00D45E59" w:rsidRDefault="000B7CCC" w:rsidP="000B7CCC">
      <w:pPr>
        <w:spacing w:after="120" w:line="240" w:lineRule="auto"/>
        <w:jc w:val="both"/>
        <w:rPr>
          <w:rFonts w:cs="Calibri"/>
          <w:lang w:val="en-US"/>
        </w:rPr>
      </w:pPr>
      <w:r w:rsidRPr="00D45E59">
        <w:rPr>
          <w:rFonts w:cs="Calibri"/>
          <w:lang w:val="en-US"/>
        </w:rPr>
        <w:t>Proposal KP/ProMin diupayakan dapat menunjang Tugas Akhir mahasiswa dan penelitian dosen. Proposal KP bersifat tawaran kepada institusi tempat KP. Jika institusi tempat KP memiliki topik yang berbeda, mahasiswa harus mengikuti arahan dari mereka. Oleh sebab itu, sebelum menulis proposal KP amat disarankan mahasiswa telah melakukan komunikasi awal secara informal dengan institusi tempat KP untuk membahas tentang topik KP yang akan diusulkan.</w:t>
      </w:r>
    </w:p>
    <w:p w:rsidR="000B7CCC" w:rsidRPr="00D45E59" w:rsidRDefault="000B7CCC" w:rsidP="000B7CCC">
      <w:pPr>
        <w:spacing w:after="120" w:line="240" w:lineRule="auto"/>
        <w:jc w:val="both"/>
        <w:rPr>
          <w:rFonts w:cs="Calibri"/>
          <w:lang w:val="en-US"/>
        </w:rPr>
      </w:pPr>
      <w:r w:rsidRPr="00D45E59">
        <w:rPr>
          <w:rFonts w:cs="Calibri"/>
          <w:lang w:val="en-US"/>
        </w:rPr>
        <w:t>Proposal ProMin digunakan sebagai panduan untuk melaksanakan ProMin.</w:t>
      </w:r>
    </w:p>
    <w:p w:rsidR="000B7CCC" w:rsidRPr="00D45E59" w:rsidRDefault="000B7CCC" w:rsidP="000B7CCC">
      <w:pPr>
        <w:spacing w:after="120" w:line="240" w:lineRule="auto"/>
        <w:jc w:val="both"/>
        <w:rPr>
          <w:rFonts w:cs="Calibri"/>
          <w:lang w:val="en-US"/>
        </w:rPr>
      </w:pPr>
      <w:r w:rsidRPr="00D45E59">
        <w:rPr>
          <w:rFonts w:cs="Calibri"/>
          <w:lang w:val="en-US"/>
        </w:rPr>
        <w:t>Proposal KP/ProMin yang sudah disetujui oleh Pembimbing dijilid dengan halaman sampul berwarna pink.</w:t>
      </w:r>
    </w:p>
    <w:p w:rsidR="00B749CA" w:rsidRPr="00D45E59" w:rsidRDefault="000B7CCC" w:rsidP="009F3DE7">
      <w:pPr>
        <w:pStyle w:val="Heading2"/>
      </w:pPr>
      <w:r w:rsidRPr="00D45E59">
        <w:t xml:space="preserve">2.1. Cover Proposal </w:t>
      </w:r>
      <w:r w:rsidR="007D3F1F" w:rsidRPr="00D45E59">
        <w:t>[KP dan ProMin]</w:t>
      </w:r>
    </w:p>
    <w:p w:rsidR="00B749CA" w:rsidRPr="00D45E59" w:rsidRDefault="00B749CA" w:rsidP="00B749CA">
      <w:pPr>
        <w:spacing w:after="120"/>
        <w:rPr>
          <w:rFonts w:cs="Calibri"/>
        </w:rPr>
      </w:pPr>
      <w:r w:rsidRPr="00D45E59">
        <w:rPr>
          <w:rFonts w:cs="Calibri"/>
        </w:rPr>
        <w:t xml:space="preserve">Cover Proposal </w:t>
      </w:r>
      <w:r w:rsidR="000B7CCC" w:rsidRPr="00D45E59">
        <w:rPr>
          <w:rFonts w:cs="Calibri"/>
          <w:lang w:val="en-US"/>
        </w:rPr>
        <w:t xml:space="preserve">KP/ProMin </w:t>
      </w:r>
      <w:r w:rsidRPr="00D45E59">
        <w:rPr>
          <w:rFonts w:cs="Calibri"/>
        </w:rPr>
        <w:t>dibuat dalam bentuk soft-cover dengan ketentuan:</w:t>
      </w:r>
    </w:p>
    <w:p w:rsidR="00B749CA" w:rsidRPr="00D45E59" w:rsidRDefault="00B749CA" w:rsidP="006C5D06">
      <w:pPr>
        <w:numPr>
          <w:ilvl w:val="0"/>
          <w:numId w:val="45"/>
        </w:numPr>
        <w:tabs>
          <w:tab w:val="clear" w:pos="1200"/>
          <w:tab w:val="left" w:pos="284"/>
          <w:tab w:val="left" w:pos="2552"/>
        </w:tabs>
        <w:suppressAutoHyphens/>
        <w:spacing w:after="0" w:line="240" w:lineRule="auto"/>
        <w:ind w:left="357" w:hanging="357"/>
        <w:rPr>
          <w:rFonts w:cs="Calibri"/>
        </w:rPr>
      </w:pPr>
      <w:r w:rsidRPr="00D45E59">
        <w:rPr>
          <w:rFonts w:cs="Calibri"/>
        </w:rPr>
        <w:t xml:space="preserve">Warna tulisan </w:t>
      </w:r>
      <w:r w:rsidRPr="00D45E59">
        <w:rPr>
          <w:rFonts w:cs="Calibri"/>
        </w:rPr>
        <w:tab/>
        <w:t>: hitam</w:t>
      </w:r>
    </w:p>
    <w:p w:rsidR="00B749CA" w:rsidRPr="00D45E59" w:rsidRDefault="00B749CA" w:rsidP="006C5D06">
      <w:pPr>
        <w:numPr>
          <w:ilvl w:val="0"/>
          <w:numId w:val="45"/>
        </w:numPr>
        <w:tabs>
          <w:tab w:val="clear" w:pos="1200"/>
          <w:tab w:val="left" w:pos="284"/>
          <w:tab w:val="left" w:pos="2552"/>
        </w:tabs>
        <w:suppressAutoHyphens/>
        <w:spacing w:after="0"/>
        <w:ind w:left="355" w:right="-385"/>
        <w:rPr>
          <w:rFonts w:cs="Calibri"/>
          <w:i/>
        </w:rPr>
      </w:pPr>
      <w:r w:rsidRPr="00D45E59">
        <w:rPr>
          <w:rFonts w:cs="Calibri"/>
        </w:rPr>
        <w:t>Jenis huruf</w:t>
      </w:r>
      <w:r w:rsidRPr="00D45E59">
        <w:rPr>
          <w:rFonts w:cs="Calibri"/>
        </w:rPr>
        <w:tab/>
        <w:t xml:space="preserve">: </w:t>
      </w:r>
      <w:r w:rsidRPr="00D45E59">
        <w:rPr>
          <w:rFonts w:cs="Calibri"/>
          <w:i/>
        </w:rPr>
        <w:t>Times New Roman</w:t>
      </w:r>
    </w:p>
    <w:p w:rsidR="00B749CA" w:rsidRPr="00D45E59" w:rsidRDefault="00B749CA" w:rsidP="006C5D06">
      <w:pPr>
        <w:numPr>
          <w:ilvl w:val="0"/>
          <w:numId w:val="45"/>
        </w:numPr>
        <w:tabs>
          <w:tab w:val="clear" w:pos="1200"/>
          <w:tab w:val="left" w:pos="284"/>
          <w:tab w:val="left" w:pos="2552"/>
        </w:tabs>
        <w:suppressAutoHyphens/>
        <w:spacing w:after="0"/>
        <w:ind w:left="355" w:right="-385"/>
        <w:rPr>
          <w:rFonts w:cs="Calibri"/>
          <w:i/>
        </w:rPr>
      </w:pPr>
      <w:r w:rsidRPr="00D45E59">
        <w:rPr>
          <w:rFonts w:cs="Calibri"/>
        </w:rPr>
        <w:t xml:space="preserve">Cover terdiri dari dua halaman, yaitu cover luar dan cover dalam dengan isi sama. Cover dalam menggunakan kertas HVS A4 dengan berat 70-80 gsm, sedangkan cover luar menggunakan kertas yang lebih tebal. </w:t>
      </w:r>
    </w:p>
    <w:p w:rsidR="00B749CA" w:rsidRPr="00D45E59" w:rsidRDefault="00B749CA" w:rsidP="00B749CA">
      <w:pPr>
        <w:tabs>
          <w:tab w:val="left" w:pos="2558"/>
          <w:tab w:val="left" w:pos="4811"/>
        </w:tabs>
        <w:spacing w:after="0"/>
        <w:ind w:left="605"/>
        <w:rPr>
          <w:rFonts w:cs="Calibri"/>
          <w:sz w:val="20"/>
        </w:rPr>
      </w:pPr>
      <w:r w:rsidRPr="00D45E59">
        <w:rPr>
          <w:rFonts w:cs="Calibri"/>
          <w:sz w:val="20"/>
        </w:rPr>
        <w:tab/>
      </w:r>
      <w:r w:rsidRPr="00D45E59">
        <w:rPr>
          <w:rFonts w:cs="Calibri"/>
          <w:sz w:val="20"/>
        </w:rPr>
        <w:tab/>
      </w:r>
    </w:p>
    <w:p w:rsidR="00B749CA" w:rsidRPr="00D45E59" w:rsidRDefault="00B749CA" w:rsidP="00B749CA">
      <w:pPr>
        <w:rPr>
          <w:rFonts w:cs="Calibri"/>
        </w:rPr>
      </w:pPr>
      <w:r w:rsidRPr="00D45E59">
        <w:rPr>
          <w:rFonts w:cs="Calibri"/>
        </w:rPr>
        <w:t>Tulisan pada cover luar dan dalam mencantumkan:</w:t>
      </w:r>
    </w:p>
    <w:p w:rsidR="00B749CA" w:rsidRPr="00D45E59" w:rsidRDefault="00B749CA" w:rsidP="006C5D06">
      <w:pPr>
        <w:numPr>
          <w:ilvl w:val="0"/>
          <w:numId w:val="45"/>
        </w:numPr>
        <w:tabs>
          <w:tab w:val="clear" w:pos="1200"/>
          <w:tab w:val="left" w:pos="284"/>
        </w:tabs>
        <w:suppressAutoHyphens/>
        <w:spacing w:after="0"/>
        <w:ind w:left="284" w:hanging="284"/>
        <w:rPr>
          <w:rFonts w:cs="Calibri"/>
        </w:rPr>
      </w:pPr>
      <w:r w:rsidRPr="00D45E59">
        <w:rPr>
          <w:rFonts w:cs="Calibri"/>
        </w:rPr>
        <w:t>Judul</w:t>
      </w:r>
    </w:p>
    <w:p w:rsidR="00B749CA" w:rsidRPr="00D45E59" w:rsidRDefault="00B749CA" w:rsidP="00B749CA">
      <w:pPr>
        <w:spacing w:after="0"/>
        <w:ind w:left="284"/>
        <w:rPr>
          <w:rFonts w:cs="Calibri"/>
        </w:rPr>
      </w:pPr>
      <w:r w:rsidRPr="00D45E59">
        <w:rPr>
          <w:rFonts w:cs="Calibri"/>
        </w:rPr>
        <w:t>ditulis huruf kapital, rata tengah (</w:t>
      </w:r>
      <w:r w:rsidRPr="00D45E59">
        <w:rPr>
          <w:rFonts w:cs="Calibri"/>
          <w:i/>
        </w:rPr>
        <w:t>center</w:t>
      </w:r>
      <w:r w:rsidRPr="00D45E59">
        <w:rPr>
          <w:rFonts w:cs="Calibri"/>
        </w:rPr>
        <w:t>) dan ditebalkan (</w:t>
      </w:r>
      <w:r w:rsidRPr="00D45E59">
        <w:rPr>
          <w:rFonts w:cs="Calibri"/>
          <w:i/>
        </w:rPr>
        <w:t>bold</w:t>
      </w:r>
      <w:r w:rsidRPr="00D45E59">
        <w:rPr>
          <w:rFonts w:cs="Calibri"/>
        </w:rPr>
        <w:t>) dengan ukuran menyesuaikan. Upayakan tulisan judul maksimal dua baris.</w:t>
      </w:r>
    </w:p>
    <w:p w:rsidR="00B749CA" w:rsidRPr="00D45E59" w:rsidRDefault="00B749CA" w:rsidP="006C5D06">
      <w:pPr>
        <w:numPr>
          <w:ilvl w:val="0"/>
          <w:numId w:val="45"/>
        </w:numPr>
        <w:tabs>
          <w:tab w:val="clear" w:pos="1200"/>
          <w:tab w:val="left" w:pos="284"/>
        </w:tabs>
        <w:suppressAutoHyphens/>
        <w:spacing w:after="0"/>
        <w:ind w:left="284" w:hanging="284"/>
        <w:rPr>
          <w:rFonts w:cs="Calibri"/>
        </w:rPr>
      </w:pPr>
      <w:r w:rsidRPr="00D45E59">
        <w:rPr>
          <w:rFonts w:cs="Calibri"/>
        </w:rPr>
        <w:t xml:space="preserve">Tulisan </w:t>
      </w:r>
      <w:r w:rsidRPr="00D45E59">
        <w:rPr>
          <w:rFonts w:cs="Calibri"/>
        </w:rPr>
        <w:tab/>
      </w:r>
    </w:p>
    <w:p w:rsidR="00B749CA" w:rsidRPr="00D45E59" w:rsidRDefault="00B749CA" w:rsidP="00B749CA">
      <w:pPr>
        <w:spacing w:after="0"/>
        <w:ind w:left="284"/>
        <w:rPr>
          <w:rFonts w:cs="Calibri"/>
        </w:rPr>
      </w:pPr>
      <w:r w:rsidRPr="00D45E59">
        <w:rPr>
          <w:rFonts w:cs="Calibri"/>
        </w:rPr>
        <w:t xml:space="preserve">&lt; </w:t>
      </w:r>
      <w:r w:rsidRPr="00D45E59">
        <w:rPr>
          <w:rFonts w:cs="Calibri"/>
          <w:b/>
        </w:rPr>
        <w:t>PROPOSAL</w:t>
      </w:r>
      <w:r w:rsidRPr="00D45E59">
        <w:rPr>
          <w:rFonts w:cs="Calibri"/>
        </w:rPr>
        <w:t xml:space="preserve"> </w:t>
      </w:r>
      <w:r w:rsidR="000B7CCC" w:rsidRPr="00D45E59">
        <w:rPr>
          <w:rFonts w:cs="Calibri"/>
          <w:b/>
          <w:lang w:val="en-US"/>
        </w:rPr>
        <w:t>KERJA PRAKTEK</w:t>
      </w:r>
      <w:r w:rsidRPr="00D45E59">
        <w:rPr>
          <w:rFonts w:cs="Calibri"/>
        </w:rPr>
        <w:t xml:space="preserve"> &gt;</w:t>
      </w:r>
      <w:r w:rsidR="000B7CCC" w:rsidRPr="00D45E59">
        <w:rPr>
          <w:rFonts w:cs="Calibri"/>
          <w:lang w:val="en-US"/>
        </w:rPr>
        <w:t xml:space="preserve"> atau </w:t>
      </w:r>
      <w:r w:rsidR="000B7CCC" w:rsidRPr="00D45E59">
        <w:rPr>
          <w:rFonts w:cs="Calibri"/>
        </w:rPr>
        <w:t xml:space="preserve">&lt; </w:t>
      </w:r>
      <w:r w:rsidR="000B7CCC" w:rsidRPr="00D45E59">
        <w:rPr>
          <w:rFonts w:cs="Calibri"/>
          <w:b/>
        </w:rPr>
        <w:t>PROPOSAL</w:t>
      </w:r>
      <w:r w:rsidR="000B7CCC" w:rsidRPr="00D45E59">
        <w:rPr>
          <w:rFonts w:cs="Calibri"/>
        </w:rPr>
        <w:t xml:space="preserve"> </w:t>
      </w:r>
      <w:r w:rsidR="000B7CCC" w:rsidRPr="00D45E59">
        <w:rPr>
          <w:rFonts w:cs="Calibri"/>
          <w:b/>
          <w:lang w:val="en-US"/>
        </w:rPr>
        <w:t xml:space="preserve">PROYEK MINI </w:t>
      </w:r>
      <w:r w:rsidR="000B7CCC" w:rsidRPr="00D45E59">
        <w:rPr>
          <w:rFonts w:cs="Calibri"/>
        </w:rPr>
        <w:t>&gt;</w:t>
      </w:r>
      <w:r w:rsidRPr="00D45E59">
        <w:rPr>
          <w:rFonts w:cs="Calibri"/>
        </w:rPr>
        <w:t>, ditulis huruf kapital, ditebalkan (bold) dengan ukuran huruf 16.</w:t>
      </w:r>
    </w:p>
    <w:p w:rsidR="00B749CA" w:rsidRPr="00D45E59" w:rsidRDefault="00B749CA" w:rsidP="006C5D06">
      <w:pPr>
        <w:numPr>
          <w:ilvl w:val="0"/>
          <w:numId w:val="45"/>
        </w:numPr>
        <w:tabs>
          <w:tab w:val="clear" w:pos="1200"/>
          <w:tab w:val="left" w:pos="284"/>
        </w:tabs>
        <w:suppressAutoHyphens/>
        <w:spacing w:after="0"/>
        <w:ind w:left="284" w:hanging="284"/>
        <w:rPr>
          <w:rFonts w:cs="Calibri"/>
        </w:rPr>
      </w:pPr>
      <w:r w:rsidRPr="00D45E59">
        <w:rPr>
          <w:rFonts w:cs="Calibri"/>
        </w:rPr>
        <w:t xml:space="preserve">Tulisan </w:t>
      </w:r>
    </w:p>
    <w:p w:rsidR="00B749CA" w:rsidRPr="00D45E59" w:rsidRDefault="00B749CA" w:rsidP="00B749CA">
      <w:pPr>
        <w:spacing w:after="0"/>
        <w:ind w:left="284"/>
        <w:rPr>
          <w:rFonts w:cs="Calibri"/>
          <w:lang w:val="en-US"/>
        </w:rPr>
      </w:pPr>
      <w:r w:rsidRPr="00D45E59">
        <w:rPr>
          <w:rFonts w:cs="Calibri"/>
        </w:rPr>
        <w:t>&lt;</w:t>
      </w:r>
      <w:r w:rsidR="000B7CCC" w:rsidRPr="00D45E59">
        <w:rPr>
          <w:rFonts w:cs="Calibri"/>
        </w:rPr>
        <w:t xml:space="preserve"> Disusun Sebagai Salah Satu Syarat Kelulu</w:t>
      </w:r>
      <w:r w:rsidR="008E3AB8" w:rsidRPr="00D45E59">
        <w:rPr>
          <w:rFonts w:cs="Calibri"/>
        </w:rPr>
        <w:t>san Tingkat Sarjana Strata 1 Program Studi</w:t>
      </w:r>
      <w:r w:rsidR="000B7CCC" w:rsidRPr="00D45E59">
        <w:rPr>
          <w:rFonts w:cs="Calibri"/>
        </w:rPr>
        <w:t xml:space="preserve"> Teknik Elektro</w:t>
      </w:r>
      <w:r w:rsidRPr="00D45E59">
        <w:rPr>
          <w:rFonts w:cs="Calibri"/>
        </w:rPr>
        <w:t xml:space="preserve"> Fakultas Sains dan Teknologi&gt; ditulis </w:t>
      </w:r>
      <w:r w:rsidRPr="00D45E59">
        <w:rPr>
          <w:rFonts w:cs="Calibri"/>
          <w:i/>
        </w:rPr>
        <w:t>title case</w:t>
      </w:r>
      <w:r w:rsidRPr="00D45E59">
        <w:rPr>
          <w:rFonts w:cs="Calibri"/>
        </w:rPr>
        <w:t xml:space="preserve"> dengan ukuran huruf 11.</w:t>
      </w:r>
    </w:p>
    <w:p w:rsidR="00B749CA" w:rsidRPr="00D45E59" w:rsidRDefault="00B749CA" w:rsidP="006C5D06">
      <w:pPr>
        <w:numPr>
          <w:ilvl w:val="0"/>
          <w:numId w:val="45"/>
        </w:numPr>
        <w:tabs>
          <w:tab w:val="clear" w:pos="1200"/>
          <w:tab w:val="left" w:pos="284"/>
        </w:tabs>
        <w:suppressAutoHyphens/>
        <w:spacing w:after="0"/>
        <w:ind w:left="284" w:hanging="284"/>
        <w:rPr>
          <w:rFonts w:cs="Calibri"/>
        </w:rPr>
      </w:pPr>
      <w:r w:rsidRPr="00D45E59">
        <w:rPr>
          <w:rFonts w:cs="Calibri"/>
        </w:rPr>
        <w:t>Logo</w:t>
      </w:r>
    </w:p>
    <w:p w:rsidR="00B749CA" w:rsidRPr="00D45E59" w:rsidRDefault="00B749CA" w:rsidP="00B749CA">
      <w:pPr>
        <w:spacing w:after="0"/>
        <w:ind w:left="284"/>
        <w:rPr>
          <w:rFonts w:cs="Calibri"/>
        </w:rPr>
      </w:pPr>
      <w:r w:rsidRPr="00D45E59">
        <w:rPr>
          <w:rFonts w:cs="Calibri"/>
        </w:rPr>
        <w:t>Logo UIN Sultan Syarif Kasim Riau ukuran 4,5 cm x 4.5 cm</w:t>
      </w:r>
    </w:p>
    <w:p w:rsidR="00B749CA" w:rsidRPr="00D45E59" w:rsidRDefault="00B749CA" w:rsidP="006C5D06">
      <w:pPr>
        <w:numPr>
          <w:ilvl w:val="0"/>
          <w:numId w:val="45"/>
        </w:numPr>
        <w:tabs>
          <w:tab w:val="clear" w:pos="1200"/>
          <w:tab w:val="left" w:pos="284"/>
        </w:tabs>
        <w:suppressAutoHyphens/>
        <w:spacing w:after="0"/>
        <w:ind w:left="284" w:hanging="284"/>
        <w:rPr>
          <w:rFonts w:cs="Calibri"/>
        </w:rPr>
      </w:pPr>
      <w:r w:rsidRPr="00D45E59">
        <w:rPr>
          <w:rFonts w:cs="Calibri"/>
        </w:rPr>
        <w:t>Tulisan</w:t>
      </w:r>
    </w:p>
    <w:p w:rsidR="00B749CA" w:rsidRPr="00D45E59" w:rsidRDefault="00B749CA" w:rsidP="00B749CA">
      <w:pPr>
        <w:spacing w:after="0"/>
        <w:ind w:left="284"/>
        <w:rPr>
          <w:rFonts w:cs="Calibri"/>
          <w:sz w:val="20"/>
        </w:rPr>
      </w:pPr>
      <w:r w:rsidRPr="00D45E59">
        <w:rPr>
          <w:rFonts w:cs="Calibri"/>
        </w:rPr>
        <w:t>&lt;oleh&gt; ditulis huruf kecil dengan ukuran huruf 14.</w:t>
      </w:r>
    </w:p>
    <w:p w:rsidR="00B749CA" w:rsidRPr="00D45E59" w:rsidRDefault="00B749CA" w:rsidP="006C5D06">
      <w:pPr>
        <w:numPr>
          <w:ilvl w:val="0"/>
          <w:numId w:val="45"/>
        </w:numPr>
        <w:tabs>
          <w:tab w:val="clear" w:pos="1200"/>
          <w:tab w:val="left" w:pos="284"/>
        </w:tabs>
        <w:suppressAutoHyphens/>
        <w:spacing w:after="0"/>
        <w:ind w:left="284" w:hanging="284"/>
        <w:rPr>
          <w:rFonts w:cs="Calibri"/>
        </w:rPr>
      </w:pPr>
      <w:r w:rsidRPr="00D45E59">
        <w:rPr>
          <w:rFonts w:cs="Calibri"/>
        </w:rPr>
        <w:t>Nama dan NIM</w:t>
      </w:r>
    </w:p>
    <w:p w:rsidR="00B749CA" w:rsidRPr="00D45E59" w:rsidRDefault="00B749CA" w:rsidP="00B749CA">
      <w:pPr>
        <w:spacing w:after="0"/>
        <w:ind w:left="284"/>
        <w:rPr>
          <w:rFonts w:cs="Calibri"/>
        </w:rPr>
      </w:pPr>
      <w:r w:rsidRPr="00D45E59">
        <w:rPr>
          <w:rFonts w:cs="Calibri"/>
        </w:rPr>
        <w:t>nama ditulis underline ukuran 14 dengan ketentuan</w:t>
      </w:r>
    </w:p>
    <w:p w:rsidR="00B749CA" w:rsidRPr="00D45E59" w:rsidRDefault="00B749CA" w:rsidP="00B749CA">
      <w:pPr>
        <w:spacing w:after="0"/>
        <w:ind w:left="284"/>
        <w:rPr>
          <w:rFonts w:cs="Calibri"/>
        </w:rPr>
      </w:pPr>
      <w:r w:rsidRPr="00D45E59">
        <w:rPr>
          <w:rFonts w:cs="Calibri"/>
          <w:u w:val="single"/>
        </w:rPr>
        <w:t xml:space="preserve"> &lt;NAMA&gt;</w:t>
      </w:r>
      <w:r w:rsidRPr="00D45E59">
        <w:rPr>
          <w:rFonts w:cs="Calibri"/>
        </w:rPr>
        <w:tab/>
        <w:t>huruf besar dan ditebalkan (bold)</w:t>
      </w:r>
    </w:p>
    <w:p w:rsidR="00B749CA" w:rsidRPr="00D45E59" w:rsidRDefault="00B749CA" w:rsidP="00B749CA">
      <w:pPr>
        <w:ind w:left="284"/>
        <w:rPr>
          <w:rFonts w:cs="Calibri"/>
        </w:rPr>
      </w:pPr>
      <w:r w:rsidRPr="00D45E59">
        <w:rPr>
          <w:rFonts w:cs="Calibri"/>
        </w:rPr>
        <w:t xml:space="preserve">  &lt;NIM&gt;</w:t>
      </w:r>
      <w:r w:rsidRPr="00D45E59">
        <w:rPr>
          <w:rFonts w:cs="Calibri"/>
        </w:rPr>
        <w:tab/>
        <w:t>angka tanpa tulisan NIM dan ditebalkan (bold)</w:t>
      </w:r>
    </w:p>
    <w:p w:rsidR="00B749CA" w:rsidRPr="00D45E59" w:rsidRDefault="00B749CA" w:rsidP="006C5D06">
      <w:pPr>
        <w:numPr>
          <w:ilvl w:val="0"/>
          <w:numId w:val="45"/>
        </w:numPr>
        <w:tabs>
          <w:tab w:val="clear" w:pos="1200"/>
          <w:tab w:val="left" w:pos="284"/>
        </w:tabs>
        <w:suppressAutoHyphens/>
        <w:spacing w:after="0"/>
        <w:ind w:left="284" w:hanging="284"/>
        <w:rPr>
          <w:rFonts w:cs="Calibri"/>
        </w:rPr>
      </w:pPr>
      <w:r w:rsidRPr="00D45E59">
        <w:rPr>
          <w:rFonts w:cs="Calibri"/>
        </w:rPr>
        <w:t>Tulisan</w:t>
      </w:r>
    </w:p>
    <w:p w:rsidR="00B749CA" w:rsidRPr="00D45E59" w:rsidRDefault="008E3AB8" w:rsidP="00B749CA">
      <w:pPr>
        <w:spacing w:after="0"/>
        <w:ind w:left="284"/>
        <w:rPr>
          <w:rFonts w:cs="Calibri"/>
          <w:lang w:val="en-US"/>
        </w:rPr>
      </w:pPr>
      <w:r w:rsidRPr="00D45E59">
        <w:rPr>
          <w:rFonts w:cs="Calibri"/>
        </w:rPr>
        <w:t>Nama Program Studi</w:t>
      </w:r>
      <w:r w:rsidR="00B749CA" w:rsidRPr="00D45E59">
        <w:rPr>
          <w:rFonts w:cs="Calibri"/>
        </w:rPr>
        <w:t>, Fakultas, Universitas, kota dan ditulis lengkap (tidak singkatan), menggunakan huruf kapital dengan ukuran huruf 14.</w:t>
      </w:r>
    </w:p>
    <w:p w:rsidR="000B7CCC" w:rsidRPr="00D45E59" w:rsidRDefault="000B7CCC" w:rsidP="000B7CCC">
      <w:pPr>
        <w:spacing w:after="0"/>
        <w:rPr>
          <w:b/>
          <w:lang w:val="en-US"/>
        </w:rPr>
      </w:pPr>
      <w:r w:rsidRPr="00D45E59">
        <w:rPr>
          <w:rFonts w:cs="Calibri"/>
          <w:b/>
          <w:lang w:val="en-US"/>
        </w:rPr>
        <w:lastRenderedPageBreak/>
        <w:t xml:space="preserve">Contoh </w:t>
      </w:r>
      <w:r w:rsidRPr="00D45E59">
        <w:rPr>
          <w:b/>
        </w:rPr>
        <w:t xml:space="preserve">Cover </w:t>
      </w:r>
      <w:r w:rsidR="00FF5192" w:rsidRPr="00D45E59">
        <w:rPr>
          <w:b/>
          <w:lang w:val="en-US"/>
        </w:rPr>
        <w:t xml:space="preserve">(Luar dan dalam) </w:t>
      </w:r>
      <w:r w:rsidRPr="00D45E59">
        <w:rPr>
          <w:b/>
        </w:rPr>
        <w:t>Proposal KP/ProMin</w:t>
      </w:r>
      <w:r w:rsidRPr="00D45E59">
        <w:rPr>
          <w:b/>
          <w:lang w:val="en-US"/>
        </w:rPr>
        <w:t>:</w:t>
      </w:r>
    </w:p>
    <w:p w:rsidR="00FF5192" w:rsidRPr="00D45E59" w:rsidRDefault="00FF5192" w:rsidP="000B7CCC">
      <w:pPr>
        <w:spacing w:after="0"/>
        <w:rPr>
          <w:b/>
          <w:lang w:val="en-US"/>
        </w:rPr>
      </w:pPr>
    </w:p>
    <w:p w:rsidR="00FF5192" w:rsidRPr="00D45E59" w:rsidRDefault="0084563E" w:rsidP="000B7CCC">
      <w:pPr>
        <w:spacing w:after="0"/>
        <w:rPr>
          <w:b/>
          <w:lang w:val="en-US"/>
        </w:rPr>
      </w:pPr>
      <w:r w:rsidRPr="00D45E59">
        <w:rPr>
          <w:b/>
          <w:lang w:val="en-US"/>
        </w:rPr>
      </w:r>
      <w:r w:rsidRPr="00D45E59">
        <w:rPr>
          <w:b/>
          <w:lang w:val="en-US"/>
        </w:rPr>
        <w:pict>
          <v:shape id="_x0000_s1360" type="#_x0000_t202" style="width:446.95pt;height:373.55pt;mso-left-percent:-10001;mso-top-percent:-10001;mso-position-horizontal:absolute;mso-position-horizontal-relative:char;mso-position-vertical:absolute;mso-position-vertical-relative:line;mso-left-percent:-10001;mso-top-percent:-10001">
            <v:textbox>
              <w:txbxContent>
                <w:p w:rsidR="007D7A2F" w:rsidRDefault="007D7A2F" w:rsidP="00FF5192">
                  <w:pPr>
                    <w:jc w:val="center"/>
                    <w:rPr>
                      <w:rFonts w:cs="Calibri"/>
                      <w:b/>
                      <w:sz w:val="20"/>
                    </w:rPr>
                  </w:pPr>
                  <w:r>
                    <w:rPr>
                      <w:rFonts w:cs="Calibri"/>
                      <w:b/>
                      <w:sz w:val="20"/>
                    </w:rPr>
                    <w:t>&lt;JUDUL</w:t>
                  </w:r>
                  <w:r>
                    <w:rPr>
                      <w:rFonts w:cs="Calibri"/>
                      <w:b/>
                      <w:sz w:val="20"/>
                      <w:lang w:val="en-US"/>
                    </w:rPr>
                    <w:t xml:space="preserve"> KP/ProMin</w:t>
                  </w:r>
                  <w:r w:rsidRPr="00705179">
                    <w:rPr>
                      <w:rFonts w:cs="Calibri"/>
                      <w:b/>
                      <w:sz w:val="20"/>
                    </w:rPr>
                    <w:t>&gt;</w:t>
                  </w:r>
                </w:p>
                <w:p w:rsidR="007D7A2F" w:rsidRPr="00705179" w:rsidRDefault="007D7A2F" w:rsidP="00FF5192">
                  <w:pPr>
                    <w:jc w:val="center"/>
                    <w:rPr>
                      <w:rFonts w:cs="Calibri"/>
                      <w:b/>
                      <w:sz w:val="20"/>
                    </w:rPr>
                  </w:pPr>
                  <w:r>
                    <w:rPr>
                      <w:rFonts w:cs="Calibri"/>
                      <w:b/>
                      <w:sz w:val="20"/>
                    </w:rPr>
                    <w:t xml:space="preserve">PROPOSAL </w:t>
                  </w:r>
                  <w:r>
                    <w:rPr>
                      <w:rFonts w:cs="Calibri"/>
                      <w:b/>
                      <w:sz w:val="20"/>
                      <w:lang w:val="en-US"/>
                    </w:rPr>
                    <w:t xml:space="preserve">KERJA PRAKTEK </w:t>
                  </w:r>
                  <w:r>
                    <w:rPr>
                      <w:rFonts w:cs="Calibri"/>
                      <w:sz w:val="20"/>
                      <w:lang w:val="en-US"/>
                    </w:rPr>
                    <w:t xml:space="preserve">atau </w:t>
                  </w:r>
                  <w:r>
                    <w:rPr>
                      <w:rFonts w:cs="Calibri"/>
                      <w:b/>
                      <w:sz w:val="20"/>
                    </w:rPr>
                    <w:t xml:space="preserve">PROPOSAL </w:t>
                  </w:r>
                  <w:r>
                    <w:rPr>
                      <w:rFonts w:cs="Calibri"/>
                      <w:b/>
                      <w:sz w:val="20"/>
                      <w:lang w:val="en-US"/>
                    </w:rPr>
                    <w:t>PROYEK MINI</w:t>
                  </w:r>
                </w:p>
                <w:p w:rsidR="007D7A2F" w:rsidRDefault="007D7A2F" w:rsidP="00FF5192">
                  <w:pPr>
                    <w:spacing w:after="60" w:line="204" w:lineRule="auto"/>
                    <w:jc w:val="center"/>
                    <w:rPr>
                      <w:rFonts w:cs="Calibri"/>
                      <w:sz w:val="18"/>
                      <w:szCs w:val="18"/>
                    </w:rPr>
                  </w:pPr>
                  <w:r w:rsidRPr="002604BD">
                    <w:rPr>
                      <w:rFonts w:cs="Calibri"/>
                      <w:sz w:val="18"/>
                      <w:szCs w:val="18"/>
                    </w:rPr>
                    <w:t xml:space="preserve">Diajukan Sebagai Salah Satu Syarat untuk Memperoleh Gelar Sarjana Teknik </w:t>
                  </w:r>
                </w:p>
                <w:p w:rsidR="007D7A2F" w:rsidRPr="002604BD" w:rsidRDefault="008E3AB8" w:rsidP="00FF5192">
                  <w:pPr>
                    <w:spacing w:after="60" w:line="204" w:lineRule="auto"/>
                    <w:jc w:val="center"/>
                    <w:rPr>
                      <w:rFonts w:cs="Calibri"/>
                      <w:sz w:val="18"/>
                      <w:szCs w:val="18"/>
                    </w:rPr>
                  </w:pPr>
                  <w:r>
                    <w:rPr>
                      <w:rFonts w:cs="Calibri"/>
                      <w:sz w:val="18"/>
                      <w:szCs w:val="18"/>
                    </w:rPr>
                    <w:t>pada Progran Studi</w:t>
                  </w:r>
                  <w:r w:rsidR="007D7A2F" w:rsidRPr="002604BD">
                    <w:rPr>
                      <w:rFonts w:cs="Calibri"/>
                      <w:sz w:val="18"/>
                      <w:szCs w:val="18"/>
                    </w:rPr>
                    <w:t xml:space="preserve"> Teknik Elektro Fakultas Sains dan Teknologi</w:t>
                  </w:r>
                </w:p>
                <w:p w:rsidR="007D7A2F" w:rsidRPr="00705179" w:rsidRDefault="007D7A2F" w:rsidP="00FF5192">
                  <w:pPr>
                    <w:tabs>
                      <w:tab w:val="center" w:pos="2777"/>
                      <w:tab w:val="left" w:pos="4149"/>
                    </w:tabs>
                    <w:spacing w:after="60" w:line="204" w:lineRule="auto"/>
                    <w:jc w:val="center"/>
                    <w:rPr>
                      <w:rFonts w:cs="Calibri"/>
                      <w:sz w:val="20"/>
                    </w:rPr>
                  </w:pPr>
                </w:p>
                <w:p w:rsidR="007D7A2F" w:rsidRPr="00705179" w:rsidRDefault="007D7A2F" w:rsidP="00FF5192">
                  <w:pPr>
                    <w:tabs>
                      <w:tab w:val="center" w:pos="2777"/>
                      <w:tab w:val="left" w:pos="4149"/>
                    </w:tabs>
                    <w:spacing w:line="100" w:lineRule="atLeast"/>
                    <w:jc w:val="center"/>
                    <w:rPr>
                      <w:rFonts w:cs="Calibri"/>
                      <w:sz w:val="20"/>
                    </w:rPr>
                  </w:pPr>
                  <w:r>
                    <w:rPr>
                      <w:rFonts w:cs="Calibri"/>
                      <w:noProof/>
                      <w:sz w:val="20"/>
                      <w:lang w:val="en-US"/>
                    </w:rPr>
                    <w:drawing>
                      <wp:inline distT="0" distB="0" distL="0" distR="0" wp14:anchorId="715994CB" wp14:editId="14AE1162">
                        <wp:extent cx="1276350" cy="1476375"/>
                        <wp:effectExtent l="19050" t="0" r="0" b="0"/>
                        <wp:docPr id="50" name="Picture 4" descr="LogoBaruUIN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BaruUIN_small.jpg"/>
                                <pic:cNvPicPr>
                                  <a:picLocks noChangeAspect="1" noChangeArrowheads="1"/>
                                </pic:cNvPicPr>
                              </pic:nvPicPr>
                              <pic:blipFill>
                                <a:blip r:embed="rId33"/>
                                <a:srcRect/>
                                <a:stretch>
                                  <a:fillRect/>
                                </a:stretch>
                              </pic:blipFill>
                              <pic:spPr bwMode="auto">
                                <a:xfrm>
                                  <a:off x="0" y="0"/>
                                  <a:ext cx="1276350" cy="1476375"/>
                                </a:xfrm>
                                <a:prstGeom prst="rect">
                                  <a:avLst/>
                                </a:prstGeom>
                                <a:noFill/>
                                <a:ln w="9525">
                                  <a:noFill/>
                                  <a:miter lim="800000"/>
                                  <a:headEnd/>
                                  <a:tailEnd/>
                                </a:ln>
                              </pic:spPr>
                            </pic:pic>
                          </a:graphicData>
                        </a:graphic>
                      </wp:inline>
                    </w:drawing>
                  </w:r>
                </w:p>
                <w:p w:rsidR="007D7A2F" w:rsidRPr="00705179" w:rsidRDefault="007D7A2F" w:rsidP="00FF5192">
                  <w:pPr>
                    <w:spacing w:line="100" w:lineRule="atLeast"/>
                    <w:jc w:val="center"/>
                    <w:rPr>
                      <w:rFonts w:cs="Calibri"/>
                      <w:sz w:val="20"/>
                    </w:rPr>
                  </w:pPr>
                  <w:r w:rsidRPr="00705179">
                    <w:rPr>
                      <w:rFonts w:cs="Calibri"/>
                      <w:sz w:val="20"/>
                    </w:rPr>
                    <w:t>Oleh :</w:t>
                  </w:r>
                </w:p>
                <w:p w:rsidR="007D7A2F" w:rsidRPr="00705179" w:rsidRDefault="007D7A2F" w:rsidP="00FF5192">
                  <w:pPr>
                    <w:spacing w:after="0"/>
                    <w:jc w:val="center"/>
                    <w:rPr>
                      <w:rFonts w:cs="Calibri"/>
                      <w:b/>
                      <w:sz w:val="20"/>
                      <w:u w:val="single"/>
                    </w:rPr>
                  </w:pPr>
                  <w:r w:rsidRPr="00705179">
                    <w:rPr>
                      <w:rFonts w:cs="Calibri"/>
                      <w:b/>
                      <w:sz w:val="20"/>
                      <w:u w:val="single"/>
                    </w:rPr>
                    <w:t>&lt;NAMA&gt;</w:t>
                  </w:r>
                </w:p>
                <w:p w:rsidR="007D7A2F" w:rsidRPr="00705179" w:rsidRDefault="007D7A2F" w:rsidP="00FF5192">
                  <w:pPr>
                    <w:jc w:val="center"/>
                    <w:rPr>
                      <w:rFonts w:cs="Calibri"/>
                      <w:b/>
                      <w:sz w:val="20"/>
                    </w:rPr>
                  </w:pPr>
                  <w:r w:rsidRPr="00705179">
                    <w:rPr>
                      <w:rFonts w:cs="Calibri"/>
                      <w:b/>
                      <w:sz w:val="20"/>
                    </w:rPr>
                    <w:t>&lt;NIM&gt;</w:t>
                  </w:r>
                </w:p>
                <w:p w:rsidR="007D7A2F" w:rsidRDefault="007D7A2F" w:rsidP="00FF5192">
                  <w:pPr>
                    <w:spacing w:after="60"/>
                    <w:jc w:val="center"/>
                    <w:rPr>
                      <w:rFonts w:cs="Calibri"/>
                      <w:b/>
                      <w:sz w:val="18"/>
                      <w:szCs w:val="18"/>
                    </w:rPr>
                  </w:pPr>
                </w:p>
                <w:p w:rsidR="007D7A2F" w:rsidRDefault="008E3AB8" w:rsidP="00FF5192">
                  <w:pPr>
                    <w:spacing w:after="60"/>
                    <w:jc w:val="center"/>
                    <w:rPr>
                      <w:rFonts w:cs="Calibri"/>
                      <w:b/>
                      <w:sz w:val="18"/>
                      <w:szCs w:val="18"/>
                    </w:rPr>
                  </w:pPr>
                  <w:r>
                    <w:rPr>
                      <w:rFonts w:cs="Calibri"/>
                      <w:b/>
                      <w:sz w:val="18"/>
                      <w:szCs w:val="18"/>
                    </w:rPr>
                    <w:t>PROGRAM STUDI</w:t>
                  </w:r>
                  <w:r w:rsidR="007D7A2F">
                    <w:rPr>
                      <w:rFonts w:cs="Calibri"/>
                      <w:b/>
                      <w:sz w:val="18"/>
                      <w:szCs w:val="18"/>
                    </w:rPr>
                    <w:t xml:space="preserve"> TEKNIK ELEKTRO</w:t>
                  </w:r>
                </w:p>
                <w:p w:rsidR="007D7A2F" w:rsidRPr="00705179" w:rsidRDefault="007D7A2F" w:rsidP="00FF5192">
                  <w:pPr>
                    <w:spacing w:after="60"/>
                    <w:jc w:val="center"/>
                    <w:rPr>
                      <w:rFonts w:cs="Calibri"/>
                      <w:b/>
                      <w:sz w:val="18"/>
                      <w:szCs w:val="18"/>
                    </w:rPr>
                  </w:pPr>
                  <w:r w:rsidRPr="00705179">
                    <w:rPr>
                      <w:rFonts w:cs="Calibri"/>
                      <w:b/>
                      <w:sz w:val="18"/>
                      <w:szCs w:val="18"/>
                    </w:rPr>
                    <w:t>FAKULTAS SAINS DAN TEKNOLOGI</w:t>
                  </w:r>
                </w:p>
                <w:p w:rsidR="007D7A2F" w:rsidRPr="00705179" w:rsidRDefault="007D7A2F" w:rsidP="00FF5192">
                  <w:pPr>
                    <w:spacing w:after="60"/>
                    <w:jc w:val="center"/>
                    <w:rPr>
                      <w:rFonts w:cs="Calibri"/>
                      <w:b/>
                      <w:sz w:val="18"/>
                      <w:szCs w:val="18"/>
                    </w:rPr>
                  </w:pPr>
                  <w:r w:rsidRPr="00705179">
                    <w:rPr>
                      <w:rFonts w:cs="Calibri"/>
                      <w:b/>
                      <w:sz w:val="18"/>
                      <w:szCs w:val="18"/>
                    </w:rPr>
                    <w:t>UNIVERSITAS ISLAM NEGERI SULTAN SYARIF KASIM RIAU</w:t>
                  </w:r>
                </w:p>
                <w:p w:rsidR="007D7A2F" w:rsidRPr="00705179" w:rsidRDefault="007D7A2F" w:rsidP="00FF5192">
                  <w:pPr>
                    <w:spacing w:after="60"/>
                    <w:jc w:val="center"/>
                    <w:rPr>
                      <w:rFonts w:cs="Calibri"/>
                      <w:b/>
                      <w:sz w:val="18"/>
                      <w:szCs w:val="18"/>
                    </w:rPr>
                  </w:pPr>
                  <w:r w:rsidRPr="00705179">
                    <w:rPr>
                      <w:rFonts w:cs="Calibri"/>
                      <w:b/>
                      <w:sz w:val="18"/>
                      <w:szCs w:val="18"/>
                    </w:rPr>
                    <w:t>PEKANBARU</w:t>
                  </w:r>
                </w:p>
                <w:p w:rsidR="007D7A2F" w:rsidRDefault="008E3AB8" w:rsidP="00FF5192">
                  <w:pPr>
                    <w:jc w:val="center"/>
                    <w:rPr>
                      <w:rFonts w:cs="Calibri"/>
                      <w:b/>
                      <w:sz w:val="20"/>
                    </w:rPr>
                  </w:pPr>
                  <w:r>
                    <w:rPr>
                      <w:rFonts w:cs="Calibri"/>
                      <w:b/>
                      <w:sz w:val="20"/>
                    </w:rPr>
                    <w:t>201</w:t>
                  </w:r>
                  <w:r w:rsidR="007D7A2F" w:rsidRPr="00705179">
                    <w:rPr>
                      <w:rFonts w:cs="Calibri"/>
                      <w:b/>
                      <w:sz w:val="20"/>
                    </w:rPr>
                    <w:t>9</w:t>
                  </w:r>
                </w:p>
                <w:p w:rsidR="007D7A2F" w:rsidRDefault="007D7A2F"/>
              </w:txbxContent>
            </v:textbox>
            <w10:wrap type="none"/>
            <w10:anchorlock/>
          </v:shape>
        </w:pict>
      </w:r>
    </w:p>
    <w:p w:rsidR="00FF5192" w:rsidRPr="00D45E59" w:rsidRDefault="00FF5192" w:rsidP="00FF5192">
      <w:pPr>
        <w:jc w:val="center"/>
        <w:rPr>
          <w:rFonts w:cs="Calibri"/>
          <w:b/>
          <w:sz w:val="20"/>
          <w:lang w:val="en-US"/>
        </w:rPr>
      </w:pPr>
    </w:p>
    <w:p w:rsidR="00B749CA" w:rsidRPr="00D45E59" w:rsidRDefault="00B749CA" w:rsidP="009F3DE7">
      <w:pPr>
        <w:pStyle w:val="Heading2"/>
      </w:pPr>
      <w:r w:rsidRPr="00D45E59">
        <w:t>2.</w:t>
      </w:r>
      <w:r w:rsidR="00FA464C" w:rsidRPr="00D45E59">
        <w:t>2</w:t>
      </w:r>
      <w:r w:rsidRPr="00D45E59">
        <w:t>. Daftar Isi, Daftar Gambar, Daftar Tabel, Daftar Rumus, Daftar Lampiran, Daftar Lamba</w:t>
      </w:r>
      <w:r w:rsidR="007D3F1F" w:rsidRPr="00D45E59">
        <w:t>ng/Notasi, dan Daftar Singkatan [KP dan ProMin]</w:t>
      </w:r>
    </w:p>
    <w:p w:rsidR="00B749CA" w:rsidRPr="00D45E59" w:rsidRDefault="00B749CA" w:rsidP="00B749CA">
      <w:pPr>
        <w:ind w:right="-432"/>
        <w:rPr>
          <w:rFonts w:cs="Calibri"/>
          <w:lang w:val="en-US"/>
        </w:rPr>
      </w:pPr>
      <w:r w:rsidRPr="00D45E59">
        <w:rPr>
          <w:rFonts w:cs="Calibri"/>
        </w:rPr>
        <w:t xml:space="preserve">Dibuat sesuai contoh </w:t>
      </w:r>
      <w:r w:rsidR="00FA464C" w:rsidRPr="00D45E59">
        <w:rPr>
          <w:rFonts w:cs="Calibri"/>
          <w:lang w:val="en-US"/>
        </w:rPr>
        <w:t>di bawah ini.</w:t>
      </w:r>
    </w:p>
    <w:p w:rsidR="00FA464C" w:rsidRPr="00D45E59" w:rsidRDefault="00AC49D4" w:rsidP="00B749CA">
      <w:pPr>
        <w:ind w:right="-432"/>
        <w:rPr>
          <w:rFonts w:cs="Calibri"/>
          <w:b/>
          <w:lang w:val="en-US"/>
        </w:rPr>
      </w:pPr>
      <w:r w:rsidRPr="00D45E59">
        <w:rPr>
          <w:rFonts w:cs="Calibri"/>
          <w:b/>
          <w:lang w:val="en-US"/>
        </w:rPr>
        <w:br w:type="page"/>
      </w:r>
      <w:r w:rsidR="00FA464C" w:rsidRPr="00D45E59">
        <w:rPr>
          <w:rFonts w:cs="Calibri"/>
          <w:b/>
          <w:lang w:val="en-US"/>
        </w:rPr>
        <w:lastRenderedPageBreak/>
        <w:t>Contoh Daftar Isi</w:t>
      </w:r>
      <w:r w:rsidR="00A761CF" w:rsidRPr="00D45E59">
        <w:rPr>
          <w:rFonts w:cs="Calibri"/>
          <w:b/>
          <w:lang w:val="en-US"/>
        </w:rPr>
        <w:t xml:space="preserve"> pada </w:t>
      </w:r>
      <w:r w:rsidR="00A761CF" w:rsidRPr="00D45E59">
        <w:rPr>
          <w:rFonts w:cs="Calibri"/>
          <w:b/>
          <w:u w:val="single"/>
          <w:lang w:val="en-US"/>
        </w:rPr>
        <w:t>Proposal KP</w:t>
      </w:r>
      <w:r w:rsidR="00FA464C" w:rsidRPr="00D45E59">
        <w:rPr>
          <w:rFonts w:cs="Calibri"/>
          <w:b/>
          <w:lang w:val="en-US"/>
        </w:rPr>
        <w:t>:</w:t>
      </w:r>
    </w:p>
    <w:p w:rsidR="00FA464C" w:rsidRPr="00D45E59" w:rsidRDefault="0084563E" w:rsidP="00B749CA">
      <w:pPr>
        <w:ind w:right="-432"/>
        <w:rPr>
          <w:rFonts w:cs="Calibri"/>
          <w:b/>
          <w:lang w:val="en-US"/>
        </w:rPr>
      </w:pPr>
      <w:r w:rsidRPr="00D45E59">
        <w:rPr>
          <w:b/>
          <w:lang w:val="en-US"/>
        </w:rPr>
      </w:r>
      <w:r w:rsidRPr="00D45E59">
        <w:rPr>
          <w:b/>
          <w:lang w:val="en-US"/>
        </w:rPr>
        <w:pict>
          <v:shape id="_x0000_s1359" type="#_x0000_t202" style="width:446.95pt;height:394.9pt;mso-left-percent:-10001;mso-top-percent:-10001;mso-position-horizontal:absolute;mso-position-horizontal-relative:char;mso-position-vertical:absolute;mso-position-vertical-relative:line;mso-left-percent:-10001;mso-top-percent:-10001">
            <v:textbox>
              <w:txbxContent>
                <w:p w:rsidR="007D7A2F" w:rsidRPr="00705179" w:rsidRDefault="007D7A2F" w:rsidP="00A761CF">
                  <w:pPr>
                    <w:spacing w:after="0"/>
                    <w:jc w:val="center"/>
                    <w:rPr>
                      <w:rFonts w:cs="Calibri"/>
                      <w:b/>
                    </w:rPr>
                  </w:pPr>
                  <w:r w:rsidRPr="00705179">
                    <w:rPr>
                      <w:rFonts w:cs="Calibri"/>
                      <w:b/>
                    </w:rPr>
                    <w:t>DAFTAR ISI</w:t>
                  </w:r>
                </w:p>
                <w:p w:rsidR="007D7A2F" w:rsidRPr="00705179" w:rsidRDefault="007D7A2F" w:rsidP="00A761CF">
                  <w:pPr>
                    <w:pStyle w:val="BodyText"/>
                    <w:spacing w:after="0" w:line="240" w:lineRule="auto"/>
                    <w:jc w:val="right"/>
                    <w:rPr>
                      <w:rFonts w:ascii="Calibri" w:hAnsi="Calibri" w:cs="Calibri"/>
                      <w:sz w:val="20"/>
                      <w:lang w:val="id-ID"/>
                    </w:rPr>
                  </w:pPr>
                  <w:r w:rsidRPr="00705179">
                    <w:rPr>
                      <w:rFonts w:ascii="Calibri" w:hAnsi="Calibri" w:cs="Calibri"/>
                      <w:sz w:val="20"/>
                      <w:lang w:val="id-ID"/>
                    </w:rPr>
                    <w:t>Halaman</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ISI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GAMBAR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xi</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DAFTAR TABEL</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xii</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RUMUS </w:t>
                  </w:r>
                  <w:r w:rsidRPr="00705179">
                    <w:rPr>
                      <w:rFonts w:ascii="Calibri" w:hAnsi="Calibri" w:cs="Calibri"/>
                      <w:sz w:val="20"/>
                    </w:rPr>
                    <w:tab/>
                  </w:r>
                  <w:r w:rsidRPr="00705179">
                    <w:rPr>
                      <w:rFonts w:ascii="Calibri" w:hAnsi="Calibri" w:cs="Calibri"/>
                      <w:sz w:val="20"/>
                      <w:lang w:val="id-ID"/>
                    </w:rPr>
                    <w:t xml:space="preserve">........................................................ </w:t>
                  </w:r>
                  <w:r w:rsidRPr="00705179">
                    <w:rPr>
                      <w:rFonts w:ascii="Calibri" w:hAnsi="Calibri" w:cs="Calibri"/>
                      <w:sz w:val="20"/>
                      <w:lang w:val="id-ID"/>
                    </w:rPr>
                    <w:tab/>
                    <w:t>xiii</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LAMBANG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xiv</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SINGKATAN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xv</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DAFTAR LAMPIRAN</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xvi</w:t>
                  </w:r>
                </w:p>
                <w:p w:rsidR="007D7A2F" w:rsidRPr="00705179" w:rsidRDefault="007D7A2F" w:rsidP="00A761CF">
                  <w:pPr>
                    <w:pStyle w:val="BodyText"/>
                    <w:tabs>
                      <w:tab w:val="right" w:leader="dot" w:pos="8222"/>
                      <w:tab w:val="right" w:pos="9072"/>
                    </w:tabs>
                    <w:spacing w:after="0" w:line="240" w:lineRule="auto"/>
                    <w:rPr>
                      <w:rFonts w:ascii="Calibri" w:hAnsi="Calibri" w:cs="Calibri"/>
                      <w:sz w:val="20"/>
                      <w:lang w:val="id-ID"/>
                    </w:rPr>
                  </w:pPr>
                </w:p>
                <w:p w:rsidR="007D7A2F" w:rsidRPr="00A761CF" w:rsidRDefault="007D7A2F" w:rsidP="00A761CF">
                  <w:pPr>
                    <w:pStyle w:val="BodyText"/>
                    <w:tabs>
                      <w:tab w:val="right" w:leader="dot" w:pos="8222"/>
                      <w:tab w:val="right" w:pos="9072"/>
                    </w:tabs>
                    <w:spacing w:after="0" w:line="240" w:lineRule="auto"/>
                    <w:rPr>
                      <w:rFonts w:ascii="Calibri" w:hAnsi="Calibri" w:cs="Calibri"/>
                      <w:b/>
                      <w:sz w:val="20"/>
                    </w:rPr>
                  </w:pPr>
                  <w:r w:rsidRPr="00705179">
                    <w:rPr>
                      <w:rFonts w:ascii="Calibri" w:hAnsi="Calibri" w:cs="Calibri"/>
                      <w:b/>
                      <w:sz w:val="20"/>
                      <w:lang w:val="id-ID"/>
                    </w:rPr>
                    <w:t xml:space="preserve">BAB I    </w:t>
                  </w:r>
                  <w:r>
                    <w:rPr>
                      <w:rFonts w:ascii="Calibri" w:hAnsi="Calibri" w:cs="Calibri"/>
                      <w:b/>
                      <w:sz w:val="20"/>
                    </w:rPr>
                    <w:t>LATAR BELAKANG</w:t>
                  </w:r>
                </w:p>
                <w:p w:rsidR="007D7A2F" w:rsidRPr="00705179" w:rsidRDefault="007D7A2F" w:rsidP="00A761CF">
                  <w:pPr>
                    <w:pStyle w:val="BodyText"/>
                    <w:tabs>
                      <w:tab w:val="right" w:leader="dot" w:pos="8222"/>
                      <w:tab w:val="right" w:pos="8505"/>
                    </w:tabs>
                    <w:spacing w:after="0" w:line="240" w:lineRule="auto"/>
                    <w:ind w:left="540"/>
                    <w:rPr>
                      <w:rFonts w:ascii="Calibri" w:hAnsi="Calibri" w:cs="Calibri"/>
                      <w:sz w:val="20"/>
                      <w:lang w:val="id-ID"/>
                    </w:rPr>
                  </w:pPr>
                  <w:r w:rsidRPr="00705179">
                    <w:rPr>
                      <w:rFonts w:ascii="Calibri" w:hAnsi="Calibri" w:cs="Calibri"/>
                      <w:sz w:val="20"/>
                      <w:lang w:val="id-ID"/>
                    </w:rPr>
                    <w:t xml:space="preserve">1.1 </w:t>
                  </w:r>
                  <w:r>
                    <w:rPr>
                      <w:rFonts w:ascii="Calibri" w:hAnsi="Calibri" w:cs="Calibri"/>
                      <w:sz w:val="20"/>
                    </w:rPr>
                    <w:t>xxx</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I-1</w:t>
                  </w:r>
                </w:p>
                <w:p w:rsidR="007D7A2F" w:rsidRPr="00705179" w:rsidRDefault="007D7A2F" w:rsidP="00A761CF">
                  <w:pPr>
                    <w:pStyle w:val="BodyText"/>
                    <w:tabs>
                      <w:tab w:val="right" w:leader="dot" w:pos="8222"/>
                      <w:tab w:val="right" w:pos="9072"/>
                    </w:tabs>
                    <w:spacing w:after="0" w:line="240" w:lineRule="auto"/>
                    <w:rPr>
                      <w:rFonts w:ascii="Calibri" w:hAnsi="Calibri" w:cs="Calibri"/>
                      <w:b/>
                      <w:sz w:val="20"/>
                      <w:lang w:val="id-ID"/>
                    </w:rPr>
                  </w:pPr>
                  <w:r w:rsidRPr="00705179">
                    <w:rPr>
                      <w:rFonts w:ascii="Calibri" w:hAnsi="Calibri" w:cs="Calibri"/>
                      <w:b/>
                      <w:sz w:val="20"/>
                      <w:lang w:val="id-ID"/>
                    </w:rPr>
                    <w:t xml:space="preserve">BAB II  </w:t>
                  </w:r>
                  <w:r>
                    <w:rPr>
                      <w:rFonts w:ascii="Calibri" w:hAnsi="Calibri" w:cs="Calibri"/>
                      <w:b/>
                      <w:sz w:val="20"/>
                    </w:rPr>
                    <w:t>SASARAN DAN MANFAAT</w:t>
                  </w:r>
                </w:p>
                <w:p w:rsidR="007D7A2F" w:rsidRPr="003D7A6B" w:rsidRDefault="007D7A2F" w:rsidP="00A761CF">
                  <w:pPr>
                    <w:pStyle w:val="BodyText"/>
                    <w:tabs>
                      <w:tab w:val="right" w:leader="dot" w:pos="8222"/>
                      <w:tab w:val="right" w:pos="8505"/>
                    </w:tabs>
                    <w:spacing w:after="0" w:line="240" w:lineRule="auto"/>
                    <w:ind w:left="540"/>
                    <w:rPr>
                      <w:rFonts w:ascii="Calibri" w:hAnsi="Calibri" w:cs="Calibri"/>
                      <w:sz w:val="20"/>
                    </w:rPr>
                  </w:pPr>
                  <w:r w:rsidRPr="00705179">
                    <w:rPr>
                      <w:rFonts w:ascii="Calibri" w:hAnsi="Calibri" w:cs="Calibri"/>
                      <w:sz w:val="20"/>
                    </w:rPr>
                    <w:t>2</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r>
                    <w:rPr>
                      <w:rFonts w:ascii="Calibri" w:hAnsi="Calibri" w:cs="Calibri"/>
                      <w:sz w:val="20"/>
                    </w:rPr>
                    <w:t>Sasaran</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II-1</w:t>
                  </w:r>
                </w:p>
                <w:p w:rsidR="007D7A2F" w:rsidRPr="003D7A6B" w:rsidRDefault="007D7A2F" w:rsidP="00A761CF">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 xml:space="preserve">2.2. </w:t>
                  </w:r>
                  <w:proofErr w:type="gramStart"/>
                  <w:r>
                    <w:rPr>
                      <w:rFonts w:ascii="Calibri" w:hAnsi="Calibri" w:cs="Calibri"/>
                      <w:sz w:val="20"/>
                    </w:rPr>
                    <w:t xml:space="preserve">Manfaat </w:t>
                  </w:r>
                  <w:r w:rsidRPr="00705179">
                    <w:rPr>
                      <w:rFonts w:ascii="Calibri" w:hAnsi="Calibri" w:cs="Calibri"/>
                      <w:sz w:val="20"/>
                      <w:lang w:val="id-ID"/>
                    </w:rPr>
                    <w:t>............................................</w:t>
                  </w:r>
                  <w:proofErr w:type="gramEnd"/>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Pr>
                      <w:rFonts w:ascii="Calibri" w:hAnsi="Calibri" w:cs="Calibri"/>
                      <w:sz w:val="20"/>
                    </w:rPr>
                    <w:t>2</w:t>
                  </w:r>
                </w:p>
                <w:p w:rsidR="007D7A2F" w:rsidRPr="00705179" w:rsidRDefault="007D7A2F" w:rsidP="00A761CF">
                  <w:pPr>
                    <w:pStyle w:val="BodyText"/>
                    <w:tabs>
                      <w:tab w:val="right" w:leader="dot" w:pos="8222"/>
                      <w:tab w:val="right" w:pos="9072"/>
                    </w:tabs>
                    <w:spacing w:after="0" w:line="240" w:lineRule="auto"/>
                    <w:rPr>
                      <w:rFonts w:ascii="Calibri" w:hAnsi="Calibri" w:cs="Calibri"/>
                      <w:b/>
                      <w:sz w:val="20"/>
                      <w:lang w:val="id-ID"/>
                    </w:rPr>
                  </w:pPr>
                  <w:r w:rsidRPr="00705179">
                    <w:rPr>
                      <w:rFonts w:ascii="Calibri" w:hAnsi="Calibri" w:cs="Calibri"/>
                      <w:b/>
                      <w:sz w:val="20"/>
                      <w:lang w:val="id-ID"/>
                    </w:rPr>
                    <w:t>BAB I</w:t>
                  </w:r>
                  <w:r w:rsidRPr="00705179">
                    <w:rPr>
                      <w:rFonts w:ascii="Calibri" w:hAnsi="Calibri" w:cs="Calibri"/>
                      <w:b/>
                      <w:sz w:val="20"/>
                    </w:rPr>
                    <w:t>I</w:t>
                  </w:r>
                  <w:r w:rsidRPr="00705179">
                    <w:rPr>
                      <w:rFonts w:ascii="Calibri" w:hAnsi="Calibri" w:cs="Calibri"/>
                      <w:b/>
                      <w:sz w:val="20"/>
                      <w:lang w:val="id-ID"/>
                    </w:rPr>
                    <w:t xml:space="preserve">I  </w:t>
                  </w:r>
                  <w:r>
                    <w:rPr>
                      <w:rFonts w:ascii="Calibri" w:hAnsi="Calibri" w:cs="Calibri"/>
                      <w:b/>
                      <w:sz w:val="20"/>
                    </w:rPr>
                    <w:t>&lt;</w:t>
                  </w:r>
                  <w:r w:rsidRPr="00A761CF">
                    <w:rPr>
                      <w:rFonts w:ascii="Calibri" w:hAnsi="Calibri" w:cs="Calibri"/>
                      <w:b/>
                      <w:sz w:val="20"/>
                      <w:lang w:val="id-ID"/>
                    </w:rPr>
                    <w:t xml:space="preserve">tulisakan </w:t>
                  </w:r>
                  <w:r>
                    <w:rPr>
                      <w:rFonts w:ascii="Calibri" w:hAnsi="Calibri" w:cs="Calibri"/>
                      <w:b/>
                      <w:sz w:val="20"/>
                    </w:rPr>
                    <w:t>nama INSTITUSI TEMPAT KP&gt;</w:t>
                  </w:r>
                </w:p>
                <w:p w:rsidR="007D7A2F" w:rsidRPr="00705179" w:rsidRDefault="007D7A2F" w:rsidP="00A761CF">
                  <w:pPr>
                    <w:pStyle w:val="BodyText"/>
                    <w:tabs>
                      <w:tab w:val="right" w:leader="dot" w:pos="8222"/>
                      <w:tab w:val="right" w:pos="8505"/>
                    </w:tabs>
                    <w:spacing w:after="0" w:line="240" w:lineRule="auto"/>
                    <w:ind w:left="540"/>
                    <w:rPr>
                      <w:rFonts w:ascii="Calibri" w:hAnsi="Calibri" w:cs="Calibri"/>
                      <w:sz w:val="20"/>
                      <w:lang w:val="id-ID"/>
                    </w:rPr>
                  </w:pPr>
                  <w:r w:rsidRPr="00705179">
                    <w:rPr>
                      <w:rFonts w:ascii="Calibri" w:hAnsi="Calibri" w:cs="Calibri"/>
                      <w:sz w:val="20"/>
                    </w:rPr>
                    <w:t>3</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Pr="003D7A6B" w:rsidRDefault="007D7A2F" w:rsidP="00A761CF">
                  <w:pPr>
                    <w:pStyle w:val="BodyText"/>
                    <w:tabs>
                      <w:tab w:val="right" w:leader="dot" w:pos="8222"/>
                      <w:tab w:val="right" w:pos="8505"/>
                    </w:tabs>
                    <w:spacing w:after="0" w:line="240" w:lineRule="auto"/>
                    <w:ind w:left="540"/>
                    <w:rPr>
                      <w:rFonts w:ascii="Calibri" w:hAnsi="Calibri" w:cs="Calibri"/>
                      <w:sz w:val="20"/>
                    </w:rPr>
                  </w:pPr>
                  <w:r w:rsidRPr="00705179">
                    <w:rPr>
                      <w:rFonts w:ascii="Calibri" w:hAnsi="Calibri" w:cs="Calibri"/>
                      <w:sz w:val="20"/>
                    </w:rPr>
                    <w:t>3</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Pr="00705179" w:rsidRDefault="007D7A2F" w:rsidP="00A761CF">
                  <w:pPr>
                    <w:pStyle w:val="BodyText"/>
                    <w:tabs>
                      <w:tab w:val="right" w:leader="dot" w:pos="8222"/>
                      <w:tab w:val="right" w:pos="8505"/>
                    </w:tabs>
                    <w:spacing w:after="0" w:line="240" w:lineRule="auto"/>
                    <w:ind w:left="540" w:hanging="540"/>
                    <w:rPr>
                      <w:rFonts w:ascii="Calibri" w:hAnsi="Calibri" w:cs="Calibri"/>
                      <w:sz w:val="20"/>
                      <w:lang w:val="id-ID"/>
                    </w:rPr>
                  </w:pPr>
                  <w:r w:rsidRPr="00705179">
                    <w:rPr>
                      <w:rFonts w:ascii="Calibri" w:hAnsi="Calibri" w:cs="Calibri"/>
                      <w:b/>
                      <w:sz w:val="20"/>
                      <w:lang w:val="id-ID"/>
                    </w:rPr>
                    <w:t xml:space="preserve">BAB </w:t>
                  </w:r>
                  <w:r w:rsidRPr="00705179">
                    <w:rPr>
                      <w:rFonts w:ascii="Calibri" w:hAnsi="Calibri" w:cs="Calibri"/>
                      <w:b/>
                      <w:sz w:val="20"/>
                    </w:rPr>
                    <w:t>I</w:t>
                  </w:r>
                  <w:r w:rsidRPr="00705179">
                    <w:rPr>
                      <w:rFonts w:ascii="Calibri" w:hAnsi="Calibri" w:cs="Calibri"/>
                      <w:b/>
                      <w:sz w:val="20"/>
                      <w:lang w:val="id-ID"/>
                    </w:rPr>
                    <w:t>V</w:t>
                  </w:r>
                  <w:r>
                    <w:rPr>
                      <w:rFonts w:ascii="Calibri" w:hAnsi="Calibri" w:cs="Calibri"/>
                      <w:b/>
                      <w:sz w:val="20"/>
                    </w:rPr>
                    <w:t xml:space="preserve"> TEORI</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4</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Default="007D7A2F" w:rsidP="00A761CF">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4</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Pr="003D7A6B" w:rsidRDefault="007D7A2F" w:rsidP="00A761CF">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 xml:space="preserve">4.3. Keamanan dan Keselamatan </w:t>
                  </w:r>
                  <w:proofErr w:type="gramStart"/>
                  <w:r>
                    <w:rPr>
                      <w:rFonts w:ascii="Calibri" w:hAnsi="Calibri" w:cs="Calibri"/>
                      <w:sz w:val="20"/>
                    </w:rPr>
                    <w:t xml:space="preserve">Kerja </w:t>
                  </w:r>
                  <w:r w:rsidRPr="00705179">
                    <w:rPr>
                      <w:rFonts w:ascii="Calibri" w:hAnsi="Calibri" w:cs="Calibri"/>
                      <w:sz w:val="20"/>
                      <w:lang w:val="id-ID"/>
                    </w:rPr>
                    <w:t>...........</w:t>
                  </w:r>
                  <w:proofErr w:type="gramEnd"/>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7</w:t>
                  </w:r>
                </w:p>
                <w:p w:rsidR="007D7A2F" w:rsidRDefault="007D7A2F" w:rsidP="00A761CF">
                  <w:pPr>
                    <w:pStyle w:val="BodyText"/>
                    <w:tabs>
                      <w:tab w:val="right" w:leader="dot" w:pos="8080"/>
                      <w:tab w:val="right" w:pos="8505"/>
                    </w:tabs>
                    <w:spacing w:after="0" w:line="240" w:lineRule="auto"/>
                    <w:rPr>
                      <w:rFonts w:ascii="Calibri" w:hAnsi="Calibri" w:cs="Calibri"/>
                      <w:sz w:val="20"/>
                    </w:rPr>
                  </w:pPr>
                  <w:r w:rsidRPr="00705179">
                    <w:rPr>
                      <w:rFonts w:ascii="Calibri" w:hAnsi="Calibri" w:cs="Calibri"/>
                      <w:b/>
                      <w:sz w:val="20"/>
                      <w:lang w:val="id-ID"/>
                    </w:rPr>
                    <w:t xml:space="preserve">BAB V </w:t>
                  </w:r>
                  <w:r>
                    <w:rPr>
                      <w:rFonts w:ascii="Calibri" w:hAnsi="Calibri" w:cs="Calibri"/>
                      <w:b/>
                      <w:sz w:val="20"/>
                    </w:rPr>
                    <w:t xml:space="preserve">LANGKAH KERJA </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23</w:t>
                  </w:r>
                </w:p>
                <w:p w:rsidR="007D7A2F" w:rsidRPr="00705179" w:rsidRDefault="007D7A2F" w:rsidP="00A761CF">
                  <w:pPr>
                    <w:pStyle w:val="BodyText"/>
                    <w:tabs>
                      <w:tab w:val="right" w:leader="dot" w:pos="8222"/>
                      <w:tab w:val="right" w:pos="8505"/>
                    </w:tabs>
                    <w:spacing w:after="0" w:line="240" w:lineRule="auto"/>
                    <w:ind w:left="540" w:hanging="540"/>
                    <w:rPr>
                      <w:rFonts w:ascii="Calibri" w:hAnsi="Calibri" w:cs="Calibri"/>
                      <w:sz w:val="20"/>
                      <w:lang w:val="id-ID"/>
                    </w:rPr>
                  </w:pPr>
                  <w:r>
                    <w:rPr>
                      <w:rFonts w:ascii="Calibri" w:hAnsi="Calibri" w:cs="Calibri"/>
                      <w:sz w:val="20"/>
                    </w:rPr>
                    <w:tab/>
                    <w:t>5</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Pr="003D7A6B" w:rsidRDefault="007D7A2F" w:rsidP="00A761CF">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5</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Default="007D7A2F" w:rsidP="00A761CF">
                  <w:pPr>
                    <w:pStyle w:val="BodyText"/>
                    <w:tabs>
                      <w:tab w:val="right" w:leader="dot" w:pos="8080"/>
                      <w:tab w:val="right" w:pos="8505"/>
                    </w:tabs>
                    <w:spacing w:after="0" w:line="240" w:lineRule="auto"/>
                    <w:rPr>
                      <w:rFonts w:ascii="Calibri" w:hAnsi="Calibri" w:cs="Calibri"/>
                      <w:sz w:val="20"/>
                    </w:rPr>
                  </w:pPr>
                  <w:r w:rsidRPr="00705179">
                    <w:rPr>
                      <w:rFonts w:ascii="Calibri" w:hAnsi="Calibri" w:cs="Calibri"/>
                      <w:b/>
                      <w:sz w:val="20"/>
                      <w:lang w:val="id-ID"/>
                    </w:rPr>
                    <w:t>BAB V</w:t>
                  </w:r>
                  <w:r>
                    <w:rPr>
                      <w:rFonts w:ascii="Calibri" w:hAnsi="Calibri" w:cs="Calibri"/>
                      <w:b/>
                      <w:sz w:val="20"/>
                    </w:rPr>
                    <w:t>I</w:t>
                  </w:r>
                  <w:r w:rsidRPr="00705179">
                    <w:rPr>
                      <w:rFonts w:ascii="Calibri" w:hAnsi="Calibri" w:cs="Calibri"/>
                      <w:b/>
                      <w:sz w:val="20"/>
                      <w:lang w:val="id-ID"/>
                    </w:rPr>
                    <w:t xml:space="preserve"> </w:t>
                  </w:r>
                  <w:r>
                    <w:rPr>
                      <w:rFonts w:ascii="Calibri" w:hAnsi="Calibri" w:cs="Calibri"/>
                      <w:b/>
                      <w:sz w:val="20"/>
                    </w:rPr>
                    <w:t>BIAYA</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23</w:t>
                  </w:r>
                </w:p>
                <w:p w:rsidR="007D7A2F" w:rsidRPr="00705179" w:rsidRDefault="007D7A2F" w:rsidP="00A761CF">
                  <w:pPr>
                    <w:pStyle w:val="BodyText"/>
                    <w:tabs>
                      <w:tab w:val="right" w:leader="dot" w:pos="8222"/>
                      <w:tab w:val="right" w:pos="8505"/>
                    </w:tabs>
                    <w:spacing w:after="0" w:line="240" w:lineRule="auto"/>
                    <w:ind w:left="540" w:hanging="540"/>
                    <w:rPr>
                      <w:rFonts w:ascii="Calibri" w:hAnsi="Calibri" w:cs="Calibri"/>
                      <w:sz w:val="20"/>
                      <w:lang w:val="id-ID"/>
                    </w:rPr>
                  </w:pPr>
                  <w:r>
                    <w:rPr>
                      <w:rFonts w:ascii="Calibri" w:hAnsi="Calibri" w:cs="Calibri"/>
                      <w:sz w:val="20"/>
                    </w:rPr>
                    <w:tab/>
                    <w:t>6</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Pr="003D7A6B" w:rsidRDefault="007D7A2F" w:rsidP="00A761CF">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6</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Default="007D7A2F" w:rsidP="00A761CF">
                  <w:pPr>
                    <w:pStyle w:val="BodyText"/>
                    <w:tabs>
                      <w:tab w:val="right" w:leader="dot" w:pos="8222"/>
                      <w:tab w:val="right" w:pos="9072"/>
                    </w:tabs>
                    <w:spacing w:after="0" w:line="240" w:lineRule="auto"/>
                    <w:rPr>
                      <w:rFonts w:ascii="Calibri" w:hAnsi="Calibri" w:cs="Calibri"/>
                      <w:b/>
                      <w:sz w:val="20"/>
                    </w:rPr>
                  </w:pPr>
                  <w:r>
                    <w:rPr>
                      <w:rFonts w:ascii="Calibri" w:hAnsi="Calibri" w:cs="Calibri"/>
                      <w:b/>
                      <w:sz w:val="20"/>
                    </w:rPr>
                    <w:t>TANDA TANGAN</w:t>
                  </w:r>
                </w:p>
                <w:p w:rsidR="007D7A2F" w:rsidRPr="00705179" w:rsidRDefault="007D7A2F" w:rsidP="00A761CF">
                  <w:pPr>
                    <w:pStyle w:val="BodyText"/>
                    <w:tabs>
                      <w:tab w:val="right" w:leader="dot" w:pos="8222"/>
                      <w:tab w:val="right" w:pos="9072"/>
                    </w:tabs>
                    <w:spacing w:after="0" w:line="240" w:lineRule="auto"/>
                    <w:rPr>
                      <w:rFonts w:ascii="Calibri" w:hAnsi="Calibri" w:cs="Calibri"/>
                      <w:b/>
                      <w:sz w:val="20"/>
                      <w:lang w:val="id-ID"/>
                    </w:rPr>
                  </w:pPr>
                  <w:r w:rsidRPr="00705179">
                    <w:rPr>
                      <w:rFonts w:ascii="Calibri" w:hAnsi="Calibri" w:cs="Calibri"/>
                      <w:b/>
                      <w:sz w:val="20"/>
                      <w:lang w:val="id-ID"/>
                    </w:rPr>
                    <w:t xml:space="preserve">DAFTAR PUSTAKA </w:t>
                  </w:r>
                </w:p>
                <w:p w:rsidR="007D7A2F" w:rsidRPr="00FA464C" w:rsidRDefault="007D7A2F" w:rsidP="00A761CF">
                  <w:pPr>
                    <w:pStyle w:val="BodyText"/>
                    <w:tabs>
                      <w:tab w:val="right" w:leader="dot" w:pos="8222"/>
                      <w:tab w:val="right" w:pos="9072"/>
                    </w:tabs>
                    <w:spacing w:after="0" w:line="240" w:lineRule="auto"/>
                  </w:pPr>
                  <w:r w:rsidRPr="00705179">
                    <w:rPr>
                      <w:rFonts w:ascii="Calibri" w:hAnsi="Calibri" w:cs="Calibri"/>
                      <w:b/>
                      <w:sz w:val="20"/>
                      <w:lang w:val="id-ID"/>
                    </w:rPr>
                    <w:t>LAMPIRAN</w:t>
                  </w:r>
                </w:p>
              </w:txbxContent>
            </v:textbox>
            <w10:wrap type="none"/>
            <w10:anchorlock/>
          </v:shape>
        </w:pict>
      </w:r>
    </w:p>
    <w:p w:rsidR="00A761CF" w:rsidRPr="00D45E59" w:rsidRDefault="00AC49D4" w:rsidP="00A761CF">
      <w:pPr>
        <w:ind w:right="-432"/>
        <w:rPr>
          <w:rFonts w:cs="Calibri"/>
          <w:b/>
          <w:lang w:val="en-US"/>
        </w:rPr>
      </w:pPr>
      <w:r w:rsidRPr="00D45E59">
        <w:rPr>
          <w:rFonts w:cs="Calibri"/>
          <w:b/>
          <w:lang w:val="en-US"/>
        </w:rPr>
        <w:br w:type="page"/>
      </w:r>
      <w:r w:rsidR="00A761CF" w:rsidRPr="00D45E59">
        <w:rPr>
          <w:rFonts w:cs="Calibri"/>
          <w:b/>
          <w:lang w:val="en-US"/>
        </w:rPr>
        <w:lastRenderedPageBreak/>
        <w:t xml:space="preserve">Contoh Daftar Isi pada </w:t>
      </w:r>
      <w:r w:rsidR="00A761CF" w:rsidRPr="00D45E59">
        <w:rPr>
          <w:rFonts w:cs="Calibri"/>
          <w:b/>
          <w:u w:val="single"/>
          <w:lang w:val="en-US"/>
        </w:rPr>
        <w:t>Proposal Proyek Mini</w:t>
      </w:r>
      <w:r w:rsidR="00A761CF" w:rsidRPr="00D45E59">
        <w:rPr>
          <w:rFonts w:cs="Calibri"/>
          <w:b/>
          <w:lang w:val="en-US"/>
        </w:rPr>
        <w:t>:</w:t>
      </w:r>
    </w:p>
    <w:p w:rsidR="00A761CF" w:rsidRPr="00D45E59" w:rsidRDefault="0084563E" w:rsidP="00A761CF">
      <w:pPr>
        <w:ind w:right="-432"/>
        <w:rPr>
          <w:rFonts w:cs="Calibri"/>
          <w:b/>
          <w:lang w:val="en-US"/>
        </w:rPr>
      </w:pPr>
      <w:r w:rsidRPr="00D45E59">
        <w:rPr>
          <w:b/>
          <w:lang w:val="en-US"/>
        </w:rPr>
      </w:r>
      <w:r w:rsidRPr="00D45E59">
        <w:rPr>
          <w:b/>
          <w:lang w:val="en-US"/>
        </w:rPr>
        <w:pict>
          <v:shape id="_x0000_s1358" type="#_x0000_t202" style="width:446.95pt;height:354.85pt;mso-left-percent:-10001;mso-top-percent:-10001;mso-position-horizontal:absolute;mso-position-horizontal-relative:char;mso-position-vertical:absolute;mso-position-vertical-relative:line;mso-left-percent:-10001;mso-top-percent:-10001">
            <v:textbox>
              <w:txbxContent>
                <w:p w:rsidR="007D7A2F" w:rsidRPr="00705179" w:rsidRDefault="007D7A2F" w:rsidP="00A761CF">
                  <w:pPr>
                    <w:spacing w:after="0"/>
                    <w:jc w:val="center"/>
                    <w:rPr>
                      <w:rFonts w:cs="Calibri"/>
                      <w:b/>
                    </w:rPr>
                  </w:pPr>
                  <w:r w:rsidRPr="00705179">
                    <w:rPr>
                      <w:rFonts w:cs="Calibri"/>
                      <w:b/>
                    </w:rPr>
                    <w:t>DAFTAR ISI</w:t>
                  </w:r>
                </w:p>
                <w:p w:rsidR="007D7A2F" w:rsidRPr="00705179" w:rsidRDefault="007D7A2F" w:rsidP="00A761CF">
                  <w:pPr>
                    <w:pStyle w:val="BodyText"/>
                    <w:spacing w:after="0" w:line="240" w:lineRule="auto"/>
                    <w:jc w:val="right"/>
                    <w:rPr>
                      <w:rFonts w:ascii="Calibri" w:hAnsi="Calibri" w:cs="Calibri"/>
                      <w:sz w:val="20"/>
                      <w:lang w:val="id-ID"/>
                    </w:rPr>
                  </w:pPr>
                  <w:r w:rsidRPr="00705179">
                    <w:rPr>
                      <w:rFonts w:ascii="Calibri" w:hAnsi="Calibri" w:cs="Calibri"/>
                      <w:sz w:val="20"/>
                      <w:lang w:val="id-ID"/>
                    </w:rPr>
                    <w:t>Halaman</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ISI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GAMBAR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xi</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DAFTAR TABEL</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xii</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RUMUS </w:t>
                  </w:r>
                  <w:r w:rsidRPr="00705179">
                    <w:rPr>
                      <w:rFonts w:ascii="Calibri" w:hAnsi="Calibri" w:cs="Calibri"/>
                      <w:sz w:val="20"/>
                    </w:rPr>
                    <w:tab/>
                  </w:r>
                  <w:r w:rsidRPr="00705179">
                    <w:rPr>
                      <w:rFonts w:ascii="Calibri" w:hAnsi="Calibri" w:cs="Calibri"/>
                      <w:sz w:val="20"/>
                      <w:lang w:val="id-ID"/>
                    </w:rPr>
                    <w:t xml:space="preserve">........................................................ </w:t>
                  </w:r>
                  <w:r w:rsidRPr="00705179">
                    <w:rPr>
                      <w:rFonts w:ascii="Calibri" w:hAnsi="Calibri" w:cs="Calibri"/>
                      <w:sz w:val="20"/>
                      <w:lang w:val="id-ID"/>
                    </w:rPr>
                    <w:tab/>
                    <w:t>xiii</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LAMBANG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xiv</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SINGKATAN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xv</w:t>
                  </w:r>
                </w:p>
                <w:p w:rsidR="007D7A2F" w:rsidRPr="00705179" w:rsidRDefault="007D7A2F" w:rsidP="00A761CF">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DAFTAR LAMPIRAN</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xvi</w:t>
                  </w:r>
                </w:p>
                <w:p w:rsidR="007D7A2F" w:rsidRPr="00705179" w:rsidRDefault="007D7A2F" w:rsidP="00A761CF">
                  <w:pPr>
                    <w:pStyle w:val="BodyText"/>
                    <w:tabs>
                      <w:tab w:val="right" w:leader="dot" w:pos="8222"/>
                      <w:tab w:val="right" w:pos="9072"/>
                    </w:tabs>
                    <w:spacing w:after="0" w:line="240" w:lineRule="auto"/>
                    <w:rPr>
                      <w:rFonts w:ascii="Calibri" w:hAnsi="Calibri" w:cs="Calibri"/>
                      <w:sz w:val="20"/>
                      <w:lang w:val="id-ID"/>
                    </w:rPr>
                  </w:pPr>
                </w:p>
                <w:p w:rsidR="007D7A2F" w:rsidRPr="00A761CF" w:rsidRDefault="007D7A2F" w:rsidP="00A761CF">
                  <w:pPr>
                    <w:pStyle w:val="BodyText"/>
                    <w:tabs>
                      <w:tab w:val="right" w:leader="dot" w:pos="8222"/>
                      <w:tab w:val="right" w:pos="9072"/>
                    </w:tabs>
                    <w:spacing w:after="0" w:line="240" w:lineRule="auto"/>
                    <w:rPr>
                      <w:rFonts w:ascii="Calibri" w:hAnsi="Calibri" w:cs="Calibri"/>
                      <w:b/>
                      <w:sz w:val="20"/>
                    </w:rPr>
                  </w:pPr>
                  <w:r w:rsidRPr="00705179">
                    <w:rPr>
                      <w:rFonts w:ascii="Calibri" w:hAnsi="Calibri" w:cs="Calibri"/>
                      <w:b/>
                      <w:sz w:val="20"/>
                      <w:lang w:val="id-ID"/>
                    </w:rPr>
                    <w:t xml:space="preserve">BAB I    </w:t>
                  </w:r>
                  <w:r>
                    <w:rPr>
                      <w:rFonts w:ascii="Calibri" w:hAnsi="Calibri" w:cs="Calibri"/>
                      <w:b/>
                      <w:sz w:val="20"/>
                    </w:rPr>
                    <w:t>LATAR BELAKANG</w:t>
                  </w:r>
                </w:p>
                <w:p w:rsidR="007D7A2F" w:rsidRPr="00705179" w:rsidRDefault="007D7A2F" w:rsidP="00A761CF">
                  <w:pPr>
                    <w:pStyle w:val="BodyText"/>
                    <w:tabs>
                      <w:tab w:val="right" w:leader="dot" w:pos="8222"/>
                      <w:tab w:val="right" w:pos="8505"/>
                    </w:tabs>
                    <w:spacing w:after="0" w:line="240" w:lineRule="auto"/>
                    <w:ind w:left="540"/>
                    <w:rPr>
                      <w:rFonts w:ascii="Calibri" w:hAnsi="Calibri" w:cs="Calibri"/>
                      <w:sz w:val="20"/>
                      <w:lang w:val="id-ID"/>
                    </w:rPr>
                  </w:pPr>
                  <w:r w:rsidRPr="00705179">
                    <w:rPr>
                      <w:rFonts w:ascii="Calibri" w:hAnsi="Calibri" w:cs="Calibri"/>
                      <w:sz w:val="20"/>
                      <w:lang w:val="id-ID"/>
                    </w:rPr>
                    <w:t xml:space="preserve">1.1 </w:t>
                  </w:r>
                  <w:r>
                    <w:rPr>
                      <w:rFonts w:ascii="Calibri" w:hAnsi="Calibri" w:cs="Calibri"/>
                      <w:sz w:val="20"/>
                    </w:rPr>
                    <w:t>xxx</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I-1</w:t>
                  </w:r>
                </w:p>
                <w:p w:rsidR="007D7A2F" w:rsidRPr="00705179" w:rsidRDefault="007D7A2F" w:rsidP="00A761CF">
                  <w:pPr>
                    <w:pStyle w:val="BodyText"/>
                    <w:tabs>
                      <w:tab w:val="right" w:leader="dot" w:pos="8222"/>
                      <w:tab w:val="right" w:pos="9072"/>
                    </w:tabs>
                    <w:spacing w:after="0" w:line="240" w:lineRule="auto"/>
                    <w:rPr>
                      <w:rFonts w:ascii="Calibri" w:hAnsi="Calibri" w:cs="Calibri"/>
                      <w:b/>
                      <w:sz w:val="20"/>
                      <w:lang w:val="id-ID"/>
                    </w:rPr>
                  </w:pPr>
                  <w:r w:rsidRPr="00705179">
                    <w:rPr>
                      <w:rFonts w:ascii="Calibri" w:hAnsi="Calibri" w:cs="Calibri"/>
                      <w:b/>
                      <w:sz w:val="20"/>
                      <w:lang w:val="id-ID"/>
                    </w:rPr>
                    <w:t xml:space="preserve">BAB II  </w:t>
                  </w:r>
                  <w:r>
                    <w:rPr>
                      <w:rFonts w:ascii="Calibri" w:hAnsi="Calibri" w:cs="Calibri"/>
                      <w:b/>
                      <w:sz w:val="20"/>
                    </w:rPr>
                    <w:t>SASARAN DAN MANFAAT</w:t>
                  </w:r>
                </w:p>
                <w:p w:rsidR="007D7A2F" w:rsidRPr="003D7A6B" w:rsidRDefault="007D7A2F" w:rsidP="00A761CF">
                  <w:pPr>
                    <w:pStyle w:val="BodyText"/>
                    <w:tabs>
                      <w:tab w:val="right" w:leader="dot" w:pos="8222"/>
                      <w:tab w:val="right" w:pos="8505"/>
                    </w:tabs>
                    <w:spacing w:after="0" w:line="240" w:lineRule="auto"/>
                    <w:ind w:left="540"/>
                    <w:rPr>
                      <w:rFonts w:ascii="Calibri" w:hAnsi="Calibri" w:cs="Calibri"/>
                      <w:sz w:val="20"/>
                    </w:rPr>
                  </w:pPr>
                  <w:r w:rsidRPr="00705179">
                    <w:rPr>
                      <w:rFonts w:ascii="Calibri" w:hAnsi="Calibri" w:cs="Calibri"/>
                      <w:sz w:val="20"/>
                    </w:rPr>
                    <w:t>2</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r>
                    <w:rPr>
                      <w:rFonts w:ascii="Calibri" w:hAnsi="Calibri" w:cs="Calibri"/>
                      <w:sz w:val="20"/>
                    </w:rPr>
                    <w:t>Sasaran</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II-1</w:t>
                  </w:r>
                </w:p>
                <w:p w:rsidR="007D7A2F" w:rsidRPr="003D7A6B" w:rsidRDefault="007D7A2F" w:rsidP="00A761CF">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 xml:space="preserve">2.2. </w:t>
                  </w:r>
                  <w:proofErr w:type="gramStart"/>
                  <w:r>
                    <w:rPr>
                      <w:rFonts w:ascii="Calibri" w:hAnsi="Calibri" w:cs="Calibri"/>
                      <w:sz w:val="20"/>
                    </w:rPr>
                    <w:t xml:space="preserve">Manfaat </w:t>
                  </w:r>
                  <w:r w:rsidRPr="00705179">
                    <w:rPr>
                      <w:rFonts w:ascii="Calibri" w:hAnsi="Calibri" w:cs="Calibri"/>
                      <w:sz w:val="20"/>
                      <w:lang w:val="id-ID"/>
                    </w:rPr>
                    <w:t>............................................</w:t>
                  </w:r>
                  <w:proofErr w:type="gramEnd"/>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Pr>
                      <w:rFonts w:ascii="Calibri" w:hAnsi="Calibri" w:cs="Calibri"/>
                      <w:sz w:val="20"/>
                    </w:rPr>
                    <w:t>2</w:t>
                  </w:r>
                </w:p>
                <w:p w:rsidR="007D7A2F" w:rsidRPr="00705179" w:rsidRDefault="007D7A2F" w:rsidP="00A761CF">
                  <w:pPr>
                    <w:pStyle w:val="BodyText"/>
                    <w:tabs>
                      <w:tab w:val="right" w:leader="dot" w:pos="8222"/>
                      <w:tab w:val="right" w:pos="8505"/>
                    </w:tabs>
                    <w:spacing w:after="0" w:line="240" w:lineRule="auto"/>
                    <w:ind w:left="540" w:hanging="540"/>
                    <w:rPr>
                      <w:rFonts w:ascii="Calibri" w:hAnsi="Calibri" w:cs="Calibri"/>
                      <w:sz w:val="20"/>
                      <w:lang w:val="id-ID"/>
                    </w:rPr>
                  </w:pPr>
                  <w:r w:rsidRPr="00705179">
                    <w:rPr>
                      <w:rFonts w:ascii="Calibri" w:hAnsi="Calibri" w:cs="Calibri"/>
                      <w:b/>
                      <w:sz w:val="20"/>
                      <w:lang w:val="id-ID"/>
                    </w:rPr>
                    <w:t xml:space="preserve">BAB </w:t>
                  </w:r>
                  <w:r w:rsidRPr="00705179">
                    <w:rPr>
                      <w:rFonts w:ascii="Calibri" w:hAnsi="Calibri" w:cs="Calibri"/>
                      <w:b/>
                      <w:sz w:val="20"/>
                    </w:rPr>
                    <w:t>I</w:t>
                  </w:r>
                  <w:r>
                    <w:rPr>
                      <w:rFonts w:ascii="Calibri" w:hAnsi="Calibri" w:cs="Calibri"/>
                      <w:b/>
                      <w:sz w:val="20"/>
                    </w:rPr>
                    <w:t>II TEORI</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3</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Default="007D7A2F" w:rsidP="00A761CF">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3</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Pr="003D7A6B" w:rsidRDefault="007D7A2F" w:rsidP="00407E2C">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 xml:space="preserve">3.3. Keamanan dan Keselamatan </w:t>
                  </w:r>
                  <w:proofErr w:type="gramStart"/>
                  <w:r>
                    <w:rPr>
                      <w:rFonts w:ascii="Calibri" w:hAnsi="Calibri" w:cs="Calibri"/>
                      <w:sz w:val="20"/>
                    </w:rPr>
                    <w:t xml:space="preserve">Kerja </w:t>
                  </w:r>
                  <w:r w:rsidRPr="00705179">
                    <w:rPr>
                      <w:rFonts w:ascii="Calibri" w:hAnsi="Calibri" w:cs="Calibri"/>
                      <w:sz w:val="20"/>
                      <w:lang w:val="id-ID"/>
                    </w:rPr>
                    <w:t>...........</w:t>
                  </w:r>
                  <w:proofErr w:type="gramEnd"/>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7</w:t>
                  </w:r>
                </w:p>
                <w:p w:rsidR="007D7A2F" w:rsidRDefault="007D7A2F" w:rsidP="00A761CF">
                  <w:pPr>
                    <w:pStyle w:val="BodyText"/>
                    <w:tabs>
                      <w:tab w:val="right" w:leader="dot" w:pos="8080"/>
                      <w:tab w:val="right" w:pos="8505"/>
                    </w:tabs>
                    <w:spacing w:after="0" w:line="240" w:lineRule="auto"/>
                    <w:rPr>
                      <w:rFonts w:ascii="Calibri" w:hAnsi="Calibri" w:cs="Calibri"/>
                      <w:sz w:val="20"/>
                    </w:rPr>
                  </w:pPr>
                  <w:r w:rsidRPr="00705179">
                    <w:rPr>
                      <w:rFonts w:ascii="Calibri" w:hAnsi="Calibri" w:cs="Calibri"/>
                      <w:b/>
                      <w:sz w:val="20"/>
                      <w:lang w:val="id-ID"/>
                    </w:rPr>
                    <w:t xml:space="preserve">BAB </w:t>
                  </w:r>
                  <w:r>
                    <w:rPr>
                      <w:rFonts w:ascii="Calibri" w:hAnsi="Calibri" w:cs="Calibri"/>
                      <w:b/>
                      <w:sz w:val="20"/>
                    </w:rPr>
                    <w:t>I</w:t>
                  </w:r>
                  <w:r w:rsidRPr="00705179">
                    <w:rPr>
                      <w:rFonts w:ascii="Calibri" w:hAnsi="Calibri" w:cs="Calibri"/>
                      <w:b/>
                      <w:sz w:val="20"/>
                      <w:lang w:val="id-ID"/>
                    </w:rPr>
                    <w:t xml:space="preserve">V </w:t>
                  </w:r>
                  <w:r>
                    <w:rPr>
                      <w:rFonts w:ascii="Calibri" w:hAnsi="Calibri" w:cs="Calibri"/>
                      <w:b/>
                      <w:sz w:val="20"/>
                    </w:rPr>
                    <w:t xml:space="preserve">LANGKAH KERJA </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23</w:t>
                  </w:r>
                </w:p>
                <w:p w:rsidR="007D7A2F" w:rsidRPr="00705179" w:rsidRDefault="007D7A2F" w:rsidP="00A761CF">
                  <w:pPr>
                    <w:pStyle w:val="BodyText"/>
                    <w:tabs>
                      <w:tab w:val="right" w:leader="dot" w:pos="8222"/>
                      <w:tab w:val="right" w:pos="8505"/>
                    </w:tabs>
                    <w:spacing w:after="0" w:line="240" w:lineRule="auto"/>
                    <w:ind w:left="540" w:hanging="540"/>
                    <w:rPr>
                      <w:rFonts w:ascii="Calibri" w:hAnsi="Calibri" w:cs="Calibri"/>
                      <w:sz w:val="20"/>
                      <w:lang w:val="id-ID"/>
                    </w:rPr>
                  </w:pPr>
                  <w:r>
                    <w:rPr>
                      <w:rFonts w:ascii="Calibri" w:hAnsi="Calibri" w:cs="Calibri"/>
                      <w:sz w:val="20"/>
                    </w:rPr>
                    <w:tab/>
                    <w:t>4</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Pr="003D7A6B" w:rsidRDefault="007D7A2F" w:rsidP="00A761CF">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4</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Default="007D7A2F" w:rsidP="00A761CF">
                  <w:pPr>
                    <w:pStyle w:val="BodyText"/>
                    <w:tabs>
                      <w:tab w:val="right" w:leader="dot" w:pos="8080"/>
                      <w:tab w:val="right" w:pos="8505"/>
                    </w:tabs>
                    <w:spacing w:after="0" w:line="240" w:lineRule="auto"/>
                    <w:rPr>
                      <w:rFonts w:ascii="Calibri" w:hAnsi="Calibri" w:cs="Calibri"/>
                      <w:sz w:val="20"/>
                    </w:rPr>
                  </w:pPr>
                  <w:r w:rsidRPr="00705179">
                    <w:rPr>
                      <w:rFonts w:ascii="Calibri" w:hAnsi="Calibri" w:cs="Calibri"/>
                      <w:b/>
                      <w:sz w:val="20"/>
                      <w:lang w:val="id-ID"/>
                    </w:rPr>
                    <w:t xml:space="preserve">BAB V </w:t>
                  </w:r>
                  <w:r>
                    <w:rPr>
                      <w:rFonts w:ascii="Calibri" w:hAnsi="Calibri" w:cs="Calibri"/>
                      <w:b/>
                      <w:sz w:val="20"/>
                    </w:rPr>
                    <w:t>BIAYA DAN PERALATAN</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23</w:t>
                  </w:r>
                </w:p>
                <w:p w:rsidR="007D7A2F" w:rsidRPr="00705179" w:rsidRDefault="007D7A2F" w:rsidP="00A761CF">
                  <w:pPr>
                    <w:pStyle w:val="BodyText"/>
                    <w:tabs>
                      <w:tab w:val="right" w:leader="dot" w:pos="8222"/>
                      <w:tab w:val="right" w:pos="8505"/>
                    </w:tabs>
                    <w:spacing w:after="0" w:line="240" w:lineRule="auto"/>
                    <w:ind w:left="540" w:hanging="540"/>
                    <w:rPr>
                      <w:rFonts w:ascii="Calibri" w:hAnsi="Calibri" w:cs="Calibri"/>
                      <w:sz w:val="20"/>
                      <w:lang w:val="id-ID"/>
                    </w:rPr>
                  </w:pPr>
                  <w:r>
                    <w:rPr>
                      <w:rFonts w:ascii="Calibri" w:hAnsi="Calibri" w:cs="Calibri"/>
                      <w:sz w:val="20"/>
                    </w:rPr>
                    <w:tab/>
                    <w:t>5</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r>
                    <w:rPr>
                      <w:rFonts w:ascii="Calibri" w:hAnsi="Calibri" w:cs="Calibri"/>
                      <w:sz w:val="20"/>
                    </w:rPr>
                    <w:t>Biaya</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Pr="003D7A6B" w:rsidRDefault="007D7A2F" w:rsidP="00A761CF">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5</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r>
                    <w:rPr>
                      <w:rFonts w:ascii="Calibri" w:hAnsi="Calibri" w:cs="Calibri"/>
                      <w:sz w:val="20"/>
                    </w:rPr>
                    <w:t>Peralatan</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Default="007D7A2F" w:rsidP="00A761CF">
                  <w:pPr>
                    <w:pStyle w:val="BodyText"/>
                    <w:tabs>
                      <w:tab w:val="right" w:leader="dot" w:pos="8222"/>
                      <w:tab w:val="right" w:pos="9072"/>
                    </w:tabs>
                    <w:spacing w:after="0" w:line="240" w:lineRule="auto"/>
                    <w:rPr>
                      <w:rFonts w:ascii="Calibri" w:hAnsi="Calibri" w:cs="Calibri"/>
                      <w:b/>
                      <w:sz w:val="20"/>
                    </w:rPr>
                  </w:pPr>
                  <w:r>
                    <w:rPr>
                      <w:rFonts w:ascii="Calibri" w:hAnsi="Calibri" w:cs="Calibri"/>
                      <w:b/>
                      <w:sz w:val="20"/>
                    </w:rPr>
                    <w:t>TANDA TANGAN</w:t>
                  </w:r>
                </w:p>
                <w:p w:rsidR="007D7A2F" w:rsidRPr="00705179" w:rsidRDefault="007D7A2F" w:rsidP="00A761CF">
                  <w:pPr>
                    <w:pStyle w:val="BodyText"/>
                    <w:tabs>
                      <w:tab w:val="right" w:leader="dot" w:pos="8222"/>
                      <w:tab w:val="right" w:pos="9072"/>
                    </w:tabs>
                    <w:spacing w:after="0" w:line="240" w:lineRule="auto"/>
                    <w:rPr>
                      <w:rFonts w:ascii="Calibri" w:hAnsi="Calibri" w:cs="Calibri"/>
                      <w:b/>
                      <w:sz w:val="20"/>
                      <w:lang w:val="id-ID"/>
                    </w:rPr>
                  </w:pPr>
                  <w:r w:rsidRPr="00705179">
                    <w:rPr>
                      <w:rFonts w:ascii="Calibri" w:hAnsi="Calibri" w:cs="Calibri"/>
                      <w:b/>
                      <w:sz w:val="20"/>
                      <w:lang w:val="id-ID"/>
                    </w:rPr>
                    <w:t xml:space="preserve">DAFTAR PUSTAKA </w:t>
                  </w:r>
                </w:p>
                <w:p w:rsidR="007D7A2F" w:rsidRPr="00FA464C" w:rsidRDefault="007D7A2F" w:rsidP="00A761CF">
                  <w:pPr>
                    <w:pStyle w:val="BodyText"/>
                    <w:tabs>
                      <w:tab w:val="right" w:leader="dot" w:pos="8222"/>
                      <w:tab w:val="right" w:pos="9072"/>
                    </w:tabs>
                    <w:spacing w:after="0" w:line="240" w:lineRule="auto"/>
                  </w:pPr>
                  <w:r w:rsidRPr="00705179">
                    <w:rPr>
                      <w:rFonts w:ascii="Calibri" w:hAnsi="Calibri" w:cs="Calibri"/>
                      <w:b/>
                      <w:sz w:val="20"/>
                      <w:lang w:val="id-ID"/>
                    </w:rPr>
                    <w:t>LAMPIRAN</w:t>
                  </w:r>
                </w:p>
              </w:txbxContent>
            </v:textbox>
            <w10:wrap type="none"/>
            <w10:anchorlock/>
          </v:shape>
        </w:pict>
      </w:r>
    </w:p>
    <w:p w:rsidR="000753E2" w:rsidRPr="00D45E59" w:rsidRDefault="000753E2" w:rsidP="000753E2">
      <w:pPr>
        <w:ind w:right="-432"/>
        <w:rPr>
          <w:rFonts w:cs="Calibri"/>
          <w:b/>
          <w:lang w:val="en-US"/>
        </w:rPr>
      </w:pPr>
      <w:r w:rsidRPr="00D45E59">
        <w:rPr>
          <w:rFonts w:cs="Calibri"/>
          <w:b/>
          <w:lang w:val="en-US"/>
        </w:rPr>
        <w:t>Contoh Daftar Gambar:</w:t>
      </w:r>
    </w:p>
    <w:p w:rsidR="000753E2" w:rsidRPr="00D45E59" w:rsidRDefault="0084563E" w:rsidP="000753E2">
      <w:pPr>
        <w:ind w:right="-432"/>
        <w:rPr>
          <w:rFonts w:cs="Calibri"/>
          <w:b/>
          <w:lang w:val="en-US"/>
        </w:rPr>
      </w:pPr>
      <w:r w:rsidRPr="00D45E59">
        <w:rPr>
          <w:b/>
          <w:lang w:val="en-US"/>
        </w:rPr>
      </w:r>
      <w:r w:rsidRPr="00D45E59">
        <w:rPr>
          <w:b/>
          <w:lang w:val="en-US"/>
        </w:rPr>
        <w:pict>
          <v:shape id="_x0000_s1357" type="#_x0000_t202" style="width:446.95pt;height:151.05pt;mso-left-percent:-10001;mso-top-percent:-10001;mso-position-horizontal:absolute;mso-position-horizontal-relative:char;mso-position-vertical:absolute;mso-position-vertical-relative:line;mso-left-percent:-10001;mso-top-percent:-10001">
            <v:textbox>
              <w:txbxContent>
                <w:p w:rsidR="007D7A2F" w:rsidRPr="00705179" w:rsidRDefault="007D7A2F" w:rsidP="000753E2">
                  <w:pPr>
                    <w:spacing w:after="0"/>
                    <w:jc w:val="center"/>
                    <w:rPr>
                      <w:rFonts w:cs="Calibri"/>
                      <w:b/>
                    </w:rPr>
                  </w:pPr>
                  <w:r w:rsidRPr="00705179">
                    <w:rPr>
                      <w:rFonts w:cs="Calibri"/>
                      <w:b/>
                    </w:rPr>
                    <w:t>DAFTAR GAMBAR</w:t>
                  </w:r>
                </w:p>
                <w:p w:rsidR="007D7A2F" w:rsidRPr="00705179" w:rsidRDefault="007D7A2F" w:rsidP="000753E2">
                  <w:pPr>
                    <w:pStyle w:val="BodyText"/>
                    <w:rPr>
                      <w:rFonts w:ascii="Calibri" w:hAnsi="Calibri" w:cs="Calibri"/>
                      <w:b/>
                      <w:szCs w:val="22"/>
                      <w:lang w:val="id-ID"/>
                    </w:rPr>
                  </w:pPr>
                  <w:r w:rsidRPr="00705179">
                    <w:rPr>
                      <w:rFonts w:ascii="Calibri" w:hAnsi="Calibri" w:cs="Calibri"/>
                      <w:b/>
                      <w:szCs w:val="22"/>
                      <w:lang w:val="id-ID"/>
                    </w:rPr>
                    <w:t xml:space="preserve">Gambar </w:t>
                  </w:r>
                  <w:r w:rsidRPr="00705179">
                    <w:rPr>
                      <w:rFonts w:ascii="Calibri" w:hAnsi="Calibri" w:cs="Calibri"/>
                      <w:b/>
                      <w:szCs w:val="22"/>
                      <w:lang w:val="id-ID"/>
                    </w:rPr>
                    <w:tab/>
                    <w:t xml:space="preserve">           </w:t>
                  </w:r>
                  <w:r w:rsidRPr="00705179">
                    <w:rPr>
                      <w:rFonts w:ascii="Calibri" w:hAnsi="Calibri" w:cs="Calibri"/>
                      <w:b/>
                      <w:szCs w:val="22"/>
                      <w:lang w:val="id-ID"/>
                    </w:rPr>
                    <w:tab/>
                  </w:r>
                  <w:r w:rsidRPr="00705179">
                    <w:rPr>
                      <w:rFonts w:ascii="Calibri" w:hAnsi="Calibri" w:cs="Calibri"/>
                      <w:b/>
                      <w:szCs w:val="22"/>
                      <w:lang w:val="id-ID"/>
                    </w:rPr>
                    <w:tab/>
                    <w:t xml:space="preserve">                </w:t>
                  </w:r>
                  <w:r w:rsidRPr="00705179">
                    <w:rPr>
                      <w:rFonts w:ascii="Calibri" w:hAnsi="Calibri" w:cs="Calibri"/>
                      <w:b/>
                      <w:szCs w:val="22"/>
                    </w:rPr>
                    <w:tab/>
                  </w:r>
                  <w:r w:rsidRPr="00705179">
                    <w:rPr>
                      <w:rFonts w:ascii="Calibri" w:hAnsi="Calibri" w:cs="Calibri"/>
                      <w:b/>
                      <w:szCs w:val="22"/>
                    </w:rPr>
                    <w:tab/>
                  </w:r>
                  <w:r w:rsidRPr="00705179">
                    <w:rPr>
                      <w:rFonts w:ascii="Calibri" w:hAnsi="Calibri" w:cs="Calibri"/>
                      <w:b/>
                      <w:szCs w:val="22"/>
                    </w:rPr>
                    <w:tab/>
                  </w:r>
                  <w:r w:rsidRPr="00705179">
                    <w:rPr>
                      <w:rFonts w:ascii="Calibri" w:hAnsi="Calibri" w:cs="Calibri"/>
                      <w:b/>
                      <w:szCs w:val="22"/>
                    </w:rPr>
                    <w:tab/>
                  </w:r>
                  <w:r w:rsidRPr="00705179">
                    <w:rPr>
                      <w:rFonts w:ascii="Calibri" w:hAnsi="Calibri" w:cs="Calibri"/>
                      <w:b/>
                      <w:szCs w:val="22"/>
                    </w:rPr>
                    <w:tab/>
                  </w:r>
                  <w:r>
                    <w:rPr>
                      <w:rFonts w:ascii="Calibri" w:hAnsi="Calibri" w:cs="Calibri"/>
                      <w:b/>
                      <w:szCs w:val="22"/>
                    </w:rPr>
                    <w:t xml:space="preserve">          </w:t>
                  </w:r>
                  <w:r w:rsidRPr="00705179">
                    <w:rPr>
                      <w:rFonts w:ascii="Calibri" w:hAnsi="Calibri" w:cs="Calibri"/>
                      <w:b/>
                      <w:szCs w:val="22"/>
                      <w:lang w:val="id-ID"/>
                    </w:rPr>
                    <w:t>Halaman</w:t>
                  </w:r>
                </w:p>
                <w:p w:rsidR="007D7A2F" w:rsidRPr="00705179" w:rsidRDefault="007D7A2F" w:rsidP="000753E2">
                  <w:pPr>
                    <w:pStyle w:val="BodyText"/>
                    <w:tabs>
                      <w:tab w:val="right" w:pos="8505"/>
                      <w:tab w:val="right" w:leader="dot" w:pos="8931"/>
                    </w:tabs>
                    <w:rPr>
                      <w:rFonts w:ascii="Calibri" w:hAnsi="Calibri" w:cs="Calibri"/>
                      <w:szCs w:val="22"/>
                      <w:lang w:val="id-ID"/>
                    </w:rPr>
                  </w:pPr>
                  <w:r w:rsidRPr="00705179">
                    <w:rPr>
                      <w:rFonts w:ascii="Calibri" w:hAnsi="Calibri" w:cs="Calibri"/>
                      <w:szCs w:val="22"/>
                      <w:lang w:val="id-ID"/>
                    </w:rPr>
                    <w:t>1.1 Kondisi perusahaan saat ini  ...........................</w:t>
                  </w:r>
                  <w:r w:rsidRPr="00705179">
                    <w:rPr>
                      <w:rFonts w:ascii="Calibri" w:hAnsi="Calibri" w:cs="Calibri"/>
                      <w:szCs w:val="22"/>
                    </w:rPr>
                    <w:t>...................................................................</w:t>
                  </w:r>
                  <w:r w:rsidRPr="00705179">
                    <w:rPr>
                      <w:rFonts w:ascii="Calibri" w:hAnsi="Calibri" w:cs="Calibri"/>
                      <w:szCs w:val="22"/>
                      <w:lang w:val="id-ID"/>
                    </w:rPr>
                    <w:t>...</w:t>
                  </w:r>
                  <w:r w:rsidRPr="00705179">
                    <w:rPr>
                      <w:rFonts w:ascii="Calibri" w:hAnsi="Calibri" w:cs="Calibri"/>
                      <w:szCs w:val="22"/>
                      <w:lang w:val="id-ID"/>
                    </w:rPr>
                    <w:tab/>
                    <w:t>I-2</w:t>
                  </w:r>
                </w:p>
                <w:p w:rsidR="007D7A2F" w:rsidRPr="00705179" w:rsidRDefault="007D7A2F" w:rsidP="000753E2">
                  <w:pPr>
                    <w:pStyle w:val="BodyText"/>
                    <w:tabs>
                      <w:tab w:val="right" w:pos="8505"/>
                      <w:tab w:val="right" w:leader="dot" w:pos="8931"/>
                    </w:tabs>
                    <w:rPr>
                      <w:rFonts w:ascii="Calibri" w:hAnsi="Calibri" w:cs="Calibri"/>
                      <w:szCs w:val="22"/>
                      <w:lang w:val="id-ID"/>
                    </w:rPr>
                  </w:pPr>
                  <w:r w:rsidRPr="00705179">
                    <w:rPr>
                      <w:rFonts w:ascii="Calibri" w:hAnsi="Calibri" w:cs="Calibri"/>
                      <w:szCs w:val="22"/>
                      <w:lang w:val="id-ID"/>
                    </w:rPr>
                    <w:t>2.1 Diagram Produktivitas</w:t>
                  </w:r>
                  <w:r w:rsidRPr="00705179">
                    <w:rPr>
                      <w:rFonts w:ascii="Calibri" w:hAnsi="Calibri" w:cs="Calibri"/>
                      <w:szCs w:val="22"/>
                    </w:rPr>
                    <w:t>…….</w:t>
                  </w:r>
                  <w:r w:rsidRPr="00705179">
                    <w:rPr>
                      <w:rFonts w:ascii="Calibri" w:hAnsi="Calibri" w:cs="Calibri"/>
                      <w:szCs w:val="22"/>
                      <w:lang w:val="id-ID"/>
                    </w:rPr>
                    <w:t>...........................</w:t>
                  </w:r>
                  <w:r w:rsidRPr="00705179">
                    <w:rPr>
                      <w:rFonts w:ascii="Calibri" w:hAnsi="Calibri" w:cs="Calibri"/>
                      <w:szCs w:val="22"/>
                    </w:rPr>
                    <w:t>...................................................................</w:t>
                  </w:r>
                  <w:r w:rsidRPr="00705179">
                    <w:rPr>
                      <w:rFonts w:ascii="Calibri" w:hAnsi="Calibri" w:cs="Calibri"/>
                      <w:szCs w:val="22"/>
                      <w:lang w:val="id-ID"/>
                    </w:rPr>
                    <w:t>...</w:t>
                  </w:r>
                  <w:r w:rsidRPr="00705179">
                    <w:rPr>
                      <w:rFonts w:ascii="Calibri" w:hAnsi="Calibri" w:cs="Calibri"/>
                      <w:szCs w:val="22"/>
                    </w:rPr>
                    <w:tab/>
                  </w:r>
                  <w:r w:rsidRPr="00705179">
                    <w:rPr>
                      <w:rFonts w:ascii="Calibri" w:hAnsi="Calibri" w:cs="Calibri"/>
                      <w:szCs w:val="22"/>
                      <w:lang w:val="id-ID"/>
                    </w:rPr>
                    <w:t>II-1</w:t>
                  </w:r>
                </w:p>
                <w:p w:rsidR="007D7A2F" w:rsidRPr="00705179" w:rsidRDefault="007D7A2F" w:rsidP="000753E2">
                  <w:pPr>
                    <w:pStyle w:val="BodyText"/>
                    <w:tabs>
                      <w:tab w:val="right" w:pos="8505"/>
                      <w:tab w:val="right" w:leader="dot" w:pos="8931"/>
                    </w:tabs>
                    <w:rPr>
                      <w:rFonts w:ascii="Calibri" w:hAnsi="Calibri" w:cs="Calibri"/>
                      <w:szCs w:val="22"/>
                      <w:lang w:val="id-ID"/>
                    </w:rPr>
                  </w:pPr>
                  <w:r w:rsidRPr="00705179">
                    <w:rPr>
                      <w:rFonts w:ascii="Calibri" w:hAnsi="Calibri" w:cs="Calibri"/>
                      <w:szCs w:val="22"/>
                      <w:lang w:val="id-ID"/>
                    </w:rPr>
                    <w:t>2.2 Diagram gaji dan insentif ...........................</w:t>
                  </w:r>
                  <w:r w:rsidRPr="00705179">
                    <w:rPr>
                      <w:rFonts w:ascii="Calibri" w:hAnsi="Calibri" w:cs="Calibri"/>
                      <w:szCs w:val="22"/>
                    </w:rPr>
                    <w:t>...................................................................</w:t>
                  </w:r>
                  <w:r w:rsidRPr="00705179">
                    <w:rPr>
                      <w:rFonts w:ascii="Calibri" w:hAnsi="Calibri" w:cs="Calibri"/>
                      <w:szCs w:val="22"/>
                      <w:lang w:val="id-ID"/>
                    </w:rPr>
                    <w:t>..</w:t>
                  </w:r>
                  <w:r w:rsidRPr="00705179">
                    <w:rPr>
                      <w:rFonts w:ascii="Calibri" w:hAnsi="Calibri" w:cs="Calibri"/>
                      <w:szCs w:val="22"/>
                    </w:rPr>
                    <w:t>....</w:t>
                  </w:r>
                  <w:r w:rsidRPr="00705179">
                    <w:rPr>
                      <w:rFonts w:ascii="Calibri" w:hAnsi="Calibri" w:cs="Calibri"/>
                      <w:szCs w:val="22"/>
                      <w:lang w:val="id-ID"/>
                    </w:rPr>
                    <w:t>.</w:t>
                  </w:r>
                  <w:r w:rsidRPr="00705179">
                    <w:rPr>
                      <w:rFonts w:ascii="Calibri" w:hAnsi="Calibri" w:cs="Calibri"/>
                      <w:szCs w:val="22"/>
                      <w:lang w:val="id-ID"/>
                    </w:rPr>
                    <w:tab/>
                    <w:t>II-5</w:t>
                  </w:r>
                </w:p>
                <w:p w:rsidR="007D7A2F" w:rsidRPr="00705179" w:rsidRDefault="007D7A2F" w:rsidP="000753E2">
                  <w:pPr>
                    <w:pStyle w:val="BodyText"/>
                    <w:tabs>
                      <w:tab w:val="right" w:pos="8505"/>
                      <w:tab w:val="right" w:leader="dot" w:pos="8931"/>
                    </w:tabs>
                    <w:rPr>
                      <w:rFonts w:ascii="Calibri" w:hAnsi="Calibri" w:cs="Calibri"/>
                      <w:szCs w:val="22"/>
                      <w:lang w:val="id-ID"/>
                    </w:rPr>
                  </w:pPr>
                  <w:r w:rsidRPr="00705179">
                    <w:rPr>
                      <w:rFonts w:ascii="Calibri" w:hAnsi="Calibri" w:cs="Calibri"/>
                      <w:szCs w:val="22"/>
                      <w:lang w:val="id-ID"/>
                    </w:rPr>
                    <w:t>2.3 Pekerja industri …</w:t>
                  </w:r>
                  <w:r w:rsidRPr="00705179">
                    <w:rPr>
                      <w:rFonts w:ascii="Calibri" w:hAnsi="Calibri" w:cs="Calibri"/>
                      <w:szCs w:val="22"/>
                    </w:rPr>
                    <w:t>………...</w:t>
                  </w:r>
                  <w:r w:rsidRPr="00705179">
                    <w:rPr>
                      <w:rFonts w:ascii="Calibri" w:hAnsi="Calibri" w:cs="Calibri"/>
                      <w:szCs w:val="22"/>
                      <w:lang w:val="id-ID"/>
                    </w:rPr>
                    <w:t>..........................</w:t>
                  </w:r>
                  <w:r w:rsidRPr="00705179">
                    <w:rPr>
                      <w:rFonts w:ascii="Calibri" w:hAnsi="Calibri" w:cs="Calibri"/>
                      <w:szCs w:val="22"/>
                    </w:rPr>
                    <w:t>...................................................................</w:t>
                  </w:r>
                  <w:r w:rsidRPr="00705179">
                    <w:rPr>
                      <w:rFonts w:ascii="Calibri" w:hAnsi="Calibri" w:cs="Calibri"/>
                      <w:szCs w:val="22"/>
                      <w:lang w:val="id-ID"/>
                    </w:rPr>
                    <w:t>...</w:t>
                  </w:r>
                  <w:r w:rsidRPr="00705179">
                    <w:rPr>
                      <w:rFonts w:ascii="Calibri" w:hAnsi="Calibri" w:cs="Calibri"/>
                      <w:szCs w:val="22"/>
                    </w:rPr>
                    <w:t>.</w:t>
                  </w:r>
                  <w:r w:rsidRPr="00705179">
                    <w:rPr>
                      <w:rFonts w:ascii="Calibri" w:hAnsi="Calibri" w:cs="Calibri"/>
                      <w:szCs w:val="22"/>
                    </w:rPr>
                    <w:tab/>
                  </w:r>
                  <w:r w:rsidRPr="00705179">
                    <w:rPr>
                      <w:rFonts w:ascii="Calibri" w:hAnsi="Calibri" w:cs="Calibri"/>
                      <w:szCs w:val="22"/>
                      <w:lang w:val="id-ID"/>
                    </w:rPr>
                    <w:t>II-9</w:t>
                  </w:r>
                </w:p>
                <w:p w:rsidR="007D7A2F" w:rsidRPr="00705179" w:rsidRDefault="007D7A2F" w:rsidP="000753E2">
                  <w:pPr>
                    <w:pStyle w:val="BodyText"/>
                    <w:tabs>
                      <w:tab w:val="right" w:pos="8505"/>
                      <w:tab w:val="right" w:leader="dot" w:pos="8931"/>
                    </w:tabs>
                    <w:rPr>
                      <w:rFonts w:ascii="Calibri" w:hAnsi="Calibri" w:cs="Calibri"/>
                      <w:szCs w:val="22"/>
                      <w:lang w:val="id-ID"/>
                    </w:rPr>
                  </w:pPr>
                  <w:r w:rsidRPr="00705179">
                    <w:rPr>
                      <w:rFonts w:ascii="Calibri" w:hAnsi="Calibri" w:cs="Calibri"/>
                      <w:szCs w:val="22"/>
                      <w:lang w:val="id-ID"/>
                    </w:rPr>
                    <w:t>3.1 Flow chart tahapan penelitian...........................</w:t>
                  </w:r>
                  <w:r w:rsidRPr="00705179">
                    <w:rPr>
                      <w:rFonts w:ascii="Calibri" w:hAnsi="Calibri" w:cs="Calibri"/>
                      <w:szCs w:val="22"/>
                    </w:rPr>
                    <w:t>...................................................................</w:t>
                  </w:r>
                  <w:r w:rsidRPr="00705179">
                    <w:rPr>
                      <w:rFonts w:ascii="Calibri" w:hAnsi="Calibri" w:cs="Calibri"/>
                      <w:szCs w:val="22"/>
                      <w:lang w:val="id-ID"/>
                    </w:rPr>
                    <w:tab/>
                    <w:t>III-1</w:t>
                  </w:r>
                </w:p>
                <w:p w:rsidR="007D7A2F" w:rsidRPr="000753E2" w:rsidRDefault="007D7A2F" w:rsidP="000753E2"/>
              </w:txbxContent>
            </v:textbox>
            <w10:wrap type="none"/>
            <w10:anchorlock/>
          </v:shape>
        </w:pict>
      </w:r>
    </w:p>
    <w:p w:rsidR="000753E2" w:rsidRPr="00D45E59" w:rsidRDefault="00AC49D4" w:rsidP="000753E2">
      <w:pPr>
        <w:ind w:right="-432"/>
        <w:rPr>
          <w:rFonts w:cs="Calibri"/>
          <w:b/>
          <w:lang w:val="en-US"/>
        </w:rPr>
      </w:pPr>
      <w:r w:rsidRPr="00D45E59">
        <w:rPr>
          <w:rFonts w:cs="Calibri"/>
          <w:b/>
          <w:lang w:val="en-US"/>
        </w:rPr>
        <w:br w:type="page"/>
      </w:r>
      <w:r w:rsidR="000753E2" w:rsidRPr="00D45E59">
        <w:rPr>
          <w:rFonts w:cs="Calibri"/>
          <w:b/>
          <w:lang w:val="en-US"/>
        </w:rPr>
        <w:lastRenderedPageBreak/>
        <w:t>Contoh Daftar Tabel:</w:t>
      </w:r>
    </w:p>
    <w:p w:rsidR="000753E2" w:rsidRPr="00D45E59" w:rsidRDefault="0084563E" w:rsidP="000753E2">
      <w:pPr>
        <w:ind w:right="-432"/>
        <w:rPr>
          <w:rFonts w:cs="Calibri"/>
          <w:b/>
          <w:lang w:val="en-US"/>
        </w:rPr>
      </w:pPr>
      <w:r w:rsidRPr="00D45E59">
        <w:rPr>
          <w:b/>
          <w:lang w:val="en-US"/>
        </w:rPr>
      </w:r>
      <w:r w:rsidRPr="00D45E59">
        <w:rPr>
          <w:b/>
          <w:lang w:val="en-US"/>
        </w:rPr>
        <w:pict>
          <v:shape id="_x0000_s1356" type="#_x0000_t202" style="width:446.95pt;height:142.25pt;mso-left-percent:-10001;mso-top-percent:-10001;mso-position-horizontal:absolute;mso-position-horizontal-relative:char;mso-position-vertical:absolute;mso-position-vertical-relative:line;mso-left-percent:-10001;mso-top-percent:-10001">
            <v:textbox>
              <w:txbxContent>
                <w:p w:rsidR="007D7A2F" w:rsidRPr="00705179" w:rsidRDefault="007D7A2F" w:rsidP="000753E2">
                  <w:pPr>
                    <w:spacing w:after="0"/>
                    <w:jc w:val="center"/>
                    <w:rPr>
                      <w:rFonts w:cs="Calibri"/>
                      <w:b/>
                    </w:rPr>
                  </w:pPr>
                  <w:r w:rsidRPr="00705179">
                    <w:rPr>
                      <w:rFonts w:cs="Calibri"/>
                      <w:b/>
                    </w:rPr>
                    <w:t>DAFTAR TABEL</w:t>
                  </w:r>
                </w:p>
                <w:p w:rsidR="007D7A2F" w:rsidRPr="00705179" w:rsidRDefault="007D7A2F" w:rsidP="000753E2">
                  <w:pPr>
                    <w:spacing w:after="0"/>
                    <w:jc w:val="center"/>
                    <w:rPr>
                      <w:rFonts w:cs="Calibri"/>
                      <w:b/>
                    </w:rPr>
                  </w:pPr>
                </w:p>
                <w:p w:rsidR="007D7A2F" w:rsidRPr="00705179" w:rsidRDefault="007D7A2F" w:rsidP="000753E2">
                  <w:pPr>
                    <w:pStyle w:val="BodyText"/>
                    <w:rPr>
                      <w:rFonts w:ascii="Calibri" w:hAnsi="Calibri" w:cs="Calibri"/>
                      <w:b/>
                      <w:szCs w:val="22"/>
                      <w:lang w:val="id-ID"/>
                    </w:rPr>
                  </w:pPr>
                  <w:r w:rsidRPr="00705179">
                    <w:rPr>
                      <w:rFonts w:ascii="Calibri" w:hAnsi="Calibri" w:cs="Calibri"/>
                      <w:b/>
                      <w:szCs w:val="22"/>
                      <w:lang w:val="id-ID"/>
                    </w:rPr>
                    <w:t xml:space="preserve">Tabel </w:t>
                  </w:r>
                  <w:r w:rsidRPr="00705179">
                    <w:rPr>
                      <w:rFonts w:ascii="Calibri" w:hAnsi="Calibri" w:cs="Calibri"/>
                      <w:b/>
                      <w:szCs w:val="22"/>
                      <w:lang w:val="id-ID"/>
                    </w:rPr>
                    <w:tab/>
                  </w:r>
                  <w:r w:rsidRPr="00705179">
                    <w:rPr>
                      <w:rFonts w:ascii="Calibri" w:hAnsi="Calibri" w:cs="Calibri"/>
                      <w:b/>
                      <w:szCs w:val="22"/>
                      <w:lang w:val="id-ID"/>
                    </w:rPr>
                    <w:tab/>
                  </w:r>
                  <w:r w:rsidRPr="00705179">
                    <w:rPr>
                      <w:rFonts w:ascii="Calibri" w:hAnsi="Calibri" w:cs="Calibri"/>
                      <w:b/>
                      <w:szCs w:val="22"/>
                      <w:lang w:val="id-ID"/>
                    </w:rPr>
                    <w:tab/>
                  </w:r>
                  <w:r w:rsidRPr="00705179">
                    <w:rPr>
                      <w:rFonts w:ascii="Calibri" w:hAnsi="Calibri" w:cs="Calibri"/>
                      <w:b/>
                      <w:szCs w:val="22"/>
                      <w:lang w:val="id-ID"/>
                    </w:rPr>
                    <w:tab/>
                  </w:r>
                  <w:r w:rsidRPr="00705179">
                    <w:rPr>
                      <w:rFonts w:ascii="Calibri" w:hAnsi="Calibri" w:cs="Calibri"/>
                      <w:b/>
                      <w:szCs w:val="22"/>
                      <w:lang w:val="id-ID"/>
                    </w:rPr>
                    <w:tab/>
                    <w:t xml:space="preserve">                </w:t>
                  </w:r>
                  <w:r w:rsidRPr="00705179">
                    <w:rPr>
                      <w:rFonts w:ascii="Calibri" w:hAnsi="Calibri" w:cs="Calibri"/>
                      <w:b/>
                      <w:szCs w:val="22"/>
                    </w:rPr>
                    <w:tab/>
                  </w:r>
                  <w:r>
                    <w:rPr>
                      <w:rFonts w:ascii="Calibri" w:hAnsi="Calibri" w:cs="Calibri"/>
                      <w:b/>
                      <w:szCs w:val="22"/>
                    </w:rPr>
                    <w:t xml:space="preserve">   </w:t>
                  </w:r>
                  <w:r w:rsidRPr="00705179">
                    <w:rPr>
                      <w:rFonts w:ascii="Calibri" w:hAnsi="Calibri" w:cs="Calibri"/>
                      <w:b/>
                      <w:szCs w:val="22"/>
                    </w:rPr>
                    <w:tab/>
                  </w:r>
                  <w:r w:rsidRPr="00705179">
                    <w:rPr>
                      <w:rFonts w:ascii="Calibri" w:hAnsi="Calibri" w:cs="Calibri"/>
                      <w:b/>
                      <w:szCs w:val="22"/>
                    </w:rPr>
                    <w:tab/>
                  </w:r>
                  <w:r w:rsidRPr="00705179">
                    <w:rPr>
                      <w:rFonts w:ascii="Calibri" w:hAnsi="Calibri" w:cs="Calibri"/>
                      <w:b/>
                      <w:szCs w:val="22"/>
                    </w:rPr>
                    <w:tab/>
                  </w:r>
                  <w:r>
                    <w:rPr>
                      <w:rFonts w:ascii="Calibri" w:hAnsi="Calibri" w:cs="Calibri"/>
                      <w:b/>
                      <w:szCs w:val="22"/>
                    </w:rPr>
                    <w:t xml:space="preserve">          </w:t>
                  </w:r>
                  <w:r w:rsidRPr="00705179">
                    <w:rPr>
                      <w:rFonts w:ascii="Calibri" w:hAnsi="Calibri" w:cs="Calibri"/>
                      <w:b/>
                      <w:szCs w:val="22"/>
                      <w:lang w:val="id-ID"/>
                    </w:rPr>
                    <w:t>Halaman</w:t>
                  </w:r>
                </w:p>
                <w:p w:rsidR="007D7A2F" w:rsidRPr="00705179" w:rsidRDefault="007D7A2F" w:rsidP="000753E2">
                  <w:pPr>
                    <w:pStyle w:val="BodyText"/>
                    <w:tabs>
                      <w:tab w:val="right" w:pos="8505"/>
                      <w:tab w:val="right" w:leader="dot" w:pos="8931"/>
                    </w:tabs>
                    <w:rPr>
                      <w:rFonts w:ascii="Calibri" w:hAnsi="Calibri" w:cs="Calibri"/>
                      <w:szCs w:val="22"/>
                      <w:lang w:val="id-ID"/>
                    </w:rPr>
                  </w:pPr>
                  <w:r w:rsidRPr="00705179">
                    <w:rPr>
                      <w:rFonts w:ascii="Calibri" w:hAnsi="Calibri" w:cs="Calibri"/>
                      <w:szCs w:val="22"/>
                      <w:lang w:val="id-ID"/>
                    </w:rPr>
                    <w:t>1.1 Pendapatan perusahaan 2000 - 2005  ...............</w:t>
                  </w:r>
                  <w:r w:rsidRPr="00705179">
                    <w:rPr>
                      <w:rFonts w:ascii="Calibri" w:hAnsi="Calibri" w:cs="Calibri"/>
                      <w:szCs w:val="22"/>
                    </w:rPr>
                    <w:t>...............................................................</w:t>
                  </w:r>
                  <w:r w:rsidRPr="00705179">
                    <w:rPr>
                      <w:rFonts w:ascii="Calibri" w:hAnsi="Calibri" w:cs="Calibri"/>
                      <w:szCs w:val="22"/>
                      <w:lang w:val="id-ID"/>
                    </w:rPr>
                    <w:t>.</w:t>
                  </w:r>
                  <w:r w:rsidRPr="00705179">
                    <w:rPr>
                      <w:rFonts w:ascii="Calibri" w:hAnsi="Calibri" w:cs="Calibri"/>
                      <w:szCs w:val="22"/>
                      <w:lang w:val="id-ID"/>
                    </w:rPr>
                    <w:tab/>
                    <w:t>I-2</w:t>
                  </w:r>
                </w:p>
                <w:p w:rsidR="007D7A2F" w:rsidRPr="00705179" w:rsidRDefault="007D7A2F" w:rsidP="000753E2">
                  <w:pPr>
                    <w:pStyle w:val="BodyText"/>
                    <w:tabs>
                      <w:tab w:val="right" w:pos="8505"/>
                      <w:tab w:val="right" w:leader="dot" w:pos="8931"/>
                    </w:tabs>
                    <w:rPr>
                      <w:rFonts w:ascii="Calibri" w:hAnsi="Calibri" w:cs="Calibri"/>
                      <w:szCs w:val="22"/>
                      <w:lang w:val="id-ID"/>
                    </w:rPr>
                  </w:pPr>
                  <w:r w:rsidRPr="00705179">
                    <w:rPr>
                      <w:rFonts w:ascii="Calibri" w:hAnsi="Calibri" w:cs="Calibri"/>
                      <w:szCs w:val="22"/>
                      <w:lang w:val="id-ID"/>
                    </w:rPr>
                    <w:t>2.1 Kinerja karyawan 2000 – 2005...............</w:t>
                  </w:r>
                  <w:r w:rsidRPr="00705179">
                    <w:rPr>
                      <w:rFonts w:ascii="Calibri" w:hAnsi="Calibri" w:cs="Calibri"/>
                      <w:szCs w:val="22"/>
                    </w:rPr>
                    <w:t>...............................................................</w:t>
                  </w:r>
                  <w:r w:rsidRPr="00705179">
                    <w:rPr>
                      <w:rFonts w:ascii="Calibri" w:hAnsi="Calibri" w:cs="Calibri"/>
                      <w:szCs w:val="22"/>
                      <w:lang w:val="id-ID"/>
                    </w:rPr>
                    <w:t>.</w:t>
                  </w:r>
                  <w:r w:rsidRPr="00705179">
                    <w:rPr>
                      <w:rFonts w:ascii="Calibri" w:hAnsi="Calibri" w:cs="Calibri"/>
                      <w:szCs w:val="22"/>
                    </w:rPr>
                    <w:t>..........</w:t>
                  </w:r>
                  <w:r w:rsidRPr="00705179">
                    <w:rPr>
                      <w:rFonts w:ascii="Calibri" w:hAnsi="Calibri" w:cs="Calibri"/>
                      <w:szCs w:val="22"/>
                      <w:lang w:val="id-ID"/>
                    </w:rPr>
                    <w:tab/>
                    <w:t>II-1</w:t>
                  </w:r>
                </w:p>
                <w:p w:rsidR="007D7A2F" w:rsidRPr="00705179" w:rsidRDefault="007D7A2F" w:rsidP="000753E2">
                  <w:pPr>
                    <w:pStyle w:val="BodyText"/>
                    <w:tabs>
                      <w:tab w:val="right" w:pos="8505"/>
                      <w:tab w:val="right" w:leader="dot" w:pos="8931"/>
                    </w:tabs>
                    <w:rPr>
                      <w:rFonts w:ascii="Calibri" w:hAnsi="Calibri" w:cs="Calibri"/>
                      <w:szCs w:val="22"/>
                      <w:lang w:val="id-ID"/>
                    </w:rPr>
                  </w:pPr>
                  <w:r w:rsidRPr="00705179">
                    <w:rPr>
                      <w:rFonts w:ascii="Calibri" w:hAnsi="Calibri" w:cs="Calibri"/>
                      <w:szCs w:val="22"/>
                      <w:lang w:val="id-ID"/>
                    </w:rPr>
                    <w:t>2.2 Daftar gaji dan insentif karyawan...............</w:t>
                  </w:r>
                  <w:r w:rsidRPr="00705179">
                    <w:rPr>
                      <w:rFonts w:ascii="Calibri" w:hAnsi="Calibri" w:cs="Calibri"/>
                      <w:szCs w:val="22"/>
                    </w:rPr>
                    <w:t>...............................................................</w:t>
                  </w:r>
                  <w:r w:rsidRPr="00705179">
                    <w:rPr>
                      <w:rFonts w:ascii="Calibri" w:hAnsi="Calibri" w:cs="Calibri"/>
                      <w:szCs w:val="22"/>
                      <w:lang w:val="id-ID"/>
                    </w:rPr>
                    <w:t>.</w:t>
                  </w:r>
                  <w:r w:rsidRPr="00705179">
                    <w:rPr>
                      <w:rFonts w:ascii="Calibri" w:hAnsi="Calibri" w:cs="Calibri"/>
                      <w:szCs w:val="22"/>
                    </w:rPr>
                    <w:t>......</w:t>
                  </w:r>
                  <w:r w:rsidRPr="00705179">
                    <w:rPr>
                      <w:rFonts w:ascii="Calibri" w:hAnsi="Calibri" w:cs="Calibri"/>
                      <w:szCs w:val="22"/>
                    </w:rPr>
                    <w:tab/>
                  </w:r>
                  <w:r w:rsidRPr="00705179">
                    <w:rPr>
                      <w:rFonts w:ascii="Calibri" w:hAnsi="Calibri" w:cs="Calibri"/>
                      <w:szCs w:val="22"/>
                      <w:lang w:val="id-ID"/>
                    </w:rPr>
                    <w:t>II-6</w:t>
                  </w:r>
                </w:p>
                <w:p w:rsidR="007D7A2F" w:rsidRPr="000753E2" w:rsidRDefault="007D7A2F" w:rsidP="000753E2">
                  <w:r w:rsidRPr="00705179">
                    <w:rPr>
                      <w:rFonts w:cs="Calibri"/>
                    </w:rPr>
                    <w:t>2.3 Jumlah karyawan ..............................................................................................................</w:t>
                  </w:r>
                  <w:r>
                    <w:rPr>
                      <w:rFonts w:cs="Calibri"/>
                      <w:lang w:val="en-US"/>
                    </w:rPr>
                    <w:t xml:space="preserve">   </w:t>
                  </w:r>
                  <w:r w:rsidRPr="00705179">
                    <w:rPr>
                      <w:rFonts w:cs="Calibri"/>
                    </w:rPr>
                    <w:t>II-9</w:t>
                  </w:r>
                </w:p>
              </w:txbxContent>
            </v:textbox>
            <w10:wrap type="none"/>
            <w10:anchorlock/>
          </v:shape>
        </w:pict>
      </w:r>
    </w:p>
    <w:p w:rsidR="000753E2" w:rsidRPr="00D45E59" w:rsidRDefault="000753E2" w:rsidP="000753E2">
      <w:pPr>
        <w:ind w:right="-432"/>
        <w:rPr>
          <w:rFonts w:cs="Calibri"/>
          <w:b/>
          <w:lang w:val="en-US"/>
        </w:rPr>
      </w:pPr>
      <w:r w:rsidRPr="00D45E59">
        <w:rPr>
          <w:rFonts w:cs="Calibri"/>
          <w:b/>
          <w:lang w:val="en-US"/>
        </w:rPr>
        <w:t>Contoh Daftar Rumus:</w:t>
      </w:r>
    </w:p>
    <w:p w:rsidR="00FA464C" w:rsidRPr="00D45E59" w:rsidRDefault="0084563E" w:rsidP="00B749CA">
      <w:pPr>
        <w:ind w:right="-432"/>
        <w:rPr>
          <w:rFonts w:cs="Calibri"/>
          <w:b/>
          <w:lang w:val="en-US"/>
        </w:rPr>
      </w:pPr>
      <w:r w:rsidRPr="00D45E59">
        <w:rPr>
          <w:b/>
          <w:lang w:val="en-US"/>
        </w:rPr>
      </w:r>
      <w:r w:rsidRPr="00D45E59">
        <w:rPr>
          <w:b/>
          <w:lang w:val="en-US"/>
        </w:rPr>
        <w:pict>
          <v:shape id="_x0000_s1355" type="#_x0000_t202" style="width:446.95pt;height:100.9pt;mso-left-percent:-10001;mso-top-percent:-10001;mso-position-horizontal:absolute;mso-position-horizontal-relative:char;mso-position-vertical:absolute;mso-position-vertical-relative:line;mso-left-percent:-10001;mso-top-percent:-10001">
            <v:textbox>
              <w:txbxContent>
                <w:p w:rsidR="007D7A2F" w:rsidRPr="00705179" w:rsidRDefault="007D7A2F" w:rsidP="000753E2">
                  <w:pPr>
                    <w:spacing w:after="0"/>
                    <w:jc w:val="center"/>
                    <w:rPr>
                      <w:rFonts w:cs="Calibri"/>
                      <w:b/>
                      <w:sz w:val="20"/>
                    </w:rPr>
                  </w:pPr>
                  <w:r w:rsidRPr="00705179">
                    <w:rPr>
                      <w:rFonts w:cs="Calibri"/>
                      <w:b/>
                    </w:rPr>
                    <w:t>DAFTAR RUMUS</w:t>
                  </w:r>
                  <w:r w:rsidRPr="00705179">
                    <w:rPr>
                      <w:rFonts w:cs="Calibri"/>
                      <w:b/>
                      <w:sz w:val="20"/>
                    </w:rPr>
                    <w:tab/>
                    <w:t xml:space="preserve">                            </w:t>
                  </w:r>
                </w:p>
                <w:p w:rsidR="007D7A2F" w:rsidRPr="00705179" w:rsidRDefault="007D7A2F" w:rsidP="000753E2">
                  <w:pPr>
                    <w:pStyle w:val="BodyText"/>
                    <w:tabs>
                      <w:tab w:val="right" w:pos="5529"/>
                      <w:tab w:val="right" w:leader="dot" w:pos="8222"/>
                    </w:tabs>
                    <w:rPr>
                      <w:rFonts w:ascii="Calibri" w:hAnsi="Calibri" w:cs="Calibri"/>
                      <w:sz w:val="20"/>
                      <w:lang w:val="id-ID"/>
                    </w:rPr>
                  </w:pPr>
                  <w:r w:rsidRPr="00705179">
                    <w:rPr>
                      <w:rFonts w:ascii="Calibri" w:hAnsi="Calibri" w:cs="Calibri"/>
                      <w:sz w:val="20"/>
                      <w:lang w:val="id-ID"/>
                    </w:rPr>
                    <w:t xml:space="preserve">2.1   Reability  </w:t>
                  </w:r>
                  <w:r w:rsidRPr="00705179">
                    <w:rPr>
                      <w:rFonts w:ascii="Calibri" w:hAnsi="Calibri" w:cs="Calibri"/>
                      <w:sz w:val="20"/>
                      <w:lang w:val="id-ID"/>
                    </w:rPr>
                    <w:tab/>
                  </w:r>
                </w:p>
                <w:p w:rsidR="007D7A2F" w:rsidRPr="00705179" w:rsidRDefault="007D7A2F" w:rsidP="000753E2">
                  <w:pPr>
                    <w:pStyle w:val="BodyText"/>
                    <w:tabs>
                      <w:tab w:val="right" w:pos="5529"/>
                      <w:tab w:val="right" w:leader="dot" w:pos="8222"/>
                    </w:tabs>
                    <w:rPr>
                      <w:rFonts w:ascii="Calibri" w:hAnsi="Calibri" w:cs="Calibri"/>
                      <w:sz w:val="20"/>
                      <w:lang w:val="id-ID"/>
                    </w:rPr>
                  </w:pPr>
                  <w:r w:rsidRPr="00705179">
                    <w:rPr>
                      <w:rFonts w:ascii="Calibri" w:hAnsi="Calibri" w:cs="Calibri"/>
                      <w:sz w:val="20"/>
                      <w:lang w:val="id-ID"/>
                    </w:rPr>
                    <w:t>2.2    Validity</w:t>
                  </w:r>
                  <w:r w:rsidRPr="00705179">
                    <w:rPr>
                      <w:rFonts w:ascii="Calibri" w:hAnsi="Calibri" w:cs="Calibri"/>
                      <w:sz w:val="20"/>
                      <w:lang w:val="id-ID"/>
                    </w:rPr>
                    <w:tab/>
                  </w:r>
                </w:p>
                <w:p w:rsidR="007D7A2F" w:rsidRPr="00705179" w:rsidRDefault="007D7A2F" w:rsidP="000753E2">
                  <w:pPr>
                    <w:pStyle w:val="BodyText"/>
                    <w:tabs>
                      <w:tab w:val="right" w:pos="5529"/>
                      <w:tab w:val="right" w:leader="dot" w:pos="8222"/>
                    </w:tabs>
                    <w:rPr>
                      <w:rFonts w:ascii="Calibri" w:hAnsi="Calibri" w:cs="Calibri"/>
                      <w:sz w:val="20"/>
                      <w:lang w:val="id-ID"/>
                    </w:rPr>
                  </w:pPr>
                  <w:r w:rsidRPr="00705179">
                    <w:rPr>
                      <w:rFonts w:ascii="Calibri" w:hAnsi="Calibri" w:cs="Calibri"/>
                      <w:sz w:val="20"/>
                      <w:lang w:val="id-ID"/>
                    </w:rPr>
                    <w:t>2.3    Regresi Korelasi</w:t>
                  </w:r>
                  <w:r w:rsidRPr="00705179">
                    <w:rPr>
                      <w:rFonts w:ascii="Calibri" w:hAnsi="Calibri" w:cs="Calibri"/>
                      <w:sz w:val="20"/>
                      <w:lang w:val="id-ID"/>
                    </w:rPr>
                    <w:tab/>
                  </w:r>
                </w:p>
                <w:p w:rsidR="007D7A2F" w:rsidRPr="000753E2" w:rsidRDefault="007D7A2F" w:rsidP="000753E2">
                  <w:pPr>
                    <w:pStyle w:val="BodyText"/>
                    <w:tabs>
                      <w:tab w:val="right" w:pos="5529"/>
                      <w:tab w:val="right" w:leader="dot" w:pos="8222"/>
                    </w:tabs>
                  </w:pPr>
                  <w:r w:rsidRPr="00705179">
                    <w:rPr>
                      <w:rFonts w:ascii="Calibri" w:hAnsi="Calibri" w:cs="Calibri"/>
                      <w:sz w:val="20"/>
                      <w:lang w:val="id-ID"/>
                    </w:rPr>
                    <w:t>2.4    Kluster</w:t>
                  </w:r>
                </w:p>
              </w:txbxContent>
            </v:textbox>
            <w10:wrap type="none"/>
            <w10:anchorlock/>
          </v:shape>
        </w:pict>
      </w:r>
    </w:p>
    <w:p w:rsidR="000753E2" w:rsidRPr="00D45E59" w:rsidRDefault="000753E2" w:rsidP="000753E2">
      <w:pPr>
        <w:ind w:right="-432"/>
        <w:rPr>
          <w:rFonts w:cs="Calibri"/>
          <w:b/>
          <w:lang w:val="en-US"/>
        </w:rPr>
      </w:pPr>
      <w:r w:rsidRPr="00D45E59">
        <w:rPr>
          <w:rFonts w:cs="Calibri"/>
          <w:b/>
          <w:lang w:val="en-US"/>
        </w:rPr>
        <w:t>Contoh Daftar Lambang:</w:t>
      </w:r>
    </w:p>
    <w:p w:rsidR="000753E2" w:rsidRPr="00D45E59" w:rsidRDefault="0084563E" w:rsidP="000753E2">
      <w:pPr>
        <w:ind w:right="-432"/>
        <w:rPr>
          <w:rFonts w:cs="Calibri"/>
          <w:b/>
          <w:lang w:val="en-US"/>
        </w:rPr>
      </w:pPr>
      <w:r w:rsidRPr="00D45E59">
        <w:rPr>
          <w:b/>
          <w:lang w:val="en-US"/>
        </w:rPr>
      </w:r>
      <w:r w:rsidRPr="00D45E59">
        <w:rPr>
          <w:b/>
          <w:lang w:val="en-US"/>
        </w:rPr>
        <w:pict>
          <v:shape id="_x0000_s1354" type="#_x0000_t202" style="width:446.95pt;height:90.85pt;mso-left-percent:-10001;mso-top-percent:-10001;mso-position-horizontal:absolute;mso-position-horizontal-relative:char;mso-position-vertical:absolute;mso-position-vertical-relative:line;mso-left-percent:-10001;mso-top-percent:-10001">
            <v:textbox>
              <w:txbxContent>
                <w:p w:rsidR="007D7A2F" w:rsidRPr="00705179" w:rsidRDefault="007D7A2F" w:rsidP="000753E2">
                  <w:pPr>
                    <w:jc w:val="center"/>
                    <w:rPr>
                      <w:rFonts w:cs="Calibri"/>
                      <w:b/>
                      <w:sz w:val="20"/>
                    </w:rPr>
                  </w:pPr>
                  <w:r w:rsidRPr="00705179">
                    <w:rPr>
                      <w:rFonts w:cs="Calibri"/>
                      <w:b/>
                      <w:sz w:val="20"/>
                    </w:rPr>
                    <w:t>DAFTAR LAMBANG/NOTASI</w:t>
                  </w:r>
                </w:p>
                <w:p w:rsidR="007D7A2F" w:rsidRPr="00705179" w:rsidRDefault="007D7A2F" w:rsidP="000753E2">
                  <w:pPr>
                    <w:tabs>
                      <w:tab w:val="left" w:pos="284"/>
                      <w:tab w:val="left" w:pos="567"/>
                      <w:tab w:val="right" w:pos="5529"/>
                      <w:tab w:val="left" w:pos="7513"/>
                    </w:tabs>
                    <w:spacing w:after="0"/>
                    <w:rPr>
                      <w:rFonts w:cs="Calibri"/>
                      <w:sz w:val="20"/>
                    </w:rPr>
                  </w:pPr>
                  <w:r w:rsidRPr="00705179">
                    <w:rPr>
                      <w:rFonts w:cs="Calibri"/>
                      <w:sz w:val="20"/>
                    </w:rPr>
                    <w:t>A</w:t>
                  </w:r>
                  <w:r w:rsidRPr="00705179">
                    <w:rPr>
                      <w:rFonts w:cs="Calibri"/>
                      <w:sz w:val="20"/>
                    </w:rPr>
                    <w:tab/>
                    <w:t xml:space="preserve">  :</w:t>
                  </w:r>
                  <w:r w:rsidRPr="00705179">
                    <w:rPr>
                      <w:rFonts w:cs="Calibri"/>
                      <w:sz w:val="20"/>
                    </w:rPr>
                    <w:tab/>
                    <w:t>Konstanta</w:t>
                  </w:r>
                </w:p>
                <w:p w:rsidR="007D7A2F" w:rsidRPr="00705179" w:rsidRDefault="007D7A2F" w:rsidP="000753E2">
                  <w:pPr>
                    <w:tabs>
                      <w:tab w:val="left" w:pos="284"/>
                      <w:tab w:val="left" w:pos="567"/>
                      <w:tab w:val="right" w:pos="5529"/>
                      <w:tab w:val="left" w:pos="7513"/>
                    </w:tabs>
                    <w:spacing w:after="0"/>
                    <w:rPr>
                      <w:rFonts w:cs="Calibri"/>
                      <w:sz w:val="20"/>
                    </w:rPr>
                  </w:pPr>
                  <w:r w:rsidRPr="00705179">
                    <w:rPr>
                      <w:rFonts w:cs="Calibri"/>
                      <w:sz w:val="20"/>
                    </w:rPr>
                    <w:t>α</w:t>
                  </w:r>
                  <w:r w:rsidRPr="00705179">
                    <w:rPr>
                      <w:rFonts w:cs="Calibri"/>
                      <w:sz w:val="20"/>
                    </w:rPr>
                    <w:tab/>
                    <w:t xml:space="preserve">  :</w:t>
                  </w:r>
                  <w:r w:rsidRPr="00705179">
                    <w:rPr>
                      <w:rFonts w:cs="Calibri"/>
                      <w:sz w:val="20"/>
                    </w:rPr>
                    <w:tab/>
                    <w:t>Alpha</w:t>
                  </w:r>
                </w:p>
                <w:p w:rsidR="007D7A2F" w:rsidRPr="00705179" w:rsidRDefault="007D7A2F" w:rsidP="000753E2">
                  <w:pPr>
                    <w:tabs>
                      <w:tab w:val="left" w:pos="284"/>
                      <w:tab w:val="left" w:pos="567"/>
                      <w:tab w:val="right" w:pos="5529"/>
                      <w:tab w:val="left" w:pos="7513"/>
                    </w:tabs>
                    <w:spacing w:after="0"/>
                    <w:rPr>
                      <w:rFonts w:cs="Calibri"/>
                      <w:sz w:val="20"/>
                    </w:rPr>
                  </w:pPr>
                  <w:r w:rsidRPr="00705179">
                    <w:rPr>
                      <w:rFonts w:cs="Calibri"/>
                      <w:sz w:val="20"/>
                    </w:rPr>
                    <w:t>Ω</w:t>
                  </w:r>
                  <w:r w:rsidRPr="00705179">
                    <w:rPr>
                      <w:rFonts w:cs="Calibri"/>
                      <w:sz w:val="20"/>
                    </w:rPr>
                    <w:tab/>
                    <w:t xml:space="preserve">  :</w:t>
                  </w:r>
                  <w:r w:rsidRPr="00705179">
                    <w:rPr>
                      <w:rFonts w:cs="Calibri"/>
                      <w:sz w:val="20"/>
                    </w:rPr>
                    <w:tab/>
                    <w:t xml:space="preserve">Omega </w:t>
                  </w:r>
                </w:p>
                <w:p w:rsidR="007D7A2F" w:rsidRPr="000753E2" w:rsidRDefault="007D7A2F" w:rsidP="000753E2">
                  <w:pPr>
                    <w:tabs>
                      <w:tab w:val="left" w:pos="284"/>
                      <w:tab w:val="left" w:pos="567"/>
                      <w:tab w:val="right" w:pos="5529"/>
                      <w:tab w:val="left" w:pos="7513"/>
                    </w:tabs>
                  </w:pPr>
                  <w:r w:rsidRPr="00705179">
                    <w:rPr>
                      <w:rFonts w:cs="Calibri"/>
                      <w:sz w:val="20"/>
                    </w:rPr>
                    <w:t>X1</w:t>
                  </w:r>
                  <w:r w:rsidRPr="00705179">
                    <w:rPr>
                      <w:rFonts w:cs="Calibri"/>
                      <w:sz w:val="20"/>
                    </w:rPr>
                    <w:tab/>
                    <w:t xml:space="preserve">  :</w:t>
                  </w:r>
                  <w:r w:rsidRPr="00705179">
                    <w:rPr>
                      <w:rFonts w:cs="Calibri"/>
                      <w:sz w:val="20"/>
                    </w:rPr>
                    <w:tab/>
                    <w:t>Variable independen produktivitas</w:t>
                  </w:r>
                </w:p>
              </w:txbxContent>
            </v:textbox>
            <w10:wrap type="none"/>
            <w10:anchorlock/>
          </v:shape>
        </w:pict>
      </w:r>
    </w:p>
    <w:p w:rsidR="000753E2" w:rsidRPr="00D45E59" w:rsidRDefault="000753E2" w:rsidP="000753E2">
      <w:pPr>
        <w:ind w:right="-432"/>
        <w:rPr>
          <w:rFonts w:cs="Calibri"/>
          <w:b/>
          <w:lang w:val="en-US"/>
        </w:rPr>
      </w:pPr>
      <w:r w:rsidRPr="00D45E59">
        <w:rPr>
          <w:rFonts w:cs="Calibri"/>
          <w:b/>
          <w:lang w:val="en-US"/>
        </w:rPr>
        <w:t>Contoh Daftar Singkatan:</w:t>
      </w:r>
    </w:p>
    <w:p w:rsidR="000753E2" w:rsidRPr="00D45E59" w:rsidRDefault="0084563E" w:rsidP="000753E2">
      <w:pPr>
        <w:ind w:right="-432"/>
        <w:rPr>
          <w:rFonts w:cs="Calibri"/>
          <w:b/>
          <w:lang w:val="en-US"/>
        </w:rPr>
      </w:pPr>
      <w:r w:rsidRPr="00D45E59">
        <w:rPr>
          <w:b/>
          <w:lang w:val="en-US"/>
        </w:rPr>
      </w:r>
      <w:r w:rsidRPr="00D45E59">
        <w:rPr>
          <w:b/>
          <w:lang w:val="en-US"/>
        </w:rPr>
        <w:pict>
          <v:shape id="_x0000_s1353" type="#_x0000_t202" style="width:446.95pt;height:68.3pt;mso-left-percent:-10001;mso-top-percent:-10001;mso-position-horizontal:absolute;mso-position-horizontal-relative:char;mso-position-vertical:absolute;mso-position-vertical-relative:line;mso-left-percent:-10001;mso-top-percent:-10001">
            <v:textbox>
              <w:txbxContent>
                <w:p w:rsidR="007D7A2F" w:rsidRPr="00705179" w:rsidRDefault="007D7A2F" w:rsidP="000753E2">
                  <w:pPr>
                    <w:jc w:val="center"/>
                    <w:rPr>
                      <w:rFonts w:cs="Calibri"/>
                      <w:b/>
                      <w:sz w:val="20"/>
                    </w:rPr>
                  </w:pPr>
                  <w:r w:rsidRPr="00705179">
                    <w:rPr>
                      <w:rFonts w:cs="Calibri"/>
                      <w:b/>
                      <w:sz w:val="20"/>
                    </w:rPr>
                    <w:t>DAFTAR SINGKATAN</w:t>
                  </w:r>
                </w:p>
                <w:p w:rsidR="007D7A2F" w:rsidRPr="000753E2" w:rsidRDefault="007D7A2F" w:rsidP="000753E2">
                  <w:pPr>
                    <w:pStyle w:val="BodyText"/>
                    <w:tabs>
                      <w:tab w:val="right" w:pos="5529"/>
                      <w:tab w:val="right" w:leader="dot" w:pos="8222"/>
                    </w:tabs>
                    <w:rPr>
                      <w:rFonts w:ascii="Calibri" w:hAnsi="Calibri" w:cs="Calibri"/>
                      <w:b/>
                      <w:sz w:val="20"/>
                      <w:lang w:val="id-ID"/>
                    </w:rPr>
                  </w:pPr>
                  <w:r w:rsidRPr="00705179">
                    <w:rPr>
                      <w:rFonts w:ascii="Calibri" w:hAnsi="Calibri" w:cs="Calibri"/>
                      <w:sz w:val="20"/>
                      <w:lang w:val="id-ID"/>
                    </w:rPr>
                    <w:t xml:space="preserve">CPO  : Crude Palm Oil   </w:t>
                  </w:r>
                </w:p>
                <w:p w:rsidR="007D7A2F" w:rsidRPr="00705179" w:rsidRDefault="007D7A2F" w:rsidP="000753E2">
                  <w:pPr>
                    <w:pStyle w:val="BodyText"/>
                    <w:tabs>
                      <w:tab w:val="right" w:pos="5529"/>
                      <w:tab w:val="right" w:leader="dot" w:pos="8222"/>
                    </w:tabs>
                    <w:rPr>
                      <w:rFonts w:ascii="Calibri" w:hAnsi="Calibri" w:cs="Calibri"/>
                      <w:sz w:val="20"/>
                      <w:lang w:val="id-ID"/>
                    </w:rPr>
                  </w:pPr>
                  <w:r w:rsidRPr="00705179">
                    <w:rPr>
                      <w:rFonts w:ascii="Calibri" w:hAnsi="Calibri" w:cs="Calibri"/>
                      <w:sz w:val="20"/>
                      <w:lang w:val="id-ID"/>
                    </w:rPr>
                    <w:t>SIK    : Sistem Informasi Kesehatan</w:t>
                  </w:r>
                </w:p>
                <w:p w:rsidR="007D7A2F" w:rsidRPr="000753E2" w:rsidRDefault="007D7A2F" w:rsidP="000753E2"/>
              </w:txbxContent>
            </v:textbox>
            <w10:wrap type="none"/>
            <w10:anchorlock/>
          </v:shape>
        </w:pict>
      </w:r>
    </w:p>
    <w:p w:rsidR="000753E2" w:rsidRPr="00D45E59" w:rsidRDefault="00AC49D4" w:rsidP="000753E2">
      <w:pPr>
        <w:ind w:right="-432"/>
        <w:rPr>
          <w:rFonts w:cs="Calibri"/>
          <w:b/>
          <w:lang w:val="en-US"/>
        </w:rPr>
      </w:pPr>
      <w:r w:rsidRPr="00D45E59">
        <w:rPr>
          <w:rFonts w:cs="Calibri"/>
          <w:b/>
          <w:lang w:val="en-US"/>
        </w:rPr>
        <w:br w:type="page"/>
      </w:r>
      <w:r w:rsidR="000753E2" w:rsidRPr="00D45E59">
        <w:rPr>
          <w:rFonts w:cs="Calibri"/>
          <w:b/>
          <w:lang w:val="en-US"/>
        </w:rPr>
        <w:lastRenderedPageBreak/>
        <w:t>Contoh Daftar Lampiran:</w:t>
      </w:r>
    </w:p>
    <w:p w:rsidR="000753E2" w:rsidRPr="00D45E59" w:rsidRDefault="0084563E" w:rsidP="000753E2">
      <w:pPr>
        <w:ind w:right="-432"/>
        <w:rPr>
          <w:rFonts w:cs="Calibri"/>
          <w:b/>
          <w:lang w:val="en-US"/>
        </w:rPr>
      </w:pPr>
      <w:r w:rsidRPr="00D45E59">
        <w:rPr>
          <w:b/>
          <w:lang w:val="en-US"/>
        </w:rPr>
      </w:r>
      <w:r w:rsidRPr="00D45E59">
        <w:rPr>
          <w:b/>
          <w:lang w:val="en-US"/>
        </w:rPr>
        <w:pict>
          <v:shape id="_x0000_s1352" type="#_x0000_t202" style="width:446.95pt;height:134.75pt;mso-left-percent:-10001;mso-top-percent:-10001;mso-position-horizontal:absolute;mso-position-horizontal-relative:char;mso-position-vertical:absolute;mso-position-vertical-relative:line;mso-left-percent:-10001;mso-top-percent:-10001">
            <v:textbox>
              <w:txbxContent>
                <w:p w:rsidR="007D7A2F" w:rsidRPr="00705179" w:rsidRDefault="007D7A2F" w:rsidP="000753E2">
                  <w:pPr>
                    <w:jc w:val="center"/>
                    <w:rPr>
                      <w:rFonts w:cs="Calibri"/>
                      <w:b/>
                      <w:sz w:val="20"/>
                    </w:rPr>
                  </w:pPr>
                  <w:r w:rsidRPr="00705179">
                    <w:rPr>
                      <w:rFonts w:cs="Calibri"/>
                      <w:b/>
                      <w:sz w:val="20"/>
                    </w:rPr>
                    <w:t>DAFTAR LAMPIRAN</w:t>
                  </w:r>
                </w:p>
                <w:p w:rsidR="007D7A2F" w:rsidRPr="00705179" w:rsidRDefault="007D7A2F" w:rsidP="000753E2">
                  <w:pPr>
                    <w:pStyle w:val="BodyText"/>
                    <w:rPr>
                      <w:rFonts w:ascii="Calibri" w:hAnsi="Calibri" w:cs="Calibri"/>
                      <w:b/>
                      <w:szCs w:val="22"/>
                      <w:lang w:val="id-ID"/>
                    </w:rPr>
                  </w:pPr>
                  <w:r w:rsidRPr="00705179">
                    <w:rPr>
                      <w:rFonts w:ascii="Calibri" w:hAnsi="Calibri" w:cs="Calibri"/>
                      <w:b/>
                      <w:szCs w:val="22"/>
                      <w:lang w:val="id-ID"/>
                    </w:rPr>
                    <w:t>Lampiran</w:t>
                  </w:r>
                  <w:r w:rsidRPr="00705179">
                    <w:rPr>
                      <w:rFonts w:ascii="Calibri" w:hAnsi="Calibri" w:cs="Calibri"/>
                      <w:b/>
                      <w:szCs w:val="22"/>
                      <w:lang w:val="id-ID"/>
                    </w:rPr>
                    <w:tab/>
                  </w:r>
                  <w:r w:rsidRPr="00705179">
                    <w:rPr>
                      <w:rFonts w:ascii="Calibri" w:hAnsi="Calibri" w:cs="Calibri"/>
                      <w:b/>
                      <w:szCs w:val="22"/>
                      <w:lang w:val="id-ID"/>
                    </w:rPr>
                    <w:tab/>
                  </w:r>
                  <w:r w:rsidRPr="00705179">
                    <w:rPr>
                      <w:rFonts w:ascii="Calibri" w:hAnsi="Calibri" w:cs="Calibri"/>
                      <w:b/>
                      <w:szCs w:val="22"/>
                      <w:lang w:val="id-ID"/>
                    </w:rPr>
                    <w:tab/>
                  </w:r>
                  <w:r w:rsidRPr="00705179">
                    <w:rPr>
                      <w:rFonts w:ascii="Calibri" w:hAnsi="Calibri" w:cs="Calibri"/>
                      <w:b/>
                      <w:szCs w:val="22"/>
                      <w:lang w:val="id-ID"/>
                    </w:rPr>
                    <w:tab/>
                    <w:t xml:space="preserve">                   </w:t>
                  </w:r>
                  <w:r w:rsidRPr="00705179">
                    <w:rPr>
                      <w:rFonts w:ascii="Calibri" w:hAnsi="Calibri" w:cs="Calibri"/>
                      <w:b/>
                      <w:szCs w:val="22"/>
                    </w:rPr>
                    <w:tab/>
                  </w:r>
                  <w:r w:rsidRPr="00705179">
                    <w:rPr>
                      <w:rFonts w:ascii="Calibri" w:hAnsi="Calibri" w:cs="Calibri"/>
                      <w:b/>
                      <w:szCs w:val="22"/>
                    </w:rPr>
                    <w:tab/>
                  </w:r>
                  <w:r w:rsidRPr="00705179">
                    <w:rPr>
                      <w:rFonts w:ascii="Calibri" w:hAnsi="Calibri" w:cs="Calibri"/>
                      <w:b/>
                      <w:szCs w:val="22"/>
                    </w:rPr>
                    <w:tab/>
                  </w:r>
                  <w:r w:rsidRPr="00705179">
                    <w:rPr>
                      <w:rFonts w:ascii="Calibri" w:hAnsi="Calibri" w:cs="Calibri"/>
                      <w:b/>
                      <w:szCs w:val="22"/>
                    </w:rPr>
                    <w:tab/>
                  </w:r>
                  <w:r>
                    <w:rPr>
                      <w:rFonts w:ascii="Calibri" w:hAnsi="Calibri" w:cs="Calibri"/>
                      <w:b/>
                      <w:szCs w:val="22"/>
                    </w:rPr>
                    <w:t xml:space="preserve">        </w:t>
                  </w:r>
                  <w:r w:rsidRPr="00705179">
                    <w:rPr>
                      <w:rFonts w:ascii="Calibri" w:hAnsi="Calibri" w:cs="Calibri"/>
                      <w:b/>
                      <w:szCs w:val="22"/>
                      <w:lang w:val="id-ID"/>
                    </w:rPr>
                    <w:t>Halaman</w:t>
                  </w:r>
                </w:p>
                <w:p w:rsidR="007D7A2F" w:rsidRPr="00705179" w:rsidRDefault="007D7A2F" w:rsidP="000753E2">
                  <w:pPr>
                    <w:pStyle w:val="BodyText"/>
                    <w:tabs>
                      <w:tab w:val="right" w:pos="8505"/>
                      <w:tab w:val="right" w:leader="dot" w:pos="8931"/>
                    </w:tabs>
                    <w:rPr>
                      <w:rFonts w:ascii="Calibri" w:hAnsi="Calibri" w:cs="Calibri"/>
                      <w:szCs w:val="22"/>
                      <w:lang w:val="id-ID"/>
                    </w:rPr>
                  </w:pPr>
                  <w:r w:rsidRPr="00705179">
                    <w:rPr>
                      <w:rFonts w:ascii="Calibri" w:hAnsi="Calibri" w:cs="Calibri"/>
                      <w:szCs w:val="22"/>
                      <w:lang w:val="id-ID"/>
                    </w:rPr>
                    <w:t>A   Kuisioner Kepuasan............................</w:t>
                  </w:r>
                  <w:r w:rsidRPr="00705179">
                    <w:rPr>
                      <w:rFonts w:ascii="Calibri" w:hAnsi="Calibri" w:cs="Calibri"/>
                      <w:szCs w:val="22"/>
                    </w:rPr>
                    <w:t>.......................................................</w:t>
                  </w:r>
                  <w:r w:rsidRPr="00705179">
                    <w:rPr>
                      <w:rFonts w:ascii="Calibri" w:hAnsi="Calibri" w:cs="Calibri"/>
                      <w:szCs w:val="22"/>
                      <w:lang w:val="id-ID"/>
                    </w:rPr>
                    <w:t>.......................</w:t>
                  </w:r>
                  <w:r w:rsidRPr="00705179">
                    <w:rPr>
                      <w:rFonts w:ascii="Calibri" w:hAnsi="Calibri" w:cs="Calibri"/>
                      <w:szCs w:val="22"/>
                      <w:lang w:val="id-ID"/>
                    </w:rPr>
                    <w:tab/>
                    <w:t>A-1</w:t>
                  </w:r>
                </w:p>
                <w:p w:rsidR="007D7A2F" w:rsidRPr="00705179" w:rsidRDefault="007D7A2F" w:rsidP="000753E2">
                  <w:pPr>
                    <w:pStyle w:val="BodyText"/>
                    <w:tabs>
                      <w:tab w:val="right" w:pos="8505"/>
                      <w:tab w:val="right" w:leader="dot" w:pos="8931"/>
                    </w:tabs>
                    <w:rPr>
                      <w:rFonts w:ascii="Calibri" w:hAnsi="Calibri" w:cs="Calibri"/>
                      <w:szCs w:val="22"/>
                      <w:lang w:val="id-ID"/>
                    </w:rPr>
                  </w:pPr>
                  <w:r w:rsidRPr="00705179">
                    <w:rPr>
                      <w:rFonts w:ascii="Calibri" w:hAnsi="Calibri" w:cs="Calibri"/>
                      <w:szCs w:val="22"/>
                      <w:lang w:val="id-ID"/>
                    </w:rPr>
                    <w:t>B   Pengolahan data reliability............................</w:t>
                  </w:r>
                  <w:r w:rsidRPr="00705179">
                    <w:rPr>
                      <w:rFonts w:ascii="Calibri" w:hAnsi="Calibri" w:cs="Calibri"/>
                      <w:szCs w:val="22"/>
                    </w:rPr>
                    <w:t>..................................................</w:t>
                  </w:r>
                  <w:r w:rsidRPr="00705179">
                    <w:rPr>
                      <w:rFonts w:ascii="Calibri" w:hAnsi="Calibri" w:cs="Calibri"/>
                      <w:szCs w:val="22"/>
                      <w:lang w:val="id-ID"/>
                    </w:rPr>
                    <w:t>.......................B-1</w:t>
                  </w:r>
                </w:p>
                <w:p w:rsidR="007D7A2F" w:rsidRPr="00705179" w:rsidRDefault="007D7A2F" w:rsidP="000753E2">
                  <w:pPr>
                    <w:pStyle w:val="BodyText"/>
                    <w:tabs>
                      <w:tab w:val="right" w:pos="8505"/>
                      <w:tab w:val="right" w:leader="dot" w:pos="8931"/>
                    </w:tabs>
                    <w:rPr>
                      <w:rFonts w:ascii="Calibri" w:hAnsi="Calibri" w:cs="Calibri"/>
                      <w:szCs w:val="22"/>
                      <w:lang w:val="id-ID"/>
                    </w:rPr>
                  </w:pPr>
                  <w:r w:rsidRPr="00705179">
                    <w:rPr>
                      <w:rFonts w:ascii="Calibri" w:hAnsi="Calibri" w:cs="Calibri"/>
                      <w:szCs w:val="22"/>
                      <w:lang w:val="id-ID"/>
                    </w:rPr>
                    <w:t>C   Pengolahan data validity............................</w:t>
                  </w:r>
                  <w:r w:rsidRPr="00705179">
                    <w:rPr>
                      <w:rFonts w:ascii="Calibri" w:hAnsi="Calibri" w:cs="Calibri"/>
                      <w:szCs w:val="22"/>
                    </w:rPr>
                    <w:t>.....................................................</w:t>
                  </w:r>
                  <w:r w:rsidRPr="00705179">
                    <w:rPr>
                      <w:rFonts w:ascii="Calibri" w:hAnsi="Calibri" w:cs="Calibri"/>
                      <w:szCs w:val="22"/>
                      <w:lang w:val="id-ID"/>
                    </w:rPr>
                    <w:t>.......................C-1</w:t>
                  </w:r>
                </w:p>
                <w:p w:rsidR="007D7A2F" w:rsidRPr="00705179" w:rsidRDefault="007D7A2F" w:rsidP="000753E2">
                  <w:pPr>
                    <w:pStyle w:val="BodyText"/>
                    <w:tabs>
                      <w:tab w:val="right" w:pos="8505"/>
                      <w:tab w:val="right" w:leader="dot" w:pos="8931"/>
                    </w:tabs>
                    <w:rPr>
                      <w:rFonts w:ascii="Calibri" w:hAnsi="Calibri" w:cs="Calibri"/>
                      <w:szCs w:val="22"/>
                      <w:lang w:val="id-ID"/>
                    </w:rPr>
                  </w:pPr>
                  <w:r w:rsidRPr="00705179">
                    <w:rPr>
                      <w:rFonts w:ascii="Calibri" w:hAnsi="Calibri" w:cs="Calibri"/>
                      <w:szCs w:val="22"/>
                      <w:lang w:val="id-ID"/>
                    </w:rPr>
                    <w:t>D   Pengolahan data regresi korelasi............................</w:t>
                  </w:r>
                  <w:r w:rsidRPr="00705179">
                    <w:rPr>
                      <w:rFonts w:ascii="Calibri" w:hAnsi="Calibri" w:cs="Calibri"/>
                      <w:szCs w:val="22"/>
                    </w:rPr>
                    <w:t>.......................................................</w:t>
                  </w:r>
                  <w:r w:rsidRPr="00705179">
                    <w:rPr>
                      <w:rFonts w:ascii="Calibri" w:hAnsi="Calibri" w:cs="Calibri"/>
                      <w:szCs w:val="22"/>
                      <w:lang w:val="id-ID"/>
                    </w:rPr>
                    <w:t>.........D-1</w:t>
                  </w:r>
                </w:p>
                <w:p w:rsidR="007D7A2F" w:rsidRPr="000753E2" w:rsidRDefault="007D7A2F" w:rsidP="000753E2"/>
              </w:txbxContent>
            </v:textbox>
            <w10:wrap type="none"/>
            <w10:anchorlock/>
          </v:shape>
        </w:pict>
      </w:r>
    </w:p>
    <w:p w:rsidR="00B749CA" w:rsidRPr="00D45E59" w:rsidRDefault="00B749CA" w:rsidP="009F3DE7">
      <w:pPr>
        <w:pStyle w:val="Heading2"/>
      </w:pPr>
      <w:r w:rsidRPr="00D45E59">
        <w:t>2.</w:t>
      </w:r>
      <w:r w:rsidR="00407AA0" w:rsidRPr="00D45E59">
        <w:t>3</w:t>
      </w:r>
      <w:r w:rsidRPr="00D45E59">
        <w:t xml:space="preserve">. </w:t>
      </w:r>
      <w:r w:rsidR="00407AA0" w:rsidRPr="00D45E59">
        <w:t>Latar Belakang</w:t>
      </w:r>
      <w:r w:rsidR="005268FC" w:rsidRPr="00D45E59">
        <w:t xml:space="preserve"> [KP dan ProMin]</w:t>
      </w:r>
    </w:p>
    <w:p w:rsidR="00D3246B" w:rsidRPr="00D45E59" w:rsidRDefault="00407AA0" w:rsidP="00B749CA">
      <w:pPr>
        <w:spacing w:after="120"/>
        <w:ind w:right="-431"/>
        <w:rPr>
          <w:rFonts w:cs="Calibri"/>
          <w:lang w:val="en-US"/>
        </w:rPr>
      </w:pPr>
      <w:r w:rsidRPr="00D45E59">
        <w:rPr>
          <w:rFonts w:cs="Calibri"/>
          <w:lang w:val="en-US"/>
        </w:rPr>
        <w:t xml:space="preserve">Latar Belakang </w:t>
      </w:r>
      <w:r w:rsidR="00B749CA" w:rsidRPr="00D45E59">
        <w:rPr>
          <w:rFonts w:cs="Calibri"/>
        </w:rPr>
        <w:t xml:space="preserve">memuat </w:t>
      </w:r>
      <w:r w:rsidR="00D3246B" w:rsidRPr="00D45E59">
        <w:rPr>
          <w:rFonts w:cs="Calibri"/>
          <w:lang w:val="en-US"/>
        </w:rPr>
        <w:t xml:space="preserve">argument yang meyakinkan bahwa </w:t>
      </w:r>
      <w:r w:rsidRPr="00D45E59">
        <w:rPr>
          <w:rFonts w:cs="Calibri"/>
          <w:lang w:val="en-US"/>
        </w:rPr>
        <w:t xml:space="preserve">topik KP/ProMin </w:t>
      </w:r>
      <w:r w:rsidR="00D3246B" w:rsidRPr="00D45E59">
        <w:rPr>
          <w:rFonts w:cs="Calibri"/>
          <w:lang w:val="en-US"/>
        </w:rPr>
        <w:t>yang diusulkan penting. Pada proposal KP juga memuat alasan memilih insitusi tempat KP yang diusulkan (termasuk alasan memilih Bagian/Departemen di institusi tempat KP), informasi singkat tentang institusi tempat KP dan bidang kerjanya.</w:t>
      </w:r>
    </w:p>
    <w:p w:rsidR="00D3246B" w:rsidRPr="00D45E59" w:rsidRDefault="00D3246B" w:rsidP="00B749CA">
      <w:pPr>
        <w:spacing w:after="120"/>
        <w:ind w:right="-431"/>
        <w:rPr>
          <w:rFonts w:cs="Calibri"/>
        </w:rPr>
      </w:pPr>
      <w:r w:rsidRPr="00D45E59">
        <w:rPr>
          <w:rFonts w:cs="Calibri"/>
          <w:lang w:val="en-US"/>
        </w:rPr>
        <w:t>Latar Belakang mencakup ringkasan cakupan kegiatan, target yang ingin dicapai, dan manfaat KP/ProMin.</w:t>
      </w:r>
    </w:p>
    <w:p w:rsidR="00B749CA" w:rsidRPr="00D45E59" w:rsidRDefault="00B749CA" w:rsidP="009F3DE7">
      <w:pPr>
        <w:pStyle w:val="Heading2"/>
      </w:pPr>
      <w:r w:rsidRPr="00D45E59">
        <w:t>2.</w:t>
      </w:r>
      <w:r w:rsidR="00D3246B" w:rsidRPr="00D45E59">
        <w:t>4</w:t>
      </w:r>
      <w:r w:rsidRPr="00D45E59">
        <w:t xml:space="preserve">. </w:t>
      </w:r>
      <w:r w:rsidR="00D3246B" w:rsidRPr="00D45E59">
        <w:t>Sasaran dan Manfaat</w:t>
      </w:r>
      <w:r w:rsidR="005268FC" w:rsidRPr="00D45E59">
        <w:t xml:space="preserve">  [KP dan ProMin]</w:t>
      </w:r>
    </w:p>
    <w:p w:rsidR="00D3246B" w:rsidRPr="00D45E59" w:rsidRDefault="00D3246B" w:rsidP="00B749CA">
      <w:pPr>
        <w:ind w:right="-432" w:firstLine="11"/>
        <w:rPr>
          <w:rFonts w:cs="Calibri"/>
          <w:lang w:val="en-US"/>
        </w:rPr>
      </w:pPr>
      <w:r w:rsidRPr="00D45E59">
        <w:rPr>
          <w:rFonts w:cs="Calibri"/>
          <w:lang w:val="en-US"/>
        </w:rPr>
        <w:t>Sasaran dan Manfaat mencakup dua bagian, yaitu Sasaran dan Manfaat.</w:t>
      </w:r>
    </w:p>
    <w:p w:rsidR="00D3246B" w:rsidRPr="00D45E59" w:rsidRDefault="00D3246B" w:rsidP="00431725">
      <w:pPr>
        <w:ind w:right="-432" w:firstLine="11"/>
        <w:jc w:val="both"/>
        <w:rPr>
          <w:rFonts w:cs="Calibri"/>
          <w:lang w:val="en-US"/>
        </w:rPr>
      </w:pPr>
      <w:r w:rsidRPr="00D45E59">
        <w:rPr>
          <w:rFonts w:cs="Calibri"/>
          <w:lang w:val="en-US"/>
        </w:rPr>
        <w:t>Sasaran adalah uraian yang lengkap dan detail tentang target yang ingin dicapai setelah KP/ProMin selesai dilaksananakan. Khusus ProMin sebutkan produk yang akan dihasilkan dan untuk KP sebutkan manfaat KP untuk institusi tempat KP.</w:t>
      </w:r>
    </w:p>
    <w:p w:rsidR="00D3246B" w:rsidRPr="00D45E59" w:rsidRDefault="00D3246B" w:rsidP="00431725">
      <w:pPr>
        <w:ind w:right="-432" w:firstLine="11"/>
        <w:jc w:val="both"/>
        <w:rPr>
          <w:rFonts w:cs="Calibri"/>
          <w:lang w:val="en-US"/>
        </w:rPr>
      </w:pPr>
      <w:r w:rsidRPr="00D45E59">
        <w:rPr>
          <w:rFonts w:cs="Calibri"/>
          <w:lang w:val="en-US"/>
        </w:rPr>
        <w:t>Manfaat adalah dampak jangka panjang dari kegiatan KP dan ProMin. Maanfaat KP difokuskan pada institusi tempat KP, sedangkan manfaat ProMin difokuskan ke Jurusan TE/FST/UIN Suska. Manfaat harus sepesifik</w:t>
      </w:r>
      <w:r w:rsidR="00D75B08" w:rsidRPr="00D45E59">
        <w:rPr>
          <w:rFonts w:cs="Calibri"/>
          <w:lang w:val="en-US"/>
        </w:rPr>
        <w:t xml:space="preserve">. </w:t>
      </w:r>
    </w:p>
    <w:p w:rsidR="00D75B08" w:rsidRPr="00D45E59" w:rsidRDefault="00D75B08" w:rsidP="00431725">
      <w:pPr>
        <w:ind w:right="-432" w:firstLine="11"/>
        <w:jc w:val="both"/>
        <w:rPr>
          <w:rFonts w:cs="Calibri"/>
          <w:lang w:val="en-US"/>
        </w:rPr>
      </w:pPr>
      <w:r w:rsidRPr="00D45E59">
        <w:rPr>
          <w:rFonts w:cs="Calibri"/>
          <w:lang w:val="en-US"/>
        </w:rPr>
        <w:t>Contoh manfaat yang tidak bisa diterima: “……… memberikan pengalaman atau pengetahuan kepada mahasiswa.”</w:t>
      </w:r>
    </w:p>
    <w:p w:rsidR="00D75B08" w:rsidRPr="00D45E59" w:rsidRDefault="00D75B08" w:rsidP="00431725">
      <w:pPr>
        <w:ind w:right="-432" w:firstLine="11"/>
        <w:jc w:val="both"/>
        <w:rPr>
          <w:rFonts w:cs="Calibri"/>
          <w:lang w:val="en-US"/>
        </w:rPr>
      </w:pPr>
      <w:r w:rsidRPr="00D45E59">
        <w:rPr>
          <w:rFonts w:cs="Calibri"/>
          <w:lang w:val="en-US"/>
        </w:rPr>
        <w:t xml:space="preserve">Contoh manfaat yang bisa diterima: “….. </w:t>
      </w:r>
      <w:r w:rsidR="00431725" w:rsidRPr="00D45E59">
        <w:rPr>
          <w:rFonts w:cs="Calibri"/>
          <w:lang w:val="en-US"/>
        </w:rPr>
        <w:t>melal</w:t>
      </w:r>
      <w:r w:rsidRPr="00D45E59">
        <w:rPr>
          <w:rFonts w:cs="Calibri"/>
          <w:lang w:val="en-US"/>
        </w:rPr>
        <w:t>ui KP jumlah produksi gula di perusahaan …… akan meningkat sebesar 5%.”</w:t>
      </w:r>
      <w:r w:rsidR="00431725" w:rsidRPr="00D45E59">
        <w:rPr>
          <w:rFonts w:cs="Calibri"/>
          <w:lang w:val="en-US"/>
        </w:rPr>
        <w:t xml:space="preserve"> Atau “….. melalui ProMin ini semua inventaris laboratorium di Jurusan TE akan terdata dengan baik sehingga akan memudahkan pengelolaan asset laboratorium.”</w:t>
      </w:r>
    </w:p>
    <w:p w:rsidR="005268FC" w:rsidRPr="00D45E59" w:rsidRDefault="005268FC" w:rsidP="005268FC">
      <w:pPr>
        <w:pStyle w:val="Heading2"/>
      </w:pPr>
      <w:r w:rsidRPr="00D45E59">
        <w:t>2.5. Informasi tentang Institusi Tempat KP  [khusus KP]</w:t>
      </w:r>
    </w:p>
    <w:p w:rsidR="005268FC" w:rsidRPr="00D45E59" w:rsidRDefault="005268FC" w:rsidP="005268FC">
      <w:pPr>
        <w:ind w:right="-432" w:firstLine="11"/>
        <w:jc w:val="both"/>
        <w:rPr>
          <w:rFonts w:cs="Calibri"/>
          <w:lang w:val="en-US"/>
        </w:rPr>
      </w:pPr>
      <w:r w:rsidRPr="00D45E59">
        <w:rPr>
          <w:rFonts w:cs="Calibri"/>
          <w:lang w:val="en-US"/>
        </w:rPr>
        <w:t>Bagian ini khusus untuk proposal KP, memuat tentang informasi umum tentang institusi tempat KP. Informasi dikhususkan pada bidang kerja di tempat KP yang sesuai dengan topik KP yang diusulkan. Informasi yang mungkin juga relevan adalah lokasi, jarak, dan kemudahan akses ke institusi tempat KP. Informasi yang tidak terkait dengan kepentingan KP tidak dimasukkan di sini.</w:t>
      </w:r>
    </w:p>
    <w:p w:rsidR="00AC49D4" w:rsidRPr="00D45E59" w:rsidRDefault="00AC49D4" w:rsidP="005268FC">
      <w:pPr>
        <w:pStyle w:val="Heading2"/>
      </w:pPr>
    </w:p>
    <w:p w:rsidR="00AC49D4" w:rsidRPr="00D45E59" w:rsidRDefault="00AC49D4" w:rsidP="005268FC">
      <w:pPr>
        <w:pStyle w:val="Heading2"/>
      </w:pPr>
    </w:p>
    <w:p w:rsidR="005268FC" w:rsidRPr="00D45E59" w:rsidRDefault="005268FC" w:rsidP="005268FC">
      <w:pPr>
        <w:pStyle w:val="Heading2"/>
      </w:pPr>
      <w:r w:rsidRPr="00D45E59">
        <w:lastRenderedPageBreak/>
        <w:t xml:space="preserve">2.6. Teori [KP dan ProMin] </w:t>
      </w:r>
    </w:p>
    <w:p w:rsidR="005268FC" w:rsidRPr="00D45E59" w:rsidRDefault="005268FC" w:rsidP="005268FC">
      <w:pPr>
        <w:ind w:right="-432" w:firstLine="11"/>
        <w:jc w:val="both"/>
        <w:rPr>
          <w:rFonts w:cs="Calibri"/>
          <w:lang w:val="en-US"/>
        </w:rPr>
      </w:pPr>
      <w:r w:rsidRPr="00D45E59">
        <w:rPr>
          <w:rFonts w:cs="Calibri"/>
          <w:lang w:val="en-US"/>
        </w:rPr>
        <w:t xml:space="preserve">Bagian terori menguraikan secara lengkap dan detail tentang teori yang terkait dengan topik KP/ProMin yang diusulkan. Bagian ini amat penting karena di bagian ini mahasiswa mendemonstrasikan pemahaman teoritisnya tentang topik KP/ProMin. </w:t>
      </w:r>
    </w:p>
    <w:p w:rsidR="005268FC" w:rsidRPr="00D45E59" w:rsidRDefault="005268FC" w:rsidP="005268FC">
      <w:pPr>
        <w:ind w:right="-432" w:firstLine="11"/>
        <w:jc w:val="both"/>
        <w:rPr>
          <w:rFonts w:cs="Calibri"/>
          <w:lang w:val="en-US"/>
        </w:rPr>
      </w:pPr>
      <w:r w:rsidRPr="00D45E59">
        <w:rPr>
          <w:rFonts w:cs="Calibri"/>
          <w:lang w:val="en-US"/>
        </w:rPr>
        <w:t>Proposal KP belum bisa disetujui jika pemahaman mahasiswa tentang topik yang diusulkan kurang memadai untuk dapat</w:t>
      </w:r>
      <w:r w:rsidR="00407E2C" w:rsidRPr="00D45E59">
        <w:rPr>
          <w:rFonts w:cs="Calibri"/>
          <w:lang w:val="en-US"/>
        </w:rPr>
        <w:t xml:space="preserve"> dilepas ke institusi tempat KP. Hal ini adalah untuk menjaga reputasi TE UIN Suska di institusi tempat KP.</w:t>
      </w:r>
    </w:p>
    <w:p w:rsidR="00407E2C" w:rsidRPr="00D45E59" w:rsidRDefault="00407E2C" w:rsidP="005268FC">
      <w:pPr>
        <w:ind w:right="-432" w:firstLine="11"/>
        <w:jc w:val="both"/>
        <w:rPr>
          <w:rFonts w:cs="Calibri"/>
          <w:lang w:val="en-US"/>
        </w:rPr>
      </w:pPr>
      <w:r w:rsidRPr="00D45E59">
        <w:rPr>
          <w:rFonts w:cs="Calibri"/>
          <w:lang w:val="en-US"/>
        </w:rPr>
        <w:t>Proposal ProMin juga belum bisa disetujui tanpa pemahaman teoritis yang memadai. Hal ini untuk menjamin bahwa mahasiswa dapat melaksanakan pekerjaan secara mandiri.</w:t>
      </w:r>
    </w:p>
    <w:p w:rsidR="00431725" w:rsidRPr="00D45E59" w:rsidRDefault="00407E2C" w:rsidP="00B749CA">
      <w:pPr>
        <w:ind w:right="-432" w:firstLine="11"/>
        <w:rPr>
          <w:rFonts w:cs="Calibri"/>
          <w:lang w:val="en-US"/>
        </w:rPr>
      </w:pPr>
      <w:r w:rsidRPr="00D45E59">
        <w:rPr>
          <w:rFonts w:cs="Calibri"/>
          <w:lang w:val="en-US"/>
        </w:rPr>
        <w:t xml:space="preserve">Sebagaimana terlihat pada contoh Daftar Isi KP dan ProMin di atas, </w:t>
      </w:r>
      <w:r w:rsidR="00925F19" w:rsidRPr="00D45E59">
        <w:rPr>
          <w:rFonts w:cs="Calibri"/>
          <w:lang w:val="en-US"/>
        </w:rPr>
        <w:t>selain teori terkait topik, te</w:t>
      </w:r>
      <w:r w:rsidRPr="00D45E59">
        <w:rPr>
          <w:rFonts w:cs="Calibri"/>
          <w:lang w:val="en-US"/>
        </w:rPr>
        <w:t>o</w:t>
      </w:r>
      <w:r w:rsidR="00925F19" w:rsidRPr="00D45E59">
        <w:rPr>
          <w:rFonts w:cs="Calibri"/>
          <w:lang w:val="en-US"/>
        </w:rPr>
        <w:t>r</w:t>
      </w:r>
      <w:r w:rsidRPr="00D45E59">
        <w:rPr>
          <w:rFonts w:cs="Calibri"/>
          <w:lang w:val="en-US"/>
        </w:rPr>
        <w:t xml:space="preserve">i yang </w:t>
      </w:r>
      <w:r w:rsidR="00925F19" w:rsidRPr="00D45E59">
        <w:rPr>
          <w:rFonts w:cs="Calibri"/>
          <w:lang w:val="en-US"/>
        </w:rPr>
        <w:t xml:space="preserve">juga </w:t>
      </w:r>
      <w:r w:rsidRPr="00D45E59">
        <w:rPr>
          <w:rFonts w:cs="Calibri"/>
          <w:lang w:val="en-US"/>
        </w:rPr>
        <w:t>wajib dimasukkan pada bagian ini adalah teori tentang keselamatan dan kesehatan kerja. Oleh sebab itu mahasiswa perlu memiliki gambaran awal tentang situasi di tempat KP/ProMin dan peralatan apa yang akan digunakan selama KP/ProMin.</w:t>
      </w:r>
    </w:p>
    <w:p w:rsidR="00925F19" w:rsidRPr="00D45E59" w:rsidRDefault="00925F19" w:rsidP="00925F19">
      <w:pPr>
        <w:pStyle w:val="Heading2"/>
      </w:pPr>
      <w:r w:rsidRPr="00D45E59">
        <w:t xml:space="preserve">2.7. Langkah Kerja [KP dan ProMin] </w:t>
      </w:r>
    </w:p>
    <w:p w:rsidR="00431725" w:rsidRPr="00D45E59" w:rsidRDefault="00925F19" w:rsidP="00B749CA">
      <w:pPr>
        <w:ind w:right="-432" w:firstLine="11"/>
        <w:rPr>
          <w:rFonts w:cs="Calibri"/>
          <w:lang w:val="en-US"/>
        </w:rPr>
      </w:pPr>
      <w:r w:rsidRPr="00D45E59">
        <w:rPr>
          <w:rFonts w:cs="Calibri"/>
          <w:lang w:val="en-US"/>
        </w:rPr>
        <w:t>Langkah Kerja memuat tahapan-tahapan pekerjaan yang akan dilakukan oleh mahasiswa di sepanjang waktu KP/ProMin. Tahapan ini mungkin tidak hanya terkait dengan tahapan kerja tapi mungkin juga terkait dengan data dan peralatan yang akan digunakan.</w:t>
      </w:r>
    </w:p>
    <w:p w:rsidR="00B749CA" w:rsidRPr="00D45E59" w:rsidRDefault="00925F19" w:rsidP="00925F19">
      <w:pPr>
        <w:ind w:right="-432" w:firstLine="11"/>
        <w:rPr>
          <w:rFonts w:cs="Calibri"/>
          <w:lang w:val="en-US"/>
        </w:rPr>
      </w:pPr>
      <w:r w:rsidRPr="00D45E59">
        <w:rPr>
          <w:rFonts w:cs="Calibri"/>
          <w:lang w:val="en-US"/>
        </w:rPr>
        <w:t xml:space="preserve">Pada proposal KP, dibenarkan jika Tahapan Kerja masih berupa gambaran umum. Namun pada proposal ProMin tahapan kerja harus lengkap dan detail, dari awal hingga akhir, mencakup </w:t>
      </w:r>
      <w:r w:rsidR="00B749CA" w:rsidRPr="00D45E59">
        <w:rPr>
          <w:rFonts w:cs="Calibri"/>
        </w:rPr>
        <w:t xml:space="preserve">Prosedur </w:t>
      </w:r>
      <w:r w:rsidRPr="00D45E59">
        <w:rPr>
          <w:rFonts w:cs="Calibri"/>
          <w:lang w:val="en-US"/>
        </w:rPr>
        <w:t>P</w:t>
      </w:r>
      <w:r w:rsidRPr="00D45E59">
        <w:rPr>
          <w:rFonts w:cs="Calibri"/>
        </w:rPr>
        <w:t>enelitian</w:t>
      </w:r>
      <w:r w:rsidRPr="00D45E59">
        <w:rPr>
          <w:rFonts w:cs="Calibri"/>
          <w:lang w:val="en-US"/>
        </w:rPr>
        <w:t xml:space="preserve">, </w:t>
      </w:r>
      <w:r w:rsidR="00B749CA" w:rsidRPr="00D45E59">
        <w:rPr>
          <w:rFonts w:cs="Calibri"/>
        </w:rPr>
        <w:t>Data yang dibutuhkan, sum</w:t>
      </w:r>
      <w:r w:rsidRPr="00D45E59">
        <w:rPr>
          <w:rFonts w:cs="Calibri"/>
        </w:rPr>
        <w:t>ber data, cara mendapatkan data</w:t>
      </w:r>
      <w:r w:rsidRPr="00D45E59">
        <w:rPr>
          <w:rFonts w:cs="Calibri"/>
          <w:lang w:val="en-US"/>
        </w:rPr>
        <w:t xml:space="preserve">, </w:t>
      </w:r>
      <w:r w:rsidR="00B749CA" w:rsidRPr="00D45E59">
        <w:rPr>
          <w:rFonts w:cs="Calibri"/>
        </w:rPr>
        <w:t>Teknik validasi, pengolahan dan analisa data.</w:t>
      </w:r>
    </w:p>
    <w:p w:rsidR="00CB4716" w:rsidRPr="00D45E59" w:rsidRDefault="00CB4716" w:rsidP="00925F19">
      <w:pPr>
        <w:ind w:right="-432" w:firstLine="11"/>
        <w:rPr>
          <w:rFonts w:cs="Calibri"/>
          <w:lang w:val="en-US"/>
        </w:rPr>
      </w:pPr>
      <w:r w:rsidRPr="00D45E59">
        <w:rPr>
          <w:rFonts w:cs="Calibri"/>
          <w:lang w:val="en-US"/>
        </w:rPr>
        <w:t>Lama maksimal KP adalah 1 bulan dan lama maksimal ProMin adalah 3 bulan.</w:t>
      </w:r>
    </w:p>
    <w:p w:rsidR="009A25F6" w:rsidRPr="00D45E59" w:rsidRDefault="009A25F6" w:rsidP="009A25F6">
      <w:pPr>
        <w:pStyle w:val="Heading2"/>
      </w:pPr>
      <w:r w:rsidRPr="00D45E59">
        <w:t xml:space="preserve">2.8. Biaya [khusus KP] </w:t>
      </w:r>
    </w:p>
    <w:p w:rsidR="009A25F6" w:rsidRPr="00D45E59" w:rsidRDefault="009A25F6" w:rsidP="009A25F6">
      <w:pPr>
        <w:ind w:right="-432" w:firstLine="11"/>
        <w:rPr>
          <w:rFonts w:cs="Calibri"/>
          <w:lang w:val="en-US"/>
        </w:rPr>
      </w:pPr>
      <w:r w:rsidRPr="00D45E59">
        <w:rPr>
          <w:rFonts w:cs="Calibri"/>
          <w:lang w:val="en-US"/>
        </w:rPr>
        <w:t>Biaya KP harus dihitung secara detail tergantung bentuk dan lokasi kegiatan KP. Contoh biaya yang mungkin muncul untuk KP (tapi belum tentu ini saja) adalah biaya perjalanan, biaya pemondokan, biaya hidup, dll. Biaya adalah hal krusial karena proposal KP dapat ditolak jika biaya terlalu besar dan mahasiswa tidak sanggup menanggung biaya.</w:t>
      </w:r>
    </w:p>
    <w:p w:rsidR="009A25F6" w:rsidRPr="00D45E59" w:rsidRDefault="009A25F6" w:rsidP="009A25F6">
      <w:pPr>
        <w:pStyle w:val="Heading2"/>
      </w:pPr>
      <w:r w:rsidRPr="00D45E59">
        <w:t xml:space="preserve">2.9. Biaya dan Perlaatan [khusus ProMin] </w:t>
      </w:r>
    </w:p>
    <w:p w:rsidR="009A25F6" w:rsidRPr="00D45E59" w:rsidRDefault="009A25F6" w:rsidP="009A25F6">
      <w:pPr>
        <w:ind w:right="-432" w:firstLine="11"/>
        <w:rPr>
          <w:rFonts w:cs="Calibri"/>
          <w:lang w:val="en-US"/>
        </w:rPr>
      </w:pPr>
      <w:r w:rsidRPr="00D45E59">
        <w:rPr>
          <w:rFonts w:cs="Calibri"/>
          <w:lang w:val="en-US"/>
        </w:rPr>
        <w:t>Selain menghitung biaya, pada proposal ProMin juga harus dibuat daftar peralatan yang akan digunakan. Jika peralatan tidak tersedia di laboratorium Jurusan TE harus dijelaskan bagaimana mendapatkan peralatan.  Contoh biaya yang mungkin muncul untuk ProMin (tapi belum tentu ini saja) adalah biaya pembelian/sewa alat</w:t>
      </w:r>
      <w:r w:rsidR="00CB4716" w:rsidRPr="00D45E59">
        <w:rPr>
          <w:rFonts w:cs="Calibri"/>
          <w:lang w:val="en-US"/>
        </w:rPr>
        <w:t xml:space="preserve"> atau software</w:t>
      </w:r>
      <w:r w:rsidRPr="00D45E59">
        <w:rPr>
          <w:rFonts w:cs="Calibri"/>
          <w:lang w:val="en-US"/>
        </w:rPr>
        <w:t>, biaya analisa data/sampel, dll.</w:t>
      </w:r>
    </w:p>
    <w:p w:rsidR="00FA2602" w:rsidRPr="00D45E59" w:rsidRDefault="00FA2602" w:rsidP="00FA2602">
      <w:pPr>
        <w:pStyle w:val="Heading2"/>
      </w:pPr>
      <w:r w:rsidRPr="00D45E59">
        <w:t>2.10. Tanda</w:t>
      </w:r>
      <w:r w:rsidR="00233F27" w:rsidRPr="00D45E59">
        <w:t xml:space="preserve"> T</w:t>
      </w:r>
      <w:r w:rsidRPr="00D45E59">
        <w:t>angan</w:t>
      </w:r>
      <w:r w:rsidR="007E3804" w:rsidRPr="00D45E59">
        <w:t xml:space="preserve"> [KP dan ProMin]</w:t>
      </w:r>
    </w:p>
    <w:p w:rsidR="00233F27" w:rsidRPr="00D45E59" w:rsidRDefault="00233F27" w:rsidP="00FA2602">
      <w:pPr>
        <w:ind w:right="-432" w:firstLine="11"/>
        <w:rPr>
          <w:rFonts w:cs="Calibri"/>
          <w:lang w:val="en-US"/>
        </w:rPr>
      </w:pPr>
      <w:r w:rsidRPr="00D45E59">
        <w:rPr>
          <w:rFonts w:cs="Calibri"/>
          <w:lang w:val="en-US"/>
        </w:rPr>
        <w:t>Bagian Tanda Tangan berisi tandatangan mahasiswa dan dosen pembimbing dan tanggal ditandatangani. Sebelum meminta tandatangan dosen pembimbing, mahasiswa harus menandatangani terlebih dahulu.</w:t>
      </w:r>
    </w:p>
    <w:p w:rsidR="00AC49D4" w:rsidRPr="00D45E59" w:rsidRDefault="00AC49D4" w:rsidP="00233F27">
      <w:pPr>
        <w:ind w:right="-432"/>
        <w:rPr>
          <w:rFonts w:cs="Calibri"/>
          <w:b/>
          <w:lang w:val="en-US"/>
        </w:rPr>
      </w:pPr>
    </w:p>
    <w:p w:rsidR="00233F27" w:rsidRPr="00D45E59" w:rsidRDefault="00233F27" w:rsidP="00233F27">
      <w:pPr>
        <w:ind w:right="-432"/>
        <w:rPr>
          <w:rFonts w:cs="Calibri"/>
          <w:b/>
          <w:lang w:val="en-US"/>
        </w:rPr>
      </w:pPr>
      <w:r w:rsidRPr="00D45E59">
        <w:rPr>
          <w:rFonts w:cs="Calibri"/>
          <w:b/>
          <w:lang w:val="en-US"/>
        </w:rPr>
        <w:lastRenderedPageBreak/>
        <w:t>Contoh bagian tanda Tangan:</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762"/>
        <w:gridCol w:w="5354"/>
      </w:tblGrid>
      <w:tr w:rsidR="00233F27" w:rsidRPr="00D45E59" w:rsidTr="002813D3">
        <w:trPr>
          <w:tblCellSpacing w:w="0" w:type="dxa"/>
        </w:trPr>
        <w:tc>
          <w:tcPr>
            <w:tcW w:w="0" w:type="auto"/>
            <w:vAlign w:val="center"/>
            <w:hideMark/>
          </w:tcPr>
          <w:p w:rsidR="00233F27" w:rsidRPr="00D45E59" w:rsidRDefault="00233F27" w:rsidP="002813D3">
            <w:pPr>
              <w:rPr>
                <w:lang w:eastAsia="en-AU"/>
              </w:rPr>
            </w:pPr>
            <w:r w:rsidRPr="00D45E59">
              <w:rPr>
                <w:u w:val="single"/>
                <w:lang w:eastAsia="en-AU"/>
              </w:rPr>
              <w:t xml:space="preserve">  _   ______________   _</w:t>
            </w:r>
            <w:r w:rsidRPr="00D45E59">
              <w:rPr>
                <w:b/>
                <w:bCs/>
                <w:lang w:eastAsia="en-AU"/>
              </w:rPr>
              <w:br/>
              <w:t>&lt;nama mahasiswa&gt;</w:t>
            </w:r>
          </w:p>
        </w:tc>
        <w:tc>
          <w:tcPr>
            <w:tcW w:w="0" w:type="auto"/>
            <w:vAlign w:val="center"/>
            <w:hideMark/>
          </w:tcPr>
          <w:p w:rsidR="00233F27" w:rsidRPr="00D45E59" w:rsidRDefault="00233F27" w:rsidP="002813D3">
            <w:pPr>
              <w:rPr>
                <w:lang w:eastAsia="en-AU"/>
              </w:rPr>
            </w:pPr>
            <w:r w:rsidRPr="00D45E59">
              <w:rPr>
                <w:lang w:eastAsia="en-AU"/>
              </w:rPr>
              <w:t>Tanggal: _____________________</w:t>
            </w:r>
          </w:p>
        </w:tc>
      </w:tr>
      <w:tr w:rsidR="00233F27" w:rsidRPr="00D45E59" w:rsidTr="002813D3">
        <w:trPr>
          <w:trHeight w:val="900"/>
          <w:tblCellSpacing w:w="0" w:type="dxa"/>
        </w:trPr>
        <w:tc>
          <w:tcPr>
            <w:tcW w:w="0" w:type="auto"/>
            <w:vAlign w:val="center"/>
            <w:hideMark/>
          </w:tcPr>
          <w:p w:rsidR="00233F27" w:rsidRPr="00D45E59" w:rsidRDefault="00233F27" w:rsidP="002813D3">
            <w:pPr>
              <w:rPr>
                <w:lang w:eastAsia="en-AU"/>
              </w:rPr>
            </w:pPr>
            <w:r w:rsidRPr="00D45E59">
              <w:rPr>
                <w:u w:val="single"/>
                <w:lang w:eastAsia="en-AU"/>
              </w:rPr>
              <w:t xml:space="preserve">  _   ______________   _</w:t>
            </w:r>
            <w:r w:rsidRPr="00D45E59">
              <w:rPr>
                <w:lang w:eastAsia="en-AU"/>
              </w:rPr>
              <w:br/>
            </w:r>
            <w:r w:rsidRPr="00D45E59">
              <w:rPr>
                <w:b/>
                <w:bCs/>
                <w:lang w:eastAsia="en-AU"/>
              </w:rPr>
              <w:t>&lt;nama pembimbing&gt;</w:t>
            </w:r>
          </w:p>
        </w:tc>
        <w:tc>
          <w:tcPr>
            <w:tcW w:w="0" w:type="auto"/>
            <w:vAlign w:val="center"/>
            <w:hideMark/>
          </w:tcPr>
          <w:p w:rsidR="00233F27" w:rsidRPr="00D45E59" w:rsidRDefault="00233F27" w:rsidP="002813D3">
            <w:pPr>
              <w:rPr>
                <w:lang w:eastAsia="en-AU"/>
              </w:rPr>
            </w:pPr>
            <w:r w:rsidRPr="00D45E59">
              <w:rPr>
                <w:lang w:eastAsia="en-AU"/>
              </w:rPr>
              <w:t>Tanggal: _____________________</w:t>
            </w:r>
          </w:p>
        </w:tc>
      </w:tr>
    </w:tbl>
    <w:p w:rsidR="00B749CA" w:rsidRPr="00D45E59" w:rsidRDefault="00B749CA" w:rsidP="009F3DE7">
      <w:pPr>
        <w:pStyle w:val="Heading2"/>
      </w:pPr>
      <w:r w:rsidRPr="00D45E59">
        <w:t>2.1</w:t>
      </w:r>
      <w:r w:rsidR="00233F27" w:rsidRPr="00D45E59">
        <w:t>1</w:t>
      </w:r>
      <w:r w:rsidRPr="00D45E59">
        <w:t>. Daftar Pustaka</w:t>
      </w:r>
      <w:r w:rsidR="007E3804" w:rsidRPr="00D45E59">
        <w:t xml:space="preserve"> [KP dan ProMin]</w:t>
      </w:r>
    </w:p>
    <w:p w:rsidR="00B749CA" w:rsidRPr="00D45E59" w:rsidRDefault="00B749CA" w:rsidP="00B749CA">
      <w:pPr>
        <w:ind w:right="-432" w:firstLine="11"/>
        <w:rPr>
          <w:rFonts w:cs="Calibri"/>
          <w:lang w:val="en-US"/>
        </w:rPr>
      </w:pPr>
      <w:r w:rsidRPr="00D45E59">
        <w:rPr>
          <w:rFonts w:cs="Calibri"/>
        </w:rPr>
        <w:t xml:space="preserve">Daftar pustaka memuat semua literatur yang digunakan pada Proposal </w:t>
      </w:r>
      <w:r w:rsidR="000C56CB" w:rsidRPr="00D45E59">
        <w:rPr>
          <w:rFonts w:cs="Calibri"/>
          <w:lang w:val="en-US"/>
        </w:rPr>
        <w:t>KP/ProMin</w:t>
      </w:r>
      <w:r w:rsidRPr="00D45E59">
        <w:rPr>
          <w:rFonts w:cs="Calibri"/>
        </w:rPr>
        <w:t xml:space="preserve">. Penulisan Daftar Pustaka mengacu pada </w:t>
      </w:r>
      <w:r w:rsidRPr="00D45E59">
        <w:rPr>
          <w:rFonts w:cs="Calibri"/>
          <w:i/>
        </w:rPr>
        <w:t>Chicago Style</w:t>
      </w:r>
      <w:r w:rsidRPr="00D45E59">
        <w:rPr>
          <w:rFonts w:cs="Calibri"/>
        </w:rPr>
        <w:t xml:space="preserve"> atau </w:t>
      </w:r>
      <w:r w:rsidRPr="00D45E59">
        <w:rPr>
          <w:rFonts w:cs="Calibri"/>
          <w:i/>
        </w:rPr>
        <w:t>IEEE Style</w:t>
      </w:r>
      <w:r w:rsidRPr="00D45E59">
        <w:rPr>
          <w:rFonts w:cs="Calibri"/>
        </w:rPr>
        <w:t xml:space="preserve"> (lihat Lampiran C)</w:t>
      </w:r>
      <w:r w:rsidR="00233F27" w:rsidRPr="00D45E59">
        <w:rPr>
          <w:rFonts w:cs="Calibri"/>
          <w:lang w:val="en-US"/>
        </w:rPr>
        <w:t>.</w:t>
      </w:r>
    </w:p>
    <w:p w:rsidR="00233F27" w:rsidRPr="00D45E59" w:rsidRDefault="00233F27" w:rsidP="00233F27">
      <w:pPr>
        <w:pStyle w:val="Heading2"/>
      </w:pPr>
      <w:r w:rsidRPr="00D45E59">
        <w:t>2.12. Lampiran</w:t>
      </w:r>
      <w:r w:rsidR="007E3804" w:rsidRPr="00D45E59">
        <w:t xml:space="preserve"> [KP dan ProMin]</w:t>
      </w:r>
    </w:p>
    <w:p w:rsidR="00233F27" w:rsidRPr="00D45E59" w:rsidRDefault="00233F27" w:rsidP="00233F27">
      <w:pPr>
        <w:ind w:right="-432" w:firstLine="11"/>
        <w:rPr>
          <w:rFonts w:cs="Calibri"/>
          <w:lang w:val="en-US"/>
        </w:rPr>
      </w:pPr>
      <w:r w:rsidRPr="00D45E59">
        <w:rPr>
          <w:rFonts w:cs="Calibri"/>
          <w:lang w:val="en-US"/>
        </w:rPr>
        <w:t>Lampiran memuat semua informasi tambahan yang terkait dengan KP/ProMin. Contoh lampiran (tapi belum tentu ini saja) adalah peta, lembar spesifikasi, tabel konstanta, konversi satuan, dll.</w:t>
      </w:r>
    </w:p>
    <w:p w:rsidR="00024F5E" w:rsidRPr="00D45E59" w:rsidRDefault="00024F5E" w:rsidP="006C5D06">
      <w:pPr>
        <w:pStyle w:val="Heading1"/>
        <w:numPr>
          <w:ilvl w:val="0"/>
          <w:numId w:val="44"/>
        </w:numPr>
      </w:pPr>
      <w:r w:rsidRPr="00D45E59">
        <w:t xml:space="preserve">Pedoman Penulisan </w:t>
      </w:r>
      <w:r w:rsidRPr="00D45E59">
        <w:rPr>
          <w:lang w:val="en-US"/>
        </w:rPr>
        <w:t xml:space="preserve">Laporan </w:t>
      </w:r>
      <w:r w:rsidRPr="00D45E59">
        <w:t>Kerja Praktek / Proyek Mini</w:t>
      </w:r>
    </w:p>
    <w:p w:rsidR="000C59F9" w:rsidRPr="00D45E59" w:rsidRDefault="000C59F9" w:rsidP="000C59F9">
      <w:pPr>
        <w:pStyle w:val="Heading2"/>
      </w:pPr>
      <w:r w:rsidRPr="00D45E59">
        <w:t xml:space="preserve">3.1. Cover Laporan </w:t>
      </w:r>
      <w:r w:rsidR="007E3804" w:rsidRPr="00D45E59">
        <w:t>[KP dan ProMin]</w:t>
      </w:r>
    </w:p>
    <w:p w:rsidR="000C59F9" w:rsidRPr="00D45E59" w:rsidRDefault="000C59F9" w:rsidP="000C59F9">
      <w:pPr>
        <w:spacing w:after="120"/>
        <w:rPr>
          <w:rFonts w:cs="Calibri"/>
        </w:rPr>
      </w:pPr>
      <w:r w:rsidRPr="00D45E59">
        <w:rPr>
          <w:rFonts w:cs="Calibri"/>
        </w:rPr>
        <w:t xml:space="preserve">Cover </w:t>
      </w:r>
      <w:r w:rsidRPr="00D45E59">
        <w:rPr>
          <w:rFonts w:cs="Calibri"/>
          <w:lang w:val="en-US"/>
        </w:rPr>
        <w:t xml:space="preserve">Laporan KP/ProMin </w:t>
      </w:r>
      <w:r w:rsidRPr="00D45E59">
        <w:rPr>
          <w:rFonts w:cs="Calibri"/>
        </w:rPr>
        <w:t>dibuat dalam bentuk soft-cover dengan ketentuan:</w:t>
      </w:r>
    </w:p>
    <w:p w:rsidR="000C59F9" w:rsidRPr="00D45E59" w:rsidRDefault="000C59F9" w:rsidP="006C5D06">
      <w:pPr>
        <w:numPr>
          <w:ilvl w:val="0"/>
          <w:numId w:val="45"/>
        </w:numPr>
        <w:tabs>
          <w:tab w:val="clear" w:pos="1200"/>
          <w:tab w:val="left" w:pos="284"/>
          <w:tab w:val="left" w:pos="2552"/>
        </w:tabs>
        <w:suppressAutoHyphens/>
        <w:spacing w:after="0" w:line="240" w:lineRule="auto"/>
        <w:ind w:left="357" w:hanging="357"/>
        <w:rPr>
          <w:rFonts w:cs="Calibri"/>
        </w:rPr>
      </w:pPr>
      <w:r w:rsidRPr="00D45E59">
        <w:rPr>
          <w:rFonts w:cs="Calibri"/>
        </w:rPr>
        <w:t xml:space="preserve">Warna tulisan </w:t>
      </w:r>
      <w:r w:rsidRPr="00D45E59">
        <w:rPr>
          <w:rFonts w:cs="Calibri"/>
        </w:rPr>
        <w:tab/>
        <w:t>: hitam</w:t>
      </w:r>
    </w:p>
    <w:p w:rsidR="000C59F9" w:rsidRPr="00D45E59" w:rsidRDefault="000C59F9" w:rsidP="006C5D06">
      <w:pPr>
        <w:numPr>
          <w:ilvl w:val="0"/>
          <w:numId w:val="45"/>
        </w:numPr>
        <w:tabs>
          <w:tab w:val="clear" w:pos="1200"/>
          <w:tab w:val="left" w:pos="284"/>
          <w:tab w:val="left" w:pos="2552"/>
        </w:tabs>
        <w:suppressAutoHyphens/>
        <w:spacing w:after="0"/>
        <w:ind w:left="355" w:right="-385"/>
        <w:rPr>
          <w:rFonts w:cs="Calibri"/>
          <w:i/>
        </w:rPr>
      </w:pPr>
      <w:r w:rsidRPr="00D45E59">
        <w:rPr>
          <w:rFonts w:cs="Calibri"/>
        </w:rPr>
        <w:t>Jenis huruf</w:t>
      </w:r>
      <w:r w:rsidRPr="00D45E59">
        <w:rPr>
          <w:rFonts w:cs="Calibri"/>
        </w:rPr>
        <w:tab/>
        <w:t xml:space="preserve">: </w:t>
      </w:r>
      <w:r w:rsidRPr="00D45E59">
        <w:rPr>
          <w:rFonts w:cs="Calibri"/>
          <w:i/>
        </w:rPr>
        <w:t>Times New Roman</w:t>
      </w:r>
    </w:p>
    <w:p w:rsidR="000C59F9" w:rsidRPr="00D45E59" w:rsidRDefault="000C59F9" w:rsidP="006C5D06">
      <w:pPr>
        <w:numPr>
          <w:ilvl w:val="0"/>
          <w:numId w:val="45"/>
        </w:numPr>
        <w:tabs>
          <w:tab w:val="clear" w:pos="1200"/>
          <w:tab w:val="left" w:pos="284"/>
          <w:tab w:val="left" w:pos="2552"/>
        </w:tabs>
        <w:suppressAutoHyphens/>
        <w:spacing w:after="0"/>
        <w:ind w:left="355" w:right="-385"/>
        <w:rPr>
          <w:rFonts w:cs="Calibri"/>
          <w:i/>
        </w:rPr>
      </w:pPr>
      <w:r w:rsidRPr="00D45E59">
        <w:rPr>
          <w:rFonts w:cs="Calibri"/>
        </w:rPr>
        <w:t xml:space="preserve">Cover terdiri dari dua halaman, yaitu cover luar dan cover dalam dengan isi sama. Cover dalam menggunakan kertas HVS A4 dengan berat 70-80 gsm, sedangkan cover luar menggunakan kertas yang lebih tebal. </w:t>
      </w:r>
    </w:p>
    <w:p w:rsidR="000C59F9" w:rsidRPr="00D45E59" w:rsidRDefault="000C59F9" w:rsidP="000C59F9">
      <w:pPr>
        <w:tabs>
          <w:tab w:val="left" w:pos="2558"/>
          <w:tab w:val="left" w:pos="4811"/>
        </w:tabs>
        <w:spacing w:after="0"/>
        <w:ind w:left="605"/>
        <w:rPr>
          <w:rFonts w:cs="Calibri"/>
          <w:sz w:val="20"/>
        </w:rPr>
      </w:pPr>
      <w:r w:rsidRPr="00D45E59">
        <w:rPr>
          <w:rFonts w:cs="Calibri"/>
          <w:sz w:val="20"/>
        </w:rPr>
        <w:tab/>
      </w:r>
      <w:r w:rsidRPr="00D45E59">
        <w:rPr>
          <w:rFonts w:cs="Calibri"/>
          <w:sz w:val="20"/>
        </w:rPr>
        <w:tab/>
      </w:r>
    </w:p>
    <w:p w:rsidR="000C59F9" w:rsidRPr="00D45E59" w:rsidRDefault="000C59F9" w:rsidP="000C59F9">
      <w:pPr>
        <w:rPr>
          <w:rFonts w:cs="Calibri"/>
        </w:rPr>
      </w:pPr>
      <w:r w:rsidRPr="00D45E59">
        <w:rPr>
          <w:rFonts w:cs="Calibri"/>
        </w:rPr>
        <w:t>Tulisan pada cover luar dan dalam mencantumkan:</w:t>
      </w:r>
    </w:p>
    <w:p w:rsidR="000C59F9" w:rsidRPr="00D45E59" w:rsidRDefault="000C59F9" w:rsidP="006C5D06">
      <w:pPr>
        <w:numPr>
          <w:ilvl w:val="0"/>
          <w:numId w:val="45"/>
        </w:numPr>
        <w:tabs>
          <w:tab w:val="clear" w:pos="1200"/>
          <w:tab w:val="left" w:pos="284"/>
        </w:tabs>
        <w:suppressAutoHyphens/>
        <w:spacing w:after="0"/>
        <w:ind w:left="284" w:hanging="284"/>
        <w:rPr>
          <w:rFonts w:cs="Calibri"/>
        </w:rPr>
      </w:pPr>
      <w:r w:rsidRPr="00D45E59">
        <w:rPr>
          <w:rFonts w:cs="Calibri"/>
        </w:rPr>
        <w:t>Judul</w:t>
      </w:r>
    </w:p>
    <w:p w:rsidR="000C59F9" w:rsidRPr="00D45E59" w:rsidRDefault="000C59F9" w:rsidP="000C59F9">
      <w:pPr>
        <w:spacing w:after="0"/>
        <w:ind w:left="284"/>
        <w:rPr>
          <w:rFonts w:cs="Calibri"/>
        </w:rPr>
      </w:pPr>
      <w:r w:rsidRPr="00D45E59">
        <w:rPr>
          <w:rFonts w:cs="Calibri"/>
        </w:rPr>
        <w:t>ditulis huruf kapital, rata tengah (</w:t>
      </w:r>
      <w:r w:rsidRPr="00D45E59">
        <w:rPr>
          <w:rFonts w:cs="Calibri"/>
          <w:i/>
        </w:rPr>
        <w:t>center</w:t>
      </w:r>
      <w:r w:rsidRPr="00D45E59">
        <w:rPr>
          <w:rFonts w:cs="Calibri"/>
        </w:rPr>
        <w:t>) dan ditebalkan (</w:t>
      </w:r>
      <w:r w:rsidRPr="00D45E59">
        <w:rPr>
          <w:rFonts w:cs="Calibri"/>
          <w:i/>
        </w:rPr>
        <w:t>bold</w:t>
      </w:r>
      <w:r w:rsidRPr="00D45E59">
        <w:rPr>
          <w:rFonts w:cs="Calibri"/>
        </w:rPr>
        <w:t>) dengan ukuran menyesuaikan. Upayakan tulisan judul maksimal dua baris.</w:t>
      </w:r>
    </w:p>
    <w:p w:rsidR="000C59F9" w:rsidRPr="00D45E59" w:rsidRDefault="000C59F9" w:rsidP="006C5D06">
      <w:pPr>
        <w:numPr>
          <w:ilvl w:val="0"/>
          <w:numId w:val="45"/>
        </w:numPr>
        <w:tabs>
          <w:tab w:val="clear" w:pos="1200"/>
          <w:tab w:val="left" w:pos="284"/>
        </w:tabs>
        <w:suppressAutoHyphens/>
        <w:spacing w:after="0"/>
        <w:ind w:left="284" w:hanging="284"/>
        <w:rPr>
          <w:rFonts w:cs="Calibri"/>
        </w:rPr>
      </w:pPr>
      <w:r w:rsidRPr="00D45E59">
        <w:rPr>
          <w:rFonts w:cs="Calibri"/>
        </w:rPr>
        <w:t xml:space="preserve">Tulisan </w:t>
      </w:r>
      <w:r w:rsidRPr="00D45E59">
        <w:rPr>
          <w:rFonts w:cs="Calibri"/>
        </w:rPr>
        <w:tab/>
      </w:r>
    </w:p>
    <w:p w:rsidR="000C59F9" w:rsidRPr="00D45E59" w:rsidRDefault="000C59F9" w:rsidP="000C59F9">
      <w:pPr>
        <w:spacing w:after="0"/>
        <w:ind w:left="284"/>
        <w:rPr>
          <w:rFonts w:cs="Calibri"/>
        </w:rPr>
      </w:pPr>
      <w:r w:rsidRPr="00D45E59">
        <w:rPr>
          <w:rFonts w:cs="Calibri"/>
        </w:rPr>
        <w:t xml:space="preserve">&lt; </w:t>
      </w:r>
      <w:r w:rsidR="00E445AE" w:rsidRPr="00D45E59">
        <w:rPr>
          <w:rFonts w:cs="Calibri"/>
          <w:b/>
          <w:lang w:val="en-US"/>
        </w:rPr>
        <w:t>LAPORAN</w:t>
      </w:r>
      <w:r w:rsidRPr="00D45E59">
        <w:rPr>
          <w:rFonts w:cs="Calibri"/>
        </w:rPr>
        <w:t xml:space="preserve"> </w:t>
      </w:r>
      <w:r w:rsidRPr="00D45E59">
        <w:rPr>
          <w:rFonts w:cs="Calibri"/>
          <w:b/>
          <w:lang w:val="en-US"/>
        </w:rPr>
        <w:t>KERJA PRAKTEK</w:t>
      </w:r>
      <w:r w:rsidRPr="00D45E59">
        <w:rPr>
          <w:rFonts w:cs="Calibri"/>
        </w:rPr>
        <w:t xml:space="preserve"> &gt;</w:t>
      </w:r>
      <w:r w:rsidRPr="00D45E59">
        <w:rPr>
          <w:rFonts w:cs="Calibri"/>
          <w:lang w:val="en-US"/>
        </w:rPr>
        <w:t xml:space="preserve"> atau </w:t>
      </w:r>
      <w:r w:rsidRPr="00D45E59">
        <w:rPr>
          <w:rFonts w:cs="Calibri"/>
        </w:rPr>
        <w:t xml:space="preserve">&lt; </w:t>
      </w:r>
      <w:r w:rsidR="00E445AE" w:rsidRPr="00D45E59">
        <w:rPr>
          <w:rFonts w:cs="Calibri"/>
          <w:b/>
          <w:lang w:val="en-US"/>
        </w:rPr>
        <w:t xml:space="preserve">LAPORAN </w:t>
      </w:r>
      <w:r w:rsidRPr="00D45E59">
        <w:rPr>
          <w:rFonts w:cs="Calibri"/>
          <w:b/>
          <w:lang w:val="en-US"/>
        </w:rPr>
        <w:t xml:space="preserve">PROYEK MINI </w:t>
      </w:r>
      <w:r w:rsidRPr="00D45E59">
        <w:rPr>
          <w:rFonts w:cs="Calibri"/>
        </w:rPr>
        <w:t>&gt;, ditulis huruf kapital, ditebalkan (bold) dengan ukuran huruf 16.</w:t>
      </w:r>
    </w:p>
    <w:p w:rsidR="000C59F9" w:rsidRPr="00D45E59" w:rsidRDefault="000C59F9" w:rsidP="006C5D06">
      <w:pPr>
        <w:numPr>
          <w:ilvl w:val="0"/>
          <w:numId w:val="45"/>
        </w:numPr>
        <w:tabs>
          <w:tab w:val="clear" w:pos="1200"/>
          <w:tab w:val="left" w:pos="284"/>
        </w:tabs>
        <w:suppressAutoHyphens/>
        <w:spacing w:after="0"/>
        <w:ind w:left="284" w:hanging="284"/>
        <w:rPr>
          <w:rFonts w:cs="Calibri"/>
        </w:rPr>
      </w:pPr>
      <w:r w:rsidRPr="00D45E59">
        <w:rPr>
          <w:rFonts w:cs="Calibri"/>
        </w:rPr>
        <w:t xml:space="preserve">Tulisan </w:t>
      </w:r>
    </w:p>
    <w:p w:rsidR="000C59F9" w:rsidRPr="00D45E59" w:rsidRDefault="000C59F9" w:rsidP="000C59F9">
      <w:pPr>
        <w:spacing w:after="0"/>
        <w:ind w:left="284"/>
        <w:rPr>
          <w:rFonts w:cs="Calibri"/>
          <w:lang w:val="en-US"/>
        </w:rPr>
      </w:pPr>
      <w:r w:rsidRPr="00D45E59">
        <w:rPr>
          <w:rFonts w:cs="Calibri"/>
        </w:rPr>
        <w:t xml:space="preserve">&lt; Disusun Sebagai Salah Satu Syarat Kelulusan </w:t>
      </w:r>
      <w:r w:rsidR="008E3AB8" w:rsidRPr="00D45E59">
        <w:rPr>
          <w:rFonts w:cs="Calibri"/>
        </w:rPr>
        <w:t>Tingkat Sarjana Strata 1 Program Studi</w:t>
      </w:r>
      <w:r w:rsidRPr="00D45E59">
        <w:rPr>
          <w:rFonts w:cs="Calibri"/>
        </w:rPr>
        <w:t xml:space="preserve"> Teknik Elektro Fakultas Sains dan Teknologi&gt; ditulis </w:t>
      </w:r>
      <w:r w:rsidRPr="00D45E59">
        <w:rPr>
          <w:rFonts w:cs="Calibri"/>
          <w:i/>
        </w:rPr>
        <w:t>title case</w:t>
      </w:r>
      <w:r w:rsidRPr="00D45E59">
        <w:rPr>
          <w:rFonts w:cs="Calibri"/>
        </w:rPr>
        <w:t xml:space="preserve"> dengan ukuran huruf 11.</w:t>
      </w:r>
    </w:p>
    <w:p w:rsidR="000C59F9" w:rsidRPr="00D45E59" w:rsidRDefault="000C59F9" w:rsidP="006C5D06">
      <w:pPr>
        <w:numPr>
          <w:ilvl w:val="0"/>
          <w:numId w:val="45"/>
        </w:numPr>
        <w:tabs>
          <w:tab w:val="clear" w:pos="1200"/>
          <w:tab w:val="left" w:pos="284"/>
        </w:tabs>
        <w:suppressAutoHyphens/>
        <w:spacing w:after="0"/>
        <w:ind w:left="284" w:hanging="284"/>
        <w:rPr>
          <w:rFonts w:cs="Calibri"/>
        </w:rPr>
      </w:pPr>
      <w:r w:rsidRPr="00D45E59">
        <w:rPr>
          <w:rFonts w:cs="Calibri"/>
        </w:rPr>
        <w:t>Logo</w:t>
      </w:r>
    </w:p>
    <w:p w:rsidR="000C59F9" w:rsidRPr="00D45E59" w:rsidRDefault="000C59F9" w:rsidP="000C59F9">
      <w:pPr>
        <w:spacing w:after="0"/>
        <w:ind w:left="284"/>
        <w:rPr>
          <w:rFonts w:cs="Calibri"/>
        </w:rPr>
      </w:pPr>
      <w:r w:rsidRPr="00D45E59">
        <w:rPr>
          <w:rFonts w:cs="Calibri"/>
        </w:rPr>
        <w:t>Logo UIN Sultan Syarif Kasim Riau ukuran 4,5 cm x 4.5 cm</w:t>
      </w:r>
    </w:p>
    <w:p w:rsidR="000C59F9" w:rsidRPr="00D45E59" w:rsidRDefault="000C59F9" w:rsidP="006C5D06">
      <w:pPr>
        <w:numPr>
          <w:ilvl w:val="0"/>
          <w:numId w:val="45"/>
        </w:numPr>
        <w:tabs>
          <w:tab w:val="clear" w:pos="1200"/>
          <w:tab w:val="left" w:pos="284"/>
        </w:tabs>
        <w:suppressAutoHyphens/>
        <w:spacing w:after="0"/>
        <w:ind w:left="284" w:hanging="284"/>
        <w:rPr>
          <w:rFonts w:cs="Calibri"/>
        </w:rPr>
      </w:pPr>
      <w:r w:rsidRPr="00D45E59">
        <w:rPr>
          <w:rFonts w:cs="Calibri"/>
        </w:rPr>
        <w:t>Tulisan</w:t>
      </w:r>
    </w:p>
    <w:p w:rsidR="000C59F9" w:rsidRPr="00D45E59" w:rsidRDefault="000C59F9" w:rsidP="000C59F9">
      <w:pPr>
        <w:spacing w:after="0"/>
        <w:ind w:left="284"/>
        <w:rPr>
          <w:rFonts w:cs="Calibri"/>
          <w:sz w:val="20"/>
        </w:rPr>
      </w:pPr>
      <w:r w:rsidRPr="00D45E59">
        <w:rPr>
          <w:rFonts w:cs="Calibri"/>
        </w:rPr>
        <w:t>&lt;oleh&gt; ditulis huruf kecil dengan ukuran huruf 14.</w:t>
      </w:r>
    </w:p>
    <w:p w:rsidR="000C59F9" w:rsidRPr="00D45E59" w:rsidRDefault="000C59F9" w:rsidP="006C5D06">
      <w:pPr>
        <w:numPr>
          <w:ilvl w:val="0"/>
          <w:numId w:val="45"/>
        </w:numPr>
        <w:tabs>
          <w:tab w:val="clear" w:pos="1200"/>
          <w:tab w:val="left" w:pos="284"/>
        </w:tabs>
        <w:suppressAutoHyphens/>
        <w:spacing w:after="0"/>
        <w:ind w:left="284" w:hanging="284"/>
        <w:rPr>
          <w:rFonts w:cs="Calibri"/>
        </w:rPr>
      </w:pPr>
      <w:r w:rsidRPr="00D45E59">
        <w:rPr>
          <w:rFonts w:cs="Calibri"/>
        </w:rPr>
        <w:t>Nama dan NIM</w:t>
      </w:r>
    </w:p>
    <w:p w:rsidR="000C59F9" w:rsidRPr="00D45E59" w:rsidRDefault="000C59F9" w:rsidP="000C59F9">
      <w:pPr>
        <w:spacing w:after="0"/>
        <w:ind w:left="284"/>
        <w:rPr>
          <w:rFonts w:cs="Calibri"/>
        </w:rPr>
      </w:pPr>
      <w:r w:rsidRPr="00D45E59">
        <w:rPr>
          <w:rFonts w:cs="Calibri"/>
        </w:rPr>
        <w:t>nama ditulis underline ukuran 14 dengan ketentuan</w:t>
      </w:r>
    </w:p>
    <w:p w:rsidR="000C59F9" w:rsidRPr="00D45E59" w:rsidRDefault="000C59F9" w:rsidP="000C59F9">
      <w:pPr>
        <w:spacing w:after="0"/>
        <w:ind w:left="284"/>
        <w:rPr>
          <w:rFonts w:cs="Calibri"/>
        </w:rPr>
      </w:pPr>
      <w:r w:rsidRPr="00D45E59">
        <w:rPr>
          <w:rFonts w:cs="Calibri"/>
          <w:u w:val="single"/>
        </w:rPr>
        <w:lastRenderedPageBreak/>
        <w:t xml:space="preserve"> &lt;NAMA&gt;</w:t>
      </w:r>
      <w:r w:rsidRPr="00D45E59">
        <w:rPr>
          <w:rFonts w:cs="Calibri"/>
        </w:rPr>
        <w:tab/>
        <w:t>huruf besar dan ditebalkan (bold)</w:t>
      </w:r>
    </w:p>
    <w:p w:rsidR="000C59F9" w:rsidRPr="00D45E59" w:rsidRDefault="000C59F9" w:rsidP="000C59F9">
      <w:pPr>
        <w:ind w:left="284"/>
        <w:rPr>
          <w:rFonts w:cs="Calibri"/>
        </w:rPr>
      </w:pPr>
      <w:r w:rsidRPr="00D45E59">
        <w:rPr>
          <w:rFonts w:cs="Calibri"/>
        </w:rPr>
        <w:t xml:space="preserve">  &lt;NIM&gt;</w:t>
      </w:r>
      <w:r w:rsidRPr="00D45E59">
        <w:rPr>
          <w:rFonts w:cs="Calibri"/>
        </w:rPr>
        <w:tab/>
        <w:t>angka tanpa tulisan NIM dan ditebalkan (bold)</w:t>
      </w:r>
    </w:p>
    <w:p w:rsidR="000C59F9" w:rsidRPr="00D45E59" w:rsidRDefault="000C59F9" w:rsidP="006C5D06">
      <w:pPr>
        <w:numPr>
          <w:ilvl w:val="0"/>
          <w:numId w:val="45"/>
        </w:numPr>
        <w:tabs>
          <w:tab w:val="clear" w:pos="1200"/>
          <w:tab w:val="left" w:pos="284"/>
        </w:tabs>
        <w:suppressAutoHyphens/>
        <w:spacing w:after="0"/>
        <w:ind w:left="284" w:hanging="284"/>
        <w:rPr>
          <w:rFonts w:cs="Calibri"/>
        </w:rPr>
      </w:pPr>
      <w:r w:rsidRPr="00D45E59">
        <w:rPr>
          <w:rFonts w:cs="Calibri"/>
        </w:rPr>
        <w:t>Tulisan</w:t>
      </w:r>
    </w:p>
    <w:p w:rsidR="000C59F9" w:rsidRPr="00D45E59" w:rsidRDefault="008E3AB8" w:rsidP="000C59F9">
      <w:pPr>
        <w:spacing w:after="0"/>
        <w:ind w:left="284"/>
        <w:rPr>
          <w:rFonts w:cs="Calibri"/>
          <w:lang w:val="en-US"/>
        </w:rPr>
      </w:pPr>
      <w:r w:rsidRPr="00D45E59">
        <w:rPr>
          <w:rFonts w:cs="Calibri"/>
        </w:rPr>
        <w:t>Nama Program Studi</w:t>
      </w:r>
      <w:r w:rsidR="000C59F9" w:rsidRPr="00D45E59">
        <w:rPr>
          <w:rFonts w:cs="Calibri"/>
        </w:rPr>
        <w:t>, Fakultas, Universitas, kota dan ditulis lengkap (tidak singkatan), menggunakan huruf kapital dengan ukuran huruf 14.</w:t>
      </w:r>
    </w:p>
    <w:p w:rsidR="00E445AE" w:rsidRPr="00D45E59" w:rsidRDefault="00E445AE" w:rsidP="000C59F9">
      <w:pPr>
        <w:spacing w:after="0"/>
        <w:rPr>
          <w:rFonts w:cs="Calibri"/>
          <w:b/>
          <w:lang w:val="en-US"/>
        </w:rPr>
      </w:pPr>
    </w:p>
    <w:p w:rsidR="000C59F9" w:rsidRPr="00D45E59" w:rsidRDefault="000C59F9" w:rsidP="000C59F9">
      <w:pPr>
        <w:spacing w:after="0"/>
        <w:rPr>
          <w:b/>
          <w:lang w:val="en-US"/>
        </w:rPr>
      </w:pPr>
      <w:r w:rsidRPr="00D45E59">
        <w:rPr>
          <w:rFonts w:cs="Calibri"/>
          <w:b/>
          <w:lang w:val="en-US"/>
        </w:rPr>
        <w:t xml:space="preserve">Contoh </w:t>
      </w:r>
      <w:r w:rsidRPr="00D45E59">
        <w:rPr>
          <w:b/>
        </w:rPr>
        <w:t xml:space="preserve">Cover </w:t>
      </w:r>
      <w:r w:rsidRPr="00D45E59">
        <w:rPr>
          <w:b/>
          <w:lang w:val="en-US"/>
        </w:rPr>
        <w:t xml:space="preserve">(Luar dan dalam) </w:t>
      </w:r>
      <w:r w:rsidR="00115270" w:rsidRPr="00D45E59">
        <w:rPr>
          <w:b/>
          <w:lang w:val="en-US"/>
        </w:rPr>
        <w:t>Laporan</w:t>
      </w:r>
      <w:r w:rsidRPr="00D45E59">
        <w:rPr>
          <w:b/>
        </w:rPr>
        <w:t xml:space="preserve"> KP/ProMin</w:t>
      </w:r>
      <w:r w:rsidRPr="00D45E59">
        <w:rPr>
          <w:b/>
          <w:lang w:val="en-US"/>
        </w:rPr>
        <w:t>:</w:t>
      </w:r>
    </w:p>
    <w:p w:rsidR="000C59F9" w:rsidRPr="00D45E59" w:rsidRDefault="0084563E" w:rsidP="000C59F9">
      <w:pPr>
        <w:spacing w:after="0"/>
        <w:rPr>
          <w:b/>
          <w:lang w:val="en-US"/>
        </w:rPr>
      </w:pPr>
      <w:r w:rsidRPr="00D45E59">
        <w:rPr>
          <w:b/>
          <w:lang w:val="en-US"/>
        </w:rPr>
      </w:r>
      <w:r w:rsidRPr="00D45E59">
        <w:rPr>
          <w:b/>
          <w:lang w:val="en-US"/>
        </w:rPr>
        <w:pict>
          <v:shape id="_x0000_s1351" type="#_x0000_t202" style="width:446.95pt;height:373.55pt;mso-left-percent:-10001;mso-top-percent:-10001;mso-position-horizontal:absolute;mso-position-horizontal-relative:char;mso-position-vertical:absolute;mso-position-vertical-relative:line;mso-left-percent:-10001;mso-top-percent:-10001">
            <v:textbox>
              <w:txbxContent>
                <w:p w:rsidR="007D7A2F" w:rsidRDefault="007D7A2F" w:rsidP="000C59F9">
                  <w:pPr>
                    <w:jc w:val="center"/>
                    <w:rPr>
                      <w:rFonts w:cs="Calibri"/>
                      <w:b/>
                      <w:sz w:val="20"/>
                    </w:rPr>
                  </w:pPr>
                  <w:r>
                    <w:rPr>
                      <w:rFonts w:cs="Calibri"/>
                      <w:b/>
                      <w:sz w:val="20"/>
                    </w:rPr>
                    <w:t>&lt;JUDUL</w:t>
                  </w:r>
                  <w:r>
                    <w:rPr>
                      <w:rFonts w:cs="Calibri"/>
                      <w:b/>
                      <w:sz w:val="20"/>
                      <w:lang w:val="en-US"/>
                    </w:rPr>
                    <w:t xml:space="preserve"> KP/ProMin</w:t>
                  </w:r>
                  <w:r w:rsidRPr="00705179">
                    <w:rPr>
                      <w:rFonts w:cs="Calibri"/>
                      <w:b/>
                      <w:sz w:val="20"/>
                    </w:rPr>
                    <w:t>&gt;</w:t>
                  </w:r>
                </w:p>
                <w:p w:rsidR="007D7A2F" w:rsidRPr="00705179" w:rsidRDefault="007D7A2F" w:rsidP="000C59F9">
                  <w:pPr>
                    <w:jc w:val="center"/>
                    <w:rPr>
                      <w:rFonts w:cs="Calibri"/>
                      <w:b/>
                      <w:sz w:val="20"/>
                    </w:rPr>
                  </w:pPr>
                  <w:r>
                    <w:rPr>
                      <w:rFonts w:cs="Calibri"/>
                      <w:b/>
                      <w:sz w:val="20"/>
                      <w:lang w:val="en-US"/>
                    </w:rPr>
                    <w:t>LAPORAN</w:t>
                  </w:r>
                  <w:r>
                    <w:rPr>
                      <w:rFonts w:cs="Calibri"/>
                      <w:b/>
                      <w:sz w:val="20"/>
                    </w:rPr>
                    <w:t xml:space="preserve"> </w:t>
                  </w:r>
                  <w:r>
                    <w:rPr>
                      <w:rFonts w:cs="Calibri"/>
                      <w:b/>
                      <w:sz w:val="20"/>
                      <w:lang w:val="en-US"/>
                    </w:rPr>
                    <w:t xml:space="preserve">KERJA PRAKTEK </w:t>
                  </w:r>
                  <w:r>
                    <w:rPr>
                      <w:rFonts w:cs="Calibri"/>
                      <w:sz w:val="20"/>
                      <w:lang w:val="en-US"/>
                    </w:rPr>
                    <w:t xml:space="preserve">atau </w:t>
                  </w:r>
                  <w:r>
                    <w:rPr>
                      <w:rFonts w:cs="Calibri"/>
                      <w:b/>
                      <w:sz w:val="20"/>
                      <w:lang w:val="en-US"/>
                    </w:rPr>
                    <w:t>LAPORAN</w:t>
                  </w:r>
                  <w:r>
                    <w:rPr>
                      <w:rFonts w:cs="Calibri"/>
                      <w:b/>
                      <w:sz w:val="20"/>
                    </w:rPr>
                    <w:t xml:space="preserve"> </w:t>
                  </w:r>
                  <w:r>
                    <w:rPr>
                      <w:rFonts w:cs="Calibri"/>
                      <w:b/>
                      <w:sz w:val="20"/>
                      <w:lang w:val="en-US"/>
                    </w:rPr>
                    <w:t>PROYEK MINI</w:t>
                  </w:r>
                </w:p>
                <w:p w:rsidR="007D7A2F" w:rsidRDefault="007D7A2F" w:rsidP="000C59F9">
                  <w:pPr>
                    <w:spacing w:after="60" w:line="204" w:lineRule="auto"/>
                    <w:jc w:val="center"/>
                    <w:rPr>
                      <w:rFonts w:cs="Calibri"/>
                      <w:sz w:val="18"/>
                      <w:szCs w:val="18"/>
                    </w:rPr>
                  </w:pPr>
                  <w:r w:rsidRPr="002604BD">
                    <w:rPr>
                      <w:rFonts w:cs="Calibri"/>
                      <w:sz w:val="18"/>
                      <w:szCs w:val="18"/>
                    </w:rPr>
                    <w:t xml:space="preserve">Diajukan Sebagai Salah Satu Syarat untuk Memperoleh Gelar Sarjana Teknik </w:t>
                  </w:r>
                </w:p>
                <w:p w:rsidR="007D7A2F" w:rsidRPr="002604BD" w:rsidRDefault="008E3AB8" w:rsidP="000C59F9">
                  <w:pPr>
                    <w:spacing w:after="60" w:line="204" w:lineRule="auto"/>
                    <w:jc w:val="center"/>
                    <w:rPr>
                      <w:rFonts w:cs="Calibri"/>
                      <w:sz w:val="18"/>
                      <w:szCs w:val="18"/>
                    </w:rPr>
                  </w:pPr>
                  <w:r>
                    <w:rPr>
                      <w:rFonts w:cs="Calibri"/>
                      <w:sz w:val="18"/>
                      <w:szCs w:val="18"/>
                    </w:rPr>
                    <w:t>pada Program Studi</w:t>
                  </w:r>
                  <w:r w:rsidR="007D7A2F" w:rsidRPr="002604BD">
                    <w:rPr>
                      <w:rFonts w:cs="Calibri"/>
                      <w:sz w:val="18"/>
                      <w:szCs w:val="18"/>
                    </w:rPr>
                    <w:t xml:space="preserve"> Teknik Elektro Fakultas Sains dan Teknologi</w:t>
                  </w:r>
                </w:p>
                <w:p w:rsidR="007D7A2F" w:rsidRPr="00705179" w:rsidRDefault="007D7A2F" w:rsidP="000C59F9">
                  <w:pPr>
                    <w:tabs>
                      <w:tab w:val="center" w:pos="2777"/>
                      <w:tab w:val="left" w:pos="4149"/>
                    </w:tabs>
                    <w:spacing w:after="60" w:line="204" w:lineRule="auto"/>
                    <w:jc w:val="center"/>
                    <w:rPr>
                      <w:rFonts w:cs="Calibri"/>
                      <w:sz w:val="20"/>
                    </w:rPr>
                  </w:pPr>
                </w:p>
                <w:p w:rsidR="007D7A2F" w:rsidRPr="00705179" w:rsidRDefault="007D7A2F" w:rsidP="000C59F9">
                  <w:pPr>
                    <w:tabs>
                      <w:tab w:val="center" w:pos="2777"/>
                      <w:tab w:val="left" w:pos="4149"/>
                    </w:tabs>
                    <w:spacing w:line="100" w:lineRule="atLeast"/>
                    <w:jc w:val="center"/>
                    <w:rPr>
                      <w:rFonts w:cs="Calibri"/>
                      <w:sz w:val="20"/>
                    </w:rPr>
                  </w:pPr>
                  <w:r>
                    <w:rPr>
                      <w:rFonts w:cs="Calibri"/>
                      <w:noProof/>
                      <w:sz w:val="20"/>
                      <w:lang w:val="en-US"/>
                    </w:rPr>
                    <w:drawing>
                      <wp:inline distT="0" distB="0" distL="0" distR="0" wp14:anchorId="0C610503" wp14:editId="0109F001">
                        <wp:extent cx="1276350" cy="1476375"/>
                        <wp:effectExtent l="19050" t="0" r="0" b="0"/>
                        <wp:docPr id="49" name="Picture 4" descr="LogoBaruUIN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BaruUIN_small.jpg"/>
                                <pic:cNvPicPr>
                                  <a:picLocks noChangeAspect="1" noChangeArrowheads="1"/>
                                </pic:cNvPicPr>
                              </pic:nvPicPr>
                              <pic:blipFill>
                                <a:blip r:embed="rId33"/>
                                <a:srcRect/>
                                <a:stretch>
                                  <a:fillRect/>
                                </a:stretch>
                              </pic:blipFill>
                              <pic:spPr bwMode="auto">
                                <a:xfrm>
                                  <a:off x="0" y="0"/>
                                  <a:ext cx="1276350" cy="1476375"/>
                                </a:xfrm>
                                <a:prstGeom prst="rect">
                                  <a:avLst/>
                                </a:prstGeom>
                                <a:noFill/>
                                <a:ln w="9525">
                                  <a:noFill/>
                                  <a:miter lim="800000"/>
                                  <a:headEnd/>
                                  <a:tailEnd/>
                                </a:ln>
                              </pic:spPr>
                            </pic:pic>
                          </a:graphicData>
                        </a:graphic>
                      </wp:inline>
                    </w:drawing>
                  </w:r>
                </w:p>
                <w:p w:rsidR="007D7A2F" w:rsidRPr="00705179" w:rsidRDefault="007D7A2F" w:rsidP="000C59F9">
                  <w:pPr>
                    <w:spacing w:line="100" w:lineRule="atLeast"/>
                    <w:jc w:val="center"/>
                    <w:rPr>
                      <w:rFonts w:cs="Calibri"/>
                      <w:sz w:val="20"/>
                    </w:rPr>
                  </w:pPr>
                  <w:r w:rsidRPr="00705179">
                    <w:rPr>
                      <w:rFonts w:cs="Calibri"/>
                      <w:sz w:val="20"/>
                    </w:rPr>
                    <w:t>Oleh :</w:t>
                  </w:r>
                </w:p>
                <w:p w:rsidR="007D7A2F" w:rsidRPr="00705179" w:rsidRDefault="007D7A2F" w:rsidP="000C59F9">
                  <w:pPr>
                    <w:spacing w:after="0"/>
                    <w:jc w:val="center"/>
                    <w:rPr>
                      <w:rFonts w:cs="Calibri"/>
                      <w:b/>
                      <w:sz w:val="20"/>
                      <w:u w:val="single"/>
                    </w:rPr>
                  </w:pPr>
                  <w:r w:rsidRPr="00705179">
                    <w:rPr>
                      <w:rFonts w:cs="Calibri"/>
                      <w:b/>
                      <w:sz w:val="20"/>
                      <w:u w:val="single"/>
                    </w:rPr>
                    <w:t>&lt;NAMA&gt;</w:t>
                  </w:r>
                </w:p>
                <w:p w:rsidR="007D7A2F" w:rsidRPr="00705179" w:rsidRDefault="007D7A2F" w:rsidP="000C59F9">
                  <w:pPr>
                    <w:jc w:val="center"/>
                    <w:rPr>
                      <w:rFonts w:cs="Calibri"/>
                      <w:b/>
                      <w:sz w:val="20"/>
                    </w:rPr>
                  </w:pPr>
                  <w:r w:rsidRPr="00705179">
                    <w:rPr>
                      <w:rFonts w:cs="Calibri"/>
                      <w:b/>
                      <w:sz w:val="20"/>
                    </w:rPr>
                    <w:t>&lt;NIM&gt;</w:t>
                  </w:r>
                </w:p>
                <w:p w:rsidR="007D7A2F" w:rsidRDefault="007D7A2F" w:rsidP="000C59F9">
                  <w:pPr>
                    <w:spacing w:after="60"/>
                    <w:jc w:val="center"/>
                    <w:rPr>
                      <w:rFonts w:cs="Calibri"/>
                      <w:b/>
                      <w:sz w:val="18"/>
                      <w:szCs w:val="18"/>
                    </w:rPr>
                  </w:pPr>
                </w:p>
                <w:p w:rsidR="007D7A2F" w:rsidRDefault="008E3AB8" w:rsidP="000C59F9">
                  <w:pPr>
                    <w:spacing w:after="60"/>
                    <w:jc w:val="center"/>
                    <w:rPr>
                      <w:rFonts w:cs="Calibri"/>
                      <w:b/>
                      <w:sz w:val="18"/>
                      <w:szCs w:val="18"/>
                    </w:rPr>
                  </w:pPr>
                  <w:r>
                    <w:rPr>
                      <w:rFonts w:cs="Calibri"/>
                      <w:b/>
                      <w:sz w:val="18"/>
                      <w:szCs w:val="18"/>
                    </w:rPr>
                    <w:t>PROGRAM STUDI</w:t>
                  </w:r>
                  <w:r w:rsidR="007D7A2F">
                    <w:rPr>
                      <w:rFonts w:cs="Calibri"/>
                      <w:b/>
                      <w:sz w:val="18"/>
                      <w:szCs w:val="18"/>
                    </w:rPr>
                    <w:t xml:space="preserve"> TEKNIK ELEKTRO</w:t>
                  </w:r>
                </w:p>
                <w:p w:rsidR="007D7A2F" w:rsidRPr="00705179" w:rsidRDefault="007D7A2F" w:rsidP="000C59F9">
                  <w:pPr>
                    <w:spacing w:after="60"/>
                    <w:jc w:val="center"/>
                    <w:rPr>
                      <w:rFonts w:cs="Calibri"/>
                      <w:b/>
                      <w:sz w:val="18"/>
                      <w:szCs w:val="18"/>
                    </w:rPr>
                  </w:pPr>
                  <w:r w:rsidRPr="00705179">
                    <w:rPr>
                      <w:rFonts w:cs="Calibri"/>
                      <w:b/>
                      <w:sz w:val="18"/>
                      <w:szCs w:val="18"/>
                    </w:rPr>
                    <w:t>FAKULTAS SAINS DAN TEKNOLOGI</w:t>
                  </w:r>
                </w:p>
                <w:p w:rsidR="007D7A2F" w:rsidRPr="00705179" w:rsidRDefault="007D7A2F" w:rsidP="000C59F9">
                  <w:pPr>
                    <w:spacing w:after="60"/>
                    <w:jc w:val="center"/>
                    <w:rPr>
                      <w:rFonts w:cs="Calibri"/>
                      <w:b/>
                      <w:sz w:val="18"/>
                      <w:szCs w:val="18"/>
                    </w:rPr>
                  </w:pPr>
                  <w:r w:rsidRPr="00705179">
                    <w:rPr>
                      <w:rFonts w:cs="Calibri"/>
                      <w:b/>
                      <w:sz w:val="18"/>
                      <w:szCs w:val="18"/>
                    </w:rPr>
                    <w:t>UNIVERSITAS ISLAM NEGERI SULTAN SYARIF KASIM RIAU</w:t>
                  </w:r>
                </w:p>
                <w:p w:rsidR="007D7A2F" w:rsidRPr="00705179" w:rsidRDefault="007D7A2F" w:rsidP="000C59F9">
                  <w:pPr>
                    <w:spacing w:after="60"/>
                    <w:jc w:val="center"/>
                    <w:rPr>
                      <w:rFonts w:cs="Calibri"/>
                      <w:b/>
                      <w:sz w:val="18"/>
                      <w:szCs w:val="18"/>
                    </w:rPr>
                  </w:pPr>
                  <w:r w:rsidRPr="00705179">
                    <w:rPr>
                      <w:rFonts w:cs="Calibri"/>
                      <w:b/>
                      <w:sz w:val="18"/>
                      <w:szCs w:val="18"/>
                    </w:rPr>
                    <w:t>PEKANBARU</w:t>
                  </w:r>
                </w:p>
                <w:p w:rsidR="007D7A2F" w:rsidRDefault="007D7A2F" w:rsidP="000C59F9">
                  <w:pPr>
                    <w:jc w:val="center"/>
                    <w:rPr>
                      <w:rFonts w:cs="Calibri"/>
                      <w:b/>
                      <w:sz w:val="20"/>
                    </w:rPr>
                  </w:pPr>
                  <w:r w:rsidRPr="00705179">
                    <w:rPr>
                      <w:rFonts w:cs="Calibri"/>
                      <w:b/>
                      <w:sz w:val="20"/>
                    </w:rPr>
                    <w:t>2009</w:t>
                  </w:r>
                </w:p>
                <w:p w:rsidR="007D7A2F" w:rsidRDefault="007D7A2F" w:rsidP="000C59F9"/>
              </w:txbxContent>
            </v:textbox>
            <w10:wrap type="none"/>
            <w10:anchorlock/>
          </v:shape>
        </w:pict>
      </w:r>
    </w:p>
    <w:p w:rsidR="00B749CA" w:rsidRPr="00D45E59" w:rsidRDefault="00B749CA" w:rsidP="009F3DE7">
      <w:pPr>
        <w:pStyle w:val="Heading2"/>
      </w:pPr>
      <w:r w:rsidRPr="00D45E59">
        <w:t>3.</w:t>
      </w:r>
      <w:r w:rsidR="007808E9" w:rsidRPr="00D45E59">
        <w:rPr>
          <w:lang w:val="id-ID"/>
        </w:rPr>
        <w:t>2</w:t>
      </w:r>
      <w:r w:rsidRPr="00D45E59">
        <w:t>. Lembar Pe</w:t>
      </w:r>
      <w:r w:rsidR="0031533E" w:rsidRPr="00D45E59">
        <w:t>ngesahan Institusi Tempat KP</w:t>
      </w:r>
      <w:r w:rsidRPr="00D45E59">
        <w:t xml:space="preserve"> </w:t>
      </w:r>
      <w:r w:rsidR="007E3804" w:rsidRPr="00D45E59">
        <w:t>[khusus KP]</w:t>
      </w:r>
    </w:p>
    <w:p w:rsidR="00B749CA" w:rsidRPr="00D45E59" w:rsidRDefault="00B749CA" w:rsidP="00B749CA">
      <w:pPr>
        <w:rPr>
          <w:rFonts w:cs="Calibri"/>
        </w:rPr>
      </w:pPr>
      <w:r w:rsidRPr="00D45E59">
        <w:rPr>
          <w:rFonts w:cs="Calibri"/>
        </w:rPr>
        <w:t xml:space="preserve">Penulisan </w:t>
      </w:r>
      <w:r w:rsidR="00A973DD" w:rsidRPr="00D45E59">
        <w:rPr>
          <w:rFonts w:cs="Calibri"/>
          <w:lang w:val="en-US"/>
        </w:rPr>
        <w:t xml:space="preserve">lembar </w:t>
      </w:r>
      <w:r w:rsidR="0031533E" w:rsidRPr="00D45E59">
        <w:t>Pengesahan Institusi Tempat KP</w:t>
      </w:r>
      <w:r w:rsidRPr="00D45E59">
        <w:rPr>
          <w:rFonts w:cs="Calibri"/>
        </w:rPr>
        <w:t xml:space="preserve"> mengikuti ketentuan sebagai berikut.</w:t>
      </w:r>
    </w:p>
    <w:p w:rsidR="00B749CA" w:rsidRPr="00D45E59" w:rsidRDefault="007E3804" w:rsidP="006C5D06">
      <w:pPr>
        <w:numPr>
          <w:ilvl w:val="3"/>
          <w:numId w:val="44"/>
        </w:numPr>
        <w:tabs>
          <w:tab w:val="left" w:pos="360"/>
        </w:tabs>
        <w:suppressAutoHyphens/>
        <w:spacing w:after="0"/>
        <w:ind w:left="360"/>
        <w:jc w:val="both"/>
        <w:rPr>
          <w:rFonts w:cs="Calibri"/>
        </w:rPr>
      </w:pPr>
      <w:r w:rsidRPr="00D45E59">
        <w:rPr>
          <w:rFonts w:cs="Calibri"/>
          <w:lang w:val="en-US"/>
        </w:rPr>
        <w:t>D</w:t>
      </w:r>
      <w:r w:rsidR="00B749CA" w:rsidRPr="00D45E59">
        <w:rPr>
          <w:rFonts w:cs="Calibri"/>
        </w:rPr>
        <w:t xml:space="preserve">iletakkan </w:t>
      </w:r>
      <w:r w:rsidR="006067B4" w:rsidRPr="00D45E59">
        <w:rPr>
          <w:rFonts w:cs="Calibri"/>
          <w:lang w:val="en-US"/>
        </w:rPr>
        <w:t xml:space="preserve">pada </w:t>
      </w:r>
      <w:r w:rsidR="00B749CA" w:rsidRPr="00D45E59">
        <w:rPr>
          <w:rFonts w:cs="Calibri"/>
        </w:rPr>
        <w:t xml:space="preserve">halaman ii. </w:t>
      </w:r>
    </w:p>
    <w:p w:rsidR="00B749CA" w:rsidRPr="00D45E59" w:rsidRDefault="00B749CA" w:rsidP="006C5D06">
      <w:pPr>
        <w:numPr>
          <w:ilvl w:val="3"/>
          <w:numId w:val="44"/>
        </w:numPr>
        <w:tabs>
          <w:tab w:val="left" w:pos="360"/>
        </w:tabs>
        <w:suppressAutoHyphens/>
        <w:spacing w:after="0"/>
        <w:ind w:left="360"/>
        <w:jc w:val="both"/>
        <w:rPr>
          <w:rFonts w:cs="Calibri"/>
          <w:i/>
        </w:rPr>
      </w:pPr>
      <w:r w:rsidRPr="00D45E59">
        <w:rPr>
          <w:rFonts w:cs="Calibri"/>
        </w:rPr>
        <w:t xml:space="preserve">Penulisan menggunakan tipe huruf </w:t>
      </w:r>
      <w:r w:rsidRPr="00D45E59">
        <w:rPr>
          <w:rFonts w:cs="Calibri"/>
          <w:i/>
        </w:rPr>
        <w:t>Times New Roman</w:t>
      </w:r>
    </w:p>
    <w:p w:rsidR="00B749CA" w:rsidRPr="00D45E59" w:rsidRDefault="00B749CA" w:rsidP="006C5D06">
      <w:pPr>
        <w:numPr>
          <w:ilvl w:val="3"/>
          <w:numId w:val="44"/>
        </w:numPr>
        <w:tabs>
          <w:tab w:val="left" w:pos="360"/>
        </w:tabs>
        <w:suppressAutoHyphens/>
        <w:spacing w:after="0"/>
        <w:ind w:left="360"/>
        <w:jc w:val="both"/>
        <w:rPr>
          <w:rFonts w:cs="Calibri"/>
        </w:rPr>
      </w:pPr>
      <w:r w:rsidRPr="00D45E59">
        <w:rPr>
          <w:rFonts w:cs="Calibri"/>
        </w:rPr>
        <w:t>Tulisan pada lembar persetujuan ditulis rata tengah (</w:t>
      </w:r>
      <w:r w:rsidRPr="00D45E59">
        <w:rPr>
          <w:rFonts w:cs="Calibri"/>
          <w:i/>
        </w:rPr>
        <w:t>center</w:t>
      </w:r>
      <w:r w:rsidRPr="00D45E59">
        <w:rPr>
          <w:rFonts w:cs="Calibri"/>
        </w:rPr>
        <w:t>) dengan mencantumkan</w:t>
      </w:r>
    </w:p>
    <w:p w:rsidR="00B749CA" w:rsidRPr="00D45E59" w:rsidRDefault="00B749CA" w:rsidP="006C5D06">
      <w:pPr>
        <w:numPr>
          <w:ilvl w:val="0"/>
          <w:numId w:val="42"/>
        </w:numPr>
        <w:tabs>
          <w:tab w:val="left" w:pos="720"/>
          <w:tab w:val="left" w:pos="1080"/>
        </w:tabs>
        <w:suppressAutoHyphens/>
        <w:spacing w:after="0"/>
        <w:ind w:left="720"/>
        <w:jc w:val="both"/>
        <w:rPr>
          <w:rFonts w:cs="Calibri"/>
        </w:rPr>
      </w:pPr>
      <w:r w:rsidRPr="00D45E59">
        <w:rPr>
          <w:rFonts w:cs="Calibri"/>
        </w:rPr>
        <w:t xml:space="preserve">Tulisan </w:t>
      </w:r>
      <w:r w:rsidRPr="00D45E59">
        <w:rPr>
          <w:rFonts w:cs="Calibri"/>
        </w:rPr>
        <w:tab/>
      </w:r>
    </w:p>
    <w:p w:rsidR="00B749CA" w:rsidRPr="00D45E59" w:rsidRDefault="00B749CA" w:rsidP="00B749CA">
      <w:pPr>
        <w:spacing w:after="0"/>
        <w:ind w:left="709"/>
        <w:rPr>
          <w:rFonts w:cs="Calibri"/>
        </w:rPr>
      </w:pPr>
      <w:r w:rsidRPr="00D45E59">
        <w:rPr>
          <w:rFonts w:cs="Calibri"/>
        </w:rPr>
        <w:t xml:space="preserve"> &lt;LEMBAR </w:t>
      </w:r>
      <w:r w:rsidR="007E3804" w:rsidRPr="00D45E59">
        <w:rPr>
          <w:rFonts w:cs="Calibri"/>
          <w:lang w:val="en-US"/>
        </w:rPr>
        <w:t>PENGESAHAN INSTITUSI TEMPAT KERJA PRAKTEK</w:t>
      </w:r>
      <w:r w:rsidRPr="00D45E59">
        <w:rPr>
          <w:rFonts w:cs="Calibri"/>
        </w:rPr>
        <w:t>&gt;, ditulis huruf kapital, ditebalkan (</w:t>
      </w:r>
      <w:r w:rsidRPr="00D45E59">
        <w:rPr>
          <w:rFonts w:cs="Calibri"/>
          <w:i/>
        </w:rPr>
        <w:t>bold</w:t>
      </w:r>
      <w:r w:rsidRPr="00D45E59">
        <w:rPr>
          <w:rFonts w:cs="Calibri"/>
        </w:rPr>
        <w:t>) dengan ukuran huruf 16</w:t>
      </w:r>
    </w:p>
    <w:p w:rsidR="00B749CA" w:rsidRPr="00D45E59" w:rsidRDefault="00B749CA" w:rsidP="006C5D06">
      <w:pPr>
        <w:numPr>
          <w:ilvl w:val="0"/>
          <w:numId w:val="47"/>
        </w:numPr>
        <w:tabs>
          <w:tab w:val="left" w:pos="720"/>
        </w:tabs>
        <w:suppressAutoHyphens/>
        <w:spacing w:after="0"/>
        <w:ind w:left="720"/>
        <w:jc w:val="both"/>
        <w:rPr>
          <w:rFonts w:cs="Calibri"/>
        </w:rPr>
      </w:pPr>
      <w:r w:rsidRPr="00D45E59">
        <w:rPr>
          <w:rFonts w:cs="Calibri"/>
        </w:rPr>
        <w:t>Judul</w:t>
      </w:r>
    </w:p>
    <w:p w:rsidR="00B749CA" w:rsidRPr="00D45E59" w:rsidRDefault="00B749CA" w:rsidP="00B749CA">
      <w:pPr>
        <w:spacing w:after="0"/>
        <w:ind w:left="709"/>
        <w:rPr>
          <w:rFonts w:cs="Calibri"/>
        </w:rPr>
      </w:pPr>
      <w:r w:rsidRPr="00D45E59">
        <w:rPr>
          <w:rFonts w:cs="Calibri"/>
        </w:rPr>
        <w:t>ditulis huruf kapital dan ditebalkan (</w:t>
      </w:r>
      <w:r w:rsidRPr="00D45E59">
        <w:rPr>
          <w:rFonts w:cs="Calibri"/>
          <w:i/>
        </w:rPr>
        <w:t>bold</w:t>
      </w:r>
      <w:r w:rsidRPr="00D45E59">
        <w:rPr>
          <w:rFonts w:cs="Calibri"/>
        </w:rPr>
        <w:t>) dengan ukuran huruf menyesuaikan. Diupayakan judul ditulis maksimal tiga baris dengan memperhatikan kaidah pemotongan kalimat.</w:t>
      </w:r>
    </w:p>
    <w:p w:rsidR="00B749CA" w:rsidRPr="00D45E59" w:rsidRDefault="00B749CA" w:rsidP="006C5D06">
      <w:pPr>
        <w:numPr>
          <w:ilvl w:val="0"/>
          <w:numId w:val="48"/>
        </w:numPr>
        <w:tabs>
          <w:tab w:val="left" w:pos="720"/>
        </w:tabs>
        <w:suppressAutoHyphens/>
        <w:spacing w:after="0"/>
        <w:ind w:left="720"/>
        <w:jc w:val="both"/>
        <w:rPr>
          <w:rFonts w:cs="Calibri"/>
        </w:rPr>
      </w:pPr>
      <w:r w:rsidRPr="00D45E59">
        <w:rPr>
          <w:rFonts w:cs="Calibri"/>
        </w:rPr>
        <w:lastRenderedPageBreak/>
        <w:t xml:space="preserve">Tulisan </w:t>
      </w:r>
    </w:p>
    <w:p w:rsidR="00B749CA" w:rsidRPr="00D45E59" w:rsidRDefault="00B749CA" w:rsidP="00B749CA">
      <w:pPr>
        <w:spacing w:after="0"/>
        <w:ind w:left="709"/>
        <w:rPr>
          <w:rFonts w:cs="Calibri"/>
          <w:lang w:val="en-US"/>
        </w:rPr>
      </w:pPr>
      <w:r w:rsidRPr="00D45E59">
        <w:rPr>
          <w:rFonts w:cs="Calibri"/>
        </w:rPr>
        <w:t xml:space="preserve">&lt; </w:t>
      </w:r>
      <w:r w:rsidR="0031533E" w:rsidRPr="00D45E59">
        <w:rPr>
          <w:rFonts w:cs="Calibri"/>
          <w:lang w:val="en-US"/>
        </w:rPr>
        <w:t>LAPORAN KERJA PRAKTEK</w:t>
      </w:r>
      <w:r w:rsidRPr="00D45E59">
        <w:rPr>
          <w:rFonts w:cs="Calibri"/>
        </w:rPr>
        <w:t xml:space="preserve"> &gt;, ditulis huruf kapital, ditebalkan (</w:t>
      </w:r>
      <w:r w:rsidRPr="00D45E59">
        <w:rPr>
          <w:rFonts w:cs="Calibri"/>
          <w:i/>
        </w:rPr>
        <w:t>bold</w:t>
      </w:r>
      <w:r w:rsidRPr="00D45E59">
        <w:rPr>
          <w:rFonts w:cs="Calibri"/>
        </w:rPr>
        <w:t>)  dengan ukuran huruf 14</w:t>
      </w:r>
    </w:p>
    <w:p w:rsidR="007E3804" w:rsidRPr="00D45E59" w:rsidRDefault="007E3804" w:rsidP="006C5D06">
      <w:pPr>
        <w:numPr>
          <w:ilvl w:val="0"/>
          <w:numId w:val="53"/>
        </w:numPr>
        <w:tabs>
          <w:tab w:val="left" w:pos="720"/>
        </w:tabs>
        <w:suppressAutoHyphens/>
        <w:spacing w:after="0"/>
        <w:jc w:val="both"/>
        <w:rPr>
          <w:rFonts w:cs="Calibri"/>
        </w:rPr>
      </w:pPr>
      <w:r w:rsidRPr="00D45E59">
        <w:rPr>
          <w:rFonts w:cs="Calibri"/>
        </w:rPr>
        <w:t>Tulisan</w:t>
      </w:r>
    </w:p>
    <w:p w:rsidR="007E3804" w:rsidRPr="00D45E59" w:rsidRDefault="007E3804" w:rsidP="007E3804">
      <w:pPr>
        <w:spacing w:after="0"/>
        <w:ind w:left="720"/>
        <w:rPr>
          <w:rFonts w:cs="Calibri"/>
        </w:rPr>
      </w:pPr>
      <w:r w:rsidRPr="00D45E59">
        <w:rPr>
          <w:rFonts w:cs="Calibri"/>
        </w:rPr>
        <w:t>&lt;</w:t>
      </w:r>
      <w:r w:rsidR="00FE6834" w:rsidRPr="00D45E59">
        <w:rPr>
          <w:rFonts w:cs="Calibri"/>
        </w:rPr>
        <w:t xml:space="preserve"> Program Studi</w:t>
      </w:r>
      <w:r w:rsidRPr="00D45E59">
        <w:rPr>
          <w:rFonts w:cs="Calibri"/>
        </w:rPr>
        <w:t xml:space="preserve"> Teknik Elektro</w:t>
      </w:r>
      <w:r w:rsidRPr="00D45E59">
        <w:rPr>
          <w:rFonts w:cs="Calibri"/>
          <w:lang w:val="en-US"/>
        </w:rPr>
        <w:t xml:space="preserve"> </w:t>
      </w:r>
      <w:r w:rsidRPr="00D45E59">
        <w:rPr>
          <w:rFonts w:cs="Calibri"/>
        </w:rPr>
        <w:t xml:space="preserve">Fakultas Sains </w:t>
      </w:r>
      <w:r w:rsidR="002C72CD" w:rsidRPr="00D45E59">
        <w:rPr>
          <w:rFonts w:cs="Calibri"/>
          <w:lang w:val="en-US"/>
        </w:rPr>
        <w:t>d</w:t>
      </w:r>
      <w:r w:rsidRPr="00D45E59">
        <w:rPr>
          <w:rFonts w:cs="Calibri"/>
        </w:rPr>
        <w:t>an Teknologi</w:t>
      </w:r>
      <w:r w:rsidRPr="00D45E59">
        <w:rPr>
          <w:rFonts w:cs="Calibri"/>
          <w:lang w:val="en-US"/>
        </w:rPr>
        <w:t xml:space="preserve"> </w:t>
      </w:r>
      <w:r w:rsidRPr="00D45E59">
        <w:rPr>
          <w:rFonts w:cs="Calibri"/>
        </w:rPr>
        <w:t xml:space="preserve">Universitas Islam Negeri Sultan Syarif Kasim Riau &gt; dengan ukuran huruf 12 dan ditebalkan (bold). </w:t>
      </w:r>
    </w:p>
    <w:p w:rsidR="00B749CA" w:rsidRPr="00D45E59" w:rsidRDefault="00B749CA" w:rsidP="006C5D06">
      <w:pPr>
        <w:numPr>
          <w:ilvl w:val="0"/>
          <w:numId w:val="49"/>
        </w:numPr>
        <w:tabs>
          <w:tab w:val="left" w:pos="720"/>
        </w:tabs>
        <w:suppressAutoHyphens/>
        <w:spacing w:after="0"/>
        <w:ind w:left="720"/>
        <w:jc w:val="both"/>
        <w:rPr>
          <w:rFonts w:cs="Calibri"/>
        </w:rPr>
      </w:pPr>
      <w:r w:rsidRPr="00D45E59">
        <w:rPr>
          <w:rFonts w:cs="Calibri"/>
        </w:rPr>
        <w:t>Tulisan</w:t>
      </w:r>
      <w:r w:rsidRPr="00D45E59">
        <w:rPr>
          <w:rFonts w:cs="Calibri"/>
        </w:rPr>
        <w:tab/>
      </w:r>
    </w:p>
    <w:p w:rsidR="00B749CA" w:rsidRPr="00D45E59" w:rsidRDefault="00B749CA" w:rsidP="00B749CA">
      <w:pPr>
        <w:spacing w:after="0"/>
        <w:ind w:left="709"/>
        <w:rPr>
          <w:rFonts w:cs="Calibri"/>
        </w:rPr>
      </w:pPr>
      <w:r w:rsidRPr="00D45E59">
        <w:rPr>
          <w:rFonts w:cs="Calibri"/>
        </w:rPr>
        <w:t>&lt;Oleh :&gt; ditulis huruf kecil dengan ukuran huruf 1</w:t>
      </w:r>
      <w:r w:rsidR="00A838FC" w:rsidRPr="00D45E59">
        <w:rPr>
          <w:rFonts w:cs="Calibri"/>
          <w:lang w:val="en-US"/>
        </w:rPr>
        <w:t>2</w:t>
      </w:r>
      <w:r w:rsidRPr="00D45E59">
        <w:rPr>
          <w:rFonts w:cs="Calibri"/>
        </w:rPr>
        <w:t>.</w:t>
      </w:r>
    </w:p>
    <w:p w:rsidR="00B749CA" w:rsidRPr="00D45E59" w:rsidRDefault="00B749CA" w:rsidP="006C5D06">
      <w:pPr>
        <w:numPr>
          <w:ilvl w:val="0"/>
          <w:numId w:val="50"/>
        </w:numPr>
        <w:tabs>
          <w:tab w:val="left" w:pos="720"/>
        </w:tabs>
        <w:suppressAutoHyphens/>
        <w:spacing w:after="0"/>
        <w:ind w:left="720"/>
        <w:jc w:val="both"/>
        <w:rPr>
          <w:rFonts w:cs="Calibri"/>
        </w:rPr>
      </w:pPr>
      <w:r w:rsidRPr="00D45E59">
        <w:rPr>
          <w:rFonts w:cs="Calibri"/>
        </w:rPr>
        <w:t>Nama dan NIM</w:t>
      </w:r>
    </w:p>
    <w:p w:rsidR="00B749CA" w:rsidRPr="00D45E59" w:rsidRDefault="00B749CA" w:rsidP="00B749CA">
      <w:pPr>
        <w:spacing w:after="0"/>
        <w:ind w:left="709"/>
        <w:rPr>
          <w:rFonts w:cs="Calibri"/>
        </w:rPr>
      </w:pPr>
      <w:r w:rsidRPr="00D45E59">
        <w:rPr>
          <w:rFonts w:cs="Calibri"/>
        </w:rPr>
        <w:t xml:space="preserve">nama ditulis </w:t>
      </w:r>
      <w:r w:rsidRPr="00D45E59">
        <w:rPr>
          <w:rFonts w:cs="Calibri"/>
          <w:i/>
        </w:rPr>
        <w:t>underline</w:t>
      </w:r>
      <w:r w:rsidRPr="00D45E59">
        <w:rPr>
          <w:rFonts w:cs="Calibri"/>
        </w:rPr>
        <w:t xml:space="preserve"> ukuran 1</w:t>
      </w:r>
      <w:r w:rsidR="00A838FC" w:rsidRPr="00D45E59">
        <w:rPr>
          <w:rFonts w:cs="Calibri"/>
          <w:lang w:val="en-US"/>
        </w:rPr>
        <w:t>2</w:t>
      </w:r>
      <w:r w:rsidRPr="00D45E59">
        <w:rPr>
          <w:rFonts w:cs="Calibri"/>
        </w:rPr>
        <w:t xml:space="preserve"> dengan ketentuan</w:t>
      </w:r>
    </w:p>
    <w:p w:rsidR="00B749CA" w:rsidRPr="00D45E59" w:rsidRDefault="00B749CA" w:rsidP="00B749CA">
      <w:pPr>
        <w:spacing w:after="0"/>
        <w:ind w:left="1555" w:right="-576"/>
        <w:rPr>
          <w:rFonts w:cs="Calibri"/>
        </w:rPr>
      </w:pPr>
      <w:r w:rsidRPr="00D45E59">
        <w:rPr>
          <w:rFonts w:cs="Calibri"/>
          <w:u w:val="single"/>
        </w:rPr>
        <w:t xml:space="preserve">  &lt;NAMA&gt;</w:t>
      </w:r>
      <w:r w:rsidRPr="00D45E59">
        <w:rPr>
          <w:rFonts w:cs="Calibri"/>
        </w:rPr>
        <w:tab/>
        <w:t>huruf besar dan ditebalkan (</w:t>
      </w:r>
      <w:r w:rsidRPr="00D45E59">
        <w:rPr>
          <w:rFonts w:cs="Calibri"/>
          <w:i/>
        </w:rPr>
        <w:t>bold</w:t>
      </w:r>
      <w:r w:rsidRPr="00D45E59">
        <w:rPr>
          <w:rFonts w:cs="Calibri"/>
        </w:rPr>
        <w:t>)</w:t>
      </w:r>
    </w:p>
    <w:p w:rsidR="00B749CA" w:rsidRPr="00D45E59" w:rsidRDefault="00B749CA" w:rsidP="00B749CA">
      <w:pPr>
        <w:spacing w:after="0"/>
        <w:ind w:left="2894" w:hanging="1267"/>
        <w:rPr>
          <w:rFonts w:cs="Calibri"/>
        </w:rPr>
      </w:pPr>
      <w:r w:rsidRPr="00D45E59">
        <w:rPr>
          <w:rFonts w:cs="Calibri"/>
        </w:rPr>
        <w:t xml:space="preserve">  &lt;NIM&gt;</w:t>
      </w:r>
      <w:r w:rsidRPr="00D45E59">
        <w:rPr>
          <w:rFonts w:cs="Calibri"/>
        </w:rPr>
        <w:tab/>
        <w:t>angka tanpa tulisan NIM dan ditebalkan (</w:t>
      </w:r>
      <w:r w:rsidRPr="00D45E59">
        <w:rPr>
          <w:rFonts w:cs="Calibri"/>
          <w:i/>
        </w:rPr>
        <w:t>bold</w:t>
      </w:r>
      <w:r w:rsidRPr="00D45E59">
        <w:rPr>
          <w:rFonts w:cs="Calibri"/>
        </w:rPr>
        <w:t>)</w:t>
      </w:r>
    </w:p>
    <w:p w:rsidR="00B749CA" w:rsidRPr="00D45E59" w:rsidRDefault="00B749CA" w:rsidP="006C5D06">
      <w:pPr>
        <w:numPr>
          <w:ilvl w:val="0"/>
          <w:numId w:val="51"/>
        </w:numPr>
        <w:tabs>
          <w:tab w:val="left" w:pos="720"/>
        </w:tabs>
        <w:suppressAutoHyphens/>
        <w:spacing w:after="0"/>
        <w:ind w:left="720"/>
        <w:jc w:val="both"/>
        <w:rPr>
          <w:rFonts w:cs="Calibri"/>
        </w:rPr>
      </w:pPr>
      <w:r w:rsidRPr="00D45E59">
        <w:rPr>
          <w:rFonts w:cs="Calibri"/>
        </w:rPr>
        <w:t>Tulisan</w:t>
      </w:r>
      <w:r w:rsidRPr="00D45E59">
        <w:rPr>
          <w:rFonts w:cs="Calibri"/>
        </w:rPr>
        <w:tab/>
      </w:r>
    </w:p>
    <w:p w:rsidR="00B749CA" w:rsidRPr="00D45E59" w:rsidRDefault="00B749CA" w:rsidP="00B749CA">
      <w:pPr>
        <w:spacing w:after="0"/>
        <w:ind w:left="720"/>
        <w:rPr>
          <w:rFonts w:cs="Calibri"/>
          <w:lang w:val="en-US"/>
        </w:rPr>
      </w:pPr>
      <w:r w:rsidRPr="00D45E59">
        <w:rPr>
          <w:rFonts w:cs="Calibri"/>
        </w:rPr>
        <w:t xml:space="preserve">&lt;Telah diperiksa dan disetujui sebagai </w:t>
      </w:r>
      <w:r w:rsidR="00F0528C" w:rsidRPr="00D45E59">
        <w:rPr>
          <w:rFonts w:cs="Calibri"/>
          <w:lang w:val="en-US"/>
        </w:rPr>
        <w:t>l</w:t>
      </w:r>
      <w:r w:rsidRPr="00D45E59">
        <w:rPr>
          <w:rFonts w:cs="Calibri"/>
        </w:rPr>
        <w:t xml:space="preserve">aporan </w:t>
      </w:r>
      <w:r w:rsidR="00F0528C" w:rsidRPr="00D45E59">
        <w:rPr>
          <w:rFonts w:cs="Calibri"/>
          <w:lang w:val="en-US"/>
        </w:rPr>
        <w:t xml:space="preserve">Kerja Praktek </w:t>
      </w:r>
      <w:r w:rsidRPr="00D45E59">
        <w:rPr>
          <w:rFonts w:cs="Calibri"/>
        </w:rPr>
        <w:t xml:space="preserve">di </w:t>
      </w:r>
      <w:r w:rsidR="00F0528C" w:rsidRPr="00D45E59">
        <w:rPr>
          <w:rFonts w:cs="Calibri"/>
          <w:lang w:val="en-US"/>
        </w:rPr>
        <w:t>&lt;Tempat&gt;</w:t>
      </w:r>
      <w:r w:rsidR="00F0528C" w:rsidRPr="00D45E59">
        <w:rPr>
          <w:rFonts w:cs="Calibri"/>
        </w:rPr>
        <w:t>, pada tanggal &lt;tanggal</w:t>
      </w:r>
      <w:r w:rsidRPr="00D45E59">
        <w:rPr>
          <w:rFonts w:cs="Calibri"/>
        </w:rPr>
        <w:t>&gt; dengan ukuran huruf 12</w:t>
      </w:r>
      <w:r w:rsidR="00F0528C" w:rsidRPr="00D45E59">
        <w:rPr>
          <w:rFonts w:cs="Calibri"/>
          <w:lang w:val="en-US"/>
        </w:rPr>
        <w:t>.</w:t>
      </w:r>
    </w:p>
    <w:p w:rsidR="00B749CA" w:rsidRPr="00D45E59" w:rsidRDefault="00B749CA" w:rsidP="006C5D06">
      <w:pPr>
        <w:numPr>
          <w:ilvl w:val="0"/>
          <w:numId w:val="52"/>
        </w:numPr>
        <w:tabs>
          <w:tab w:val="left" w:pos="720"/>
        </w:tabs>
        <w:suppressAutoHyphens/>
        <w:spacing w:after="0"/>
        <w:jc w:val="both"/>
        <w:rPr>
          <w:rFonts w:cs="Calibri"/>
        </w:rPr>
      </w:pPr>
      <w:r w:rsidRPr="00D45E59">
        <w:rPr>
          <w:rFonts w:cs="Calibri"/>
        </w:rPr>
        <w:t>Tulisan</w:t>
      </w:r>
    </w:p>
    <w:p w:rsidR="00B749CA" w:rsidRPr="00D45E59" w:rsidRDefault="00B749CA" w:rsidP="00B749CA">
      <w:pPr>
        <w:spacing w:after="0"/>
        <w:ind w:left="720"/>
        <w:rPr>
          <w:rFonts w:cs="Calibri"/>
        </w:rPr>
      </w:pPr>
      <w:r w:rsidRPr="00D45E59">
        <w:rPr>
          <w:rFonts w:cs="Calibri"/>
        </w:rPr>
        <w:t xml:space="preserve">&lt;Pembimbing </w:t>
      </w:r>
      <w:r w:rsidR="00F0528C" w:rsidRPr="00D45E59">
        <w:rPr>
          <w:rFonts w:cs="Calibri"/>
          <w:lang w:val="en-US"/>
        </w:rPr>
        <w:t>Lapangan</w:t>
      </w:r>
      <w:r w:rsidRPr="00D45E59">
        <w:rPr>
          <w:rFonts w:cs="Calibri"/>
        </w:rPr>
        <w:t>&gt; ditulis huruf kecil dengan ukuran  huruf 12 dan ditebalkan (</w:t>
      </w:r>
      <w:r w:rsidRPr="00D45E59">
        <w:rPr>
          <w:rFonts w:cs="Calibri"/>
          <w:i/>
        </w:rPr>
        <w:t>bold</w:t>
      </w:r>
      <w:r w:rsidRPr="00D45E59">
        <w:rPr>
          <w:rFonts w:cs="Calibri"/>
        </w:rPr>
        <w:t xml:space="preserve">).  </w:t>
      </w:r>
    </w:p>
    <w:p w:rsidR="00F0528C" w:rsidRPr="00D45E59" w:rsidRDefault="00B749CA" w:rsidP="006C5D06">
      <w:pPr>
        <w:numPr>
          <w:ilvl w:val="0"/>
          <w:numId w:val="54"/>
        </w:numPr>
        <w:tabs>
          <w:tab w:val="left" w:pos="720"/>
        </w:tabs>
        <w:suppressAutoHyphens/>
        <w:spacing w:after="0"/>
        <w:jc w:val="both"/>
        <w:rPr>
          <w:rFonts w:cs="Calibri"/>
        </w:rPr>
      </w:pPr>
      <w:r w:rsidRPr="00D45E59">
        <w:rPr>
          <w:rFonts w:cs="Calibri"/>
        </w:rPr>
        <w:t xml:space="preserve">Nama </w:t>
      </w:r>
      <w:r w:rsidR="00F0528C" w:rsidRPr="00D45E59">
        <w:rPr>
          <w:rFonts w:cs="Calibri"/>
          <w:lang w:val="en-US"/>
        </w:rPr>
        <w:t>Pembimbing Lapangan, NIP/NIK (jika ada), ditandatangani, distempel institusi (jika ada atau jika diizinkan)</w:t>
      </w:r>
      <w:r w:rsidR="00A838FC" w:rsidRPr="00D45E59">
        <w:rPr>
          <w:rFonts w:cs="Calibri"/>
          <w:lang w:val="en-US"/>
        </w:rPr>
        <w:t>.</w:t>
      </w:r>
    </w:p>
    <w:p w:rsidR="00B749CA" w:rsidRPr="00D45E59" w:rsidRDefault="00B749CA" w:rsidP="00B749CA">
      <w:pPr>
        <w:spacing w:after="0" w:line="120" w:lineRule="auto"/>
        <w:ind w:left="1202"/>
        <w:rPr>
          <w:rFonts w:cs="Calibri"/>
        </w:rPr>
      </w:pPr>
    </w:p>
    <w:p w:rsidR="00AC49D4" w:rsidRPr="00D45E59" w:rsidRDefault="00AC49D4" w:rsidP="00F0528C">
      <w:pPr>
        <w:spacing w:after="0"/>
        <w:rPr>
          <w:b/>
          <w:lang w:val="en-US"/>
        </w:rPr>
      </w:pPr>
    </w:p>
    <w:p w:rsidR="00AC49D4" w:rsidRPr="00D45E59" w:rsidRDefault="00AC49D4" w:rsidP="00F0528C">
      <w:pPr>
        <w:spacing w:after="0"/>
        <w:rPr>
          <w:b/>
          <w:lang w:val="en-US"/>
        </w:rPr>
      </w:pPr>
    </w:p>
    <w:p w:rsidR="00F0528C" w:rsidRPr="00D45E59" w:rsidRDefault="00EF06EB" w:rsidP="00F0528C">
      <w:pPr>
        <w:spacing w:after="0"/>
        <w:rPr>
          <w:b/>
          <w:lang w:val="en-US"/>
        </w:rPr>
      </w:pPr>
      <w:r w:rsidRPr="00D45E59">
        <w:rPr>
          <w:b/>
          <w:lang w:val="en-US"/>
        </w:rPr>
        <w:t>Contoh</w:t>
      </w:r>
      <w:r w:rsidR="00B749CA" w:rsidRPr="00D45E59">
        <w:rPr>
          <w:b/>
          <w:lang w:val="en-US"/>
        </w:rPr>
        <w:t xml:space="preserve"> </w:t>
      </w:r>
      <w:r w:rsidR="00F0528C" w:rsidRPr="00D45E59">
        <w:rPr>
          <w:b/>
          <w:lang w:val="en-US"/>
        </w:rPr>
        <w:t>Lembar Pengesahan Institusi Tempat KP:</w:t>
      </w:r>
    </w:p>
    <w:p w:rsidR="00C57D0C" w:rsidRPr="00D45E59" w:rsidRDefault="0084563E" w:rsidP="00F0528C">
      <w:pPr>
        <w:spacing w:after="0"/>
        <w:rPr>
          <w:b/>
          <w:lang w:val="en-US"/>
        </w:rPr>
      </w:pPr>
      <w:r w:rsidRPr="00D45E59">
        <w:rPr>
          <w:b/>
          <w:lang w:val="en-US"/>
        </w:rPr>
      </w:r>
      <w:r w:rsidRPr="00D45E59">
        <w:rPr>
          <w:b/>
          <w:lang w:val="en-US"/>
        </w:rPr>
        <w:pict>
          <v:shape id="_x0000_s1350" type="#_x0000_t202" style="width:446.95pt;height:370.6pt;mso-left-percent:-10001;mso-top-percent:-10001;mso-position-horizontal:absolute;mso-position-horizontal-relative:char;mso-position-vertical:absolute;mso-position-vertical-relative:line;mso-left-percent:-10001;mso-top-percent:-10001">
            <v:textbox>
              <w:txbxContent>
                <w:p w:rsidR="007D7A2F" w:rsidRDefault="007D7A2F" w:rsidP="002C72CD">
                  <w:pPr>
                    <w:spacing w:after="0" w:line="240" w:lineRule="auto"/>
                    <w:jc w:val="center"/>
                    <w:rPr>
                      <w:rFonts w:ascii="Times New Roman" w:hAnsi="Times New Roman"/>
                      <w:b/>
                      <w:bCs/>
                      <w:sz w:val="32"/>
                    </w:rPr>
                  </w:pPr>
                  <w:r w:rsidRPr="009C4136">
                    <w:rPr>
                      <w:rFonts w:ascii="Times New Roman" w:hAnsi="Times New Roman"/>
                      <w:b/>
                      <w:bCs/>
                      <w:sz w:val="32"/>
                    </w:rPr>
                    <w:t xml:space="preserve">LEMBAR PENGESAHAN </w:t>
                  </w:r>
                </w:p>
                <w:p w:rsidR="007D7A2F" w:rsidRPr="009C4136" w:rsidRDefault="007D7A2F" w:rsidP="002C72CD">
                  <w:pPr>
                    <w:spacing w:after="0" w:line="240" w:lineRule="auto"/>
                    <w:jc w:val="center"/>
                    <w:rPr>
                      <w:rFonts w:ascii="Times New Roman" w:hAnsi="Times New Roman"/>
                      <w:b/>
                      <w:bCs/>
                      <w:sz w:val="32"/>
                    </w:rPr>
                  </w:pPr>
                  <w:r>
                    <w:rPr>
                      <w:rFonts w:ascii="Times New Roman" w:hAnsi="Times New Roman"/>
                      <w:b/>
                      <w:bCs/>
                      <w:sz w:val="32"/>
                    </w:rPr>
                    <w:t>INSTITUSI TEMPAT KERJA PRAKTEK</w:t>
                  </w:r>
                </w:p>
                <w:p w:rsidR="007D7A2F" w:rsidRPr="009C4136" w:rsidRDefault="007D7A2F" w:rsidP="002C72CD">
                  <w:pPr>
                    <w:spacing w:after="0" w:line="240" w:lineRule="auto"/>
                    <w:jc w:val="center"/>
                    <w:rPr>
                      <w:rFonts w:ascii="Times New Roman" w:hAnsi="Times New Roman"/>
                      <w:b/>
                      <w:sz w:val="28"/>
                      <w:szCs w:val="28"/>
                    </w:rPr>
                  </w:pPr>
                </w:p>
                <w:p w:rsidR="007D7A2F" w:rsidRPr="009C4136" w:rsidRDefault="007D7A2F" w:rsidP="002C72CD">
                  <w:pPr>
                    <w:pStyle w:val="SubTitle"/>
                    <w:spacing w:before="0" w:after="0" w:line="240" w:lineRule="auto"/>
                    <w:rPr>
                      <w:rFonts w:ascii="Times New Roman" w:hAnsi="Times New Roman"/>
                      <w:sz w:val="28"/>
                      <w:szCs w:val="28"/>
                      <w:lang w:val="id-ID"/>
                    </w:rPr>
                  </w:pPr>
                  <w:r w:rsidRPr="009C4136">
                    <w:rPr>
                      <w:rFonts w:ascii="Times New Roman" w:hAnsi="Times New Roman"/>
                      <w:sz w:val="28"/>
                      <w:szCs w:val="28"/>
                      <w:lang w:val="id-ID"/>
                    </w:rPr>
                    <w:t xml:space="preserve">&lt;JUDUL KERJA PRAKTEK&gt; </w:t>
                  </w:r>
                </w:p>
                <w:p w:rsidR="007D7A2F" w:rsidRPr="009C4136" w:rsidRDefault="007D7A2F" w:rsidP="002C72CD">
                  <w:pPr>
                    <w:spacing w:after="0" w:line="240" w:lineRule="auto"/>
                    <w:rPr>
                      <w:rFonts w:ascii="Times New Roman" w:hAnsi="Times New Roman"/>
                    </w:rPr>
                  </w:pPr>
                </w:p>
                <w:p w:rsidR="007D7A2F" w:rsidRPr="009C4136" w:rsidRDefault="007D7A2F" w:rsidP="002C72CD">
                  <w:pPr>
                    <w:spacing w:after="0" w:line="240" w:lineRule="auto"/>
                    <w:rPr>
                      <w:rFonts w:ascii="Times New Roman" w:hAnsi="Times New Roman"/>
                    </w:rPr>
                  </w:pPr>
                </w:p>
                <w:p w:rsidR="007D7A2F" w:rsidRPr="002C72CD" w:rsidRDefault="007D7A2F" w:rsidP="002C72CD">
                  <w:pPr>
                    <w:spacing w:after="0" w:line="240" w:lineRule="auto"/>
                    <w:jc w:val="center"/>
                    <w:rPr>
                      <w:rFonts w:ascii="Times New Roman" w:hAnsi="Times New Roman"/>
                      <w:b/>
                      <w:sz w:val="28"/>
                      <w:szCs w:val="28"/>
                    </w:rPr>
                  </w:pPr>
                  <w:r w:rsidRPr="002C72CD">
                    <w:rPr>
                      <w:rFonts w:ascii="Times New Roman" w:hAnsi="Times New Roman"/>
                      <w:b/>
                      <w:sz w:val="28"/>
                      <w:szCs w:val="28"/>
                    </w:rPr>
                    <w:t>LAPORAN KERJA PRAKTEK</w:t>
                  </w:r>
                </w:p>
                <w:p w:rsidR="007D7A2F" w:rsidRPr="009C4136" w:rsidRDefault="007D7A2F" w:rsidP="002C72CD">
                  <w:pPr>
                    <w:spacing w:after="0" w:line="240" w:lineRule="auto"/>
                    <w:jc w:val="center"/>
                    <w:rPr>
                      <w:rFonts w:ascii="Times New Roman" w:hAnsi="Times New Roman"/>
                      <w:b/>
                      <w:sz w:val="24"/>
                      <w:szCs w:val="24"/>
                    </w:rPr>
                  </w:pPr>
                </w:p>
                <w:p w:rsidR="007D7A2F" w:rsidRPr="002C72CD" w:rsidRDefault="00FE6834" w:rsidP="002C72CD">
                  <w:pPr>
                    <w:spacing w:after="0" w:line="240" w:lineRule="auto"/>
                    <w:jc w:val="center"/>
                    <w:rPr>
                      <w:rFonts w:ascii="Times New Roman" w:hAnsi="Times New Roman"/>
                      <w:b/>
                      <w:sz w:val="24"/>
                      <w:szCs w:val="24"/>
                    </w:rPr>
                  </w:pPr>
                  <w:r>
                    <w:rPr>
                      <w:rFonts w:ascii="Times New Roman" w:hAnsi="Times New Roman"/>
                      <w:b/>
                      <w:sz w:val="24"/>
                      <w:szCs w:val="24"/>
                    </w:rPr>
                    <w:t>Program Studi</w:t>
                  </w:r>
                  <w:r w:rsidR="007D7A2F" w:rsidRPr="002C72CD">
                    <w:rPr>
                      <w:rFonts w:ascii="Times New Roman" w:hAnsi="Times New Roman"/>
                      <w:b/>
                      <w:sz w:val="24"/>
                      <w:szCs w:val="24"/>
                    </w:rPr>
                    <w:t xml:space="preserve"> Teknik Elektro</w:t>
                  </w:r>
                </w:p>
                <w:p w:rsidR="007D7A2F" w:rsidRPr="002C72CD" w:rsidRDefault="007D7A2F" w:rsidP="002C72CD">
                  <w:pPr>
                    <w:spacing w:after="0" w:line="240" w:lineRule="auto"/>
                    <w:jc w:val="center"/>
                    <w:rPr>
                      <w:rFonts w:ascii="Times New Roman" w:hAnsi="Times New Roman"/>
                      <w:b/>
                      <w:sz w:val="24"/>
                      <w:szCs w:val="24"/>
                    </w:rPr>
                  </w:pPr>
                  <w:r>
                    <w:rPr>
                      <w:rFonts w:ascii="Times New Roman" w:hAnsi="Times New Roman"/>
                      <w:b/>
                      <w:sz w:val="24"/>
                      <w:szCs w:val="24"/>
                    </w:rPr>
                    <w:t xml:space="preserve">Fakultas Sains </w:t>
                  </w:r>
                  <w:r>
                    <w:rPr>
                      <w:rFonts w:ascii="Times New Roman" w:hAnsi="Times New Roman"/>
                      <w:b/>
                      <w:sz w:val="24"/>
                      <w:szCs w:val="24"/>
                      <w:lang w:val="en-US"/>
                    </w:rPr>
                    <w:t>d</w:t>
                  </w:r>
                  <w:r w:rsidRPr="002C72CD">
                    <w:rPr>
                      <w:rFonts w:ascii="Times New Roman" w:hAnsi="Times New Roman"/>
                      <w:b/>
                      <w:sz w:val="24"/>
                      <w:szCs w:val="24"/>
                    </w:rPr>
                    <w:t>an Teknologi</w:t>
                  </w:r>
                </w:p>
                <w:p w:rsidR="007D7A2F" w:rsidRPr="009C4136" w:rsidRDefault="007D7A2F" w:rsidP="002C72CD">
                  <w:pPr>
                    <w:spacing w:after="0" w:line="240" w:lineRule="auto"/>
                    <w:jc w:val="center"/>
                    <w:rPr>
                      <w:rFonts w:ascii="Times New Roman" w:hAnsi="Times New Roman"/>
                      <w:b/>
                      <w:sz w:val="28"/>
                      <w:szCs w:val="28"/>
                    </w:rPr>
                  </w:pPr>
                  <w:r w:rsidRPr="002C72CD">
                    <w:rPr>
                      <w:rFonts w:ascii="Times New Roman" w:hAnsi="Times New Roman"/>
                      <w:b/>
                      <w:sz w:val="24"/>
                      <w:szCs w:val="24"/>
                    </w:rPr>
                    <w:t>Universitas Islam Negeri Sultan Syarif Kasim Riau</w:t>
                  </w:r>
                </w:p>
                <w:p w:rsidR="007D7A2F" w:rsidRPr="009C4136" w:rsidRDefault="007D7A2F" w:rsidP="002C72CD">
                  <w:pPr>
                    <w:spacing w:after="0" w:line="240" w:lineRule="auto"/>
                    <w:jc w:val="center"/>
                    <w:rPr>
                      <w:rFonts w:ascii="Times New Roman" w:hAnsi="Times New Roman"/>
                      <w:b/>
                      <w:sz w:val="28"/>
                      <w:szCs w:val="28"/>
                    </w:rPr>
                  </w:pPr>
                </w:p>
                <w:p w:rsidR="007D7A2F" w:rsidRPr="00A838FC" w:rsidRDefault="007D7A2F" w:rsidP="002C72CD">
                  <w:pPr>
                    <w:spacing w:after="0" w:line="240" w:lineRule="auto"/>
                    <w:jc w:val="center"/>
                    <w:rPr>
                      <w:rFonts w:ascii="Times New Roman" w:hAnsi="Times New Roman"/>
                      <w:sz w:val="24"/>
                      <w:szCs w:val="24"/>
                    </w:rPr>
                  </w:pPr>
                  <w:r w:rsidRPr="00A838FC">
                    <w:rPr>
                      <w:rFonts w:ascii="Times New Roman" w:hAnsi="Times New Roman"/>
                      <w:sz w:val="24"/>
                      <w:szCs w:val="24"/>
                    </w:rPr>
                    <w:t>oleh:</w:t>
                  </w:r>
                </w:p>
                <w:p w:rsidR="007D7A2F" w:rsidRPr="00A838FC" w:rsidRDefault="007D7A2F" w:rsidP="002C72CD">
                  <w:pPr>
                    <w:spacing w:after="0" w:line="240" w:lineRule="auto"/>
                    <w:jc w:val="center"/>
                    <w:rPr>
                      <w:rFonts w:ascii="Times New Roman" w:hAnsi="Times New Roman"/>
                      <w:sz w:val="24"/>
                      <w:szCs w:val="24"/>
                    </w:rPr>
                  </w:pPr>
                </w:p>
                <w:p w:rsidR="007D7A2F" w:rsidRPr="00A838FC" w:rsidRDefault="007D7A2F" w:rsidP="002C72CD">
                  <w:pPr>
                    <w:spacing w:after="0" w:line="240" w:lineRule="auto"/>
                    <w:jc w:val="center"/>
                    <w:rPr>
                      <w:rFonts w:ascii="Times New Roman" w:hAnsi="Times New Roman"/>
                      <w:b/>
                      <w:sz w:val="24"/>
                      <w:szCs w:val="24"/>
                      <w:u w:val="single"/>
                    </w:rPr>
                  </w:pPr>
                  <w:r w:rsidRPr="00A838FC">
                    <w:rPr>
                      <w:rFonts w:ascii="Times New Roman" w:hAnsi="Times New Roman"/>
                      <w:b/>
                      <w:sz w:val="24"/>
                      <w:szCs w:val="24"/>
                      <w:u w:val="single"/>
                    </w:rPr>
                    <w:t>&lt;Nama&gt;</w:t>
                  </w:r>
                </w:p>
                <w:p w:rsidR="007D7A2F" w:rsidRPr="00A838FC" w:rsidRDefault="007D7A2F" w:rsidP="002C72CD">
                  <w:pPr>
                    <w:spacing w:after="0" w:line="240" w:lineRule="auto"/>
                    <w:jc w:val="center"/>
                    <w:rPr>
                      <w:rFonts w:ascii="Times New Roman" w:hAnsi="Times New Roman"/>
                      <w:b/>
                      <w:sz w:val="24"/>
                      <w:szCs w:val="24"/>
                    </w:rPr>
                  </w:pPr>
                  <w:r w:rsidRPr="00A838FC">
                    <w:rPr>
                      <w:rFonts w:ascii="Times New Roman" w:hAnsi="Times New Roman"/>
                      <w:b/>
                      <w:sz w:val="24"/>
                      <w:szCs w:val="24"/>
                    </w:rPr>
                    <w:t>&lt;NIM&gt;</w:t>
                  </w:r>
                </w:p>
                <w:p w:rsidR="007D7A2F" w:rsidRPr="00A838FC" w:rsidRDefault="007D7A2F" w:rsidP="002C72CD">
                  <w:pPr>
                    <w:spacing w:after="0" w:line="240" w:lineRule="auto"/>
                    <w:jc w:val="center"/>
                    <w:rPr>
                      <w:rFonts w:ascii="Times New Roman" w:hAnsi="Times New Roman"/>
                      <w:sz w:val="24"/>
                      <w:szCs w:val="24"/>
                    </w:rPr>
                  </w:pPr>
                </w:p>
                <w:p w:rsidR="007D7A2F" w:rsidRPr="00A838FC" w:rsidRDefault="007D7A2F" w:rsidP="002C72CD">
                  <w:pPr>
                    <w:spacing w:after="0" w:line="240" w:lineRule="auto"/>
                    <w:jc w:val="center"/>
                    <w:rPr>
                      <w:rFonts w:ascii="Times New Roman" w:hAnsi="Times New Roman"/>
                      <w:sz w:val="24"/>
                      <w:szCs w:val="24"/>
                    </w:rPr>
                  </w:pPr>
                  <w:r w:rsidRPr="00A838FC">
                    <w:rPr>
                      <w:rFonts w:ascii="Times New Roman" w:hAnsi="Times New Roman"/>
                      <w:sz w:val="24"/>
                      <w:szCs w:val="24"/>
                    </w:rPr>
                    <w:t xml:space="preserve">Telah diperiksa dan disetujui sebagai laporan Kerja Praktek </w:t>
                  </w:r>
                </w:p>
                <w:p w:rsidR="007D7A2F" w:rsidRPr="00A838FC" w:rsidRDefault="007D7A2F" w:rsidP="002C72CD">
                  <w:pPr>
                    <w:spacing w:after="0" w:line="240" w:lineRule="auto"/>
                    <w:jc w:val="center"/>
                    <w:rPr>
                      <w:rFonts w:ascii="Times New Roman" w:hAnsi="Times New Roman"/>
                      <w:sz w:val="24"/>
                      <w:szCs w:val="24"/>
                    </w:rPr>
                  </w:pPr>
                  <w:r w:rsidRPr="00A838FC">
                    <w:rPr>
                      <w:rFonts w:ascii="Times New Roman" w:hAnsi="Times New Roman"/>
                      <w:sz w:val="24"/>
                      <w:szCs w:val="24"/>
                    </w:rPr>
                    <w:t>di &lt;tempat&gt;, pada tanggal &lt;tanggal&gt;</w:t>
                  </w:r>
                </w:p>
                <w:p w:rsidR="007D7A2F" w:rsidRPr="00A838FC" w:rsidRDefault="007D7A2F" w:rsidP="002C72CD">
                  <w:pPr>
                    <w:spacing w:after="0" w:line="240" w:lineRule="auto"/>
                    <w:rPr>
                      <w:rFonts w:ascii="Times New Roman" w:hAnsi="Times New Roman"/>
                      <w:sz w:val="24"/>
                      <w:szCs w:val="24"/>
                    </w:rPr>
                  </w:pPr>
                </w:p>
                <w:p w:rsidR="007D7A2F" w:rsidRPr="00A838FC" w:rsidRDefault="007D7A2F" w:rsidP="00E56675">
                  <w:pPr>
                    <w:spacing w:after="0" w:line="240" w:lineRule="auto"/>
                    <w:jc w:val="center"/>
                    <w:rPr>
                      <w:rFonts w:ascii="Times New Roman" w:hAnsi="Times New Roman"/>
                      <w:sz w:val="24"/>
                      <w:szCs w:val="24"/>
                      <w:lang w:val="en-US"/>
                    </w:rPr>
                  </w:pPr>
                  <w:r w:rsidRPr="00A838FC">
                    <w:rPr>
                      <w:rFonts w:ascii="Times New Roman" w:hAnsi="Times New Roman"/>
                      <w:sz w:val="24"/>
                      <w:szCs w:val="24"/>
                    </w:rPr>
                    <w:t xml:space="preserve">Pembimbing </w:t>
                  </w:r>
                  <w:r w:rsidRPr="00A838FC">
                    <w:rPr>
                      <w:rFonts w:ascii="Times New Roman" w:hAnsi="Times New Roman"/>
                      <w:sz w:val="24"/>
                      <w:szCs w:val="24"/>
                      <w:lang w:val="en-US"/>
                    </w:rPr>
                    <w:t>Lapangan</w:t>
                  </w:r>
                </w:p>
                <w:p w:rsidR="007D7A2F" w:rsidRPr="00A838FC" w:rsidRDefault="007D7A2F" w:rsidP="00E56675">
                  <w:pPr>
                    <w:spacing w:after="0" w:line="240" w:lineRule="auto"/>
                    <w:jc w:val="center"/>
                    <w:rPr>
                      <w:rFonts w:ascii="Times New Roman" w:hAnsi="Times New Roman"/>
                      <w:sz w:val="24"/>
                      <w:szCs w:val="24"/>
                      <w:lang w:val="en-US"/>
                    </w:rPr>
                  </w:pPr>
                </w:p>
                <w:p w:rsidR="007D7A2F" w:rsidRPr="00A838FC" w:rsidRDefault="007D7A2F" w:rsidP="00E56675">
                  <w:pPr>
                    <w:spacing w:after="0" w:line="240" w:lineRule="auto"/>
                    <w:jc w:val="center"/>
                    <w:rPr>
                      <w:rFonts w:ascii="Times New Roman" w:hAnsi="Times New Roman"/>
                      <w:sz w:val="24"/>
                      <w:szCs w:val="24"/>
                      <w:lang w:val="en-US"/>
                    </w:rPr>
                  </w:pPr>
                </w:p>
                <w:p w:rsidR="007D7A2F" w:rsidRPr="00A838FC" w:rsidRDefault="007D7A2F" w:rsidP="00E56675">
                  <w:pPr>
                    <w:spacing w:after="0" w:line="240" w:lineRule="auto"/>
                    <w:jc w:val="center"/>
                    <w:rPr>
                      <w:rFonts w:ascii="Times New Roman" w:hAnsi="Times New Roman"/>
                      <w:b/>
                      <w:sz w:val="24"/>
                      <w:szCs w:val="24"/>
                      <w:u w:val="single"/>
                      <w:lang w:val="en-US"/>
                    </w:rPr>
                  </w:pPr>
                  <w:r w:rsidRPr="00A838FC">
                    <w:rPr>
                      <w:rFonts w:ascii="Times New Roman" w:hAnsi="Times New Roman"/>
                      <w:b/>
                      <w:sz w:val="24"/>
                      <w:szCs w:val="24"/>
                      <w:u w:val="single"/>
                      <w:lang w:val="en-US"/>
                    </w:rPr>
                    <w:t>Nama Lengkap</w:t>
                  </w:r>
                </w:p>
                <w:p w:rsidR="007D7A2F" w:rsidRPr="00A838FC" w:rsidRDefault="007D7A2F" w:rsidP="00E56675">
                  <w:pPr>
                    <w:spacing w:after="0" w:line="240" w:lineRule="auto"/>
                    <w:jc w:val="center"/>
                    <w:rPr>
                      <w:rFonts w:ascii="Times New Roman" w:hAnsi="Times New Roman"/>
                      <w:sz w:val="24"/>
                      <w:szCs w:val="24"/>
                      <w:lang w:val="en-US"/>
                    </w:rPr>
                  </w:pPr>
                  <w:r w:rsidRPr="00A838FC">
                    <w:rPr>
                      <w:rFonts w:ascii="Times New Roman" w:hAnsi="Times New Roman"/>
                      <w:sz w:val="24"/>
                      <w:szCs w:val="24"/>
                      <w:lang w:val="en-US"/>
                    </w:rPr>
                    <w:t>NIP/NIK: …………….</w:t>
                  </w:r>
                </w:p>
              </w:txbxContent>
            </v:textbox>
            <w10:wrap type="none"/>
            <w10:anchorlock/>
          </v:shape>
        </w:pict>
      </w:r>
    </w:p>
    <w:p w:rsidR="00A973DD" w:rsidRPr="00D45E59" w:rsidRDefault="00FE6834" w:rsidP="00A973DD">
      <w:pPr>
        <w:pStyle w:val="Heading2"/>
      </w:pPr>
      <w:r w:rsidRPr="00D45E59">
        <w:t>3.</w:t>
      </w:r>
      <w:r w:rsidRPr="00D45E59">
        <w:rPr>
          <w:lang w:val="id-ID"/>
        </w:rPr>
        <w:t>3</w:t>
      </w:r>
      <w:r w:rsidR="00A973DD" w:rsidRPr="00D45E59">
        <w:t>. Lembar Pe</w:t>
      </w:r>
      <w:r w:rsidRPr="00D45E59">
        <w:t xml:space="preserve">ngesahan </w:t>
      </w:r>
      <w:r w:rsidRPr="00D45E59">
        <w:rPr>
          <w:lang w:val="id-ID"/>
        </w:rPr>
        <w:t>Program Studi</w:t>
      </w:r>
      <w:r w:rsidR="00A973DD" w:rsidRPr="00D45E59">
        <w:t xml:space="preserve"> [KP dan ProMin]</w:t>
      </w:r>
    </w:p>
    <w:p w:rsidR="00A973DD" w:rsidRPr="00D45E59" w:rsidRDefault="00A973DD" w:rsidP="00A973DD">
      <w:pPr>
        <w:rPr>
          <w:rFonts w:cs="Calibri"/>
        </w:rPr>
      </w:pPr>
      <w:r w:rsidRPr="00D45E59">
        <w:rPr>
          <w:rFonts w:cs="Calibri"/>
        </w:rPr>
        <w:t xml:space="preserve">Penulisan </w:t>
      </w:r>
      <w:r w:rsidRPr="00D45E59">
        <w:rPr>
          <w:rFonts w:cs="Calibri"/>
          <w:lang w:val="en-US"/>
        </w:rPr>
        <w:t xml:space="preserve">lembar </w:t>
      </w:r>
      <w:r w:rsidRPr="00D45E59">
        <w:t xml:space="preserve">Pengesahan </w:t>
      </w:r>
      <w:r w:rsidRPr="00D45E59">
        <w:rPr>
          <w:lang w:val="en-US"/>
        </w:rPr>
        <w:t>Jurusan</w:t>
      </w:r>
      <w:r w:rsidRPr="00D45E59">
        <w:rPr>
          <w:rFonts w:cs="Calibri"/>
        </w:rPr>
        <w:t xml:space="preserve"> mengikuti ketentuan sebagai berikut.</w:t>
      </w:r>
    </w:p>
    <w:p w:rsidR="00A973DD" w:rsidRPr="00D45E59" w:rsidRDefault="00A973DD" w:rsidP="006C5D06">
      <w:pPr>
        <w:numPr>
          <w:ilvl w:val="3"/>
          <w:numId w:val="60"/>
        </w:numPr>
        <w:tabs>
          <w:tab w:val="left" w:pos="360"/>
        </w:tabs>
        <w:suppressAutoHyphens/>
        <w:spacing w:after="0"/>
        <w:ind w:left="360"/>
        <w:jc w:val="both"/>
        <w:rPr>
          <w:rFonts w:cs="Calibri"/>
        </w:rPr>
      </w:pPr>
      <w:r w:rsidRPr="00D45E59">
        <w:rPr>
          <w:rFonts w:cs="Calibri"/>
        </w:rPr>
        <w:t xml:space="preserve">Diletakkan </w:t>
      </w:r>
      <w:r w:rsidRPr="00D45E59">
        <w:rPr>
          <w:rFonts w:cs="Calibri"/>
          <w:lang w:val="en-US"/>
        </w:rPr>
        <w:t xml:space="preserve">pada </w:t>
      </w:r>
      <w:r w:rsidRPr="00D45E59">
        <w:rPr>
          <w:rFonts w:cs="Calibri"/>
        </w:rPr>
        <w:t>halaman i</w:t>
      </w:r>
      <w:r w:rsidRPr="00D45E59">
        <w:rPr>
          <w:rFonts w:cs="Calibri"/>
          <w:lang w:val="en-US"/>
        </w:rPr>
        <w:t>i</w:t>
      </w:r>
      <w:r w:rsidRPr="00D45E59">
        <w:rPr>
          <w:rFonts w:cs="Calibri"/>
        </w:rPr>
        <w:t xml:space="preserve">i. </w:t>
      </w:r>
    </w:p>
    <w:p w:rsidR="00A973DD" w:rsidRPr="00D45E59" w:rsidRDefault="00A973DD" w:rsidP="006C5D06">
      <w:pPr>
        <w:numPr>
          <w:ilvl w:val="3"/>
          <w:numId w:val="60"/>
        </w:numPr>
        <w:tabs>
          <w:tab w:val="left" w:pos="360"/>
        </w:tabs>
        <w:suppressAutoHyphens/>
        <w:spacing w:after="0"/>
        <w:ind w:left="360"/>
        <w:jc w:val="both"/>
        <w:rPr>
          <w:rFonts w:cs="Calibri"/>
          <w:i/>
        </w:rPr>
      </w:pPr>
      <w:r w:rsidRPr="00D45E59">
        <w:rPr>
          <w:rFonts w:cs="Calibri"/>
        </w:rPr>
        <w:t xml:space="preserve">Penulisan menggunakan tipe huruf </w:t>
      </w:r>
      <w:r w:rsidRPr="00D45E59">
        <w:rPr>
          <w:rFonts w:cs="Calibri"/>
          <w:i/>
        </w:rPr>
        <w:t>Times New Roman</w:t>
      </w:r>
    </w:p>
    <w:p w:rsidR="00A973DD" w:rsidRPr="00D45E59" w:rsidRDefault="00A973DD" w:rsidP="006C5D06">
      <w:pPr>
        <w:numPr>
          <w:ilvl w:val="3"/>
          <w:numId w:val="60"/>
        </w:numPr>
        <w:tabs>
          <w:tab w:val="left" w:pos="360"/>
        </w:tabs>
        <w:suppressAutoHyphens/>
        <w:spacing w:after="0"/>
        <w:ind w:left="360"/>
        <w:jc w:val="both"/>
        <w:rPr>
          <w:rFonts w:cs="Calibri"/>
        </w:rPr>
      </w:pPr>
      <w:r w:rsidRPr="00D45E59">
        <w:rPr>
          <w:rFonts w:cs="Calibri"/>
        </w:rPr>
        <w:t>Tulisan pada lembar persetujuan ditulis rata tengah (</w:t>
      </w:r>
      <w:r w:rsidRPr="00D45E59">
        <w:rPr>
          <w:rFonts w:cs="Calibri"/>
          <w:i/>
        </w:rPr>
        <w:t>center</w:t>
      </w:r>
      <w:r w:rsidRPr="00D45E59">
        <w:rPr>
          <w:rFonts w:cs="Calibri"/>
        </w:rPr>
        <w:t>) dengan mencantumkan</w:t>
      </w:r>
    </w:p>
    <w:p w:rsidR="00A973DD" w:rsidRPr="00D45E59" w:rsidRDefault="00A973DD" w:rsidP="006C5D06">
      <w:pPr>
        <w:numPr>
          <w:ilvl w:val="0"/>
          <w:numId w:val="42"/>
        </w:numPr>
        <w:tabs>
          <w:tab w:val="left" w:pos="720"/>
          <w:tab w:val="left" w:pos="1080"/>
        </w:tabs>
        <w:suppressAutoHyphens/>
        <w:spacing w:after="0"/>
        <w:ind w:left="720"/>
        <w:jc w:val="both"/>
        <w:rPr>
          <w:rFonts w:cs="Calibri"/>
        </w:rPr>
      </w:pPr>
      <w:r w:rsidRPr="00D45E59">
        <w:rPr>
          <w:rFonts w:cs="Calibri"/>
        </w:rPr>
        <w:t xml:space="preserve">Tulisan </w:t>
      </w:r>
      <w:r w:rsidRPr="00D45E59">
        <w:rPr>
          <w:rFonts w:cs="Calibri"/>
        </w:rPr>
        <w:tab/>
      </w:r>
    </w:p>
    <w:p w:rsidR="00A973DD" w:rsidRPr="00D45E59" w:rsidRDefault="00A973DD" w:rsidP="00A973DD">
      <w:pPr>
        <w:spacing w:after="0"/>
        <w:ind w:left="709"/>
        <w:rPr>
          <w:rFonts w:cs="Calibri"/>
        </w:rPr>
      </w:pPr>
      <w:r w:rsidRPr="00D45E59">
        <w:rPr>
          <w:rFonts w:cs="Calibri"/>
        </w:rPr>
        <w:t xml:space="preserve"> &lt;LEMBAR </w:t>
      </w:r>
      <w:r w:rsidRPr="00D45E59">
        <w:rPr>
          <w:rFonts w:cs="Calibri"/>
          <w:lang w:val="en-US"/>
        </w:rPr>
        <w:t>PENGESAHAN JURUSAN TEKNIK ELEKTRO</w:t>
      </w:r>
      <w:r w:rsidRPr="00D45E59">
        <w:rPr>
          <w:rFonts w:cs="Calibri"/>
        </w:rPr>
        <w:t>&gt;, ditulis huruf kapital, ditebalkan (</w:t>
      </w:r>
      <w:r w:rsidRPr="00D45E59">
        <w:rPr>
          <w:rFonts w:cs="Calibri"/>
          <w:i/>
        </w:rPr>
        <w:t>bold</w:t>
      </w:r>
      <w:r w:rsidRPr="00D45E59">
        <w:rPr>
          <w:rFonts w:cs="Calibri"/>
        </w:rPr>
        <w:t>) dengan ukuran huruf 16</w:t>
      </w:r>
    </w:p>
    <w:p w:rsidR="00A973DD" w:rsidRPr="00D45E59" w:rsidRDefault="00A973DD" w:rsidP="006C5D06">
      <w:pPr>
        <w:numPr>
          <w:ilvl w:val="0"/>
          <w:numId w:val="47"/>
        </w:numPr>
        <w:tabs>
          <w:tab w:val="left" w:pos="720"/>
        </w:tabs>
        <w:suppressAutoHyphens/>
        <w:spacing w:after="0"/>
        <w:ind w:left="720"/>
        <w:jc w:val="both"/>
        <w:rPr>
          <w:rFonts w:cs="Calibri"/>
        </w:rPr>
      </w:pPr>
      <w:r w:rsidRPr="00D45E59">
        <w:rPr>
          <w:rFonts w:cs="Calibri"/>
        </w:rPr>
        <w:t>Judul</w:t>
      </w:r>
    </w:p>
    <w:p w:rsidR="00A973DD" w:rsidRPr="00D45E59" w:rsidRDefault="00A973DD" w:rsidP="00A973DD">
      <w:pPr>
        <w:spacing w:after="0"/>
        <w:ind w:left="709"/>
        <w:rPr>
          <w:rFonts w:cs="Calibri"/>
        </w:rPr>
      </w:pPr>
      <w:r w:rsidRPr="00D45E59">
        <w:rPr>
          <w:rFonts w:cs="Calibri"/>
        </w:rPr>
        <w:t>ditulis huruf kapital dan ditebalkan (</w:t>
      </w:r>
      <w:r w:rsidRPr="00D45E59">
        <w:rPr>
          <w:rFonts w:cs="Calibri"/>
          <w:i/>
        </w:rPr>
        <w:t>bold</w:t>
      </w:r>
      <w:r w:rsidRPr="00D45E59">
        <w:rPr>
          <w:rFonts w:cs="Calibri"/>
        </w:rPr>
        <w:t>) dengan ukuran huruf menyesuaikan. Diupayakan judul ditulis maksimal tiga baris dengan memperhatikan kaidah pemotongan kalimat.</w:t>
      </w:r>
    </w:p>
    <w:p w:rsidR="00A973DD" w:rsidRPr="00D45E59" w:rsidRDefault="00A973DD" w:rsidP="006C5D06">
      <w:pPr>
        <w:numPr>
          <w:ilvl w:val="0"/>
          <w:numId w:val="48"/>
        </w:numPr>
        <w:tabs>
          <w:tab w:val="left" w:pos="720"/>
        </w:tabs>
        <w:suppressAutoHyphens/>
        <w:spacing w:after="0"/>
        <w:ind w:left="720"/>
        <w:jc w:val="both"/>
        <w:rPr>
          <w:rFonts w:cs="Calibri"/>
        </w:rPr>
      </w:pPr>
      <w:r w:rsidRPr="00D45E59">
        <w:rPr>
          <w:rFonts w:cs="Calibri"/>
        </w:rPr>
        <w:t xml:space="preserve">Tulisan </w:t>
      </w:r>
    </w:p>
    <w:p w:rsidR="00A973DD" w:rsidRPr="00D45E59" w:rsidRDefault="00A973DD" w:rsidP="00A973DD">
      <w:pPr>
        <w:spacing w:after="0"/>
        <w:ind w:left="709"/>
        <w:rPr>
          <w:rFonts w:cs="Calibri"/>
          <w:lang w:val="en-US"/>
        </w:rPr>
      </w:pPr>
      <w:r w:rsidRPr="00D45E59">
        <w:rPr>
          <w:rFonts w:cs="Calibri"/>
        </w:rPr>
        <w:t xml:space="preserve">&lt; </w:t>
      </w:r>
      <w:r w:rsidRPr="00D45E59">
        <w:rPr>
          <w:rFonts w:cs="Calibri"/>
          <w:lang w:val="en-US"/>
        </w:rPr>
        <w:t>LAPORAN KERJA PRAKTEK</w:t>
      </w:r>
      <w:r w:rsidRPr="00D45E59">
        <w:rPr>
          <w:rFonts w:cs="Calibri"/>
        </w:rPr>
        <w:t xml:space="preserve"> &gt;</w:t>
      </w:r>
      <w:r w:rsidRPr="00D45E59">
        <w:rPr>
          <w:rFonts w:cs="Calibri"/>
          <w:lang w:val="en-US"/>
        </w:rPr>
        <w:t xml:space="preserve"> atau </w:t>
      </w:r>
      <w:r w:rsidRPr="00D45E59">
        <w:rPr>
          <w:rFonts w:cs="Calibri"/>
        </w:rPr>
        <w:t xml:space="preserve">&lt; </w:t>
      </w:r>
      <w:r w:rsidRPr="00D45E59">
        <w:rPr>
          <w:rFonts w:cs="Calibri"/>
          <w:lang w:val="en-US"/>
        </w:rPr>
        <w:t>LAPORAN PROYEK MINI</w:t>
      </w:r>
      <w:r w:rsidRPr="00D45E59">
        <w:rPr>
          <w:rFonts w:cs="Calibri"/>
        </w:rPr>
        <w:t xml:space="preserve"> &gt;, ditulis huruf kapital, ditebalkan (</w:t>
      </w:r>
      <w:r w:rsidRPr="00D45E59">
        <w:rPr>
          <w:rFonts w:cs="Calibri"/>
          <w:i/>
        </w:rPr>
        <w:t>bold</w:t>
      </w:r>
      <w:r w:rsidRPr="00D45E59">
        <w:rPr>
          <w:rFonts w:cs="Calibri"/>
        </w:rPr>
        <w:t>)  dengan ukuran huruf 14</w:t>
      </w:r>
      <w:r w:rsidRPr="00D45E59">
        <w:rPr>
          <w:rFonts w:cs="Calibri"/>
          <w:lang w:val="en-US"/>
        </w:rPr>
        <w:t>.</w:t>
      </w:r>
    </w:p>
    <w:p w:rsidR="00A973DD" w:rsidRPr="00D45E59" w:rsidRDefault="00A973DD" w:rsidP="006C5D06">
      <w:pPr>
        <w:numPr>
          <w:ilvl w:val="0"/>
          <w:numId w:val="53"/>
        </w:numPr>
        <w:tabs>
          <w:tab w:val="left" w:pos="720"/>
        </w:tabs>
        <w:suppressAutoHyphens/>
        <w:spacing w:after="0"/>
        <w:jc w:val="both"/>
        <w:rPr>
          <w:rFonts w:cs="Calibri"/>
        </w:rPr>
      </w:pPr>
      <w:r w:rsidRPr="00D45E59">
        <w:rPr>
          <w:rFonts w:cs="Calibri"/>
        </w:rPr>
        <w:t>Tulisan</w:t>
      </w:r>
    </w:p>
    <w:p w:rsidR="00A973DD" w:rsidRPr="00D45E59" w:rsidRDefault="00A973DD" w:rsidP="00A973DD">
      <w:pPr>
        <w:spacing w:after="0"/>
        <w:ind w:left="720"/>
        <w:rPr>
          <w:rFonts w:cs="Calibri"/>
          <w:lang w:val="en-US"/>
        </w:rPr>
      </w:pPr>
      <w:r w:rsidRPr="00D45E59">
        <w:rPr>
          <w:rFonts w:cs="Calibri"/>
        </w:rPr>
        <w:t>&lt;</w:t>
      </w:r>
      <w:r w:rsidR="00FE6834" w:rsidRPr="00D45E59">
        <w:rPr>
          <w:rFonts w:cs="Calibri"/>
        </w:rPr>
        <w:t xml:space="preserve"> Program Studi</w:t>
      </w:r>
      <w:r w:rsidRPr="00D45E59">
        <w:rPr>
          <w:rFonts w:cs="Calibri"/>
        </w:rPr>
        <w:t xml:space="preserve"> Teknik Elektro</w:t>
      </w:r>
      <w:r w:rsidRPr="00D45E59">
        <w:rPr>
          <w:rFonts w:cs="Calibri"/>
          <w:lang w:val="en-US"/>
        </w:rPr>
        <w:t xml:space="preserve"> </w:t>
      </w:r>
      <w:r w:rsidRPr="00D45E59">
        <w:rPr>
          <w:rFonts w:cs="Calibri"/>
        </w:rPr>
        <w:t xml:space="preserve">Fakultas Sains </w:t>
      </w:r>
      <w:r w:rsidRPr="00D45E59">
        <w:rPr>
          <w:rFonts w:cs="Calibri"/>
          <w:lang w:val="en-US"/>
        </w:rPr>
        <w:t>d</w:t>
      </w:r>
      <w:r w:rsidRPr="00D45E59">
        <w:rPr>
          <w:rFonts w:cs="Calibri"/>
        </w:rPr>
        <w:t>an Teknologi</w:t>
      </w:r>
      <w:r w:rsidRPr="00D45E59">
        <w:rPr>
          <w:rFonts w:cs="Calibri"/>
          <w:lang w:val="en-US"/>
        </w:rPr>
        <w:t xml:space="preserve"> </w:t>
      </w:r>
      <w:r w:rsidRPr="00D45E59">
        <w:rPr>
          <w:rFonts w:cs="Calibri"/>
        </w:rPr>
        <w:t xml:space="preserve">Universitas Islam Negeri Sultan Syarif Kasim Riau &gt; dengan ukuran huruf 12 dan ditebalkan (bold). </w:t>
      </w:r>
    </w:p>
    <w:p w:rsidR="00AC49D4" w:rsidRPr="00D45E59" w:rsidRDefault="00AC49D4" w:rsidP="00A973DD">
      <w:pPr>
        <w:spacing w:after="0"/>
        <w:ind w:left="720"/>
        <w:rPr>
          <w:rFonts w:cs="Calibri"/>
          <w:lang w:val="en-US"/>
        </w:rPr>
      </w:pPr>
    </w:p>
    <w:p w:rsidR="00A973DD" w:rsidRPr="00D45E59" w:rsidRDefault="00A973DD" w:rsidP="006C5D06">
      <w:pPr>
        <w:numPr>
          <w:ilvl w:val="0"/>
          <w:numId w:val="49"/>
        </w:numPr>
        <w:tabs>
          <w:tab w:val="left" w:pos="720"/>
        </w:tabs>
        <w:suppressAutoHyphens/>
        <w:spacing w:after="0"/>
        <w:ind w:left="720"/>
        <w:jc w:val="both"/>
        <w:rPr>
          <w:rFonts w:cs="Calibri"/>
        </w:rPr>
      </w:pPr>
      <w:r w:rsidRPr="00D45E59">
        <w:rPr>
          <w:rFonts w:cs="Calibri"/>
        </w:rPr>
        <w:t>Tulisan</w:t>
      </w:r>
      <w:r w:rsidRPr="00D45E59">
        <w:rPr>
          <w:rFonts w:cs="Calibri"/>
        </w:rPr>
        <w:tab/>
      </w:r>
    </w:p>
    <w:p w:rsidR="00A973DD" w:rsidRPr="00D45E59" w:rsidRDefault="00A973DD" w:rsidP="00A973DD">
      <w:pPr>
        <w:spacing w:after="0"/>
        <w:ind w:left="709"/>
        <w:rPr>
          <w:rFonts w:cs="Calibri"/>
        </w:rPr>
      </w:pPr>
      <w:r w:rsidRPr="00D45E59">
        <w:rPr>
          <w:rFonts w:cs="Calibri"/>
        </w:rPr>
        <w:lastRenderedPageBreak/>
        <w:t>&lt;Oleh :&gt; ditulis huruf kecil dengan ukuran huruf 1</w:t>
      </w:r>
      <w:r w:rsidR="00A838FC" w:rsidRPr="00D45E59">
        <w:rPr>
          <w:rFonts w:cs="Calibri"/>
          <w:lang w:val="en-US"/>
        </w:rPr>
        <w:t>2</w:t>
      </w:r>
      <w:r w:rsidRPr="00D45E59">
        <w:rPr>
          <w:rFonts w:cs="Calibri"/>
        </w:rPr>
        <w:t>.</w:t>
      </w:r>
    </w:p>
    <w:p w:rsidR="00A973DD" w:rsidRPr="00D45E59" w:rsidRDefault="00A973DD" w:rsidP="006C5D06">
      <w:pPr>
        <w:numPr>
          <w:ilvl w:val="0"/>
          <w:numId w:val="50"/>
        </w:numPr>
        <w:tabs>
          <w:tab w:val="left" w:pos="720"/>
        </w:tabs>
        <w:suppressAutoHyphens/>
        <w:spacing w:after="0"/>
        <w:ind w:left="720"/>
        <w:jc w:val="both"/>
        <w:rPr>
          <w:rFonts w:cs="Calibri"/>
        </w:rPr>
      </w:pPr>
      <w:r w:rsidRPr="00D45E59">
        <w:rPr>
          <w:rFonts w:cs="Calibri"/>
        </w:rPr>
        <w:t>Nama dan NIM</w:t>
      </w:r>
    </w:p>
    <w:p w:rsidR="00A973DD" w:rsidRPr="00D45E59" w:rsidRDefault="00A973DD" w:rsidP="00A973DD">
      <w:pPr>
        <w:spacing w:after="0"/>
        <w:ind w:left="709"/>
        <w:rPr>
          <w:rFonts w:cs="Calibri"/>
        </w:rPr>
      </w:pPr>
      <w:r w:rsidRPr="00D45E59">
        <w:rPr>
          <w:rFonts w:cs="Calibri"/>
        </w:rPr>
        <w:t xml:space="preserve">nama ditulis </w:t>
      </w:r>
      <w:r w:rsidRPr="00D45E59">
        <w:rPr>
          <w:rFonts w:cs="Calibri"/>
          <w:i/>
        </w:rPr>
        <w:t>underline</w:t>
      </w:r>
      <w:r w:rsidRPr="00D45E59">
        <w:rPr>
          <w:rFonts w:cs="Calibri"/>
        </w:rPr>
        <w:t xml:space="preserve"> ukuran 1</w:t>
      </w:r>
      <w:r w:rsidR="00A838FC" w:rsidRPr="00D45E59">
        <w:rPr>
          <w:rFonts w:cs="Calibri"/>
          <w:lang w:val="en-US"/>
        </w:rPr>
        <w:t>2</w:t>
      </w:r>
      <w:r w:rsidRPr="00D45E59">
        <w:rPr>
          <w:rFonts w:cs="Calibri"/>
        </w:rPr>
        <w:t xml:space="preserve"> dengan ketentuan</w:t>
      </w:r>
    </w:p>
    <w:p w:rsidR="00A973DD" w:rsidRPr="00D45E59" w:rsidRDefault="00A973DD" w:rsidP="00A973DD">
      <w:pPr>
        <w:spacing w:after="0"/>
        <w:ind w:left="1555" w:right="-576"/>
        <w:rPr>
          <w:rFonts w:cs="Calibri"/>
        </w:rPr>
      </w:pPr>
      <w:r w:rsidRPr="00D45E59">
        <w:rPr>
          <w:rFonts w:cs="Calibri"/>
          <w:u w:val="single"/>
        </w:rPr>
        <w:t xml:space="preserve">  &lt;NAMA&gt;</w:t>
      </w:r>
      <w:r w:rsidRPr="00D45E59">
        <w:rPr>
          <w:rFonts w:cs="Calibri"/>
        </w:rPr>
        <w:tab/>
        <w:t>huruf besar dan ditebalkan (</w:t>
      </w:r>
      <w:r w:rsidRPr="00D45E59">
        <w:rPr>
          <w:rFonts w:cs="Calibri"/>
          <w:i/>
        </w:rPr>
        <w:t>bold</w:t>
      </w:r>
      <w:r w:rsidRPr="00D45E59">
        <w:rPr>
          <w:rFonts w:cs="Calibri"/>
        </w:rPr>
        <w:t>)</w:t>
      </w:r>
    </w:p>
    <w:p w:rsidR="00A973DD" w:rsidRPr="00D45E59" w:rsidRDefault="00A973DD" w:rsidP="00A973DD">
      <w:pPr>
        <w:spacing w:after="0"/>
        <w:ind w:left="2894" w:hanging="1267"/>
        <w:rPr>
          <w:rFonts w:cs="Calibri"/>
        </w:rPr>
      </w:pPr>
      <w:r w:rsidRPr="00D45E59">
        <w:rPr>
          <w:rFonts w:cs="Calibri"/>
        </w:rPr>
        <w:t xml:space="preserve">  &lt;NIM&gt;</w:t>
      </w:r>
      <w:r w:rsidRPr="00D45E59">
        <w:rPr>
          <w:rFonts w:cs="Calibri"/>
        </w:rPr>
        <w:tab/>
        <w:t>angka tanpa tulisan NIM dan ditebalkan (</w:t>
      </w:r>
      <w:r w:rsidRPr="00D45E59">
        <w:rPr>
          <w:rFonts w:cs="Calibri"/>
          <w:i/>
        </w:rPr>
        <w:t>bold</w:t>
      </w:r>
      <w:r w:rsidRPr="00D45E59">
        <w:rPr>
          <w:rFonts w:cs="Calibri"/>
        </w:rPr>
        <w:t>)</w:t>
      </w:r>
    </w:p>
    <w:p w:rsidR="00A973DD" w:rsidRPr="00D45E59" w:rsidRDefault="00A973DD" w:rsidP="006C5D06">
      <w:pPr>
        <w:numPr>
          <w:ilvl w:val="0"/>
          <w:numId w:val="51"/>
        </w:numPr>
        <w:tabs>
          <w:tab w:val="left" w:pos="720"/>
        </w:tabs>
        <w:suppressAutoHyphens/>
        <w:spacing w:after="0"/>
        <w:ind w:left="720"/>
        <w:jc w:val="both"/>
        <w:rPr>
          <w:rFonts w:cs="Calibri"/>
        </w:rPr>
      </w:pPr>
      <w:r w:rsidRPr="00D45E59">
        <w:rPr>
          <w:rFonts w:cs="Calibri"/>
        </w:rPr>
        <w:t>Tulisan</w:t>
      </w:r>
      <w:r w:rsidRPr="00D45E59">
        <w:rPr>
          <w:rFonts w:cs="Calibri"/>
        </w:rPr>
        <w:tab/>
      </w:r>
    </w:p>
    <w:p w:rsidR="00A973DD" w:rsidRPr="00D45E59" w:rsidRDefault="00A973DD" w:rsidP="00A973DD">
      <w:pPr>
        <w:spacing w:after="0"/>
        <w:ind w:left="720"/>
        <w:rPr>
          <w:rFonts w:cs="Calibri"/>
          <w:lang w:val="en-US"/>
        </w:rPr>
      </w:pPr>
      <w:r w:rsidRPr="00D45E59">
        <w:rPr>
          <w:rFonts w:cs="Calibri"/>
        </w:rPr>
        <w:t xml:space="preserve">&lt;Telah diperiksa dan disetujui sebagai </w:t>
      </w:r>
      <w:r w:rsidRPr="00D45E59">
        <w:rPr>
          <w:rFonts w:cs="Calibri"/>
          <w:lang w:val="en-US"/>
        </w:rPr>
        <w:t>l</w:t>
      </w:r>
      <w:r w:rsidRPr="00D45E59">
        <w:rPr>
          <w:rFonts w:cs="Calibri"/>
        </w:rPr>
        <w:t xml:space="preserve">aporan </w:t>
      </w:r>
      <w:r w:rsidRPr="00D45E59">
        <w:rPr>
          <w:rFonts w:cs="Calibri"/>
          <w:lang w:val="en-US"/>
        </w:rPr>
        <w:t xml:space="preserve">Kerja Praktek </w:t>
      </w:r>
      <w:r w:rsidRPr="00D45E59">
        <w:rPr>
          <w:rFonts w:cs="Calibri"/>
        </w:rPr>
        <w:t xml:space="preserve">di </w:t>
      </w:r>
      <w:r w:rsidRPr="00D45E59">
        <w:rPr>
          <w:rFonts w:cs="Calibri"/>
          <w:lang w:val="en-US"/>
        </w:rPr>
        <w:t>&lt;Tempat&gt;</w:t>
      </w:r>
      <w:r w:rsidRPr="00D45E59">
        <w:rPr>
          <w:rFonts w:cs="Calibri"/>
        </w:rPr>
        <w:t>, pada tanggal &lt;tanggal&gt; dengan ukuran huruf 12</w:t>
      </w:r>
      <w:r w:rsidRPr="00D45E59">
        <w:rPr>
          <w:rFonts w:cs="Calibri"/>
          <w:lang w:val="en-US"/>
        </w:rPr>
        <w:t>.</w:t>
      </w:r>
    </w:p>
    <w:p w:rsidR="00A973DD" w:rsidRPr="00D45E59" w:rsidRDefault="00A973DD" w:rsidP="006C5D06">
      <w:pPr>
        <w:numPr>
          <w:ilvl w:val="0"/>
          <w:numId w:val="52"/>
        </w:numPr>
        <w:tabs>
          <w:tab w:val="left" w:pos="720"/>
        </w:tabs>
        <w:suppressAutoHyphens/>
        <w:spacing w:after="0"/>
        <w:jc w:val="both"/>
        <w:rPr>
          <w:rFonts w:cs="Calibri"/>
        </w:rPr>
      </w:pPr>
      <w:r w:rsidRPr="00D45E59">
        <w:rPr>
          <w:rFonts w:cs="Calibri"/>
          <w:lang w:val="en-US"/>
        </w:rPr>
        <w:t>Nama dan tanda tangan Dosen P</w:t>
      </w:r>
      <w:r w:rsidR="00FE6834" w:rsidRPr="00D45E59">
        <w:rPr>
          <w:rFonts w:cs="Calibri"/>
          <w:lang w:val="en-US"/>
        </w:rPr>
        <w:t xml:space="preserve">embimbing dan Sekretaris </w:t>
      </w:r>
      <w:r w:rsidR="00FE6834" w:rsidRPr="00D45E59">
        <w:rPr>
          <w:rFonts w:cs="Calibri"/>
        </w:rPr>
        <w:t>Program Studi</w:t>
      </w:r>
      <w:r w:rsidRPr="00D45E59">
        <w:rPr>
          <w:rFonts w:cs="Calibri"/>
          <w:lang w:val="en-US"/>
        </w:rPr>
        <w:t>.</w:t>
      </w:r>
    </w:p>
    <w:p w:rsidR="00A973DD" w:rsidRPr="00D45E59" w:rsidRDefault="00A973DD" w:rsidP="00A973DD">
      <w:pPr>
        <w:spacing w:after="0"/>
        <w:ind w:left="720"/>
        <w:rPr>
          <w:rFonts w:cs="Calibri"/>
        </w:rPr>
      </w:pPr>
      <w:r w:rsidRPr="00D45E59">
        <w:rPr>
          <w:rFonts w:cs="Calibri"/>
          <w:lang w:val="en-US"/>
        </w:rPr>
        <w:t>U</w:t>
      </w:r>
      <w:r w:rsidRPr="00D45E59">
        <w:rPr>
          <w:rFonts w:cs="Calibri"/>
        </w:rPr>
        <w:t>kuran  huruf 12 dan ditebalkan (</w:t>
      </w:r>
      <w:r w:rsidRPr="00D45E59">
        <w:rPr>
          <w:rFonts w:cs="Calibri"/>
          <w:i/>
        </w:rPr>
        <w:t>bold</w:t>
      </w:r>
      <w:r w:rsidRPr="00D45E59">
        <w:rPr>
          <w:rFonts w:cs="Calibri"/>
        </w:rPr>
        <w:t xml:space="preserve">).  </w:t>
      </w:r>
    </w:p>
    <w:p w:rsidR="00A973DD" w:rsidRPr="00D45E59" w:rsidRDefault="00A973DD" w:rsidP="006C5D06">
      <w:pPr>
        <w:numPr>
          <w:ilvl w:val="0"/>
          <w:numId w:val="54"/>
        </w:numPr>
        <w:tabs>
          <w:tab w:val="left" w:pos="720"/>
        </w:tabs>
        <w:suppressAutoHyphens/>
        <w:spacing w:after="0"/>
        <w:jc w:val="both"/>
        <w:rPr>
          <w:rFonts w:cs="Calibri"/>
        </w:rPr>
      </w:pPr>
      <w:r w:rsidRPr="00D45E59">
        <w:rPr>
          <w:rFonts w:cs="Calibri"/>
          <w:lang w:val="en-US"/>
        </w:rPr>
        <w:t>Nam</w:t>
      </w:r>
      <w:r w:rsidR="00FE6834" w:rsidRPr="00D45E59">
        <w:rPr>
          <w:rFonts w:cs="Calibri"/>
          <w:lang w:val="en-US"/>
        </w:rPr>
        <w:t xml:space="preserve">a dan tanda tangan Ketua </w:t>
      </w:r>
      <w:r w:rsidR="00FE6834" w:rsidRPr="00D45E59">
        <w:rPr>
          <w:rFonts w:cs="Calibri"/>
        </w:rPr>
        <w:t>Program Studi</w:t>
      </w:r>
    </w:p>
    <w:p w:rsidR="00CC6499" w:rsidRPr="00D45E59" w:rsidRDefault="00CC6499" w:rsidP="00CC6499">
      <w:pPr>
        <w:spacing w:after="0"/>
        <w:ind w:left="720"/>
        <w:rPr>
          <w:rFonts w:cs="Calibri"/>
        </w:rPr>
      </w:pPr>
      <w:proofErr w:type="gramStart"/>
      <w:r w:rsidRPr="00D45E59">
        <w:rPr>
          <w:rFonts w:cs="Calibri"/>
          <w:lang w:val="en-US"/>
        </w:rPr>
        <w:t>U</w:t>
      </w:r>
      <w:r w:rsidRPr="00D45E59">
        <w:rPr>
          <w:rFonts w:cs="Calibri"/>
        </w:rPr>
        <w:t>kuran  huruf</w:t>
      </w:r>
      <w:proofErr w:type="gramEnd"/>
      <w:r w:rsidRPr="00D45E59">
        <w:rPr>
          <w:rFonts w:cs="Calibri"/>
        </w:rPr>
        <w:t xml:space="preserve"> 12 dan ditebalkan (</w:t>
      </w:r>
      <w:r w:rsidRPr="00D45E59">
        <w:rPr>
          <w:rFonts w:cs="Calibri"/>
          <w:i/>
        </w:rPr>
        <w:t>bold</w:t>
      </w:r>
      <w:r w:rsidRPr="00D45E59">
        <w:rPr>
          <w:rFonts w:cs="Calibri"/>
        </w:rPr>
        <w:t xml:space="preserve">).  </w:t>
      </w:r>
    </w:p>
    <w:p w:rsidR="00CC6499" w:rsidRPr="00D45E59" w:rsidRDefault="00CC6499" w:rsidP="00CC6499">
      <w:pPr>
        <w:tabs>
          <w:tab w:val="left" w:pos="720"/>
        </w:tabs>
        <w:suppressAutoHyphens/>
        <w:spacing w:after="0"/>
        <w:ind w:left="720"/>
        <w:jc w:val="both"/>
        <w:rPr>
          <w:rFonts w:cs="Calibri"/>
        </w:rPr>
      </w:pPr>
    </w:p>
    <w:p w:rsidR="00A973DD" w:rsidRPr="00D45E59" w:rsidRDefault="00A973DD" w:rsidP="00A973DD">
      <w:pPr>
        <w:spacing w:after="0" w:line="120" w:lineRule="auto"/>
        <w:ind w:left="1202"/>
        <w:rPr>
          <w:rFonts w:cs="Calibri"/>
        </w:rPr>
      </w:pPr>
    </w:p>
    <w:p w:rsidR="00A973DD" w:rsidRPr="00D45E59" w:rsidRDefault="00AC49D4" w:rsidP="00A973DD">
      <w:pPr>
        <w:spacing w:after="0"/>
        <w:rPr>
          <w:b/>
          <w:lang w:val="en-US"/>
        </w:rPr>
      </w:pPr>
      <w:r w:rsidRPr="00D45E59">
        <w:rPr>
          <w:b/>
          <w:lang w:val="en-US"/>
        </w:rPr>
        <w:br w:type="page"/>
      </w:r>
      <w:r w:rsidR="00EF06EB" w:rsidRPr="00D45E59">
        <w:rPr>
          <w:b/>
          <w:lang w:val="en-US"/>
        </w:rPr>
        <w:lastRenderedPageBreak/>
        <w:t>Contoh</w:t>
      </w:r>
      <w:r w:rsidR="00A973DD" w:rsidRPr="00D45E59">
        <w:rPr>
          <w:b/>
          <w:lang w:val="en-US"/>
        </w:rPr>
        <w:t xml:space="preserve"> Lembar Pengesahan </w:t>
      </w:r>
      <w:r w:rsidR="00FE6834" w:rsidRPr="00D45E59">
        <w:rPr>
          <w:b/>
        </w:rPr>
        <w:t>Program Studi</w:t>
      </w:r>
      <w:r w:rsidR="00A973DD" w:rsidRPr="00D45E59">
        <w:rPr>
          <w:b/>
          <w:lang w:val="en-US"/>
        </w:rPr>
        <w:t>:</w:t>
      </w:r>
    </w:p>
    <w:p w:rsidR="00A973DD" w:rsidRPr="00D45E59" w:rsidRDefault="0084563E" w:rsidP="00A973DD">
      <w:pPr>
        <w:spacing w:after="0"/>
        <w:rPr>
          <w:b/>
          <w:lang w:val="en-US"/>
        </w:rPr>
      </w:pPr>
      <w:r w:rsidRPr="00D45E59">
        <w:rPr>
          <w:b/>
          <w:lang w:val="en-US"/>
        </w:rPr>
      </w:r>
      <w:r w:rsidRPr="00D45E59">
        <w:rPr>
          <w:b/>
          <w:lang w:val="en-US"/>
        </w:rPr>
        <w:pict>
          <v:shape id="_x0000_s1349" type="#_x0000_t202" style="width:446.95pt;height:494.6pt;mso-left-percent:-10001;mso-top-percent:-10001;mso-position-horizontal:absolute;mso-position-horizontal-relative:char;mso-position-vertical:absolute;mso-position-vertical-relative:line;mso-left-percent:-10001;mso-top-percent:-10001">
            <v:textbox>
              <w:txbxContent>
                <w:p w:rsidR="007D7A2F" w:rsidRDefault="007D7A2F" w:rsidP="00A973DD">
                  <w:pPr>
                    <w:spacing w:after="0" w:line="240" w:lineRule="auto"/>
                    <w:jc w:val="center"/>
                    <w:rPr>
                      <w:rFonts w:ascii="Times New Roman" w:hAnsi="Times New Roman"/>
                      <w:b/>
                      <w:bCs/>
                      <w:sz w:val="32"/>
                    </w:rPr>
                  </w:pPr>
                  <w:r w:rsidRPr="009C4136">
                    <w:rPr>
                      <w:rFonts w:ascii="Times New Roman" w:hAnsi="Times New Roman"/>
                      <w:b/>
                      <w:bCs/>
                      <w:sz w:val="32"/>
                    </w:rPr>
                    <w:t xml:space="preserve">LEMBAR PENGESAHAN </w:t>
                  </w:r>
                </w:p>
                <w:p w:rsidR="007D7A2F" w:rsidRPr="009F38B9" w:rsidRDefault="00FE6834" w:rsidP="00A973DD">
                  <w:pPr>
                    <w:spacing w:after="0" w:line="240" w:lineRule="auto"/>
                    <w:jc w:val="center"/>
                    <w:rPr>
                      <w:rFonts w:ascii="Times New Roman" w:hAnsi="Times New Roman"/>
                      <w:b/>
                      <w:bCs/>
                      <w:sz w:val="32"/>
                      <w:lang w:val="en-US"/>
                    </w:rPr>
                  </w:pPr>
                  <w:r>
                    <w:rPr>
                      <w:rFonts w:ascii="Times New Roman" w:hAnsi="Times New Roman"/>
                      <w:b/>
                      <w:bCs/>
                      <w:sz w:val="32"/>
                    </w:rPr>
                    <w:t>PROGRAM STUDI</w:t>
                  </w:r>
                  <w:r w:rsidR="007D7A2F">
                    <w:rPr>
                      <w:rFonts w:ascii="Times New Roman" w:hAnsi="Times New Roman"/>
                      <w:b/>
                      <w:bCs/>
                      <w:sz w:val="32"/>
                      <w:lang w:val="en-US"/>
                    </w:rPr>
                    <w:t xml:space="preserve"> TEKNIK ELEKTRO</w:t>
                  </w:r>
                </w:p>
                <w:p w:rsidR="007D7A2F" w:rsidRPr="009C4136" w:rsidRDefault="007D7A2F" w:rsidP="00A973DD">
                  <w:pPr>
                    <w:spacing w:after="0" w:line="240" w:lineRule="auto"/>
                    <w:jc w:val="center"/>
                    <w:rPr>
                      <w:rFonts w:ascii="Times New Roman" w:hAnsi="Times New Roman"/>
                      <w:b/>
                      <w:sz w:val="28"/>
                      <w:szCs w:val="28"/>
                    </w:rPr>
                  </w:pPr>
                </w:p>
                <w:p w:rsidR="007D7A2F" w:rsidRPr="009F38B9" w:rsidRDefault="007D7A2F" w:rsidP="00A973DD">
                  <w:pPr>
                    <w:pStyle w:val="SubTitle"/>
                    <w:spacing w:before="0" w:after="0" w:line="240" w:lineRule="auto"/>
                    <w:rPr>
                      <w:rFonts w:ascii="Times New Roman" w:hAnsi="Times New Roman"/>
                      <w:sz w:val="28"/>
                      <w:szCs w:val="28"/>
                      <w:lang w:val="en-US"/>
                    </w:rPr>
                  </w:pPr>
                  <w:r w:rsidRPr="009C4136">
                    <w:rPr>
                      <w:rFonts w:ascii="Times New Roman" w:hAnsi="Times New Roman"/>
                      <w:sz w:val="28"/>
                      <w:szCs w:val="28"/>
                      <w:lang w:val="id-ID"/>
                    </w:rPr>
                    <w:t xml:space="preserve">&lt;JUDUL KERJA PRAKTEK&gt; </w:t>
                  </w:r>
                  <w:r w:rsidRPr="009F38B9">
                    <w:rPr>
                      <w:rFonts w:ascii="Times New Roman" w:hAnsi="Times New Roman"/>
                      <w:b w:val="0"/>
                      <w:sz w:val="28"/>
                      <w:szCs w:val="28"/>
                      <w:lang w:val="en-US"/>
                    </w:rPr>
                    <w:t>atau</w:t>
                  </w:r>
                  <w:r>
                    <w:rPr>
                      <w:rFonts w:ascii="Times New Roman" w:hAnsi="Times New Roman"/>
                      <w:sz w:val="28"/>
                      <w:szCs w:val="28"/>
                      <w:lang w:val="en-US"/>
                    </w:rPr>
                    <w:t xml:space="preserve"> </w:t>
                  </w:r>
                  <w:r w:rsidRPr="009C4136">
                    <w:rPr>
                      <w:rFonts w:ascii="Times New Roman" w:hAnsi="Times New Roman"/>
                      <w:sz w:val="28"/>
                      <w:szCs w:val="28"/>
                      <w:lang w:val="id-ID"/>
                    </w:rPr>
                    <w:t xml:space="preserve">&lt;JUDUL </w:t>
                  </w:r>
                  <w:r>
                    <w:rPr>
                      <w:rFonts w:ascii="Times New Roman" w:hAnsi="Times New Roman"/>
                      <w:sz w:val="28"/>
                      <w:szCs w:val="28"/>
                      <w:lang w:val="en-US"/>
                    </w:rPr>
                    <w:t>PROYEK MINI</w:t>
                  </w:r>
                  <w:r w:rsidRPr="009C4136">
                    <w:rPr>
                      <w:rFonts w:ascii="Times New Roman" w:hAnsi="Times New Roman"/>
                      <w:sz w:val="28"/>
                      <w:szCs w:val="28"/>
                      <w:lang w:val="id-ID"/>
                    </w:rPr>
                    <w:t>&gt;</w:t>
                  </w:r>
                </w:p>
                <w:p w:rsidR="007D7A2F" w:rsidRPr="009C4136" w:rsidRDefault="007D7A2F" w:rsidP="00A973DD">
                  <w:pPr>
                    <w:spacing w:after="0" w:line="240" w:lineRule="auto"/>
                    <w:rPr>
                      <w:rFonts w:ascii="Times New Roman" w:hAnsi="Times New Roman"/>
                    </w:rPr>
                  </w:pPr>
                </w:p>
                <w:p w:rsidR="007D7A2F" w:rsidRPr="009F38B9" w:rsidRDefault="007D7A2F" w:rsidP="00A973DD">
                  <w:pPr>
                    <w:spacing w:after="0" w:line="240" w:lineRule="auto"/>
                    <w:jc w:val="center"/>
                    <w:rPr>
                      <w:rFonts w:ascii="Times New Roman" w:hAnsi="Times New Roman"/>
                      <w:b/>
                      <w:sz w:val="28"/>
                      <w:szCs w:val="28"/>
                      <w:lang w:val="en-US"/>
                    </w:rPr>
                  </w:pPr>
                  <w:r w:rsidRPr="002C72CD">
                    <w:rPr>
                      <w:rFonts w:ascii="Times New Roman" w:hAnsi="Times New Roman"/>
                      <w:b/>
                      <w:sz w:val="28"/>
                      <w:szCs w:val="28"/>
                    </w:rPr>
                    <w:t>LAPORAN KERJA PRAKTEK</w:t>
                  </w:r>
                  <w:r>
                    <w:rPr>
                      <w:rFonts w:ascii="Times New Roman" w:hAnsi="Times New Roman"/>
                      <w:b/>
                      <w:sz w:val="28"/>
                      <w:szCs w:val="28"/>
                      <w:lang w:val="en-US"/>
                    </w:rPr>
                    <w:t xml:space="preserve"> </w:t>
                  </w:r>
                  <w:r w:rsidRPr="009F38B9">
                    <w:rPr>
                      <w:rFonts w:ascii="Times New Roman" w:hAnsi="Times New Roman"/>
                      <w:sz w:val="28"/>
                      <w:szCs w:val="28"/>
                      <w:lang w:val="en-US"/>
                    </w:rPr>
                    <w:t>atau</w:t>
                  </w:r>
                  <w:r>
                    <w:rPr>
                      <w:rFonts w:ascii="Times New Roman" w:hAnsi="Times New Roman"/>
                      <w:b/>
                      <w:sz w:val="28"/>
                      <w:szCs w:val="28"/>
                      <w:lang w:val="en-US"/>
                    </w:rPr>
                    <w:t xml:space="preserve"> </w:t>
                  </w:r>
                  <w:r w:rsidRPr="002C72CD">
                    <w:rPr>
                      <w:rFonts w:ascii="Times New Roman" w:hAnsi="Times New Roman"/>
                      <w:b/>
                      <w:sz w:val="28"/>
                      <w:szCs w:val="28"/>
                    </w:rPr>
                    <w:t xml:space="preserve">LAPORAN </w:t>
                  </w:r>
                  <w:r>
                    <w:rPr>
                      <w:rFonts w:ascii="Times New Roman" w:hAnsi="Times New Roman"/>
                      <w:b/>
                      <w:sz w:val="28"/>
                      <w:szCs w:val="28"/>
                      <w:lang w:val="en-US"/>
                    </w:rPr>
                    <w:t>PROYEK MINI</w:t>
                  </w:r>
                </w:p>
                <w:p w:rsidR="007D7A2F" w:rsidRPr="009C4136" w:rsidRDefault="007D7A2F" w:rsidP="00A973DD">
                  <w:pPr>
                    <w:spacing w:after="0" w:line="240" w:lineRule="auto"/>
                    <w:jc w:val="center"/>
                    <w:rPr>
                      <w:rFonts w:ascii="Times New Roman" w:hAnsi="Times New Roman"/>
                      <w:b/>
                      <w:sz w:val="24"/>
                      <w:szCs w:val="24"/>
                    </w:rPr>
                  </w:pPr>
                </w:p>
                <w:p w:rsidR="007D7A2F" w:rsidRPr="002C72CD" w:rsidRDefault="00FE6834" w:rsidP="00A973DD">
                  <w:pPr>
                    <w:spacing w:after="0" w:line="240" w:lineRule="auto"/>
                    <w:jc w:val="center"/>
                    <w:rPr>
                      <w:rFonts w:ascii="Times New Roman" w:hAnsi="Times New Roman"/>
                      <w:b/>
                      <w:sz w:val="24"/>
                      <w:szCs w:val="24"/>
                    </w:rPr>
                  </w:pPr>
                  <w:r>
                    <w:rPr>
                      <w:rFonts w:ascii="Times New Roman" w:hAnsi="Times New Roman"/>
                      <w:b/>
                      <w:sz w:val="24"/>
                      <w:szCs w:val="24"/>
                    </w:rPr>
                    <w:t>Program Studi</w:t>
                  </w:r>
                  <w:r w:rsidR="007D7A2F" w:rsidRPr="002C72CD">
                    <w:rPr>
                      <w:rFonts w:ascii="Times New Roman" w:hAnsi="Times New Roman"/>
                      <w:b/>
                      <w:sz w:val="24"/>
                      <w:szCs w:val="24"/>
                    </w:rPr>
                    <w:t xml:space="preserve"> Teknik Elektro</w:t>
                  </w:r>
                </w:p>
                <w:p w:rsidR="007D7A2F" w:rsidRPr="002C72CD" w:rsidRDefault="007D7A2F" w:rsidP="00A973DD">
                  <w:pPr>
                    <w:spacing w:after="0" w:line="240" w:lineRule="auto"/>
                    <w:jc w:val="center"/>
                    <w:rPr>
                      <w:rFonts w:ascii="Times New Roman" w:hAnsi="Times New Roman"/>
                      <w:b/>
                      <w:sz w:val="24"/>
                      <w:szCs w:val="24"/>
                    </w:rPr>
                  </w:pPr>
                  <w:r>
                    <w:rPr>
                      <w:rFonts w:ascii="Times New Roman" w:hAnsi="Times New Roman"/>
                      <w:b/>
                      <w:sz w:val="24"/>
                      <w:szCs w:val="24"/>
                    </w:rPr>
                    <w:t xml:space="preserve">Fakultas Sains </w:t>
                  </w:r>
                  <w:r>
                    <w:rPr>
                      <w:rFonts w:ascii="Times New Roman" w:hAnsi="Times New Roman"/>
                      <w:b/>
                      <w:sz w:val="24"/>
                      <w:szCs w:val="24"/>
                      <w:lang w:val="en-US"/>
                    </w:rPr>
                    <w:t>d</w:t>
                  </w:r>
                  <w:r w:rsidRPr="002C72CD">
                    <w:rPr>
                      <w:rFonts w:ascii="Times New Roman" w:hAnsi="Times New Roman"/>
                      <w:b/>
                      <w:sz w:val="24"/>
                      <w:szCs w:val="24"/>
                    </w:rPr>
                    <w:t>an Teknologi</w:t>
                  </w:r>
                </w:p>
                <w:p w:rsidR="007D7A2F" w:rsidRPr="009C4136" w:rsidRDefault="007D7A2F" w:rsidP="00A973DD">
                  <w:pPr>
                    <w:spacing w:after="0" w:line="240" w:lineRule="auto"/>
                    <w:jc w:val="center"/>
                    <w:rPr>
                      <w:rFonts w:ascii="Times New Roman" w:hAnsi="Times New Roman"/>
                      <w:b/>
                      <w:sz w:val="28"/>
                      <w:szCs w:val="28"/>
                    </w:rPr>
                  </w:pPr>
                  <w:r w:rsidRPr="002C72CD">
                    <w:rPr>
                      <w:rFonts w:ascii="Times New Roman" w:hAnsi="Times New Roman"/>
                      <w:b/>
                      <w:sz w:val="24"/>
                      <w:szCs w:val="24"/>
                    </w:rPr>
                    <w:t>Universitas Islam Negeri Sultan Syarif Kasim Riau</w:t>
                  </w:r>
                </w:p>
                <w:p w:rsidR="007D7A2F" w:rsidRPr="009C4136" w:rsidRDefault="007D7A2F" w:rsidP="00A973DD">
                  <w:pPr>
                    <w:spacing w:after="0" w:line="240" w:lineRule="auto"/>
                    <w:jc w:val="center"/>
                    <w:rPr>
                      <w:rFonts w:ascii="Times New Roman" w:hAnsi="Times New Roman"/>
                      <w:b/>
                      <w:sz w:val="28"/>
                      <w:szCs w:val="28"/>
                    </w:rPr>
                  </w:pPr>
                </w:p>
                <w:p w:rsidR="007D7A2F" w:rsidRPr="00A838FC" w:rsidRDefault="007D7A2F" w:rsidP="00A973DD">
                  <w:pPr>
                    <w:spacing w:after="0" w:line="240" w:lineRule="auto"/>
                    <w:jc w:val="center"/>
                    <w:rPr>
                      <w:rFonts w:ascii="Times New Roman" w:hAnsi="Times New Roman"/>
                      <w:sz w:val="24"/>
                      <w:szCs w:val="24"/>
                    </w:rPr>
                  </w:pPr>
                  <w:r w:rsidRPr="00A838FC">
                    <w:rPr>
                      <w:rFonts w:ascii="Times New Roman" w:hAnsi="Times New Roman"/>
                      <w:sz w:val="24"/>
                      <w:szCs w:val="24"/>
                    </w:rPr>
                    <w:t>oleh:</w:t>
                  </w:r>
                </w:p>
                <w:p w:rsidR="007D7A2F" w:rsidRPr="00A838FC" w:rsidRDefault="007D7A2F" w:rsidP="00A973DD">
                  <w:pPr>
                    <w:spacing w:after="0" w:line="240" w:lineRule="auto"/>
                    <w:jc w:val="center"/>
                    <w:rPr>
                      <w:rFonts w:ascii="Times New Roman" w:hAnsi="Times New Roman"/>
                      <w:sz w:val="24"/>
                      <w:szCs w:val="24"/>
                    </w:rPr>
                  </w:pPr>
                </w:p>
                <w:p w:rsidR="007D7A2F" w:rsidRPr="00A838FC" w:rsidRDefault="007D7A2F" w:rsidP="00A973DD">
                  <w:pPr>
                    <w:spacing w:after="0" w:line="240" w:lineRule="auto"/>
                    <w:jc w:val="center"/>
                    <w:rPr>
                      <w:rFonts w:ascii="Times New Roman" w:hAnsi="Times New Roman"/>
                      <w:b/>
                      <w:sz w:val="24"/>
                      <w:szCs w:val="24"/>
                      <w:u w:val="single"/>
                    </w:rPr>
                  </w:pPr>
                  <w:r w:rsidRPr="00A838FC">
                    <w:rPr>
                      <w:rFonts w:ascii="Times New Roman" w:hAnsi="Times New Roman"/>
                      <w:b/>
                      <w:sz w:val="24"/>
                      <w:szCs w:val="24"/>
                      <w:u w:val="single"/>
                    </w:rPr>
                    <w:t>&lt;Nama&gt;</w:t>
                  </w:r>
                </w:p>
                <w:p w:rsidR="007D7A2F" w:rsidRPr="00A838FC" w:rsidRDefault="007D7A2F" w:rsidP="00A973DD">
                  <w:pPr>
                    <w:spacing w:after="0" w:line="240" w:lineRule="auto"/>
                    <w:jc w:val="center"/>
                    <w:rPr>
                      <w:rFonts w:ascii="Times New Roman" w:hAnsi="Times New Roman"/>
                      <w:b/>
                      <w:sz w:val="24"/>
                      <w:szCs w:val="24"/>
                    </w:rPr>
                  </w:pPr>
                  <w:r w:rsidRPr="00A838FC">
                    <w:rPr>
                      <w:rFonts w:ascii="Times New Roman" w:hAnsi="Times New Roman"/>
                      <w:b/>
                      <w:sz w:val="24"/>
                      <w:szCs w:val="24"/>
                    </w:rPr>
                    <w:t>&lt;NIM&gt;</w:t>
                  </w:r>
                </w:p>
                <w:p w:rsidR="007D7A2F" w:rsidRPr="00A838FC" w:rsidRDefault="007D7A2F" w:rsidP="00A973DD">
                  <w:pPr>
                    <w:spacing w:after="0" w:line="240" w:lineRule="auto"/>
                    <w:jc w:val="center"/>
                    <w:rPr>
                      <w:rFonts w:ascii="Times New Roman" w:hAnsi="Times New Roman"/>
                      <w:sz w:val="24"/>
                      <w:szCs w:val="24"/>
                    </w:rPr>
                  </w:pPr>
                </w:p>
                <w:p w:rsidR="007D7A2F" w:rsidRPr="00A838FC" w:rsidRDefault="007D7A2F" w:rsidP="00A973DD">
                  <w:pPr>
                    <w:spacing w:after="0" w:line="240" w:lineRule="auto"/>
                    <w:jc w:val="center"/>
                    <w:rPr>
                      <w:rFonts w:ascii="Times New Roman" w:hAnsi="Times New Roman"/>
                      <w:sz w:val="24"/>
                      <w:szCs w:val="24"/>
                    </w:rPr>
                  </w:pPr>
                  <w:r w:rsidRPr="00A838FC">
                    <w:rPr>
                      <w:rFonts w:ascii="Times New Roman" w:hAnsi="Times New Roman"/>
                      <w:sz w:val="24"/>
                      <w:szCs w:val="24"/>
                    </w:rPr>
                    <w:t xml:space="preserve">Telah diperiksa dan disetujui sebagai laporan Kerja Praktek </w:t>
                  </w:r>
                </w:p>
                <w:p w:rsidR="007D7A2F" w:rsidRPr="00A838FC" w:rsidRDefault="007D7A2F" w:rsidP="00A973DD">
                  <w:pPr>
                    <w:spacing w:after="0" w:line="240" w:lineRule="auto"/>
                    <w:jc w:val="center"/>
                    <w:rPr>
                      <w:rFonts w:ascii="Times New Roman" w:hAnsi="Times New Roman"/>
                      <w:sz w:val="24"/>
                      <w:szCs w:val="24"/>
                    </w:rPr>
                  </w:pPr>
                  <w:r w:rsidRPr="00A838FC">
                    <w:rPr>
                      <w:rFonts w:ascii="Times New Roman" w:hAnsi="Times New Roman"/>
                      <w:sz w:val="24"/>
                      <w:szCs w:val="24"/>
                    </w:rPr>
                    <w:t>di &lt;tempat&gt;, pada tanggal &lt;tanggal&gt;</w:t>
                  </w:r>
                </w:p>
                <w:p w:rsidR="007D7A2F" w:rsidRPr="00A838FC" w:rsidRDefault="007D7A2F" w:rsidP="00A973DD">
                  <w:pPr>
                    <w:spacing w:after="0" w:line="240" w:lineRule="auto"/>
                    <w:rPr>
                      <w:rFonts w:ascii="Times New Roman" w:hAnsi="Times New Roman"/>
                      <w:sz w:val="24"/>
                      <w:szCs w:val="24"/>
                    </w:rPr>
                  </w:pPr>
                </w:p>
                <w:p w:rsidR="007D7A2F" w:rsidRPr="00A838FC" w:rsidRDefault="007D7A2F" w:rsidP="003A1C26">
                  <w:pPr>
                    <w:tabs>
                      <w:tab w:val="center" w:pos="1985"/>
                      <w:tab w:val="center" w:pos="6521"/>
                    </w:tabs>
                    <w:spacing w:after="0" w:line="240" w:lineRule="auto"/>
                    <w:jc w:val="both"/>
                    <w:rPr>
                      <w:rFonts w:ascii="Times New Roman" w:hAnsi="Times New Roman"/>
                      <w:sz w:val="24"/>
                      <w:szCs w:val="24"/>
                      <w:lang w:val="en-US"/>
                    </w:rPr>
                  </w:pPr>
                  <w:r w:rsidRPr="00A838FC">
                    <w:rPr>
                      <w:rFonts w:ascii="Times New Roman" w:hAnsi="Times New Roman"/>
                      <w:b/>
                      <w:sz w:val="24"/>
                      <w:szCs w:val="24"/>
                      <w:lang w:val="en-US"/>
                    </w:rPr>
                    <w:tab/>
                  </w:r>
                  <w:r w:rsidR="00FE6834">
                    <w:rPr>
                      <w:rFonts w:ascii="Times New Roman" w:hAnsi="Times New Roman"/>
                      <w:sz w:val="24"/>
                      <w:szCs w:val="24"/>
                    </w:rPr>
                    <w:t>Koordinator KP/Promin</w:t>
                  </w:r>
                  <w:r w:rsidRPr="00A838FC">
                    <w:rPr>
                      <w:rFonts w:ascii="Times New Roman" w:hAnsi="Times New Roman"/>
                      <w:sz w:val="24"/>
                      <w:szCs w:val="24"/>
                      <w:lang w:val="en-US"/>
                    </w:rPr>
                    <w:t xml:space="preserve"> </w:t>
                  </w:r>
                  <w:r w:rsidRPr="00A838FC">
                    <w:rPr>
                      <w:rFonts w:ascii="Times New Roman" w:hAnsi="Times New Roman"/>
                      <w:sz w:val="24"/>
                      <w:szCs w:val="24"/>
                      <w:lang w:val="en-US"/>
                    </w:rPr>
                    <w:tab/>
                    <w:t>Dosen Pembimbing</w:t>
                  </w:r>
                </w:p>
                <w:p w:rsidR="007D7A2F" w:rsidRPr="00A838FC" w:rsidRDefault="007D7A2F" w:rsidP="00A973DD">
                  <w:pPr>
                    <w:spacing w:after="0" w:line="240" w:lineRule="auto"/>
                    <w:jc w:val="center"/>
                    <w:rPr>
                      <w:rFonts w:ascii="Times New Roman" w:hAnsi="Times New Roman"/>
                      <w:b/>
                      <w:sz w:val="24"/>
                      <w:szCs w:val="24"/>
                      <w:lang w:val="en-US"/>
                    </w:rPr>
                  </w:pPr>
                </w:p>
                <w:p w:rsidR="007D7A2F" w:rsidRPr="00A838FC" w:rsidRDefault="007D7A2F" w:rsidP="00A973DD">
                  <w:pPr>
                    <w:spacing w:after="0" w:line="240" w:lineRule="auto"/>
                    <w:jc w:val="center"/>
                    <w:rPr>
                      <w:rFonts w:ascii="Times New Roman" w:hAnsi="Times New Roman"/>
                      <w:b/>
                      <w:sz w:val="24"/>
                      <w:szCs w:val="24"/>
                      <w:lang w:val="en-US"/>
                    </w:rPr>
                  </w:pPr>
                </w:p>
                <w:p w:rsidR="007D7A2F" w:rsidRPr="00A838FC" w:rsidRDefault="007D7A2F" w:rsidP="00A838FC">
                  <w:pPr>
                    <w:tabs>
                      <w:tab w:val="center" w:pos="1985"/>
                      <w:tab w:val="center" w:pos="6521"/>
                    </w:tabs>
                    <w:spacing w:after="0" w:line="240" w:lineRule="auto"/>
                    <w:jc w:val="both"/>
                    <w:rPr>
                      <w:rFonts w:ascii="Times New Roman" w:hAnsi="Times New Roman"/>
                      <w:b/>
                      <w:sz w:val="24"/>
                      <w:szCs w:val="24"/>
                      <w:u w:val="single"/>
                      <w:lang w:val="en-US"/>
                    </w:rPr>
                  </w:pPr>
                  <w:r w:rsidRPr="00A838FC">
                    <w:rPr>
                      <w:rFonts w:ascii="Times New Roman" w:hAnsi="Times New Roman"/>
                      <w:b/>
                      <w:sz w:val="24"/>
                      <w:szCs w:val="24"/>
                      <w:lang w:val="en-US"/>
                    </w:rPr>
                    <w:tab/>
                  </w:r>
                  <w:r w:rsidRPr="00A838FC">
                    <w:rPr>
                      <w:rFonts w:ascii="Times New Roman" w:hAnsi="Times New Roman"/>
                      <w:b/>
                      <w:sz w:val="24"/>
                      <w:szCs w:val="24"/>
                      <w:u w:val="single"/>
                      <w:lang w:val="en-US"/>
                    </w:rPr>
                    <w:t>Nama Lengkap</w:t>
                  </w:r>
                  <w:r w:rsidRPr="00A838FC">
                    <w:rPr>
                      <w:rFonts w:ascii="Times New Roman" w:hAnsi="Times New Roman"/>
                      <w:b/>
                      <w:sz w:val="24"/>
                      <w:szCs w:val="24"/>
                      <w:lang w:val="en-US"/>
                    </w:rPr>
                    <w:tab/>
                  </w:r>
                  <w:r w:rsidRPr="00A838FC">
                    <w:rPr>
                      <w:rFonts w:ascii="Times New Roman" w:hAnsi="Times New Roman"/>
                      <w:b/>
                      <w:sz w:val="24"/>
                      <w:szCs w:val="24"/>
                      <w:u w:val="single"/>
                      <w:lang w:val="en-US"/>
                    </w:rPr>
                    <w:t>Nama Lengkap</w:t>
                  </w:r>
                </w:p>
                <w:p w:rsidR="007D7A2F" w:rsidRDefault="007D7A2F" w:rsidP="00A838FC">
                  <w:pPr>
                    <w:tabs>
                      <w:tab w:val="center" w:pos="1985"/>
                      <w:tab w:val="center" w:pos="6521"/>
                    </w:tabs>
                    <w:spacing w:after="0" w:line="240" w:lineRule="auto"/>
                    <w:jc w:val="both"/>
                    <w:rPr>
                      <w:rFonts w:ascii="Times New Roman" w:hAnsi="Times New Roman"/>
                      <w:sz w:val="24"/>
                      <w:szCs w:val="24"/>
                      <w:lang w:val="en-US"/>
                    </w:rPr>
                  </w:pPr>
                  <w:r w:rsidRPr="00A838FC">
                    <w:rPr>
                      <w:rFonts w:ascii="Times New Roman" w:hAnsi="Times New Roman"/>
                      <w:b/>
                      <w:sz w:val="24"/>
                      <w:szCs w:val="24"/>
                      <w:lang w:val="en-US"/>
                    </w:rPr>
                    <w:tab/>
                  </w:r>
                  <w:r w:rsidRPr="00A838FC">
                    <w:rPr>
                      <w:rFonts w:ascii="Times New Roman" w:hAnsi="Times New Roman"/>
                      <w:sz w:val="24"/>
                      <w:szCs w:val="24"/>
                      <w:lang w:val="en-US"/>
                    </w:rPr>
                    <w:t xml:space="preserve">NIP/NIK: ………… </w:t>
                  </w:r>
                  <w:r w:rsidRPr="00A838FC">
                    <w:rPr>
                      <w:rFonts w:ascii="Times New Roman" w:hAnsi="Times New Roman"/>
                      <w:sz w:val="24"/>
                      <w:szCs w:val="24"/>
                      <w:lang w:val="en-US"/>
                    </w:rPr>
                    <w:tab/>
                    <w:t>NIP/NIK: …………</w:t>
                  </w:r>
                </w:p>
                <w:p w:rsidR="007D7A2F" w:rsidRDefault="007D7A2F" w:rsidP="00A838FC">
                  <w:pPr>
                    <w:tabs>
                      <w:tab w:val="center" w:pos="1985"/>
                      <w:tab w:val="center" w:pos="6521"/>
                    </w:tabs>
                    <w:spacing w:after="0" w:line="240" w:lineRule="auto"/>
                    <w:jc w:val="both"/>
                    <w:rPr>
                      <w:rFonts w:ascii="Times New Roman" w:hAnsi="Times New Roman"/>
                      <w:sz w:val="24"/>
                      <w:szCs w:val="24"/>
                      <w:lang w:val="en-US"/>
                    </w:rPr>
                  </w:pPr>
                </w:p>
                <w:p w:rsidR="007D7A2F" w:rsidRPr="00A838FC" w:rsidRDefault="007D7A2F" w:rsidP="00A838FC">
                  <w:pPr>
                    <w:spacing w:after="0" w:line="240" w:lineRule="auto"/>
                    <w:jc w:val="center"/>
                    <w:rPr>
                      <w:rFonts w:ascii="Times New Roman" w:hAnsi="Times New Roman"/>
                      <w:sz w:val="24"/>
                      <w:szCs w:val="24"/>
                    </w:rPr>
                  </w:pPr>
                  <w:r w:rsidRPr="00A838FC">
                    <w:rPr>
                      <w:rFonts w:ascii="Times New Roman" w:hAnsi="Times New Roman"/>
                      <w:sz w:val="24"/>
                      <w:szCs w:val="24"/>
                    </w:rPr>
                    <w:t>Mengetahui,</w:t>
                  </w:r>
                </w:p>
                <w:p w:rsidR="007D7A2F" w:rsidRPr="00A838FC" w:rsidRDefault="00FE6834" w:rsidP="00A838FC">
                  <w:pPr>
                    <w:spacing w:after="0" w:line="240" w:lineRule="auto"/>
                    <w:jc w:val="center"/>
                    <w:rPr>
                      <w:rFonts w:ascii="Times New Roman" w:hAnsi="Times New Roman"/>
                      <w:sz w:val="24"/>
                      <w:szCs w:val="24"/>
                    </w:rPr>
                  </w:pPr>
                  <w:r>
                    <w:rPr>
                      <w:rFonts w:ascii="Times New Roman" w:hAnsi="Times New Roman"/>
                      <w:sz w:val="24"/>
                      <w:szCs w:val="24"/>
                    </w:rPr>
                    <w:t>Ketua Program Studi</w:t>
                  </w:r>
                  <w:r w:rsidR="007D7A2F" w:rsidRPr="00A838FC">
                    <w:rPr>
                      <w:rFonts w:ascii="Times New Roman" w:hAnsi="Times New Roman"/>
                      <w:sz w:val="24"/>
                      <w:szCs w:val="24"/>
                    </w:rPr>
                    <w:t xml:space="preserve"> Teknik Elektro</w:t>
                  </w:r>
                </w:p>
                <w:p w:rsidR="007D7A2F" w:rsidRPr="00A838FC" w:rsidRDefault="007D7A2F" w:rsidP="00A838FC">
                  <w:pPr>
                    <w:spacing w:after="0" w:line="240" w:lineRule="auto"/>
                    <w:jc w:val="center"/>
                    <w:rPr>
                      <w:rFonts w:ascii="Times New Roman" w:hAnsi="Times New Roman"/>
                      <w:sz w:val="24"/>
                      <w:szCs w:val="24"/>
                    </w:rPr>
                  </w:pPr>
                  <w:r w:rsidRPr="00A838FC">
                    <w:rPr>
                      <w:rFonts w:ascii="Times New Roman" w:hAnsi="Times New Roman"/>
                      <w:sz w:val="24"/>
                      <w:szCs w:val="24"/>
                    </w:rPr>
                    <w:t xml:space="preserve">Fakultas Sains </w:t>
                  </w:r>
                  <w:r>
                    <w:rPr>
                      <w:rFonts w:ascii="Times New Roman" w:hAnsi="Times New Roman"/>
                      <w:sz w:val="24"/>
                      <w:szCs w:val="24"/>
                      <w:lang w:val="en-US"/>
                    </w:rPr>
                    <w:t>d</w:t>
                  </w:r>
                  <w:r w:rsidRPr="00A838FC">
                    <w:rPr>
                      <w:rFonts w:ascii="Times New Roman" w:hAnsi="Times New Roman"/>
                      <w:sz w:val="24"/>
                      <w:szCs w:val="24"/>
                    </w:rPr>
                    <w:t>an Teknologi</w:t>
                  </w:r>
                </w:p>
                <w:p w:rsidR="007D7A2F" w:rsidRPr="00A838FC" w:rsidRDefault="007D7A2F" w:rsidP="00A838FC">
                  <w:pPr>
                    <w:spacing w:after="0" w:line="240" w:lineRule="auto"/>
                    <w:jc w:val="center"/>
                    <w:rPr>
                      <w:rFonts w:ascii="Times New Roman" w:hAnsi="Times New Roman"/>
                      <w:sz w:val="24"/>
                      <w:szCs w:val="24"/>
                    </w:rPr>
                  </w:pPr>
                  <w:r w:rsidRPr="00A838FC">
                    <w:rPr>
                      <w:rFonts w:ascii="Times New Roman" w:hAnsi="Times New Roman"/>
                      <w:sz w:val="24"/>
                      <w:szCs w:val="24"/>
                    </w:rPr>
                    <w:t>Universitas Islam Negeri Sultan Syarif Kasim Riau</w:t>
                  </w:r>
                </w:p>
                <w:p w:rsidR="007D7A2F" w:rsidRPr="00A838FC" w:rsidRDefault="007D7A2F" w:rsidP="00A838FC">
                  <w:pPr>
                    <w:spacing w:after="0" w:line="240" w:lineRule="auto"/>
                    <w:jc w:val="center"/>
                    <w:rPr>
                      <w:rFonts w:ascii="Times New Roman" w:hAnsi="Times New Roman"/>
                      <w:sz w:val="24"/>
                      <w:szCs w:val="24"/>
                    </w:rPr>
                  </w:pPr>
                </w:p>
                <w:p w:rsidR="007D7A2F" w:rsidRPr="00A838FC" w:rsidRDefault="007D7A2F" w:rsidP="00A838FC">
                  <w:pPr>
                    <w:spacing w:after="0" w:line="240" w:lineRule="auto"/>
                    <w:jc w:val="center"/>
                    <w:rPr>
                      <w:rFonts w:ascii="Times New Roman" w:hAnsi="Times New Roman"/>
                      <w:sz w:val="24"/>
                      <w:szCs w:val="24"/>
                    </w:rPr>
                  </w:pPr>
                </w:p>
                <w:p w:rsidR="007D7A2F" w:rsidRPr="00A838FC" w:rsidRDefault="007D7A2F" w:rsidP="00A838FC">
                  <w:pPr>
                    <w:spacing w:after="0" w:line="240" w:lineRule="auto"/>
                    <w:jc w:val="center"/>
                    <w:rPr>
                      <w:rFonts w:ascii="Times New Roman" w:hAnsi="Times New Roman"/>
                      <w:sz w:val="24"/>
                      <w:szCs w:val="24"/>
                    </w:rPr>
                  </w:pPr>
                </w:p>
                <w:p w:rsidR="007D7A2F" w:rsidRPr="00A838FC" w:rsidRDefault="007D7A2F" w:rsidP="00A838FC">
                  <w:pPr>
                    <w:spacing w:after="0" w:line="240" w:lineRule="auto"/>
                    <w:jc w:val="center"/>
                    <w:rPr>
                      <w:rFonts w:ascii="Times New Roman" w:hAnsi="Times New Roman"/>
                      <w:b/>
                      <w:sz w:val="24"/>
                      <w:szCs w:val="24"/>
                      <w:u w:val="single"/>
                      <w:lang w:val="en-US"/>
                    </w:rPr>
                  </w:pPr>
                  <w:r w:rsidRPr="00A838FC">
                    <w:rPr>
                      <w:rFonts w:ascii="Times New Roman" w:hAnsi="Times New Roman"/>
                      <w:b/>
                      <w:sz w:val="24"/>
                      <w:szCs w:val="24"/>
                      <w:u w:val="single"/>
                      <w:lang w:val="en-US"/>
                    </w:rPr>
                    <w:t>Nama Lengkap</w:t>
                  </w:r>
                </w:p>
                <w:p w:rsidR="007D7A2F" w:rsidRPr="00A838FC" w:rsidRDefault="007D7A2F" w:rsidP="00A838FC">
                  <w:pPr>
                    <w:spacing w:after="0" w:line="240" w:lineRule="auto"/>
                    <w:jc w:val="center"/>
                    <w:rPr>
                      <w:rFonts w:ascii="Times New Roman" w:hAnsi="Times New Roman"/>
                      <w:sz w:val="24"/>
                      <w:szCs w:val="24"/>
                      <w:lang w:val="en-US"/>
                    </w:rPr>
                  </w:pPr>
                  <w:r w:rsidRPr="00A838FC">
                    <w:rPr>
                      <w:rFonts w:ascii="Times New Roman" w:hAnsi="Times New Roman"/>
                      <w:sz w:val="24"/>
                      <w:szCs w:val="24"/>
                    </w:rPr>
                    <w:t>NIP</w:t>
                  </w:r>
                  <w:r>
                    <w:rPr>
                      <w:rFonts w:ascii="Times New Roman" w:hAnsi="Times New Roman"/>
                      <w:sz w:val="24"/>
                      <w:szCs w:val="24"/>
                      <w:lang w:val="en-US"/>
                    </w:rPr>
                    <w:t>/NIK:………</w:t>
                  </w:r>
                </w:p>
              </w:txbxContent>
            </v:textbox>
            <w10:wrap type="none"/>
            <w10:anchorlock/>
          </v:shape>
        </w:pict>
      </w:r>
    </w:p>
    <w:p w:rsidR="00863B32" w:rsidRPr="00D45E59" w:rsidRDefault="00863B32" w:rsidP="00863B32">
      <w:pPr>
        <w:pStyle w:val="Heading2"/>
      </w:pPr>
      <w:r w:rsidRPr="00D45E59">
        <w:t>3.</w:t>
      </w:r>
      <w:r w:rsidR="00FE6834" w:rsidRPr="00D45E59">
        <w:rPr>
          <w:lang w:val="id-ID"/>
        </w:rPr>
        <w:t>4</w:t>
      </w:r>
      <w:r w:rsidRPr="00D45E59">
        <w:t>. Abstract</w:t>
      </w:r>
      <w:r w:rsidRPr="00D45E59">
        <w:rPr>
          <w:i/>
        </w:rPr>
        <w:t xml:space="preserve"> </w:t>
      </w:r>
      <w:r w:rsidRPr="00D45E59">
        <w:t>[KP dan ProMin]</w:t>
      </w:r>
    </w:p>
    <w:p w:rsidR="00863B32" w:rsidRPr="00D45E59" w:rsidRDefault="00BD2AF2" w:rsidP="00BC73E5">
      <w:pPr>
        <w:spacing w:after="0"/>
        <w:jc w:val="both"/>
        <w:rPr>
          <w:rFonts w:cs="Calibri"/>
        </w:rPr>
      </w:pPr>
      <w:r w:rsidRPr="00D45E59">
        <w:rPr>
          <w:rFonts w:cs="Calibri"/>
          <w:lang w:val="en-US"/>
        </w:rPr>
        <w:t xml:space="preserve">Abstrak dibuat dalam dua bahasa, Bahasa Indonesia dan Bahasa Inggris pada halaman terpisah </w:t>
      </w:r>
      <w:r w:rsidR="00BC73E5" w:rsidRPr="00D45E59">
        <w:rPr>
          <w:rFonts w:cs="Calibri"/>
          <w:lang w:val="en-US"/>
        </w:rPr>
        <w:t>(abstrak dalam Bahasa Indonesia terlebih dahulu). Abstrak dalam Bahasa Inggris ditulis dengan huruff miring (</w:t>
      </w:r>
      <w:r w:rsidR="00BC73E5" w:rsidRPr="00D45E59">
        <w:rPr>
          <w:rFonts w:cs="Calibri"/>
          <w:i/>
          <w:lang w:val="en-US"/>
        </w:rPr>
        <w:t>italic</w:t>
      </w:r>
      <w:r w:rsidR="00BC73E5" w:rsidRPr="00D45E59">
        <w:rPr>
          <w:rFonts w:cs="Calibri"/>
          <w:lang w:val="en-US"/>
        </w:rPr>
        <w:t>).</w:t>
      </w:r>
    </w:p>
    <w:p w:rsidR="00BD2AF2" w:rsidRPr="00D45E59" w:rsidRDefault="00BD2AF2" w:rsidP="00BC73E5">
      <w:pPr>
        <w:spacing w:after="0"/>
        <w:jc w:val="both"/>
        <w:rPr>
          <w:rFonts w:cs="Calibri"/>
        </w:rPr>
      </w:pPr>
      <w:r w:rsidRPr="00D45E59">
        <w:rPr>
          <w:rFonts w:cs="Calibri"/>
        </w:rPr>
        <w:t xml:space="preserve">Abstrak merupakan intisari </w:t>
      </w:r>
      <w:r w:rsidR="00BC73E5" w:rsidRPr="00D45E59">
        <w:rPr>
          <w:rFonts w:cs="Calibri"/>
          <w:lang w:val="en-US"/>
        </w:rPr>
        <w:t xml:space="preserve">dari Laporan </w:t>
      </w:r>
      <w:r w:rsidRPr="00D45E59">
        <w:rPr>
          <w:rFonts w:cs="Calibri"/>
        </w:rPr>
        <w:t xml:space="preserve">yang memuat beberapa hasil penting </w:t>
      </w:r>
      <w:r w:rsidR="00BC73E5" w:rsidRPr="00D45E59">
        <w:rPr>
          <w:rFonts w:cs="Calibri"/>
          <w:lang w:val="en-US"/>
        </w:rPr>
        <w:t>kegiatan KP/ProMin</w:t>
      </w:r>
      <w:r w:rsidRPr="00D45E59">
        <w:rPr>
          <w:rFonts w:cs="Calibri"/>
        </w:rPr>
        <w:t>. Isi abstrak adalah sebagai berikut.</w:t>
      </w:r>
    </w:p>
    <w:p w:rsidR="00BD2AF2" w:rsidRPr="00D45E59" w:rsidRDefault="00BD2AF2" w:rsidP="006C5D06">
      <w:pPr>
        <w:numPr>
          <w:ilvl w:val="0"/>
          <w:numId w:val="46"/>
        </w:numPr>
        <w:tabs>
          <w:tab w:val="clear" w:pos="720"/>
          <w:tab w:val="left" w:pos="426"/>
        </w:tabs>
        <w:suppressAutoHyphens/>
        <w:spacing w:after="0"/>
        <w:ind w:left="426" w:hanging="426"/>
        <w:jc w:val="both"/>
        <w:rPr>
          <w:rFonts w:cs="Calibri"/>
        </w:rPr>
      </w:pPr>
      <w:r w:rsidRPr="00D45E59">
        <w:rPr>
          <w:rFonts w:cs="Calibri"/>
        </w:rPr>
        <w:t xml:space="preserve">Sekilas latar belakang (mengapa </w:t>
      </w:r>
      <w:r w:rsidR="00BC73E5" w:rsidRPr="00D45E59">
        <w:rPr>
          <w:rFonts w:cs="Calibri"/>
          <w:lang w:val="en-US"/>
        </w:rPr>
        <w:t xml:space="preserve">KP/ProMin </w:t>
      </w:r>
      <w:r w:rsidRPr="00D45E59">
        <w:rPr>
          <w:rFonts w:cs="Calibri"/>
        </w:rPr>
        <w:t>ini penting, atau kondi</w:t>
      </w:r>
      <w:r w:rsidR="00BC73E5" w:rsidRPr="00D45E59">
        <w:rPr>
          <w:rFonts w:cs="Calibri"/>
        </w:rPr>
        <w:t>si saat ini dengan kelemahannya</w:t>
      </w:r>
      <w:r w:rsidR="00BC73E5" w:rsidRPr="00D45E59">
        <w:rPr>
          <w:rFonts w:cs="Calibri"/>
          <w:lang w:val="en-US"/>
        </w:rPr>
        <w:t>, dandi mana dilaksanakan.</w:t>
      </w:r>
    </w:p>
    <w:p w:rsidR="00BD2AF2" w:rsidRPr="00D45E59" w:rsidRDefault="00BD2AF2" w:rsidP="006C5D06">
      <w:pPr>
        <w:numPr>
          <w:ilvl w:val="0"/>
          <w:numId w:val="46"/>
        </w:numPr>
        <w:tabs>
          <w:tab w:val="clear" w:pos="720"/>
          <w:tab w:val="left" w:pos="426"/>
        </w:tabs>
        <w:suppressAutoHyphens/>
        <w:spacing w:after="0"/>
        <w:ind w:left="426" w:hanging="426"/>
        <w:rPr>
          <w:rFonts w:cs="Calibri"/>
        </w:rPr>
      </w:pPr>
      <w:r w:rsidRPr="00D45E59">
        <w:rPr>
          <w:rFonts w:cs="Calibri"/>
        </w:rPr>
        <w:t xml:space="preserve">Tujuan </w:t>
      </w:r>
      <w:r w:rsidR="00BC73E5" w:rsidRPr="00D45E59">
        <w:rPr>
          <w:rFonts w:cs="Calibri"/>
          <w:lang w:val="en-US"/>
        </w:rPr>
        <w:t xml:space="preserve">KP/ProMin </w:t>
      </w:r>
      <w:r w:rsidRPr="00D45E59">
        <w:rPr>
          <w:rFonts w:cs="Calibri"/>
        </w:rPr>
        <w:t xml:space="preserve">(apa yang dilakukan di dalam </w:t>
      </w:r>
      <w:r w:rsidR="00BC73E5" w:rsidRPr="00D45E59">
        <w:rPr>
          <w:rFonts w:cs="Calibri"/>
          <w:lang w:val="en-US"/>
        </w:rPr>
        <w:t>KP/ProMin</w:t>
      </w:r>
      <w:r w:rsidRPr="00D45E59">
        <w:rPr>
          <w:rFonts w:cs="Calibri"/>
        </w:rPr>
        <w:t>)</w:t>
      </w:r>
    </w:p>
    <w:p w:rsidR="00BC73E5" w:rsidRPr="00D45E59" w:rsidRDefault="00BC73E5" w:rsidP="006C5D06">
      <w:pPr>
        <w:numPr>
          <w:ilvl w:val="0"/>
          <w:numId w:val="46"/>
        </w:numPr>
        <w:tabs>
          <w:tab w:val="clear" w:pos="720"/>
          <w:tab w:val="left" w:pos="426"/>
        </w:tabs>
        <w:suppressAutoHyphens/>
        <w:spacing w:after="0"/>
        <w:ind w:left="426" w:hanging="426"/>
        <w:rPr>
          <w:rFonts w:cs="Calibri"/>
        </w:rPr>
      </w:pPr>
      <w:r w:rsidRPr="00D45E59">
        <w:rPr>
          <w:rFonts w:cs="Calibri"/>
          <w:lang w:val="en-US"/>
        </w:rPr>
        <w:t>Sasaran dan Manfaat (apa dampak jangka panjang dari KP/ProMin yang dikerjakan)</w:t>
      </w:r>
    </w:p>
    <w:p w:rsidR="00BD2AF2" w:rsidRPr="00D45E59" w:rsidRDefault="00BC73E5" w:rsidP="006C5D06">
      <w:pPr>
        <w:numPr>
          <w:ilvl w:val="0"/>
          <w:numId w:val="46"/>
        </w:numPr>
        <w:tabs>
          <w:tab w:val="clear" w:pos="720"/>
          <w:tab w:val="left" w:pos="426"/>
        </w:tabs>
        <w:suppressAutoHyphens/>
        <w:spacing w:after="0"/>
        <w:ind w:left="426" w:hanging="426"/>
        <w:rPr>
          <w:rFonts w:cs="Calibri"/>
        </w:rPr>
      </w:pPr>
      <w:r w:rsidRPr="00D45E59">
        <w:rPr>
          <w:rFonts w:cs="Calibri"/>
          <w:lang w:val="en-US"/>
        </w:rPr>
        <w:lastRenderedPageBreak/>
        <w:t>Langkah Kerja</w:t>
      </w:r>
      <w:r w:rsidR="00BD2AF2" w:rsidRPr="00D45E59">
        <w:rPr>
          <w:rFonts w:cs="Calibri"/>
        </w:rPr>
        <w:t xml:space="preserve"> (bagaimana </w:t>
      </w:r>
      <w:r w:rsidRPr="00D45E59">
        <w:rPr>
          <w:rFonts w:cs="Calibri"/>
          <w:lang w:val="en-US"/>
        </w:rPr>
        <w:t>tahapan KP/ProMin dan apa peralatan/bahan yang digunakan</w:t>
      </w:r>
      <w:r w:rsidR="00BD2AF2" w:rsidRPr="00D45E59">
        <w:rPr>
          <w:rFonts w:cs="Calibri"/>
        </w:rPr>
        <w:t>)</w:t>
      </w:r>
    </w:p>
    <w:p w:rsidR="00BD2AF2" w:rsidRPr="00D45E59" w:rsidRDefault="00BD2AF2" w:rsidP="006C5D06">
      <w:pPr>
        <w:numPr>
          <w:ilvl w:val="0"/>
          <w:numId w:val="46"/>
        </w:numPr>
        <w:tabs>
          <w:tab w:val="clear" w:pos="720"/>
          <w:tab w:val="left" w:pos="426"/>
        </w:tabs>
        <w:suppressAutoHyphens/>
        <w:spacing w:after="0"/>
        <w:ind w:left="426" w:hanging="426"/>
        <w:rPr>
          <w:rFonts w:cs="Calibri"/>
        </w:rPr>
      </w:pPr>
      <w:r w:rsidRPr="00D45E59">
        <w:rPr>
          <w:rFonts w:cs="Calibri"/>
        </w:rPr>
        <w:t xml:space="preserve">Hasil akhir dan kesimpulan (apa hasil/temuan </w:t>
      </w:r>
      <w:r w:rsidR="00BC73E5" w:rsidRPr="00D45E59">
        <w:rPr>
          <w:rFonts w:cs="Calibri"/>
          <w:lang w:val="en-US"/>
        </w:rPr>
        <w:t>KP/PRoMin</w:t>
      </w:r>
      <w:r w:rsidRPr="00D45E59">
        <w:rPr>
          <w:rFonts w:cs="Calibri"/>
        </w:rPr>
        <w:t>)</w:t>
      </w:r>
      <w:r w:rsidR="00BC73E5" w:rsidRPr="00D45E59">
        <w:rPr>
          <w:rFonts w:cs="Calibri"/>
          <w:lang w:val="en-US"/>
        </w:rPr>
        <w:t>.</w:t>
      </w:r>
    </w:p>
    <w:p w:rsidR="00BD2AF2" w:rsidRPr="00D45E59" w:rsidRDefault="00BD2AF2" w:rsidP="00BC73E5">
      <w:pPr>
        <w:spacing w:before="120" w:after="120" w:line="240" w:lineRule="auto"/>
        <w:rPr>
          <w:rFonts w:cs="Calibri"/>
        </w:rPr>
      </w:pPr>
      <w:r w:rsidRPr="00D45E59">
        <w:rPr>
          <w:rFonts w:cs="Calibri"/>
        </w:rPr>
        <w:t xml:space="preserve">Penulisan abstrak maksimal </w:t>
      </w:r>
      <w:r w:rsidR="00BC73E5" w:rsidRPr="00D45E59">
        <w:rPr>
          <w:rFonts w:cs="Calibri"/>
          <w:lang w:val="en-US"/>
        </w:rPr>
        <w:t>35</w:t>
      </w:r>
      <w:r w:rsidRPr="00D45E59">
        <w:rPr>
          <w:rFonts w:cs="Calibri"/>
        </w:rPr>
        <w:t>0 kata dan diakhiri dengan membuat kata kunci (</w:t>
      </w:r>
      <w:r w:rsidRPr="00D45E59">
        <w:rPr>
          <w:rFonts w:cs="Calibri"/>
          <w:i/>
        </w:rPr>
        <w:t>key words</w:t>
      </w:r>
      <w:r w:rsidRPr="00D45E59">
        <w:rPr>
          <w:rFonts w:cs="Calibri"/>
        </w:rPr>
        <w:t xml:space="preserve">) yang ditulis sesuai urutan abjad dan tidak lebih dari lima kata kunci. </w:t>
      </w:r>
    </w:p>
    <w:p w:rsidR="00BD2AF2" w:rsidRPr="00D45E59" w:rsidRDefault="00BD2AF2" w:rsidP="00BD2AF2">
      <w:pPr>
        <w:spacing w:after="0"/>
        <w:rPr>
          <w:rFonts w:cs="Calibri"/>
        </w:rPr>
      </w:pPr>
      <w:r w:rsidRPr="00D45E59">
        <w:rPr>
          <w:rFonts w:cs="Calibri"/>
        </w:rPr>
        <w:t>Penulisan abstrak mengikuti ketentuan sebagai berikut.</w:t>
      </w:r>
    </w:p>
    <w:p w:rsidR="00BD2AF2" w:rsidRPr="00D45E59" w:rsidRDefault="00BD2AF2" w:rsidP="006C5D06">
      <w:pPr>
        <w:numPr>
          <w:ilvl w:val="0"/>
          <w:numId w:val="55"/>
        </w:numPr>
        <w:tabs>
          <w:tab w:val="clear" w:pos="360"/>
          <w:tab w:val="num" w:pos="284"/>
        </w:tabs>
        <w:suppressAutoHyphens/>
        <w:spacing w:after="0"/>
        <w:ind w:left="284" w:hanging="284"/>
        <w:jc w:val="both"/>
        <w:rPr>
          <w:rFonts w:cs="Calibri"/>
        </w:rPr>
      </w:pPr>
      <w:r w:rsidRPr="00D45E59">
        <w:rPr>
          <w:rFonts w:cs="Calibri"/>
        </w:rPr>
        <w:t>Judul</w:t>
      </w:r>
      <w:r w:rsidR="007F58AF" w:rsidRPr="00D45E59">
        <w:rPr>
          <w:rFonts w:cs="Calibri"/>
          <w:lang w:val="en-US"/>
        </w:rPr>
        <w:t>/</w:t>
      </w:r>
      <w:r w:rsidR="007F58AF" w:rsidRPr="00D45E59">
        <w:rPr>
          <w:rFonts w:cs="Calibri"/>
          <w:i/>
          <w:lang w:val="en-US"/>
        </w:rPr>
        <w:t>Title</w:t>
      </w:r>
      <w:r w:rsidRPr="00D45E59">
        <w:rPr>
          <w:rFonts w:cs="Calibri"/>
        </w:rPr>
        <w:t xml:space="preserve"> </w:t>
      </w:r>
      <w:r w:rsidRPr="00D45E59">
        <w:rPr>
          <w:rFonts w:cs="Calibri"/>
        </w:rPr>
        <w:tab/>
      </w:r>
    </w:p>
    <w:p w:rsidR="00BD2AF2" w:rsidRPr="00D45E59" w:rsidRDefault="00BD2AF2" w:rsidP="007F58AF">
      <w:pPr>
        <w:spacing w:after="0"/>
        <w:ind w:left="284"/>
        <w:rPr>
          <w:rFonts w:cs="Calibri"/>
        </w:rPr>
      </w:pPr>
      <w:r w:rsidRPr="00D45E59">
        <w:rPr>
          <w:rFonts w:cs="Calibri"/>
        </w:rPr>
        <w:t>ditulis huruf besar, rata tengah (</w:t>
      </w:r>
      <w:r w:rsidRPr="00D45E59">
        <w:rPr>
          <w:rFonts w:cs="Calibri"/>
          <w:i/>
        </w:rPr>
        <w:t>center</w:t>
      </w:r>
      <w:r w:rsidRPr="00D45E59">
        <w:rPr>
          <w:rFonts w:cs="Calibri"/>
        </w:rPr>
        <w:t>) dan ditebalkan (</w:t>
      </w:r>
      <w:r w:rsidRPr="00D45E59">
        <w:rPr>
          <w:rFonts w:cs="Calibri"/>
          <w:i/>
        </w:rPr>
        <w:t>bold</w:t>
      </w:r>
      <w:r w:rsidR="007F58AF" w:rsidRPr="00D45E59">
        <w:rPr>
          <w:rFonts w:cs="Calibri"/>
        </w:rPr>
        <w:t>) dengan ukuran menyesuai</w:t>
      </w:r>
      <w:r w:rsidRPr="00D45E59">
        <w:rPr>
          <w:rFonts w:cs="Calibri"/>
        </w:rPr>
        <w:t>kan. Diupayakan judul ditulis maksimal tiga baris dengan memperhatikan kaidah pemotongan kalimat.</w:t>
      </w:r>
    </w:p>
    <w:p w:rsidR="00BD2AF2" w:rsidRPr="00D45E59" w:rsidRDefault="00BD2AF2" w:rsidP="006C5D06">
      <w:pPr>
        <w:numPr>
          <w:ilvl w:val="0"/>
          <w:numId w:val="55"/>
        </w:numPr>
        <w:tabs>
          <w:tab w:val="clear" w:pos="360"/>
          <w:tab w:val="num" w:pos="284"/>
        </w:tabs>
        <w:suppressAutoHyphens/>
        <w:spacing w:after="0"/>
        <w:ind w:left="284" w:hanging="284"/>
        <w:jc w:val="both"/>
        <w:rPr>
          <w:rFonts w:cs="Calibri"/>
        </w:rPr>
      </w:pPr>
      <w:r w:rsidRPr="00D45E59">
        <w:rPr>
          <w:rFonts w:cs="Calibri"/>
        </w:rPr>
        <w:t>Nama</w:t>
      </w:r>
      <w:r w:rsidR="007F58AF" w:rsidRPr="00D45E59">
        <w:rPr>
          <w:rFonts w:cs="Calibri"/>
          <w:lang w:val="en-US"/>
        </w:rPr>
        <w:t>/</w:t>
      </w:r>
      <w:r w:rsidR="007F58AF" w:rsidRPr="00D45E59">
        <w:rPr>
          <w:rFonts w:cs="Calibri"/>
          <w:i/>
          <w:lang w:val="en-US"/>
        </w:rPr>
        <w:t>Name</w:t>
      </w:r>
      <w:r w:rsidRPr="00D45E59">
        <w:rPr>
          <w:rFonts w:cs="Calibri"/>
        </w:rPr>
        <w:t xml:space="preserve"> dan NIM</w:t>
      </w:r>
      <w:r w:rsidR="007F58AF" w:rsidRPr="00D45E59">
        <w:rPr>
          <w:rFonts w:cs="Calibri"/>
          <w:lang w:val="en-US"/>
        </w:rPr>
        <w:t>/</w:t>
      </w:r>
      <w:r w:rsidR="007F58AF" w:rsidRPr="00D45E59">
        <w:rPr>
          <w:rFonts w:cs="Calibri"/>
          <w:i/>
          <w:lang w:val="en-US"/>
        </w:rPr>
        <w:t>Student Number</w:t>
      </w:r>
      <w:r w:rsidRPr="00D45E59">
        <w:rPr>
          <w:rFonts w:cs="Calibri"/>
        </w:rPr>
        <w:tab/>
      </w:r>
    </w:p>
    <w:p w:rsidR="00BD2AF2" w:rsidRPr="00D45E59" w:rsidRDefault="00BD2AF2" w:rsidP="007F58AF">
      <w:pPr>
        <w:spacing w:after="0"/>
        <w:ind w:left="284"/>
        <w:rPr>
          <w:rFonts w:cs="Calibri"/>
        </w:rPr>
      </w:pPr>
      <w:r w:rsidRPr="00D45E59">
        <w:rPr>
          <w:rFonts w:cs="Calibri"/>
        </w:rPr>
        <w:t>Nama ditulis ukuran huruf 14 dengan ketentuan</w:t>
      </w:r>
    </w:p>
    <w:p w:rsidR="007F58AF" w:rsidRPr="00D45E59" w:rsidRDefault="00BD2AF2" w:rsidP="007F58AF">
      <w:pPr>
        <w:spacing w:after="0"/>
        <w:ind w:left="567" w:right="-576"/>
        <w:rPr>
          <w:rFonts w:cs="Calibri"/>
          <w:lang w:val="en-US"/>
        </w:rPr>
      </w:pPr>
      <w:r w:rsidRPr="00D45E59">
        <w:rPr>
          <w:rFonts w:cs="Calibri"/>
        </w:rPr>
        <w:t>&lt;NAMA&gt;</w:t>
      </w:r>
      <w:r w:rsidRPr="00D45E59">
        <w:rPr>
          <w:rFonts w:cs="Calibri"/>
        </w:rPr>
        <w:tab/>
      </w:r>
      <w:r w:rsidR="007F58AF" w:rsidRPr="00D45E59">
        <w:rPr>
          <w:rFonts w:cs="Calibri"/>
          <w:lang w:val="en-US"/>
        </w:rPr>
        <w:t>atau &lt;</w:t>
      </w:r>
      <w:r w:rsidR="007F58AF" w:rsidRPr="00D45E59">
        <w:rPr>
          <w:rFonts w:cs="Calibri"/>
          <w:i/>
          <w:lang w:val="en-US"/>
        </w:rPr>
        <w:t>NAME</w:t>
      </w:r>
      <w:r w:rsidR="007F58AF" w:rsidRPr="00D45E59">
        <w:rPr>
          <w:rFonts w:cs="Calibri"/>
          <w:lang w:val="en-US"/>
        </w:rPr>
        <w:t xml:space="preserve">&gt; </w:t>
      </w:r>
      <w:r w:rsidRPr="00D45E59">
        <w:rPr>
          <w:rFonts w:cs="Calibri"/>
        </w:rPr>
        <w:t>huruf besar dan ditebalkan (</w:t>
      </w:r>
      <w:r w:rsidRPr="00D45E59">
        <w:rPr>
          <w:rFonts w:cs="Calibri"/>
          <w:i/>
        </w:rPr>
        <w:t>bold</w:t>
      </w:r>
      <w:r w:rsidRPr="00D45E59">
        <w:rPr>
          <w:rFonts w:cs="Calibri"/>
        </w:rPr>
        <w:t>)</w:t>
      </w:r>
      <w:r w:rsidR="007F58AF" w:rsidRPr="00D45E59">
        <w:rPr>
          <w:rFonts w:cs="Calibri"/>
          <w:lang w:val="en-US"/>
        </w:rPr>
        <w:t>.</w:t>
      </w:r>
    </w:p>
    <w:p w:rsidR="00BD2AF2" w:rsidRPr="00D45E59" w:rsidRDefault="007F58AF" w:rsidP="007F58AF">
      <w:pPr>
        <w:spacing w:after="0"/>
        <w:ind w:left="567" w:right="-576"/>
        <w:rPr>
          <w:rFonts w:cs="Calibri"/>
          <w:lang w:val="en-US"/>
        </w:rPr>
      </w:pPr>
      <w:r w:rsidRPr="00D45E59">
        <w:rPr>
          <w:rFonts w:cs="Calibri"/>
        </w:rPr>
        <w:t>&lt;NIM</w:t>
      </w:r>
      <w:r w:rsidR="00BD2AF2" w:rsidRPr="00D45E59">
        <w:rPr>
          <w:rFonts w:cs="Calibri"/>
        </w:rPr>
        <w:t>: &gt;</w:t>
      </w:r>
      <w:r w:rsidRPr="00D45E59">
        <w:rPr>
          <w:rFonts w:cs="Calibri"/>
          <w:lang w:val="en-US"/>
        </w:rPr>
        <w:t xml:space="preserve"> atau &lt;Student Number&gt;</w:t>
      </w:r>
      <w:r w:rsidR="00BD2AF2" w:rsidRPr="00D45E59">
        <w:rPr>
          <w:rFonts w:cs="Calibri"/>
        </w:rPr>
        <w:tab/>
        <w:t>tulisan NIM dan angka  ditebalkan (</w:t>
      </w:r>
      <w:r w:rsidR="00BD2AF2" w:rsidRPr="00D45E59">
        <w:rPr>
          <w:rFonts w:cs="Calibri"/>
          <w:i/>
        </w:rPr>
        <w:t>bold</w:t>
      </w:r>
      <w:r w:rsidR="00BD2AF2" w:rsidRPr="00D45E59">
        <w:rPr>
          <w:rFonts w:cs="Calibri"/>
        </w:rPr>
        <w:t>) dengan tanda titik dua (:) setelah tulisan NIM</w:t>
      </w:r>
      <w:r w:rsidRPr="00D45E59">
        <w:rPr>
          <w:rFonts w:cs="Calibri"/>
          <w:lang w:val="en-US"/>
        </w:rPr>
        <w:t>/</w:t>
      </w:r>
      <w:r w:rsidRPr="00D45E59">
        <w:rPr>
          <w:rFonts w:cs="Calibri"/>
          <w:i/>
          <w:lang w:val="en-US"/>
        </w:rPr>
        <w:t>Student Number</w:t>
      </w:r>
      <w:r w:rsidR="00F4614D" w:rsidRPr="00D45E59">
        <w:rPr>
          <w:rFonts w:cs="Calibri"/>
          <w:i/>
          <w:lang w:val="en-US"/>
        </w:rPr>
        <w:t>.</w:t>
      </w:r>
    </w:p>
    <w:p w:rsidR="00BD2AF2" w:rsidRPr="00D45E59" w:rsidRDefault="00BD2AF2" w:rsidP="006C5D06">
      <w:pPr>
        <w:numPr>
          <w:ilvl w:val="0"/>
          <w:numId w:val="55"/>
        </w:numPr>
        <w:tabs>
          <w:tab w:val="clear" w:pos="360"/>
          <w:tab w:val="num" w:pos="284"/>
        </w:tabs>
        <w:suppressAutoHyphens/>
        <w:spacing w:after="0"/>
        <w:ind w:left="284" w:hanging="284"/>
        <w:jc w:val="both"/>
        <w:rPr>
          <w:rFonts w:cs="Calibri"/>
        </w:rPr>
      </w:pPr>
      <w:r w:rsidRPr="00D45E59">
        <w:rPr>
          <w:rFonts w:cs="Calibri"/>
        </w:rPr>
        <w:t>Tulisan</w:t>
      </w:r>
      <w:r w:rsidRPr="00D45E59">
        <w:rPr>
          <w:rFonts w:cs="Calibri"/>
        </w:rPr>
        <w:tab/>
      </w:r>
    </w:p>
    <w:p w:rsidR="00BD2AF2" w:rsidRPr="00D45E59" w:rsidRDefault="00BD2AF2" w:rsidP="00F4614D">
      <w:pPr>
        <w:spacing w:after="0"/>
        <w:ind w:left="284"/>
        <w:rPr>
          <w:rFonts w:cs="Calibri"/>
        </w:rPr>
      </w:pPr>
      <w:r w:rsidRPr="00D45E59">
        <w:rPr>
          <w:rFonts w:cs="Calibri"/>
        </w:rPr>
        <w:t xml:space="preserve">&lt;Tanggal </w:t>
      </w:r>
      <w:r w:rsidR="007F58AF" w:rsidRPr="00D45E59">
        <w:rPr>
          <w:rFonts w:cs="Calibri"/>
          <w:lang w:val="en-US"/>
        </w:rPr>
        <w:t>Seminar</w:t>
      </w:r>
      <w:r w:rsidRPr="00D45E59">
        <w:rPr>
          <w:rFonts w:cs="Calibri"/>
        </w:rPr>
        <w:t xml:space="preserve">: &gt; </w:t>
      </w:r>
      <w:r w:rsidR="00F4614D" w:rsidRPr="00D45E59">
        <w:rPr>
          <w:rFonts w:cs="Calibri"/>
          <w:lang w:val="en-US"/>
        </w:rPr>
        <w:t xml:space="preserve">atau </w:t>
      </w:r>
      <w:r w:rsidR="00F4614D" w:rsidRPr="00D45E59">
        <w:rPr>
          <w:rFonts w:cs="Calibri"/>
        </w:rPr>
        <w:t>&lt;</w:t>
      </w:r>
      <w:r w:rsidR="00F4614D" w:rsidRPr="00D45E59">
        <w:rPr>
          <w:rFonts w:cs="Calibri"/>
          <w:i/>
          <w:lang w:val="en-US"/>
        </w:rPr>
        <w:t>Date of Seminar</w:t>
      </w:r>
      <w:r w:rsidR="00F4614D" w:rsidRPr="00D45E59">
        <w:rPr>
          <w:rFonts w:cs="Calibri"/>
          <w:i/>
        </w:rPr>
        <w:t>:</w:t>
      </w:r>
      <w:r w:rsidR="00F4614D" w:rsidRPr="00D45E59">
        <w:rPr>
          <w:rFonts w:cs="Calibri"/>
        </w:rPr>
        <w:t xml:space="preserve"> &gt;</w:t>
      </w:r>
      <w:r w:rsidRPr="00D45E59">
        <w:rPr>
          <w:rFonts w:cs="Calibri"/>
        </w:rPr>
        <w:t xml:space="preserve"> &lt;tanggal </w:t>
      </w:r>
      <w:r w:rsidR="007F58AF" w:rsidRPr="00D45E59">
        <w:rPr>
          <w:rFonts w:cs="Calibri"/>
          <w:lang w:val="en-US"/>
        </w:rPr>
        <w:t>seminar</w:t>
      </w:r>
      <w:r w:rsidRPr="00D45E59">
        <w:rPr>
          <w:rFonts w:cs="Calibri"/>
        </w:rPr>
        <w:t>&gt;</w:t>
      </w:r>
      <w:r w:rsidR="007F58AF" w:rsidRPr="00D45E59">
        <w:rPr>
          <w:rFonts w:cs="Calibri"/>
          <w:lang w:val="en-US"/>
        </w:rPr>
        <w:t xml:space="preserve"> </w:t>
      </w:r>
      <w:r w:rsidRPr="00D45E59">
        <w:rPr>
          <w:rFonts w:cs="Calibri"/>
        </w:rPr>
        <w:t>ditulis huruf kecil dengan ukuran huruf 12.</w:t>
      </w:r>
    </w:p>
    <w:p w:rsidR="00BD2AF2" w:rsidRPr="00D45E59" w:rsidRDefault="00BD2AF2" w:rsidP="006C5D06">
      <w:pPr>
        <w:numPr>
          <w:ilvl w:val="0"/>
          <w:numId w:val="55"/>
        </w:numPr>
        <w:tabs>
          <w:tab w:val="clear" w:pos="360"/>
          <w:tab w:val="num" w:pos="284"/>
        </w:tabs>
        <w:suppressAutoHyphens/>
        <w:spacing w:after="0"/>
        <w:ind w:left="284" w:hanging="284"/>
        <w:jc w:val="both"/>
        <w:rPr>
          <w:rFonts w:cs="Calibri"/>
        </w:rPr>
      </w:pPr>
      <w:r w:rsidRPr="00D45E59">
        <w:rPr>
          <w:rFonts w:cs="Calibri"/>
        </w:rPr>
        <w:t>Tulisan</w:t>
      </w:r>
      <w:r w:rsidRPr="00D45E59">
        <w:rPr>
          <w:rFonts w:cs="Calibri"/>
        </w:rPr>
        <w:tab/>
      </w:r>
    </w:p>
    <w:p w:rsidR="00BD2AF2" w:rsidRPr="00D45E59" w:rsidRDefault="00FE6834" w:rsidP="00F4614D">
      <w:pPr>
        <w:spacing w:after="0"/>
        <w:ind w:left="284"/>
        <w:rPr>
          <w:rFonts w:cs="Calibri"/>
        </w:rPr>
      </w:pPr>
      <w:r w:rsidRPr="00D45E59">
        <w:rPr>
          <w:rFonts w:cs="Calibri"/>
        </w:rPr>
        <w:t>&lt;Program Studi</w:t>
      </w:r>
      <w:r w:rsidR="00BD2AF2" w:rsidRPr="00D45E59">
        <w:rPr>
          <w:rFonts w:cs="Calibri"/>
        </w:rPr>
        <w:t xml:space="preserve"> Teknik Elektro&gt;</w:t>
      </w:r>
      <w:r w:rsidR="00F4614D" w:rsidRPr="00D45E59">
        <w:rPr>
          <w:rFonts w:cs="Calibri"/>
          <w:lang w:val="en-US"/>
        </w:rPr>
        <w:t xml:space="preserve"> atau &lt;</w:t>
      </w:r>
      <w:r w:rsidR="00F4614D" w:rsidRPr="00D45E59">
        <w:rPr>
          <w:rFonts w:cs="Calibri"/>
          <w:i/>
          <w:lang w:val="en-US"/>
        </w:rPr>
        <w:t>Department of Electrical Engineering</w:t>
      </w:r>
      <w:r w:rsidR="00F4614D" w:rsidRPr="00D45E59">
        <w:rPr>
          <w:rFonts w:cs="Calibri"/>
          <w:lang w:val="en-US"/>
        </w:rPr>
        <w:t xml:space="preserve">&gt; </w:t>
      </w:r>
      <w:r w:rsidR="00BD2AF2" w:rsidRPr="00D45E59">
        <w:rPr>
          <w:rFonts w:cs="Calibri"/>
        </w:rPr>
        <w:t>ditulis huruf kecil, rata tengah (</w:t>
      </w:r>
      <w:r w:rsidR="00BD2AF2" w:rsidRPr="00D45E59">
        <w:rPr>
          <w:rFonts w:cs="Calibri"/>
          <w:i/>
        </w:rPr>
        <w:t>center</w:t>
      </w:r>
      <w:r w:rsidR="00BD2AF2" w:rsidRPr="00D45E59">
        <w:rPr>
          <w:rFonts w:cs="Calibri"/>
        </w:rPr>
        <w:t>)  dengan ukuran huruf 12.</w:t>
      </w:r>
    </w:p>
    <w:p w:rsidR="00BD2AF2" w:rsidRPr="00D45E59" w:rsidRDefault="00BD2AF2" w:rsidP="006C5D06">
      <w:pPr>
        <w:numPr>
          <w:ilvl w:val="0"/>
          <w:numId w:val="55"/>
        </w:numPr>
        <w:tabs>
          <w:tab w:val="clear" w:pos="360"/>
          <w:tab w:val="num" w:pos="284"/>
        </w:tabs>
        <w:suppressAutoHyphens/>
        <w:spacing w:after="0"/>
        <w:ind w:left="284" w:hanging="284"/>
        <w:jc w:val="both"/>
        <w:rPr>
          <w:rFonts w:cs="Calibri"/>
        </w:rPr>
      </w:pPr>
      <w:r w:rsidRPr="00D45E59">
        <w:rPr>
          <w:rFonts w:cs="Calibri"/>
        </w:rPr>
        <w:t>Tulisan</w:t>
      </w:r>
      <w:r w:rsidRPr="00D45E59">
        <w:rPr>
          <w:rFonts w:cs="Calibri"/>
        </w:rPr>
        <w:tab/>
      </w:r>
    </w:p>
    <w:p w:rsidR="00BD2AF2" w:rsidRPr="00D45E59" w:rsidRDefault="00BD2AF2" w:rsidP="00F4614D">
      <w:pPr>
        <w:spacing w:after="0"/>
        <w:ind w:left="284"/>
        <w:rPr>
          <w:rFonts w:cs="Calibri"/>
        </w:rPr>
      </w:pPr>
      <w:r w:rsidRPr="00D45E59">
        <w:rPr>
          <w:rFonts w:cs="Calibri"/>
        </w:rPr>
        <w:t xml:space="preserve">&lt;Fakultas Sains dan Teknologi&gt; </w:t>
      </w:r>
      <w:r w:rsidR="00F4614D" w:rsidRPr="00D45E59">
        <w:rPr>
          <w:rFonts w:cs="Calibri"/>
          <w:lang w:val="en-US"/>
        </w:rPr>
        <w:t>atau &lt;</w:t>
      </w:r>
      <w:r w:rsidR="00F4614D" w:rsidRPr="00D45E59">
        <w:rPr>
          <w:rFonts w:cs="Calibri"/>
          <w:i/>
          <w:lang w:val="en-US"/>
        </w:rPr>
        <w:t>Faculty of Science and Technology</w:t>
      </w:r>
      <w:r w:rsidR="00F4614D" w:rsidRPr="00D45E59">
        <w:rPr>
          <w:rFonts w:cs="Calibri"/>
          <w:lang w:val="en-US"/>
        </w:rPr>
        <w:t xml:space="preserve">&gt; </w:t>
      </w:r>
      <w:r w:rsidRPr="00D45E59">
        <w:rPr>
          <w:rFonts w:cs="Calibri"/>
        </w:rPr>
        <w:t>ditulis huruf kecil, rata tengah (</w:t>
      </w:r>
      <w:r w:rsidRPr="00D45E59">
        <w:rPr>
          <w:rFonts w:cs="Calibri"/>
          <w:i/>
        </w:rPr>
        <w:t>center</w:t>
      </w:r>
      <w:r w:rsidRPr="00D45E59">
        <w:rPr>
          <w:rFonts w:cs="Calibri"/>
        </w:rPr>
        <w:t>)  dengan ukuran huruf 12.</w:t>
      </w:r>
    </w:p>
    <w:p w:rsidR="00BD2AF2" w:rsidRPr="00D45E59" w:rsidRDefault="00BD2AF2" w:rsidP="006C5D06">
      <w:pPr>
        <w:numPr>
          <w:ilvl w:val="0"/>
          <w:numId w:val="55"/>
        </w:numPr>
        <w:tabs>
          <w:tab w:val="clear" w:pos="360"/>
          <w:tab w:val="num" w:pos="284"/>
        </w:tabs>
        <w:suppressAutoHyphens/>
        <w:spacing w:after="0"/>
        <w:ind w:left="284" w:hanging="284"/>
        <w:jc w:val="both"/>
        <w:rPr>
          <w:rFonts w:cs="Calibri"/>
        </w:rPr>
      </w:pPr>
      <w:r w:rsidRPr="00D45E59">
        <w:rPr>
          <w:rFonts w:cs="Calibri"/>
        </w:rPr>
        <w:t>Tulisan</w:t>
      </w:r>
      <w:r w:rsidRPr="00D45E59">
        <w:rPr>
          <w:rFonts w:cs="Calibri"/>
        </w:rPr>
        <w:tab/>
      </w:r>
    </w:p>
    <w:p w:rsidR="00BD2AF2" w:rsidRPr="00D45E59" w:rsidRDefault="00BD2AF2" w:rsidP="00F4614D">
      <w:pPr>
        <w:spacing w:after="0"/>
        <w:ind w:left="284"/>
        <w:rPr>
          <w:rFonts w:cs="Calibri"/>
        </w:rPr>
      </w:pPr>
      <w:r w:rsidRPr="00D45E59">
        <w:rPr>
          <w:rFonts w:cs="Calibri"/>
        </w:rPr>
        <w:t xml:space="preserve">&lt;UIN Sultan Syarif Kasim Riau &gt; </w:t>
      </w:r>
      <w:r w:rsidR="00F4614D" w:rsidRPr="00D45E59">
        <w:rPr>
          <w:rFonts w:cs="Calibri"/>
          <w:lang w:val="en-US"/>
        </w:rPr>
        <w:t>atau &lt;</w:t>
      </w:r>
      <w:r w:rsidR="00F4614D" w:rsidRPr="00D45E59">
        <w:rPr>
          <w:rFonts w:cs="Calibri"/>
          <w:i/>
          <w:lang w:val="en-US"/>
        </w:rPr>
        <w:t>State Islamic University of Sultan Syarif Kasim Riau</w:t>
      </w:r>
      <w:r w:rsidR="00F4614D" w:rsidRPr="00D45E59">
        <w:rPr>
          <w:rFonts w:cs="Calibri"/>
          <w:lang w:val="en-US"/>
        </w:rPr>
        <w:t xml:space="preserve">&gt; </w:t>
      </w:r>
      <w:r w:rsidRPr="00D45E59">
        <w:rPr>
          <w:rFonts w:cs="Calibri"/>
        </w:rPr>
        <w:t>ditulis huruf kecil, rata tengah (</w:t>
      </w:r>
      <w:r w:rsidRPr="00D45E59">
        <w:rPr>
          <w:rFonts w:cs="Calibri"/>
          <w:i/>
        </w:rPr>
        <w:t>center</w:t>
      </w:r>
      <w:r w:rsidRPr="00D45E59">
        <w:rPr>
          <w:rFonts w:cs="Calibri"/>
        </w:rPr>
        <w:t>)  dengan ukuran huruf 12.</w:t>
      </w:r>
    </w:p>
    <w:p w:rsidR="00BD2AF2" w:rsidRPr="00D45E59" w:rsidRDefault="00BD2AF2" w:rsidP="006C5D06">
      <w:pPr>
        <w:numPr>
          <w:ilvl w:val="0"/>
          <w:numId w:val="55"/>
        </w:numPr>
        <w:tabs>
          <w:tab w:val="clear" w:pos="360"/>
          <w:tab w:val="num" w:pos="284"/>
        </w:tabs>
        <w:suppressAutoHyphens/>
        <w:spacing w:after="0"/>
        <w:ind w:left="284" w:hanging="284"/>
        <w:jc w:val="both"/>
        <w:rPr>
          <w:rFonts w:cs="Calibri"/>
        </w:rPr>
      </w:pPr>
      <w:r w:rsidRPr="00D45E59">
        <w:rPr>
          <w:rFonts w:cs="Calibri"/>
        </w:rPr>
        <w:t>Tulisan</w:t>
      </w:r>
      <w:r w:rsidRPr="00D45E59">
        <w:rPr>
          <w:rFonts w:cs="Calibri"/>
        </w:rPr>
        <w:tab/>
      </w:r>
    </w:p>
    <w:p w:rsidR="00BD2AF2" w:rsidRPr="00D45E59" w:rsidRDefault="00BD2AF2" w:rsidP="00F4614D">
      <w:pPr>
        <w:spacing w:after="0"/>
        <w:ind w:left="284"/>
        <w:rPr>
          <w:rFonts w:cs="Calibri"/>
        </w:rPr>
      </w:pPr>
      <w:r w:rsidRPr="00D45E59">
        <w:rPr>
          <w:rFonts w:cs="Calibri"/>
        </w:rPr>
        <w:t>&lt;Jl. Soebrantas KM 15 No. 155 Pekanbaru&gt; ditulis huruf kecil, rata tengah (</w:t>
      </w:r>
      <w:r w:rsidRPr="00D45E59">
        <w:rPr>
          <w:rFonts w:cs="Calibri"/>
          <w:i/>
        </w:rPr>
        <w:t>center</w:t>
      </w:r>
      <w:r w:rsidRPr="00D45E59">
        <w:rPr>
          <w:rFonts w:cs="Calibri"/>
        </w:rPr>
        <w:t>) dengan ukuran huruf 12.</w:t>
      </w:r>
    </w:p>
    <w:p w:rsidR="00BD2AF2" w:rsidRPr="00D45E59" w:rsidRDefault="00BD2AF2" w:rsidP="006C5D06">
      <w:pPr>
        <w:numPr>
          <w:ilvl w:val="0"/>
          <w:numId w:val="55"/>
        </w:numPr>
        <w:tabs>
          <w:tab w:val="clear" w:pos="360"/>
          <w:tab w:val="num" w:pos="284"/>
        </w:tabs>
        <w:suppressAutoHyphens/>
        <w:spacing w:after="0"/>
        <w:ind w:left="284" w:hanging="284"/>
        <w:jc w:val="both"/>
        <w:rPr>
          <w:rFonts w:cs="Calibri"/>
        </w:rPr>
      </w:pPr>
      <w:r w:rsidRPr="00D45E59">
        <w:rPr>
          <w:rFonts w:cs="Calibri"/>
        </w:rPr>
        <w:t>Tulisan</w:t>
      </w:r>
      <w:r w:rsidRPr="00D45E59">
        <w:rPr>
          <w:rFonts w:cs="Calibri"/>
        </w:rPr>
        <w:tab/>
      </w:r>
    </w:p>
    <w:p w:rsidR="00BD2AF2" w:rsidRPr="00D45E59" w:rsidRDefault="00BD2AF2" w:rsidP="00F4614D">
      <w:pPr>
        <w:spacing w:after="0"/>
        <w:ind w:left="284"/>
        <w:rPr>
          <w:rFonts w:cs="Calibri"/>
        </w:rPr>
      </w:pPr>
      <w:r w:rsidRPr="00D45E59">
        <w:rPr>
          <w:rFonts w:cs="Calibri"/>
        </w:rPr>
        <w:t xml:space="preserve">&lt;ABSTRAK&gt; </w:t>
      </w:r>
      <w:r w:rsidR="00F4614D" w:rsidRPr="00D45E59">
        <w:rPr>
          <w:rFonts w:cs="Calibri"/>
          <w:lang w:val="en-US"/>
        </w:rPr>
        <w:t>atau &lt;</w:t>
      </w:r>
      <w:r w:rsidR="00F4614D" w:rsidRPr="00D45E59">
        <w:rPr>
          <w:rFonts w:cs="Calibri"/>
          <w:i/>
          <w:lang w:val="en-US"/>
        </w:rPr>
        <w:t>ABSTRACT</w:t>
      </w:r>
      <w:r w:rsidR="00F4614D" w:rsidRPr="00D45E59">
        <w:rPr>
          <w:rFonts w:cs="Calibri"/>
          <w:lang w:val="en-US"/>
        </w:rPr>
        <w:t xml:space="preserve">&gt; </w:t>
      </w:r>
      <w:r w:rsidRPr="00D45E59">
        <w:rPr>
          <w:rFonts w:cs="Calibri"/>
        </w:rPr>
        <w:t>ditulis kapital, rata tengah (</w:t>
      </w:r>
      <w:r w:rsidRPr="00D45E59">
        <w:rPr>
          <w:rFonts w:cs="Calibri"/>
          <w:i/>
        </w:rPr>
        <w:t>center</w:t>
      </w:r>
      <w:r w:rsidRPr="00D45E59">
        <w:rPr>
          <w:rFonts w:cs="Calibri"/>
        </w:rPr>
        <w:t>) dengan ukuran huruf 14 dan ditebalkan (</w:t>
      </w:r>
      <w:r w:rsidRPr="00D45E59">
        <w:rPr>
          <w:rFonts w:cs="Calibri"/>
          <w:i/>
        </w:rPr>
        <w:t>bold</w:t>
      </w:r>
      <w:r w:rsidRPr="00D45E59">
        <w:rPr>
          <w:rFonts w:cs="Calibri"/>
        </w:rPr>
        <w:t>).</w:t>
      </w:r>
    </w:p>
    <w:p w:rsidR="00BD2AF2" w:rsidRPr="00D45E59" w:rsidRDefault="00BD2AF2" w:rsidP="006C5D06">
      <w:pPr>
        <w:numPr>
          <w:ilvl w:val="0"/>
          <w:numId w:val="55"/>
        </w:numPr>
        <w:tabs>
          <w:tab w:val="clear" w:pos="360"/>
          <w:tab w:val="num" w:pos="284"/>
        </w:tabs>
        <w:suppressAutoHyphens/>
        <w:spacing w:after="0"/>
        <w:ind w:left="284" w:hanging="284"/>
        <w:jc w:val="both"/>
        <w:rPr>
          <w:rFonts w:cs="Calibri"/>
        </w:rPr>
      </w:pPr>
      <w:r w:rsidRPr="00D45E59">
        <w:rPr>
          <w:rFonts w:cs="Calibri"/>
        </w:rPr>
        <w:t>Isi Abstrak</w:t>
      </w:r>
      <w:r w:rsidRPr="00D45E59">
        <w:rPr>
          <w:rFonts w:cs="Calibri"/>
        </w:rPr>
        <w:tab/>
      </w:r>
    </w:p>
    <w:p w:rsidR="00BD2AF2" w:rsidRPr="00D45E59" w:rsidRDefault="00BD2AF2" w:rsidP="00F4614D">
      <w:pPr>
        <w:spacing w:after="0"/>
        <w:ind w:left="284"/>
        <w:rPr>
          <w:rFonts w:cs="Calibri"/>
        </w:rPr>
      </w:pPr>
      <w:r w:rsidRPr="00D45E59">
        <w:rPr>
          <w:rFonts w:cs="Calibri"/>
        </w:rPr>
        <w:t xml:space="preserve">Abstrak ditulis menggunakan ukuran huruf 10 dengan bentuk </w:t>
      </w:r>
      <w:r w:rsidRPr="00D45E59">
        <w:rPr>
          <w:rFonts w:cs="Calibri"/>
          <w:i/>
        </w:rPr>
        <w:t>justify</w:t>
      </w:r>
      <w:r w:rsidRPr="00D45E59">
        <w:rPr>
          <w:rFonts w:cs="Calibri"/>
        </w:rPr>
        <w:t>. Abstrak ditulis dalam satu paragraf utuh, tanpa menjorok kedalam pada awal paragraf.</w:t>
      </w:r>
    </w:p>
    <w:p w:rsidR="00BD2AF2" w:rsidRPr="00D45E59" w:rsidRDefault="00BD2AF2" w:rsidP="006C5D06">
      <w:pPr>
        <w:numPr>
          <w:ilvl w:val="0"/>
          <w:numId w:val="55"/>
        </w:numPr>
        <w:tabs>
          <w:tab w:val="clear" w:pos="360"/>
          <w:tab w:val="num" w:pos="284"/>
        </w:tabs>
        <w:suppressAutoHyphens/>
        <w:spacing w:after="0"/>
        <w:ind w:left="284" w:hanging="284"/>
        <w:jc w:val="both"/>
        <w:rPr>
          <w:rFonts w:cs="Calibri"/>
        </w:rPr>
      </w:pPr>
      <w:r w:rsidRPr="00D45E59">
        <w:rPr>
          <w:rFonts w:cs="Calibri"/>
        </w:rPr>
        <w:t>Tulisan</w:t>
      </w:r>
      <w:r w:rsidRPr="00D45E59">
        <w:rPr>
          <w:rFonts w:cs="Calibri"/>
        </w:rPr>
        <w:tab/>
      </w:r>
    </w:p>
    <w:p w:rsidR="00BD2AF2" w:rsidRPr="00D45E59" w:rsidRDefault="00BD2AF2" w:rsidP="00F4614D">
      <w:pPr>
        <w:spacing w:after="0"/>
        <w:ind w:left="284"/>
        <w:rPr>
          <w:rFonts w:cs="Calibri"/>
        </w:rPr>
      </w:pPr>
      <w:r w:rsidRPr="00D45E59">
        <w:rPr>
          <w:rFonts w:cs="Calibri"/>
        </w:rPr>
        <w:t xml:space="preserve">&lt;Kata Kunci:&gt; </w:t>
      </w:r>
      <w:r w:rsidR="00827299" w:rsidRPr="00D45E59">
        <w:rPr>
          <w:rFonts w:cs="Calibri"/>
          <w:lang w:val="en-US"/>
        </w:rPr>
        <w:t>atau &lt;</w:t>
      </w:r>
      <w:r w:rsidR="00827299" w:rsidRPr="00D45E59">
        <w:rPr>
          <w:rFonts w:cs="Calibri"/>
          <w:i/>
          <w:lang w:val="en-US"/>
        </w:rPr>
        <w:t>Key words:</w:t>
      </w:r>
      <w:r w:rsidR="00827299" w:rsidRPr="00D45E59">
        <w:rPr>
          <w:rFonts w:cs="Calibri"/>
          <w:lang w:val="en-US"/>
        </w:rPr>
        <w:t xml:space="preserve">&gt; </w:t>
      </w:r>
      <w:r w:rsidRPr="00D45E59">
        <w:rPr>
          <w:rFonts w:cs="Calibri"/>
        </w:rPr>
        <w:t>ditulis huruf kecil, rata kiri (</w:t>
      </w:r>
      <w:r w:rsidRPr="00D45E59">
        <w:rPr>
          <w:rFonts w:cs="Calibri"/>
          <w:i/>
        </w:rPr>
        <w:t>align left</w:t>
      </w:r>
      <w:r w:rsidRPr="00D45E59">
        <w:rPr>
          <w:rFonts w:cs="Calibri"/>
        </w:rPr>
        <w:t>) dengan ukuran huruf 10 dan ditebalkan (</w:t>
      </w:r>
      <w:r w:rsidRPr="00D45E59">
        <w:rPr>
          <w:rFonts w:cs="Calibri"/>
          <w:i/>
        </w:rPr>
        <w:t>bold</w:t>
      </w:r>
      <w:r w:rsidRPr="00D45E59">
        <w:rPr>
          <w:rFonts w:cs="Calibri"/>
        </w:rPr>
        <w:t>).</w:t>
      </w:r>
    </w:p>
    <w:p w:rsidR="00BD2AF2" w:rsidRPr="00D45E59" w:rsidRDefault="00BD2AF2" w:rsidP="006C5D06">
      <w:pPr>
        <w:numPr>
          <w:ilvl w:val="0"/>
          <w:numId w:val="55"/>
        </w:numPr>
        <w:tabs>
          <w:tab w:val="clear" w:pos="360"/>
          <w:tab w:val="num" w:pos="284"/>
        </w:tabs>
        <w:suppressAutoHyphens/>
        <w:spacing w:after="0"/>
        <w:ind w:left="284" w:hanging="284"/>
        <w:jc w:val="both"/>
        <w:rPr>
          <w:rFonts w:cs="Calibri"/>
        </w:rPr>
      </w:pPr>
      <w:r w:rsidRPr="00D45E59">
        <w:rPr>
          <w:rFonts w:cs="Calibri"/>
        </w:rPr>
        <w:t>Isi Kata Kunci</w:t>
      </w:r>
      <w:r w:rsidRPr="00D45E59">
        <w:rPr>
          <w:rFonts w:cs="Calibri"/>
        </w:rPr>
        <w:tab/>
      </w:r>
    </w:p>
    <w:p w:rsidR="00BD2AF2" w:rsidRPr="00D45E59" w:rsidRDefault="00BD2AF2" w:rsidP="00F4614D">
      <w:pPr>
        <w:spacing w:after="0"/>
        <w:ind w:left="284"/>
        <w:rPr>
          <w:rFonts w:cs="Calibri"/>
        </w:rPr>
      </w:pPr>
      <w:r w:rsidRPr="00D45E59">
        <w:rPr>
          <w:rFonts w:cs="Calibri"/>
        </w:rPr>
        <w:t xml:space="preserve">Setelah tulisan </w:t>
      </w:r>
      <w:r w:rsidR="00EF06EB" w:rsidRPr="00D45E59">
        <w:rPr>
          <w:rFonts w:cs="Calibri"/>
        </w:rPr>
        <w:t xml:space="preserve">&lt;Kata Kunci:&gt; </w:t>
      </w:r>
      <w:r w:rsidR="00EF06EB" w:rsidRPr="00D45E59">
        <w:rPr>
          <w:rFonts w:cs="Calibri"/>
          <w:lang w:val="en-US"/>
        </w:rPr>
        <w:t>atau &lt;</w:t>
      </w:r>
      <w:r w:rsidR="00EF06EB" w:rsidRPr="00D45E59">
        <w:rPr>
          <w:rFonts w:cs="Calibri"/>
          <w:i/>
          <w:lang w:val="en-US"/>
        </w:rPr>
        <w:t>Key words:</w:t>
      </w:r>
      <w:r w:rsidR="00EF06EB" w:rsidRPr="00D45E59">
        <w:rPr>
          <w:rFonts w:cs="Calibri"/>
          <w:lang w:val="en-US"/>
        </w:rPr>
        <w:t xml:space="preserve">&gt; </w:t>
      </w:r>
      <w:r w:rsidRPr="00D45E59">
        <w:rPr>
          <w:rFonts w:cs="Calibri"/>
        </w:rPr>
        <w:t xml:space="preserve">maka ditulis kata kunci maksimal 5 kata kunci. Kata kunci berbahasa asing ditulis </w:t>
      </w:r>
      <w:r w:rsidRPr="00D45E59">
        <w:rPr>
          <w:rFonts w:cs="Calibri"/>
          <w:i/>
        </w:rPr>
        <w:t>italic</w:t>
      </w:r>
      <w:r w:rsidRPr="00D45E59">
        <w:rPr>
          <w:rFonts w:cs="Calibri"/>
        </w:rPr>
        <w:t>.</w:t>
      </w:r>
    </w:p>
    <w:p w:rsidR="00EF06EB" w:rsidRPr="00D45E59" w:rsidRDefault="00EF06EB" w:rsidP="00EF06EB">
      <w:pPr>
        <w:spacing w:after="0"/>
        <w:rPr>
          <w:b/>
          <w:lang w:val="en-US"/>
        </w:rPr>
      </w:pPr>
    </w:p>
    <w:p w:rsidR="00EF06EB" w:rsidRPr="00D45E59" w:rsidRDefault="00EF06EB" w:rsidP="00EF06EB">
      <w:pPr>
        <w:spacing w:before="120" w:after="120" w:line="240" w:lineRule="auto"/>
        <w:rPr>
          <w:rFonts w:cs="Calibri"/>
        </w:rPr>
      </w:pPr>
      <w:r w:rsidRPr="00D45E59">
        <w:rPr>
          <w:rFonts w:cs="Calibri"/>
        </w:rPr>
        <w:t xml:space="preserve">Sangat tidak dianjurkan menggunakan program penterjemahan (seperti trans tool atau Google Translate) tanpa dilakukan revisi kalimat sesuai tata bahasa (grammar) yang benar. </w:t>
      </w:r>
    </w:p>
    <w:p w:rsidR="00EF06EB" w:rsidRPr="00D45E59" w:rsidRDefault="00EF06EB" w:rsidP="00EF06EB">
      <w:pPr>
        <w:spacing w:after="0"/>
        <w:rPr>
          <w:b/>
          <w:lang w:val="en-US"/>
        </w:rPr>
      </w:pPr>
      <w:r w:rsidRPr="00D45E59">
        <w:rPr>
          <w:b/>
          <w:lang w:val="en-US"/>
        </w:rPr>
        <w:lastRenderedPageBreak/>
        <w:t>Contoh Abstrak:</w:t>
      </w:r>
    </w:p>
    <w:p w:rsidR="00BD2AF2" w:rsidRPr="00D45E59" w:rsidRDefault="0084563E" w:rsidP="00BD2AF2">
      <w:pPr>
        <w:spacing w:after="0"/>
        <w:rPr>
          <w:rFonts w:cs="Calibri"/>
          <w:i/>
          <w:u w:val="single"/>
        </w:rPr>
      </w:pPr>
      <w:r w:rsidRPr="00D45E59">
        <w:rPr>
          <w:b/>
          <w:i/>
          <w:lang w:val="en-US"/>
        </w:rPr>
      </w:r>
      <w:r w:rsidRPr="00D45E59">
        <w:rPr>
          <w:b/>
          <w:i/>
          <w:lang w:val="en-US"/>
        </w:rPr>
        <w:pict>
          <v:shape id="_x0000_s1348" type="#_x0000_t202" style="width:446.95pt;height:334.85pt;mso-left-percent:-10001;mso-top-percent:-10001;mso-position-horizontal:absolute;mso-position-horizontal-relative:char;mso-position-vertical:absolute;mso-position-vertical-relative:line;mso-left-percent:-10001;mso-top-percent:-10001">
            <v:textbox>
              <w:txbxContent>
                <w:p w:rsidR="007D7A2F" w:rsidRPr="001260FF" w:rsidRDefault="007D7A2F" w:rsidP="001260FF">
                  <w:pPr>
                    <w:jc w:val="center"/>
                    <w:rPr>
                      <w:rFonts w:ascii="Times New Roman" w:hAnsi="Times New Roman"/>
                      <w:sz w:val="32"/>
                      <w:szCs w:val="32"/>
                      <w:lang w:val="en-US"/>
                    </w:rPr>
                  </w:pPr>
                  <w:r w:rsidRPr="001260FF">
                    <w:rPr>
                      <w:rFonts w:ascii="Times New Roman" w:hAnsi="Times New Roman"/>
                      <w:sz w:val="32"/>
                      <w:szCs w:val="32"/>
                    </w:rPr>
                    <w:t>&lt;</w:t>
                  </w:r>
                  <w:r w:rsidRPr="001260FF">
                    <w:rPr>
                      <w:rFonts w:ascii="Times New Roman" w:hAnsi="Times New Roman"/>
                      <w:b/>
                      <w:sz w:val="32"/>
                      <w:szCs w:val="32"/>
                    </w:rPr>
                    <w:t xml:space="preserve">JUDUL </w:t>
                  </w:r>
                  <w:r w:rsidRPr="001260FF">
                    <w:rPr>
                      <w:rFonts w:ascii="Times New Roman" w:hAnsi="Times New Roman"/>
                      <w:b/>
                      <w:sz w:val="32"/>
                      <w:szCs w:val="32"/>
                      <w:lang w:val="en-US"/>
                    </w:rPr>
                    <w:t>KP/ProMin</w:t>
                  </w:r>
                  <w:r w:rsidRPr="001260FF">
                    <w:rPr>
                      <w:rFonts w:ascii="Times New Roman" w:hAnsi="Times New Roman"/>
                      <w:sz w:val="32"/>
                      <w:szCs w:val="32"/>
                    </w:rPr>
                    <w:t>&gt;</w:t>
                  </w:r>
                  <w:r>
                    <w:rPr>
                      <w:rFonts w:ascii="Times New Roman" w:hAnsi="Times New Roman"/>
                      <w:sz w:val="32"/>
                      <w:szCs w:val="32"/>
                      <w:lang w:val="en-US"/>
                    </w:rPr>
                    <w:t xml:space="preserve"> atau </w:t>
                  </w:r>
                  <w:r w:rsidRPr="001260FF">
                    <w:rPr>
                      <w:rFonts w:ascii="Times New Roman" w:hAnsi="Times New Roman"/>
                      <w:b/>
                      <w:sz w:val="32"/>
                      <w:szCs w:val="32"/>
                      <w:lang w:val="en-US"/>
                    </w:rPr>
                    <w:t>&lt;Title&gt;</w:t>
                  </w:r>
                </w:p>
                <w:p w:rsidR="007D7A2F" w:rsidRPr="001260FF" w:rsidRDefault="007D7A2F" w:rsidP="001260FF">
                  <w:pPr>
                    <w:spacing w:after="0"/>
                    <w:jc w:val="center"/>
                    <w:rPr>
                      <w:rFonts w:ascii="Times New Roman" w:hAnsi="Times New Roman"/>
                      <w:sz w:val="28"/>
                      <w:szCs w:val="28"/>
                      <w:lang w:val="en-US"/>
                    </w:rPr>
                  </w:pPr>
                  <w:r w:rsidRPr="001260FF">
                    <w:rPr>
                      <w:rFonts w:ascii="Times New Roman" w:hAnsi="Times New Roman"/>
                      <w:sz w:val="28"/>
                      <w:szCs w:val="28"/>
                    </w:rPr>
                    <w:t>&lt;</w:t>
                  </w:r>
                  <w:r w:rsidRPr="001260FF">
                    <w:rPr>
                      <w:rFonts w:ascii="Times New Roman" w:hAnsi="Times New Roman"/>
                      <w:b/>
                      <w:sz w:val="28"/>
                      <w:szCs w:val="28"/>
                    </w:rPr>
                    <w:t>N</w:t>
                  </w:r>
                  <w:r>
                    <w:rPr>
                      <w:rFonts w:ascii="Times New Roman" w:hAnsi="Times New Roman"/>
                      <w:b/>
                      <w:sz w:val="28"/>
                      <w:szCs w:val="28"/>
                      <w:lang w:val="en-US"/>
                    </w:rPr>
                    <w:t>ama</w:t>
                  </w:r>
                  <w:r w:rsidRPr="001260FF">
                    <w:rPr>
                      <w:rFonts w:ascii="Times New Roman" w:hAnsi="Times New Roman"/>
                      <w:sz w:val="28"/>
                      <w:szCs w:val="28"/>
                    </w:rPr>
                    <w:t>&gt;</w:t>
                  </w:r>
                  <w:r>
                    <w:rPr>
                      <w:rFonts w:ascii="Times New Roman" w:hAnsi="Times New Roman"/>
                      <w:sz w:val="28"/>
                      <w:szCs w:val="28"/>
                      <w:lang w:val="en-US"/>
                    </w:rPr>
                    <w:t xml:space="preserve"> atau </w:t>
                  </w:r>
                  <w:r w:rsidRPr="001260FF">
                    <w:rPr>
                      <w:rFonts w:ascii="Times New Roman" w:hAnsi="Times New Roman"/>
                      <w:b/>
                      <w:sz w:val="28"/>
                      <w:szCs w:val="28"/>
                      <w:lang w:val="en-US"/>
                    </w:rPr>
                    <w:t>&lt;</w:t>
                  </w:r>
                  <w:r w:rsidRPr="001260FF">
                    <w:rPr>
                      <w:rFonts w:ascii="Times New Roman" w:hAnsi="Times New Roman"/>
                      <w:b/>
                      <w:i/>
                      <w:sz w:val="28"/>
                      <w:szCs w:val="28"/>
                      <w:lang w:val="en-US"/>
                    </w:rPr>
                    <w:t>Name</w:t>
                  </w:r>
                  <w:r w:rsidRPr="001260FF">
                    <w:rPr>
                      <w:rFonts w:ascii="Times New Roman" w:hAnsi="Times New Roman"/>
                      <w:b/>
                      <w:sz w:val="28"/>
                      <w:szCs w:val="28"/>
                      <w:lang w:val="en-US"/>
                    </w:rPr>
                    <w:t>&gt;</w:t>
                  </w:r>
                </w:p>
                <w:p w:rsidR="007D7A2F" w:rsidRPr="001260FF" w:rsidRDefault="007D7A2F" w:rsidP="001260FF">
                  <w:pPr>
                    <w:jc w:val="center"/>
                    <w:rPr>
                      <w:rFonts w:ascii="Times New Roman" w:hAnsi="Times New Roman"/>
                      <w:sz w:val="28"/>
                      <w:szCs w:val="28"/>
                      <w:lang w:val="en-US"/>
                    </w:rPr>
                  </w:pPr>
                  <w:r w:rsidRPr="001260FF">
                    <w:rPr>
                      <w:rFonts w:ascii="Times New Roman" w:hAnsi="Times New Roman"/>
                      <w:sz w:val="28"/>
                      <w:szCs w:val="28"/>
                    </w:rPr>
                    <w:t>&lt;</w:t>
                  </w:r>
                  <w:r>
                    <w:rPr>
                      <w:rFonts w:ascii="Times New Roman" w:hAnsi="Times New Roman"/>
                      <w:b/>
                      <w:sz w:val="28"/>
                      <w:szCs w:val="28"/>
                    </w:rPr>
                    <w:t>NIM</w:t>
                  </w:r>
                  <w:r w:rsidRPr="001260FF">
                    <w:rPr>
                      <w:rFonts w:ascii="Times New Roman" w:hAnsi="Times New Roman"/>
                      <w:b/>
                      <w:sz w:val="28"/>
                      <w:szCs w:val="28"/>
                    </w:rPr>
                    <w:t xml:space="preserve">: </w:t>
                  </w:r>
                  <w:r>
                    <w:rPr>
                      <w:rFonts w:ascii="Times New Roman" w:hAnsi="Times New Roman"/>
                      <w:b/>
                      <w:sz w:val="28"/>
                      <w:szCs w:val="28"/>
                      <w:lang w:val="en-US"/>
                    </w:rPr>
                    <w:t>nnn</w:t>
                  </w:r>
                  <w:r w:rsidRPr="001260FF">
                    <w:rPr>
                      <w:rFonts w:ascii="Times New Roman" w:hAnsi="Times New Roman"/>
                      <w:sz w:val="28"/>
                      <w:szCs w:val="28"/>
                    </w:rPr>
                    <w:t>&gt;</w:t>
                  </w:r>
                  <w:r>
                    <w:rPr>
                      <w:rFonts w:ascii="Times New Roman" w:hAnsi="Times New Roman"/>
                      <w:sz w:val="28"/>
                      <w:szCs w:val="28"/>
                      <w:lang w:val="en-US"/>
                    </w:rPr>
                    <w:t xml:space="preserve"> atau </w:t>
                  </w:r>
                  <w:r w:rsidRPr="001260FF">
                    <w:rPr>
                      <w:rFonts w:ascii="Times New Roman" w:hAnsi="Times New Roman"/>
                      <w:b/>
                      <w:sz w:val="28"/>
                      <w:szCs w:val="28"/>
                      <w:lang w:val="en-US"/>
                    </w:rPr>
                    <w:t>&lt;</w:t>
                  </w:r>
                  <w:r w:rsidRPr="001260FF">
                    <w:rPr>
                      <w:rFonts w:ascii="Times New Roman" w:hAnsi="Times New Roman"/>
                      <w:b/>
                      <w:i/>
                      <w:sz w:val="28"/>
                      <w:szCs w:val="28"/>
                      <w:lang w:val="en-US"/>
                    </w:rPr>
                    <w:t>Student Number:</w:t>
                  </w:r>
                  <w:r w:rsidRPr="001260FF">
                    <w:rPr>
                      <w:rFonts w:ascii="Times New Roman" w:hAnsi="Times New Roman"/>
                      <w:b/>
                      <w:sz w:val="28"/>
                      <w:szCs w:val="28"/>
                      <w:lang w:val="en-US"/>
                    </w:rPr>
                    <w:t xml:space="preserve"> nnn&gt;</w:t>
                  </w:r>
                </w:p>
                <w:p w:rsidR="007D7A2F" w:rsidRPr="001260FF" w:rsidRDefault="007D7A2F" w:rsidP="001260FF">
                  <w:pPr>
                    <w:spacing w:after="0"/>
                    <w:jc w:val="center"/>
                    <w:rPr>
                      <w:rFonts w:ascii="Times New Roman" w:hAnsi="Times New Roman"/>
                      <w:sz w:val="20"/>
                    </w:rPr>
                  </w:pPr>
                  <w:r w:rsidRPr="001260FF">
                    <w:rPr>
                      <w:rFonts w:ascii="Times New Roman" w:hAnsi="Times New Roman"/>
                      <w:sz w:val="20"/>
                    </w:rPr>
                    <w:t>Tanggal S</w:t>
                  </w:r>
                  <w:r>
                    <w:rPr>
                      <w:rFonts w:ascii="Times New Roman" w:hAnsi="Times New Roman"/>
                      <w:sz w:val="20"/>
                      <w:lang w:val="en-US"/>
                    </w:rPr>
                    <w:t xml:space="preserve">eminat: </w:t>
                  </w:r>
                  <w:r w:rsidRPr="001260FF">
                    <w:rPr>
                      <w:rFonts w:ascii="Times New Roman" w:hAnsi="Times New Roman"/>
                      <w:sz w:val="20"/>
                    </w:rPr>
                    <w:t xml:space="preserve">&lt;tanggal </w:t>
                  </w:r>
                  <w:r>
                    <w:rPr>
                      <w:rFonts w:ascii="Times New Roman" w:hAnsi="Times New Roman"/>
                      <w:sz w:val="20"/>
                      <w:lang w:val="en-US"/>
                    </w:rPr>
                    <w:t>seminar</w:t>
                  </w:r>
                  <w:r w:rsidRPr="001260FF">
                    <w:rPr>
                      <w:rFonts w:ascii="Times New Roman" w:hAnsi="Times New Roman"/>
                      <w:sz w:val="20"/>
                    </w:rPr>
                    <w:t>&gt;</w:t>
                  </w:r>
                  <w:r>
                    <w:rPr>
                      <w:rFonts w:ascii="Times New Roman" w:hAnsi="Times New Roman"/>
                      <w:sz w:val="20"/>
                      <w:lang w:val="en-US"/>
                    </w:rPr>
                    <w:t xml:space="preserve"> atau </w:t>
                  </w:r>
                  <w:r w:rsidRPr="001260FF">
                    <w:rPr>
                      <w:rFonts w:ascii="Times New Roman" w:hAnsi="Times New Roman"/>
                      <w:i/>
                      <w:sz w:val="20"/>
                      <w:lang w:val="en-US"/>
                    </w:rPr>
                    <w:t>Date of Seminar:</w:t>
                  </w:r>
                  <w:r>
                    <w:rPr>
                      <w:rFonts w:ascii="Times New Roman" w:hAnsi="Times New Roman"/>
                      <w:sz w:val="20"/>
                      <w:lang w:val="en-US"/>
                    </w:rPr>
                    <w:t xml:space="preserve"> </w:t>
                  </w:r>
                  <w:r w:rsidRPr="001260FF">
                    <w:rPr>
                      <w:rFonts w:ascii="Times New Roman" w:hAnsi="Times New Roman"/>
                      <w:sz w:val="20"/>
                    </w:rPr>
                    <w:t xml:space="preserve">&lt;tanggal </w:t>
                  </w:r>
                  <w:r>
                    <w:rPr>
                      <w:rFonts w:ascii="Times New Roman" w:hAnsi="Times New Roman"/>
                      <w:sz w:val="20"/>
                      <w:lang w:val="en-US"/>
                    </w:rPr>
                    <w:t>seminar</w:t>
                  </w:r>
                  <w:r w:rsidRPr="001260FF">
                    <w:rPr>
                      <w:rFonts w:ascii="Times New Roman" w:hAnsi="Times New Roman"/>
                      <w:sz w:val="20"/>
                    </w:rPr>
                    <w:t>&gt;</w:t>
                  </w:r>
                </w:p>
                <w:p w:rsidR="007D7A2F" w:rsidRPr="001260FF" w:rsidRDefault="007D7A2F" w:rsidP="001260FF">
                  <w:pPr>
                    <w:spacing w:after="0"/>
                    <w:jc w:val="center"/>
                    <w:rPr>
                      <w:rFonts w:ascii="Times New Roman" w:hAnsi="Times New Roman"/>
                      <w:sz w:val="20"/>
                      <w:lang w:val="en-US"/>
                    </w:rPr>
                  </w:pPr>
                </w:p>
                <w:p w:rsidR="007D7A2F" w:rsidRPr="001260FF" w:rsidRDefault="00FE6834" w:rsidP="001260FF">
                  <w:pPr>
                    <w:spacing w:after="0"/>
                    <w:jc w:val="center"/>
                    <w:rPr>
                      <w:rFonts w:ascii="Times New Roman" w:hAnsi="Times New Roman"/>
                      <w:sz w:val="24"/>
                      <w:szCs w:val="24"/>
                      <w:lang w:val="en-US"/>
                    </w:rPr>
                  </w:pPr>
                  <w:r>
                    <w:rPr>
                      <w:rFonts w:ascii="Times New Roman" w:hAnsi="Times New Roman"/>
                      <w:sz w:val="24"/>
                      <w:szCs w:val="24"/>
                    </w:rPr>
                    <w:t>Program Studi</w:t>
                  </w:r>
                  <w:r w:rsidR="007D7A2F" w:rsidRPr="001260FF">
                    <w:rPr>
                      <w:rFonts w:ascii="Times New Roman" w:hAnsi="Times New Roman"/>
                      <w:sz w:val="24"/>
                      <w:szCs w:val="24"/>
                    </w:rPr>
                    <w:t xml:space="preserve"> Teknik Elektro</w:t>
                  </w:r>
                  <w:r w:rsidR="007D7A2F">
                    <w:rPr>
                      <w:rFonts w:ascii="Times New Roman" w:hAnsi="Times New Roman"/>
                      <w:sz w:val="24"/>
                      <w:szCs w:val="24"/>
                      <w:lang w:val="en-US"/>
                    </w:rPr>
                    <w:t xml:space="preserve"> atau </w:t>
                  </w:r>
                  <w:r w:rsidR="007D7A2F" w:rsidRPr="001260FF">
                    <w:rPr>
                      <w:rFonts w:ascii="Times New Roman" w:hAnsi="Times New Roman"/>
                      <w:i/>
                      <w:sz w:val="24"/>
                      <w:szCs w:val="24"/>
                      <w:lang w:val="en-US"/>
                    </w:rPr>
                    <w:t>Department of Electrical Engineering</w:t>
                  </w:r>
                </w:p>
                <w:p w:rsidR="007D7A2F" w:rsidRPr="001260FF" w:rsidRDefault="007D7A2F" w:rsidP="001260FF">
                  <w:pPr>
                    <w:spacing w:after="0"/>
                    <w:jc w:val="center"/>
                    <w:rPr>
                      <w:rFonts w:ascii="Times New Roman" w:hAnsi="Times New Roman"/>
                      <w:sz w:val="24"/>
                      <w:szCs w:val="24"/>
                      <w:lang w:val="en-US"/>
                    </w:rPr>
                  </w:pPr>
                  <w:r w:rsidRPr="001260FF">
                    <w:rPr>
                      <w:rFonts w:ascii="Times New Roman" w:hAnsi="Times New Roman"/>
                      <w:sz w:val="24"/>
                      <w:szCs w:val="24"/>
                    </w:rPr>
                    <w:t>Fakultas Sains dan Teknologi</w:t>
                  </w:r>
                  <w:r>
                    <w:rPr>
                      <w:rFonts w:ascii="Times New Roman" w:hAnsi="Times New Roman"/>
                      <w:sz w:val="24"/>
                      <w:szCs w:val="24"/>
                      <w:lang w:val="en-US"/>
                    </w:rPr>
                    <w:t xml:space="preserve"> atau </w:t>
                  </w:r>
                  <w:r w:rsidRPr="001260FF">
                    <w:rPr>
                      <w:rFonts w:ascii="Times New Roman" w:hAnsi="Times New Roman"/>
                      <w:i/>
                      <w:sz w:val="24"/>
                      <w:szCs w:val="24"/>
                      <w:lang w:val="en-US"/>
                    </w:rPr>
                    <w:t>Faculty of Science and Technology</w:t>
                  </w:r>
                </w:p>
                <w:p w:rsidR="007D7A2F" w:rsidRPr="001260FF" w:rsidRDefault="007D7A2F" w:rsidP="001260FF">
                  <w:pPr>
                    <w:spacing w:after="0"/>
                    <w:jc w:val="center"/>
                    <w:rPr>
                      <w:rFonts w:ascii="Times New Roman" w:hAnsi="Times New Roman"/>
                      <w:sz w:val="24"/>
                      <w:szCs w:val="24"/>
                    </w:rPr>
                  </w:pPr>
                  <w:r w:rsidRPr="001260FF">
                    <w:rPr>
                      <w:rFonts w:ascii="Times New Roman" w:hAnsi="Times New Roman"/>
                      <w:sz w:val="24"/>
                      <w:szCs w:val="24"/>
                    </w:rPr>
                    <w:t>Universitas Islam Negeri Sultan Syarif Kasim Riau</w:t>
                  </w:r>
                  <w:r>
                    <w:rPr>
                      <w:rFonts w:ascii="Times New Roman" w:hAnsi="Times New Roman"/>
                      <w:sz w:val="24"/>
                      <w:szCs w:val="24"/>
                      <w:lang w:val="en-US"/>
                    </w:rPr>
                    <w:t xml:space="preserve"> </w:t>
                  </w:r>
                  <w:r w:rsidRPr="001260FF">
                    <w:rPr>
                      <w:rFonts w:ascii="Times New Roman" w:hAnsi="Times New Roman"/>
                      <w:sz w:val="24"/>
                      <w:szCs w:val="24"/>
                    </w:rPr>
                    <w:t xml:space="preserve">atau </w:t>
                  </w:r>
                  <w:r w:rsidRPr="001260FF">
                    <w:rPr>
                      <w:rFonts w:ascii="Times New Roman" w:hAnsi="Times New Roman"/>
                      <w:i/>
                      <w:sz w:val="24"/>
                      <w:szCs w:val="24"/>
                    </w:rPr>
                    <w:t>State Islamic University of Sultan Syarif Kasim Riau</w:t>
                  </w:r>
                </w:p>
                <w:p w:rsidR="007D7A2F" w:rsidRPr="001260FF" w:rsidRDefault="007D7A2F" w:rsidP="001260FF">
                  <w:pPr>
                    <w:spacing w:after="240"/>
                    <w:jc w:val="center"/>
                    <w:rPr>
                      <w:rFonts w:ascii="Times New Roman" w:hAnsi="Times New Roman"/>
                      <w:sz w:val="24"/>
                      <w:szCs w:val="24"/>
                    </w:rPr>
                  </w:pPr>
                  <w:r w:rsidRPr="001260FF">
                    <w:rPr>
                      <w:rFonts w:ascii="Times New Roman" w:hAnsi="Times New Roman"/>
                      <w:sz w:val="24"/>
                      <w:szCs w:val="24"/>
                    </w:rPr>
                    <w:t>Jl. Soebrantas No. 155 Pekanbaru</w:t>
                  </w:r>
                </w:p>
                <w:p w:rsidR="007D7A2F" w:rsidRPr="001260FF" w:rsidRDefault="007D7A2F" w:rsidP="001260FF">
                  <w:pPr>
                    <w:jc w:val="center"/>
                    <w:rPr>
                      <w:rFonts w:ascii="Times New Roman" w:hAnsi="Times New Roman"/>
                      <w:b/>
                      <w:sz w:val="28"/>
                      <w:szCs w:val="28"/>
                    </w:rPr>
                  </w:pPr>
                  <w:r w:rsidRPr="001260FF">
                    <w:rPr>
                      <w:rFonts w:ascii="Times New Roman" w:hAnsi="Times New Roman"/>
                      <w:b/>
                      <w:sz w:val="28"/>
                      <w:szCs w:val="28"/>
                    </w:rPr>
                    <w:t xml:space="preserve">ABSTRAK </w:t>
                  </w:r>
                  <w:r w:rsidRPr="001260FF">
                    <w:rPr>
                      <w:rFonts w:ascii="Times New Roman" w:hAnsi="Times New Roman"/>
                      <w:b/>
                      <w:sz w:val="28"/>
                      <w:szCs w:val="28"/>
                      <w:lang w:val="en-US"/>
                    </w:rPr>
                    <w:t xml:space="preserve">atau </w:t>
                  </w:r>
                  <w:r w:rsidRPr="001260FF">
                    <w:rPr>
                      <w:rFonts w:ascii="Times New Roman" w:hAnsi="Times New Roman"/>
                      <w:b/>
                      <w:i/>
                      <w:sz w:val="28"/>
                      <w:szCs w:val="28"/>
                    </w:rPr>
                    <w:t>ABSTRACT</w:t>
                  </w:r>
                </w:p>
                <w:p w:rsidR="007D7A2F" w:rsidRPr="00F73D9F" w:rsidRDefault="007D7A2F" w:rsidP="001260FF">
                  <w:pPr>
                    <w:rPr>
                      <w:rFonts w:ascii="Times New Roman" w:hAnsi="Times New Roman"/>
                      <w:sz w:val="18"/>
                      <w:szCs w:val="18"/>
                    </w:rPr>
                  </w:pPr>
                  <w:r w:rsidRPr="00F73D9F">
                    <w:rPr>
                      <w:rFonts w:ascii="Times New Roman" w:hAnsi="Times New Roman"/>
                      <w:sz w:val="18"/>
                      <w:szCs w:val="18"/>
                    </w:rPr>
                    <w:t xml:space="preserve">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 xml:space="preserve"> Isi abstrak atau isi </w:t>
                  </w:r>
                  <w:r w:rsidRPr="00F73D9F">
                    <w:rPr>
                      <w:rFonts w:ascii="Times New Roman" w:hAnsi="Times New Roman"/>
                      <w:i/>
                      <w:sz w:val="18"/>
                      <w:szCs w:val="18"/>
                    </w:rPr>
                    <w:t>abstract</w:t>
                  </w:r>
                  <w:r w:rsidRPr="00F73D9F">
                    <w:rPr>
                      <w:rFonts w:ascii="Times New Roman" w:hAnsi="Times New Roman"/>
                      <w:sz w:val="18"/>
                      <w:szCs w:val="18"/>
                    </w:rPr>
                    <w:t>.</w:t>
                  </w:r>
                </w:p>
                <w:p w:rsidR="007D7A2F" w:rsidRPr="001260FF" w:rsidRDefault="007D7A2F" w:rsidP="001260FF">
                  <w:pPr>
                    <w:rPr>
                      <w:rFonts w:ascii="Times New Roman" w:hAnsi="Times New Roman"/>
                    </w:rPr>
                  </w:pPr>
                  <w:r w:rsidRPr="001260FF">
                    <w:rPr>
                      <w:rFonts w:ascii="Times New Roman" w:hAnsi="Times New Roman"/>
                      <w:b/>
                      <w:sz w:val="18"/>
                      <w:szCs w:val="18"/>
                    </w:rPr>
                    <w:t>Kata Kunci</w:t>
                  </w:r>
                  <w:r>
                    <w:rPr>
                      <w:rFonts w:ascii="Times New Roman" w:hAnsi="Times New Roman"/>
                      <w:sz w:val="18"/>
                      <w:szCs w:val="18"/>
                      <w:lang w:val="en-US"/>
                    </w:rPr>
                    <w:t xml:space="preserve"> atau </w:t>
                  </w:r>
                  <w:r w:rsidRPr="001260FF">
                    <w:rPr>
                      <w:rFonts w:ascii="Times New Roman" w:hAnsi="Times New Roman"/>
                      <w:b/>
                      <w:sz w:val="18"/>
                      <w:szCs w:val="18"/>
                      <w:lang w:val="en-US"/>
                    </w:rPr>
                    <w:t>Key Words</w:t>
                  </w:r>
                  <w:r w:rsidRPr="001260FF">
                    <w:rPr>
                      <w:rFonts w:ascii="Times New Roman" w:hAnsi="Times New Roman"/>
                      <w:sz w:val="18"/>
                      <w:szCs w:val="18"/>
                    </w:rPr>
                    <w:t xml:space="preserve">: </w:t>
                  </w:r>
                  <w:r>
                    <w:rPr>
                      <w:rFonts w:ascii="Times New Roman" w:hAnsi="Times New Roman"/>
                      <w:sz w:val="18"/>
                      <w:szCs w:val="18"/>
                      <w:lang w:val="en-US"/>
                    </w:rPr>
                    <w:t xml:space="preserve">kata kunci, </w:t>
                  </w:r>
                  <w:r w:rsidRPr="001260FF">
                    <w:rPr>
                      <w:rFonts w:ascii="Times New Roman" w:hAnsi="Times New Roman"/>
                      <w:i/>
                      <w:sz w:val="18"/>
                      <w:szCs w:val="18"/>
                      <w:lang w:val="en-US"/>
                    </w:rPr>
                    <w:t>key words</w:t>
                  </w:r>
                  <w:r>
                    <w:rPr>
                      <w:rFonts w:ascii="Times New Roman" w:hAnsi="Times New Roman"/>
                      <w:sz w:val="18"/>
                      <w:szCs w:val="18"/>
                      <w:lang w:val="en-US"/>
                    </w:rPr>
                    <w:t xml:space="preserve">, kata kunci, </w:t>
                  </w:r>
                  <w:r w:rsidRPr="001260FF">
                    <w:rPr>
                      <w:rFonts w:ascii="Times New Roman" w:hAnsi="Times New Roman"/>
                      <w:i/>
                      <w:sz w:val="18"/>
                      <w:szCs w:val="18"/>
                      <w:lang w:val="en-US"/>
                    </w:rPr>
                    <w:t>key words</w:t>
                  </w:r>
                  <w:r>
                    <w:rPr>
                      <w:rFonts w:ascii="Times New Roman" w:hAnsi="Times New Roman"/>
                      <w:sz w:val="18"/>
                      <w:szCs w:val="18"/>
                      <w:lang w:val="en-US"/>
                    </w:rPr>
                    <w:t>, kata kunci.</w:t>
                  </w:r>
                </w:p>
              </w:txbxContent>
            </v:textbox>
            <w10:wrap type="none"/>
            <w10:anchorlock/>
          </v:shape>
        </w:pict>
      </w:r>
    </w:p>
    <w:p w:rsidR="00B749CA" w:rsidRPr="00D45E59" w:rsidRDefault="00B749CA" w:rsidP="009F3DE7">
      <w:pPr>
        <w:pStyle w:val="Heading2"/>
      </w:pPr>
      <w:r w:rsidRPr="00D45E59">
        <w:t>3.</w:t>
      </w:r>
      <w:r w:rsidR="00FE6834" w:rsidRPr="00D45E59">
        <w:rPr>
          <w:lang w:val="id-ID"/>
        </w:rPr>
        <w:t>5</w:t>
      </w:r>
      <w:r w:rsidRPr="00D45E59">
        <w:t>. Kata Pengantar</w:t>
      </w:r>
    </w:p>
    <w:p w:rsidR="00B749CA" w:rsidRPr="00D45E59" w:rsidRDefault="00B749CA" w:rsidP="00B749CA">
      <w:pPr>
        <w:spacing w:after="0"/>
        <w:rPr>
          <w:rFonts w:cs="Calibri"/>
        </w:rPr>
      </w:pPr>
      <w:r w:rsidRPr="00D45E59">
        <w:rPr>
          <w:rFonts w:cs="Calibri"/>
        </w:rPr>
        <w:t xml:space="preserve">Tuliskan secara ringkas tujuan penulisan </w:t>
      </w:r>
      <w:r w:rsidR="00EB1DAF" w:rsidRPr="00D45E59">
        <w:rPr>
          <w:rFonts w:cs="Calibri"/>
          <w:lang w:val="en-US"/>
        </w:rPr>
        <w:t xml:space="preserve">laporan KP/ProMin dan </w:t>
      </w:r>
      <w:r w:rsidRPr="00D45E59">
        <w:rPr>
          <w:rFonts w:cs="Calibri"/>
        </w:rPr>
        <w:t>ucapan terima kasih kepada semua pihak yang membantu</w:t>
      </w:r>
      <w:r w:rsidR="00EB1DAF" w:rsidRPr="00D45E59">
        <w:rPr>
          <w:rFonts w:cs="Calibri"/>
          <w:lang w:val="en-US"/>
        </w:rPr>
        <w:t>.</w:t>
      </w:r>
      <w:r w:rsidRPr="00D45E59">
        <w:rPr>
          <w:rFonts w:cs="Calibri"/>
        </w:rPr>
        <w:t xml:space="preserve"> </w:t>
      </w:r>
    </w:p>
    <w:p w:rsidR="00B749CA" w:rsidRPr="00D45E59" w:rsidRDefault="00B749CA" w:rsidP="009F3DE7">
      <w:pPr>
        <w:pStyle w:val="Heading2"/>
      </w:pPr>
      <w:r w:rsidRPr="00D45E59">
        <w:t>3.</w:t>
      </w:r>
      <w:r w:rsidR="00FE6834" w:rsidRPr="00D45E59">
        <w:rPr>
          <w:lang w:val="id-ID"/>
        </w:rPr>
        <w:t>6</w:t>
      </w:r>
      <w:r w:rsidRPr="00D45E59">
        <w:t>. Daftar Isi, Daftar Gambar, Daftar Tabel, Daftar Rumus, Daftar Lampiran, Daftar Lambang/Notasi, dan Daftar Singkatan.</w:t>
      </w:r>
    </w:p>
    <w:p w:rsidR="001B14A4" w:rsidRPr="00D45E59" w:rsidRDefault="001B14A4" w:rsidP="001B14A4">
      <w:pPr>
        <w:ind w:right="-432"/>
        <w:rPr>
          <w:rFonts w:cs="Calibri"/>
          <w:lang w:val="en-US"/>
        </w:rPr>
      </w:pPr>
      <w:r w:rsidRPr="00D45E59">
        <w:rPr>
          <w:rFonts w:cs="Calibri"/>
        </w:rPr>
        <w:t xml:space="preserve">Dibuat sesuai contoh </w:t>
      </w:r>
      <w:r w:rsidRPr="00D45E59">
        <w:rPr>
          <w:rFonts w:cs="Calibri"/>
          <w:lang w:val="en-US"/>
        </w:rPr>
        <w:t>di bawah ini.</w:t>
      </w:r>
    </w:p>
    <w:p w:rsidR="001B14A4" w:rsidRPr="00D45E59" w:rsidRDefault="00AC49D4" w:rsidP="001B14A4">
      <w:pPr>
        <w:ind w:right="-432"/>
        <w:rPr>
          <w:rFonts w:cs="Calibri"/>
          <w:b/>
          <w:lang w:val="en-US"/>
        </w:rPr>
      </w:pPr>
      <w:r w:rsidRPr="00D45E59">
        <w:rPr>
          <w:rFonts w:cs="Calibri"/>
          <w:b/>
          <w:lang w:val="en-US"/>
        </w:rPr>
        <w:br w:type="page"/>
      </w:r>
      <w:r w:rsidR="001B14A4" w:rsidRPr="00D45E59">
        <w:rPr>
          <w:rFonts w:cs="Calibri"/>
          <w:b/>
          <w:lang w:val="en-US"/>
        </w:rPr>
        <w:lastRenderedPageBreak/>
        <w:t xml:space="preserve">Contoh Daftar Isi pada </w:t>
      </w:r>
      <w:r w:rsidR="001B14A4" w:rsidRPr="00D45E59">
        <w:rPr>
          <w:rFonts w:cs="Calibri"/>
          <w:b/>
          <w:u w:val="single"/>
          <w:lang w:val="en-US"/>
        </w:rPr>
        <w:t>Laporan KP</w:t>
      </w:r>
      <w:r w:rsidR="001B14A4" w:rsidRPr="00D45E59">
        <w:rPr>
          <w:rFonts w:cs="Calibri"/>
          <w:b/>
          <w:lang w:val="en-US"/>
        </w:rPr>
        <w:t>:</w:t>
      </w:r>
    </w:p>
    <w:p w:rsidR="001B14A4" w:rsidRPr="00D45E59" w:rsidRDefault="0084563E" w:rsidP="001B14A4">
      <w:pPr>
        <w:ind w:right="-432"/>
        <w:rPr>
          <w:rFonts w:cs="Calibri"/>
          <w:b/>
          <w:lang w:val="en-US"/>
        </w:rPr>
      </w:pPr>
      <w:r w:rsidRPr="00D45E59">
        <w:rPr>
          <w:b/>
          <w:lang w:val="en-US"/>
        </w:rPr>
      </w:r>
      <w:r w:rsidRPr="00D45E59">
        <w:rPr>
          <w:b/>
          <w:lang w:val="en-US"/>
        </w:rPr>
        <w:pict>
          <v:shape id="_x0000_s1347" type="#_x0000_t202" style="width:446.95pt;height:426.35pt;mso-left-percent:-10001;mso-top-percent:-10001;mso-position-horizontal:absolute;mso-position-horizontal-relative:char;mso-position-vertical:absolute;mso-position-vertical-relative:line;mso-left-percent:-10001;mso-top-percent:-10001">
            <v:textbox>
              <w:txbxContent>
                <w:p w:rsidR="007D7A2F" w:rsidRPr="00705179" w:rsidRDefault="007D7A2F" w:rsidP="001B14A4">
                  <w:pPr>
                    <w:spacing w:after="0"/>
                    <w:jc w:val="center"/>
                    <w:rPr>
                      <w:rFonts w:cs="Calibri"/>
                      <w:b/>
                    </w:rPr>
                  </w:pPr>
                  <w:r w:rsidRPr="00705179">
                    <w:rPr>
                      <w:rFonts w:cs="Calibri"/>
                      <w:b/>
                    </w:rPr>
                    <w:t>DAFTAR ISI</w:t>
                  </w:r>
                </w:p>
                <w:p w:rsidR="007D7A2F" w:rsidRPr="00705179" w:rsidRDefault="007D7A2F" w:rsidP="001B14A4">
                  <w:pPr>
                    <w:pStyle w:val="BodyText"/>
                    <w:spacing w:after="0" w:line="240" w:lineRule="auto"/>
                    <w:jc w:val="right"/>
                    <w:rPr>
                      <w:rFonts w:ascii="Calibri" w:hAnsi="Calibri" w:cs="Calibri"/>
                      <w:sz w:val="20"/>
                      <w:lang w:val="id-ID"/>
                    </w:rPr>
                  </w:pPr>
                  <w:r w:rsidRPr="00705179">
                    <w:rPr>
                      <w:rFonts w:ascii="Calibri" w:hAnsi="Calibri" w:cs="Calibri"/>
                      <w:sz w:val="20"/>
                      <w:lang w:val="id-ID"/>
                    </w:rPr>
                    <w:t>Halaman</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ISI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GAMBAR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xi</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DAFTAR TABEL</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xii</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RUMUS </w:t>
                  </w:r>
                  <w:r w:rsidRPr="00705179">
                    <w:rPr>
                      <w:rFonts w:ascii="Calibri" w:hAnsi="Calibri" w:cs="Calibri"/>
                      <w:sz w:val="20"/>
                    </w:rPr>
                    <w:tab/>
                  </w:r>
                  <w:r w:rsidRPr="00705179">
                    <w:rPr>
                      <w:rFonts w:ascii="Calibri" w:hAnsi="Calibri" w:cs="Calibri"/>
                      <w:sz w:val="20"/>
                      <w:lang w:val="id-ID"/>
                    </w:rPr>
                    <w:t xml:space="preserve">........................................................ </w:t>
                  </w:r>
                  <w:r w:rsidRPr="00705179">
                    <w:rPr>
                      <w:rFonts w:ascii="Calibri" w:hAnsi="Calibri" w:cs="Calibri"/>
                      <w:sz w:val="20"/>
                      <w:lang w:val="id-ID"/>
                    </w:rPr>
                    <w:tab/>
                    <w:t>xiii</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LAMBANG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xiv</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SINGKATAN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xv</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DAFTAR LAMPIRAN</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xvi</w:t>
                  </w:r>
                </w:p>
                <w:p w:rsidR="007D7A2F" w:rsidRPr="00705179" w:rsidRDefault="007D7A2F" w:rsidP="001B14A4">
                  <w:pPr>
                    <w:pStyle w:val="BodyText"/>
                    <w:tabs>
                      <w:tab w:val="right" w:leader="dot" w:pos="8222"/>
                      <w:tab w:val="right" w:pos="9072"/>
                    </w:tabs>
                    <w:spacing w:after="0" w:line="240" w:lineRule="auto"/>
                    <w:rPr>
                      <w:rFonts w:ascii="Calibri" w:hAnsi="Calibri" w:cs="Calibri"/>
                      <w:sz w:val="20"/>
                      <w:lang w:val="id-ID"/>
                    </w:rPr>
                  </w:pPr>
                </w:p>
                <w:p w:rsidR="007D7A2F" w:rsidRPr="00A761CF" w:rsidRDefault="007D7A2F" w:rsidP="001B14A4">
                  <w:pPr>
                    <w:pStyle w:val="BodyText"/>
                    <w:tabs>
                      <w:tab w:val="right" w:leader="dot" w:pos="8222"/>
                      <w:tab w:val="right" w:pos="9072"/>
                    </w:tabs>
                    <w:spacing w:after="0" w:line="240" w:lineRule="auto"/>
                    <w:rPr>
                      <w:rFonts w:ascii="Calibri" w:hAnsi="Calibri" w:cs="Calibri"/>
                      <w:b/>
                      <w:sz w:val="20"/>
                    </w:rPr>
                  </w:pPr>
                  <w:r w:rsidRPr="00705179">
                    <w:rPr>
                      <w:rFonts w:ascii="Calibri" w:hAnsi="Calibri" w:cs="Calibri"/>
                      <w:b/>
                      <w:sz w:val="20"/>
                      <w:lang w:val="id-ID"/>
                    </w:rPr>
                    <w:t xml:space="preserve">BAB I    </w:t>
                  </w:r>
                  <w:r>
                    <w:rPr>
                      <w:rFonts w:ascii="Calibri" w:hAnsi="Calibri" w:cs="Calibri"/>
                      <w:b/>
                      <w:sz w:val="20"/>
                    </w:rPr>
                    <w:t>LATAR BELAKANG</w:t>
                  </w:r>
                </w:p>
                <w:p w:rsidR="007D7A2F" w:rsidRPr="00705179" w:rsidRDefault="007D7A2F" w:rsidP="001B14A4">
                  <w:pPr>
                    <w:pStyle w:val="BodyText"/>
                    <w:tabs>
                      <w:tab w:val="right" w:leader="dot" w:pos="8222"/>
                      <w:tab w:val="right" w:pos="8505"/>
                    </w:tabs>
                    <w:spacing w:after="0" w:line="240" w:lineRule="auto"/>
                    <w:ind w:left="540"/>
                    <w:rPr>
                      <w:rFonts w:ascii="Calibri" w:hAnsi="Calibri" w:cs="Calibri"/>
                      <w:sz w:val="20"/>
                      <w:lang w:val="id-ID"/>
                    </w:rPr>
                  </w:pPr>
                  <w:r w:rsidRPr="00705179">
                    <w:rPr>
                      <w:rFonts w:ascii="Calibri" w:hAnsi="Calibri" w:cs="Calibri"/>
                      <w:sz w:val="20"/>
                      <w:lang w:val="id-ID"/>
                    </w:rPr>
                    <w:t xml:space="preserve">1.1 </w:t>
                  </w:r>
                  <w:r>
                    <w:rPr>
                      <w:rFonts w:ascii="Calibri" w:hAnsi="Calibri" w:cs="Calibri"/>
                      <w:sz w:val="20"/>
                    </w:rPr>
                    <w:t>xxx</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I-1</w:t>
                  </w:r>
                </w:p>
                <w:p w:rsidR="007D7A2F" w:rsidRPr="00705179" w:rsidRDefault="007D7A2F" w:rsidP="001B14A4">
                  <w:pPr>
                    <w:pStyle w:val="BodyText"/>
                    <w:tabs>
                      <w:tab w:val="right" w:leader="dot" w:pos="8222"/>
                      <w:tab w:val="right" w:pos="9072"/>
                    </w:tabs>
                    <w:spacing w:after="0" w:line="240" w:lineRule="auto"/>
                    <w:rPr>
                      <w:rFonts w:ascii="Calibri" w:hAnsi="Calibri" w:cs="Calibri"/>
                      <w:b/>
                      <w:sz w:val="20"/>
                      <w:lang w:val="id-ID"/>
                    </w:rPr>
                  </w:pPr>
                  <w:r w:rsidRPr="00705179">
                    <w:rPr>
                      <w:rFonts w:ascii="Calibri" w:hAnsi="Calibri" w:cs="Calibri"/>
                      <w:b/>
                      <w:sz w:val="20"/>
                      <w:lang w:val="id-ID"/>
                    </w:rPr>
                    <w:t xml:space="preserve">BAB II  </w:t>
                  </w:r>
                  <w:r>
                    <w:rPr>
                      <w:rFonts w:ascii="Calibri" w:hAnsi="Calibri" w:cs="Calibri"/>
                      <w:b/>
                      <w:sz w:val="20"/>
                    </w:rPr>
                    <w:t>SASARAN DAN MANFAAT</w:t>
                  </w:r>
                </w:p>
                <w:p w:rsidR="007D7A2F" w:rsidRPr="003D7A6B" w:rsidRDefault="007D7A2F" w:rsidP="001B14A4">
                  <w:pPr>
                    <w:pStyle w:val="BodyText"/>
                    <w:tabs>
                      <w:tab w:val="right" w:leader="dot" w:pos="8222"/>
                      <w:tab w:val="right" w:pos="8505"/>
                    </w:tabs>
                    <w:spacing w:after="0" w:line="240" w:lineRule="auto"/>
                    <w:ind w:left="540"/>
                    <w:rPr>
                      <w:rFonts w:ascii="Calibri" w:hAnsi="Calibri" w:cs="Calibri"/>
                      <w:sz w:val="20"/>
                    </w:rPr>
                  </w:pPr>
                  <w:r w:rsidRPr="00705179">
                    <w:rPr>
                      <w:rFonts w:ascii="Calibri" w:hAnsi="Calibri" w:cs="Calibri"/>
                      <w:sz w:val="20"/>
                    </w:rPr>
                    <w:t>2</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r>
                    <w:rPr>
                      <w:rFonts w:ascii="Calibri" w:hAnsi="Calibri" w:cs="Calibri"/>
                      <w:sz w:val="20"/>
                    </w:rPr>
                    <w:t>Sasaran</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II-1</w:t>
                  </w:r>
                </w:p>
                <w:p w:rsidR="007D7A2F" w:rsidRPr="003D7A6B" w:rsidRDefault="007D7A2F" w:rsidP="001B14A4">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 xml:space="preserve">2.2. </w:t>
                  </w:r>
                  <w:proofErr w:type="gramStart"/>
                  <w:r>
                    <w:rPr>
                      <w:rFonts w:ascii="Calibri" w:hAnsi="Calibri" w:cs="Calibri"/>
                      <w:sz w:val="20"/>
                    </w:rPr>
                    <w:t xml:space="preserve">Manfaat </w:t>
                  </w:r>
                  <w:r w:rsidRPr="00705179">
                    <w:rPr>
                      <w:rFonts w:ascii="Calibri" w:hAnsi="Calibri" w:cs="Calibri"/>
                      <w:sz w:val="20"/>
                      <w:lang w:val="id-ID"/>
                    </w:rPr>
                    <w:t>............................................</w:t>
                  </w:r>
                  <w:proofErr w:type="gramEnd"/>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Pr>
                      <w:rFonts w:ascii="Calibri" w:hAnsi="Calibri" w:cs="Calibri"/>
                      <w:sz w:val="20"/>
                    </w:rPr>
                    <w:t>2</w:t>
                  </w:r>
                </w:p>
                <w:p w:rsidR="007D7A2F" w:rsidRPr="00705179" w:rsidRDefault="007D7A2F" w:rsidP="001B14A4">
                  <w:pPr>
                    <w:pStyle w:val="BodyText"/>
                    <w:tabs>
                      <w:tab w:val="right" w:leader="dot" w:pos="8222"/>
                      <w:tab w:val="right" w:pos="9072"/>
                    </w:tabs>
                    <w:spacing w:after="0" w:line="240" w:lineRule="auto"/>
                    <w:rPr>
                      <w:rFonts w:ascii="Calibri" w:hAnsi="Calibri" w:cs="Calibri"/>
                      <w:b/>
                      <w:sz w:val="20"/>
                      <w:lang w:val="id-ID"/>
                    </w:rPr>
                  </w:pPr>
                  <w:r w:rsidRPr="00705179">
                    <w:rPr>
                      <w:rFonts w:ascii="Calibri" w:hAnsi="Calibri" w:cs="Calibri"/>
                      <w:b/>
                      <w:sz w:val="20"/>
                      <w:lang w:val="id-ID"/>
                    </w:rPr>
                    <w:t>BAB I</w:t>
                  </w:r>
                  <w:r w:rsidRPr="00705179">
                    <w:rPr>
                      <w:rFonts w:ascii="Calibri" w:hAnsi="Calibri" w:cs="Calibri"/>
                      <w:b/>
                      <w:sz w:val="20"/>
                    </w:rPr>
                    <w:t>I</w:t>
                  </w:r>
                  <w:r w:rsidRPr="00705179">
                    <w:rPr>
                      <w:rFonts w:ascii="Calibri" w:hAnsi="Calibri" w:cs="Calibri"/>
                      <w:b/>
                      <w:sz w:val="20"/>
                      <w:lang w:val="id-ID"/>
                    </w:rPr>
                    <w:t xml:space="preserve">I  </w:t>
                  </w:r>
                  <w:r>
                    <w:rPr>
                      <w:rFonts w:ascii="Calibri" w:hAnsi="Calibri" w:cs="Calibri"/>
                      <w:b/>
                      <w:sz w:val="20"/>
                    </w:rPr>
                    <w:t>&lt;</w:t>
                  </w:r>
                  <w:r w:rsidRPr="00A761CF">
                    <w:rPr>
                      <w:rFonts w:ascii="Calibri" w:hAnsi="Calibri" w:cs="Calibri"/>
                      <w:b/>
                      <w:sz w:val="20"/>
                      <w:lang w:val="id-ID"/>
                    </w:rPr>
                    <w:t xml:space="preserve">tulisakan </w:t>
                  </w:r>
                  <w:r>
                    <w:rPr>
                      <w:rFonts w:ascii="Calibri" w:hAnsi="Calibri" w:cs="Calibri"/>
                      <w:b/>
                      <w:sz w:val="20"/>
                    </w:rPr>
                    <w:t>nama INSTITUSI TEMPAT KP&gt;</w:t>
                  </w:r>
                </w:p>
                <w:p w:rsidR="007D7A2F" w:rsidRPr="00705179" w:rsidRDefault="007D7A2F" w:rsidP="001B14A4">
                  <w:pPr>
                    <w:pStyle w:val="BodyText"/>
                    <w:tabs>
                      <w:tab w:val="right" w:leader="dot" w:pos="8222"/>
                      <w:tab w:val="right" w:pos="8505"/>
                    </w:tabs>
                    <w:spacing w:after="0" w:line="240" w:lineRule="auto"/>
                    <w:ind w:left="540"/>
                    <w:rPr>
                      <w:rFonts w:ascii="Calibri" w:hAnsi="Calibri" w:cs="Calibri"/>
                      <w:sz w:val="20"/>
                      <w:lang w:val="id-ID"/>
                    </w:rPr>
                  </w:pPr>
                  <w:r w:rsidRPr="00705179">
                    <w:rPr>
                      <w:rFonts w:ascii="Calibri" w:hAnsi="Calibri" w:cs="Calibri"/>
                      <w:sz w:val="20"/>
                    </w:rPr>
                    <w:t>3</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Pr="003D7A6B" w:rsidRDefault="007D7A2F" w:rsidP="001B14A4">
                  <w:pPr>
                    <w:pStyle w:val="BodyText"/>
                    <w:tabs>
                      <w:tab w:val="right" w:leader="dot" w:pos="8222"/>
                      <w:tab w:val="right" w:pos="8505"/>
                    </w:tabs>
                    <w:spacing w:after="0" w:line="240" w:lineRule="auto"/>
                    <w:ind w:left="540"/>
                    <w:rPr>
                      <w:rFonts w:ascii="Calibri" w:hAnsi="Calibri" w:cs="Calibri"/>
                      <w:sz w:val="20"/>
                    </w:rPr>
                  </w:pPr>
                  <w:r w:rsidRPr="00705179">
                    <w:rPr>
                      <w:rFonts w:ascii="Calibri" w:hAnsi="Calibri" w:cs="Calibri"/>
                      <w:sz w:val="20"/>
                    </w:rPr>
                    <w:t>3</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Pr="00705179" w:rsidRDefault="007D7A2F" w:rsidP="001B14A4">
                  <w:pPr>
                    <w:pStyle w:val="BodyText"/>
                    <w:tabs>
                      <w:tab w:val="right" w:leader="dot" w:pos="8222"/>
                      <w:tab w:val="right" w:pos="8505"/>
                    </w:tabs>
                    <w:spacing w:after="0" w:line="240" w:lineRule="auto"/>
                    <w:ind w:left="540" w:hanging="540"/>
                    <w:rPr>
                      <w:rFonts w:ascii="Calibri" w:hAnsi="Calibri" w:cs="Calibri"/>
                      <w:sz w:val="20"/>
                      <w:lang w:val="id-ID"/>
                    </w:rPr>
                  </w:pPr>
                  <w:r w:rsidRPr="00705179">
                    <w:rPr>
                      <w:rFonts w:ascii="Calibri" w:hAnsi="Calibri" w:cs="Calibri"/>
                      <w:b/>
                      <w:sz w:val="20"/>
                      <w:lang w:val="id-ID"/>
                    </w:rPr>
                    <w:t xml:space="preserve">BAB </w:t>
                  </w:r>
                  <w:r w:rsidRPr="00705179">
                    <w:rPr>
                      <w:rFonts w:ascii="Calibri" w:hAnsi="Calibri" w:cs="Calibri"/>
                      <w:b/>
                      <w:sz w:val="20"/>
                    </w:rPr>
                    <w:t>I</w:t>
                  </w:r>
                  <w:r w:rsidRPr="00705179">
                    <w:rPr>
                      <w:rFonts w:ascii="Calibri" w:hAnsi="Calibri" w:cs="Calibri"/>
                      <w:b/>
                      <w:sz w:val="20"/>
                      <w:lang w:val="id-ID"/>
                    </w:rPr>
                    <w:t>V</w:t>
                  </w:r>
                  <w:r>
                    <w:rPr>
                      <w:rFonts w:ascii="Calibri" w:hAnsi="Calibri" w:cs="Calibri"/>
                      <w:b/>
                      <w:sz w:val="20"/>
                    </w:rPr>
                    <w:t xml:space="preserve"> TEORI</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4</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Default="007D7A2F" w:rsidP="001B14A4">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4</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Pr="003D7A6B" w:rsidRDefault="007D7A2F" w:rsidP="001B14A4">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 xml:space="preserve">4.3. Keamanan dan Keselamatan </w:t>
                  </w:r>
                  <w:proofErr w:type="gramStart"/>
                  <w:r>
                    <w:rPr>
                      <w:rFonts w:ascii="Calibri" w:hAnsi="Calibri" w:cs="Calibri"/>
                      <w:sz w:val="20"/>
                    </w:rPr>
                    <w:t xml:space="preserve">Kerja </w:t>
                  </w:r>
                  <w:r w:rsidRPr="00705179">
                    <w:rPr>
                      <w:rFonts w:ascii="Calibri" w:hAnsi="Calibri" w:cs="Calibri"/>
                      <w:sz w:val="20"/>
                      <w:lang w:val="id-ID"/>
                    </w:rPr>
                    <w:t>...........</w:t>
                  </w:r>
                  <w:proofErr w:type="gramEnd"/>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7</w:t>
                  </w:r>
                </w:p>
                <w:p w:rsidR="007D7A2F" w:rsidRDefault="007D7A2F" w:rsidP="001B14A4">
                  <w:pPr>
                    <w:pStyle w:val="BodyText"/>
                    <w:tabs>
                      <w:tab w:val="right" w:leader="dot" w:pos="8080"/>
                      <w:tab w:val="right" w:pos="8505"/>
                    </w:tabs>
                    <w:spacing w:after="0" w:line="240" w:lineRule="auto"/>
                    <w:rPr>
                      <w:rFonts w:ascii="Calibri" w:hAnsi="Calibri" w:cs="Calibri"/>
                      <w:sz w:val="20"/>
                    </w:rPr>
                  </w:pPr>
                  <w:r w:rsidRPr="00705179">
                    <w:rPr>
                      <w:rFonts w:ascii="Calibri" w:hAnsi="Calibri" w:cs="Calibri"/>
                      <w:b/>
                      <w:sz w:val="20"/>
                      <w:lang w:val="id-ID"/>
                    </w:rPr>
                    <w:t xml:space="preserve">BAB V </w:t>
                  </w:r>
                  <w:r>
                    <w:rPr>
                      <w:rFonts w:ascii="Calibri" w:hAnsi="Calibri" w:cs="Calibri"/>
                      <w:b/>
                      <w:sz w:val="20"/>
                    </w:rPr>
                    <w:t xml:space="preserve">LANGKAH KERJA </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23</w:t>
                  </w:r>
                </w:p>
                <w:p w:rsidR="007D7A2F" w:rsidRPr="00705179" w:rsidRDefault="007D7A2F" w:rsidP="001B14A4">
                  <w:pPr>
                    <w:pStyle w:val="BodyText"/>
                    <w:tabs>
                      <w:tab w:val="right" w:leader="dot" w:pos="8222"/>
                      <w:tab w:val="right" w:pos="8505"/>
                    </w:tabs>
                    <w:spacing w:after="0" w:line="240" w:lineRule="auto"/>
                    <w:ind w:left="540" w:hanging="540"/>
                    <w:rPr>
                      <w:rFonts w:ascii="Calibri" w:hAnsi="Calibri" w:cs="Calibri"/>
                      <w:sz w:val="20"/>
                      <w:lang w:val="id-ID"/>
                    </w:rPr>
                  </w:pPr>
                  <w:r>
                    <w:rPr>
                      <w:rFonts w:ascii="Calibri" w:hAnsi="Calibri" w:cs="Calibri"/>
                      <w:sz w:val="20"/>
                    </w:rPr>
                    <w:tab/>
                    <w:t>5</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Pr="003D7A6B" w:rsidRDefault="007D7A2F" w:rsidP="001B14A4">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5</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Default="007D7A2F" w:rsidP="001B14A4">
                  <w:pPr>
                    <w:pStyle w:val="BodyText"/>
                    <w:tabs>
                      <w:tab w:val="right" w:leader="dot" w:pos="8080"/>
                      <w:tab w:val="right" w:pos="8505"/>
                    </w:tabs>
                    <w:spacing w:after="0" w:line="240" w:lineRule="auto"/>
                    <w:rPr>
                      <w:rFonts w:ascii="Calibri" w:hAnsi="Calibri" w:cs="Calibri"/>
                      <w:sz w:val="20"/>
                    </w:rPr>
                  </w:pPr>
                  <w:r w:rsidRPr="00705179">
                    <w:rPr>
                      <w:rFonts w:ascii="Calibri" w:hAnsi="Calibri" w:cs="Calibri"/>
                      <w:b/>
                      <w:sz w:val="20"/>
                      <w:lang w:val="id-ID"/>
                    </w:rPr>
                    <w:t>BAB V</w:t>
                  </w:r>
                  <w:r>
                    <w:rPr>
                      <w:rFonts w:ascii="Calibri" w:hAnsi="Calibri" w:cs="Calibri"/>
                      <w:b/>
                      <w:sz w:val="20"/>
                    </w:rPr>
                    <w:t>I</w:t>
                  </w:r>
                  <w:r w:rsidRPr="00705179">
                    <w:rPr>
                      <w:rFonts w:ascii="Calibri" w:hAnsi="Calibri" w:cs="Calibri"/>
                      <w:b/>
                      <w:sz w:val="20"/>
                      <w:lang w:val="id-ID"/>
                    </w:rPr>
                    <w:t xml:space="preserve"> </w:t>
                  </w:r>
                  <w:r>
                    <w:rPr>
                      <w:rFonts w:ascii="Calibri" w:hAnsi="Calibri" w:cs="Calibri"/>
                      <w:b/>
                      <w:sz w:val="20"/>
                    </w:rPr>
                    <w:t>HASIL DAN PEMBAHASAN</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23</w:t>
                  </w:r>
                </w:p>
                <w:p w:rsidR="007D7A2F" w:rsidRPr="00705179" w:rsidRDefault="007D7A2F" w:rsidP="001B14A4">
                  <w:pPr>
                    <w:pStyle w:val="BodyText"/>
                    <w:tabs>
                      <w:tab w:val="right" w:leader="dot" w:pos="8222"/>
                      <w:tab w:val="right" w:pos="8505"/>
                    </w:tabs>
                    <w:spacing w:after="0" w:line="240" w:lineRule="auto"/>
                    <w:ind w:left="540" w:hanging="540"/>
                    <w:rPr>
                      <w:rFonts w:ascii="Calibri" w:hAnsi="Calibri" w:cs="Calibri"/>
                      <w:sz w:val="20"/>
                      <w:lang w:val="id-ID"/>
                    </w:rPr>
                  </w:pPr>
                  <w:r>
                    <w:rPr>
                      <w:rFonts w:ascii="Calibri" w:hAnsi="Calibri" w:cs="Calibri"/>
                      <w:sz w:val="20"/>
                    </w:rPr>
                    <w:tab/>
                    <w:t>6</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Default="007D7A2F" w:rsidP="001B14A4">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6</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Default="007D7A2F" w:rsidP="001B14A4">
                  <w:pPr>
                    <w:pStyle w:val="BodyText"/>
                    <w:tabs>
                      <w:tab w:val="right" w:leader="dot" w:pos="8080"/>
                      <w:tab w:val="right" w:pos="8505"/>
                    </w:tabs>
                    <w:spacing w:after="0" w:line="240" w:lineRule="auto"/>
                    <w:rPr>
                      <w:rFonts w:ascii="Calibri" w:hAnsi="Calibri" w:cs="Calibri"/>
                      <w:sz w:val="20"/>
                    </w:rPr>
                  </w:pPr>
                  <w:r w:rsidRPr="00705179">
                    <w:rPr>
                      <w:rFonts w:ascii="Calibri" w:hAnsi="Calibri" w:cs="Calibri"/>
                      <w:b/>
                      <w:sz w:val="20"/>
                      <w:lang w:val="id-ID"/>
                    </w:rPr>
                    <w:t>BAB V</w:t>
                  </w:r>
                  <w:r>
                    <w:rPr>
                      <w:rFonts w:ascii="Calibri" w:hAnsi="Calibri" w:cs="Calibri"/>
                      <w:b/>
                      <w:sz w:val="20"/>
                    </w:rPr>
                    <w:t>II</w:t>
                  </w:r>
                  <w:r w:rsidRPr="00705179">
                    <w:rPr>
                      <w:rFonts w:ascii="Calibri" w:hAnsi="Calibri" w:cs="Calibri"/>
                      <w:b/>
                      <w:sz w:val="20"/>
                      <w:lang w:val="id-ID"/>
                    </w:rPr>
                    <w:t xml:space="preserve"> </w:t>
                  </w:r>
                  <w:r>
                    <w:rPr>
                      <w:rFonts w:ascii="Calibri" w:hAnsi="Calibri" w:cs="Calibri"/>
                      <w:b/>
                      <w:sz w:val="20"/>
                    </w:rPr>
                    <w:t>KESIMPULAN DAN SARAN</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23</w:t>
                  </w:r>
                </w:p>
                <w:p w:rsidR="007D7A2F" w:rsidRPr="00705179" w:rsidRDefault="007D7A2F" w:rsidP="001B14A4">
                  <w:pPr>
                    <w:pStyle w:val="BodyText"/>
                    <w:tabs>
                      <w:tab w:val="right" w:leader="dot" w:pos="8222"/>
                      <w:tab w:val="right" w:pos="8505"/>
                    </w:tabs>
                    <w:spacing w:after="0" w:line="240" w:lineRule="auto"/>
                    <w:ind w:left="540" w:hanging="540"/>
                    <w:rPr>
                      <w:rFonts w:ascii="Calibri" w:hAnsi="Calibri" w:cs="Calibri"/>
                      <w:sz w:val="20"/>
                      <w:lang w:val="id-ID"/>
                    </w:rPr>
                  </w:pPr>
                  <w:r>
                    <w:rPr>
                      <w:rFonts w:ascii="Calibri" w:hAnsi="Calibri" w:cs="Calibri"/>
                      <w:sz w:val="20"/>
                    </w:rPr>
                    <w:tab/>
                    <w:t>7</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r>
                    <w:rPr>
                      <w:rFonts w:ascii="Calibri" w:hAnsi="Calibri" w:cs="Calibri"/>
                      <w:sz w:val="20"/>
                    </w:rPr>
                    <w:t>Kesimpulan</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Pr="003D7A6B" w:rsidRDefault="007D7A2F" w:rsidP="001B14A4">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7</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r>
                    <w:rPr>
                      <w:rFonts w:ascii="Calibri" w:hAnsi="Calibri" w:cs="Calibri"/>
                      <w:sz w:val="20"/>
                    </w:rPr>
                    <w:t>Saran</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Pr="003D7A6B" w:rsidRDefault="007D7A2F" w:rsidP="001B14A4">
                  <w:pPr>
                    <w:pStyle w:val="BodyText"/>
                    <w:tabs>
                      <w:tab w:val="right" w:leader="dot" w:pos="8222"/>
                      <w:tab w:val="right" w:pos="8505"/>
                    </w:tabs>
                    <w:spacing w:after="0" w:line="240" w:lineRule="auto"/>
                    <w:ind w:left="540"/>
                    <w:rPr>
                      <w:rFonts w:ascii="Calibri" w:hAnsi="Calibri" w:cs="Calibri"/>
                      <w:sz w:val="20"/>
                    </w:rPr>
                  </w:pPr>
                </w:p>
                <w:p w:rsidR="007D7A2F" w:rsidRPr="00705179" w:rsidRDefault="007D7A2F" w:rsidP="001B14A4">
                  <w:pPr>
                    <w:pStyle w:val="BodyText"/>
                    <w:tabs>
                      <w:tab w:val="right" w:leader="dot" w:pos="8222"/>
                      <w:tab w:val="right" w:pos="9072"/>
                    </w:tabs>
                    <w:spacing w:after="0" w:line="240" w:lineRule="auto"/>
                    <w:rPr>
                      <w:rFonts w:ascii="Calibri" w:hAnsi="Calibri" w:cs="Calibri"/>
                      <w:b/>
                      <w:sz w:val="20"/>
                      <w:lang w:val="id-ID"/>
                    </w:rPr>
                  </w:pPr>
                  <w:r w:rsidRPr="00705179">
                    <w:rPr>
                      <w:rFonts w:ascii="Calibri" w:hAnsi="Calibri" w:cs="Calibri"/>
                      <w:b/>
                      <w:sz w:val="20"/>
                      <w:lang w:val="id-ID"/>
                    </w:rPr>
                    <w:t xml:space="preserve">DAFTAR PUSTAKA </w:t>
                  </w:r>
                </w:p>
                <w:p w:rsidR="007D7A2F" w:rsidRPr="00FA464C" w:rsidRDefault="007D7A2F" w:rsidP="001B14A4">
                  <w:pPr>
                    <w:pStyle w:val="BodyText"/>
                    <w:tabs>
                      <w:tab w:val="right" w:leader="dot" w:pos="8222"/>
                      <w:tab w:val="right" w:pos="9072"/>
                    </w:tabs>
                    <w:spacing w:after="0" w:line="240" w:lineRule="auto"/>
                  </w:pPr>
                  <w:r w:rsidRPr="00705179">
                    <w:rPr>
                      <w:rFonts w:ascii="Calibri" w:hAnsi="Calibri" w:cs="Calibri"/>
                      <w:b/>
                      <w:sz w:val="20"/>
                      <w:lang w:val="id-ID"/>
                    </w:rPr>
                    <w:t>LAMPIRAN</w:t>
                  </w:r>
                </w:p>
              </w:txbxContent>
            </v:textbox>
            <w10:wrap type="none"/>
            <w10:anchorlock/>
          </v:shape>
        </w:pict>
      </w:r>
    </w:p>
    <w:p w:rsidR="001B14A4" w:rsidRPr="00D45E59" w:rsidRDefault="00AC49D4" w:rsidP="001B14A4">
      <w:pPr>
        <w:ind w:right="-432"/>
        <w:rPr>
          <w:rFonts w:cs="Calibri"/>
          <w:b/>
          <w:lang w:val="en-US"/>
        </w:rPr>
      </w:pPr>
      <w:r w:rsidRPr="00D45E59">
        <w:rPr>
          <w:rFonts w:cs="Calibri"/>
          <w:b/>
          <w:lang w:val="en-US"/>
        </w:rPr>
        <w:br w:type="page"/>
      </w:r>
      <w:r w:rsidR="001B14A4" w:rsidRPr="00D45E59">
        <w:rPr>
          <w:rFonts w:cs="Calibri"/>
          <w:b/>
          <w:lang w:val="en-US"/>
        </w:rPr>
        <w:lastRenderedPageBreak/>
        <w:t xml:space="preserve">Contoh Daftar Isi pada </w:t>
      </w:r>
      <w:r w:rsidR="00C84044" w:rsidRPr="00D45E59">
        <w:rPr>
          <w:rFonts w:cs="Calibri"/>
          <w:b/>
          <w:u w:val="single"/>
          <w:lang w:val="en-US"/>
        </w:rPr>
        <w:t>Laporan</w:t>
      </w:r>
      <w:r w:rsidR="001B14A4" w:rsidRPr="00D45E59">
        <w:rPr>
          <w:rFonts w:cs="Calibri"/>
          <w:b/>
          <w:u w:val="single"/>
          <w:lang w:val="en-US"/>
        </w:rPr>
        <w:t xml:space="preserve"> Proyek Mini</w:t>
      </w:r>
      <w:r w:rsidR="001B14A4" w:rsidRPr="00D45E59">
        <w:rPr>
          <w:rFonts w:cs="Calibri"/>
          <w:b/>
          <w:lang w:val="en-US"/>
        </w:rPr>
        <w:t>:</w:t>
      </w:r>
    </w:p>
    <w:p w:rsidR="001B14A4" w:rsidRPr="00D45E59" w:rsidRDefault="0084563E" w:rsidP="001B14A4">
      <w:pPr>
        <w:ind w:right="-432"/>
        <w:rPr>
          <w:rFonts w:cs="Calibri"/>
          <w:b/>
          <w:lang w:val="en-US"/>
        </w:rPr>
      </w:pPr>
      <w:r w:rsidRPr="00D45E59">
        <w:rPr>
          <w:b/>
          <w:lang w:val="en-US"/>
        </w:rPr>
      </w:r>
      <w:r w:rsidRPr="00D45E59">
        <w:rPr>
          <w:b/>
          <w:lang w:val="en-US"/>
        </w:rPr>
        <w:pict>
          <v:shape id="_x0000_s1346" type="#_x0000_t202" style="width:446.95pt;height:429.3pt;mso-left-percent:-10001;mso-top-percent:-10001;mso-position-horizontal:absolute;mso-position-horizontal-relative:char;mso-position-vertical:absolute;mso-position-vertical-relative:line;mso-left-percent:-10001;mso-top-percent:-10001">
            <v:textbox>
              <w:txbxContent>
                <w:p w:rsidR="007D7A2F" w:rsidRPr="00705179" w:rsidRDefault="007D7A2F" w:rsidP="001B14A4">
                  <w:pPr>
                    <w:spacing w:after="0"/>
                    <w:jc w:val="center"/>
                    <w:rPr>
                      <w:rFonts w:cs="Calibri"/>
                      <w:b/>
                    </w:rPr>
                  </w:pPr>
                  <w:r w:rsidRPr="00705179">
                    <w:rPr>
                      <w:rFonts w:cs="Calibri"/>
                      <w:b/>
                    </w:rPr>
                    <w:t>DAFTAR ISI</w:t>
                  </w:r>
                </w:p>
                <w:p w:rsidR="007D7A2F" w:rsidRPr="00705179" w:rsidRDefault="007D7A2F" w:rsidP="001B14A4">
                  <w:pPr>
                    <w:pStyle w:val="BodyText"/>
                    <w:spacing w:after="0" w:line="240" w:lineRule="auto"/>
                    <w:jc w:val="right"/>
                    <w:rPr>
                      <w:rFonts w:ascii="Calibri" w:hAnsi="Calibri" w:cs="Calibri"/>
                      <w:sz w:val="20"/>
                      <w:lang w:val="id-ID"/>
                    </w:rPr>
                  </w:pPr>
                  <w:r w:rsidRPr="00705179">
                    <w:rPr>
                      <w:rFonts w:ascii="Calibri" w:hAnsi="Calibri" w:cs="Calibri"/>
                      <w:sz w:val="20"/>
                      <w:lang w:val="id-ID"/>
                    </w:rPr>
                    <w:t>Halaman</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ISI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GAMBAR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xi</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DAFTAR TABEL</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xii</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RUMUS </w:t>
                  </w:r>
                  <w:r w:rsidRPr="00705179">
                    <w:rPr>
                      <w:rFonts w:ascii="Calibri" w:hAnsi="Calibri" w:cs="Calibri"/>
                      <w:sz w:val="20"/>
                    </w:rPr>
                    <w:tab/>
                  </w:r>
                  <w:r w:rsidRPr="00705179">
                    <w:rPr>
                      <w:rFonts w:ascii="Calibri" w:hAnsi="Calibri" w:cs="Calibri"/>
                      <w:sz w:val="20"/>
                      <w:lang w:val="id-ID"/>
                    </w:rPr>
                    <w:t xml:space="preserve">........................................................ </w:t>
                  </w:r>
                  <w:r w:rsidRPr="00705179">
                    <w:rPr>
                      <w:rFonts w:ascii="Calibri" w:hAnsi="Calibri" w:cs="Calibri"/>
                      <w:sz w:val="20"/>
                      <w:lang w:val="id-ID"/>
                    </w:rPr>
                    <w:tab/>
                    <w:t>xiii</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LAMBANG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xiv</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 xml:space="preserve">DAFTAR SINGKATAN </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xv</w:t>
                  </w:r>
                </w:p>
                <w:p w:rsidR="007D7A2F" w:rsidRPr="00705179" w:rsidRDefault="007D7A2F" w:rsidP="001B14A4">
                  <w:pPr>
                    <w:pStyle w:val="BodyText"/>
                    <w:tabs>
                      <w:tab w:val="right" w:leader="dot" w:pos="8222"/>
                      <w:tab w:val="right" w:pos="8505"/>
                    </w:tabs>
                    <w:spacing w:after="0" w:line="240" w:lineRule="auto"/>
                    <w:rPr>
                      <w:rFonts w:ascii="Calibri" w:hAnsi="Calibri" w:cs="Calibri"/>
                      <w:sz w:val="20"/>
                      <w:lang w:val="id-ID"/>
                    </w:rPr>
                  </w:pPr>
                  <w:r w:rsidRPr="00705179">
                    <w:rPr>
                      <w:rFonts w:ascii="Calibri" w:hAnsi="Calibri" w:cs="Calibri"/>
                      <w:sz w:val="20"/>
                      <w:lang w:val="id-ID"/>
                    </w:rPr>
                    <w:t>DAFTAR LAMPIRAN</w:t>
                  </w:r>
                  <w:r w:rsidRPr="00705179">
                    <w:rPr>
                      <w:rFonts w:ascii="Calibri" w:hAnsi="Calibri" w:cs="Calibri"/>
                      <w:sz w:val="20"/>
                    </w:rPr>
                    <w:tab/>
                  </w:r>
                  <w:r w:rsidRPr="00705179">
                    <w:rPr>
                      <w:rFonts w:ascii="Calibri" w:hAnsi="Calibri" w:cs="Calibri"/>
                      <w:sz w:val="20"/>
                      <w:lang w:val="id-ID"/>
                    </w:rPr>
                    <w:t>...................................................</w:t>
                  </w:r>
                  <w:r w:rsidRPr="00705179">
                    <w:rPr>
                      <w:rFonts w:ascii="Calibri" w:hAnsi="Calibri" w:cs="Calibri"/>
                      <w:sz w:val="20"/>
                      <w:lang w:val="id-ID"/>
                    </w:rPr>
                    <w:tab/>
                    <w:t>xvi</w:t>
                  </w:r>
                </w:p>
                <w:p w:rsidR="007D7A2F" w:rsidRPr="00705179" w:rsidRDefault="007D7A2F" w:rsidP="001B14A4">
                  <w:pPr>
                    <w:pStyle w:val="BodyText"/>
                    <w:tabs>
                      <w:tab w:val="right" w:leader="dot" w:pos="8222"/>
                      <w:tab w:val="right" w:pos="9072"/>
                    </w:tabs>
                    <w:spacing w:after="0" w:line="240" w:lineRule="auto"/>
                    <w:rPr>
                      <w:rFonts w:ascii="Calibri" w:hAnsi="Calibri" w:cs="Calibri"/>
                      <w:sz w:val="20"/>
                      <w:lang w:val="id-ID"/>
                    </w:rPr>
                  </w:pPr>
                </w:p>
                <w:p w:rsidR="007D7A2F" w:rsidRPr="00A761CF" w:rsidRDefault="007D7A2F" w:rsidP="001B14A4">
                  <w:pPr>
                    <w:pStyle w:val="BodyText"/>
                    <w:tabs>
                      <w:tab w:val="right" w:leader="dot" w:pos="8222"/>
                      <w:tab w:val="right" w:pos="9072"/>
                    </w:tabs>
                    <w:spacing w:after="0" w:line="240" w:lineRule="auto"/>
                    <w:rPr>
                      <w:rFonts w:ascii="Calibri" w:hAnsi="Calibri" w:cs="Calibri"/>
                      <w:b/>
                      <w:sz w:val="20"/>
                    </w:rPr>
                  </w:pPr>
                  <w:r w:rsidRPr="00705179">
                    <w:rPr>
                      <w:rFonts w:ascii="Calibri" w:hAnsi="Calibri" w:cs="Calibri"/>
                      <w:b/>
                      <w:sz w:val="20"/>
                      <w:lang w:val="id-ID"/>
                    </w:rPr>
                    <w:t xml:space="preserve">BAB I    </w:t>
                  </w:r>
                  <w:r>
                    <w:rPr>
                      <w:rFonts w:ascii="Calibri" w:hAnsi="Calibri" w:cs="Calibri"/>
                      <w:b/>
                      <w:sz w:val="20"/>
                    </w:rPr>
                    <w:t>LATAR BELAKANG</w:t>
                  </w:r>
                </w:p>
                <w:p w:rsidR="007D7A2F" w:rsidRPr="00705179" w:rsidRDefault="007D7A2F" w:rsidP="001B14A4">
                  <w:pPr>
                    <w:pStyle w:val="BodyText"/>
                    <w:tabs>
                      <w:tab w:val="right" w:leader="dot" w:pos="8222"/>
                      <w:tab w:val="right" w:pos="8505"/>
                    </w:tabs>
                    <w:spacing w:after="0" w:line="240" w:lineRule="auto"/>
                    <w:ind w:left="540"/>
                    <w:rPr>
                      <w:rFonts w:ascii="Calibri" w:hAnsi="Calibri" w:cs="Calibri"/>
                      <w:sz w:val="20"/>
                      <w:lang w:val="id-ID"/>
                    </w:rPr>
                  </w:pPr>
                  <w:r w:rsidRPr="00705179">
                    <w:rPr>
                      <w:rFonts w:ascii="Calibri" w:hAnsi="Calibri" w:cs="Calibri"/>
                      <w:sz w:val="20"/>
                      <w:lang w:val="id-ID"/>
                    </w:rPr>
                    <w:t xml:space="preserve">1.1 </w:t>
                  </w:r>
                  <w:r>
                    <w:rPr>
                      <w:rFonts w:ascii="Calibri" w:hAnsi="Calibri" w:cs="Calibri"/>
                      <w:sz w:val="20"/>
                    </w:rPr>
                    <w:t>xxx</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I-1</w:t>
                  </w:r>
                </w:p>
                <w:p w:rsidR="007D7A2F" w:rsidRPr="00705179" w:rsidRDefault="007D7A2F" w:rsidP="001B14A4">
                  <w:pPr>
                    <w:pStyle w:val="BodyText"/>
                    <w:tabs>
                      <w:tab w:val="right" w:leader="dot" w:pos="8222"/>
                      <w:tab w:val="right" w:pos="9072"/>
                    </w:tabs>
                    <w:spacing w:after="0" w:line="240" w:lineRule="auto"/>
                    <w:rPr>
                      <w:rFonts w:ascii="Calibri" w:hAnsi="Calibri" w:cs="Calibri"/>
                      <w:b/>
                      <w:sz w:val="20"/>
                      <w:lang w:val="id-ID"/>
                    </w:rPr>
                  </w:pPr>
                  <w:r w:rsidRPr="00705179">
                    <w:rPr>
                      <w:rFonts w:ascii="Calibri" w:hAnsi="Calibri" w:cs="Calibri"/>
                      <w:b/>
                      <w:sz w:val="20"/>
                      <w:lang w:val="id-ID"/>
                    </w:rPr>
                    <w:t xml:space="preserve">BAB II  </w:t>
                  </w:r>
                  <w:r>
                    <w:rPr>
                      <w:rFonts w:ascii="Calibri" w:hAnsi="Calibri" w:cs="Calibri"/>
                      <w:b/>
                      <w:sz w:val="20"/>
                    </w:rPr>
                    <w:t>SASARAN DAN MANFAAT</w:t>
                  </w:r>
                </w:p>
                <w:p w:rsidR="007D7A2F" w:rsidRPr="003D7A6B" w:rsidRDefault="007D7A2F" w:rsidP="001B14A4">
                  <w:pPr>
                    <w:pStyle w:val="BodyText"/>
                    <w:tabs>
                      <w:tab w:val="right" w:leader="dot" w:pos="8222"/>
                      <w:tab w:val="right" w:pos="8505"/>
                    </w:tabs>
                    <w:spacing w:after="0" w:line="240" w:lineRule="auto"/>
                    <w:ind w:left="540"/>
                    <w:rPr>
                      <w:rFonts w:ascii="Calibri" w:hAnsi="Calibri" w:cs="Calibri"/>
                      <w:sz w:val="20"/>
                    </w:rPr>
                  </w:pPr>
                  <w:r w:rsidRPr="00705179">
                    <w:rPr>
                      <w:rFonts w:ascii="Calibri" w:hAnsi="Calibri" w:cs="Calibri"/>
                      <w:sz w:val="20"/>
                    </w:rPr>
                    <w:t>2</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r>
                    <w:rPr>
                      <w:rFonts w:ascii="Calibri" w:hAnsi="Calibri" w:cs="Calibri"/>
                      <w:sz w:val="20"/>
                    </w:rPr>
                    <w:t>Sasaran</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II-1</w:t>
                  </w:r>
                </w:p>
                <w:p w:rsidR="007D7A2F" w:rsidRPr="003D7A6B" w:rsidRDefault="007D7A2F" w:rsidP="001B14A4">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 xml:space="preserve">2.2. </w:t>
                  </w:r>
                  <w:proofErr w:type="gramStart"/>
                  <w:r>
                    <w:rPr>
                      <w:rFonts w:ascii="Calibri" w:hAnsi="Calibri" w:cs="Calibri"/>
                      <w:sz w:val="20"/>
                    </w:rPr>
                    <w:t xml:space="preserve">Manfaat </w:t>
                  </w:r>
                  <w:r w:rsidRPr="00705179">
                    <w:rPr>
                      <w:rFonts w:ascii="Calibri" w:hAnsi="Calibri" w:cs="Calibri"/>
                      <w:sz w:val="20"/>
                      <w:lang w:val="id-ID"/>
                    </w:rPr>
                    <w:t>............................................</w:t>
                  </w:r>
                  <w:proofErr w:type="gramEnd"/>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Pr>
                      <w:rFonts w:ascii="Calibri" w:hAnsi="Calibri" w:cs="Calibri"/>
                      <w:sz w:val="20"/>
                    </w:rPr>
                    <w:t>2</w:t>
                  </w:r>
                </w:p>
                <w:p w:rsidR="007D7A2F" w:rsidRPr="00705179" w:rsidRDefault="007D7A2F" w:rsidP="001B14A4">
                  <w:pPr>
                    <w:pStyle w:val="BodyText"/>
                    <w:tabs>
                      <w:tab w:val="right" w:leader="dot" w:pos="8222"/>
                      <w:tab w:val="right" w:pos="8505"/>
                    </w:tabs>
                    <w:spacing w:after="0" w:line="240" w:lineRule="auto"/>
                    <w:ind w:left="540" w:hanging="540"/>
                    <w:rPr>
                      <w:rFonts w:ascii="Calibri" w:hAnsi="Calibri" w:cs="Calibri"/>
                      <w:sz w:val="20"/>
                      <w:lang w:val="id-ID"/>
                    </w:rPr>
                  </w:pPr>
                  <w:r w:rsidRPr="00705179">
                    <w:rPr>
                      <w:rFonts w:ascii="Calibri" w:hAnsi="Calibri" w:cs="Calibri"/>
                      <w:b/>
                      <w:sz w:val="20"/>
                      <w:lang w:val="id-ID"/>
                    </w:rPr>
                    <w:t xml:space="preserve">BAB </w:t>
                  </w:r>
                  <w:r w:rsidRPr="00705179">
                    <w:rPr>
                      <w:rFonts w:ascii="Calibri" w:hAnsi="Calibri" w:cs="Calibri"/>
                      <w:b/>
                      <w:sz w:val="20"/>
                    </w:rPr>
                    <w:t>I</w:t>
                  </w:r>
                  <w:r>
                    <w:rPr>
                      <w:rFonts w:ascii="Calibri" w:hAnsi="Calibri" w:cs="Calibri"/>
                      <w:b/>
                      <w:sz w:val="20"/>
                    </w:rPr>
                    <w:t>II TEORI</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3</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Default="007D7A2F" w:rsidP="001B14A4">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3</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Pr="003D7A6B" w:rsidRDefault="007D7A2F" w:rsidP="001B14A4">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 xml:space="preserve">3.3. Keamanan dan Keselamatan </w:t>
                  </w:r>
                  <w:proofErr w:type="gramStart"/>
                  <w:r>
                    <w:rPr>
                      <w:rFonts w:ascii="Calibri" w:hAnsi="Calibri" w:cs="Calibri"/>
                      <w:sz w:val="20"/>
                    </w:rPr>
                    <w:t xml:space="preserve">Kerja </w:t>
                  </w:r>
                  <w:r w:rsidRPr="00705179">
                    <w:rPr>
                      <w:rFonts w:ascii="Calibri" w:hAnsi="Calibri" w:cs="Calibri"/>
                      <w:sz w:val="20"/>
                      <w:lang w:val="id-ID"/>
                    </w:rPr>
                    <w:t>...........</w:t>
                  </w:r>
                  <w:proofErr w:type="gramEnd"/>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7</w:t>
                  </w:r>
                </w:p>
                <w:p w:rsidR="007D7A2F" w:rsidRDefault="007D7A2F" w:rsidP="001B14A4">
                  <w:pPr>
                    <w:pStyle w:val="BodyText"/>
                    <w:tabs>
                      <w:tab w:val="right" w:leader="dot" w:pos="8080"/>
                      <w:tab w:val="right" w:pos="8505"/>
                    </w:tabs>
                    <w:spacing w:after="0" w:line="240" w:lineRule="auto"/>
                    <w:rPr>
                      <w:rFonts w:ascii="Calibri" w:hAnsi="Calibri" w:cs="Calibri"/>
                      <w:sz w:val="20"/>
                    </w:rPr>
                  </w:pPr>
                  <w:r w:rsidRPr="00705179">
                    <w:rPr>
                      <w:rFonts w:ascii="Calibri" w:hAnsi="Calibri" w:cs="Calibri"/>
                      <w:b/>
                      <w:sz w:val="20"/>
                      <w:lang w:val="id-ID"/>
                    </w:rPr>
                    <w:t xml:space="preserve">BAB </w:t>
                  </w:r>
                  <w:r>
                    <w:rPr>
                      <w:rFonts w:ascii="Calibri" w:hAnsi="Calibri" w:cs="Calibri"/>
                      <w:b/>
                      <w:sz w:val="20"/>
                    </w:rPr>
                    <w:t>I</w:t>
                  </w:r>
                  <w:r w:rsidRPr="00705179">
                    <w:rPr>
                      <w:rFonts w:ascii="Calibri" w:hAnsi="Calibri" w:cs="Calibri"/>
                      <w:b/>
                      <w:sz w:val="20"/>
                      <w:lang w:val="id-ID"/>
                    </w:rPr>
                    <w:t xml:space="preserve">V </w:t>
                  </w:r>
                  <w:r>
                    <w:rPr>
                      <w:rFonts w:ascii="Calibri" w:hAnsi="Calibri" w:cs="Calibri"/>
                      <w:b/>
                      <w:sz w:val="20"/>
                    </w:rPr>
                    <w:t xml:space="preserve">LANGKAH KERJA </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23</w:t>
                  </w:r>
                </w:p>
                <w:p w:rsidR="007D7A2F" w:rsidRPr="00705179" w:rsidRDefault="007D7A2F" w:rsidP="001B14A4">
                  <w:pPr>
                    <w:pStyle w:val="BodyText"/>
                    <w:tabs>
                      <w:tab w:val="right" w:leader="dot" w:pos="8222"/>
                      <w:tab w:val="right" w:pos="8505"/>
                    </w:tabs>
                    <w:spacing w:after="0" w:line="240" w:lineRule="auto"/>
                    <w:ind w:left="540" w:hanging="540"/>
                    <w:rPr>
                      <w:rFonts w:ascii="Calibri" w:hAnsi="Calibri" w:cs="Calibri"/>
                      <w:sz w:val="20"/>
                      <w:lang w:val="id-ID"/>
                    </w:rPr>
                  </w:pPr>
                  <w:r>
                    <w:rPr>
                      <w:rFonts w:ascii="Calibri" w:hAnsi="Calibri" w:cs="Calibri"/>
                      <w:sz w:val="20"/>
                    </w:rPr>
                    <w:tab/>
                    <w:t>4</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Pr="003D7A6B" w:rsidRDefault="007D7A2F" w:rsidP="001B14A4">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4</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Default="007D7A2F" w:rsidP="001B14A4">
                  <w:pPr>
                    <w:pStyle w:val="BodyText"/>
                    <w:tabs>
                      <w:tab w:val="right" w:leader="dot" w:pos="8080"/>
                      <w:tab w:val="right" w:pos="8505"/>
                    </w:tabs>
                    <w:spacing w:after="0" w:line="240" w:lineRule="auto"/>
                    <w:rPr>
                      <w:rFonts w:ascii="Calibri" w:hAnsi="Calibri" w:cs="Calibri"/>
                      <w:sz w:val="20"/>
                    </w:rPr>
                  </w:pPr>
                  <w:r w:rsidRPr="00705179">
                    <w:rPr>
                      <w:rFonts w:ascii="Calibri" w:hAnsi="Calibri" w:cs="Calibri"/>
                      <w:b/>
                      <w:sz w:val="20"/>
                      <w:lang w:val="id-ID"/>
                    </w:rPr>
                    <w:t xml:space="preserve">BAB V </w:t>
                  </w:r>
                  <w:r>
                    <w:rPr>
                      <w:rFonts w:ascii="Calibri" w:hAnsi="Calibri" w:cs="Calibri"/>
                      <w:b/>
                      <w:sz w:val="20"/>
                    </w:rPr>
                    <w:t>BAHAN DAN PERALATAN</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23</w:t>
                  </w:r>
                </w:p>
                <w:p w:rsidR="007D7A2F" w:rsidRPr="00705179" w:rsidRDefault="007D7A2F" w:rsidP="001B14A4">
                  <w:pPr>
                    <w:pStyle w:val="BodyText"/>
                    <w:tabs>
                      <w:tab w:val="right" w:leader="dot" w:pos="8222"/>
                      <w:tab w:val="right" w:pos="8505"/>
                    </w:tabs>
                    <w:spacing w:after="0" w:line="240" w:lineRule="auto"/>
                    <w:ind w:left="540" w:hanging="540"/>
                    <w:rPr>
                      <w:rFonts w:ascii="Calibri" w:hAnsi="Calibri" w:cs="Calibri"/>
                      <w:sz w:val="20"/>
                      <w:lang w:val="id-ID"/>
                    </w:rPr>
                  </w:pPr>
                  <w:r>
                    <w:rPr>
                      <w:rFonts w:ascii="Calibri" w:hAnsi="Calibri" w:cs="Calibri"/>
                      <w:sz w:val="20"/>
                    </w:rPr>
                    <w:tab/>
                    <w:t>5</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r>
                    <w:rPr>
                      <w:rFonts w:ascii="Calibri" w:hAnsi="Calibri" w:cs="Calibri"/>
                      <w:sz w:val="20"/>
                    </w:rPr>
                    <w:t>Bahan</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Default="007D7A2F" w:rsidP="001B14A4">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5</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r>
                    <w:rPr>
                      <w:rFonts w:ascii="Calibri" w:hAnsi="Calibri" w:cs="Calibri"/>
                      <w:sz w:val="20"/>
                    </w:rPr>
                    <w:t>Peralatan</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Default="007D7A2F" w:rsidP="00D95021">
                  <w:pPr>
                    <w:pStyle w:val="BodyText"/>
                    <w:tabs>
                      <w:tab w:val="right" w:leader="dot" w:pos="8080"/>
                      <w:tab w:val="right" w:pos="8505"/>
                    </w:tabs>
                    <w:spacing w:after="0" w:line="240" w:lineRule="auto"/>
                    <w:rPr>
                      <w:rFonts w:ascii="Calibri" w:hAnsi="Calibri" w:cs="Calibri"/>
                      <w:sz w:val="20"/>
                    </w:rPr>
                  </w:pPr>
                  <w:r w:rsidRPr="00705179">
                    <w:rPr>
                      <w:rFonts w:ascii="Calibri" w:hAnsi="Calibri" w:cs="Calibri"/>
                      <w:b/>
                      <w:sz w:val="20"/>
                      <w:lang w:val="id-ID"/>
                    </w:rPr>
                    <w:t>BAB V</w:t>
                  </w:r>
                  <w:r>
                    <w:rPr>
                      <w:rFonts w:ascii="Calibri" w:hAnsi="Calibri" w:cs="Calibri"/>
                      <w:b/>
                      <w:sz w:val="20"/>
                    </w:rPr>
                    <w:t>I</w:t>
                  </w:r>
                  <w:r w:rsidRPr="00705179">
                    <w:rPr>
                      <w:rFonts w:ascii="Calibri" w:hAnsi="Calibri" w:cs="Calibri"/>
                      <w:b/>
                      <w:sz w:val="20"/>
                      <w:lang w:val="id-ID"/>
                    </w:rPr>
                    <w:t xml:space="preserve"> </w:t>
                  </w:r>
                  <w:r>
                    <w:rPr>
                      <w:rFonts w:ascii="Calibri" w:hAnsi="Calibri" w:cs="Calibri"/>
                      <w:b/>
                      <w:sz w:val="20"/>
                    </w:rPr>
                    <w:t>HASIL DAN PEMBAHASAN</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23</w:t>
                  </w:r>
                </w:p>
                <w:p w:rsidR="007D7A2F" w:rsidRPr="00705179" w:rsidRDefault="007D7A2F" w:rsidP="00D95021">
                  <w:pPr>
                    <w:pStyle w:val="BodyText"/>
                    <w:tabs>
                      <w:tab w:val="right" w:leader="dot" w:pos="8222"/>
                      <w:tab w:val="right" w:pos="8505"/>
                    </w:tabs>
                    <w:spacing w:after="0" w:line="240" w:lineRule="auto"/>
                    <w:ind w:left="540" w:hanging="540"/>
                    <w:rPr>
                      <w:rFonts w:ascii="Calibri" w:hAnsi="Calibri" w:cs="Calibri"/>
                      <w:sz w:val="20"/>
                      <w:lang w:val="id-ID"/>
                    </w:rPr>
                  </w:pPr>
                  <w:r>
                    <w:rPr>
                      <w:rFonts w:ascii="Calibri" w:hAnsi="Calibri" w:cs="Calibri"/>
                      <w:sz w:val="20"/>
                    </w:rPr>
                    <w:tab/>
                    <w:t>6</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Default="007D7A2F" w:rsidP="00D95021">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6</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proofErr w:type="gramStart"/>
                  <w:r>
                    <w:rPr>
                      <w:rFonts w:ascii="Calibri" w:hAnsi="Calibri" w:cs="Calibri"/>
                      <w:sz w:val="20"/>
                    </w:rPr>
                    <w:t>xxx</w:t>
                  </w:r>
                  <w:proofErr w:type="gramEnd"/>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Default="007D7A2F" w:rsidP="00D95021">
                  <w:pPr>
                    <w:pStyle w:val="BodyText"/>
                    <w:tabs>
                      <w:tab w:val="right" w:leader="dot" w:pos="8080"/>
                      <w:tab w:val="right" w:pos="8505"/>
                    </w:tabs>
                    <w:spacing w:after="0" w:line="240" w:lineRule="auto"/>
                    <w:rPr>
                      <w:rFonts w:ascii="Calibri" w:hAnsi="Calibri" w:cs="Calibri"/>
                      <w:sz w:val="20"/>
                    </w:rPr>
                  </w:pPr>
                  <w:r w:rsidRPr="00705179">
                    <w:rPr>
                      <w:rFonts w:ascii="Calibri" w:hAnsi="Calibri" w:cs="Calibri"/>
                      <w:b/>
                      <w:sz w:val="20"/>
                      <w:lang w:val="id-ID"/>
                    </w:rPr>
                    <w:t>BAB V</w:t>
                  </w:r>
                  <w:r>
                    <w:rPr>
                      <w:rFonts w:ascii="Calibri" w:hAnsi="Calibri" w:cs="Calibri"/>
                      <w:b/>
                      <w:sz w:val="20"/>
                    </w:rPr>
                    <w:t>I</w:t>
                  </w:r>
                  <w:r w:rsidRPr="00705179">
                    <w:rPr>
                      <w:rFonts w:ascii="Calibri" w:hAnsi="Calibri" w:cs="Calibri"/>
                      <w:b/>
                      <w:sz w:val="20"/>
                      <w:lang w:val="id-ID"/>
                    </w:rPr>
                    <w:t xml:space="preserve"> </w:t>
                  </w:r>
                  <w:r>
                    <w:rPr>
                      <w:rFonts w:ascii="Calibri" w:hAnsi="Calibri" w:cs="Calibri"/>
                      <w:b/>
                      <w:sz w:val="20"/>
                    </w:rPr>
                    <w:t>KESIMPULAN DAN SARAN</w:t>
                  </w:r>
                  <w:r w:rsidRPr="00705179">
                    <w:rPr>
                      <w:rFonts w:ascii="Calibri" w:hAnsi="Calibri" w:cs="Calibri"/>
                      <w:sz w:val="20"/>
                      <w:lang w:val="id-ID"/>
                    </w:rPr>
                    <w:t>..............</w:t>
                  </w:r>
                  <w:r w:rsidRPr="00705179">
                    <w:rPr>
                      <w:rFonts w:ascii="Calibri" w:hAnsi="Calibri" w:cs="Calibri"/>
                      <w:sz w:val="20"/>
                    </w:rPr>
                    <w:t>........................................................</w:t>
                  </w:r>
                  <w:r w:rsidRPr="00705179">
                    <w:rPr>
                      <w:rFonts w:ascii="Calibri" w:hAnsi="Calibri" w:cs="Calibri"/>
                      <w:sz w:val="20"/>
                      <w:lang w:val="id-ID"/>
                    </w:rPr>
                    <w:t>............</w:t>
                  </w:r>
                  <w:r>
                    <w:rPr>
                      <w:rFonts w:ascii="Calibri" w:hAnsi="Calibri" w:cs="Calibri"/>
                      <w:sz w:val="20"/>
                    </w:rPr>
                    <w:tab/>
                  </w:r>
                  <w:r>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23</w:t>
                  </w:r>
                </w:p>
                <w:p w:rsidR="007D7A2F" w:rsidRPr="00705179" w:rsidRDefault="007D7A2F" w:rsidP="00D95021">
                  <w:pPr>
                    <w:pStyle w:val="BodyText"/>
                    <w:tabs>
                      <w:tab w:val="right" w:leader="dot" w:pos="8222"/>
                      <w:tab w:val="right" w:pos="8505"/>
                    </w:tabs>
                    <w:spacing w:after="0" w:line="240" w:lineRule="auto"/>
                    <w:ind w:left="540" w:hanging="540"/>
                    <w:rPr>
                      <w:rFonts w:ascii="Calibri" w:hAnsi="Calibri" w:cs="Calibri"/>
                      <w:sz w:val="20"/>
                      <w:lang w:val="id-ID"/>
                    </w:rPr>
                  </w:pPr>
                  <w:r>
                    <w:rPr>
                      <w:rFonts w:ascii="Calibri" w:hAnsi="Calibri" w:cs="Calibri"/>
                      <w:sz w:val="20"/>
                    </w:rPr>
                    <w:tab/>
                    <w:t>7</w:t>
                  </w:r>
                  <w:r w:rsidRPr="00705179">
                    <w:rPr>
                      <w:rFonts w:ascii="Calibri" w:hAnsi="Calibri" w:cs="Calibri"/>
                      <w:sz w:val="20"/>
                      <w:lang w:val="id-ID"/>
                    </w:rPr>
                    <w:t>.1</w:t>
                  </w:r>
                  <w:r>
                    <w:rPr>
                      <w:rFonts w:ascii="Calibri" w:hAnsi="Calibri" w:cs="Calibri"/>
                      <w:sz w:val="20"/>
                    </w:rPr>
                    <w:t>.</w:t>
                  </w:r>
                  <w:r w:rsidRPr="00705179">
                    <w:rPr>
                      <w:rFonts w:ascii="Calibri" w:hAnsi="Calibri" w:cs="Calibri"/>
                      <w:sz w:val="20"/>
                      <w:lang w:val="id-ID"/>
                    </w:rPr>
                    <w:t xml:space="preserve"> </w:t>
                  </w:r>
                  <w:r>
                    <w:rPr>
                      <w:rFonts w:ascii="Calibri" w:hAnsi="Calibri" w:cs="Calibri"/>
                      <w:sz w:val="20"/>
                    </w:rPr>
                    <w:t>Kesimpulan</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w:t>
                  </w:r>
                  <w:r w:rsidRPr="00705179">
                    <w:rPr>
                      <w:rFonts w:ascii="Calibri" w:hAnsi="Calibri" w:cs="Calibri"/>
                      <w:sz w:val="20"/>
                    </w:rPr>
                    <w:t>I</w:t>
                  </w:r>
                  <w:r w:rsidRPr="00705179">
                    <w:rPr>
                      <w:rFonts w:ascii="Calibri" w:hAnsi="Calibri" w:cs="Calibri"/>
                      <w:sz w:val="20"/>
                      <w:lang w:val="id-ID"/>
                    </w:rPr>
                    <w:t>I-1</w:t>
                  </w:r>
                </w:p>
                <w:p w:rsidR="007D7A2F" w:rsidRPr="003D7A6B" w:rsidRDefault="007D7A2F" w:rsidP="00D95021">
                  <w:pPr>
                    <w:pStyle w:val="BodyText"/>
                    <w:tabs>
                      <w:tab w:val="right" w:leader="dot" w:pos="8222"/>
                      <w:tab w:val="right" w:pos="8505"/>
                    </w:tabs>
                    <w:spacing w:after="0" w:line="240" w:lineRule="auto"/>
                    <w:ind w:left="540"/>
                    <w:rPr>
                      <w:rFonts w:ascii="Calibri" w:hAnsi="Calibri" w:cs="Calibri"/>
                      <w:sz w:val="20"/>
                    </w:rPr>
                  </w:pPr>
                  <w:r>
                    <w:rPr>
                      <w:rFonts w:ascii="Calibri" w:hAnsi="Calibri" w:cs="Calibri"/>
                      <w:sz w:val="20"/>
                    </w:rPr>
                    <w:t>7</w:t>
                  </w:r>
                  <w:r w:rsidRPr="00705179">
                    <w:rPr>
                      <w:rFonts w:ascii="Calibri" w:hAnsi="Calibri" w:cs="Calibri"/>
                      <w:sz w:val="20"/>
                      <w:lang w:val="id-ID"/>
                    </w:rPr>
                    <w:t>.2</w:t>
                  </w:r>
                  <w:r>
                    <w:rPr>
                      <w:rFonts w:ascii="Calibri" w:hAnsi="Calibri" w:cs="Calibri"/>
                      <w:sz w:val="20"/>
                    </w:rPr>
                    <w:t>.</w:t>
                  </w:r>
                  <w:r w:rsidRPr="00705179">
                    <w:rPr>
                      <w:rFonts w:ascii="Calibri" w:hAnsi="Calibri" w:cs="Calibri"/>
                      <w:sz w:val="20"/>
                      <w:lang w:val="id-ID"/>
                    </w:rPr>
                    <w:t xml:space="preserve"> </w:t>
                  </w:r>
                  <w:r>
                    <w:rPr>
                      <w:rFonts w:ascii="Calibri" w:hAnsi="Calibri" w:cs="Calibri"/>
                      <w:sz w:val="20"/>
                    </w:rPr>
                    <w:t>Saran</w:t>
                  </w:r>
                  <w:r w:rsidRPr="00705179">
                    <w:rPr>
                      <w:rFonts w:ascii="Calibri" w:hAnsi="Calibri" w:cs="Calibri"/>
                      <w:sz w:val="20"/>
                      <w:lang w:val="id-ID"/>
                    </w:rPr>
                    <w:t>..............................................</w:t>
                  </w:r>
                  <w:r w:rsidRPr="00705179">
                    <w:rPr>
                      <w:rFonts w:ascii="Calibri" w:hAnsi="Calibri" w:cs="Calibri"/>
                      <w:sz w:val="20"/>
                      <w:lang w:val="id-ID"/>
                    </w:rPr>
                    <w:tab/>
                  </w:r>
                  <w:r w:rsidRPr="00705179">
                    <w:rPr>
                      <w:rFonts w:ascii="Calibri" w:hAnsi="Calibri" w:cs="Calibri"/>
                      <w:sz w:val="20"/>
                    </w:rPr>
                    <w:tab/>
                  </w:r>
                  <w:r w:rsidRPr="00705179">
                    <w:rPr>
                      <w:rFonts w:ascii="Calibri" w:hAnsi="Calibri" w:cs="Calibri"/>
                      <w:sz w:val="20"/>
                      <w:lang w:val="id-ID"/>
                    </w:rPr>
                    <w:t>II</w:t>
                  </w:r>
                  <w:r w:rsidRPr="00705179">
                    <w:rPr>
                      <w:rFonts w:ascii="Calibri" w:hAnsi="Calibri" w:cs="Calibri"/>
                      <w:sz w:val="20"/>
                    </w:rPr>
                    <w:t>I</w:t>
                  </w:r>
                  <w:r w:rsidRPr="00705179">
                    <w:rPr>
                      <w:rFonts w:ascii="Calibri" w:hAnsi="Calibri" w:cs="Calibri"/>
                      <w:sz w:val="20"/>
                      <w:lang w:val="id-ID"/>
                    </w:rPr>
                    <w:t>-</w:t>
                  </w:r>
                  <w:r>
                    <w:rPr>
                      <w:rFonts w:ascii="Calibri" w:hAnsi="Calibri" w:cs="Calibri"/>
                      <w:sz w:val="20"/>
                    </w:rPr>
                    <w:t>6</w:t>
                  </w:r>
                </w:p>
                <w:p w:rsidR="007D7A2F" w:rsidRDefault="007D7A2F" w:rsidP="001B14A4">
                  <w:pPr>
                    <w:pStyle w:val="BodyText"/>
                    <w:tabs>
                      <w:tab w:val="right" w:leader="dot" w:pos="8222"/>
                      <w:tab w:val="right" w:pos="9072"/>
                    </w:tabs>
                    <w:spacing w:after="0" w:line="240" w:lineRule="auto"/>
                    <w:rPr>
                      <w:rFonts w:ascii="Calibri" w:hAnsi="Calibri" w:cs="Calibri"/>
                      <w:b/>
                      <w:sz w:val="20"/>
                    </w:rPr>
                  </w:pPr>
                </w:p>
                <w:p w:rsidR="007D7A2F" w:rsidRPr="00705179" w:rsidRDefault="007D7A2F" w:rsidP="001B14A4">
                  <w:pPr>
                    <w:pStyle w:val="BodyText"/>
                    <w:tabs>
                      <w:tab w:val="right" w:leader="dot" w:pos="8222"/>
                      <w:tab w:val="right" w:pos="9072"/>
                    </w:tabs>
                    <w:spacing w:after="0" w:line="240" w:lineRule="auto"/>
                    <w:rPr>
                      <w:rFonts w:ascii="Calibri" w:hAnsi="Calibri" w:cs="Calibri"/>
                      <w:b/>
                      <w:sz w:val="20"/>
                      <w:lang w:val="id-ID"/>
                    </w:rPr>
                  </w:pPr>
                  <w:r w:rsidRPr="00705179">
                    <w:rPr>
                      <w:rFonts w:ascii="Calibri" w:hAnsi="Calibri" w:cs="Calibri"/>
                      <w:b/>
                      <w:sz w:val="20"/>
                      <w:lang w:val="id-ID"/>
                    </w:rPr>
                    <w:t xml:space="preserve">DAFTAR PUSTAKA </w:t>
                  </w:r>
                </w:p>
                <w:p w:rsidR="007D7A2F" w:rsidRPr="00FA464C" w:rsidRDefault="007D7A2F" w:rsidP="001B14A4">
                  <w:pPr>
                    <w:pStyle w:val="BodyText"/>
                    <w:tabs>
                      <w:tab w:val="right" w:leader="dot" w:pos="8222"/>
                      <w:tab w:val="right" w:pos="9072"/>
                    </w:tabs>
                    <w:spacing w:after="0" w:line="240" w:lineRule="auto"/>
                  </w:pPr>
                  <w:r w:rsidRPr="00705179">
                    <w:rPr>
                      <w:rFonts w:ascii="Calibri" w:hAnsi="Calibri" w:cs="Calibri"/>
                      <w:b/>
                      <w:sz w:val="20"/>
                      <w:lang w:val="id-ID"/>
                    </w:rPr>
                    <w:t>LAMPIRAN</w:t>
                  </w:r>
                </w:p>
              </w:txbxContent>
            </v:textbox>
            <w10:wrap type="none"/>
            <w10:anchorlock/>
          </v:shape>
        </w:pict>
      </w:r>
    </w:p>
    <w:p w:rsidR="00D95021" w:rsidRPr="00D45E59" w:rsidRDefault="00D95021" w:rsidP="00D95021">
      <w:pPr>
        <w:ind w:right="-432"/>
        <w:rPr>
          <w:rFonts w:cs="Calibri"/>
          <w:b/>
          <w:lang w:val="en-US"/>
        </w:rPr>
      </w:pPr>
      <w:r w:rsidRPr="00D45E59">
        <w:rPr>
          <w:rFonts w:cs="Calibri"/>
          <w:b/>
          <w:lang w:val="en-US"/>
        </w:rPr>
        <w:t>Contoh Daftar Gambar, Daftar Tabel, Daftar Rumus, Daftar Lampiran, Daftar Lambang/Notasi, dan Daftar Singkatan</w:t>
      </w:r>
    </w:p>
    <w:p w:rsidR="00D95021" w:rsidRPr="00D45E59" w:rsidRDefault="00D95021" w:rsidP="00D95021">
      <w:pPr>
        <w:ind w:right="-432"/>
        <w:rPr>
          <w:rFonts w:cs="Calibri"/>
          <w:lang w:val="en-US"/>
        </w:rPr>
      </w:pPr>
      <w:r w:rsidRPr="00D45E59">
        <w:rPr>
          <w:rFonts w:cs="Calibri"/>
          <w:lang w:val="en-US"/>
        </w:rPr>
        <w:t xml:space="preserve">Dibuat sesuai contoh yang sama dengan Pedoman Penulisan </w:t>
      </w:r>
      <w:r w:rsidRPr="00D45E59">
        <w:rPr>
          <w:rFonts w:cs="Calibri"/>
          <w:u w:val="single"/>
          <w:lang w:val="en-US"/>
        </w:rPr>
        <w:t>Proposal</w:t>
      </w:r>
      <w:r w:rsidRPr="00D45E59">
        <w:rPr>
          <w:rFonts w:cs="Calibri"/>
          <w:lang w:val="en-US"/>
        </w:rPr>
        <w:t xml:space="preserve"> KP/ProMin.</w:t>
      </w:r>
    </w:p>
    <w:p w:rsidR="00A4346E" w:rsidRPr="00D45E59" w:rsidRDefault="00A4346E" w:rsidP="00A4346E">
      <w:pPr>
        <w:pStyle w:val="Heading2"/>
      </w:pPr>
      <w:bookmarkStart w:id="37" w:name="_Toc337236703"/>
      <w:r w:rsidRPr="00D45E59">
        <w:t>3.</w:t>
      </w:r>
      <w:r w:rsidR="00FE6834" w:rsidRPr="00D45E59">
        <w:rPr>
          <w:lang w:val="id-ID"/>
        </w:rPr>
        <w:t>7</w:t>
      </w:r>
      <w:r w:rsidRPr="00D45E59">
        <w:t>. Latar Belakang [KP dan ProMin]</w:t>
      </w:r>
    </w:p>
    <w:p w:rsidR="00A4346E" w:rsidRPr="00D45E59" w:rsidRDefault="00A4346E" w:rsidP="00A4346E">
      <w:pPr>
        <w:spacing w:after="120"/>
        <w:ind w:right="-431"/>
        <w:rPr>
          <w:rFonts w:cs="Calibri"/>
          <w:lang w:val="en-US"/>
        </w:rPr>
      </w:pPr>
      <w:r w:rsidRPr="00D45E59">
        <w:rPr>
          <w:rFonts w:cs="Calibri"/>
          <w:lang w:val="en-US"/>
        </w:rPr>
        <w:t xml:space="preserve">Latar Belakang </w:t>
      </w:r>
      <w:r w:rsidRPr="00D45E59">
        <w:rPr>
          <w:rFonts w:cs="Calibri"/>
        </w:rPr>
        <w:t xml:space="preserve">memuat </w:t>
      </w:r>
      <w:r w:rsidRPr="00D45E59">
        <w:rPr>
          <w:rFonts w:cs="Calibri"/>
          <w:lang w:val="en-US"/>
        </w:rPr>
        <w:t>argument yang meyakinkan bahwa topik KP/ProMin yang diusulkan penting. Juga memuat alasan memilih insitusi tempat KP yang diusulkan (termasuk alasan memilih Bagian/Departemen di institusi tempat KP), informasi singkat tentang institusi tempat KP dan bidang kerjanya.</w:t>
      </w:r>
    </w:p>
    <w:p w:rsidR="00A4346E" w:rsidRPr="00D45E59" w:rsidRDefault="00A4346E" w:rsidP="00A4346E">
      <w:pPr>
        <w:spacing w:after="120"/>
        <w:ind w:right="-431"/>
        <w:rPr>
          <w:rFonts w:cs="Calibri"/>
        </w:rPr>
      </w:pPr>
      <w:r w:rsidRPr="00D45E59">
        <w:rPr>
          <w:rFonts w:cs="Calibri"/>
          <w:lang w:val="en-US"/>
        </w:rPr>
        <w:t>Latar Belakang mencakup ringkasan cakupan kegiatan, target yang ingin dicapai, dan manfaat KP/ProMin, dengan fokus pada pembahasan aspek teknis.</w:t>
      </w:r>
      <w:r w:rsidRPr="00D45E59">
        <w:rPr>
          <w:rFonts w:cs="Calibri"/>
        </w:rPr>
        <w:t xml:space="preserve"> </w:t>
      </w:r>
    </w:p>
    <w:p w:rsidR="00A4346E" w:rsidRPr="00D45E59" w:rsidRDefault="00A4346E" w:rsidP="00A4346E">
      <w:pPr>
        <w:pStyle w:val="Heading2"/>
      </w:pPr>
      <w:r w:rsidRPr="00D45E59">
        <w:t>3.</w:t>
      </w:r>
      <w:r w:rsidR="00FE6834" w:rsidRPr="00D45E59">
        <w:rPr>
          <w:lang w:val="id-ID"/>
        </w:rPr>
        <w:t>8</w:t>
      </w:r>
      <w:r w:rsidRPr="00D45E59">
        <w:t xml:space="preserve">. Sasaran dan </w:t>
      </w:r>
      <w:proofErr w:type="gramStart"/>
      <w:r w:rsidRPr="00D45E59">
        <w:t>Manfaat  [</w:t>
      </w:r>
      <w:proofErr w:type="gramEnd"/>
      <w:r w:rsidRPr="00D45E59">
        <w:t>KP dan ProMin]</w:t>
      </w:r>
    </w:p>
    <w:p w:rsidR="00A4346E" w:rsidRPr="00D45E59" w:rsidRDefault="00A4346E" w:rsidP="00A4346E">
      <w:pPr>
        <w:ind w:right="-432" w:firstLine="11"/>
        <w:rPr>
          <w:rFonts w:cs="Calibri"/>
          <w:lang w:val="en-US"/>
        </w:rPr>
      </w:pPr>
      <w:r w:rsidRPr="00D45E59">
        <w:rPr>
          <w:rFonts w:cs="Calibri"/>
          <w:lang w:val="en-US"/>
        </w:rPr>
        <w:t>Sasaran dan Manfaat mencakup dua bagian, yaitu Sasaran dan Manfaat.</w:t>
      </w:r>
    </w:p>
    <w:p w:rsidR="00A4346E" w:rsidRPr="00D45E59" w:rsidRDefault="00A4346E" w:rsidP="00A4346E">
      <w:pPr>
        <w:ind w:right="-432" w:firstLine="11"/>
        <w:jc w:val="both"/>
        <w:rPr>
          <w:rFonts w:cs="Calibri"/>
          <w:lang w:val="en-US"/>
        </w:rPr>
      </w:pPr>
      <w:r w:rsidRPr="00D45E59">
        <w:rPr>
          <w:rFonts w:cs="Calibri"/>
          <w:lang w:val="en-US"/>
        </w:rPr>
        <w:lastRenderedPageBreak/>
        <w:t>Sasaran adalah uraian yang lengkap dan detail tentang target yang ingin dicapai setelah KP/ProMin selesai dilaksananakan. Khusus ProMin sebutkan produk yang akan dihasilkan dan untuk KP sebutkan manfaat KP untuk institusi tempat KP.</w:t>
      </w:r>
    </w:p>
    <w:p w:rsidR="00A4346E" w:rsidRPr="00D45E59" w:rsidRDefault="00A4346E" w:rsidP="00A4346E">
      <w:pPr>
        <w:ind w:right="-432" w:firstLine="11"/>
        <w:jc w:val="both"/>
        <w:rPr>
          <w:rFonts w:cs="Calibri"/>
          <w:lang w:val="en-US"/>
        </w:rPr>
      </w:pPr>
      <w:r w:rsidRPr="00D45E59">
        <w:rPr>
          <w:rFonts w:cs="Calibri"/>
          <w:lang w:val="en-US"/>
        </w:rPr>
        <w:t xml:space="preserve">Manfaat adalah dampak jangka panjang dari kegiatan KP dan ProMin. Maanfaat KP difokuskan pada institusi tempat KP, sedangkan manfaat ProMin difokuskan ke Jurusan TE/FST/UIN Suska. Manfaat harus sepesifik. </w:t>
      </w:r>
    </w:p>
    <w:p w:rsidR="00A4346E" w:rsidRPr="00D45E59" w:rsidRDefault="00A4346E" w:rsidP="00A4346E">
      <w:pPr>
        <w:ind w:right="-432" w:firstLine="11"/>
        <w:jc w:val="both"/>
        <w:rPr>
          <w:rFonts w:cs="Calibri"/>
          <w:lang w:val="en-US"/>
        </w:rPr>
      </w:pPr>
      <w:r w:rsidRPr="00D45E59">
        <w:rPr>
          <w:rFonts w:cs="Calibri"/>
          <w:lang w:val="en-US"/>
        </w:rPr>
        <w:t>Contoh manfaat yang tidak bisa diterima: “……… memberikan pengalaman atau pengetahuan kepada mahasiswa.”</w:t>
      </w:r>
    </w:p>
    <w:p w:rsidR="00A4346E" w:rsidRPr="00D45E59" w:rsidRDefault="00A4346E" w:rsidP="00A4346E">
      <w:pPr>
        <w:ind w:right="-432" w:firstLine="11"/>
        <w:jc w:val="both"/>
        <w:rPr>
          <w:rFonts w:cs="Calibri"/>
          <w:lang w:val="en-US"/>
        </w:rPr>
      </w:pPr>
      <w:r w:rsidRPr="00D45E59">
        <w:rPr>
          <w:rFonts w:cs="Calibri"/>
          <w:lang w:val="en-US"/>
        </w:rPr>
        <w:t>Contoh manfaat yang bisa diterima: “….. melalui KP jumlah produksi gula di perusahaan …… akan meningkat sebesar 5%.” Atau “….. melalui ProMin ini semua inventaris laboratorium di Jurusan TE akan terdata dengan baik sehingga akan memudahkan pengelolaan asset laboratorium.”</w:t>
      </w:r>
    </w:p>
    <w:p w:rsidR="00A4346E" w:rsidRPr="00D45E59" w:rsidRDefault="00A4346E" w:rsidP="00A4346E">
      <w:pPr>
        <w:pStyle w:val="Heading2"/>
      </w:pPr>
      <w:r w:rsidRPr="00D45E59">
        <w:t>3.</w:t>
      </w:r>
      <w:r w:rsidR="00FE6834" w:rsidRPr="00D45E59">
        <w:rPr>
          <w:lang w:val="id-ID"/>
        </w:rPr>
        <w:t>9</w:t>
      </w:r>
      <w:r w:rsidRPr="00D45E59">
        <w:t>. Informasi tentang Institusi Tempat KP [khusus KP]</w:t>
      </w:r>
    </w:p>
    <w:p w:rsidR="00A4346E" w:rsidRPr="00D45E59" w:rsidRDefault="00A4346E" w:rsidP="00A4346E">
      <w:pPr>
        <w:ind w:right="-432" w:firstLine="11"/>
        <w:jc w:val="both"/>
        <w:rPr>
          <w:rFonts w:cs="Calibri"/>
          <w:lang w:val="en-US"/>
        </w:rPr>
      </w:pPr>
      <w:r w:rsidRPr="00D45E59">
        <w:rPr>
          <w:rFonts w:cs="Calibri"/>
          <w:lang w:val="en-US"/>
        </w:rPr>
        <w:t>Bagian ini khusus untuk proposal KP, memuat tentang informasi yang lebih detail tentang institusi tempat KP. Informasi dikhususkan pada bidang kerja di tempat KP yang sesuai dengan topik KP yang diusulkan. Informasi yang mungkin juga relevan adalah lokasi, jarak, dan kemudahan akses ke institusi tempat KP. Informasi yang tidak terkait dengan kepentingan KP tidak dimasukkan di sini. Sejarah dan struktur organisasi dapat dimasukkan di sini, namun hanya informasi ringkas.</w:t>
      </w:r>
    </w:p>
    <w:p w:rsidR="00A4346E" w:rsidRPr="00D45E59" w:rsidRDefault="00243F5D" w:rsidP="00A4346E">
      <w:pPr>
        <w:pStyle w:val="Heading2"/>
      </w:pPr>
      <w:r w:rsidRPr="00D45E59">
        <w:t>3</w:t>
      </w:r>
      <w:r w:rsidR="00A4346E" w:rsidRPr="00D45E59">
        <w:t>.</w:t>
      </w:r>
      <w:r w:rsidR="00FE6834" w:rsidRPr="00D45E59">
        <w:t>1</w:t>
      </w:r>
      <w:r w:rsidR="00FE6834" w:rsidRPr="00D45E59">
        <w:rPr>
          <w:lang w:val="id-ID"/>
        </w:rPr>
        <w:t>0</w:t>
      </w:r>
      <w:r w:rsidR="00A4346E" w:rsidRPr="00D45E59">
        <w:t xml:space="preserve">. Teori [KP dan ProMin] </w:t>
      </w:r>
    </w:p>
    <w:p w:rsidR="00A4346E" w:rsidRPr="00D45E59" w:rsidRDefault="00A4346E" w:rsidP="00A4346E">
      <w:pPr>
        <w:ind w:right="-432" w:firstLine="11"/>
        <w:jc w:val="both"/>
        <w:rPr>
          <w:rFonts w:cs="Calibri"/>
          <w:lang w:val="en-US"/>
        </w:rPr>
      </w:pPr>
      <w:r w:rsidRPr="00D45E59">
        <w:rPr>
          <w:rFonts w:cs="Calibri"/>
          <w:lang w:val="en-US"/>
        </w:rPr>
        <w:t xml:space="preserve">Bagian terori menguraikan secara lengkap dan detail tentang teori yang terkait dengan topik KP/ProMin yang diusulkan. Bagian ini amat penting karena di bagian ini mahasiswa mendemonstrasikan pemahaman teoritisnya tentang topik KP/ProMin. </w:t>
      </w:r>
    </w:p>
    <w:p w:rsidR="00A4346E" w:rsidRPr="00D45E59" w:rsidRDefault="00243F5D" w:rsidP="00A4346E">
      <w:pPr>
        <w:ind w:right="-432" w:firstLine="11"/>
        <w:jc w:val="both"/>
        <w:rPr>
          <w:rFonts w:cs="Calibri"/>
          <w:lang w:val="en-US"/>
        </w:rPr>
      </w:pPr>
      <w:r w:rsidRPr="00D45E59">
        <w:rPr>
          <w:rFonts w:cs="Calibri"/>
          <w:lang w:val="en-US"/>
        </w:rPr>
        <w:t>Laporan</w:t>
      </w:r>
      <w:r w:rsidR="00A4346E" w:rsidRPr="00D45E59">
        <w:rPr>
          <w:rFonts w:cs="Calibri"/>
          <w:lang w:val="en-US"/>
        </w:rPr>
        <w:t xml:space="preserve"> KP belum bisa disetujui jika pemahaman mahasiswa tentang </w:t>
      </w:r>
      <w:r w:rsidRPr="00D45E59">
        <w:rPr>
          <w:rFonts w:cs="Calibri"/>
          <w:lang w:val="en-US"/>
        </w:rPr>
        <w:t xml:space="preserve">aspek teoritis terkait </w:t>
      </w:r>
      <w:r w:rsidR="00A4346E" w:rsidRPr="00D45E59">
        <w:rPr>
          <w:rFonts w:cs="Calibri"/>
          <w:lang w:val="en-US"/>
        </w:rPr>
        <w:t xml:space="preserve">topik yang diusulkan kurang memadai. </w:t>
      </w:r>
    </w:p>
    <w:p w:rsidR="00A4346E" w:rsidRPr="00D45E59" w:rsidRDefault="00243F5D" w:rsidP="00243F5D">
      <w:pPr>
        <w:ind w:right="-432" w:firstLine="11"/>
        <w:jc w:val="both"/>
        <w:rPr>
          <w:rFonts w:cs="Calibri"/>
          <w:lang w:val="en-US"/>
        </w:rPr>
      </w:pPr>
      <w:r w:rsidRPr="00D45E59">
        <w:rPr>
          <w:rFonts w:cs="Calibri"/>
          <w:lang w:val="en-US"/>
        </w:rPr>
        <w:t>S</w:t>
      </w:r>
      <w:r w:rsidR="00A4346E" w:rsidRPr="00D45E59">
        <w:rPr>
          <w:rFonts w:cs="Calibri"/>
          <w:lang w:val="en-US"/>
        </w:rPr>
        <w:t>elain teori terkait topik, teori yang juga wajib dimasukkan pada bagian ini adalah teori tentang keselamatan dan kesehatan kerja</w:t>
      </w:r>
      <w:r w:rsidRPr="00D45E59">
        <w:rPr>
          <w:rFonts w:cs="Calibri"/>
          <w:lang w:val="en-US"/>
        </w:rPr>
        <w:t xml:space="preserve"> yang relevan dengan kondisi tempat KP/ProMin</w:t>
      </w:r>
      <w:r w:rsidR="00A4346E" w:rsidRPr="00D45E59">
        <w:rPr>
          <w:rFonts w:cs="Calibri"/>
          <w:lang w:val="en-US"/>
        </w:rPr>
        <w:t xml:space="preserve">. </w:t>
      </w:r>
    </w:p>
    <w:p w:rsidR="00A4346E" w:rsidRPr="00D45E59" w:rsidRDefault="00DD51E8" w:rsidP="00A4346E">
      <w:pPr>
        <w:pStyle w:val="Heading2"/>
      </w:pPr>
      <w:r w:rsidRPr="00D45E59">
        <w:t>3</w:t>
      </w:r>
      <w:r w:rsidR="00A4346E" w:rsidRPr="00D45E59">
        <w:t>.</w:t>
      </w:r>
      <w:r w:rsidR="00FE6834" w:rsidRPr="00D45E59">
        <w:t>1</w:t>
      </w:r>
      <w:r w:rsidR="00FE6834" w:rsidRPr="00D45E59">
        <w:rPr>
          <w:lang w:val="id-ID"/>
        </w:rPr>
        <w:t>1</w:t>
      </w:r>
      <w:r w:rsidR="00A4346E" w:rsidRPr="00D45E59">
        <w:t xml:space="preserve">. Langkah Kerja [KP dan ProMin] </w:t>
      </w:r>
    </w:p>
    <w:p w:rsidR="00A4346E" w:rsidRPr="00D45E59" w:rsidRDefault="00A4346E" w:rsidP="00DD51E8">
      <w:pPr>
        <w:ind w:right="-432" w:firstLine="11"/>
        <w:jc w:val="both"/>
        <w:rPr>
          <w:rFonts w:cs="Calibri"/>
          <w:lang w:val="en-US"/>
        </w:rPr>
      </w:pPr>
      <w:r w:rsidRPr="00D45E59">
        <w:rPr>
          <w:rFonts w:cs="Calibri"/>
          <w:lang w:val="en-US"/>
        </w:rPr>
        <w:t xml:space="preserve">Langkah Kerja memuat tahapan-tahapan pekerjaan yang </w:t>
      </w:r>
      <w:r w:rsidR="00DD51E8" w:rsidRPr="00D45E59">
        <w:rPr>
          <w:rFonts w:cs="Calibri"/>
          <w:lang w:val="en-US"/>
        </w:rPr>
        <w:t>telah</w:t>
      </w:r>
      <w:r w:rsidRPr="00D45E59">
        <w:rPr>
          <w:rFonts w:cs="Calibri"/>
          <w:lang w:val="en-US"/>
        </w:rPr>
        <w:t xml:space="preserve"> dilakukan oleh mahasiswa di sepanjang waktu KP/ProMin. Tahapan ini mungkin tidak hanya terkait dengan tahapan kerja tapi mungkin juga terkait dengan data</w:t>
      </w:r>
      <w:r w:rsidR="00DD51E8" w:rsidRPr="00D45E59">
        <w:rPr>
          <w:rFonts w:cs="Calibri"/>
          <w:lang w:val="en-US"/>
        </w:rPr>
        <w:t>, bahan,</w:t>
      </w:r>
      <w:r w:rsidRPr="00D45E59">
        <w:rPr>
          <w:rFonts w:cs="Calibri"/>
          <w:lang w:val="en-US"/>
        </w:rPr>
        <w:t xml:space="preserve"> dan peralatan yang digunakan.</w:t>
      </w:r>
    </w:p>
    <w:p w:rsidR="00A4346E" w:rsidRPr="00D45E59" w:rsidRDefault="00DD51E8" w:rsidP="00A4346E">
      <w:pPr>
        <w:ind w:right="-432" w:firstLine="11"/>
        <w:rPr>
          <w:rFonts w:cs="Calibri"/>
          <w:lang w:val="en-US"/>
        </w:rPr>
      </w:pPr>
      <w:r w:rsidRPr="00D45E59">
        <w:rPr>
          <w:rFonts w:cs="Calibri"/>
          <w:lang w:val="en-US"/>
        </w:rPr>
        <w:t>T</w:t>
      </w:r>
      <w:r w:rsidR="00A4346E" w:rsidRPr="00D45E59">
        <w:rPr>
          <w:rFonts w:cs="Calibri"/>
          <w:lang w:val="en-US"/>
        </w:rPr>
        <w:t xml:space="preserve">ahapan kerja harus lengkap dan detail, dari awal hingga akhir, mencakup </w:t>
      </w:r>
      <w:r w:rsidR="00A4346E" w:rsidRPr="00D45E59">
        <w:rPr>
          <w:rFonts w:cs="Calibri"/>
        </w:rPr>
        <w:t xml:space="preserve">Prosedur </w:t>
      </w:r>
      <w:r w:rsidR="00A4346E" w:rsidRPr="00D45E59">
        <w:rPr>
          <w:rFonts w:cs="Calibri"/>
          <w:lang w:val="en-US"/>
        </w:rPr>
        <w:t>P</w:t>
      </w:r>
      <w:r w:rsidR="00A4346E" w:rsidRPr="00D45E59">
        <w:rPr>
          <w:rFonts w:cs="Calibri"/>
        </w:rPr>
        <w:t>enelitian</w:t>
      </w:r>
      <w:r w:rsidR="00A4346E" w:rsidRPr="00D45E59">
        <w:rPr>
          <w:rFonts w:cs="Calibri"/>
          <w:lang w:val="en-US"/>
        </w:rPr>
        <w:t xml:space="preserve">, </w:t>
      </w:r>
      <w:r w:rsidR="00A4346E" w:rsidRPr="00D45E59">
        <w:rPr>
          <w:rFonts w:cs="Calibri"/>
        </w:rPr>
        <w:t>Data yang dibutuhkan, sumber data, cara mendapatkan data</w:t>
      </w:r>
      <w:r w:rsidR="00A4346E" w:rsidRPr="00D45E59">
        <w:rPr>
          <w:rFonts w:cs="Calibri"/>
          <w:lang w:val="en-US"/>
        </w:rPr>
        <w:t xml:space="preserve">, </w:t>
      </w:r>
      <w:r w:rsidR="00A4346E" w:rsidRPr="00D45E59">
        <w:rPr>
          <w:rFonts w:cs="Calibri"/>
        </w:rPr>
        <w:t>Teknik validasi, pengolahan dan analisa data.</w:t>
      </w:r>
    </w:p>
    <w:p w:rsidR="004D2BAB" w:rsidRPr="00D45E59" w:rsidRDefault="004D2BAB" w:rsidP="004D2BAB">
      <w:pPr>
        <w:pStyle w:val="Heading2"/>
      </w:pPr>
      <w:r w:rsidRPr="00D45E59">
        <w:t>3</w:t>
      </w:r>
      <w:r w:rsidR="00A4346E" w:rsidRPr="00D45E59">
        <w:t>.</w:t>
      </w:r>
      <w:r w:rsidR="00FE6834" w:rsidRPr="00D45E59">
        <w:t>1</w:t>
      </w:r>
      <w:r w:rsidR="00FE6834" w:rsidRPr="00D45E59">
        <w:rPr>
          <w:lang w:val="id-ID"/>
        </w:rPr>
        <w:t>2</w:t>
      </w:r>
      <w:r w:rsidR="00A4346E" w:rsidRPr="00D45E59">
        <w:t xml:space="preserve">. </w:t>
      </w:r>
      <w:r w:rsidRPr="00D45E59">
        <w:t xml:space="preserve">Bahan dan Peralatan [khusus ProMin] </w:t>
      </w:r>
    </w:p>
    <w:p w:rsidR="004D2BAB" w:rsidRPr="00D45E59" w:rsidRDefault="004D2BAB" w:rsidP="004D2BAB">
      <w:pPr>
        <w:ind w:right="-432" w:firstLine="11"/>
        <w:jc w:val="both"/>
        <w:rPr>
          <w:rFonts w:cs="Calibri"/>
          <w:lang w:val="en-US"/>
        </w:rPr>
      </w:pPr>
      <w:r w:rsidRPr="00D45E59">
        <w:rPr>
          <w:rFonts w:cs="Calibri"/>
          <w:lang w:val="en-US"/>
        </w:rPr>
        <w:t>Memuat informasi tentang bahan dan perlatan yang digunakan dalam ProMin. Bagian ini tidak hanya mencakup daftar bahan dan peralatan tetapi juga uraian teknis tentang bahan dan peralatan tersebut.</w:t>
      </w:r>
    </w:p>
    <w:p w:rsidR="00A4346E" w:rsidRPr="00D45E59" w:rsidRDefault="00FE6834" w:rsidP="004D2BAB">
      <w:pPr>
        <w:pStyle w:val="Heading2"/>
      </w:pPr>
      <w:r w:rsidRPr="00D45E59">
        <w:t>3.1</w:t>
      </w:r>
      <w:r w:rsidRPr="00D45E59">
        <w:rPr>
          <w:lang w:val="id-ID"/>
        </w:rPr>
        <w:t>3</w:t>
      </w:r>
      <w:r w:rsidR="004D2BAB" w:rsidRPr="00D45E59">
        <w:t xml:space="preserve">. Hasil dan Pembahasan </w:t>
      </w:r>
      <w:r w:rsidR="00A4346E" w:rsidRPr="00D45E59">
        <w:t>[</w:t>
      </w:r>
      <w:r w:rsidR="004D2BAB" w:rsidRPr="00D45E59">
        <w:t>KP dan ProMin</w:t>
      </w:r>
      <w:r w:rsidR="00A4346E" w:rsidRPr="00D45E59">
        <w:t xml:space="preserve">] </w:t>
      </w:r>
    </w:p>
    <w:p w:rsidR="004D2BAB" w:rsidRPr="00D45E59" w:rsidRDefault="004D2BAB" w:rsidP="004D2BAB">
      <w:pPr>
        <w:ind w:right="-432" w:firstLine="11"/>
        <w:rPr>
          <w:rFonts w:cs="Calibri"/>
          <w:lang w:val="en-US"/>
        </w:rPr>
      </w:pPr>
      <w:r w:rsidRPr="00D45E59">
        <w:rPr>
          <w:rFonts w:cs="Calibri"/>
          <w:lang w:val="en-US"/>
        </w:rPr>
        <w:lastRenderedPageBreak/>
        <w:t>Hasil dan Pembahasan mencakup misalnya (belum tentu hanya ini) pengamatan yang dilakukan, pengukuran-pengukuran, hasil pengamatan, sistem yang dibangun, prinsip kerja sistem dan karakteristiknya, dll. Khusus pada Laporan KP jelaskan juga bagaimana hasil KP memberikan manfaat kepada institusi tempat KP. Khusus pada Laporan ProMin jelaskan juga apa manfaat jangka panjang dari produk yang dihasilkan untuk Jurusan TE/FTS/UIN Suska Riau.</w:t>
      </w:r>
    </w:p>
    <w:p w:rsidR="004D2BAB" w:rsidRPr="00D45E59" w:rsidRDefault="004D2BAB" w:rsidP="004D2BAB">
      <w:pPr>
        <w:ind w:right="-432" w:firstLine="11"/>
        <w:rPr>
          <w:rFonts w:cs="Calibri"/>
          <w:lang w:val="en-US"/>
        </w:rPr>
      </w:pPr>
      <w:r w:rsidRPr="00D45E59">
        <w:rPr>
          <w:rFonts w:cs="Calibri"/>
          <w:lang w:val="en-US"/>
        </w:rPr>
        <w:t>Hasilk-hasil tersebut harus dibahas/dianalisis, yaitu dengan menjelaskannya secara lebih rinci, mengurai bagian-bagian, menjelaskan hubungan antar bagian, menjelaskan hubungan sebab-akibat dari fenomena yang diamati, dsb.</w:t>
      </w:r>
    </w:p>
    <w:p w:rsidR="00FD7EF4" w:rsidRPr="00D45E59" w:rsidRDefault="00FD7EF4" w:rsidP="00FD7EF4">
      <w:pPr>
        <w:pStyle w:val="Heading2"/>
      </w:pPr>
      <w:r w:rsidRPr="00D45E59">
        <w:t>3.</w:t>
      </w:r>
      <w:r w:rsidR="00FE6834" w:rsidRPr="00D45E59">
        <w:t>1</w:t>
      </w:r>
      <w:r w:rsidR="00FE6834" w:rsidRPr="00D45E59">
        <w:rPr>
          <w:lang w:val="id-ID"/>
        </w:rPr>
        <w:t>4</w:t>
      </w:r>
      <w:r w:rsidRPr="00D45E59">
        <w:t>. Kesimpulan dan Saran [KP dan ProMin]</w:t>
      </w:r>
    </w:p>
    <w:p w:rsidR="00FD7EF4" w:rsidRPr="00D45E59" w:rsidRDefault="00FD7EF4" w:rsidP="00FD7EF4">
      <w:pPr>
        <w:ind w:right="-432" w:firstLine="11"/>
        <w:rPr>
          <w:rFonts w:cs="Calibri"/>
          <w:lang w:val="en-US"/>
        </w:rPr>
      </w:pPr>
      <w:r w:rsidRPr="00D45E59">
        <w:rPr>
          <w:rFonts w:cs="Calibri"/>
          <w:lang w:val="en-US"/>
        </w:rPr>
        <w:t>Bagian Kesimpulan berisi informasi tentang hasil-hasil utama dari kegiatan KP/ProMin ditambah pembahasan/analisi yang paling penting.</w:t>
      </w:r>
    </w:p>
    <w:p w:rsidR="00FD7EF4" w:rsidRPr="00D45E59" w:rsidRDefault="00FD7EF4" w:rsidP="00FD7EF4">
      <w:pPr>
        <w:ind w:right="-432" w:firstLine="11"/>
        <w:rPr>
          <w:rFonts w:cs="Calibri"/>
          <w:lang w:val="en-US"/>
        </w:rPr>
      </w:pPr>
      <w:r w:rsidRPr="00D45E59">
        <w:rPr>
          <w:rFonts w:cs="Calibri"/>
          <w:lang w:val="en-US"/>
        </w:rPr>
        <w:t>Bagian Saran memuat rekomendasi penulis tentang apa yang bisa dikembangkan dari kegiatan KP/ProMin tersebut, atau apa yang harus dibetulkan/ditingkatkan jika mahasiswa lain akan melakukan KP/ProMin di tempat dan topik yang sama.</w:t>
      </w:r>
    </w:p>
    <w:p w:rsidR="00A4346E" w:rsidRPr="00D45E59" w:rsidRDefault="00FD7EF4" w:rsidP="00A4346E">
      <w:pPr>
        <w:pStyle w:val="Heading2"/>
      </w:pPr>
      <w:r w:rsidRPr="00D45E59">
        <w:t>3</w:t>
      </w:r>
      <w:r w:rsidR="00A4346E" w:rsidRPr="00D45E59">
        <w:t>.1</w:t>
      </w:r>
      <w:r w:rsidR="00FE6834" w:rsidRPr="00D45E59">
        <w:rPr>
          <w:lang w:val="id-ID"/>
        </w:rPr>
        <w:t>5</w:t>
      </w:r>
      <w:r w:rsidR="00A4346E" w:rsidRPr="00D45E59">
        <w:t>. Daftar Pustaka [KP dan ProMin]</w:t>
      </w:r>
    </w:p>
    <w:p w:rsidR="00A4346E" w:rsidRPr="00D45E59" w:rsidRDefault="00A4346E" w:rsidP="00A4346E">
      <w:pPr>
        <w:ind w:right="-432" w:firstLine="11"/>
        <w:rPr>
          <w:rFonts w:cs="Calibri"/>
          <w:lang w:val="en-US"/>
        </w:rPr>
      </w:pPr>
      <w:r w:rsidRPr="00D45E59">
        <w:rPr>
          <w:rFonts w:cs="Calibri"/>
        </w:rPr>
        <w:t xml:space="preserve">Daftar pustaka memuat semua literatur yang digunakan pada </w:t>
      </w:r>
      <w:r w:rsidR="00FD7EF4" w:rsidRPr="00D45E59">
        <w:rPr>
          <w:rFonts w:cs="Calibri"/>
          <w:lang w:val="en-US"/>
        </w:rPr>
        <w:t>Laporan</w:t>
      </w:r>
      <w:r w:rsidRPr="00D45E59">
        <w:rPr>
          <w:rFonts w:cs="Calibri"/>
        </w:rPr>
        <w:t xml:space="preserve"> </w:t>
      </w:r>
      <w:r w:rsidR="00FD7EF4" w:rsidRPr="00D45E59">
        <w:rPr>
          <w:rFonts w:cs="Calibri"/>
          <w:lang w:val="en-US"/>
        </w:rPr>
        <w:t>KP/ProMin</w:t>
      </w:r>
      <w:r w:rsidRPr="00D45E59">
        <w:rPr>
          <w:rFonts w:cs="Calibri"/>
        </w:rPr>
        <w:t xml:space="preserve">. Penulisan Daftar Pustaka mengacu pada </w:t>
      </w:r>
      <w:r w:rsidRPr="00D45E59">
        <w:rPr>
          <w:rFonts w:cs="Calibri"/>
          <w:i/>
        </w:rPr>
        <w:t>Chicago Style</w:t>
      </w:r>
      <w:r w:rsidRPr="00D45E59">
        <w:rPr>
          <w:rFonts w:cs="Calibri"/>
        </w:rPr>
        <w:t xml:space="preserve"> atau </w:t>
      </w:r>
      <w:r w:rsidRPr="00D45E59">
        <w:rPr>
          <w:rFonts w:cs="Calibri"/>
          <w:i/>
        </w:rPr>
        <w:t>IEEE Style</w:t>
      </w:r>
      <w:r w:rsidRPr="00D45E59">
        <w:rPr>
          <w:rFonts w:cs="Calibri"/>
        </w:rPr>
        <w:t xml:space="preserve"> (lihat Lampiran C)</w:t>
      </w:r>
      <w:r w:rsidRPr="00D45E59">
        <w:rPr>
          <w:rFonts w:cs="Calibri"/>
          <w:lang w:val="en-US"/>
        </w:rPr>
        <w:t>.</w:t>
      </w:r>
    </w:p>
    <w:p w:rsidR="00A4346E" w:rsidRPr="00D45E59" w:rsidRDefault="000C56CB" w:rsidP="00A4346E">
      <w:pPr>
        <w:pStyle w:val="Heading2"/>
      </w:pPr>
      <w:r w:rsidRPr="00D45E59">
        <w:t>3</w:t>
      </w:r>
      <w:r w:rsidR="00A4346E" w:rsidRPr="00D45E59">
        <w:t>.1</w:t>
      </w:r>
      <w:r w:rsidR="00FE6834" w:rsidRPr="00D45E59">
        <w:rPr>
          <w:lang w:val="id-ID"/>
        </w:rPr>
        <w:t>6</w:t>
      </w:r>
      <w:r w:rsidR="00A4346E" w:rsidRPr="00D45E59">
        <w:t>. Lampiran [KP dan ProMin]</w:t>
      </w:r>
    </w:p>
    <w:p w:rsidR="00A4346E" w:rsidRPr="00D45E59" w:rsidRDefault="00A4346E" w:rsidP="00A4346E">
      <w:pPr>
        <w:ind w:right="-432" w:firstLine="11"/>
        <w:rPr>
          <w:rFonts w:cs="Calibri"/>
          <w:lang w:val="en-US"/>
        </w:rPr>
      </w:pPr>
      <w:r w:rsidRPr="00D45E59">
        <w:rPr>
          <w:rFonts w:cs="Calibri"/>
          <w:lang w:val="en-US"/>
        </w:rPr>
        <w:t xml:space="preserve">Lampiran memuat semua informasi tambahan yang terkait dengan KP/ProMin. Contoh lampiran (tapi belum tentu ini saja) adalah peta, lembar spesifikasi, tabel konstanta, konversi satuan, </w:t>
      </w:r>
      <w:r w:rsidR="000C56CB" w:rsidRPr="00D45E59">
        <w:rPr>
          <w:rFonts w:cs="Calibri"/>
          <w:lang w:val="en-US"/>
        </w:rPr>
        <w:t xml:space="preserve">tabel, grafik, </w:t>
      </w:r>
      <w:r w:rsidRPr="00D45E59">
        <w:rPr>
          <w:rFonts w:cs="Calibri"/>
          <w:lang w:val="en-US"/>
        </w:rPr>
        <w:t>dll.</w:t>
      </w:r>
    </w:p>
    <w:p w:rsidR="00B749CA" w:rsidRPr="00D45E59" w:rsidRDefault="00B749CA" w:rsidP="00B749CA">
      <w:pPr>
        <w:pStyle w:val="Heading1"/>
        <w:rPr>
          <w:rFonts w:cs="Calibri"/>
        </w:rPr>
      </w:pPr>
    </w:p>
    <w:p w:rsidR="00B749CA" w:rsidRPr="00D45E59" w:rsidRDefault="00B749CA" w:rsidP="00B749CA">
      <w:pPr>
        <w:pStyle w:val="Heading1"/>
        <w:rPr>
          <w:rFonts w:cs="Calibri"/>
        </w:rPr>
      </w:pPr>
    </w:p>
    <w:p w:rsidR="00B749CA" w:rsidRPr="00D45E59" w:rsidRDefault="00B749CA" w:rsidP="00B749CA">
      <w:pPr>
        <w:pStyle w:val="Heading1"/>
        <w:rPr>
          <w:rFonts w:cs="Calibri"/>
        </w:rPr>
      </w:pPr>
    </w:p>
    <w:p w:rsidR="00B749CA" w:rsidRPr="00D45E59" w:rsidRDefault="00B749CA" w:rsidP="00B749CA">
      <w:pPr>
        <w:pStyle w:val="Heading1"/>
        <w:rPr>
          <w:rFonts w:cs="Calibri"/>
        </w:rPr>
      </w:pPr>
    </w:p>
    <w:p w:rsidR="00E92692" w:rsidRPr="00D45E59" w:rsidRDefault="00E92692" w:rsidP="00B749CA">
      <w:pPr>
        <w:pStyle w:val="Heading1"/>
        <w:rPr>
          <w:rFonts w:cs="Calibri"/>
          <w:lang w:val="en-US"/>
        </w:rPr>
      </w:pPr>
      <w:bookmarkStart w:id="38" w:name="_Toc340535767"/>
      <w:bookmarkStart w:id="39" w:name="_Toc344485665"/>
      <w:r w:rsidRPr="00D45E59">
        <w:rPr>
          <w:rFonts w:cs="Calibri"/>
        </w:rPr>
        <w:br w:type="page"/>
      </w:r>
    </w:p>
    <w:p w:rsidR="00E92692" w:rsidRPr="00D45E59" w:rsidRDefault="00E92692" w:rsidP="00B749CA">
      <w:pPr>
        <w:pStyle w:val="Heading1"/>
        <w:rPr>
          <w:rFonts w:cs="Calibri"/>
          <w:lang w:val="en-US"/>
        </w:rPr>
      </w:pPr>
    </w:p>
    <w:p w:rsidR="00E92692" w:rsidRPr="00D45E59" w:rsidRDefault="00E92692" w:rsidP="00B749CA">
      <w:pPr>
        <w:pStyle w:val="Heading1"/>
        <w:rPr>
          <w:rFonts w:cs="Calibri"/>
          <w:lang w:val="en-US"/>
        </w:rPr>
      </w:pPr>
    </w:p>
    <w:p w:rsidR="00E92692" w:rsidRPr="00D45E59" w:rsidRDefault="00E92692" w:rsidP="00B749CA">
      <w:pPr>
        <w:pStyle w:val="Heading1"/>
        <w:rPr>
          <w:rFonts w:cs="Calibri"/>
          <w:lang w:val="en-US"/>
        </w:rPr>
      </w:pPr>
    </w:p>
    <w:p w:rsidR="00E92692" w:rsidRPr="00D45E59" w:rsidRDefault="00E92692" w:rsidP="00B749CA">
      <w:pPr>
        <w:pStyle w:val="Heading1"/>
        <w:rPr>
          <w:rFonts w:cs="Calibri"/>
          <w:lang w:val="en-US"/>
        </w:rPr>
      </w:pPr>
    </w:p>
    <w:p w:rsidR="00B749CA" w:rsidRPr="00D45E59" w:rsidRDefault="00B749CA" w:rsidP="00B749CA">
      <w:pPr>
        <w:pStyle w:val="Heading1"/>
        <w:rPr>
          <w:rFonts w:cs="Calibri"/>
        </w:rPr>
      </w:pPr>
      <w:r w:rsidRPr="00D45E59">
        <w:rPr>
          <w:rFonts w:cs="Calibri"/>
        </w:rPr>
        <w:t xml:space="preserve">Lampiran </w:t>
      </w:r>
      <w:r w:rsidRPr="00D45E59">
        <w:rPr>
          <w:rFonts w:cs="Calibri"/>
          <w:lang w:val="en-US"/>
        </w:rPr>
        <w:t>C</w:t>
      </w:r>
      <w:r w:rsidRPr="00D45E59">
        <w:rPr>
          <w:rFonts w:cs="Calibri"/>
        </w:rPr>
        <w:t>:</w:t>
      </w:r>
      <w:bookmarkEnd w:id="38"/>
      <w:bookmarkEnd w:id="39"/>
    </w:p>
    <w:p w:rsidR="00B749CA" w:rsidRPr="00D45E59" w:rsidRDefault="00B749CA" w:rsidP="00B749CA">
      <w:pPr>
        <w:spacing w:after="0" w:line="240" w:lineRule="auto"/>
        <w:rPr>
          <w:rFonts w:cs="Calibri"/>
          <w:b/>
          <w:sz w:val="98"/>
        </w:rPr>
      </w:pPr>
      <w:r w:rsidRPr="00D45E59">
        <w:rPr>
          <w:rFonts w:cs="Calibri"/>
          <w:b/>
          <w:sz w:val="98"/>
        </w:rPr>
        <w:t>Sistem Referensi Internasional</w:t>
      </w:r>
      <w:bookmarkEnd w:id="37"/>
    </w:p>
    <w:p w:rsidR="00B749CA" w:rsidRPr="00D45E59" w:rsidRDefault="00B749CA" w:rsidP="00B749CA">
      <w:pPr>
        <w:spacing w:before="100" w:beforeAutospacing="1" w:after="100" w:afterAutospacing="1"/>
        <w:rPr>
          <w:rFonts w:cs="Calibri"/>
        </w:rPr>
      </w:pPr>
      <w:r w:rsidRPr="00D45E59">
        <w:rPr>
          <w:rFonts w:cs="Calibri"/>
        </w:rPr>
        <w:t>1. Format paper IEEE</w:t>
      </w:r>
    </w:p>
    <w:p w:rsidR="00B749CA" w:rsidRPr="00D45E59" w:rsidRDefault="00B749CA" w:rsidP="00B749CA">
      <w:pPr>
        <w:spacing w:before="100" w:beforeAutospacing="1" w:after="100" w:afterAutospacing="1"/>
        <w:rPr>
          <w:rFonts w:cs="Calibri"/>
        </w:rPr>
      </w:pPr>
      <w:r w:rsidRPr="00D45E59">
        <w:rPr>
          <w:rFonts w:cs="Calibri"/>
        </w:rPr>
        <w:t xml:space="preserve">2. </w:t>
      </w:r>
      <w:bookmarkStart w:id="40" w:name="_Toc337160474"/>
      <w:bookmarkStart w:id="41" w:name="_Toc337188746"/>
      <w:r w:rsidRPr="00D45E59">
        <w:rPr>
          <w:rFonts w:cs="Calibri"/>
        </w:rPr>
        <w:t>Sistem Referensi Chicago Style</w:t>
      </w:r>
      <w:bookmarkEnd w:id="40"/>
      <w:bookmarkEnd w:id="41"/>
    </w:p>
    <w:p w:rsidR="00B749CA" w:rsidRPr="00D45E59" w:rsidRDefault="00B749CA" w:rsidP="00B749CA">
      <w:pPr>
        <w:spacing w:before="100" w:beforeAutospacing="1" w:after="100" w:afterAutospacing="1"/>
        <w:rPr>
          <w:rFonts w:cs="Calibri"/>
        </w:rPr>
      </w:pPr>
      <w:bookmarkStart w:id="42" w:name="_Toc337160475"/>
      <w:bookmarkStart w:id="43" w:name="_Toc337188747"/>
      <w:r w:rsidRPr="00D45E59">
        <w:rPr>
          <w:rFonts w:cs="Calibri"/>
        </w:rPr>
        <w:t>3. Sustem Referensi IEEE Style</w:t>
      </w:r>
      <w:bookmarkEnd w:id="42"/>
      <w:bookmarkEnd w:id="43"/>
    </w:p>
    <w:p w:rsidR="00B749CA" w:rsidRPr="00D45E59" w:rsidRDefault="00B749CA" w:rsidP="00B749CA">
      <w:pPr>
        <w:pBdr>
          <w:bottom w:val="double" w:sz="6" w:space="1" w:color="auto"/>
        </w:pBdr>
        <w:rPr>
          <w:rFonts w:cs="Calibri"/>
        </w:rPr>
      </w:pPr>
    </w:p>
    <w:p w:rsidR="00B749CA" w:rsidRPr="00D45E59" w:rsidRDefault="00B749CA" w:rsidP="00B749CA">
      <w:pPr>
        <w:pStyle w:val="Heading2"/>
      </w:pPr>
      <w:bookmarkStart w:id="44" w:name="_Toc337236704"/>
      <w:r w:rsidRPr="00D45E59">
        <w:br w:type="page"/>
      </w:r>
      <w:bookmarkStart w:id="45" w:name="_Toc340535768"/>
      <w:bookmarkStart w:id="46" w:name="_Toc344485666"/>
      <w:r w:rsidRPr="00D45E59">
        <w:lastRenderedPageBreak/>
        <w:t>Format paper IEEE</w:t>
      </w:r>
      <w:bookmarkEnd w:id="45"/>
      <w:bookmarkEnd w:id="46"/>
    </w:p>
    <w:p w:rsidR="00B749CA" w:rsidRPr="00D45E59" w:rsidRDefault="00B749CA" w:rsidP="00B749CA">
      <w:pPr>
        <w:spacing w:before="100" w:beforeAutospacing="1" w:after="100" w:afterAutospacing="1" w:line="240" w:lineRule="auto"/>
        <w:rPr>
          <w:rFonts w:cs="Calibri"/>
        </w:rPr>
      </w:pPr>
      <w:r w:rsidRPr="00D45E59">
        <w:rPr>
          <w:rFonts w:cs="Calibri"/>
        </w:rPr>
        <w:t xml:space="preserve">Format paper/artikel IEEE dapat didownload dari </w:t>
      </w:r>
      <w:hyperlink r:id="rId34" w:history="1">
        <w:r w:rsidRPr="00D45E59">
          <w:rPr>
            <w:rStyle w:val="Hyperlink"/>
            <w:rFonts w:cs="Calibri"/>
          </w:rPr>
          <w:t>http://ee.uin-suska.ac.id/peraturan/</w:t>
        </w:r>
      </w:hyperlink>
      <w:r w:rsidRPr="00D45E59">
        <w:rPr>
          <w:rFonts w:cs="Calibri"/>
        </w:rPr>
        <w:t xml:space="preserve"> </w:t>
      </w:r>
    </w:p>
    <w:p w:rsidR="00B749CA" w:rsidRPr="00D45E59" w:rsidRDefault="00B749CA" w:rsidP="00B749CA">
      <w:pPr>
        <w:pStyle w:val="Heading2"/>
        <w:rPr>
          <w:rFonts w:cs="Calibri"/>
        </w:rPr>
      </w:pPr>
      <w:bookmarkStart w:id="47" w:name="_Toc340535769"/>
      <w:bookmarkStart w:id="48" w:name="_Toc344485667"/>
      <w:r w:rsidRPr="00D45E59">
        <w:rPr>
          <w:rFonts w:cs="Calibri"/>
        </w:rPr>
        <w:t>Chicago Style</w:t>
      </w:r>
      <w:bookmarkEnd w:id="44"/>
      <w:bookmarkEnd w:id="47"/>
      <w:bookmarkEnd w:id="48"/>
    </w:p>
    <w:p w:rsidR="00B749CA" w:rsidRPr="00D45E59" w:rsidRDefault="00B749CA" w:rsidP="006C5D06">
      <w:pPr>
        <w:numPr>
          <w:ilvl w:val="0"/>
          <w:numId w:val="58"/>
        </w:numPr>
        <w:spacing w:before="100" w:beforeAutospacing="1" w:after="100" w:afterAutospacing="1" w:line="240" w:lineRule="auto"/>
        <w:rPr>
          <w:rFonts w:cs="Calibri"/>
        </w:rPr>
      </w:pPr>
      <w:r w:rsidRPr="00D45E59">
        <w:rPr>
          <w:rFonts w:cs="Calibri"/>
        </w:rPr>
        <w:t xml:space="preserve">Citation Within The Text </w:t>
      </w:r>
    </w:p>
    <w:p w:rsidR="00B749CA" w:rsidRPr="00D45E59" w:rsidRDefault="00B749CA" w:rsidP="006C5D06">
      <w:pPr>
        <w:numPr>
          <w:ilvl w:val="1"/>
          <w:numId w:val="58"/>
        </w:numPr>
        <w:spacing w:before="100" w:beforeAutospacing="1" w:after="100" w:afterAutospacing="1" w:line="240" w:lineRule="auto"/>
        <w:rPr>
          <w:rFonts w:cs="Calibri"/>
        </w:rPr>
      </w:pPr>
      <w:r w:rsidRPr="00D45E59">
        <w:rPr>
          <w:rFonts w:cs="Calibri"/>
        </w:rPr>
        <w:t>Print Documents</w:t>
      </w:r>
    </w:p>
    <w:p w:rsidR="00B749CA" w:rsidRPr="00D45E59" w:rsidRDefault="00B749CA" w:rsidP="006C5D06">
      <w:pPr>
        <w:numPr>
          <w:ilvl w:val="2"/>
          <w:numId w:val="58"/>
        </w:numPr>
        <w:spacing w:before="100" w:beforeAutospacing="1" w:after="100" w:afterAutospacing="1" w:line="240" w:lineRule="auto"/>
        <w:rPr>
          <w:rFonts w:cs="Calibri"/>
        </w:rPr>
      </w:pPr>
      <w:r w:rsidRPr="00D45E59">
        <w:rPr>
          <w:rFonts w:cs="Calibri"/>
        </w:rPr>
        <w:t>Quoting</w:t>
      </w:r>
    </w:p>
    <w:p w:rsidR="00B749CA" w:rsidRPr="00D45E59" w:rsidRDefault="00B749CA" w:rsidP="006C5D06">
      <w:pPr>
        <w:numPr>
          <w:ilvl w:val="2"/>
          <w:numId w:val="58"/>
        </w:numPr>
        <w:spacing w:before="100" w:beforeAutospacing="1" w:after="100" w:afterAutospacing="1" w:line="240" w:lineRule="auto"/>
        <w:rPr>
          <w:rFonts w:cs="Calibri"/>
        </w:rPr>
      </w:pPr>
      <w:r w:rsidRPr="00D45E59">
        <w:rPr>
          <w:rFonts w:cs="Calibri"/>
        </w:rPr>
        <w:t>Paraphrasing</w:t>
      </w:r>
    </w:p>
    <w:p w:rsidR="00B749CA" w:rsidRPr="00D45E59" w:rsidRDefault="00B749CA" w:rsidP="006C5D06">
      <w:pPr>
        <w:numPr>
          <w:ilvl w:val="2"/>
          <w:numId w:val="58"/>
        </w:numPr>
        <w:spacing w:before="100" w:beforeAutospacing="1" w:after="100" w:afterAutospacing="1" w:line="240" w:lineRule="auto"/>
        <w:rPr>
          <w:rFonts w:cs="Calibri"/>
        </w:rPr>
      </w:pPr>
      <w:r w:rsidRPr="00D45E59">
        <w:rPr>
          <w:rFonts w:cs="Calibri"/>
        </w:rPr>
        <w:t>Summarising</w:t>
      </w:r>
    </w:p>
    <w:p w:rsidR="00B749CA" w:rsidRPr="00D45E59" w:rsidRDefault="00B749CA" w:rsidP="006C5D06">
      <w:pPr>
        <w:numPr>
          <w:ilvl w:val="2"/>
          <w:numId w:val="58"/>
        </w:numPr>
        <w:spacing w:before="100" w:beforeAutospacing="1" w:after="100" w:afterAutospacing="1" w:line="240" w:lineRule="auto"/>
        <w:rPr>
          <w:rFonts w:cs="Calibri"/>
        </w:rPr>
      </w:pPr>
      <w:r w:rsidRPr="00D45E59">
        <w:rPr>
          <w:rFonts w:cs="Calibri"/>
        </w:rPr>
        <w:t>Citing the Whole of a Document</w:t>
      </w:r>
    </w:p>
    <w:p w:rsidR="00B749CA" w:rsidRPr="00D45E59" w:rsidRDefault="00B749CA" w:rsidP="006C5D06">
      <w:pPr>
        <w:numPr>
          <w:ilvl w:val="2"/>
          <w:numId w:val="58"/>
        </w:numPr>
        <w:spacing w:before="100" w:beforeAutospacing="1" w:after="100" w:afterAutospacing="1" w:line="240" w:lineRule="auto"/>
        <w:rPr>
          <w:rFonts w:cs="Calibri"/>
        </w:rPr>
      </w:pPr>
      <w:r w:rsidRPr="00D45E59">
        <w:rPr>
          <w:rFonts w:cs="Calibri"/>
        </w:rPr>
        <w:t>More Examples</w:t>
      </w:r>
    </w:p>
    <w:p w:rsidR="00B749CA" w:rsidRPr="00D45E59" w:rsidRDefault="00B749CA" w:rsidP="006C5D06">
      <w:pPr>
        <w:numPr>
          <w:ilvl w:val="1"/>
          <w:numId w:val="58"/>
        </w:numPr>
        <w:spacing w:before="100" w:beforeAutospacing="1" w:after="100" w:afterAutospacing="1" w:line="240" w:lineRule="auto"/>
        <w:rPr>
          <w:rFonts w:cs="Calibri"/>
        </w:rPr>
      </w:pPr>
      <w:r w:rsidRPr="00D45E59">
        <w:rPr>
          <w:rFonts w:cs="Calibri"/>
        </w:rPr>
        <w:t>Electronic Documents</w:t>
      </w:r>
    </w:p>
    <w:p w:rsidR="00B749CA" w:rsidRPr="00D45E59" w:rsidRDefault="00B749CA" w:rsidP="006C5D06">
      <w:pPr>
        <w:numPr>
          <w:ilvl w:val="1"/>
          <w:numId w:val="58"/>
        </w:numPr>
        <w:spacing w:before="100" w:beforeAutospacing="1" w:after="100" w:afterAutospacing="1" w:line="240" w:lineRule="auto"/>
        <w:rPr>
          <w:rFonts w:cs="Calibri"/>
        </w:rPr>
      </w:pPr>
      <w:r w:rsidRPr="00D45E59">
        <w:rPr>
          <w:rFonts w:cs="Calibri"/>
        </w:rPr>
        <w:t>Personal Communications</w:t>
      </w:r>
    </w:p>
    <w:p w:rsidR="00B749CA" w:rsidRPr="00D45E59" w:rsidRDefault="00B749CA" w:rsidP="006C5D06">
      <w:pPr>
        <w:numPr>
          <w:ilvl w:val="0"/>
          <w:numId w:val="58"/>
        </w:numPr>
        <w:spacing w:before="100" w:beforeAutospacing="1" w:after="100" w:afterAutospacing="1" w:line="240" w:lineRule="auto"/>
        <w:rPr>
          <w:rFonts w:cs="Calibri"/>
        </w:rPr>
      </w:pPr>
      <w:r w:rsidRPr="00D45E59">
        <w:rPr>
          <w:rFonts w:cs="Calibri"/>
        </w:rPr>
        <w:t xml:space="preserve">The Reference List or Bibliography </w:t>
      </w:r>
    </w:p>
    <w:p w:rsidR="00B749CA" w:rsidRPr="00D45E59" w:rsidRDefault="00B749CA" w:rsidP="006C5D06">
      <w:pPr>
        <w:numPr>
          <w:ilvl w:val="1"/>
          <w:numId w:val="58"/>
        </w:numPr>
        <w:spacing w:before="100" w:beforeAutospacing="1" w:after="100" w:afterAutospacing="1" w:line="240" w:lineRule="auto"/>
        <w:rPr>
          <w:rFonts w:cs="Calibri"/>
        </w:rPr>
      </w:pPr>
      <w:r w:rsidRPr="00D45E59">
        <w:rPr>
          <w:rFonts w:cs="Calibri"/>
        </w:rPr>
        <w:t xml:space="preserve">Print Documents </w:t>
      </w:r>
    </w:p>
    <w:p w:rsidR="00B749CA" w:rsidRPr="00D45E59" w:rsidRDefault="00B749CA" w:rsidP="006C5D06">
      <w:pPr>
        <w:numPr>
          <w:ilvl w:val="2"/>
          <w:numId w:val="58"/>
        </w:numPr>
        <w:spacing w:before="100" w:beforeAutospacing="1" w:after="100" w:afterAutospacing="1" w:line="240" w:lineRule="auto"/>
        <w:rPr>
          <w:rFonts w:cs="Calibri"/>
        </w:rPr>
      </w:pPr>
      <w:r w:rsidRPr="00D45E59">
        <w:rPr>
          <w:rFonts w:cs="Calibri"/>
        </w:rPr>
        <w:t>Books</w:t>
      </w:r>
    </w:p>
    <w:p w:rsidR="00B749CA" w:rsidRPr="00D45E59" w:rsidRDefault="00B749CA" w:rsidP="006C5D06">
      <w:pPr>
        <w:numPr>
          <w:ilvl w:val="2"/>
          <w:numId w:val="58"/>
        </w:numPr>
        <w:spacing w:before="100" w:beforeAutospacing="1" w:after="100" w:afterAutospacing="1" w:line="240" w:lineRule="auto"/>
        <w:rPr>
          <w:rFonts w:cs="Calibri"/>
        </w:rPr>
      </w:pPr>
      <w:r w:rsidRPr="00D45E59">
        <w:rPr>
          <w:rFonts w:cs="Calibri"/>
        </w:rPr>
        <w:t>Parts of a Book</w:t>
      </w:r>
    </w:p>
    <w:p w:rsidR="00B749CA" w:rsidRPr="00D45E59" w:rsidRDefault="00B749CA" w:rsidP="006C5D06">
      <w:pPr>
        <w:numPr>
          <w:ilvl w:val="2"/>
          <w:numId w:val="58"/>
        </w:numPr>
        <w:spacing w:before="100" w:beforeAutospacing="1" w:after="100" w:afterAutospacing="1" w:line="240" w:lineRule="auto"/>
        <w:rPr>
          <w:rFonts w:cs="Calibri"/>
        </w:rPr>
      </w:pPr>
      <w:r w:rsidRPr="00D45E59">
        <w:rPr>
          <w:rFonts w:cs="Calibri"/>
        </w:rPr>
        <w:t>Journal Articles</w:t>
      </w:r>
    </w:p>
    <w:p w:rsidR="00B749CA" w:rsidRPr="00D45E59" w:rsidRDefault="00B749CA" w:rsidP="006C5D06">
      <w:pPr>
        <w:numPr>
          <w:ilvl w:val="1"/>
          <w:numId w:val="58"/>
        </w:numPr>
        <w:spacing w:before="100" w:beforeAutospacing="1" w:after="100" w:afterAutospacing="1" w:line="240" w:lineRule="auto"/>
        <w:rPr>
          <w:rFonts w:cs="Calibri"/>
        </w:rPr>
      </w:pPr>
      <w:r w:rsidRPr="00D45E59">
        <w:rPr>
          <w:rFonts w:cs="Calibri"/>
        </w:rPr>
        <w:t xml:space="preserve">Electronic Documents </w:t>
      </w:r>
    </w:p>
    <w:p w:rsidR="00B749CA" w:rsidRPr="00D45E59" w:rsidRDefault="00B749CA" w:rsidP="006C5D06">
      <w:pPr>
        <w:numPr>
          <w:ilvl w:val="2"/>
          <w:numId w:val="58"/>
        </w:numPr>
        <w:spacing w:before="100" w:beforeAutospacing="1" w:after="100" w:afterAutospacing="1" w:line="240" w:lineRule="auto"/>
        <w:rPr>
          <w:rFonts w:cs="Calibri"/>
        </w:rPr>
      </w:pPr>
      <w:r w:rsidRPr="00D45E59">
        <w:rPr>
          <w:rFonts w:cs="Calibri"/>
        </w:rPr>
        <w:t>E-Books</w:t>
      </w:r>
    </w:p>
    <w:p w:rsidR="00B749CA" w:rsidRPr="00D45E59" w:rsidRDefault="00B749CA" w:rsidP="006C5D06">
      <w:pPr>
        <w:numPr>
          <w:ilvl w:val="2"/>
          <w:numId w:val="58"/>
        </w:numPr>
        <w:spacing w:before="100" w:beforeAutospacing="1" w:after="100" w:afterAutospacing="1" w:line="240" w:lineRule="auto"/>
        <w:rPr>
          <w:rFonts w:cs="Calibri"/>
        </w:rPr>
      </w:pPr>
      <w:r w:rsidRPr="00D45E59">
        <w:rPr>
          <w:rFonts w:cs="Calibri"/>
        </w:rPr>
        <w:t>E-Journals</w:t>
      </w:r>
    </w:p>
    <w:p w:rsidR="00B749CA" w:rsidRPr="00D45E59" w:rsidRDefault="00B749CA" w:rsidP="006C5D06">
      <w:pPr>
        <w:numPr>
          <w:ilvl w:val="2"/>
          <w:numId w:val="58"/>
        </w:numPr>
        <w:spacing w:before="100" w:beforeAutospacing="1" w:after="100" w:afterAutospacing="1" w:line="240" w:lineRule="auto"/>
        <w:rPr>
          <w:rFonts w:cs="Calibri"/>
        </w:rPr>
      </w:pPr>
      <w:r w:rsidRPr="00D45E59">
        <w:rPr>
          <w:rFonts w:cs="Calibri"/>
        </w:rPr>
        <w:t>Internet Documents</w:t>
      </w:r>
    </w:p>
    <w:p w:rsidR="00B749CA" w:rsidRPr="00D45E59" w:rsidRDefault="00B749CA" w:rsidP="006C5D06">
      <w:pPr>
        <w:numPr>
          <w:ilvl w:val="1"/>
          <w:numId w:val="58"/>
        </w:numPr>
        <w:spacing w:before="100" w:beforeAutospacing="1" w:after="100" w:afterAutospacing="1" w:line="240" w:lineRule="auto"/>
        <w:rPr>
          <w:rFonts w:cs="Calibri"/>
        </w:rPr>
      </w:pPr>
      <w:r w:rsidRPr="00D45E59">
        <w:rPr>
          <w:rFonts w:cs="Calibri"/>
        </w:rPr>
        <w:t>Non-Book Formats</w:t>
      </w:r>
    </w:p>
    <w:p w:rsidR="00B749CA" w:rsidRPr="00D45E59" w:rsidRDefault="00B749CA" w:rsidP="006C5D06">
      <w:pPr>
        <w:numPr>
          <w:ilvl w:val="2"/>
          <w:numId w:val="58"/>
        </w:numPr>
        <w:spacing w:before="100" w:beforeAutospacing="1" w:after="100" w:afterAutospacing="1" w:line="240" w:lineRule="auto"/>
        <w:rPr>
          <w:rFonts w:cs="Calibri"/>
        </w:rPr>
      </w:pPr>
      <w:r w:rsidRPr="00D45E59">
        <w:rPr>
          <w:rFonts w:cs="Calibri"/>
        </w:rPr>
        <w:t>Podcasts</w:t>
      </w:r>
    </w:p>
    <w:p w:rsidR="00B749CA" w:rsidRPr="00D45E59" w:rsidRDefault="00B749CA" w:rsidP="006C5D06">
      <w:pPr>
        <w:numPr>
          <w:ilvl w:val="2"/>
          <w:numId w:val="58"/>
        </w:numPr>
        <w:spacing w:before="100" w:beforeAutospacing="1" w:after="100" w:afterAutospacing="1" w:line="240" w:lineRule="auto"/>
        <w:rPr>
          <w:rFonts w:cs="Calibri"/>
        </w:rPr>
      </w:pPr>
      <w:r w:rsidRPr="00D45E59">
        <w:rPr>
          <w:rFonts w:cs="Calibri"/>
        </w:rPr>
        <w:t>Other Formats</w:t>
      </w:r>
    </w:p>
    <w:p w:rsidR="00B749CA" w:rsidRPr="00D45E59" w:rsidRDefault="00B749CA" w:rsidP="006C5D06">
      <w:pPr>
        <w:numPr>
          <w:ilvl w:val="1"/>
          <w:numId w:val="58"/>
        </w:numPr>
        <w:spacing w:before="100" w:beforeAutospacing="1" w:after="100" w:afterAutospacing="1" w:line="240" w:lineRule="auto"/>
        <w:rPr>
          <w:rFonts w:cs="Calibri"/>
        </w:rPr>
      </w:pPr>
      <w:r w:rsidRPr="00D45E59">
        <w:rPr>
          <w:rFonts w:cs="Calibri"/>
        </w:rPr>
        <w:t>A Reference List: what should it look like?</w:t>
      </w:r>
    </w:p>
    <w:p w:rsidR="00B749CA" w:rsidRPr="00D45E59" w:rsidRDefault="00B749CA" w:rsidP="006C5D06">
      <w:pPr>
        <w:numPr>
          <w:ilvl w:val="1"/>
          <w:numId w:val="58"/>
        </w:numPr>
        <w:spacing w:before="100" w:beforeAutospacing="1" w:after="100" w:afterAutospacing="1" w:line="240" w:lineRule="auto"/>
        <w:rPr>
          <w:rFonts w:cs="Calibri"/>
        </w:rPr>
      </w:pPr>
      <w:r w:rsidRPr="00D45E59">
        <w:rPr>
          <w:rFonts w:cs="Calibri"/>
        </w:rPr>
        <w:t>Abbreviations</w:t>
      </w:r>
    </w:p>
    <w:p w:rsidR="00B749CA" w:rsidRPr="00D45E59" w:rsidRDefault="00B749CA" w:rsidP="006C5D06">
      <w:pPr>
        <w:numPr>
          <w:ilvl w:val="1"/>
          <w:numId w:val="58"/>
        </w:numPr>
        <w:spacing w:before="100" w:beforeAutospacing="1" w:after="100" w:afterAutospacing="1" w:line="240" w:lineRule="auto"/>
        <w:rPr>
          <w:rFonts w:cs="Calibri"/>
        </w:rPr>
      </w:pPr>
      <w:r w:rsidRPr="00D45E59">
        <w:rPr>
          <w:rFonts w:cs="Calibri"/>
        </w:rPr>
        <w:t>Other sources of information</w:t>
      </w:r>
    </w:p>
    <w:p w:rsidR="00B749CA" w:rsidRPr="00D45E59" w:rsidRDefault="0084563E" w:rsidP="00B749CA">
      <w:pPr>
        <w:spacing w:beforeAutospacing="1" w:after="0" w:afterAutospacing="1"/>
        <w:rPr>
          <w:rFonts w:cs="Calibri"/>
        </w:rPr>
      </w:pPr>
      <w:r w:rsidRPr="00D45E59">
        <w:rPr>
          <w:rFonts w:cs="Calibri"/>
        </w:rPr>
        <w:pict>
          <v:rect id="_x0000_i1041" style="width:0;height:1.5pt" o:hralign="center" o:hrstd="t" o:hr="t" fillcolor="#a0a0a0" stroked="f"/>
        </w:pict>
      </w:r>
    </w:p>
    <w:p w:rsidR="00B749CA" w:rsidRPr="00D45E59" w:rsidRDefault="00B749CA" w:rsidP="00B749CA">
      <w:pPr>
        <w:pStyle w:val="Heading3"/>
      </w:pPr>
      <w:bookmarkStart w:id="49" w:name="Citation_Within_The_Text"/>
      <w:bookmarkStart w:id="50" w:name="_Toc337188749"/>
      <w:bookmarkStart w:id="51" w:name="_Toc337236705"/>
      <w:bookmarkStart w:id="52" w:name="_Toc337384417"/>
      <w:bookmarkStart w:id="53" w:name="_Toc340535770"/>
      <w:bookmarkStart w:id="54" w:name="_Toc344485668"/>
      <w:bookmarkEnd w:id="49"/>
      <w:r w:rsidRPr="00D45E59">
        <w:t>Citation Within The Text</w:t>
      </w:r>
      <w:bookmarkEnd w:id="50"/>
      <w:bookmarkEnd w:id="51"/>
      <w:bookmarkEnd w:id="52"/>
      <w:bookmarkEnd w:id="53"/>
      <w:bookmarkEnd w:id="54"/>
    </w:p>
    <w:p w:rsidR="00B749CA" w:rsidRPr="00D45E59" w:rsidRDefault="00B749CA" w:rsidP="00B749CA">
      <w:pPr>
        <w:pStyle w:val="NormalWeb"/>
        <w:rPr>
          <w:rFonts w:cs="Calibri"/>
          <w:szCs w:val="22"/>
        </w:rPr>
      </w:pPr>
      <w:r w:rsidRPr="00D45E59">
        <w:rPr>
          <w:rFonts w:cs="Calibri"/>
          <w:szCs w:val="22"/>
        </w:rPr>
        <w:t xml:space="preserve">These guidelines follow the principles, and rely upon the examples, where possible, given in the </w:t>
      </w:r>
      <w:r w:rsidRPr="00D45E59">
        <w:rPr>
          <w:rFonts w:cs="Calibri"/>
          <w:i/>
          <w:iCs/>
          <w:szCs w:val="22"/>
        </w:rPr>
        <w:t>Chicago Manual of Style</w:t>
      </w:r>
      <w:r w:rsidRPr="00D45E59">
        <w:rPr>
          <w:rFonts w:cs="Calibri"/>
          <w:szCs w:val="22"/>
        </w:rPr>
        <w:t xml:space="preserve"> (2003). This manual constitutes the authoritative international guide to publication standards and style. </w:t>
      </w:r>
    </w:p>
    <w:p w:rsidR="00B749CA" w:rsidRPr="00D45E59" w:rsidRDefault="00B749CA" w:rsidP="00B749CA">
      <w:pPr>
        <w:pStyle w:val="NormalWeb"/>
        <w:rPr>
          <w:rFonts w:cs="Calibri"/>
          <w:szCs w:val="22"/>
        </w:rPr>
      </w:pPr>
      <w:r w:rsidRPr="00D45E59">
        <w:rPr>
          <w:rFonts w:cs="Calibri"/>
          <w:szCs w:val="22"/>
        </w:rPr>
        <w:t>The Chicago style, when referring to a source of information within the text of a document, in its simplest form, gives a short citation consisting of the name of the author (or authors) and the date of publication. The full details of the source are given in a reference list at the end of the document.</w:t>
      </w:r>
    </w:p>
    <w:p w:rsidR="00B749CA" w:rsidRPr="00D45E59" w:rsidRDefault="00B749CA" w:rsidP="00B749CA">
      <w:pPr>
        <w:pStyle w:val="NormalWeb"/>
        <w:rPr>
          <w:rFonts w:cs="Calibri"/>
          <w:szCs w:val="22"/>
        </w:rPr>
      </w:pPr>
      <w:r w:rsidRPr="00D45E59">
        <w:rPr>
          <w:rFonts w:cs="Calibri"/>
          <w:szCs w:val="22"/>
        </w:rPr>
        <w:t>The short, in text references are given wholly or partly in parentheses (round brackets). Generally use only the family name of the author, followed by the year of publication and any relevant page numbers. No distinction is made between books, journal articles, web documents or other formats.</w:t>
      </w:r>
    </w:p>
    <w:p w:rsidR="00B749CA" w:rsidRPr="00D45E59" w:rsidRDefault="00B749CA" w:rsidP="00B749CA">
      <w:pPr>
        <w:pStyle w:val="NormalWeb"/>
        <w:rPr>
          <w:rFonts w:cs="Calibri"/>
          <w:szCs w:val="22"/>
        </w:rPr>
      </w:pPr>
      <w:r w:rsidRPr="00D45E59">
        <w:rPr>
          <w:rFonts w:cs="Calibri"/>
          <w:szCs w:val="22"/>
        </w:rPr>
        <w:lastRenderedPageBreak/>
        <w:t>For example, a reference to a book appearing in the text as (Ogilvie 1998, 26-28) would be found in the reference list in the following form:</w:t>
      </w:r>
    </w:p>
    <w:p w:rsidR="00B749CA" w:rsidRPr="00D45E59" w:rsidRDefault="00B749CA" w:rsidP="00B749CA">
      <w:pPr>
        <w:pStyle w:val="NormalWeb"/>
        <w:ind w:left="225"/>
        <w:rPr>
          <w:rFonts w:cs="Calibri"/>
          <w:szCs w:val="22"/>
        </w:rPr>
      </w:pPr>
      <w:r w:rsidRPr="00D45E59">
        <w:rPr>
          <w:rFonts w:cs="Calibri"/>
          <w:szCs w:val="22"/>
        </w:rPr>
        <w:t xml:space="preserve">Ogilvie, Timothy H. 1998. </w:t>
      </w:r>
      <w:r w:rsidRPr="00D45E59">
        <w:rPr>
          <w:rFonts w:cs="Calibri"/>
          <w:i/>
          <w:iCs/>
          <w:szCs w:val="22"/>
        </w:rPr>
        <w:t>Large Animal Internal Medicine</w:t>
      </w:r>
      <w:r w:rsidRPr="00D45E59">
        <w:rPr>
          <w:rFonts w:cs="Calibri"/>
          <w:szCs w:val="22"/>
        </w:rPr>
        <w:t>.  Baltimore, Maryland: Williams and Wilkins.</w:t>
      </w:r>
    </w:p>
    <w:p w:rsidR="00B749CA" w:rsidRPr="00D45E59" w:rsidRDefault="00B749CA" w:rsidP="00B749CA">
      <w:pPr>
        <w:pStyle w:val="NormalWeb"/>
        <w:rPr>
          <w:rFonts w:cs="Calibri"/>
          <w:szCs w:val="22"/>
        </w:rPr>
      </w:pPr>
      <w:r w:rsidRPr="00D45E59">
        <w:rPr>
          <w:rFonts w:cs="Calibri"/>
          <w:szCs w:val="22"/>
        </w:rPr>
        <w:t>A reference to a journal article appearing in the text as (Morgan &amp; Thompson 1998, 243) would be referenced in the reference list at the end of an assignment as:</w:t>
      </w:r>
    </w:p>
    <w:p w:rsidR="00B749CA" w:rsidRPr="00D45E59" w:rsidRDefault="00B749CA" w:rsidP="00B749CA">
      <w:pPr>
        <w:pStyle w:val="NormalWeb"/>
        <w:ind w:left="225"/>
        <w:rPr>
          <w:rFonts w:cs="Calibri"/>
          <w:szCs w:val="22"/>
        </w:rPr>
      </w:pPr>
      <w:r w:rsidRPr="00D45E59">
        <w:rPr>
          <w:rFonts w:cs="Calibri"/>
          <w:szCs w:val="22"/>
        </w:rPr>
        <w:t xml:space="preserve">Morgan, U. M., and R.C. A. Thompson.  1998. PCR Detection of Cryptosporidium - The Way Forward. </w:t>
      </w:r>
      <w:r w:rsidRPr="00D45E59">
        <w:rPr>
          <w:rFonts w:cs="Calibri"/>
          <w:i/>
          <w:iCs/>
          <w:szCs w:val="22"/>
        </w:rPr>
        <w:t>Parasitology Today</w:t>
      </w:r>
      <w:r w:rsidRPr="00D45E59">
        <w:rPr>
          <w:rFonts w:cs="Calibri"/>
          <w:szCs w:val="22"/>
        </w:rPr>
        <w:t xml:space="preserve"> 14 (6): 241-245.</w:t>
      </w:r>
    </w:p>
    <w:p w:rsidR="00B749CA" w:rsidRPr="00D45E59" w:rsidRDefault="00B749CA" w:rsidP="00B749CA">
      <w:pPr>
        <w:pStyle w:val="NormalWeb"/>
        <w:rPr>
          <w:rFonts w:cs="Calibri"/>
          <w:szCs w:val="22"/>
        </w:rPr>
      </w:pPr>
      <w:r w:rsidRPr="00D45E59">
        <w:rPr>
          <w:rFonts w:cs="Calibri"/>
          <w:szCs w:val="22"/>
        </w:rPr>
        <w:t>A reference to an electronic document would be cited in the text in the same way as a print document. In this example, the internet document by Raidal &amp; Dunsmore (1996, 13) would be cited in the reference list as:</w:t>
      </w:r>
    </w:p>
    <w:p w:rsidR="00B749CA" w:rsidRPr="00D45E59" w:rsidRDefault="00B749CA" w:rsidP="00B749CA">
      <w:pPr>
        <w:pStyle w:val="NormalWeb"/>
        <w:ind w:left="225"/>
        <w:rPr>
          <w:rFonts w:cs="Calibri"/>
          <w:szCs w:val="22"/>
        </w:rPr>
      </w:pPr>
      <w:r w:rsidRPr="00D45E59">
        <w:rPr>
          <w:rFonts w:cs="Calibri"/>
          <w:szCs w:val="22"/>
        </w:rPr>
        <w:t xml:space="preserve">Raidal, Shane R., and Jon Dunsmore. 1996. </w:t>
      </w:r>
      <w:r w:rsidRPr="00D45E59">
        <w:rPr>
          <w:rFonts w:cs="Calibri"/>
          <w:i/>
          <w:iCs/>
          <w:szCs w:val="22"/>
        </w:rPr>
        <w:t>Parasites of Companion Birds: A Survey of Alimentary Tract Parasites in Caged Psittacine Birds with Specific Reference to the Prevalence of Trichomonas Gallinae</w:t>
      </w:r>
      <w:r w:rsidRPr="00D45E59">
        <w:rPr>
          <w:rFonts w:cs="Calibri"/>
          <w:szCs w:val="22"/>
        </w:rPr>
        <w:t>.</w:t>
      </w:r>
      <w:r w:rsidRPr="00D45E59">
        <w:rPr>
          <w:rFonts w:cs="Calibri"/>
          <w:i/>
          <w:iCs/>
          <w:szCs w:val="22"/>
        </w:rPr>
        <w:t xml:space="preserve"> </w:t>
      </w:r>
      <w:r w:rsidRPr="00D45E59">
        <w:rPr>
          <w:rFonts w:cs="Calibri"/>
          <w:szCs w:val="22"/>
        </w:rPr>
        <w:t>http://wwwvet.murdoch.edu.au/caf/parasit.htm (accessed July 14, 1998).</w:t>
      </w:r>
    </w:p>
    <w:p w:rsidR="00B749CA" w:rsidRPr="00D45E59" w:rsidRDefault="00B749CA" w:rsidP="00B749CA">
      <w:pPr>
        <w:pStyle w:val="NormalWeb"/>
        <w:rPr>
          <w:rFonts w:cs="Calibri"/>
          <w:szCs w:val="22"/>
        </w:rPr>
      </w:pPr>
      <w:r w:rsidRPr="00D45E59">
        <w:rPr>
          <w:rFonts w:cs="Calibri"/>
          <w:szCs w:val="22"/>
        </w:rPr>
        <w:t>There are two options for in text references. Firstly, the reference can be placed at the end of the sentence wholly in parentheses. Alternatively, the author's name may be integrated into the text, and just the date and additional information placed within the brackets. See examples of both of these options in the next section below.</w:t>
      </w:r>
    </w:p>
    <w:p w:rsidR="00B749CA" w:rsidRPr="00D45E59" w:rsidRDefault="0084563E" w:rsidP="00B749CA">
      <w:pPr>
        <w:spacing w:beforeAutospacing="1" w:afterAutospacing="1"/>
        <w:rPr>
          <w:rFonts w:cs="Calibri"/>
        </w:rPr>
      </w:pPr>
      <w:r w:rsidRPr="00D45E59">
        <w:rPr>
          <w:rFonts w:cs="Calibri"/>
        </w:rPr>
        <w:pict>
          <v:rect id="_x0000_i1042" style="width:0;height:1.5pt" o:hrstd="t" o:hr="t" fillcolor="#a0a0a0" stroked="f"/>
        </w:pict>
      </w:r>
    </w:p>
    <w:p w:rsidR="00B749CA" w:rsidRPr="00D45E59" w:rsidRDefault="00B749CA" w:rsidP="00B749CA">
      <w:pPr>
        <w:pStyle w:val="Heading3"/>
        <w:rPr>
          <w:rFonts w:cs="Calibri"/>
        </w:rPr>
      </w:pPr>
      <w:bookmarkStart w:id="55" w:name="Print_Documents_Text"/>
      <w:bookmarkStart w:id="56" w:name="_Toc337188750"/>
      <w:bookmarkStart w:id="57" w:name="_Toc337236706"/>
      <w:bookmarkStart w:id="58" w:name="_Toc337384418"/>
      <w:bookmarkStart w:id="59" w:name="_Toc340535771"/>
      <w:bookmarkStart w:id="60" w:name="_Toc344485669"/>
      <w:bookmarkEnd w:id="55"/>
      <w:r w:rsidRPr="00D45E59">
        <w:rPr>
          <w:rFonts w:cs="Calibri"/>
        </w:rPr>
        <w:t>Citation within the text - Print Documents</w:t>
      </w:r>
      <w:bookmarkEnd w:id="56"/>
      <w:bookmarkEnd w:id="57"/>
      <w:bookmarkEnd w:id="58"/>
      <w:bookmarkEnd w:id="59"/>
      <w:bookmarkEnd w:id="60"/>
    </w:p>
    <w:p w:rsidR="00B749CA" w:rsidRPr="00D45E59" w:rsidRDefault="00B749CA" w:rsidP="00B749CA">
      <w:pPr>
        <w:pStyle w:val="NormalWeb"/>
        <w:rPr>
          <w:rFonts w:cs="Calibri"/>
          <w:szCs w:val="22"/>
        </w:rPr>
      </w:pPr>
      <w:r w:rsidRPr="00D45E59">
        <w:rPr>
          <w:rFonts w:cs="Calibri"/>
          <w:szCs w:val="22"/>
        </w:rPr>
        <w:t xml:space="preserve">There are four common methods of referring to a source document in the text of an essay, thesis or assignment. These methods are: </w:t>
      </w:r>
    </w:p>
    <w:p w:rsidR="00B749CA" w:rsidRPr="00D45E59" w:rsidRDefault="00B749CA" w:rsidP="00B749CA">
      <w:pPr>
        <w:pStyle w:val="NormalWeb"/>
        <w:rPr>
          <w:rFonts w:cs="Calibri"/>
          <w:szCs w:val="22"/>
        </w:rPr>
      </w:pPr>
      <w:bookmarkStart w:id="61" w:name="quote"/>
      <w:bookmarkEnd w:id="61"/>
      <w:r w:rsidRPr="00D45E59">
        <w:rPr>
          <w:rFonts w:cs="Calibri"/>
          <w:b/>
          <w:bCs/>
          <w:szCs w:val="22"/>
        </w:rPr>
        <w:t>1. Quoting</w:t>
      </w:r>
      <w:r w:rsidRPr="00D45E59">
        <w:rPr>
          <w:rFonts w:cs="Calibri"/>
          <w:szCs w:val="22"/>
        </w:rPr>
        <w:br/>
        <w:t xml:space="preserve">Quotations must be identical to the original, including punctuation, using a small section of the source. They must match the source document word for word, be enclosed within quotation marks, and must be attributed to the original author with an in text citation. When directly quoting from another source, ensure that the relevant page number(s) are given. </w:t>
      </w:r>
    </w:p>
    <w:p w:rsidR="00B749CA" w:rsidRPr="00D45E59" w:rsidRDefault="00B749CA" w:rsidP="00B749CA">
      <w:pPr>
        <w:pStyle w:val="NormalWeb"/>
        <w:rPr>
          <w:rFonts w:cs="Calibri"/>
          <w:szCs w:val="22"/>
        </w:rPr>
      </w:pPr>
      <w:r w:rsidRPr="00D45E59">
        <w:rPr>
          <w:rFonts w:cs="Calibri"/>
          <w:b/>
          <w:bCs/>
          <w:color w:val="148EB1"/>
          <w:szCs w:val="22"/>
        </w:rPr>
        <w:t>Short quotes</w:t>
      </w:r>
      <w:r w:rsidRPr="00D45E59">
        <w:rPr>
          <w:rFonts w:cs="Calibri"/>
          <w:szCs w:val="22"/>
        </w:rPr>
        <w:t xml:space="preserve"> </w:t>
      </w:r>
    </w:p>
    <w:p w:rsidR="00B749CA" w:rsidRPr="00D45E59" w:rsidRDefault="00B749CA" w:rsidP="00B749CA">
      <w:pPr>
        <w:pStyle w:val="NormalWeb"/>
        <w:rPr>
          <w:rFonts w:cs="Calibri"/>
          <w:szCs w:val="22"/>
        </w:rPr>
      </w:pPr>
      <w:r w:rsidRPr="00D45E59">
        <w:rPr>
          <w:rFonts w:cs="Calibri"/>
          <w:szCs w:val="22"/>
        </w:rPr>
        <w:t>Larsen (1991, 245) stated that "many of the facts in this case are incorrect".</w:t>
      </w:r>
    </w:p>
    <w:p w:rsidR="00B749CA" w:rsidRPr="00D45E59" w:rsidRDefault="00B749CA" w:rsidP="00B749CA">
      <w:pPr>
        <w:spacing w:beforeAutospacing="1" w:afterAutospacing="1"/>
        <w:rPr>
          <w:rFonts w:cs="Calibri"/>
        </w:rPr>
      </w:pPr>
      <w:r w:rsidRPr="00D45E59">
        <w:rPr>
          <w:rFonts w:cs="Calibri"/>
          <w:b/>
          <w:bCs/>
          <w:color w:val="148EB1"/>
        </w:rPr>
        <w:t>Longer quotes</w:t>
      </w:r>
      <w:r w:rsidRPr="00D45E59">
        <w:rPr>
          <w:rFonts w:cs="Calibri"/>
        </w:rPr>
        <w:t xml:space="preserve"> </w:t>
      </w:r>
    </w:p>
    <w:p w:rsidR="00B749CA" w:rsidRPr="00D45E59" w:rsidRDefault="00B749CA" w:rsidP="00B749CA">
      <w:pPr>
        <w:pStyle w:val="NormalWeb"/>
        <w:rPr>
          <w:rFonts w:cs="Calibri"/>
          <w:szCs w:val="22"/>
        </w:rPr>
      </w:pPr>
      <w:r w:rsidRPr="00D45E59">
        <w:rPr>
          <w:rFonts w:cs="Calibri"/>
          <w:szCs w:val="22"/>
        </w:rPr>
        <w:t>In general, avoid using too many long quotes and remember to introduce or integrate quotations smoothly into the rest of your assignment.</w:t>
      </w:r>
    </w:p>
    <w:p w:rsidR="00B749CA" w:rsidRPr="00D45E59" w:rsidRDefault="00B749CA" w:rsidP="00B749CA">
      <w:pPr>
        <w:pStyle w:val="NormalWeb"/>
        <w:rPr>
          <w:rFonts w:cs="Calibri"/>
          <w:szCs w:val="22"/>
        </w:rPr>
      </w:pPr>
      <w:r w:rsidRPr="00D45E59">
        <w:rPr>
          <w:rFonts w:cs="Calibri"/>
          <w:szCs w:val="22"/>
        </w:rPr>
        <w:t xml:space="preserve">You may choose to indent a larger block of quoted text. Such blocks of quoted texts usually consist of more than one sentence or more than 40 words. Blocks of quoted texts should be </w:t>
      </w:r>
      <w:r w:rsidRPr="00D45E59">
        <w:rPr>
          <w:rFonts w:cs="Calibri"/>
          <w:szCs w:val="22"/>
        </w:rPr>
        <w:lastRenderedPageBreak/>
        <w:t>indented from the left margin only, single spaced and may be one point smaller than the standard font size.</w:t>
      </w:r>
    </w:p>
    <w:p w:rsidR="00B749CA" w:rsidRPr="00D45E59" w:rsidRDefault="00B749CA" w:rsidP="00B749CA">
      <w:pPr>
        <w:spacing w:beforeAutospacing="1" w:afterAutospacing="1"/>
        <w:rPr>
          <w:rFonts w:cs="Calibri"/>
        </w:rPr>
      </w:pPr>
      <w:r w:rsidRPr="00D45E59">
        <w:rPr>
          <w:rFonts w:cs="Calibri"/>
          <w:b/>
          <w:bCs/>
          <w:color w:val="148EB1"/>
        </w:rPr>
        <w:t>Example -</w:t>
      </w:r>
      <w:r w:rsidRPr="00D45E59">
        <w:rPr>
          <w:rFonts w:cs="Calibri"/>
        </w:rPr>
        <w:t xml:space="preserve"> Wider applications are increasingly being found for many drugs such as invermectin. For example, Crump (2006, 53) confirms that: </w:t>
      </w:r>
    </w:p>
    <w:p w:rsidR="00B749CA" w:rsidRPr="00D45E59" w:rsidRDefault="00B749CA" w:rsidP="00B749CA">
      <w:pPr>
        <w:spacing w:beforeAutospacing="1" w:afterAutospacing="1"/>
        <w:rPr>
          <w:rFonts w:cs="Calibri"/>
        </w:rPr>
      </w:pPr>
      <w:r w:rsidRPr="00D45E59">
        <w:rPr>
          <w:rFonts w:cs="Calibri"/>
        </w:rPr>
        <w:t xml:space="preserve">Ivermectin - already used extensively in animal health and in eliminating onchocerciasis and lymphatic filariasis, two of the most disfiguring and deleterious human diseases - is now being used commercially for the treatment of strongyloidiasis, mites and scabies. </w:t>
      </w:r>
    </w:p>
    <w:p w:rsidR="00B749CA" w:rsidRPr="00D45E59" w:rsidRDefault="00B749CA" w:rsidP="00B749CA">
      <w:pPr>
        <w:pStyle w:val="NormalWeb"/>
        <w:rPr>
          <w:rFonts w:cs="Calibri"/>
          <w:szCs w:val="22"/>
        </w:rPr>
      </w:pPr>
      <w:bookmarkStart w:id="62" w:name="paraphrase"/>
      <w:bookmarkEnd w:id="62"/>
      <w:r w:rsidRPr="00D45E59">
        <w:rPr>
          <w:rFonts w:cs="Calibri"/>
          <w:b/>
          <w:bCs/>
          <w:szCs w:val="22"/>
        </w:rPr>
        <w:t>2. Paraphrasing</w:t>
      </w:r>
      <w:r w:rsidRPr="00D45E59">
        <w:rPr>
          <w:rFonts w:cs="Calibri"/>
          <w:szCs w:val="22"/>
        </w:rPr>
        <w:br/>
        <w:t xml:space="preserve">Paraphrasing involves putting a passage from the source material into </w:t>
      </w:r>
      <w:r w:rsidRPr="00D45E59">
        <w:rPr>
          <w:rStyle w:val="Strong"/>
          <w:rFonts w:ascii="Calibri" w:hAnsi="Calibri" w:cs="Calibri"/>
          <w:szCs w:val="22"/>
        </w:rPr>
        <w:t>your own words</w:t>
      </w:r>
      <w:r w:rsidRPr="00D45E59">
        <w:rPr>
          <w:rFonts w:cs="Calibri"/>
          <w:szCs w:val="22"/>
        </w:rPr>
        <w:t>. A paraphrase must also be attributed to the original source with an in text citation. When paraphrasing, keep the meaning the same but do not use the original wording. The purpose of paraphrasing is that it flows better with your own writing. You generally need to change both the sentence structure and the expression, using synonyms or alternative expressions. Paraphrased material may be as long (or even longer) than the original source material. However, it is often shorter than the original passage, taking a larger section of the source and condensing it slightly. When paraphrasing, you must also include the page number(s) which relate to portion of the text that you have used.</w:t>
      </w:r>
    </w:p>
    <w:p w:rsidR="00B749CA" w:rsidRPr="00D45E59" w:rsidRDefault="00B749CA" w:rsidP="00B749CA">
      <w:pPr>
        <w:pStyle w:val="NormalWeb"/>
        <w:rPr>
          <w:rFonts w:cs="Calibri"/>
          <w:szCs w:val="22"/>
        </w:rPr>
      </w:pPr>
      <w:r w:rsidRPr="00D45E59">
        <w:rPr>
          <w:rFonts w:cs="Calibri"/>
          <w:b/>
          <w:bCs/>
          <w:color w:val="148EB1"/>
          <w:szCs w:val="22"/>
        </w:rPr>
        <w:t>Original</w:t>
      </w:r>
      <w:r w:rsidRPr="00D45E59">
        <w:rPr>
          <w:rFonts w:cs="Calibri"/>
          <w:szCs w:val="22"/>
        </w:rPr>
        <w:t xml:space="preserve"> - "Named for James Brady, the White House press secretary who was shot and wounded by John Hinckley Jr. during the attempted assassination of President Ronald Reagan in March 1981, the Brady Bill establishes a national waiting period and background check for the purchase of a handgun" (Bender 1995, 137). </w:t>
      </w:r>
    </w:p>
    <w:p w:rsidR="00B749CA" w:rsidRPr="00D45E59" w:rsidRDefault="00B749CA" w:rsidP="00B749CA">
      <w:pPr>
        <w:pStyle w:val="NormalWeb"/>
        <w:rPr>
          <w:rFonts w:cs="Calibri"/>
          <w:szCs w:val="22"/>
        </w:rPr>
      </w:pPr>
      <w:r w:rsidRPr="00D45E59">
        <w:rPr>
          <w:rFonts w:cs="Calibri"/>
          <w:b/>
          <w:bCs/>
          <w:color w:val="148EB1"/>
          <w:szCs w:val="22"/>
        </w:rPr>
        <w:t>Paraphrase</w:t>
      </w:r>
      <w:r w:rsidRPr="00D45E59">
        <w:rPr>
          <w:rFonts w:cs="Calibri"/>
          <w:szCs w:val="22"/>
        </w:rPr>
        <w:t xml:space="preserve"> - Bender (1995) explains that the introduction of a waiting period and a background check for people buying handguns in the US, is due to the Brady Bill. The bill was named after White House aide James Brady, who was wounded during an assassination attempt on President Reagan (137). </w:t>
      </w:r>
      <w:bookmarkStart w:id="63" w:name="summarise"/>
      <w:bookmarkEnd w:id="63"/>
    </w:p>
    <w:p w:rsidR="00B749CA" w:rsidRPr="00D45E59" w:rsidRDefault="00B749CA" w:rsidP="00B749CA">
      <w:pPr>
        <w:pStyle w:val="NormalWeb"/>
        <w:rPr>
          <w:rFonts w:cs="Calibri"/>
          <w:szCs w:val="22"/>
        </w:rPr>
      </w:pPr>
      <w:r w:rsidRPr="00D45E59">
        <w:rPr>
          <w:rFonts w:cs="Calibri"/>
          <w:b/>
          <w:bCs/>
          <w:szCs w:val="22"/>
        </w:rPr>
        <w:t>3. Summarising</w:t>
      </w:r>
      <w:r w:rsidRPr="00D45E59">
        <w:rPr>
          <w:rFonts w:cs="Calibri"/>
          <w:szCs w:val="22"/>
        </w:rPr>
        <w:br/>
        <w:t xml:space="preserve">Summarising is condensing longer text to a much briefer version. It involves putting the main idea(s) into your own words, including only the main point(s). Once again, it is necessary to attribute summarised ideas to the original source with an in text citation. Summaries are significantly shorter than the original and take a broad overview of the source material. Page numbers should be given when summarising. </w:t>
      </w:r>
    </w:p>
    <w:p w:rsidR="00B749CA" w:rsidRPr="00D45E59" w:rsidRDefault="00B749CA" w:rsidP="00B749CA">
      <w:pPr>
        <w:pStyle w:val="NormalWeb"/>
        <w:rPr>
          <w:rFonts w:cs="Calibri"/>
          <w:szCs w:val="22"/>
        </w:rPr>
      </w:pPr>
      <w:r w:rsidRPr="00D45E59">
        <w:rPr>
          <w:rFonts w:cs="Calibri"/>
          <w:b/>
          <w:bCs/>
          <w:color w:val="148EB1"/>
          <w:szCs w:val="22"/>
        </w:rPr>
        <w:t>Original</w:t>
      </w:r>
      <w:r w:rsidRPr="00D45E59">
        <w:rPr>
          <w:rFonts w:cs="Calibri"/>
          <w:szCs w:val="22"/>
        </w:rPr>
        <w:t xml:space="preserve"> - "At a typical football match we are likely to see players committing deliberate fouls, often behind the referee's back. They might try to take a throw-in or a free kick from an incorrect but more advantageous positions in defiance of the clearly stated rules of the game. They sometimes challenge the rulings of the referee or linesmen in an offensive way which often deserves exemplary punishment or even sending off. No wonder spectators fight amongst themselves, damage stadiums, or take the law into their own hands by invading the pitch in the hope of affecting the outcome of the match" (Mantex 1999, 1-2). </w:t>
      </w:r>
    </w:p>
    <w:p w:rsidR="00B749CA" w:rsidRPr="00D45E59" w:rsidRDefault="00B749CA" w:rsidP="00B749CA">
      <w:pPr>
        <w:pStyle w:val="NormalWeb"/>
        <w:rPr>
          <w:rFonts w:cs="Calibri"/>
          <w:szCs w:val="22"/>
        </w:rPr>
      </w:pPr>
      <w:r w:rsidRPr="00D45E59">
        <w:rPr>
          <w:rFonts w:cs="Calibri"/>
          <w:b/>
          <w:bCs/>
          <w:color w:val="148EB1"/>
          <w:szCs w:val="22"/>
        </w:rPr>
        <w:t>Summary</w:t>
      </w:r>
      <w:r w:rsidRPr="00D45E59">
        <w:rPr>
          <w:rFonts w:cs="Calibri"/>
          <w:szCs w:val="22"/>
        </w:rPr>
        <w:t xml:space="preserve"> - Unsportsmanlike behaviour by footballers may inspire hooliganism among spectators (Mantex 1999, 1-2). </w:t>
      </w:r>
    </w:p>
    <w:p w:rsidR="00B749CA" w:rsidRPr="00D45E59" w:rsidRDefault="00B749CA" w:rsidP="00B749CA">
      <w:pPr>
        <w:pStyle w:val="NormalWeb"/>
        <w:rPr>
          <w:rFonts w:cs="Calibri"/>
          <w:szCs w:val="22"/>
        </w:rPr>
      </w:pPr>
      <w:r w:rsidRPr="00D45E59">
        <w:rPr>
          <w:rFonts w:cs="Calibri"/>
          <w:szCs w:val="22"/>
        </w:rPr>
        <w:lastRenderedPageBreak/>
        <w:t xml:space="preserve">In this example, a longer paragraph of approximately 100 words is reduced to a short sentence of nine words. </w:t>
      </w:r>
    </w:p>
    <w:p w:rsidR="00B749CA" w:rsidRPr="00D45E59" w:rsidRDefault="00B749CA" w:rsidP="00B749CA">
      <w:pPr>
        <w:pStyle w:val="NormalWeb"/>
        <w:rPr>
          <w:rFonts w:cs="Calibri"/>
          <w:szCs w:val="22"/>
        </w:rPr>
      </w:pPr>
      <w:bookmarkStart w:id="64" w:name="whole"/>
      <w:bookmarkEnd w:id="64"/>
      <w:r w:rsidRPr="00D45E59">
        <w:rPr>
          <w:rFonts w:cs="Calibri"/>
          <w:b/>
          <w:bCs/>
          <w:szCs w:val="22"/>
        </w:rPr>
        <w:t>4. Citing the Whole of a Document</w:t>
      </w:r>
      <w:r w:rsidRPr="00D45E59">
        <w:rPr>
          <w:rFonts w:cs="Calibri"/>
          <w:szCs w:val="22"/>
        </w:rPr>
        <w:br/>
        <w:t xml:space="preserve">Sometimes it may be necessary to give a general reference to the whole of a source document. This method of referencing is used least often. </w:t>
      </w:r>
    </w:p>
    <w:p w:rsidR="00B749CA" w:rsidRPr="00D45E59" w:rsidRDefault="00B749CA" w:rsidP="00B749CA">
      <w:pPr>
        <w:pStyle w:val="NormalWeb"/>
        <w:rPr>
          <w:rFonts w:cs="Calibri"/>
          <w:szCs w:val="22"/>
        </w:rPr>
      </w:pPr>
      <w:r w:rsidRPr="00D45E59">
        <w:rPr>
          <w:rFonts w:cs="Calibri"/>
          <w:szCs w:val="22"/>
        </w:rPr>
        <w:t>The theory was first propounded in 1990 (Larsen 1991) … OR</w:t>
      </w:r>
      <w:r w:rsidRPr="00D45E59">
        <w:rPr>
          <w:rFonts w:cs="Calibri"/>
          <w:szCs w:val="22"/>
        </w:rPr>
        <w:br/>
        <w:t xml:space="preserve">Larsen (1991) was the first to propound the theory. </w:t>
      </w:r>
    </w:p>
    <w:p w:rsidR="00B749CA" w:rsidRPr="00D45E59" w:rsidRDefault="0084563E" w:rsidP="00B749CA">
      <w:pPr>
        <w:spacing w:beforeAutospacing="1" w:afterAutospacing="1"/>
        <w:rPr>
          <w:rFonts w:cs="Calibri"/>
        </w:rPr>
      </w:pPr>
      <w:r w:rsidRPr="00D45E59">
        <w:rPr>
          <w:rFonts w:cs="Calibri"/>
        </w:rPr>
        <w:pict>
          <v:rect id="_x0000_i1043" style="width:0;height:1.5pt" o:hrstd="t" o:hr="t" fillcolor="#a0a0a0" stroked="f"/>
        </w:pict>
      </w:r>
    </w:p>
    <w:p w:rsidR="00B749CA" w:rsidRPr="00D45E59" w:rsidRDefault="00B749CA" w:rsidP="00B749CA">
      <w:pPr>
        <w:pStyle w:val="Heading3"/>
        <w:rPr>
          <w:rFonts w:cs="Calibri"/>
        </w:rPr>
      </w:pPr>
      <w:bookmarkStart w:id="65" w:name="More"/>
      <w:bookmarkStart w:id="66" w:name="_Toc337188751"/>
      <w:bookmarkStart w:id="67" w:name="_Toc337236707"/>
      <w:bookmarkStart w:id="68" w:name="_Toc337384419"/>
      <w:bookmarkStart w:id="69" w:name="_Toc340535772"/>
      <w:bookmarkStart w:id="70" w:name="_Toc344485670"/>
      <w:bookmarkEnd w:id="65"/>
      <w:r w:rsidRPr="00D45E59">
        <w:rPr>
          <w:rFonts w:cs="Calibri"/>
        </w:rPr>
        <w:t>Citation within the text - Print Documents - Some more examples</w:t>
      </w:r>
      <w:bookmarkEnd w:id="66"/>
      <w:bookmarkEnd w:id="67"/>
      <w:bookmarkEnd w:id="68"/>
      <w:bookmarkEnd w:id="69"/>
      <w:bookmarkEnd w:id="70"/>
    </w:p>
    <w:p w:rsidR="00B749CA" w:rsidRPr="00D45E59" w:rsidRDefault="00B749CA" w:rsidP="00B749CA">
      <w:pPr>
        <w:pStyle w:val="NormalWeb"/>
        <w:rPr>
          <w:rFonts w:cs="Calibri"/>
          <w:szCs w:val="22"/>
        </w:rPr>
      </w:pPr>
      <w:r w:rsidRPr="00D45E59">
        <w:rPr>
          <w:rFonts w:cs="Calibri"/>
          <w:b/>
          <w:bCs/>
          <w:szCs w:val="22"/>
        </w:rPr>
        <w:t>Two or three authors</w:t>
      </w:r>
      <w:r w:rsidRPr="00D45E59">
        <w:rPr>
          <w:rFonts w:cs="Calibri"/>
          <w:b/>
          <w:bCs/>
          <w:szCs w:val="22"/>
        </w:rPr>
        <w:br/>
      </w:r>
      <w:r w:rsidRPr="00D45E59">
        <w:rPr>
          <w:rFonts w:cs="Calibri"/>
          <w:szCs w:val="22"/>
        </w:rPr>
        <w:t>(Simmons and Green 1987, 26) … OR</w:t>
      </w:r>
      <w:r w:rsidRPr="00D45E59">
        <w:rPr>
          <w:rFonts w:cs="Calibri"/>
          <w:szCs w:val="22"/>
        </w:rPr>
        <w:br/>
        <w:t>(Lester, Brown and Withers 1987, 26)</w:t>
      </w:r>
    </w:p>
    <w:p w:rsidR="00B749CA" w:rsidRPr="00D45E59" w:rsidRDefault="00B749CA" w:rsidP="00B749CA">
      <w:pPr>
        <w:pStyle w:val="NormalWeb"/>
        <w:rPr>
          <w:rFonts w:cs="Calibri"/>
          <w:szCs w:val="22"/>
        </w:rPr>
      </w:pPr>
      <w:r w:rsidRPr="00D45E59">
        <w:rPr>
          <w:rFonts w:cs="Calibri"/>
          <w:szCs w:val="22"/>
        </w:rPr>
        <w:t>Simmons and Green (1987, 26) were unable … OR</w:t>
      </w:r>
      <w:r w:rsidRPr="00D45E59">
        <w:rPr>
          <w:rFonts w:cs="Calibri"/>
          <w:szCs w:val="22"/>
        </w:rPr>
        <w:br/>
        <w:t>Lester, Brown and Withers (1987, 26) agreed ....</w:t>
      </w:r>
    </w:p>
    <w:p w:rsidR="00B749CA" w:rsidRPr="00D45E59" w:rsidRDefault="00B749CA" w:rsidP="00B749CA">
      <w:pPr>
        <w:pStyle w:val="NormalWeb"/>
        <w:rPr>
          <w:rFonts w:cs="Calibri"/>
          <w:szCs w:val="22"/>
        </w:rPr>
      </w:pPr>
      <w:r w:rsidRPr="00D45E59">
        <w:rPr>
          <w:rFonts w:cs="Calibri"/>
          <w:b/>
          <w:bCs/>
          <w:szCs w:val="22"/>
        </w:rPr>
        <w:t>More than three authors</w:t>
      </w:r>
      <w:r w:rsidRPr="00D45E59">
        <w:rPr>
          <w:rFonts w:cs="Calibri"/>
          <w:b/>
          <w:bCs/>
          <w:szCs w:val="22"/>
        </w:rPr>
        <w:br/>
      </w:r>
      <w:r w:rsidRPr="00D45E59">
        <w:rPr>
          <w:rFonts w:cs="Calibri"/>
          <w:szCs w:val="22"/>
        </w:rPr>
        <w:t>Forman and others (1987, 62-63) have found … OR</w:t>
      </w:r>
      <w:r w:rsidRPr="00D45E59">
        <w:rPr>
          <w:rFonts w:cs="Calibri"/>
          <w:szCs w:val="22"/>
        </w:rPr>
        <w:br/>
        <w:t>(Forman et al. 1987, 62-63)</w:t>
      </w:r>
    </w:p>
    <w:p w:rsidR="00B749CA" w:rsidRPr="00D45E59" w:rsidRDefault="00B749CA" w:rsidP="00B749CA">
      <w:pPr>
        <w:pStyle w:val="NormalWeb"/>
        <w:rPr>
          <w:rFonts w:cs="Calibri"/>
          <w:szCs w:val="22"/>
        </w:rPr>
      </w:pPr>
      <w:r w:rsidRPr="00D45E59">
        <w:rPr>
          <w:rFonts w:cs="Calibri"/>
          <w:szCs w:val="22"/>
        </w:rPr>
        <w:t>This is the citation for a work by Forman, Jones, Witham and Gonzales. Only the surname of the first listed author is used, followed either by "and others" or more commonly in science "et al.". Although "et al." is a Latin phrase, in Chicago style it is not italicised. Please note that all authors' names are listed in the Reference List or Bibliography.</w:t>
      </w:r>
    </w:p>
    <w:p w:rsidR="00B749CA" w:rsidRPr="00D45E59" w:rsidRDefault="00B749CA" w:rsidP="00B749CA">
      <w:pPr>
        <w:pStyle w:val="NormalWeb"/>
        <w:rPr>
          <w:rFonts w:cs="Calibri"/>
          <w:szCs w:val="22"/>
        </w:rPr>
      </w:pPr>
      <w:r w:rsidRPr="00D45E59">
        <w:rPr>
          <w:rFonts w:cs="Calibri"/>
          <w:b/>
          <w:bCs/>
          <w:szCs w:val="22"/>
        </w:rPr>
        <w:t>Page numbers and volume numbers included</w:t>
      </w:r>
      <w:r w:rsidRPr="00D45E59">
        <w:rPr>
          <w:rFonts w:cs="Calibri"/>
          <w:b/>
          <w:bCs/>
          <w:szCs w:val="22"/>
        </w:rPr>
        <w:br/>
      </w:r>
      <w:r w:rsidRPr="00D45E59">
        <w:rPr>
          <w:rFonts w:cs="Calibri"/>
          <w:szCs w:val="22"/>
        </w:rPr>
        <w:t>The theory was first propounded in 1990 (Larsen 1991, 245) … OR</w:t>
      </w:r>
      <w:r w:rsidRPr="00D45E59">
        <w:rPr>
          <w:rFonts w:cs="Calibri"/>
          <w:szCs w:val="22"/>
        </w:rPr>
        <w:br/>
        <w:t>Larsen (1991, 245-7) was the first to propound the theory … OR</w:t>
      </w:r>
      <w:r w:rsidRPr="00D45E59">
        <w:rPr>
          <w:rFonts w:cs="Calibri"/>
          <w:szCs w:val="22"/>
        </w:rPr>
        <w:br/>
        <w:t>This theory is dealt with in detail by Johnson (2003, 2: 23; 3: 17-36).</w:t>
      </w:r>
    </w:p>
    <w:p w:rsidR="00B749CA" w:rsidRPr="00D45E59" w:rsidRDefault="00B749CA" w:rsidP="00B749CA">
      <w:pPr>
        <w:pStyle w:val="NormalWeb"/>
        <w:rPr>
          <w:rFonts w:cs="Calibri"/>
          <w:szCs w:val="22"/>
        </w:rPr>
      </w:pPr>
      <w:r w:rsidRPr="00D45E59">
        <w:rPr>
          <w:rFonts w:cs="Calibri"/>
          <w:szCs w:val="22"/>
        </w:rPr>
        <w:t>For multivolume publications include the date, then a comma, followed by the volume number, then a colon and the page number(s).</w:t>
      </w:r>
    </w:p>
    <w:p w:rsidR="00B749CA" w:rsidRPr="00D45E59" w:rsidRDefault="00B749CA" w:rsidP="00B749CA">
      <w:pPr>
        <w:pStyle w:val="NormalWeb"/>
        <w:rPr>
          <w:rFonts w:cs="Calibri"/>
          <w:szCs w:val="22"/>
        </w:rPr>
      </w:pPr>
      <w:r w:rsidRPr="00D45E59">
        <w:rPr>
          <w:rFonts w:cs="Calibri"/>
          <w:b/>
          <w:bCs/>
          <w:szCs w:val="22"/>
        </w:rPr>
        <w:t>Authors with the same surname</w:t>
      </w:r>
      <w:r w:rsidRPr="00D45E59">
        <w:rPr>
          <w:rFonts w:cs="Calibri"/>
          <w:b/>
          <w:bCs/>
          <w:szCs w:val="22"/>
        </w:rPr>
        <w:br/>
      </w:r>
      <w:r w:rsidRPr="00D45E59">
        <w:rPr>
          <w:rFonts w:cs="Calibri"/>
          <w:szCs w:val="22"/>
        </w:rPr>
        <w:t>The theory was propounded in 1990 (A.E. Larsen 1991) … OR</w:t>
      </w:r>
      <w:r w:rsidRPr="00D45E59">
        <w:rPr>
          <w:rFonts w:cs="Calibri"/>
          <w:szCs w:val="22"/>
        </w:rPr>
        <w:br/>
        <w:t>M.K. Larsen (2003) is among those …</w:t>
      </w:r>
    </w:p>
    <w:p w:rsidR="00B749CA" w:rsidRPr="00D45E59" w:rsidRDefault="00B749CA" w:rsidP="00B749CA">
      <w:pPr>
        <w:pStyle w:val="NormalWeb"/>
        <w:rPr>
          <w:rFonts w:cs="Calibri"/>
          <w:szCs w:val="22"/>
        </w:rPr>
      </w:pPr>
      <w:r w:rsidRPr="00D45E59">
        <w:rPr>
          <w:rFonts w:cs="Calibri"/>
          <w:szCs w:val="22"/>
        </w:rPr>
        <w:t>Make a distinction between them by including the authors' initials. Place the initials before the family name.</w:t>
      </w:r>
    </w:p>
    <w:p w:rsidR="00B749CA" w:rsidRPr="00D45E59" w:rsidRDefault="00B749CA" w:rsidP="00B749CA">
      <w:pPr>
        <w:pStyle w:val="NormalWeb"/>
        <w:rPr>
          <w:rFonts w:cs="Calibri"/>
          <w:szCs w:val="22"/>
        </w:rPr>
      </w:pPr>
      <w:r w:rsidRPr="00D45E59">
        <w:rPr>
          <w:rFonts w:cs="Calibri"/>
          <w:b/>
          <w:bCs/>
          <w:szCs w:val="22"/>
        </w:rPr>
        <w:t>Multiple works by the same author in the same year</w:t>
      </w:r>
      <w:r w:rsidRPr="00D45E59">
        <w:rPr>
          <w:rFonts w:cs="Calibri"/>
          <w:b/>
          <w:bCs/>
          <w:szCs w:val="22"/>
        </w:rPr>
        <w:br/>
      </w:r>
      <w:r w:rsidRPr="00D45E59">
        <w:rPr>
          <w:rFonts w:cs="Calibri"/>
          <w:szCs w:val="22"/>
        </w:rPr>
        <w:t>Bursch (2005a, 14) described how the yak made transport possible in the high mountains of Inner Asia, as did the llama in the Andes of South America (Bursch 2005b, 231).</w:t>
      </w:r>
    </w:p>
    <w:p w:rsidR="00B749CA" w:rsidRPr="00D45E59" w:rsidRDefault="00B749CA" w:rsidP="00B749CA">
      <w:pPr>
        <w:pStyle w:val="NormalWeb"/>
        <w:rPr>
          <w:rFonts w:cs="Calibri"/>
          <w:szCs w:val="22"/>
        </w:rPr>
      </w:pPr>
      <w:r w:rsidRPr="00D45E59">
        <w:rPr>
          <w:rFonts w:cs="Calibri"/>
          <w:szCs w:val="22"/>
        </w:rPr>
        <w:lastRenderedPageBreak/>
        <w:t>A distinction is made in by adding lower case letters, a, b, c, etc. to the date. These letters are included in the full reference in the Reference List to distinguish between the two documents.</w:t>
      </w:r>
    </w:p>
    <w:p w:rsidR="00B749CA" w:rsidRPr="00D45E59" w:rsidRDefault="00B749CA" w:rsidP="00B749CA">
      <w:pPr>
        <w:pStyle w:val="NormalWeb"/>
        <w:rPr>
          <w:rFonts w:cs="Calibri"/>
          <w:szCs w:val="22"/>
        </w:rPr>
      </w:pPr>
      <w:r w:rsidRPr="00D45E59">
        <w:rPr>
          <w:rFonts w:cs="Calibri"/>
          <w:b/>
          <w:bCs/>
          <w:szCs w:val="22"/>
        </w:rPr>
        <w:t>Corporate author</w:t>
      </w:r>
      <w:r w:rsidRPr="00D45E59">
        <w:rPr>
          <w:rFonts w:cs="Calibri"/>
          <w:b/>
          <w:bCs/>
          <w:szCs w:val="22"/>
        </w:rPr>
        <w:br/>
      </w:r>
      <w:r w:rsidRPr="00D45E59">
        <w:rPr>
          <w:rFonts w:cs="Calibri"/>
          <w:szCs w:val="22"/>
        </w:rPr>
        <w:t>(CSIRO 1999) … OR</w:t>
      </w:r>
      <w:r w:rsidRPr="00D45E59">
        <w:rPr>
          <w:rFonts w:cs="Calibri"/>
          <w:szCs w:val="22"/>
        </w:rPr>
        <w:br/>
        <w:t>As predicted by the Centre of Independent Studies (1997) …</w:t>
      </w:r>
    </w:p>
    <w:p w:rsidR="00B749CA" w:rsidRPr="00D45E59" w:rsidRDefault="00B749CA" w:rsidP="00B749CA">
      <w:pPr>
        <w:pStyle w:val="NormalWeb"/>
        <w:rPr>
          <w:rFonts w:cs="Calibri"/>
          <w:szCs w:val="22"/>
        </w:rPr>
      </w:pPr>
      <w:r w:rsidRPr="00D45E59">
        <w:rPr>
          <w:rFonts w:cs="Calibri"/>
          <w:szCs w:val="22"/>
        </w:rPr>
        <w:t>These are works without a personal author. Corporate authors may be associations, agencies like government departments or agencies, corporations or organisations. These names may be abbreviated in the text if the abbreviation is meaningful or well known.</w:t>
      </w:r>
    </w:p>
    <w:p w:rsidR="00B749CA" w:rsidRPr="00D45E59" w:rsidRDefault="00B749CA" w:rsidP="00B749CA">
      <w:pPr>
        <w:pStyle w:val="NormalWeb"/>
        <w:rPr>
          <w:rFonts w:cs="Calibri"/>
          <w:szCs w:val="22"/>
        </w:rPr>
      </w:pPr>
      <w:r w:rsidRPr="00D45E59">
        <w:rPr>
          <w:rFonts w:cs="Calibri"/>
          <w:b/>
          <w:bCs/>
          <w:szCs w:val="22"/>
        </w:rPr>
        <w:t>More than one work cited</w:t>
      </w:r>
      <w:r w:rsidRPr="00D45E59">
        <w:rPr>
          <w:rFonts w:cs="Calibri"/>
          <w:b/>
          <w:bCs/>
          <w:szCs w:val="22"/>
        </w:rPr>
        <w:br/>
      </w:r>
      <w:r w:rsidRPr="00D45E59">
        <w:rPr>
          <w:rFonts w:cs="Calibri"/>
          <w:szCs w:val="22"/>
        </w:rPr>
        <w:t>(Larsen 1991; Haddon 2001) … OR</w:t>
      </w:r>
      <w:r w:rsidRPr="00D45E59">
        <w:rPr>
          <w:rFonts w:cs="Calibri"/>
          <w:szCs w:val="22"/>
        </w:rPr>
        <w:br/>
        <w:t>Larsen (1991) and Haddon (2001) demonstrated that … OR</w:t>
      </w:r>
      <w:r w:rsidRPr="00D45E59">
        <w:rPr>
          <w:rFonts w:cs="Calibri"/>
          <w:szCs w:val="22"/>
        </w:rPr>
        <w:br/>
        <w:t>(Larsen 1991, 11; Haddon 2001, 3: 734)</w:t>
      </w:r>
    </w:p>
    <w:p w:rsidR="00B749CA" w:rsidRPr="00D45E59" w:rsidRDefault="00B749CA" w:rsidP="00B749CA">
      <w:pPr>
        <w:pStyle w:val="NormalWeb"/>
        <w:rPr>
          <w:rFonts w:cs="Calibri"/>
          <w:szCs w:val="22"/>
        </w:rPr>
      </w:pPr>
      <w:r w:rsidRPr="00D45E59">
        <w:rPr>
          <w:rFonts w:cs="Calibri"/>
          <w:b/>
          <w:bCs/>
          <w:szCs w:val="22"/>
        </w:rPr>
        <w:t>No author</w:t>
      </w:r>
      <w:r w:rsidRPr="00D45E59">
        <w:rPr>
          <w:rFonts w:cs="Calibri"/>
          <w:b/>
          <w:bCs/>
          <w:szCs w:val="22"/>
        </w:rPr>
        <w:br/>
      </w:r>
      <w:r w:rsidRPr="00D45E59">
        <w:rPr>
          <w:rFonts w:cs="Calibri"/>
          <w:szCs w:val="22"/>
        </w:rPr>
        <w:t>This was apparently not the case in seventeenth-century England (</w:t>
      </w:r>
      <w:r w:rsidRPr="00D45E59">
        <w:rPr>
          <w:rFonts w:cs="Calibri"/>
          <w:i/>
          <w:iCs/>
          <w:szCs w:val="22"/>
        </w:rPr>
        <w:t>On Travelling to London</w:t>
      </w:r>
      <w:r w:rsidRPr="00D45E59">
        <w:rPr>
          <w:rFonts w:cs="Calibri"/>
          <w:szCs w:val="22"/>
        </w:rPr>
        <w:t xml:space="preserve"> 1683, 321) … OR</w:t>
      </w:r>
      <w:r w:rsidRPr="00D45E59">
        <w:rPr>
          <w:rFonts w:cs="Calibri"/>
          <w:szCs w:val="22"/>
        </w:rPr>
        <w:br/>
      </w:r>
      <w:r w:rsidRPr="00D45E59">
        <w:rPr>
          <w:rFonts w:cs="Calibri"/>
          <w:i/>
          <w:iCs/>
          <w:szCs w:val="22"/>
        </w:rPr>
        <w:t>On Travelling to London</w:t>
      </w:r>
      <w:r w:rsidRPr="00D45E59">
        <w:rPr>
          <w:rFonts w:cs="Calibri"/>
          <w:szCs w:val="22"/>
        </w:rPr>
        <w:t xml:space="preserve"> (1683, 321) reveals that this was not true.</w:t>
      </w:r>
    </w:p>
    <w:p w:rsidR="00B749CA" w:rsidRPr="00D45E59" w:rsidRDefault="00B749CA" w:rsidP="00B749CA">
      <w:pPr>
        <w:pStyle w:val="NormalWeb"/>
        <w:rPr>
          <w:rFonts w:cs="Calibri"/>
          <w:szCs w:val="22"/>
        </w:rPr>
      </w:pPr>
      <w:r w:rsidRPr="00D45E59">
        <w:rPr>
          <w:rFonts w:cs="Calibri"/>
          <w:szCs w:val="22"/>
        </w:rPr>
        <w:t>When a work has no author or the author is anonymous, cite in-text the first few words of the reference list entry (usually the title) and the year. Use italics for the title.</w:t>
      </w:r>
    </w:p>
    <w:p w:rsidR="00B749CA" w:rsidRPr="00D45E59" w:rsidRDefault="00B749CA" w:rsidP="00B749CA">
      <w:pPr>
        <w:pStyle w:val="NormalWeb"/>
        <w:rPr>
          <w:rFonts w:cs="Calibri"/>
          <w:szCs w:val="22"/>
        </w:rPr>
      </w:pPr>
      <w:r w:rsidRPr="00D45E59">
        <w:rPr>
          <w:rFonts w:cs="Calibri"/>
          <w:b/>
          <w:bCs/>
          <w:szCs w:val="22"/>
        </w:rPr>
        <w:t>No date of publication</w:t>
      </w:r>
      <w:r w:rsidRPr="00D45E59">
        <w:rPr>
          <w:rFonts w:cs="Calibri"/>
          <w:b/>
          <w:bCs/>
          <w:szCs w:val="22"/>
        </w:rPr>
        <w:br/>
      </w:r>
      <w:r w:rsidRPr="00D45E59">
        <w:rPr>
          <w:rFonts w:cs="Calibri"/>
          <w:szCs w:val="22"/>
        </w:rPr>
        <w:t>Carruthers (n.d.) has suggested … OR</w:t>
      </w:r>
      <w:r w:rsidRPr="00D45E59">
        <w:rPr>
          <w:rFonts w:cs="Calibri"/>
          <w:szCs w:val="22"/>
        </w:rPr>
        <w:br/>
        <w:t>(Carruthers n.d.)</w:t>
      </w:r>
    </w:p>
    <w:p w:rsidR="00B749CA" w:rsidRPr="00D45E59" w:rsidRDefault="00B749CA" w:rsidP="00B749CA">
      <w:pPr>
        <w:pStyle w:val="NormalWeb"/>
        <w:rPr>
          <w:rFonts w:cs="Calibri"/>
          <w:szCs w:val="22"/>
        </w:rPr>
      </w:pPr>
      <w:r w:rsidRPr="00D45E59">
        <w:rPr>
          <w:rFonts w:cs="Calibri"/>
          <w:b/>
          <w:bCs/>
          <w:szCs w:val="22"/>
        </w:rPr>
        <w:t>Newspapers</w:t>
      </w:r>
      <w:r w:rsidRPr="00D45E59">
        <w:rPr>
          <w:rFonts w:cs="Calibri"/>
          <w:szCs w:val="22"/>
        </w:rPr>
        <w:br/>
        <w:t xml:space="preserve">If the author of the article is named, cite in the normal way with the author and year of publication. </w:t>
      </w:r>
    </w:p>
    <w:p w:rsidR="00B749CA" w:rsidRPr="00D45E59" w:rsidRDefault="00B749CA" w:rsidP="00B749CA">
      <w:pPr>
        <w:pStyle w:val="NormalWeb"/>
        <w:rPr>
          <w:rFonts w:cs="Calibri"/>
          <w:szCs w:val="22"/>
        </w:rPr>
      </w:pPr>
      <w:r w:rsidRPr="00D45E59">
        <w:rPr>
          <w:rFonts w:cs="Calibri"/>
          <w:szCs w:val="22"/>
        </w:rPr>
        <w:t xml:space="preserve">If there is no author given, cite the newspaper title in </w:t>
      </w:r>
      <w:r w:rsidRPr="00D45E59">
        <w:rPr>
          <w:rFonts w:cs="Calibri"/>
          <w:i/>
          <w:iCs/>
          <w:szCs w:val="22"/>
        </w:rPr>
        <w:t>italics</w:t>
      </w:r>
      <w:r w:rsidRPr="00D45E59">
        <w:rPr>
          <w:rFonts w:cs="Calibri"/>
          <w:szCs w:val="22"/>
        </w:rPr>
        <w:t>. Include the specific date as well as year and page or section numbers if appropriate.</w:t>
      </w:r>
      <w:r w:rsidRPr="00D45E59">
        <w:rPr>
          <w:rFonts w:cs="Calibri"/>
          <w:szCs w:val="22"/>
        </w:rPr>
        <w:br/>
        <w:t>(</w:t>
      </w:r>
      <w:r w:rsidRPr="00D45E59">
        <w:rPr>
          <w:rFonts w:cs="Calibri"/>
          <w:i/>
          <w:iCs/>
          <w:szCs w:val="22"/>
        </w:rPr>
        <w:t>Canberra Times</w:t>
      </w:r>
      <w:r w:rsidRPr="00D45E59">
        <w:rPr>
          <w:rFonts w:cs="Calibri"/>
          <w:szCs w:val="22"/>
        </w:rPr>
        <w:t xml:space="preserve"> 24 Jan. 1997, B6) … OR</w:t>
      </w:r>
      <w:r w:rsidRPr="00D45E59">
        <w:rPr>
          <w:rFonts w:cs="Calibri"/>
          <w:szCs w:val="22"/>
        </w:rPr>
        <w:br/>
      </w:r>
      <w:r w:rsidRPr="00D45E59">
        <w:rPr>
          <w:rFonts w:cs="Calibri"/>
          <w:i/>
          <w:iCs/>
          <w:szCs w:val="22"/>
        </w:rPr>
        <w:t>The Weekend Australian</w:t>
      </w:r>
      <w:r w:rsidRPr="00D45E59">
        <w:rPr>
          <w:rFonts w:cs="Calibri"/>
          <w:szCs w:val="22"/>
        </w:rPr>
        <w:t xml:space="preserve"> (24-25 Jan. 1997, 19) reported …</w:t>
      </w:r>
    </w:p>
    <w:p w:rsidR="00B749CA" w:rsidRPr="00D45E59" w:rsidRDefault="0084563E" w:rsidP="00B749CA">
      <w:pPr>
        <w:spacing w:beforeAutospacing="1" w:afterAutospacing="1"/>
        <w:rPr>
          <w:rFonts w:cs="Calibri"/>
        </w:rPr>
      </w:pPr>
      <w:r w:rsidRPr="00D45E59">
        <w:rPr>
          <w:rFonts w:cs="Calibri"/>
        </w:rPr>
        <w:pict>
          <v:rect id="_x0000_i1044" style="width:0;height:1.5pt" o:hrstd="t" o:hr="t" fillcolor="#a0a0a0" stroked="f"/>
        </w:pict>
      </w:r>
    </w:p>
    <w:p w:rsidR="00B749CA" w:rsidRPr="00D45E59" w:rsidRDefault="00B749CA" w:rsidP="00B749CA">
      <w:pPr>
        <w:pStyle w:val="Heading3"/>
        <w:rPr>
          <w:rFonts w:cs="Calibri"/>
        </w:rPr>
      </w:pPr>
      <w:bookmarkStart w:id="71" w:name="Electronic_documents_Text"/>
      <w:bookmarkStart w:id="72" w:name="_Toc337188752"/>
      <w:bookmarkStart w:id="73" w:name="_Toc337236708"/>
      <w:bookmarkStart w:id="74" w:name="_Toc337384420"/>
      <w:bookmarkStart w:id="75" w:name="_Toc340535773"/>
      <w:bookmarkStart w:id="76" w:name="_Toc344485671"/>
      <w:bookmarkEnd w:id="71"/>
      <w:r w:rsidRPr="00D45E59">
        <w:rPr>
          <w:rFonts w:cs="Calibri"/>
        </w:rPr>
        <w:t>Citation within the text - Electronic Documents</w:t>
      </w:r>
      <w:bookmarkEnd w:id="72"/>
      <w:bookmarkEnd w:id="73"/>
      <w:bookmarkEnd w:id="74"/>
      <w:bookmarkEnd w:id="75"/>
      <w:bookmarkEnd w:id="76"/>
    </w:p>
    <w:p w:rsidR="00B749CA" w:rsidRPr="00D45E59" w:rsidRDefault="00B749CA" w:rsidP="00B749CA">
      <w:pPr>
        <w:pStyle w:val="NormalWeb"/>
        <w:rPr>
          <w:rFonts w:cs="Calibri"/>
          <w:szCs w:val="22"/>
        </w:rPr>
      </w:pPr>
      <w:r w:rsidRPr="00D45E59">
        <w:rPr>
          <w:rFonts w:cs="Calibri"/>
          <w:szCs w:val="22"/>
        </w:rPr>
        <w:t>Documents published in electronic formats are cited in the same way as print documents. If the electronic document has an author and date of publication, use these for the in-text citation. The full description of the document (including its electronic source data) will be given in the reference list or bibliography at the end of your essay or assignment.</w:t>
      </w:r>
    </w:p>
    <w:p w:rsidR="00B749CA" w:rsidRPr="00D45E59" w:rsidRDefault="00B749CA" w:rsidP="00B749CA">
      <w:pPr>
        <w:pStyle w:val="NormalWeb"/>
        <w:rPr>
          <w:rFonts w:cs="Calibri"/>
          <w:szCs w:val="22"/>
        </w:rPr>
      </w:pPr>
      <w:r w:rsidRPr="00D45E59">
        <w:rPr>
          <w:rFonts w:cs="Calibri"/>
          <w:szCs w:val="22"/>
        </w:rPr>
        <w:t>If page numbers are not given, use paragraph or other section numbers if you need to be specific.</w:t>
      </w:r>
    </w:p>
    <w:p w:rsidR="00B749CA" w:rsidRPr="00D45E59" w:rsidRDefault="00B749CA" w:rsidP="00B749CA">
      <w:pPr>
        <w:pStyle w:val="NormalWeb"/>
        <w:rPr>
          <w:rFonts w:cs="Calibri"/>
          <w:szCs w:val="22"/>
        </w:rPr>
      </w:pPr>
      <w:r w:rsidRPr="00D45E59">
        <w:rPr>
          <w:rFonts w:cs="Calibri"/>
          <w:szCs w:val="22"/>
        </w:rPr>
        <w:t>If there is no author or date, follow the guidelines above for print resources.</w:t>
      </w:r>
    </w:p>
    <w:p w:rsidR="00B749CA" w:rsidRPr="00D45E59" w:rsidRDefault="00B749CA" w:rsidP="00B749CA">
      <w:pPr>
        <w:pStyle w:val="NormalWeb"/>
        <w:rPr>
          <w:rFonts w:cs="Calibri"/>
          <w:szCs w:val="22"/>
        </w:rPr>
      </w:pPr>
      <w:r w:rsidRPr="00D45E59">
        <w:rPr>
          <w:rFonts w:cs="Calibri"/>
          <w:b/>
          <w:bCs/>
          <w:szCs w:val="22"/>
        </w:rPr>
        <w:lastRenderedPageBreak/>
        <w:t>Electronic books</w:t>
      </w:r>
      <w:r w:rsidRPr="00D45E59">
        <w:rPr>
          <w:rFonts w:cs="Calibri"/>
          <w:szCs w:val="22"/>
        </w:rPr>
        <w:br/>
        <w:t>An electronic book listed in a reference list as:</w:t>
      </w:r>
    </w:p>
    <w:p w:rsidR="00B749CA" w:rsidRPr="00D45E59" w:rsidRDefault="00B749CA" w:rsidP="00B749CA">
      <w:pPr>
        <w:pStyle w:val="NormalWeb"/>
        <w:ind w:left="225"/>
        <w:rPr>
          <w:rFonts w:cs="Calibri"/>
          <w:szCs w:val="22"/>
        </w:rPr>
      </w:pPr>
      <w:r w:rsidRPr="00D45E59">
        <w:rPr>
          <w:rFonts w:cs="Calibri"/>
          <w:szCs w:val="22"/>
        </w:rPr>
        <w:t xml:space="preserve">Pretty, Jules N. 1995. </w:t>
      </w:r>
      <w:r w:rsidRPr="00D45E59">
        <w:rPr>
          <w:rFonts w:cs="Calibri"/>
          <w:i/>
          <w:iCs/>
          <w:szCs w:val="22"/>
        </w:rPr>
        <w:t>Regenerating Agriculture: Policies and Practice for Sustainability and Self-Reliance</w:t>
      </w:r>
      <w:r w:rsidRPr="00D45E59">
        <w:rPr>
          <w:rFonts w:cs="Calibri"/>
          <w:szCs w:val="22"/>
        </w:rPr>
        <w:t>. Washington DC: Joseph Henry Press. http://www.nap.edu/books/0309052467/html/index.html (accessed June 12, 2006).</w:t>
      </w:r>
    </w:p>
    <w:p w:rsidR="00B749CA" w:rsidRPr="00D45E59" w:rsidRDefault="00B749CA" w:rsidP="00B749CA">
      <w:pPr>
        <w:pStyle w:val="NormalWeb"/>
        <w:rPr>
          <w:rFonts w:cs="Calibri"/>
          <w:szCs w:val="22"/>
        </w:rPr>
      </w:pPr>
      <w:r w:rsidRPr="00D45E59">
        <w:rPr>
          <w:rFonts w:cs="Calibri"/>
          <w:szCs w:val="22"/>
        </w:rPr>
        <w:t xml:space="preserve">could be cited in the text of an assignment as Pretty (1995, 262-264) or (Pretty 1995, 262-264). </w:t>
      </w:r>
    </w:p>
    <w:p w:rsidR="00B749CA" w:rsidRPr="00D45E59" w:rsidRDefault="00B749CA" w:rsidP="00B749CA">
      <w:pPr>
        <w:pStyle w:val="NormalWeb"/>
        <w:rPr>
          <w:rFonts w:cs="Calibri"/>
          <w:szCs w:val="22"/>
        </w:rPr>
      </w:pPr>
      <w:r w:rsidRPr="00D45E59">
        <w:rPr>
          <w:rFonts w:cs="Calibri"/>
          <w:b/>
          <w:bCs/>
          <w:szCs w:val="22"/>
        </w:rPr>
        <w:t>Electronic journals</w:t>
      </w:r>
      <w:r w:rsidRPr="00D45E59">
        <w:rPr>
          <w:rFonts w:cs="Calibri"/>
          <w:szCs w:val="22"/>
        </w:rPr>
        <w:br/>
        <w:t>An electronic journal listed in a reference list as:</w:t>
      </w:r>
    </w:p>
    <w:p w:rsidR="00B749CA" w:rsidRPr="00D45E59" w:rsidRDefault="00B749CA" w:rsidP="00B749CA">
      <w:pPr>
        <w:pStyle w:val="NormalWeb"/>
        <w:ind w:left="225"/>
        <w:rPr>
          <w:rFonts w:cs="Calibri"/>
          <w:szCs w:val="22"/>
        </w:rPr>
      </w:pPr>
      <w:r w:rsidRPr="00D45E59">
        <w:rPr>
          <w:rFonts w:cs="Calibri"/>
          <w:szCs w:val="22"/>
        </w:rPr>
        <w:t xml:space="preserve">Fitzgerald, Greg. 1999. The GST and Electronic Commerce in Australia. </w:t>
      </w:r>
      <w:r w:rsidRPr="00D45E59">
        <w:rPr>
          <w:rFonts w:cs="Calibri"/>
          <w:i/>
          <w:iCs/>
          <w:szCs w:val="22"/>
        </w:rPr>
        <w:t xml:space="preserve">E Law </w:t>
      </w:r>
      <w:r w:rsidRPr="00D45E59">
        <w:rPr>
          <w:rFonts w:cs="Calibri"/>
          <w:szCs w:val="22"/>
        </w:rPr>
        <w:t>6(3): 6+.  http://www.murdoch.edu.au/elaw/issues/v6n3/fitzgerald63.txt (accessed June 30,  2001).</w:t>
      </w:r>
    </w:p>
    <w:p w:rsidR="00B749CA" w:rsidRPr="00D45E59" w:rsidRDefault="00B749CA" w:rsidP="00B749CA">
      <w:pPr>
        <w:pStyle w:val="NormalWeb"/>
        <w:rPr>
          <w:rFonts w:cs="Calibri"/>
          <w:szCs w:val="22"/>
        </w:rPr>
      </w:pPr>
      <w:r w:rsidRPr="00D45E59">
        <w:rPr>
          <w:rFonts w:cs="Calibri"/>
          <w:szCs w:val="22"/>
        </w:rPr>
        <w:t xml:space="preserve">could be cited in the text of an assignment as Fitzgerald (1999, 7) or (Fitzgerald 1999, 7). </w:t>
      </w:r>
    </w:p>
    <w:p w:rsidR="00B749CA" w:rsidRPr="00D45E59" w:rsidRDefault="00B749CA" w:rsidP="00B749CA">
      <w:pPr>
        <w:pStyle w:val="NormalWeb"/>
        <w:rPr>
          <w:rFonts w:cs="Calibri"/>
          <w:szCs w:val="22"/>
        </w:rPr>
      </w:pPr>
      <w:r w:rsidRPr="00D45E59">
        <w:rPr>
          <w:rFonts w:cs="Calibri"/>
          <w:b/>
          <w:bCs/>
          <w:szCs w:val="22"/>
        </w:rPr>
        <w:t>Internet sites</w:t>
      </w:r>
      <w:r w:rsidRPr="00D45E59">
        <w:rPr>
          <w:rFonts w:cs="Calibri"/>
          <w:szCs w:val="22"/>
        </w:rPr>
        <w:br/>
        <w:t>The internet document listed in a reference list as:</w:t>
      </w:r>
    </w:p>
    <w:p w:rsidR="00B749CA" w:rsidRPr="00D45E59" w:rsidRDefault="00B749CA" w:rsidP="00B749CA">
      <w:pPr>
        <w:pStyle w:val="NormalWeb"/>
        <w:ind w:left="225"/>
        <w:rPr>
          <w:rFonts w:cs="Calibri"/>
          <w:szCs w:val="22"/>
        </w:rPr>
      </w:pPr>
      <w:r w:rsidRPr="00D45E59">
        <w:rPr>
          <w:rFonts w:cs="Calibri"/>
          <w:szCs w:val="22"/>
        </w:rPr>
        <w:t xml:space="preserve">Raidal, Shane R., and Jon Dunsmore. 1996. </w:t>
      </w:r>
      <w:r w:rsidRPr="00D45E59">
        <w:rPr>
          <w:rFonts w:cs="Calibri"/>
          <w:i/>
          <w:iCs/>
          <w:szCs w:val="22"/>
        </w:rPr>
        <w:t>Parasites of Companion Birds: A Survey of Alimentary Tract Parasites in Caged Psittacine Birds with Specific Reference to the Prevalence of Trichomonas Gallinae</w:t>
      </w:r>
      <w:r w:rsidRPr="00D45E59">
        <w:rPr>
          <w:rFonts w:cs="Calibri"/>
          <w:szCs w:val="22"/>
        </w:rPr>
        <w:t>. http://wwwvet.murdoch.edu.au/caf/parasit.htm (accessed July 14, 1998).</w:t>
      </w:r>
    </w:p>
    <w:p w:rsidR="00B749CA" w:rsidRPr="00D45E59" w:rsidRDefault="00B749CA" w:rsidP="00B749CA">
      <w:pPr>
        <w:pStyle w:val="NormalWeb"/>
        <w:rPr>
          <w:rFonts w:cs="Calibri"/>
          <w:szCs w:val="22"/>
        </w:rPr>
      </w:pPr>
      <w:r w:rsidRPr="00D45E59">
        <w:rPr>
          <w:rFonts w:cs="Calibri"/>
          <w:szCs w:val="22"/>
        </w:rPr>
        <w:t xml:space="preserve">could be cited in the text of an assignment as Raidal &amp; Dunsmore (1996, 13) or (Raidal &amp; Dunsmore 1996, 13). </w:t>
      </w:r>
    </w:p>
    <w:p w:rsidR="00B749CA" w:rsidRPr="00D45E59" w:rsidRDefault="00B749CA" w:rsidP="00B749CA">
      <w:pPr>
        <w:pStyle w:val="NormalWeb"/>
        <w:rPr>
          <w:rFonts w:cs="Calibri"/>
          <w:szCs w:val="22"/>
        </w:rPr>
      </w:pPr>
      <w:r w:rsidRPr="00D45E59">
        <w:rPr>
          <w:rFonts w:cs="Calibri"/>
          <w:szCs w:val="22"/>
        </w:rPr>
        <w:t>The internet document listed in a reference list as:</w:t>
      </w:r>
    </w:p>
    <w:p w:rsidR="00B749CA" w:rsidRPr="00D45E59" w:rsidRDefault="00B749CA" w:rsidP="00B749CA">
      <w:pPr>
        <w:pStyle w:val="NormalWeb"/>
        <w:ind w:left="225"/>
        <w:rPr>
          <w:rFonts w:cs="Calibri"/>
          <w:szCs w:val="22"/>
        </w:rPr>
      </w:pPr>
      <w:r w:rsidRPr="00D45E59">
        <w:rPr>
          <w:rFonts w:cs="Calibri"/>
          <w:szCs w:val="22"/>
        </w:rPr>
        <w:t>Australian Bureau of Statistics. 2000. Livestock Products, Australia, March Quarter, Cat. no. 7215.0, AusStats. http://www.abs.gov.au/ausstats (accessed July 28, 2000).</w:t>
      </w:r>
    </w:p>
    <w:p w:rsidR="00B749CA" w:rsidRPr="00D45E59" w:rsidRDefault="00B749CA" w:rsidP="00B749CA">
      <w:pPr>
        <w:pStyle w:val="NormalWeb"/>
        <w:rPr>
          <w:rFonts w:cs="Calibri"/>
          <w:szCs w:val="22"/>
        </w:rPr>
      </w:pPr>
      <w:r w:rsidRPr="00D45E59">
        <w:rPr>
          <w:rFonts w:cs="Calibri"/>
          <w:szCs w:val="22"/>
        </w:rPr>
        <w:t xml:space="preserve">could be cited in the text of an assignment as the Australian Bureau of Statistics (2000, sec. 3, par. 2) or (Australian Bureau of Statistics 2000, sec. 3, par. 2). </w:t>
      </w:r>
    </w:p>
    <w:p w:rsidR="00B749CA" w:rsidRPr="00D45E59" w:rsidRDefault="00B749CA" w:rsidP="00B749CA">
      <w:pPr>
        <w:pStyle w:val="NormalWeb"/>
        <w:rPr>
          <w:rFonts w:cs="Calibri"/>
          <w:szCs w:val="22"/>
        </w:rPr>
      </w:pPr>
      <w:r w:rsidRPr="00D45E59">
        <w:rPr>
          <w:rFonts w:cs="Calibri"/>
          <w:b/>
          <w:bCs/>
          <w:szCs w:val="22"/>
        </w:rPr>
        <w:t>No Page Numbers</w:t>
      </w:r>
      <w:r w:rsidRPr="00D45E59">
        <w:rPr>
          <w:rFonts w:cs="Calibri"/>
          <w:b/>
          <w:bCs/>
          <w:szCs w:val="22"/>
        </w:rPr>
        <w:br/>
      </w:r>
      <w:r w:rsidRPr="00D45E59">
        <w:rPr>
          <w:rFonts w:cs="Calibri"/>
          <w:szCs w:val="22"/>
        </w:rPr>
        <w:t>(Derrida 1994, sec. 2, par. 7)</w:t>
      </w:r>
    </w:p>
    <w:p w:rsidR="00B749CA" w:rsidRPr="00D45E59" w:rsidRDefault="00B749CA" w:rsidP="00B749CA">
      <w:pPr>
        <w:pStyle w:val="NormalWeb"/>
        <w:rPr>
          <w:rFonts w:cs="Calibri"/>
          <w:szCs w:val="22"/>
        </w:rPr>
      </w:pPr>
      <w:r w:rsidRPr="00D45E59">
        <w:rPr>
          <w:rFonts w:cs="Calibri"/>
          <w:szCs w:val="22"/>
        </w:rPr>
        <w:t>Use a paragraph number if no page numbers are present</w:t>
      </w:r>
    </w:p>
    <w:p w:rsidR="00B749CA" w:rsidRPr="00D45E59" w:rsidRDefault="00B749CA" w:rsidP="00B749CA">
      <w:pPr>
        <w:pStyle w:val="NormalWeb"/>
        <w:rPr>
          <w:rFonts w:cs="Calibri"/>
          <w:szCs w:val="22"/>
        </w:rPr>
      </w:pPr>
      <w:r w:rsidRPr="00D45E59">
        <w:rPr>
          <w:rFonts w:cs="Calibri"/>
          <w:b/>
          <w:bCs/>
          <w:szCs w:val="22"/>
        </w:rPr>
        <w:t>No Author, Date or Title </w:t>
      </w:r>
      <w:r w:rsidRPr="00D45E59">
        <w:rPr>
          <w:rFonts w:cs="Calibri"/>
          <w:szCs w:val="22"/>
        </w:rPr>
        <w:br/>
        <w:t xml:space="preserve">In the unlikely case that the document has no author, date or obvious title then the internet address may be cited in the text: </w:t>
      </w:r>
    </w:p>
    <w:p w:rsidR="00B749CA" w:rsidRPr="00D45E59" w:rsidRDefault="00B749CA" w:rsidP="00B749CA">
      <w:pPr>
        <w:pStyle w:val="NormalWeb"/>
        <w:rPr>
          <w:rFonts w:cs="Calibri"/>
          <w:szCs w:val="22"/>
        </w:rPr>
      </w:pPr>
      <w:r w:rsidRPr="00D45E59">
        <w:rPr>
          <w:rFonts w:cs="Calibri"/>
          <w:szCs w:val="22"/>
        </w:rPr>
        <w:t>Kidspsych (http://www.kidspsych.org) is a wonderful interactive Internet site for children.</w:t>
      </w:r>
      <w:r w:rsidRPr="00D45E59">
        <w:rPr>
          <w:rFonts w:cs="Calibri"/>
          <w:szCs w:val="22"/>
        </w:rPr>
        <w:br/>
        <w:t>It has been stated that the problem cannot be solved (http://www.xyz.com).</w:t>
      </w:r>
    </w:p>
    <w:p w:rsidR="00B749CA" w:rsidRPr="00D45E59" w:rsidRDefault="00B749CA" w:rsidP="00B749CA">
      <w:pPr>
        <w:pStyle w:val="NormalWeb"/>
        <w:rPr>
          <w:rFonts w:cs="Calibri"/>
          <w:szCs w:val="22"/>
        </w:rPr>
      </w:pPr>
      <w:r w:rsidRPr="00D45E59">
        <w:rPr>
          <w:rFonts w:cs="Calibri"/>
          <w:szCs w:val="22"/>
        </w:rPr>
        <w:lastRenderedPageBreak/>
        <w:t>To direct readers to an entire internet site (but not a specific document on the site), it is sufficient to give the address of the site in the text. Make sure the internet address you provide is current and links to the site. Remember that internet addresses may change.</w:t>
      </w:r>
    </w:p>
    <w:p w:rsidR="00B749CA" w:rsidRPr="00D45E59" w:rsidRDefault="00B749CA" w:rsidP="00B749CA">
      <w:pPr>
        <w:pStyle w:val="NormalWeb"/>
        <w:rPr>
          <w:rFonts w:cs="Calibri"/>
          <w:szCs w:val="22"/>
        </w:rPr>
      </w:pPr>
      <w:r w:rsidRPr="00D45E59">
        <w:rPr>
          <w:rFonts w:cs="Calibri"/>
          <w:b/>
          <w:bCs/>
          <w:szCs w:val="22"/>
        </w:rPr>
        <w:t>Note:</w:t>
      </w:r>
      <w:r w:rsidRPr="00D45E59">
        <w:rPr>
          <w:rFonts w:cs="Calibri"/>
          <w:szCs w:val="22"/>
        </w:rPr>
        <w:t xml:space="preserve"> information from an internet page with such limited publication details may not be appropriate to include in academic research. All internet resources should be evaluated carefully. Criteria for evaluating internet sites include: </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Who is the author? It is important to check the author's credentials to determine whether he/she has the knowledge and authority to supply credible information. Check to see if any contact details are provided.</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How current is the information? See when the document was created and when it was last updated.</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What is his/her interest in the material? Can you detect any bias in the content and are you able to determine the purpose of the site? Check the web address to identify the type of organisation producing the document. Be aware that commercial interests and some politically motivated sites may not present a balanced view.</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What sort of content is there? Can the content be considered comprehensive and of good quality? Does it provide links to other documents? Check on the audience the information is aimed at (e.g. secondary school students or university students).</w:t>
      </w:r>
    </w:p>
    <w:p w:rsidR="00B749CA" w:rsidRPr="00D45E59" w:rsidRDefault="0084563E" w:rsidP="00B749CA">
      <w:pPr>
        <w:spacing w:beforeAutospacing="1" w:afterAutospacing="1"/>
        <w:rPr>
          <w:rFonts w:cs="Calibri"/>
        </w:rPr>
      </w:pPr>
      <w:r w:rsidRPr="00D45E59">
        <w:rPr>
          <w:rFonts w:cs="Calibri"/>
        </w:rPr>
        <w:pict>
          <v:rect id="_x0000_i1045" style="width:0;height:1.5pt" o:hrstd="t" o:hr="t" fillcolor="#a0a0a0" stroked="f"/>
        </w:pict>
      </w:r>
    </w:p>
    <w:p w:rsidR="00B749CA" w:rsidRPr="00D45E59" w:rsidRDefault="00B749CA" w:rsidP="00B749CA">
      <w:pPr>
        <w:pStyle w:val="Heading3"/>
        <w:rPr>
          <w:rFonts w:cs="Calibri"/>
        </w:rPr>
      </w:pPr>
      <w:bookmarkStart w:id="77" w:name="Personal_Text"/>
      <w:bookmarkStart w:id="78" w:name="_Toc337188753"/>
      <w:bookmarkStart w:id="79" w:name="_Toc337236709"/>
      <w:bookmarkStart w:id="80" w:name="_Toc337384421"/>
      <w:bookmarkStart w:id="81" w:name="_Toc340535774"/>
      <w:bookmarkStart w:id="82" w:name="_Toc344485672"/>
      <w:bookmarkEnd w:id="77"/>
      <w:r w:rsidRPr="00D45E59">
        <w:rPr>
          <w:rFonts w:cs="Calibri"/>
        </w:rPr>
        <w:t>Citation within the text - Personal Communications</w:t>
      </w:r>
      <w:bookmarkEnd w:id="78"/>
      <w:bookmarkEnd w:id="79"/>
      <w:bookmarkEnd w:id="80"/>
      <w:bookmarkEnd w:id="81"/>
      <w:bookmarkEnd w:id="82"/>
    </w:p>
    <w:p w:rsidR="00B749CA" w:rsidRPr="00D45E59" w:rsidRDefault="00B749CA" w:rsidP="00B749CA">
      <w:pPr>
        <w:spacing w:beforeAutospacing="1" w:afterAutospacing="1"/>
        <w:rPr>
          <w:rFonts w:cs="Calibri"/>
        </w:rPr>
      </w:pPr>
      <w:r w:rsidRPr="00D45E59">
        <w:rPr>
          <w:rFonts w:cs="Calibri"/>
        </w:rPr>
        <w:t>Personal communications include conversations, interviews, unsourced lecture material, telephone conversations, letters and e-mail messages. These materials are unpublished and are not included in reference lists or bibliographies. They are not given formal parenthical references in the text of an essay or assignment, instead references to this form of material are usually run into the text.</w:t>
      </w:r>
    </w:p>
    <w:p w:rsidR="00B749CA" w:rsidRPr="00D45E59" w:rsidRDefault="00B749CA" w:rsidP="00B749CA">
      <w:pPr>
        <w:pStyle w:val="NormalWeb"/>
        <w:rPr>
          <w:rFonts w:cs="Calibri"/>
          <w:szCs w:val="22"/>
        </w:rPr>
      </w:pPr>
      <w:r w:rsidRPr="00D45E59">
        <w:rPr>
          <w:rFonts w:cs="Calibri"/>
          <w:szCs w:val="22"/>
        </w:rPr>
        <w:t>In a telephone conversation with the author on October 12, 2005, Dr J. W. Mueller stated that ...</w:t>
      </w:r>
      <w:r w:rsidRPr="00D45E59">
        <w:rPr>
          <w:rFonts w:cs="Calibri"/>
          <w:szCs w:val="22"/>
        </w:rPr>
        <w:br/>
        <w:t>OR</w:t>
      </w:r>
      <w:r w:rsidRPr="00D45E59">
        <w:rPr>
          <w:rFonts w:cs="Calibri"/>
          <w:szCs w:val="22"/>
        </w:rPr>
        <w:br/>
        <w:t xml:space="preserve">Professor Visser gave his reasons for closing the laboratory in an e-mail message to the author on January 16, 2004. The reasons given were... </w:t>
      </w:r>
    </w:p>
    <w:p w:rsidR="00B749CA" w:rsidRPr="00D45E59" w:rsidRDefault="0084563E" w:rsidP="00B749CA">
      <w:pPr>
        <w:spacing w:beforeAutospacing="1" w:afterAutospacing="1"/>
        <w:rPr>
          <w:rFonts w:cs="Calibri"/>
        </w:rPr>
      </w:pPr>
      <w:r w:rsidRPr="00D45E59">
        <w:rPr>
          <w:rFonts w:cs="Calibri"/>
        </w:rPr>
        <w:pict>
          <v:rect id="_x0000_i1046" style="width:0;height:3pt" o:hrstd="t" o:hr="t" fillcolor="#a0a0a0" stroked="f"/>
        </w:pict>
      </w:r>
    </w:p>
    <w:p w:rsidR="00B749CA" w:rsidRPr="00D45E59" w:rsidRDefault="00B749CA" w:rsidP="00B749CA">
      <w:pPr>
        <w:pStyle w:val="Heading3"/>
      </w:pPr>
      <w:bookmarkStart w:id="83" w:name="The_Reference_List_or_Bibliography"/>
      <w:bookmarkStart w:id="84" w:name="_Toc337188754"/>
      <w:bookmarkStart w:id="85" w:name="_Toc337236710"/>
      <w:bookmarkStart w:id="86" w:name="_Toc337384422"/>
      <w:bookmarkStart w:id="87" w:name="_Toc340535775"/>
      <w:bookmarkStart w:id="88" w:name="_Toc344485673"/>
      <w:bookmarkEnd w:id="83"/>
      <w:r w:rsidRPr="00D45E59">
        <w:t>The Reference List or Bibliography</w:t>
      </w:r>
      <w:bookmarkEnd w:id="84"/>
      <w:bookmarkEnd w:id="85"/>
      <w:bookmarkEnd w:id="86"/>
      <w:bookmarkEnd w:id="87"/>
      <w:bookmarkEnd w:id="88"/>
    </w:p>
    <w:p w:rsidR="00B749CA" w:rsidRPr="00D45E59" w:rsidRDefault="00B749CA" w:rsidP="00B749CA">
      <w:pPr>
        <w:pStyle w:val="NormalWeb"/>
        <w:rPr>
          <w:rFonts w:cs="Calibri"/>
          <w:szCs w:val="22"/>
        </w:rPr>
      </w:pPr>
      <w:r w:rsidRPr="00D45E59">
        <w:rPr>
          <w:rFonts w:cs="Calibri"/>
          <w:szCs w:val="22"/>
        </w:rPr>
        <w:t>All documents cited in your assignment are listed in a single alphabetical list at the end of the assignment. The list is arranged by the author's family name or title if no author is present. The authors' names are given as they appear on the publication you have used.</w:t>
      </w:r>
    </w:p>
    <w:p w:rsidR="00B749CA" w:rsidRPr="00D45E59" w:rsidRDefault="00B749CA" w:rsidP="00B749CA">
      <w:pPr>
        <w:pStyle w:val="NormalWeb"/>
        <w:rPr>
          <w:rFonts w:cs="Calibri"/>
          <w:szCs w:val="22"/>
        </w:rPr>
      </w:pPr>
      <w:r w:rsidRPr="00D45E59">
        <w:rPr>
          <w:rFonts w:cs="Calibri"/>
          <w:szCs w:val="22"/>
        </w:rPr>
        <w:t xml:space="preserve">Capitalisation practice also should be consistent. Titles are given maximal capitalisation. All words other than prepositions, conjunctions, and definite and indefinite articles (a, an, the) are capitalised. Journal and book titles are italicised or if handwritten underlined. </w:t>
      </w:r>
    </w:p>
    <w:p w:rsidR="00B749CA" w:rsidRPr="00D45E59" w:rsidRDefault="00B749CA" w:rsidP="00B749CA">
      <w:pPr>
        <w:pStyle w:val="Heading3"/>
        <w:rPr>
          <w:rFonts w:cs="Calibri"/>
        </w:rPr>
      </w:pPr>
      <w:bookmarkStart w:id="89" w:name="Print_Documents"/>
      <w:bookmarkStart w:id="90" w:name="_Toc337188755"/>
      <w:bookmarkStart w:id="91" w:name="_Toc337236711"/>
      <w:bookmarkStart w:id="92" w:name="_Toc337384423"/>
      <w:bookmarkStart w:id="93" w:name="_Toc340535776"/>
      <w:bookmarkStart w:id="94" w:name="_Toc344485674"/>
      <w:bookmarkEnd w:id="89"/>
      <w:r w:rsidRPr="00D45E59">
        <w:rPr>
          <w:rFonts w:cs="Calibri"/>
        </w:rPr>
        <w:lastRenderedPageBreak/>
        <w:t>Print Documents</w:t>
      </w:r>
      <w:bookmarkEnd w:id="90"/>
      <w:bookmarkEnd w:id="91"/>
      <w:bookmarkEnd w:id="92"/>
      <w:bookmarkEnd w:id="93"/>
      <w:bookmarkEnd w:id="94"/>
    </w:p>
    <w:p w:rsidR="00B749CA" w:rsidRPr="00D45E59" w:rsidRDefault="00B749CA" w:rsidP="00B749CA">
      <w:pPr>
        <w:pStyle w:val="Heading4"/>
        <w:rPr>
          <w:rFonts w:ascii="Calibri" w:hAnsi="Calibri" w:cs="Calibri"/>
        </w:rPr>
      </w:pPr>
      <w:bookmarkStart w:id="95" w:name="Books"/>
      <w:bookmarkEnd w:id="95"/>
      <w:r w:rsidRPr="00D45E59">
        <w:rPr>
          <w:rFonts w:ascii="Calibri" w:hAnsi="Calibri" w:cs="Calibri"/>
        </w:rPr>
        <w:t>Books</w:t>
      </w: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4964"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rPr>
                <w:rFonts w:cs="Calibri"/>
              </w:rPr>
            </w:pPr>
            <w:r w:rsidRPr="00D45E59">
              <w:rPr>
                <w:rFonts w:cs="Calibri"/>
              </w:rPr>
              <w:t xml:space="preserve">Author, A., and B. Author, eds. Year. </w:t>
            </w:r>
            <w:r w:rsidRPr="00D45E59">
              <w:rPr>
                <w:rFonts w:cs="Calibri"/>
                <w:i/>
                <w:iCs/>
              </w:rPr>
              <w:t>Title: Subtitle</w:t>
            </w:r>
            <w:r w:rsidRPr="00D45E59">
              <w:rPr>
                <w:rFonts w:cs="Calibri"/>
              </w:rPr>
              <w:t>. Edition. Place of publication: Name of  Publisher .</w:t>
            </w:r>
          </w:p>
        </w:tc>
      </w:tr>
    </w:tbl>
    <w:p w:rsidR="00B749CA" w:rsidRPr="00D45E59" w:rsidRDefault="00B749CA" w:rsidP="00B749CA">
      <w:pPr>
        <w:pStyle w:val="NormalWeb"/>
        <w:rPr>
          <w:rFonts w:cs="Calibri"/>
          <w:szCs w:val="22"/>
        </w:rPr>
      </w:pPr>
      <w:r w:rsidRPr="00D45E59">
        <w:rPr>
          <w:rFonts w:cs="Calibri"/>
          <w:b/>
          <w:bCs/>
          <w:szCs w:val="22"/>
        </w:rPr>
        <w:t>Single author</w:t>
      </w:r>
      <w:r w:rsidRPr="00D45E59">
        <w:rPr>
          <w:rFonts w:cs="Calibri"/>
          <w:b/>
          <w:bCs/>
          <w:szCs w:val="22"/>
        </w:rPr>
        <w:br/>
      </w:r>
      <w:r w:rsidRPr="00D45E59">
        <w:rPr>
          <w:rFonts w:cs="Calibri"/>
          <w:szCs w:val="22"/>
        </w:rPr>
        <w:t xml:space="preserve">Adam-Smith, Patsy. 1978. </w:t>
      </w:r>
      <w:r w:rsidRPr="00D45E59">
        <w:rPr>
          <w:rFonts w:cs="Calibri"/>
          <w:i/>
          <w:iCs/>
          <w:szCs w:val="22"/>
        </w:rPr>
        <w:t>The ANZACS</w:t>
      </w:r>
      <w:r w:rsidRPr="00D45E59">
        <w:rPr>
          <w:rFonts w:cs="Calibri"/>
          <w:szCs w:val="22"/>
        </w:rPr>
        <w:t>. Melbourne: Thomas Nelson.</w:t>
      </w:r>
    </w:p>
    <w:p w:rsidR="00B749CA" w:rsidRPr="00D45E59" w:rsidRDefault="00B749CA" w:rsidP="00B749CA">
      <w:pPr>
        <w:pStyle w:val="NormalWeb"/>
        <w:rPr>
          <w:rFonts w:cs="Calibri"/>
          <w:szCs w:val="22"/>
        </w:rPr>
      </w:pPr>
      <w:r w:rsidRPr="00D45E59">
        <w:rPr>
          <w:rFonts w:cs="Calibri"/>
          <w:b/>
          <w:bCs/>
          <w:szCs w:val="22"/>
        </w:rPr>
        <w:t>Two authors or editors</w:t>
      </w:r>
      <w:r w:rsidRPr="00D45E59">
        <w:rPr>
          <w:rFonts w:cs="Calibri"/>
          <w:b/>
          <w:bCs/>
          <w:szCs w:val="22"/>
        </w:rPr>
        <w:br/>
      </w:r>
      <w:r w:rsidRPr="00D45E59">
        <w:rPr>
          <w:rFonts w:cs="Calibri"/>
          <w:szCs w:val="22"/>
        </w:rPr>
        <w:t xml:space="preserve">Butler, J. Douglas, and David F. Walbert, eds. 1986. </w:t>
      </w:r>
      <w:r w:rsidRPr="00D45E59">
        <w:rPr>
          <w:rFonts w:cs="Calibri"/>
          <w:i/>
          <w:iCs/>
          <w:szCs w:val="22"/>
        </w:rPr>
        <w:t>Abortion, Medicine and the Law</w:t>
      </w:r>
      <w:r w:rsidRPr="00D45E59">
        <w:rPr>
          <w:rFonts w:cs="Calibri"/>
          <w:szCs w:val="22"/>
        </w:rPr>
        <w:t>. New York: Facts on File Publications.</w:t>
      </w:r>
    </w:p>
    <w:p w:rsidR="00B749CA" w:rsidRPr="00D45E59" w:rsidRDefault="00B749CA" w:rsidP="00B749CA">
      <w:pPr>
        <w:pStyle w:val="NormalWeb"/>
        <w:rPr>
          <w:rFonts w:cs="Calibri"/>
          <w:szCs w:val="22"/>
        </w:rPr>
      </w:pPr>
      <w:r w:rsidRPr="00D45E59">
        <w:rPr>
          <w:rFonts w:cs="Calibri"/>
          <w:b/>
          <w:bCs/>
          <w:szCs w:val="22"/>
        </w:rPr>
        <w:t>Three or more authors or editors</w:t>
      </w:r>
      <w:r w:rsidRPr="00D45E59">
        <w:rPr>
          <w:rFonts w:cs="Calibri"/>
          <w:b/>
          <w:bCs/>
          <w:szCs w:val="22"/>
        </w:rPr>
        <w:br/>
      </w:r>
      <w:r w:rsidRPr="00D45E59">
        <w:rPr>
          <w:rFonts w:cs="Calibri"/>
          <w:szCs w:val="22"/>
        </w:rPr>
        <w:t xml:space="preserve">Millon, Theodore, Roger Davis, Carrie Millon, Luis Escovar, and Sarah Meagher. 2000. </w:t>
      </w:r>
      <w:r w:rsidRPr="00D45E59">
        <w:rPr>
          <w:rFonts w:cs="Calibri"/>
          <w:i/>
          <w:iCs/>
          <w:szCs w:val="22"/>
        </w:rPr>
        <w:t>Personality Disorders in Modern Life</w:t>
      </w:r>
      <w:r w:rsidRPr="00D45E59">
        <w:rPr>
          <w:rFonts w:cs="Calibri"/>
          <w:szCs w:val="22"/>
        </w:rPr>
        <w:t>. New York: Wiley.</w:t>
      </w:r>
    </w:p>
    <w:p w:rsidR="00B749CA" w:rsidRPr="00D45E59" w:rsidRDefault="00B749CA" w:rsidP="00B749CA">
      <w:pPr>
        <w:pStyle w:val="NormalWeb"/>
        <w:rPr>
          <w:rFonts w:cs="Calibri"/>
          <w:szCs w:val="22"/>
        </w:rPr>
      </w:pPr>
      <w:r w:rsidRPr="00D45E59">
        <w:rPr>
          <w:rFonts w:cs="Calibri"/>
          <w:b/>
          <w:bCs/>
          <w:szCs w:val="22"/>
        </w:rPr>
        <w:t>No author</w:t>
      </w:r>
      <w:r w:rsidRPr="00D45E59">
        <w:rPr>
          <w:rFonts w:cs="Calibri"/>
          <w:b/>
          <w:bCs/>
          <w:szCs w:val="22"/>
        </w:rPr>
        <w:br/>
      </w:r>
      <w:r w:rsidRPr="00D45E59">
        <w:rPr>
          <w:rFonts w:cs="Calibri"/>
          <w:i/>
          <w:iCs/>
          <w:szCs w:val="22"/>
        </w:rPr>
        <w:t>The Australian Concise Oxford Dictionary</w:t>
      </w:r>
      <w:r w:rsidRPr="00D45E59">
        <w:rPr>
          <w:rFonts w:cs="Calibri"/>
          <w:szCs w:val="22"/>
        </w:rPr>
        <w:t>. 1992. 2nd ed. Melbourne: Oxford University Press.</w:t>
      </w:r>
    </w:p>
    <w:p w:rsidR="00B749CA" w:rsidRPr="00D45E59" w:rsidRDefault="00B749CA" w:rsidP="00B749CA">
      <w:pPr>
        <w:pStyle w:val="NormalWeb"/>
        <w:rPr>
          <w:rFonts w:cs="Calibri"/>
          <w:szCs w:val="22"/>
        </w:rPr>
      </w:pPr>
      <w:r w:rsidRPr="00D45E59">
        <w:rPr>
          <w:rFonts w:cs="Calibri"/>
          <w:b/>
          <w:bCs/>
          <w:szCs w:val="22"/>
        </w:rPr>
        <w:t>No Date of publication</w:t>
      </w:r>
      <w:r w:rsidRPr="00D45E59">
        <w:rPr>
          <w:rFonts w:cs="Calibri"/>
          <w:b/>
          <w:bCs/>
          <w:szCs w:val="22"/>
        </w:rPr>
        <w:br/>
      </w:r>
      <w:r w:rsidRPr="00D45E59">
        <w:rPr>
          <w:rFonts w:cs="Calibri"/>
          <w:szCs w:val="22"/>
        </w:rPr>
        <w:t xml:space="preserve">Bligh, Beatrice. n.d. </w:t>
      </w:r>
      <w:r w:rsidRPr="00D45E59">
        <w:rPr>
          <w:rFonts w:cs="Calibri"/>
          <w:i/>
          <w:iCs/>
          <w:szCs w:val="22"/>
        </w:rPr>
        <w:t>Cherish the Earth</w:t>
      </w:r>
      <w:r w:rsidRPr="00D45E59">
        <w:rPr>
          <w:rFonts w:cs="Calibri"/>
          <w:szCs w:val="22"/>
        </w:rPr>
        <w:t>. Sydney: Macmillan.</w:t>
      </w:r>
    </w:p>
    <w:p w:rsidR="00B749CA" w:rsidRPr="00D45E59" w:rsidRDefault="00B749CA" w:rsidP="00B749CA">
      <w:pPr>
        <w:pStyle w:val="NormalWeb"/>
        <w:rPr>
          <w:rFonts w:cs="Calibri"/>
          <w:szCs w:val="22"/>
        </w:rPr>
      </w:pPr>
      <w:r w:rsidRPr="00D45E59">
        <w:rPr>
          <w:rFonts w:cs="Calibri"/>
          <w:b/>
          <w:bCs/>
          <w:szCs w:val="22"/>
        </w:rPr>
        <w:t>Edited translation (where role of editor or translator is of chief importance)</w:t>
      </w:r>
      <w:r w:rsidRPr="00D45E59">
        <w:rPr>
          <w:rFonts w:cs="Calibri"/>
          <w:b/>
          <w:bCs/>
          <w:szCs w:val="22"/>
        </w:rPr>
        <w:br/>
      </w:r>
      <w:r w:rsidRPr="00D45E59">
        <w:rPr>
          <w:rFonts w:cs="Calibri"/>
          <w:szCs w:val="22"/>
        </w:rPr>
        <w:t xml:space="preserve">West, T. G., ed. &amp; trans. 1980. </w:t>
      </w:r>
      <w:r w:rsidRPr="00D45E59">
        <w:rPr>
          <w:rFonts w:cs="Calibri"/>
          <w:i/>
          <w:iCs/>
          <w:szCs w:val="22"/>
        </w:rPr>
        <w:t>Symbolism: An anthology</w:t>
      </w:r>
      <w:r w:rsidRPr="00D45E59">
        <w:rPr>
          <w:rFonts w:cs="Calibri"/>
          <w:szCs w:val="22"/>
        </w:rPr>
        <w:t>. London: Methuen.</w:t>
      </w:r>
    </w:p>
    <w:p w:rsidR="00B749CA" w:rsidRPr="00D45E59" w:rsidRDefault="00B749CA" w:rsidP="00B749CA">
      <w:pPr>
        <w:pStyle w:val="NormalWeb"/>
        <w:rPr>
          <w:rFonts w:cs="Calibri"/>
          <w:szCs w:val="22"/>
        </w:rPr>
      </w:pPr>
      <w:r w:rsidRPr="00D45E59">
        <w:rPr>
          <w:rFonts w:cs="Calibri"/>
          <w:b/>
          <w:bCs/>
          <w:szCs w:val="22"/>
        </w:rPr>
        <w:t>Translation</w:t>
      </w:r>
      <w:r w:rsidRPr="00D45E59">
        <w:rPr>
          <w:rFonts w:cs="Calibri"/>
          <w:b/>
          <w:bCs/>
          <w:szCs w:val="22"/>
        </w:rPr>
        <w:br/>
      </w:r>
      <w:r w:rsidRPr="00D45E59">
        <w:rPr>
          <w:rFonts w:cs="Calibri"/>
          <w:szCs w:val="22"/>
        </w:rPr>
        <w:t xml:space="preserve">Proust, Marcel. 1970. </w:t>
      </w:r>
      <w:r w:rsidRPr="00D45E59">
        <w:rPr>
          <w:rFonts w:cs="Calibri"/>
          <w:i/>
          <w:iCs/>
          <w:szCs w:val="22"/>
        </w:rPr>
        <w:t>Jean Santeuil</w:t>
      </w:r>
      <w:r w:rsidRPr="00D45E59">
        <w:rPr>
          <w:rFonts w:cs="Calibri"/>
          <w:szCs w:val="22"/>
        </w:rPr>
        <w:t>. trans. G. Hopkins. New York: Simon &amp; Schuster.</w:t>
      </w:r>
    </w:p>
    <w:p w:rsidR="00B749CA" w:rsidRPr="00D45E59" w:rsidRDefault="00B749CA" w:rsidP="00B749CA">
      <w:pPr>
        <w:pStyle w:val="NormalWeb"/>
        <w:rPr>
          <w:rFonts w:cs="Calibri"/>
          <w:szCs w:val="22"/>
        </w:rPr>
      </w:pPr>
      <w:r w:rsidRPr="00D45E59">
        <w:rPr>
          <w:rFonts w:cs="Calibri"/>
          <w:b/>
          <w:bCs/>
          <w:szCs w:val="22"/>
        </w:rPr>
        <w:t>Two or more books by the same author published in the same year</w:t>
      </w:r>
      <w:r w:rsidRPr="00D45E59">
        <w:rPr>
          <w:rFonts w:cs="Calibri"/>
          <w:b/>
          <w:bCs/>
          <w:szCs w:val="22"/>
        </w:rPr>
        <w:br/>
      </w:r>
      <w:r w:rsidRPr="00D45E59">
        <w:rPr>
          <w:rFonts w:cs="Calibri"/>
          <w:szCs w:val="22"/>
        </w:rPr>
        <w:t xml:space="preserve">Gilbert, Sandra M. 1972a. </w:t>
      </w:r>
      <w:r w:rsidRPr="00D45E59">
        <w:rPr>
          <w:rFonts w:cs="Calibri"/>
          <w:i/>
          <w:iCs/>
          <w:szCs w:val="22"/>
        </w:rPr>
        <w:t>Acts of Attention: The Poems of D. H. Lawrence</w:t>
      </w:r>
      <w:r w:rsidRPr="00D45E59">
        <w:rPr>
          <w:rFonts w:cs="Calibri"/>
          <w:szCs w:val="22"/>
        </w:rPr>
        <w:t>. Ithaca: Cornell University Press.</w:t>
      </w:r>
    </w:p>
    <w:p w:rsidR="00B749CA" w:rsidRPr="00D45E59" w:rsidRDefault="00B749CA" w:rsidP="00B749CA">
      <w:pPr>
        <w:pStyle w:val="NormalWeb"/>
        <w:rPr>
          <w:rFonts w:cs="Calibri"/>
          <w:szCs w:val="22"/>
        </w:rPr>
      </w:pPr>
      <w:r w:rsidRPr="00D45E59">
        <w:rPr>
          <w:rFonts w:cs="Calibri"/>
          <w:szCs w:val="22"/>
        </w:rPr>
        <w:t xml:space="preserve">Gilbert, Sandra M. 1972b. </w:t>
      </w:r>
      <w:r w:rsidRPr="00D45E59">
        <w:rPr>
          <w:rFonts w:cs="Calibri"/>
          <w:i/>
          <w:iCs/>
          <w:szCs w:val="22"/>
        </w:rPr>
        <w:t>Emily's Bread: Poems</w:t>
      </w:r>
      <w:r w:rsidRPr="00D45E59">
        <w:rPr>
          <w:rFonts w:cs="Calibri"/>
          <w:szCs w:val="22"/>
        </w:rPr>
        <w:t>. New York: Norton.</w:t>
      </w:r>
    </w:p>
    <w:p w:rsidR="00B749CA" w:rsidRPr="00D45E59" w:rsidRDefault="00B749CA" w:rsidP="00B749CA">
      <w:pPr>
        <w:pStyle w:val="NormalWeb"/>
        <w:rPr>
          <w:rFonts w:cs="Calibri"/>
          <w:szCs w:val="22"/>
        </w:rPr>
      </w:pPr>
      <w:r w:rsidRPr="00D45E59">
        <w:rPr>
          <w:rFonts w:cs="Calibri"/>
          <w:b/>
          <w:bCs/>
          <w:szCs w:val="22"/>
        </w:rPr>
        <w:t>Multivolume work</w:t>
      </w:r>
      <w:r w:rsidRPr="00D45E59">
        <w:rPr>
          <w:rFonts w:cs="Calibri"/>
          <w:b/>
          <w:bCs/>
          <w:szCs w:val="22"/>
        </w:rPr>
        <w:br/>
      </w:r>
      <w:r w:rsidRPr="00D45E59">
        <w:rPr>
          <w:rFonts w:cs="Calibri"/>
          <w:szCs w:val="22"/>
        </w:rPr>
        <w:t xml:space="preserve">Russell, Bertrand. 1967. </w:t>
      </w:r>
      <w:r w:rsidRPr="00D45E59">
        <w:rPr>
          <w:rFonts w:cs="Calibri"/>
          <w:i/>
          <w:iCs/>
          <w:szCs w:val="22"/>
        </w:rPr>
        <w:t>The Autobiography of Bertrand Russell</w:t>
      </w:r>
      <w:r w:rsidRPr="00D45E59">
        <w:rPr>
          <w:rFonts w:cs="Calibri"/>
          <w:szCs w:val="22"/>
        </w:rPr>
        <w:t>. 3 vols. London: Allen &amp; Unwin.</w:t>
      </w:r>
    </w:p>
    <w:p w:rsidR="00B749CA" w:rsidRPr="00D45E59" w:rsidRDefault="00B749CA" w:rsidP="00B749CA">
      <w:pPr>
        <w:pStyle w:val="NormalWeb"/>
        <w:rPr>
          <w:rFonts w:cs="Calibri"/>
          <w:szCs w:val="22"/>
        </w:rPr>
      </w:pPr>
      <w:r w:rsidRPr="00D45E59">
        <w:rPr>
          <w:rFonts w:cs="Calibri"/>
          <w:b/>
          <w:bCs/>
          <w:szCs w:val="22"/>
        </w:rPr>
        <w:t>Thesis or Dissertation</w:t>
      </w:r>
      <w:r w:rsidRPr="00D45E59">
        <w:rPr>
          <w:rFonts w:cs="Calibri"/>
          <w:b/>
          <w:bCs/>
          <w:szCs w:val="22"/>
        </w:rPr>
        <w:br/>
      </w:r>
      <w:r w:rsidRPr="00D45E59">
        <w:rPr>
          <w:rFonts w:cs="Calibri"/>
          <w:szCs w:val="22"/>
        </w:rPr>
        <w:t>Neuenfeldt, Karl Wm. 1994. Sounding silences: Ethnogenesis, ethno-pop music and indigenous peoples. PhD diss., Curtin University of Technology.</w:t>
      </w:r>
    </w:p>
    <w:p w:rsidR="00B749CA" w:rsidRPr="00D45E59" w:rsidRDefault="00B749CA" w:rsidP="00B749CA">
      <w:pPr>
        <w:pStyle w:val="NormalWeb"/>
        <w:rPr>
          <w:rFonts w:cs="Calibri"/>
          <w:szCs w:val="22"/>
        </w:rPr>
      </w:pPr>
      <w:r w:rsidRPr="00D45E59">
        <w:rPr>
          <w:rFonts w:cs="Calibri"/>
          <w:b/>
          <w:bCs/>
          <w:szCs w:val="22"/>
        </w:rPr>
        <w:t>Please note:</w:t>
      </w:r>
      <w:r w:rsidRPr="00D45E59">
        <w:rPr>
          <w:rFonts w:cs="Calibri"/>
          <w:szCs w:val="22"/>
        </w:rPr>
        <w:t xml:space="preserve"> do not use italics or capitalise the title of an unpublished document.</w:t>
      </w:r>
    </w:p>
    <w:p w:rsidR="00B749CA" w:rsidRPr="00D45E59" w:rsidRDefault="00B749CA" w:rsidP="00B749CA">
      <w:pPr>
        <w:pStyle w:val="NormalWeb"/>
        <w:rPr>
          <w:rFonts w:cs="Calibri"/>
          <w:szCs w:val="22"/>
        </w:rPr>
      </w:pPr>
      <w:r w:rsidRPr="00D45E59">
        <w:rPr>
          <w:rFonts w:cs="Calibri"/>
          <w:b/>
          <w:bCs/>
          <w:szCs w:val="22"/>
        </w:rPr>
        <w:lastRenderedPageBreak/>
        <w:t>Entry in an encyclopaedia/dictionary</w:t>
      </w:r>
      <w:r w:rsidRPr="00D45E59">
        <w:rPr>
          <w:rFonts w:cs="Calibri"/>
          <w:szCs w:val="22"/>
        </w:rPr>
        <w:br/>
        <w:t>When referring to a well-known alphabetically arranged work such as an encyclopaedia or dictionary, the citation should be incorporated into the text.</w:t>
      </w:r>
    </w:p>
    <w:p w:rsidR="00B749CA" w:rsidRPr="00D45E59" w:rsidRDefault="00B749CA" w:rsidP="00B749CA">
      <w:pPr>
        <w:pStyle w:val="NormalWeb"/>
        <w:rPr>
          <w:rFonts w:cs="Calibri"/>
          <w:szCs w:val="22"/>
        </w:rPr>
      </w:pPr>
      <w:r w:rsidRPr="00D45E59">
        <w:rPr>
          <w:rFonts w:cs="Calibri"/>
          <w:b/>
          <w:bCs/>
          <w:szCs w:val="22"/>
        </w:rPr>
        <w:t>Example:</w:t>
      </w:r>
      <w:r w:rsidRPr="00D45E59">
        <w:rPr>
          <w:rFonts w:cs="Calibri"/>
          <w:szCs w:val="22"/>
        </w:rPr>
        <w:t xml:space="preserve"> "In his article on multiculturalism in the 2003 edition of The Oxford Companion to Australian History, John Lack ...." </w:t>
      </w:r>
    </w:p>
    <w:p w:rsidR="00B749CA" w:rsidRPr="00D45E59" w:rsidRDefault="00B749CA" w:rsidP="00B749CA">
      <w:pPr>
        <w:pStyle w:val="NormalWeb"/>
        <w:rPr>
          <w:rFonts w:cs="Calibri"/>
          <w:szCs w:val="22"/>
        </w:rPr>
      </w:pPr>
      <w:r w:rsidRPr="00D45E59">
        <w:rPr>
          <w:rFonts w:cs="Calibri"/>
          <w:szCs w:val="22"/>
        </w:rPr>
        <w:t xml:space="preserve">These items are not then listed in a bibliography or reference list (Chicago Manual of Style, sec. 17.238). </w:t>
      </w:r>
    </w:p>
    <w:p w:rsidR="00B749CA" w:rsidRPr="00D45E59" w:rsidRDefault="00B749CA" w:rsidP="00B749CA">
      <w:pPr>
        <w:pStyle w:val="NormalWeb"/>
        <w:rPr>
          <w:rFonts w:cs="Calibri"/>
          <w:szCs w:val="22"/>
        </w:rPr>
      </w:pPr>
      <w:r w:rsidRPr="00D45E59">
        <w:rPr>
          <w:rFonts w:cs="Calibri"/>
          <w:b/>
          <w:bCs/>
          <w:szCs w:val="22"/>
        </w:rPr>
        <w:t>Conference (complete conference proceedings with editors)</w:t>
      </w:r>
      <w:r w:rsidRPr="00D45E59">
        <w:rPr>
          <w:rFonts w:cs="Calibri"/>
          <w:b/>
          <w:bCs/>
          <w:szCs w:val="22"/>
        </w:rPr>
        <w:br/>
      </w:r>
      <w:r w:rsidRPr="00D45E59">
        <w:rPr>
          <w:rFonts w:cs="Calibri"/>
          <w:szCs w:val="22"/>
        </w:rPr>
        <w:t xml:space="preserve">Hall, Kira, Michael Meacham and Richard Shapiro, ed. 1989. </w:t>
      </w:r>
      <w:r w:rsidRPr="00D45E59">
        <w:rPr>
          <w:rFonts w:cs="Calibri"/>
          <w:i/>
          <w:iCs/>
          <w:szCs w:val="22"/>
        </w:rPr>
        <w:t>Proceedings of the Fifteenth Annual Meeting of the Berkeley Linguistics Society, February 18-20, 1989: General Session and Parasession on Theoretical Issues in Language Reconstruction</w:t>
      </w:r>
      <w:r w:rsidRPr="00D45E59">
        <w:rPr>
          <w:rFonts w:cs="Calibri"/>
          <w:szCs w:val="22"/>
        </w:rPr>
        <w:t>. Berkeley: Berkeley Linguistics Society.</w:t>
      </w:r>
    </w:p>
    <w:p w:rsidR="00B749CA" w:rsidRPr="00D45E59" w:rsidRDefault="00B749CA" w:rsidP="00B749CA">
      <w:pPr>
        <w:pStyle w:val="NormalWeb"/>
        <w:rPr>
          <w:rFonts w:cs="Calibri"/>
          <w:szCs w:val="22"/>
        </w:rPr>
      </w:pPr>
      <w:r w:rsidRPr="00D45E59">
        <w:rPr>
          <w:rFonts w:cs="Calibri"/>
          <w:b/>
          <w:bCs/>
          <w:szCs w:val="22"/>
        </w:rPr>
        <w:t>Organisation</w:t>
      </w:r>
      <w:r w:rsidRPr="00D45E59">
        <w:rPr>
          <w:rFonts w:cs="Calibri"/>
          <w:b/>
          <w:bCs/>
          <w:szCs w:val="22"/>
        </w:rPr>
        <w:br/>
      </w:r>
      <w:r w:rsidRPr="00D45E59">
        <w:rPr>
          <w:rFonts w:cs="Calibri"/>
          <w:szCs w:val="22"/>
        </w:rPr>
        <w:t xml:space="preserve">Ansett Transport Industries Ltd. 1984. </w:t>
      </w:r>
      <w:r w:rsidRPr="00D45E59">
        <w:rPr>
          <w:rFonts w:cs="Calibri"/>
          <w:i/>
          <w:iCs/>
          <w:szCs w:val="22"/>
        </w:rPr>
        <w:t>Annual Report 1983-84</w:t>
      </w:r>
      <w:r w:rsidRPr="00D45E59">
        <w:rPr>
          <w:rFonts w:cs="Calibri"/>
          <w:szCs w:val="22"/>
        </w:rPr>
        <w:t>. Melbourne: ATI.</w:t>
      </w:r>
    </w:p>
    <w:p w:rsidR="00B749CA" w:rsidRPr="00D45E59" w:rsidRDefault="00B749CA" w:rsidP="00B749CA">
      <w:pPr>
        <w:pStyle w:val="NormalWeb"/>
        <w:rPr>
          <w:rFonts w:cs="Calibri"/>
          <w:szCs w:val="22"/>
        </w:rPr>
      </w:pPr>
      <w:r w:rsidRPr="00D45E59">
        <w:rPr>
          <w:rFonts w:cs="Calibri"/>
          <w:b/>
          <w:bCs/>
          <w:szCs w:val="22"/>
        </w:rPr>
        <w:t>Government publication</w:t>
      </w:r>
      <w:r w:rsidRPr="00D45E59">
        <w:rPr>
          <w:rFonts w:cs="Calibri"/>
          <w:b/>
          <w:bCs/>
          <w:szCs w:val="22"/>
        </w:rPr>
        <w:br/>
      </w:r>
      <w:r w:rsidRPr="00D45E59">
        <w:rPr>
          <w:rFonts w:cs="Calibri"/>
          <w:szCs w:val="22"/>
        </w:rPr>
        <w:t xml:space="preserve">Australian Bureau of Statistics. 1985. </w:t>
      </w:r>
      <w:r w:rsidRPr="00D45E59">
        <w:rPr>
          <w:rFonts w:cs="Calibri"/>
          <w:i/>
          <w:iCs/>
          <w:szCs w:val="22"/>
        </w:rPr>
        <w:t>Projections of the Population of Australia, States and Territories, 1984 to 2021</w:t>
      </w:r>
      <w:r w:rsidRPr="00D45E59">
        <w:rPr>
          <w:rFonts w:cs="Calibri"/>
          <w:szCs w:val="22"/>
        </w:rPr>
        <w:t>, Cat. no. 3222.0. Canberra: ABS.</w:t>
      </w:r>
    </w:p>
    <w:p w:rsidR="00B749CA" w:rsidRPr="00D45E59" w:rsidRDefault="00B749CA" w:rsidP="00B749CA">
      <w:pPr>
        <w:pStyle w:val="NormalWeb"/>
        <w:rPr>
          <w:rFonts w:cs="Calibri"/>
          <w:szCs w:val="22"/>
        </w:rPr>
      </w:pPr>
      <w:r w:rsidRPr="00D45E59">
        <w:rPr>
          <w:rFonts w:cs="Calibri"/>
          <w:b/>
          <w:bCs/>
          <w:szCs w:val="22"/>
        </w:rPr>
        <w:t>Government Departments</w:t>
      </w:r>
      <w:r w:rsidRPr="00D45E59">
        <w:rPr>
          <w:rFonts w:cs="Calibri"/>
          <w:b/>
          <w:bCs/>
          <w:szCs w:val="22"/>
        </w:rPr>
        <w:br/>
      </w:r>
      <w:r w:rsidRPr="00D45E59">
        <w:rPr>
          <w:rFonts w:cs="Calibri"/>
          <w:szCs w:val="22"/>
        </w:rPr>
        <w:t xml:space="preserve">Australia. Department of Aboriginal Affairs. 1989. </w:t>
      </w:r>
      <w:r w:rsidRPr="00D45E59">
        <w:rPr>
          <w:rFonts w:cs="Calibri"/>
          <w:i/>
          <w:iCs/>
          <w:szCs w:val="22"/>
        </w:rPr>
        <w:t>Programs in Action for Aboriginal and Torres Strait Islander People: Achievements</w:t>
      </w:r>
      <w:r w:rsidRPr="00D45E59">
        <w:rPr>
          <w:rFonts w:cs="Calibri"/>
          <w:szCs w:val="22"/>
        </w:rPr>
        <w:t>. Canberra: AGPS.</w:t>
      </w:r>
    </w:p>
    <w:p w:rsidR="00B749CA" w:rsidRPr="00D45E59" w:rsidRDefault="00B749CA" w:rsidP="00B749CA">
      <w:pPr>
        <w:pStyle w:val="NormalWeb"/>
        <w:rPr>
          <w:rFonts w:cs="Calibri"/>
          <w:szCs w:val="22"/>
        </w:rPr>
      </w:pPr>
      <w:r w:rsidRPr="00D45E59">
        <w:rPr>
          <w:rFonts w:cs="Calibri"/>
          <w:szCs w:val="22"/>
        </w:rPr>
        <w:t xml:space="preserve">Western Australia. Environmental Protection Authority. 1998. </w:t>
      </w:r>
      <w:r w:rsidRPr="00D45E59">
        <w:rPr>
          <w:rFonts w:cs="Calibri"/>
          <w:i/>
          <w:iCs/>
          <w:szCs w:val="22"/>
        </w:rPr>
        <w:t>Industrial Infrastructure and Harbour Development, Jervoise Bay</w:t>
      </w:r>
      <w:r w:rsidRPr="00D45E59">
        <w:rPr>
          <w:rFonts w:cs="Calibri"/>
          <w:szCs w:val="22"/>
        </w:rPr>
        <w:t>. Bulletin 908. Perth: EPA.</w:t>
      </w:r>
    </w:p>
    <w:p w:rsidR="00B749CA" w:rsidRPr="00D45E59" w:rsidRDefault="00B749CA" w:rsidP="00B749CA">
      <w:pPr>
        <w:pStyle w:val="NormalWeb"/>
        <w:rPr>
          <w:rFonts w:cs="Calibri"/>
          <w:szCs w:val="22"/>
        </w:rPr>
      </w:pPr>
      <w:r w:rsidRPr="00D45E59">
        <w:rPr>
          <w:rFonts w:cs="Calibri"/>
          <w:b/>
          <w:bCs/>
          <w:szCs w:val="22"/>
        </w:rPr>
        <w:t>Please Note:</w:t>
      </w:r>
      <w:r w:rsidRPr="00D45E59">
        <w:rPr>
          <w:rFonts w:cs="Calibri"/>
          <w:szCs w:val="22"/>
        </w:rPr>
        <w:t xml:space="preserve"> Documents authored by government departments are most usefully cited following the jurisdiction they report to - i.e. precede the Department name with Australia, Western Australia, etc. For further information please refer to section 17.293 of the </w:t>
      </w:r>
      <w:r w:rsidRPr="00D45E59">
        <w:rPr>
          <w:rFonts w:cs="Calibri"/>
          <w:i/>
          <w:iCs/>
          <w:szCs w:val="22"/>
        </w:rPr>
        <w:t>Chicago Manual of Style</w:t>
      </w:r>
      <w:r w:rsidRPr="00D45E59">
        <w:rPr>
          <w:rFonts w:cs="Calibri"/>
          <w:szCs w:val="22"/>
        </w:rPr>
        <w:t>.</w:t>
      </w:r>
    </w:p>
    <w:p w:rsidR="00B749CA" w:rsidRPr="00D45E59" w:rsidRDefault="0084563E" w:rsidP="00B749CA">
      <w:pPr>
        <w:spacing w:beforeAutospacing="1" w:afterAutospacing="1"/>
        <w:rPr>
          <w:rFonts w:cs="Calibri"/>
        </w:rPr>
      </w:pPr>
      <w:r w:rsidRPr="00D45E59">
        <w:rPr>
          <w:rFonts w:cs="Calibri"/>
        </w:rPr>
        <w:pict>
          <v:rect id="_x0000_i1047" style="width:0;height:1.5pt" o:hrstd="t" o:hr="t" fillcolor="#a0a0a0" stroked="f"/>
        </w:pict>
      </w:r>
    </w:p>
    <w:p w:rsidR="00B749CA" w:rsidRPr="00D45E59" w:rsidRDefault="00B749CA" w:rsidP="00B749CA">
      <w:pPr>
        <w:pStyle w:val="Heading4"/>
        <w:rPr>
          <w:rFonts w:ascii="Calibri" w:hAnsi="Calibri" w:cs="Calibri"/>
        </w:rPr>
      </w:pPr>
      <w:bookmarkStart w:id="96" w:name="Parts"/>
      <w:bookmarkEnd w:id="96"/>
      <w:r w:rsidRPr="00D45E59">
        <w:rPr>
          <w:rFonts w:ascii="Calibri" w:hAnsi="Calibri" w:cs="Calibri"/>
        </w:rPr>
        <w:t>Parts of a Book</w:t>
      </w:r>
    </w:p>
    <w:p w:rsidR="00B749CA" w:rsidRPr="00D45E59" w:rsidRDefault="00B749CA" w:rsidP="00B749CA">
      <w:pPr>
        <w:pStyle w:val="NormalWeb"/>
        <w:rPr>
          <w:rFonts w:cs="Calibri"/>
          <w:szCs w:val="22"/>
        </w:rPr>
      </w:pPr>
      <w:r w:rsidRPr="00D45E59">
        <w:rPr>
          <w:rFonts w:cs="Calibri"/>
          <w:szCs w:val="22"/>
        </w:rPr>
        <w:t xml:space="preserve">These examples are for chapters or parts of edited works in which the chapters or parts have individual title and author/s, but are included in collections or textbooks edited by others. </w:t>
      </w:r>
      <w:r w:rsidRPr="00D45E59">
        <w:rPr>
          <w:rFonts w:cs="Calibri"/>
          <w:szCs w:val="22"/>
        </w:rPr>
        <w:br/>
        <w:t>Only the first letter of the first word of the title of the chapter or part and proper nouns are capitalized.</w:t>
      </w:r>
    </w:p>
    <w:p w:rsidR="00B749CA" w:rsidRPr="00D45E59" w:rsidRDefault="00B749CA" w:rsidP="00B749CA">
      <w:pPr>
        <w:spacing w:beforeAutospacing="1" w:afterAutospacing="1"/>
        <w:rPr>
          <w:rFonts w:cs="Calibri"/>
        </w:rPr>
      </w:pPr>
      <w:r w:rsidRPr="00D45E59">
        <w:rPr>
          <w:rFonts w:cs="Calibri"/>
          <w:b/>
          <w:bCs/>
        </w:rPr>
        <w:t>Note:</w:t>
      </w:r>
      <w:r w:rsidRPr="00D45E59">
        <w:rPr>
          <w:rFonts w:cs="Calibri"/>
        </w:rPr>
        <w:t xml:space="preserve"> If the editors of a work are also the authors of all of the included chapters then it should be cited as a whole book using the examples given above (Books).</w:t>
      </w: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4964"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rPr>
                <w:rFonts w:cs="Calibri"/>
              </w:rPr>
            </w:pPr>
            <w:r w:rsidRPr="00D45E59">
              <w:rPr>
                <w:rFonts w:cs="Calibri"/>
              </w:rPr>
              <w:t xml:space="preserve">Author of  Part, A. Year. Title of chapter or part. In </w:t>
            </w:r>
            <w:r w:rsidRPr="00D45E59">
              <w:rPr>
                <w:rFonts w:cs="Calibri"/>
                <w:i/>
                <w:iCs/>
              </w:rPr>
              <w:t>Title: Subtitle of Book</w:t>
            </w:r>
            <w:r w:rsidRPr="00D45E59">
              <w:rPr>
                <w:rFonts w:cs="Calibri"/>
              </w:rPr>
              <w:t xml:space="preserve">, Edition, ed. A. </w:t>
            </w:r>
            <w:r w:rsidRPr="00D45E59">
              <w:rPr>
                <w:rFonts w:cs="Calibri"/>
              </w:rPr>
              <w:lastRenderedPageBreak/>
              <w:t>Editor and B. Editor, inclusive page numbers. Place of publication: Publisher.</w:t>
            </w:r>
          </w:p>
        </w:tc>
      </w:tr>
    </w:tbl>
    <w:p w:rsidR="00B749CA" w:rsidRPr="00D45E59" w:rsidRDefault="00B749CA" w:rsidP="00B749CA">
      <w:pPr>
        <w:pStyle w:val="NormalWeb"/>
        <w:rPr>
          <w:rFonts w:cs="Calibri"/>
          <w:szCs w:val="22"/>
        </w:rPr>
      </w:pPr>
      <w:r w:rsidRPr="00D45E59">
        <w:rPr>
          <w:rFonts w:cs="Calibri"/>
          <w:b/>
          <w:bCs/>
          <w:szCs w:val="22"/>
        </w:rPr>
        <w:lastRenderedPageBreak/>
        <w:t>Article/chapter in a book</w:t>
      </w:r>
      <w:r w:rsidRPr="00D45E59">
        <w:rPr>
          <w:rFonts w:cs="Calibri"/>
          <w:b/>
          <w:bCs/>
          <w:szCs w:val="22"/>
        </w:rPr>
        <w:br/>
      </w:r>
      <w:r w:rsidRPr="00D45E59">
        <w:rPr>
          <w:rFonts w:cs="Calibri"/>
          <w:szCs w:val="22"/>
        </w:rPr>
        <w:t xml:space="preserve">Dovey, Jon. 2001. Reality TV. In </w:t>
      </w:r>
      <w:r w:rsidRPr="00D45E59">
        <w:rPr>
          <w:rFonts w:cs="Calibri"/>
          <w:i/>
          <w:iCs/>
          <w:szCs w:val="22"/>
        </w:rPr>
        <w:t>The Television Genre Book</w:t>
      </w:r>
      <w:r w:rsidRPr="00D45E59">
        <w:rPr>
          <w:rFonts w:cs="Calibri"/>
          <w:szCs w:val="22"/>
        </w:rPr>
        <w:t>, ed. Glen Creber, 134-137. London: British Film Institute.</w:t>
      </w:r>
    </w:p>
    <w:p w:rsidR="00B749CA" w:rsidRPr="00D45E59" w:rsidRDefault="00B749CA" w:rsidP="00B749CA">
      <w:pPr>
        <w:pStyle w:val="NormalWeb"/>
        <w:rPr>
          <w:rFonts w:cs="Calibri"/>
          <w:szCs w:val="22"/>
        </w:rPr>
      </w:pPr>
      <w:r w:rsidRPr="00D45E59">
        <w:rPr>
          <w:rFonts w:cs="Calibri"/>
          <w:szCs w:val="22"/>
        </w:rPr>
        <w:t xml:space="preserve">Rapping, Elayne. 2004. Aliens, nomads, mad dogs, and road warriors: The changing face of criminal violence on TV. In </w:t>
      </w:r>
      <w:r w:rsidRPr="00D45E59">
        <w:rPr>
          <w:rFonts w:cs="Calibri"/>
          <w:i/>
          <w:iCs/>
          <w:szCs w:val="22"/>
        </w:rPr>
        <w:t>Reality TV: Remaking Television Culture</w:t>
      </w:r>
      <w:r w:rsidRPr="00D45E59">
        <w:rPr>
          <w:rFonts w:cs="Calibri"/>
          <w:szCs w:val="22"/>
        </w:rPr>
        <w:t>, ed. Susan Murray and Laurie Ouellette, 214-230. New York: New York University Press.</w:t>
      </w:r>
    </w:p>
    <w:p w:rsidR="00B749CA" w:rsidRPr="00D45E59" w:rsidRDefault="00B749CA" w:rsidP="00B749CA">
      <w:pPr>
        <w:pStyle w:val="NormalWeb"/>
        <w:rPr>
          <w:rFonts w:cs="Calibri"/>
          <w:szCs w:val="22"/>
        </w:rPr>
      </w:pPr>
      <w:r w:rsidRPr="00D45E59">
        <w:rPr>
          <w:rFonts w:cs="Calibri"/>
          <w:b/>
          <w:bCs/>
          <w:szCs w:val="22"/>
        </w:rPr>
        <w:t>Conference or Seminar Paper</w:t>
      </w:r>
      <w:r w:rsidRPr="00D45E59">
        <w:rPr>
          <w:rFonts w:cs="Calibri"/>
          <w:b/>
          <w:bCs/>
          <w:szCs w:val="22"/>
        </w:rPr>
        <w:br/>
      </w:r>
      <w:r w:rsidRPr="00D45E59">
        <w:rPr>
          <w:rFonts w:cs="Calibri"/>
          <w:szCs w:val="22"/>
        </w:rPr>
        <w:t xml:space="preserve">Singh, Kamal, and Gary Best. 2004. Film induced tourism: Motivations of visitors to the Hobbiton movie set as featured in 'The Lord of the Rings'. In </w:t>
      </w:r>
      <w:r w:rsidRPr="00D45E59">
        <w:rPr>
          <w:rFonts w:cs="Calibri"/>
          <w:i/>
          <w:iCs/>
          <w:szCs w:val="22"/>
        </w:rPr>
        <w:t>Proceedings of the 1st International Tourism and Media Conference, Melbourne, 2004</w:t>
      </w:r>
      <w:r w:rsidRPr="00D45E59">
        <w:rPr>
          <w:rFonts w:cs="Calibri"/>
          <w:szCs w:val="22"/>
        </w:rPr>
        <w:t>, 98-111. Melbourne: Tourism Research Unit, Monash University.</w:t>
      </w:r>
    </w:p>
    <w:p w:rsidR="00B749CA" w:rsidRPr="00D45E59" w:rsidRDefault="00B749CA" w:rsidP="00B749CA">
      <w:pPr>
        <w:pStyle w:val="NormalWeb"/>
        <w:rPr>
          <w:rFonts w:cs="Calibri"/>
          <w:szCs w:val="22"/>
        </w:rPr>
      </w:pPr>
      <w:r w:rsidRPr="00D45E59">
        <w:rPr>
          <w:rFonts w:cs="Calibri"/>
          <w:b/>
          <w:bCs/>
          <w:szCs w:val="22"/>
        </w:rPr>
        <w:t>Study Guides and Unit Readers</w:t>
      </w:r>
      <w:r w:rsidRPr="00D45E59">
        <w:rPr>
          <w:rFonts w:cs="Calibri"/>
          <w:b/>
          <w:bCs/>
          <w:szCs w:val="22"/>
        </w:rPr>
        <w:br/>
        <w:t>Note:</w:t>
      </w:r>
      <w:r w:rsidRPr="00D45E59">
        <w:rPr>
          <w:rFonts w:cs="Calibri"/>
          <w:szCs w:val="22"/>
        </w:rPr>
        <w:t xml:space="preserve"> If an article is reproduced in a Unit reader with full original pagination and bibliographic details, you may cite it as you would the original material. However, you should not cite from Unit Readers, Study Guides, or lecture notes if the original material is not reproduced in full with full bibliographic details, you should go to the original source of the information. If you do need to cite articles from a Unit Reader without the original pagination, treat the Reader articles as if they were book or journal articles. In your citations refer to the page numbers from the Reader, not the original page numbers.</w:t>
      </w:r>
    </w:p>
    <w:p w:rsidR="00B749CA" w:rsidRPr="00D45E59" w:rsidRDefault="00B749CA" w:rsidP="00B749CA">
      <w:pPr>
        <w:pStyle w:val="NormalWeb"/>
        <w:rPr>
          <w:rFonts w:cs="Calibri"/>
          <w:szCs w:val="22"/>
        </w:rPr>
      </w:pPr>
      <w:r w:rsidRPr="00D45E59">
        <w:rPr>
          <w:rFonts w:cs="Calibri"/>
          <w:szCs w:val="22"/>
        </w:rPr>
        <w:t xml:space="preserve">Mendes, Philip. 1988. Key principles of community work. </w:t>
      </w:r>
      <w:r w:rsidRPr="00D45E59">
        <w:rPr>
          <w:rFonts w:cs="Calibri"/>
          <w:i/>
          <w:iCs/>
          <w:szCs w:val="22"/>
        </w:rPr>
        <w:t>Community Quarterly</w:t>
      </w:r>
      <w:r w:rsidRPr="00D45E59">
        <w:rPr>
          <w:rFonts w:cs="Calibri"/>
          <w:szCs w:val="22"/>
        </w:rPr>
        <w:t xml:space="preserve"> 47. Reprinted in </w:t>
      </w:r>
      <w:r w:rsidRPr="00D45E59">
        <w:rPr>
          <w:rFonts w:cs="Calibri"/>
          <w:i/>
          <w:iCs/>
          <w:szCs w:val="22"/>
        </w:rPr>
        <w:t>Approaches to Community Development (COD125) Unit Reader 2004</w:t>
      </w:r>
      <w:r w:rsidRPr="00D45E59">
        <w:rPr>
          <w:rFonts w:cs="Calibri"/>
          <w:szCs w:val="22"/>
        </w:rPr>
        <w:t>, 99-103. Murdoch: Murdoch University.</w:t>
      </w:r>
    </w:p>
    <w:p w:rsidR="00B749CA" w:rsidRPr="00D45E59" w:rsidRDefault="0084563E" w:rsidP="00B749CA">
      <w:pPr>
        <w:spacing w:beforeAutospacing="1" w:afterAutospacing="1"/>
        <w:rPr>
          <w:rFonts w:cs="Calibri"/>
        </w:rPr>
      </w:pPr>
      <w:r w:rsidRPr="00D45E59">
        <w:rPr>
          <w:rFonts w:cs="Calibri"/>
        </w:rPr>
        <w:pict>
          <v:rect id="_x0000_i1048" style="width:0;height:1.5pt" o:hrstd="t" o:hr="t" fillcolor="#a0a0a0" stroked="f"/>
        </w:pict>
      </w:r>
    </w:p>
    <w:p w:rsidR="00B749CA" w:rsidRPr="00D45E59" w:rsidRDefault="00B749CA" w:rsidP="00B749CA">
      <w:pPr>
        <w:pStyle w:val="Heading4"/>
        <w:rPr>
          <w:rFonts w:ascii="Calibri" w:hAnsi="Calibri" w:cs="Calibri"/>
        </w:rPr>
      </w:pPr>
      <w:bookmarkStart w:id="97" w:name="Journal_Articles"/>
      <w:bookmarkEnd w:id="97"/>
      <w:r w:rsidRPr="00D45E59">
        <w:rPr>
          <w:rFonts w:ascii="Calibri" w:hAnsi="Calibri" w:cs="Calibri"/>
        </w:rPr>
        <w:t>Journal Articles</w:t>
      </w:r>
    </w:p>
    <w:p w:rsidR="00B749CA" w:rsidRPr="00D45E59" w:rsidRDefault="00B749CA" w:rsidP="00B749CA">
      <w:pPr>
        <w:pStyle w:val="NormalWeb"/>
        <w:rPr>
          <w:rFonts w:cs="Calibri"/>
          <w:szCs w:val="22"/>
        </w:rPr>
      </w:pPr>
      <w:r w:rsidRPr="00D45E59">
        <w:rPr>
          <w:rFonts w:cs="Calibri"/>
          <w:szCs w:val="22"/>
        </w:rPr>
        <w:t>Provide the following descriptive elements in the order given in the example below. Only the first word of the article title and proper nouns are capitalized. The issue number is given in parentheses, but is omitted if page numbers are continuous throughout a volume. The issue number is also unnecessary when a month or season precedes the year.</w:t>
      </w: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4964"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rPr>
                <w:rFonts w:cs="Calibri"/>
              </w:rPr>
            </w:pPr>
            <w:r w:rsidRPr="00D45E59">
              <w:rPr>
                <w:rFonts w:cs="Calibri"/>
              </w:rPr>
              <w:t xml:space="preserve">Article Author, A., and B. Article Author. Year. Title of article. </w:t>
            </w:r>
            <w:r w:rsidRPr="00D45E59">
              <w:rPr>
                <w:rFonts w:cs="Calibri"/>
                <w:i/>
                <w:iCs/>
              </w:rPr>
              <w:t>Title of Journal</w:t>
            </w:r>
            <w:r w:rsidRPr="00D45E59">
              <w:rPr>
                <w:rFonts w:cs="Calibri"/>
              </w:rPr>
              <w:t xml:space="preserve"> volume number (issue number): inclusive page numbers.</w:t>
            </w:r>
          </w:p>
        </w:tc>
      </w:tr>
    </w:tbl>
    <w:p w:rsidR="00B749CA" w:rsidRPr="00D45E59" w:rsidRDefault="00B749CA" w:rsidP="00B749CA">
      <w:pPr>
        <w:pStyle w:val="NormalWeb"/>
        <w:rPr>
          <w:rFonts w:cs="Calibri"/>
          <w:szCs w:val="22"/>
        </w:rPr>
      </w:pPr>
      <w:r w:rsidRPr="00D45E59">
        <w:rPr>
          <w:rFonts w:cs="Calibri"/>
          <w:b/>
          <w:bCs/>
          <w:szCs w:val="22"/>
        </w:rPr>
        <w:t>Journal article</w:t>
      </w:r>
      <w:r w:rsidRPr="00D45E59">
        <w:rPr>
          <w:rFonts w:cs="Calibri"/>
          <w:b/>
          <w:bCs/>
          <w:szCs w:val="22"/>
        </w:rPr>
        <w:br/>
      </w:r>
      <w:r w:rsidRPr="00D45E59">
        <w:rPr>
          <w:rFonts w:cs="Calibri"/>
          <w:szCs w:val="22"/>
        </w:rPr>
        <w:t xml:space="preserve">Kerr, Stephen J., Andrea Mant, Fiona E. Horn, Kevin McGeechan, and Geoffrey P. Sayer. 2003. Lessons from early large-scale adoption of Celecoxib and Rofecoxib by Australian general practitioners. </w:t>
      </w:r>
      <w:r w:rsidRPr="00D45E59">
        <w:rPr>
          <w:rFonts w:cs="Calibri"/>
          <w:i/>
          <w:iCs/>
          <w:szCs w:val="22"/>
        </w:rPr>
        <w:t>Medical Journal of Australia</w:t>
      </w:r>
      <w:r w:rsidRPr="00D45E59">
        <w:rPr>
          <w:rFonts w:cs="Calibri"/>
          <w:szCs w:val="22"/>
        </w:rPr>
        <w:t xml:space="preserve"> 179: 403-407.</w:t>
      </w:r>
    </w:p>
    <w:p w:rsidR="00B749CA" w:rsidRPr="00D45E59" w:rsidRDefault="00B749CA" w:rsidP="00B749CA">
      <w:pPr>
        <w:pStyle w:val="NormalWeb"/>
        <w:rPr>
          <w:rFonts w:cs="Calibri"/>
          <w:szCs w:val="22"/>
        </w:rPr>
      </w:pPr>
      <w:r w:rsidRPr="00D45E59">
        <w:rPr>
          <w:rFonts w:cs="Calibri"/>
          <w:szCs w:val="22"/>
        </w:rPr>
        <w:lastRenderedPageBreak/>
        <w:t xml:space="preserve">Allison, Gary W. 1999. The implications of experimental design for biodiversity manipulations. </w:t>
      </w:r>
      <w:r w:rsidRPr="00D45E59">
        <w:rPr>
          <w:rFonts w:cs="Calibri"/>
          <w:i/>
          <w:iCs/>
          <w:szCs w:val="22"/>
        </w:rPr>
        <w:t>American Naturalist</w:t>
      </w:r>
      <w:r w:rsidRPr="00D45E59">
        <w:rPr>
          <w:rFonts w:cs="Calibri"/>
          <w:szCs w:val="22"/>
        </w:rPr>
        <w:t xml:space="preserve"> 153 (1): 26-45.</w:t>
      </w:r>
    </w:p>
    <w:p w:rsidR="00B749CA" w:rsidRPr="00D45E59" w:rsidRDefault="00B749CA" w:rsidP="00B749CA">
      <w:pPr>
        <w:pStyle w:val="NormalWeb"/>
        <w:rPr>
          <w:rFonts w:cs="Calibri"/>
          <w:szCs w:val="22"/>
        </w:rPr>
      </w:pPr>
      <w:r w:rsidRPr="00D45E59">
        <w:rPr>
          <w:rFonts w:cs="Calibri"/>
          <w:b/>
          <w:bCs/>
          <w:szCs w:val="22"/>
        </w:rPr>
        <w:t>Anonymous article</w:t>
      </w:r>
      <w:r w:rsidRPr="00D45E59">
        <w:rPr>
          <w:rFonts w:cs="Calibri"/>
          <w:b/>
          <w:bCs/>
          <w:szCs w:val="22"/>
        </w:rPr>
        <w:br/>
        <w:t>Note:</w:t>
      </w:r>
      <w:r w:rsidRPr="00D45E59">
        <w:rPr>
          <w:rFonts w:cs="Calibri"/>
          <w:szCs w:val="22"/>
        </w:rPr>
        <w:t xml:space="preserve"> Do not use Anonymous as the authors' name unless the article is signed "Anonymous" or if you need to include a series of anonymous articles in a reference list.</w:t>
      </w:r>
    </w:p>
    <w:p w:rsidR="00B749CA" w:rsidRPr="00D45E59" w:rsidRDefault="00B749CA" w:rsidP="00B749CA">
      <w:pPr>
        <w:pStyle w:val="NormalWeb"/>
        <w:rPr>
          <w:rFonts w:cs="Calibri"/>
          <w:szCs w:val="22"/>
        </w:rPr>
      </w:pPr>
      <w:r w:rsidRPr="00D45E59">
        <w:rPr>
          <w:rFonts w:cs="Calibri"/>
          <w:szCs w:val="22"/>
        </w:rPr>
        <w:t xml:space="preserve">Who will regulate the veterinary profession of the future? 2004. </w:t>
      </w:r>
      <w:r w:rsidRPr="00D45E59">
        <w:rPr>
          <w:rFonts w:cs="Calibri"/>
          <w:i/>
          <w:iCs/>
          <w:szCs w:val="22"/>
        </w:rPr>
        <w:t>Veterinary Record</w:t>
      </w:r>
      <w:r w:rsidRPr="00D45E59">
        <w:rPr>
          <w:rFonts w:cs="Calibri"/>
          <w:szCs w:val="22"/>
        </w:rPr>
        <w:t xml:space="preserve"> 154: 450-451.</w:t>
      </w:r>
    </w:p>
    <w:p w:rsidR="00B749CA" w:rsidRPr="00D45E59" w:rsidRDefault="00B749CA" w:rsidP="00B749CA">
      <w:pPr>
        <w:pStyle w:val="NormalWeb"/>
        <w:rPr>
          <w:rFonts w:cs="Calibri"/>
          <w:szCs w:val="22"/>
        </w:rPr>
      </w:pPr>
      <w:r w:rsidRPr="00D45E59">
        <w:rPr>
          <w:rFonts w:cs="Calibri"/>
          <w:b/>
          <w:bCs/>
          <w:szCs w:val="22"/>
        </w:rPr>
        <w:t>Newspaper article</w:t>
      </w:r>
      <w:r w:rsidRPr="00D45E59">
        <w:rPr>
          <w:rFonts w:cs="Calibri"/>
          <w:b/>
          <w:bCs/>
          <w:szCs w:val="22"/>
        </w:rPr>
        <w:br/>
      </w:r>
      <w:r w:rsidRPr="00D45E59">
        <w:rPr>
          <w:rFonts w:cs="Calibri"/>
          <w:szCs w:val="22"/>
        </w:rPr>
        <w:t xml:space="preserve">Eccleston, Roy. 2006. Generation XXL. </w:t>
      </w:r>
      <w:r w:rsidRPr="00D45E59">
        <w:rPr>
          <w:rFonts w:cs="Calibri"/>
          <w:i/>
          <w:iCs/>
          <w:szCs w:val="22"/>
        </w:rPr>
        <w:t>Weekend Australian Magazine</w:t>
      </w:r>
      <w:r w:rsidRPr="00D45E59">
        <w:rPr>
          <w:rFonts w:cs="Calibri"/>
          <w:szCs w:val="22"/>
        </w:rPr>
        <w:t>, June 10-11: 16-19.</w:t>
      </w:r>
    </w:p>
    <w:p w:rsidR="00B749CA" w:rsidRPr="00D45E59" w:rsidRDefault="0084563E" w:rsidP="00B749CA">
      <w:pPr>
        <w:spacing w:beforeAutospacing="1" w:afterAutospacing="1"/>
        <w:rPr>
          <w:rFonts w:cs="Calibri"/>
        </w:rPr>
      </w:pPr>
      <w:r w:rsidRPr="00D45E59">
        <w:rPr>
          <w:rFonts w:cs="Calibri"/>
        </w:rPr>
        <w:pict>
          <v:rect id="_x0000_i1049" style="width:0;height:1.5pt" o:hrstd="t" o:hr="t" fillcolor="#a0a0a0" stroked="f"/>
        </w:pict>
      </w:r>
    </w:p>
    <w:p w:rsidR="00B749CA" w:rsidRPr="00D45E59" w:rsidRDefault="00B749CA" w:rsidP="00B749CA">
      <w:pPr>
        <w:pStyle w:val="Heading4"/>
        <w:rPr>
          <w:rFonts w:ascii="Calibri" w:hAnsi="Calibri" w:cs="Calibri"/>
        </w:rPr>
      </w:pPr>
      <w:bookmarkStart w:id="98" w:name="Electronic_Documents_Ref_List"/>
      <w:r w:rsidRPr="00D45E59">
        <w:rPr>
          <w:rFonts w:ascii="Calibri" w:hAnsi="Calibri" w:cs="Calibri"/>
        </w:rPr>
        <w:t>Electronic Documents</w:t>
      </w:r>
      <w:bookmarkEnd w:id="98"/>
    </w:p>
    <w:p w:rsidR="00B749CA" w:rsidRPr="00D45E59" w:rsidRDefault="00B749CA" w:rsidP="00B749CA">
      <w:pPr>
        <w:pStyle w:val="NormalWeb"/>
        <w:rPr>
          <w:rFonts w:cs="Calibri"/>
          <w:szCs w:val="22"/>
        </w:rPr>
      </w:pPr>
      <w:r w:rsidRPr="00D45E59">
        <w:rPr>
          <w:rFonts w:cs="Calibri"/>
          <w:szCs w:val="22"/>
        </w:rPr>
        <w:t>References to electronic publications begin with the same information that would be provided for a printed source. Additional information must be provided (depending on the type of electronic publication) to correctly identify that you accessed the document in an electronic format.</w:t>
      </w:r>
    </w:p>
    <w:p w:rsidR="00B749CA" w:rsidRPr="00D45E59" w:rsidRDefault="00B749CA" w:rsidP="00B749CA">
      <w:pPr>
        <w:pStyle w:val="NormalWeb"/>
        <w:rPr>
          <w:rFonts w:cs="Calibri"/>
          <w:szCs w:val="22"/>
        </w:rPr>
      </w:pPr>
      <w:r w:rsidRPr="00D45E59">
        <w:rPr>
          <w:rFonts w:cs="Calibri"/>
          <w:szCs w:val="22"/>
        </w:rPr>
        <w:t>An electronic publication could be an Internet site, an email, a journal article published on the Internet, or a journal article retrieved from one of the full text databases available from the Library. Some documents are published in both paper and electronic formats. Please cite according to the format you accessed.</w:t>
      </w:r>
    </w:p>
    <w:p w:rsidR="00B749CA" w:rsidRPr="00D45E59" w:rsidRDefault="00B749CA" w:rsidP="00B749CA">
      <w:pPr>
        <w:pStyle w:val="NormalWeb"/>
        <w:rPr>
          <w:rFonts w:cs="Calibri"/>
          <w:szCs w:val="22"/>
        </w:rPr>
      </w:pPr>
      <w:r w:rsidRPr="00D45E59">
        <w:rPr>
          <w:rFonts w:cs="Calibri"/>
          <w:szCs w:val="22"/>
        </w:rPr>
        <w:t>Be aware that pagination may not be specified for many online publications. The number of the starting page can be included in your citation if it is given, and/or the number of pages in the document. For example: p. 7+ or (5 pp.) The descriptive elements listed below may be a useful guide to what you need to record when citing an electronic document.</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name of author(s) if given</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year or date or publication (or date site was created or updated)</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title of document </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medium (if not online)** </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title of web site or database </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pages, sections or paragraphs (if given) </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web address ( if appropriate) </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date you accessed the site</w:t>
      </w:r>
    </w:p>
    <w:p w:rsidR="00B749CA" w:rsidRPr="00D45E59" w:rsidRDefault="00B749CA" w:rsidP="00B749CA">
      <w:pPr>
        <w:pStyle w:val="NormalWeb"/>
        <w:rPr>
          <w:rFonts w:cs="Calibri"/>
          <w:szCs w:val="22"/>
        </w:rPr>
      </w:pPr>
      <w:r w:rsidRPr="00D45E59">
        <w:rPr>
          <w:rFonts w:cs="Calibri"/>
          <w:szCs w:val="22"/>
        </w:rPr>
        <w:t>**If you are not sure whether the document you wish to cite is online, ask at the library Reference Desk.</w:t>
      </w:r>
    </w:p>
    <w:p w:rsidR="00B749CA" w:rsidRPr="00D45E59" w:rsidRDefault="0084563E" w:rsidP="00B749CA">
      <w:pPr>
        <w:spacing w:beforeAutospacing="1" w:afterAutospacing="1"/>
        <w:rPr>
          <w:rFonts w:cs="Calibri"/>
        </w:rPr>
      </w:pPr>
      <w:r w:rsidRPr="00D45E59">
        <w:rPr>
          <w:rFonts w:cs="Calibri"/>
        </w:rPr>
        <w:pict>
          <v:rect id="_x0000_i1050" style="width:0;height:1.5pt" o:hrstd="t" o:hr="t" fillcolor="#a0a0a0" stroked="f"/>
        </w:pict>
      </w:r>
    </w:p>
    <w:p w:rsidR="00B749CA" w:rsidRPr="00D45E59" w:rsidRDefault="00B749CA" w:rsidP="00B749CA">
      <w:pPr>
        <w:pStyle w:val="Heading4"/>
        <w:rPr>
          <w:rFonts w:ascii="Calibri" w:hAnsi="Calibri" w:cs="Calibri"/>
        </w:rPr>
      </w:pPr>
      <w:bookmarkStart w:id="99" w:name="E-Books"/>
      <w:bookmarkEnd w:id="99"/>
      <w:r w:rsidRPr="00D45E59">
        <w:rPr>
          <w:rFonts w:ascii="Calibri" w:hAnsi="Calibri" w:cs="Calibri"/>
        </w:rPr>
        <w:t>E-Books</w:t>
      </w:r>
    </w:p>
    <w:p w:rsidR="00B749CA" w:rsidRPr="00D45E59" w:rsidRDefault="00B749CA" w:rsidP="00B749CA">
      <w:pPr>
        <w:pStyle w:val="NormalWeb"/>
        <w:rPr>
          <w:rFonts w:cs="Calibri"/>
          <w:szCs w:val="22"/>
        </w:rPr>
      </w:pPr>
      <w:r w:rsidRPr="00D45E59">
        <w:rPr>
          <w:rFonts w:cs="Calibri"/>
          <w:szCs w:val="22"/>
        </w:rPr>
        <w:t>Use the descriptive elements listed in the example below to cite e-books. A URL is not required for items to which the Library subscribes.</w:t>
      </w: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4964"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rPr>
                <w:rFonts w:cs="Calibri"/>
              </w:rPr>
            </w:pPr>
            <w:r w:rsidRPr="00D45E59">
              <w:rPr>
                <w:rFonts w:cs="Calibri"/>
              </w:rPr>
              <w:lastRenderedPageBreak/>
              <w:t xml:space="preserve">Author, A., and B. Author. Date of original publication. </w:t>
            </w:r>
            <w:r w:rsidRPr="00D45E59">
              <w:rPr>
                <w:rFonts w:cs="Calibri"/>
                <w:i/>
                <w:iCs/>
              </w:rPr>
              <w:t>Title of e-book.</w:t>
            </w:r>
            <w:r w:rsidRPr="00D45E59">
              <w:rPr>
                <w:rFonts w:cs="Calibri"/>
              </w:rPr>
              <w:t xml:space="preserve"> Place of Publication: Publisher. Source. Web address (accessed date) [if appropriate].</w:t>
            </w:r>
          </w:p>
        </w:tc>
      </w:tr>
    </w:tbl>
    <w:p w:rsidR="00B749CA" w:rsidRPr="00D45E59" w:rsidRDefault="00B749CA" w:rsidP="00B749CA">
      <w:pPr>
        <w:pStyle w:val="NormalWeb"/>
        <w:rPr>
          <w:rFonts w:cs="Calibri"/>
          <w:szCs w:val="22"/>
        </w:rPr>
      </w:pPr>
      <w:r w:rsidRPr="00D45E59">
        <w:rPr>
          <w:rFonts w:cs="Calibri"/>
          <w:szCs w:val="22"/>
        </w:rPr>
        <w:t xml:space="preserve">Bass, Len, Paul Clements, and Rick Kazman. 2003. </w:t>
      </w:r>
      <w:r w:rsidRPr="00D45E59">
        <w:rPr>
          <w:rFonts w:cs="Calibri"/>
          <w:i/>
          <w:iCs/>
          <w:szCs w:val="22"/>
        </w:rPr>
        <w:t>Software Architecture in Practice</w:t>
      </w:r>
      <w:r w:rsidRPr="00D45E59">
        <w:rPr>
          <w:rFonts w:cs="Calibri"/>
          <w:szCs w:val="22"/>
        </w:rPr>
        <w:t xml:space="preserve">. 2nd ed. Reading MA: Addison Wesley. Safari e-book. </w:t>
      </w:r>
    </w:p>
    <w:p w:rsidR="00B749CA" w:rsidRPr="00D45E59" w:rsidRDefault="00B749CA" w:rsidP="00B749CA">
      <w:pPr>
        <w:pStyle w:val="NormalWeb"/>
        <w:rPr>
          <w:rFonts w:cs="Calibri"/>
          <w:szCs w:val="22"/>
        </w:rPr>
      </w:pPr>
      <w:r w:rsidRPr="00D45E59">
        <w:rPr>
          <w:rFonts w:cs="Calibri"/>
          <w:szCs w:val="22"/>
        </w:rPr>
        <w:t xml:space="preserve">Eckes, Thomas. 2000. </w:t>
      </w:r>
      <w:r w:rsidRPr="00D45E59">
        <w:rPr>
          <w:rFonts w:cs="Calibri"/>
          <w:i/>
          <w:iCs/>
          <w:szCs w:val="22"/>
        </w:rPr>
        <w:t>The Developmental Social Psychology of Gender</w:t>
      </w:r>
      <w:r w:rsidRPr="00D45E59">
        <w:rPr>
          <w:rFonts w:cs="Calibri"/>
          <w:szCs w:val="22"/>
        </w:rPr>
        <w:t xml:space="preserve">. Mahwah NJ: Lawrence Erlbaum. netLibrary e-book. </w:t>
      </w:r>
    </w:p>
    <w:p w:rsidR="00B749CA" w:rsidRPr="00D45E59" w:rsidRDefault="00B749CA" w:rsidP="00B749CA">
      <w:pPr>
        <w:pStyle w:val="NormalWeb"/>
        <w:rPr>
          <w:rFonts w:cs="Calibri"/>
          <w:szCs w:val="22"/>
        </w:rPr>
      </w:pPr>
      <w:r w:rsidRPr="00D45E59">
        <w:rPr>
          <w:rFonts w:cs="Calibri"/>
          <w:szCs w:val="22"/>
        </w:rPr>
        <w:t xml:space="preserve">Pretty, Jules N. 1995. </w:t>
      </w:r>
      <w:r w:rsidRPr="00D45E59">
        <w:rPr>
          <w:rFonts w:cs="Calibri"/>
          <w:i/>
          <w:iCs/>
          <w:szCs w:val="22"/>
        </w:rPr>
        <w:t>Regenerating Agriculture: Policies and Practice for Sustainability and Self-Reliance</w:t>
      </w:r>
      <w:r w:rsidRPr="00D45E59">
        <w:rPr>
          <w:rFonts w:cs="Calibri"/>
          <w:szCs w:val="22"/>
        </w:rPr>
        <w:t xml:space="preserve">. Washington DC: Joseph Henry Press. http://www.nap.edu/books/0309052467/html/index.html (accessed June 12, 2006). </w:t>
      </w:r>
    </w:p>
    <w:p w:rsidR="00B749CA" w:rsidRPr="00D45E59" w:rsidRDefault="00B749CA" w:rsidP="00B749CA">
      <w:pPr>
        <w:pStyle w:val="NormalWeb"/>
        <w:rPr>
          <w:rFonts w:cs="Calibri"/>
          <w:szCs w:val="22"/>
        </w:rPr>
      </w:pPr>
      <w:r w:rsidRPr="00D45E59">
        <w:rPr>
          <w:rFonts w:cs="Calibri"/>
          <w:szCs w:val="22"/>
        </w:rPr>
        <w:t xml:space="preserve">Parpart, Jane L., M. Patricia Connelly, and V. Eudine Barriteau, eds. 2000. </w:t>
      </w:r>
      <w:r w:rsidRPr="00D45E59">
        <w:rPr>
          <w:rFonts w:cs="Calibri"/>
          <w:i/>
          <w:iCs/>
          <w:szCs w:val="22"/>
        </w:rPr>
        <w:t>Theoretical Perspectives on Gender and Development</w:t>
      </w:r>
      <w:r w:rsidRPr="00D45E59">
        <w:rPr>
          <w:rFonts w:cs="Calibri"/>
          <w:szCs w:val="22"/>
        </w:rPr>
        <w:t xml:space="preserve">. Ottawa, Canada: International Development Research Centre. http://www.idrc.ca/en/ev-9419-201-1-DO_TOPIC.html (accessed May 21, 2005). </w:t>
      </w:r>
    </w:p>
    <w:p w:rsidR="00B749CA" w:rsidRPr="00D45E59" w:rsidRDefault="00B749CA" w:rsidP="00B749CA">
      <w:pPr>
        <w:pStyle w:val="NormalWeb"/>
        <w:rPr>
          <w:rFonts w:cs="Calibri"/>
          <w:szCs w:val="22"/>
        </w:rPr>
      </w:pPr>
      <w:r w:rsidRPr="00D45E59">
        <w:rPr>
          <w:rFonts w:cs="Calibri"/>
          <w:b/>
          <w:bCs/>
          <w:szCs w:val="22"/>
        </w:rPr>
        <w:t>Article from an Electronic Encyclopaedia/Dictionary</w:t>
      </w:r>
      <w:r w:rsidRPr="00D45E59">
        <w:rPr>
          <w:rFonts w:cs="Calibri"/>
          <w:szCs w:val="22"/>
        </w:rPr>
        <w:br/>
        <w:t xml:space="preserve">In the same manner as print editions, references to electronic versions of encyclopedias and dictionaries, should be incorporated into the text of the essay or assignment and not included in the bibliography. </w:t>
      </w:r>
    </w:p>
    <w:p w:rsidR="00B749CA" w:rsidRPr="00D45E59" w:rsidRDefault="0084563E" w:rsidP="00B749CA">
      <w:pPr>
        <w:spacing w:beforeAutospacing="1" w:afterAutospacing="1"/>
        <w:rPr>
          <w:rFonts w:cs="Calibri"/>
        </w:rPr>
      </w:pPr>
      <w:r w:rsidRPr="00D45E59">
        <w:rPr>
          <w:rFonts w:cs="Calibri"/>
        </w:rPr>
        <w:pict>
          <v:rect id="_x0000_i1051" style="width:0;height:1.5pt" o:hrstd="t" o:hr="t" fillcolor="#a0a0a0" stroked="f"/>
        </w:pict>
      </w:r>
    </w:p>
    <w:p w:rsidR="00B749CA" w:rsidRPr="00D45E59" w:rsidRDefault="00B749CA" w:rsidP="00B749CA">
      <w:pPr>
        <w:pStyle w:val="Heading4"/>
        <w:rPr>
          <w:rFonts w:ascii="Calibri" w:hAnsi="Calibri" w:cs="Calibri"/>
        </w:rPr>
      </w:pPr>
      <w:bookmarkStart w:id="100" w:name="E-Journals"/>
      <w:bookmarkEnd w:id="100"/>
      <w:r w:rsidRPr="00D45E59">
        <w:rPr>
          <w:rFonts w:ascii="Calibri" w:hAnsi="Calibri" w:cs="Calibri"/>
        </w:rPr>
        <w:t>E-Journals</w:t>
      </w:r>
    </w:p>
    <w:p w:rsidR="00B749CA" w:rsidRPr="00D45E59" w:rsidRDefault="00B749CA" w:rsidP="00B749CA">
      <w:pPr>
        <w:pStyle w:val="NormalWeb"/>
        <w:rPr>
          <w:rFonts w:cs="Calibri"/>
          <w:szCs w:val="22"/>
        </w:rPr>
      </w:pPr>
      <w:r w:rsidRPr="00D45E59">
        <w:rPr>
          <w:rFonts w:cs="Calibri"/>
          <w:b/>
          <w:bCs/>
          <w:szCs w:val="22"/>
        </w:rPr>
        <w:t>Journal article from full text database</w:t>
      </w:r>
      <w:r w:rsidRPr="00D45E59">
        <w:rPr>
          <w:rFonts w:cs="Calibri"/>
          <w:b/>
          <w:bCs/>
          <w:szCs w:val="22"/>
        </w:rPr>
        <w:br/>
      </w:r>
      <w:r w:rsidRPr="00D45E59">
        <w:rPr>
          <w:rFonts w:cs="Calibri"/>
          <w:szCs w:val="22"/>
        </w:rPr>
        <w:t xml:space="preserve">Full text databases include ProQuest, EAI, and Wiley Interscience to name a few. Please remember that the journals in full text databases may be accessed using links from the library web catalogue or from Electronic Course Materials. Once linked to the journal, check the screen to see if it is from a database. Journals in full text databases are usually not free on the internet but are purchased on subscription by the library. For this reason the Database name is cited as well as the URL. </w:t>
      </w:r>
    </w:p>
    <w:p w:rsidR="00B749CA" w:rsidRPr="00D45E59" w:rsidRDefault="00B749CA" w:rsidP="00B749CA">
      <w:pPr>
        <w:pStyle w:val="NormalWeb"/>
        <w:rPr>
          <w:rFonts w:cs="Calibri"/>
          <w:szCs w:val="22"/>
        </w:rPr>
      </w:pPr>
      <w:r w:rsidRPr="00D45E59">
        <w:rPr>
          <w:rFonts w:cs="Calibri"/>
          <w:b/>
          <w:bCs/>
          <w:szCs w:val="22"/>
        </w:rPr>
        <w:t xml:space="preserve">Note: </w:t>
      </w:r>
      <w:r w:rsidRPr="00D45E59">
        <w:rPr>
          <w:rFonts w:cs="Calibri"/>
          <w:szCs w:val="22"/>
        </w:rPr>
        <w:t xml:space="preserve">When including the internet address, please use the </w:t>
      </w:r>
      <w:hyperlink r:id="rId35" w:history="1">
        <w:r w:rsidRPr="00D45E59">
          <w:rPr>
            <w:rStyle w:val="Hyperlink"/>
            <w:rFonts w:cs="Calibri"/>
            <w:szCs w:val="22"/>
          </w:rPr>
          <w:t>Recommended URLs for Full-text Databases</w:t>
        </w:r>
      </w:hyperlink>
      <w:r w:rsidRPr="00D45E59">
        <w:rPr>
          <w:rFonts w:cs="Calibri"/>
          <w:szCs w:val="22"/>
        </w:rPr>
        <w:t xml:space="preserve">, which are the URLs for the main entrance to the service and are easier to reproduce. </w:t>
      </w:r>
    </w:p>
    <w:p w:rsidR="00B749CA" w:rsidRPr="00D45E59" w:rsidRDefault="00B749CA" w:rsidP="00B749CA">
      <w:pPr>
        <w:pStyle w:val="NormalWeb"/>
        <w:rPr>
          <w:rFonts w:cs="Calibri"/>
          <w:szCs w:val="22"/>
        </w:rPr>
      </w:pPr>
      <w:r w:rsidRPr="00D45E59">
        <w:rPr>
          <w:rFonts w:cs="Calibri"/>
          <w:szCs w:val="22"/>
        </w:rPr>
        <w:t>Use the descriptive elements listed in the example below to cite journal articles retrieved from the library's full text databases.</w:t>
      </w: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4964"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rPr>
                <w:rFonts w:cs="Calibri"/>
              </w:rPr>
            </w:pPr>
            <w:r w:rsidRPr="00D45E59">
              <w:rPr>
                <w:rFonts w:cs="Calibri"/>
              </w:rPr>
              <w:t>Article Author, A., and B. Article Author. Year. Title of article.</w:t>
            </w:r>
            <w:r w:rsidRPr="00D45E59">
              <w:rPr>
                <w:rFonts w:cs="Calibri"/>
                <w:i/>
                <w:iCs/>
              </w:rPr>
              <w:t xml:space="preserve"> Title of Journal </w:t>
            </w:r>
            <w:r w:rsidRPr="00D45E59">
              <w:rPr>
                <w:rFonts w:cs="Calibri"/>
              </w:rPr>
              <w:t>volume number (issue number): inclusive page or paragraph numbers. Database name. Web address of main entrance of the service (accessed date).</w:t>
            </w:r>
          </w:p>
        </w:tc>
      </w:tr>
    </w:tbl>
    <w:p w:rsidR="00B749CA" w:rsidRPr="00D45E59" w:rsidRDefault="00B749CA" w:rsidP="00B749CA">
      <w:pPr>
        <w:pStyle w:val="NormalWeb"/>
        <w:rPr>
          <w:rFonts w:cs="Calibri"/>
          <w:szCs w:val="22"/>
        </w:rPr>
      </w:pPr>
      <w:r w:rsidRPr="00D45E59">
        <w:rPr>
          <w:rFonts w:cs="Calibri"/>
          <w:szCs w:val="22"/>
        </w:rPr>
        <w:lastRenderedPageBreak/>
        <w:t xml:space="preserve">Mayor, Susan. 2000. Cloned calves are grown from cultured cells. </w:t>
      </w:r>
      <w:r w:rsidRPr="00D45E59">
        <w:rPr>
          <w:rFonts w:cs="Calibri"/>
          <w:i/>
          <w:iCs/>
          <w:szCs w:val="22"/>
        </w:rPr>
        <w:t xml:space="preserve">British Medical Journal </w:t>
      </w:r>
      <w:r w:rsidRPr="00D45E59">
        <w:rPr>
          <w:rFonts w:cs="Calibri"/>
          <w:szCs w:val="22"/>
        </w:rPr>
        <w:t>320: 136+. ProQuest. http://il.proquest.com (accessed June 30, 2001).</w:t>
      </w:r>
    </w:p>
    <w:p w:rsidR="00B749CA" w:rsidRPr="00D45E59" w:rsidRDefault="00B749CA" w:rsidP="00B749CA">
      <w:pPr>
        <w:pStyle w:val="NormalWeb"/>
        <w:rPr>
          <w:rFonts w:cs="Calibri"/>
          <w:szCs w:val="22"/>
        </w:rPr>
      </w:pPr>
      <w:r w:rsidRPr="00D45E59">
        <w:rPr>
          <w:rFonts w:cs="Calibri"/>
          <w:szCs w:val="22"/>
        </w:rPr>
        <w:t xml:space="preserve">Stelljes, Kathryn Barry. 1994. Diagnosing the tough ones. </w:t>
      </w:r>
      <w:r w:rsidRPr="00D45E59">
        <w:rPr>
          <w:rFonts w:cs="Calibri"/>
          <w:i/>
          <w:iCs/>
          <w:szCs w:val="22"/>
        </w:rPr>
        <w:t xml:space="preserve">Agricultural Research </w:t>
      </w:r>
      <w:r w:rsidRPr="00D45E59">
        <w:rPr>
          <w:rFonts w:cs="Calibri"/>
          <w:szCs w:val="22"/>
        </w:rPr>
        <w:t>42 (8): 4+. Academic OneFile. http://find.galegroup.com (accessed November 12, 1999).</w:t>
      </w:r>
    </w:p>
    <w:p w:rsidR="00B749CA" w:rsidRPr="00D45E59" w:rsidRDefault="00B749CA" w:rsidP="00B749CA">
      <w:pPr>
        <w:pStyle w:val="NormalWeb"/>
        <w:rPr>
          <w:rFonts w:cs="Calibri"/>
          <w:szCs w:val="22"/>
        </w:rPr>
      </w:pPr>
      <w:r w:rsidRPr="00D45E59">
        <w:rPr>
          <w:rFonts w:cs="Calibri"/>
          <w:b/>
          <w:bCs/>
          <w:szCs w:val="22"/>
        </w:rPr>
        <w:t>Newspaper article from full text database</w:t>
      </w:r>
      <w:r w:rsidRPr="00D45E59">
        <w:rPr>
          <w:rFonts w:cs="Calibri"/>
          <w:b/>
          <w:bCs/>
          <w:szCs w:val="22"/>
        </w:rPr>
        <w:br/>
      </w:r>
      <w:r w:rsidRPr="00D45E59">
        <w:rPr>
          <w:rFonts w:cs="Calibri"/>
          <w:szCs w:val="22"/>
        </w:rPr>
        <w:t xml:space="preserve">Fannin, Penny. 2002. Mechanical heart tested. </w:t>
      </w:r>
      <w:r w:rsidRPr="00D45E59">
        <w:rPr>
          <w:rFonts w:cs="Calibri"/>
          <w:i/>
          <w:iCs/>
          <w:szCs w:val="22"/>
        </w:rPr>
        <w:t>The Age,</w:t>
      </w:r>
      <w:r w:rsidRPr="00D45E59">
        <w:rPr>
          <w:rFonts w:cs="Calibri"/>
          <w:szCs w:val="22"/>
        </w:rPr>
        <w:t xml:space="preserve"> April 29. Factiva. http://global.factiva.com (accessed July 10, 2001).</w:t>
      </w:r>
    </w:p>
    <w:p w:rsidR="00B749CA" w:rsidRPr="00D45E59" w:rsidRDefault="00B749CA" w:rsidP="00B749CA">
      <w:pPr>
        <w:pStyle w:val="NormalWeb"/>
        <w:rPr>
          <w:rFonts w:cs="Calibri"/>
          <w:szCs w:val="22"/>
        </w:rPr>
      </w:pPr>
      <w:r w:rsidRPr="00D45E59">
        <w:rPr>
          <w:rFonts w:cs="Calibri"/>
          <w:b/>
          <w:bCs/>
          <w:szCs w:val="22"/>
        </w:rPr>
        <w:t>Journal article from the Internet</w:t>
      </w:r>
      <w:r w:rsidRPr="00D45E59">
        <w:rPr>
          <w:rFonts w:cs="Calibri"/>
          <w:b/>
          <w:bCs/>
          <w:szCs w:val="22"/>
        </w:rPr>
        <w:br/>
      </w:r>
      <w:r w:rsidRPr="00D45E59">
        <w:rPr>
          <w:rFonts w:cs="Calibri"/>
          <w:szCs w:val="22"/>
        </w:rPr>
        <w:t>Unlike journal articles from full text databases these are often freely available on the web. Some publishers offer recent issues for free and earlier issues for a subscription fee.</w:t>
      </w: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4964"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rPr>
                <w:rFonts w:cs="Calibri"/>
              </w:rPr>
            </w:pPr>
            <w:r w:rsidRPr="00D45E59">
              <w:rPr>
                <w:rFonts w:cs="Calibri"/>
              </w:rPr>
              <w:t xml:space="preserve">Article Author, A., and B. Article Author. Year. Title of Article. </w:t>
            </w:r>
            <w:r w:rsidRPr="00D45E59">
              <w:rPr>
                <w:rFonts w:cs="Calibri"/>
                <w:i/>
                <w:iCs/>
              </w:rPr>
              <w:t xml:space="preserve">Title of Journal </w:t>
            </w:r>
            <w:r w:rsidRPr="00D45E59">
              <w:rPr>
                <w:rFonts w:cs="Calibri"/>
              </w:rPr>
              <w:t>volume number (issue number): inclusive page or paragraph numbers. Web address (accessed date).</w:t>
            </w:r>
          </w:p>
        </w:tc>
      </w:tr>
    </w:tbl>
    <w:p w:rsidR="00B749CA" w:rsidRPr="00D45E59" w:rsidRDefault="00B749CA" w:rsidP="00B749CA">
      <w:pPr>
        <w:pStyle w:val="NormalWeb"/>
        <w:rPr>
          <w:rFonts w:cs="Calibri"/>
          <w:szCs w:val="22"/>
        </w:rPr>
      </w:pPr>
      <w:r w:rsidRPr="00D45E59">
        <w:rPr>
          <w:rFonts w:cs="Calibri"/>
          <w:szCs w:val="22"/>
        </w:rPr>
        <w:t xml:space="preserve">Fitzgerald, Greg. 1999. The GST and electronic commerce in Australia. </w:t>
      </w:r>
      <w:r w:rsidRPr="00D45E59">
        <w:rPr>
          <w:rFonts w:cs="Calibri"/>
          <w:i/>
          <w:iCs/>
          <w:szCs w:val="22"/>
        </w:rPr>
        <w:t xml:space="preserve">E Law </w:t>
      </w:r>
      <w:r w:rsidRPr="00D45E59">
        <w:rPr>
          <w:rFonts w:cs="Calibri"/>
          <w:szCs w:val="22"/>
        </w:rPr>
        <w:t>6(3): 6+.  http://www.murdoch.edu.au/elaw/issues/v6n3/fitzgerald63.txt (accessed June 30,  2001).</w:t>
      </w:r>
    </w:p>
    <w:p w:rsidR="00B749CA" w:rsidRPr="00D45E59" w:rsidRDefault="00B749CA" w:rsidP="00B749CA">
      <w:pPr>
        <w:pStyle w:val="NormalWeb"/>
        <w:rPr>
          <w:rFonts w:cs="Calibri"/>
          <w:szCs w:val="22"/>
        </w:rPr>
      </w:pPr>
      <w:r w:rsidRPr="00D45E59">
        <w:rPr>
          <w:rFonts w:cs="Calibri"/>
          <w:b/>
          <w:bCs/>
          <w:szCs w:val="22"/>
        </w:rPr>
        <w:t>Newspaper Article from Internet</w:t>
      </w:r>
      <w:r w:rsidRPr="00D45E59">
        <w:rPr>
          <w:rFonts w:cs="Calibri"/>
          <w:b/>
          <w:bCs/>
          <w:szCs w:val="22"/>
        </w:rPr>
        <w:br/>
      </w:r>
      <w:r w:rsidRPr="00D45E59">
        <w:rPr>
          <w:rFonts w:cs="Calibri"/>
          <w:szCs w:val="22"/>
        </w:rPr>
        <w:t xml:space="preserve">Megalogenis, George. 1999. Women win the jobs race. </w:t>
      </w:r>
      <w:r w:rsidRPr="00D45E59">
        <w:rPr>
          <w:rFonts w:cs="Calibri"/>
          <w:i/>
          <w:iCs/>
          <w:szCs w:val="22"/>
        </w:rPr>
        <w:t>The Australian,</w:t>
      </w:r>
      <w:r w:rsidRPr="00D45E59">
        <w:rPr>
          <w:rFonts w:cs="Calibri"/>
          <w:szCs w:val="22"/>
        </w:rPr>
        <w:t xml:space="preserve"> 12 November: 13. http://www.theaustralian.com.au (accessed November 12, 1999).</w:t>
      </w:r>
    </w:p>
    <w:p w:rsidR="00B749CA" w:rsidRPr="00D45E59" w:rsidRDefault="0084563E" w:rsidP="00B749CA">
      <w:pPr>
        <w:spacing w:beforeAutospacing="1" w:afterAutospacing="1"/>
        <w:rPr>
          <w:rFonts w:cs="Calibri"/>
        </w:rPr>
      </w:pPr>
      <w:r w:rsidRPr="00D45E59">
        <w:rPr>
          <w:rFonts w:cs="Calibri"/>
        </w:rPr>
        <w:pict>
          <v:rect id="_x0000_i1052" style="width:0;height:1.5pt" o:hrstd="t" o:hr="t" fillcolor="#a0a0a0" stroked="f"/>
        </w:pict>
      </w:r>
    </w:p>
    <w:p w:rsidR="00B749CA" w:rsidRPr="00D45E59" w:rsidRDefault="00B749CA" w:rsidP="00B749CA">
      <w:pPr>
        <w:pStyle w:val="Heading4"/>
        <w:rPr>
          <w:rFonts w:ascii="Calibri" w:hAnsi="Calibri" w:cs="Calibri"/>
        </w:rPr>
      </w:pPr>
      <w:bookmarkStart w:id="101" w:name="World_Wide_Web_Documents"/>
      <w:bookmarkEnd w:id="101"/>
      <w:r w:rsidRPr="00D45E59">
        <w:rPr>
          <w:rFonts w:ascii="Calibri" w:hAnsi="Calibri" w:cs="Calibri"/>
        </w:rPr>
        <w:t>Internet Documents</w:t>
      </w:r>
    </w:p>
    <w:p w:rsidR="00B749CA" w:rsidRPr="00D45E59" w:rsidRDefault="00B749CA" w:rsidP="00B749CA">
      <w:pPr>
        <w:pStyle w:val="NormalWeb"/>
        <w:rPr>
          <w:rFonts w:cs="Calibri"/>
          <w:szCs w:val="22"/>
        </w:rPr>
      </w:pPr>
      <w:r w:rsidRPr="00D45E59">
        <w:rPr>
          <w:rFonts w:cs="Calibri"/>
          <w:szCs w:val="22"/>
        </w:rPr>
        <w:t>Cite documents published on the internet according to the specific guidelines for the type of document. Books, plays, government reports and company annual reports are examples of documents that may be published on the Internet.</w:t>
      </w:r>
    </w:p>
    <w:p w:rsidR="00B749CA" w:rsidRPr="00D45E59" w:rsidRDefault="00B749CA" w:rsidP="00B749CA">
      <w:pPr>
        <w:pStyle w:val="NormalWeb"/>
        <w:rPr>
          <w:rFonts w:cs="Calibri"/>
          <w:szCs w:val="22"/>
        </w:rPr>
      </w:pPr>
      <w:r w:rsidRPr="00D45E59">
        <w:rPr>
          <w:rFonts w:cs="Calibri"/>
          <w:szCs w:val="22"/>
        </w:rPr>
        <w:t>Please note: If no author or editor is given, the title will precede the year of publication.</w:t>
      </w:r>
    </w:p>
    <w:tbl>
      <w:tblPr>
        <w:tblW w:w="47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7"/>
      </w:tblGrid>
      <w:tr w:rsidR="00B749CA" w:rsidRPr="00D45E59" w:rsidTr="00740F53">
        <w:trPr>
          <w:tblCellSpacing w:w="15" w:type="dxa"/>
        </w:trPr>
        <w:tc>
          <w:tcPr>
            <w:tcW w:w="4965"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rPr>
                <w:rFonts w:cs="Calibri"/>
              </w:rPr>
            </w:pPr>
            <w:r w:rsidRPr="00D45E59">
              <w:rPr>
                <w:rFonts w:cs="Calibri"/>
              </w:rPr>
              <w:t xml:space="preserve">Author, A. Year. </w:t>
            </w:r>
            <w:r w:rsidRPr="00D45E59">
              <w:rPr>
                <w:rFonts w:cs="Calibri"/>
                <w:i/>
                <w:iCs/>
              </w:rPr>
              <w:t>Title: Subtitle</w:t>
            </w:r>
            <w:r w:rsidRPr="00D45E59">
              <w:rPr>
                <w:rFonts w:cs="Calibri"/>
              </w:rPr>
              <w:t>. Edition. Source or supplier information. Web address (accessed date).</w:t>
            </w:r>
          </w:p>
        </w:tc>
      </w:tr>
    </w:tbl>
    <w:p w:rsidR="00B749CA" w:rsidRPr="00D45E59" w:rsidRDefault="00B749CA" w:rsidP="00B749CA">
      <w:pPr>
        <w:pStyle w:val="NormalWeb"/>
        <w:rPr>
          <w:rFonts w:cs="Calibri"/>
          <w:szCs w:val="22"/>
        </w:rPr>
      </w:pPr>
      <w:r w:rsidRPr="00D45E59">
        <w:rPr>
          <w:rFonts w:cs="Calibri"/>
          <w:b/>
          <w:bCs/>
          <w:szCs w:val="22"/>
        </w:rPr>
        <w:t>Whole Internet site</w:t>
      </w:r>
      <w:r w:rsidRPr="00D45E59">
        <w:rPr>
          <w:rFonts w:cs="Calibri"/>
          <w:b/>
          <w:bCs/>
          <w:szCs w:val="22"/>
        </w:rPr>
        <w:br/>
      </w:r>
      <w:r w:rsidRPr="00D45E59">
        <w:rPr>
          <w:rFonts w:cs="Calibri"/>
          <w:szCs w:val="22"/>
        </w:rPr>
        <w:t xml:space="preserve">Australia. Commonwealth Bureau of Meteorology. 2001. </w:t>
      </w:r>
      <w:r w:rsidRPr="00D45E59">
        <w:rPr>
          <w:rFonts w:cs="Calibri"/>
          <w:i/>
          <w:iCs/>
          <w:szCs w:val="22"/>
        </w:rPr>
        <w:t>Climate Information</w:t>
      </w:r>
      <w:r w:rsidRPr="00D45E59">
        <w:rPr>
          <w:rFonts w:cs="Calibri"/>
          <w:szCs w:val="22"/>
        </w:rPr>
        <w:t>.  http://www.bom.gov.au/climate (accessed July 14, 2001).</w:t>
      </w:r>
    </w:p>
    <w:p w:rsidR="00B749CA" w:rsidRPr="00D45E59" w:rsidRDefault="00B749CA" w:rsidP="00B749CA">
      <w:pPr>
        <w:pStyle w:val="NormalWeb"/>
        <w:rPr>
          <w:rFonts w:cs="Calibri"/>
          <w:szCs w:val="22"/>
        </w:rPr>
      </w:pPr>
      <w:r w:rsidRPr="00D45E59">
        <w:rPr>
          <w:rFonts w:cs="Calibri"/>
          <w:b/>
          <w:bCs/>
          <w:szCs w:val="22"/>
        </w:rPr>
        <w:t>Electronic document, no author</w:t>
      </w:r>
      <w:r w:rsidRPr="00D45E59">
        <w:rPr>
          <w:rFonts w:cs="Calibri"/>
          <w:b/>
          <w:bCs/>
          <w:szCs w:val="22"/>
        </w:rPr>
        <w:br/>
      </w:r>
      <w:r w:rsidRPr="00D45E59">
        <w:rPr>
          <w:rFonts w:cs="Calibri"/>
          <w:i/>
          <w:iCs/>
          <w:szCs w:val="22"/>
        </w:rPr>
        <w:t>How to Cite References</w:t>
      </w:r>
      <w:r w:rsidRPr="00D45E59">
        <w:rPr>
          <w:rFonts w:cs="Calibri"/>
          <w:szCs w:val="22"/>
        </w:rPr>
        <w:t>. 1996. Murdoch: Murdoch University Library.   http://wwwlib.murdoch.edu.au/libinfo/gdes/refgdes/cite/cite.html (accessed July 14, 1998).</w:t>
      </w:r>
    </w:p>
    <w:p w:rsidR="00B749CA" w:rsidRPr="00D45E59" w:rsidRDefault="00B749CA" w:rsidP="00B749CA">
      <w:pPr>
        <w:pStyle w:val="NormalWeb"/>
        <w:rPr>
          <w:rFonts w:cs="Calibri"/>
          <w:szCs w:val="22"/>
        </w:rPr>
      </w:pPr>
      <w:r w:rsidRPr="00D45E59">
        <w:rPr>
          <w:rFonts w:cs="Calibri"/>
          <w:b/>
          <w:bCs/>
          <w:szCs w:val="22"/>
        </w:rPr>
        <w:lastRenderedPageBreak/>
        <w:t>Government publication (Australian Bureau of Statistics Bulletin)</w:t>
      </w:r>
      <w:r w:rsidRPr="00D45E59">
        <w:rPr>
          <w:rFonts w:cs="Calibri"/>
          <w:b/>
          <w:bCs/>
          <w:szCs w:val="22"/>
        </w:rPr>
        <w:br/>
      </w:r>
      <w:r w:rsidRPr="00D45E59">
        <w:rPr>
          <w:rFonts w:cs="Calibri"/>
          <w:szCs w:val="22"/>
        </w:rPr>
        <w:t xml:space="preserve">Australian Bureau of Statistics. 1999. </w:t>
      </w:r>
      <w:r w:rsidRPr="00D45E59">
        <w:rPr>
          <w:rFonts w:cs="Calibri"/>
          <w:i/>
          <w:iCs/>
          <w:szCs w:val="22"/>
        </w:rPr>
        <w:t>Australian Farming in Brief</w:t>
      </w:r>
      <w:r w:rsidRPr="00D45E59">
        <w:rPr>
          <w:rFonts w:cs="Calibri"/>
          <w:szCs w:val="22"/>
        </w:rPr>
        <w:t>.</w:t>
      </w:r>
      <w:r w:rsidRPr="00D45E59">
        <w:rPr>
          <w:rFonts w:cs="Calibri"/>
          <w:i/>
          <w:iCs/>
          <w:szCs w:val="22"/>
        </w:rPr>
        <w:t xml:space="preserve"> </w:t>
      </w:r>
      <w:r w:rsidRPr="00D45E59">
        <w:rPr>
          <w:rFonts w:cs="Calibri"/>
          <w:szCs w:val="22"/>
        </w:rPr>
        <w:t>Bulletin</w:t>
      </w:r>
      <w:r w:rsidRPr="00D45E59">
        <w:rPr>
          <w:rFonts w:cs="Calibri"/>
          <w:i/>
          <w:iCs/>
          <w:szCs w:val="22"/>
        </w:rPr>
        <w:t>,</w:t>
      </w:r>
      <w:r w:rsidRPr="00D45E59">
        <w:rPr>
          <w:rFonts w:cs="Calibri"/>
          <w:szCs w:val="22"/>
        </w:rPr>
        <w:t xml:space="preserve"> Cat. no. 7106.0, AusStats. http://www.abs.gov.au/ausstats (accessed July 6, 2001).</w:t>
      </w:r>
    </w:p>
    <w:p w:rsidR="00B749CA" w:rsidRPr="00D45E59" w:rsidRDefault="00B749CA" w:rsidP="00B749CA">
      <w:pPr>
        <w:pStyle w:val="NormalWeb"/>
        <w:rPr>
          <w:rFonts w:cs="Calibri"/>
          <w:szCs w:val="22"/>
        </w:rPr>
      </w:pPr>
      <w:r w:rsidRPr="00D45E59">
        <w:rPr>
          <w:rFonts w:cs="Calibri"/>
          <w:szCs w:val="22"/>
        </w:rPr>
        <w:t>AusStats is an example of a full text database that offers data, in this case the full text of Australian Bureau of Statistics publications freely on the Internet.</w:t>
      </w:r>
    </w:p>
    <w:p w:rsidR="00B749CA" w:rsidRPr="00D45E59" w:rsidRDefault="00B749CA" w:rsidP="00B749CA">
      <w:pPr>
        <w:pStyle w:val="NormalWeb"/>
        <w:rPr>
          <w:rFonts w:cs="Calibri"/>
          <w:szCs w:val="22"/>
        </w:rPr>
      </w:pPr>
      <w:r w:rsidRPr="00D45E59">
        <w:rPr>
          <w:rFonts w:cs="Calibri"/>
          <w:b/>
          <w:bCs/>
          <w:szCs w:val="22"/>
        </w:rPr>
        <w:t>Government publication (Government Department)</w:t>
      </w:r>
      <w:r w:rsidRPr="00D45E59">
        <w:rPr>
          <w:rFonts w:cs="Calibri"/>
          <w:b/>
          <w:bCs/>
          <w:szCs w:val="22"/>
        </w:rPr>
        <w:br/>
      </w:r>
      <w:r w:rsidRPr="00D45E59">
        <w:rPr>
          <w:rFonts w:cs="Calibri"/>
          <w:szCs w:val="22"/>
        </w:rPr>
        <w:t xml:space="preserve">Western Australia. Department of Environmental Protection. 1998. </w:t>
      </w:r>
      <w:r w:rsidRPr="00D45E59">
        <w:rPr>
          <w:rFonts w:cs="Calibri"/>
          <w:i/>
          <w:iCs/>
          <w:szCs w:val="22"/>
        </w:rPr>
        <w:t>Environment Western Australia 1998 : State of the Environment Report 1998</w:t>
      </w:r>
      <w:r w:rsidRPr="00D45E59">
        <w:rPr>
          <w:rFonts w:cs="Calibri"/>
          <w:szCs w:val="22"/>
        </w:rPr>
        <w:t>. http://www.environ.wa.gov.au/publications/report.asp?id=7&amp;catid=25&amp;pubid=1064 (accessed February 28, 2000).</w:t>
      </w:r>
    </w:p>
    <w:p w:rsidR="00B749CA" w:rsidRPr="00D45E59" w:rsidRDefault="0084563E" w:rsidP="00B749CA">
      <w:pPr>
        <w:spacing w:beforeAutospacing="1" w:afterAutospacing="1"/>
        <w:rPr>
          <w:rFonts w:cs="Calibri"/>
        </w:rPr>
      </w:pPr>
      <w:r w:rsidRPr="00D45E59">
        <w:rPr>
          <w:rFonts w:cs="Calibri"/>
        </w:rPr>
        <w:pict>
          <v:rect id="_x0000_i1053" style="width:0;height:1.5pt" o:hrstd="t" o:hr="t" fillcolor="#a0a0a0" stroked="f"/>
        </w:pict>
      </w:r>
    </w:p>
    <w:p w:rsidR="00B749CA" w:rsidRPr="00D45E59" w:rsidRDefault="00B749CA" w:rsidP="00B749CA">
      <w:pPr>
        <w:pStyle w:val="Heading3"/>
        <w:rPr>
          <w:rFonts w:cs="Calibri"/>
        </w:rPr>
      </w:pPr>
      <w:bookmarkStart w:id="102" w:name="Non-Book_Formats"/>
      <w:bookmarkStart w:id="103" w:name="_Toc337188756"/>
      <w:bookmarkStart w:id="104" w:name="_Toc337236712"/>
      <w:bookmarkStart w:id="105" w:name="_Toc337384424"/>
      <w:bookmarkStart w:id="106" w:name="_Toc340535777"/>
      <w:bookmarkStart w:id="107" w:name="_Toc344485675"/>
      <w:bookmarkEnd w:id="102"/>
      <w:r w:rsidRPr="00D45E59">
        <w:rPr>
          <w:rFonts w:cs="Calibri"/>
        </w:rPr>
        <w:t>Non-Book Formats</w:t>
      </w:r>
      <w:bookmarkEnd w:id="103"/>
      <w:bookmarkEnd w:id="104"/>
      <w:bookmarkEnd w:id="105"/>
      <w:bookmarkEnd w:id="106"/>
      <w:bookmarkEnd w:id="107"/>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4964"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rPr>
                <w:rFonts w:cs="Calibri"/>
              </w:rPr>
            </w:pPr>
            <w:r w:rsidRPr="00D45E59">
              <w:rPr>
                <w:rFonts w:cs="Calibri"/>
              </w:rPr>
              <w:t xml:space="preserve">Performer or Presenter, A. Year. </w:t>
            </w:r>
            <w:r w:rsidRPr="00D45E59">
              <w:rPr>
                <w:rFonts w:cs="Calibri"/>
                <w:i/>
                <w:iCs/>
              </w:rPr>
              <w:t>Title : Subtitle</w:t>
            </w:r>
            <w:r w:rsidRPr="00D45E59">
              <w:rPr>
                <w:rFonts w:cs="Calibri"/>
              </w:rPr>
              <w:t xml:space="preserve">. format. Special credits. Place of recording: Publisher, Date of recording. </w:t>
            </w:r>
          </w:p>
        </w:tc>
      </w:tr>
    </w:tbl>
    <w:p w:rsidR="00B749CA" w:rsidRPr="00D45E59" w:rsidRDefault="00B749CA" w:rsidP="00B749CA">
      <w:pPr>
        <w:pStyle w:val="NormalWeb"/>
        <w:rPr>
          <w:rFonts w:cs="Calibri"/>
          <w:szCs w:val="22"/>
        </w:rPr>
      </w:pPr>
      <w:r w:rsidRPr="00D45E59">
        <w:rPr>
          <w:rFonts w:cs="Calibri"/>
          <w:b/>
          <w:bCs/>
          <w:szCs w:val="22"/>
        </w:rPr>
        <w:t xml:space="preserve">Note: </w:t>
      </w:r>
      <w:r w:rsidRPr="00D45E59">
        <w:rPr>
          <w:rFonts w:cs="Calibri"/>
          <w:szCs w:val="22"/>
        </w:rPr>
        <w:t>A performer or presenter is only given principal credit if they are the focus of the recording.</w:t>
      </w:r>
    </w:p>
    <w:p w:rsidR="00B749CA" w:rsidRPr="00D45E59" w:rsidRDefault="00B749CA" w:rsidP="00B749CA">
      <w:pPr>
        <w:pStyle w:val="Heading4"/>
        <w:rPr>
          <w:rFonts w:ascii="Calibri" w:hAnsi="Calibri" w:cs="Calibri"/>
        </w:rPr>
      </w:pPr>
      <w:bookmarkStart w:id="108" w:name="Podcasts"/>
      <w:bookmarkEnd w:id="108"/>
      <w:r w:rsidRPr="00D45E59">
        <w:rPr>
          <w:rFonts w:ascii="Calibri" w:hAnsi="Calibri" w:cs="Calibri"/>
        </w:rPr>
        <w:t>Podcasts</w:t>
      </w:r>
    </w:p>
    <w:p w:rsidR="00B749CA" w:rsidRPr="00D45E59" w:rsidRDefault="00B749CA" w:rsidP="00B749CA">
      <w:pPr>
        <w:spacing w:beforeAutospacing="1" w:afterAutospacing="1"/>
        <w:rPr>
          <w:rFonts w:cs="Calibri"/>
        </w:rPr>
      </w:pPr>
      <w:r w:rsidRPr="00D45E59">
        <w:rPr>
          <w:rFonts w:cs="Calibri"/>
        </w:rPr>
        <w:t xml:space="preserve">Brown, Warren, Keith Brodie, and Peter George. 2007. </w:t>
      </w:r>
      <w:r w:rsidRPr="00D45E59">
        <w:rPr>
          <w:rFonts w:cs="Calibri"/>
          <w:i/>
          <w:iCs/>
        </w:rPr>
        <w:t>From Lake Baikal to the Halfway Mark, Yekaterinburg</w:t>
      </w:r>
      <w:r w:rsidRPr="00D45E59">
        <w:rPr>
          <w:rFonts w:cs="Calibri"/>
        </w:rPr>
        <w:t xml:space="preserve">. Peking to Paris: Episode 3 podcast television programme. Sydney: ABC Television, June 4. http://www.abc.net.au/tv/pekingtoparis/podcast/pekingtoparis.xml (accessed February 4, 2008). </w:t>
      </w:r>
    </w:p>
    <w:p w:rsidR="00B749CA" w:rsidRPr="00D45E59" w:rsidRDefault="00B749CA" w:rsidP="00B749CA">
      <w:pPr>
        <w:pStyle w:val="NormalWeb"/>
        <w:rPr>
          <w:rFonts w:cs="Calibri"/>
          <w:szCs w:val="22"/>
        </w:rPr>
      </w:pPr>
      <w:r w:rsidRPr="00D45E59">
        <w:rPr>
          <w:rFonts w:cs="Calibri"/>
          <w:szCs w:val="22"/>
        </w:rPr>
        <w:t xml:space="preserve">Gary, Stuart. 2007. </w:t>
      </w:r>
      <w:r w:rsidRPr="00D45E59">
        <w:rPr>
          <w:rFonts w:cs="Calibri"/>
          <w:i/>
          <w:iCs/>
          <w:szCs w:val="22"/>
        </w:rPr>
        <w:t>Black Hole Death Ray</w:t>
      </w:r>
      <w:r w:rsidRPr="00D45E59">
        <w:rPr>
          <w:rFonts w:cs="Calibri"/>
          <w:szCs w:val="22"/>
        </w:rPr>
        <w:t xml:space="preserve">. StarStuff. podcast radio programme. Sydney: ABC News Radio, December 23. http://abc.net.au/newsradio/podcast/STARSTUFF.xml (accessed February 4, 2008). </w:t>
      </w:r>
      <w:bookmarkStart w:id="109" w:name="Other"/>
      <w:bookmarkEnd w:id="109"/>
    </w:p>
    <w:p w:rsidR="00B749CA" w:rsidRPr="00D45E59" w:rsidRDefault="00B749CA" w:rsidP="00B749CA">
      <w:pPr>
        <w:pStyle w:val="Heading4"/>
        <w:rPr>
          <w:rFonts w:ascii="Calibri" w:hAnsi="Calibri" w:cs="Calibri"/>
        </w:rPr>
      </w:pPr>
      <w:r w:rsidRPr="00D45E59">
        <w:rPr>
          <w:rFonts w:ascii="Calibri" w:hAnsi="Calibri" w:cs="Calibri"/>
        </w:rPr>
        <w:t>Other Formats</w:t>
      </w:r>
    </w:p>
    <w:p w:rsidR="00B749CA" w:rsidRPr="00D45E59" w:rsidRDefault="00B749CA" w:rsidP="00B749CA">
      <w:pPr>
        <w:pStyle w:val="NormalWeb"/>
        <w:rPr>
          <w:rFonts w:cs="Calibri"/>
          <w:szCs w:val="22"/>
        </w:rPr>
      </w:pPr>
      <w:r w:rsidRPr="00D45E59">
        <w:rPr>
          <w:rFonts w:cs="Calibri"/>
          <w:b/>
          <w:bCs/>
          <w:szCs w:val="22"/>
        </w:rPr>
        <w:t>Television Programme</w:t>
      </w:r>
      <w:r w:rsidRPr="00D45E59">
        <w:rPr>
          <w:rFonts w:cs="Calibri"/>
          <w:szCs w:val="22"/>
        </w:rPr>
        <w:br/>
        <w:t xml:space="preserve">Masters, Chris. 2006. </w:t>
      </w:r>
      <w:r w:rsidRPr="00D45E59">
        <w:rPr>
          <w:rFonts w:cs="Calibri"/>
          <w:i/>
          <w:iCs/>
          <w:szCs w:val="22"/>
        </w:rPr>
        <w:t>Big Fish, Little Fish</w:t>
      </w:r>
      <w:r w:rsidRPr="00D45E59">
        <w:rPr>
          <w:rFonts w:cs="Calibri"/>
          <w:szCs w:val="22"/>
        </w:rPr>
        <w:t>. Four Corners. television program. Sydney: ABC Television, March 27.</w:t>
      </w:r>
    </w:p>
    <w:p w:rsidR="00B749CA" w:rsidRPr="00D45E59" w:rsidRDefault="00B749CA" w:rsidP="00B749CA">
      <w:pPr>
        <w:pStyle w:val="NormalWeb"/>
        <w:rPr>
          <w:rFonts w:cs="Calibri"/>
          <w:szCs w:val="22"/>
        </w:rPr>
      </w:pPr>
      <w:r w:rsidRPr="00D45E59">
        <w:rPr>
          <w:rFonts w:cs="Calibri"/>
          <w:b/>
          <w:bCs/>
          <w:szCs w:val="22"/>
        </w:rPr>
        <w:t>DVD</w:t>
      </w:r>
      <w:r w:rsidRPr="00D45E59">
        <w:rPr>
          <w:rFonts w:cs="Calibri"/>
          <w:szCs w:val="22"/>
        </w:rPr>
        <w:br/>
      </w:r>
      <w:r w:rsidRPr="00D45E59">
        <w:rPr>
          <w:rFonts w:cs="Calibri"/>
          <w:i/>
          <w:iCs/>
          <w:szCs w:val="22"/>
        </w:rPr>
        <w:t>Bowling for Columbine</w:t>
      </w:r>
      <w:r w:rsidRPr="00D45E59">
        <w:rPr>
          <w:rFonts w:cs="Calibri"/>
          <w:szCs w:val="22"/>
        </w:rPr>
        <w:t>. 2003. DVD. Written and directed by Michael Moore. Melbourne: AV Channel.</w:t>
      </w:r>
    </w:p>
    <w:p w:rsidR="00B749CA" w:rsidRPr="00D45E59" w:rsidRDefault="00B749CA" w:rsidP="00B749CA">
      <w:pPr>
        <w:pStyle w:val="NormalWeb"/>
        <w:rPr>
          <w:rFonts w:cs="Calibri"/>
          <w:szCs w:val="22"/>
        </w:rPr>
      </w:pPr>
      <w:r w:rsidRPr="00D45E59">
        <w:rPr>
          <w:rFonts w:cs="Calibri"/>
          <w:b/>
          <w:bCs/>
          <w:szCs w:val="22"/>
        </w:rPr>
        <w:t>Video Recording</w:t>
      </w:r>
      <w:r w:rsidRPr="00D45E59">
        <w:rPr>
          <w:rFonts w:cs="Calibri"/>
          <w:szCs w:val="22"/>
        </w:rPr>
        <w:br/>
        <w:t xml:space="preserve">Attenborough, David. 1990. </w:t>
      </w:r>
      <w:r w:rsidRPr="00D45E59">
        <w:rPr>
          <w:rFonts w:cs="Calibri"/>
          <w:i/>
          <w:iCs/>
          <w:szCs w:val="22"/>
        </w:rPr>
        <w:t>Life on Earth: A Natural History</w:t>
      </w:r>
      <w:r w:rsidRPr="00D45E59">
        <w:rPr>
          <w:rFonts w:cs="Calibri"/>
          <w:szCs w:val="22"/>
        </w:rPr>
        <w:t xml:space="preserve">. videorecording. Produced by Richard Brock and John Sparks. US: Warner Home Video. </w:t>
      </w:r>
    </w:p>
    <w:p w:rsidR="00B749CA" w:rsidRPr="00D45E59" w:rsidRDefault="00B749CA" w:rsidP="00B749CA">
      <w:pPr>
        <w:pStyle w:val="NormalWeb"/>
        <w:rPr>
          <w:rFonts w:cs="Calibri"/>
          <w:szCs w:val="22"/>
        </w:rPr>
      </w:pPr>
      <w:r w:rsidRPr="00D45E59">
        <w:rPr>
          <w:rFonts w:cs="Calibri"/>
          <w:b/>
          <w:bCs/>
          <w:szCs w:val="22"/>
        </w:rPr>
        <w:lastRenderedPageBreak/>
        <w:t>Radio Programme</w:t>
      </w:r>
      <w:r w:rsidRPr="00D45E59">
        <w:rPr>
          <w:rFonts w:cs="Calibri"/>
          <w:szCs w:val="22"/>
        </w:rPr>
        <w:br/>
        <w:t xml:space="preserve">Browning, Daniel. 2006. </w:t>
      </w:r>
      <w:r w:rsidRPr="00D45E59">
        <w:rPr>
          <w:rFonts w:cs="Calibri"/>
          <w:i/>
          <w:iCs/>
          <w:szCs w:val="22"/>
        </w:rPr>
        <w:t>Black Soccer Heroes</w:t>
      </w:r>
      <w:r w:rsidRPr="00D45E59">
        <w:rPr>
          <w:rFonts w:cs="Calibri"/>
          <w:szCs w:val="22"/>
        </w:rPr>
        <w:t>. Message Stick. radio program. Guest speaker Dr. John Maynard. Sydney: ABC Radio, June 9.</w:t>
      </w:r>
    </w:p>
    <w:p w:rsidR="00B749CA" w:rsidRPr="00D45E59" w:rsidRDefault="00B749CA" w:rsidP="00B749CA">
      <w:pPr>
        <w:pStyle w:val="NormalWeb"/>
        <w:rPr>
          <w:rFonts w:cs="Calibri"/>
          <w:szCs w:val="22"/>
        </w:rPr>
      </w:pPr>
      <w:r w:rsidRPr="00D45E59">
        <w:rPr>
          <w:rFonts w:cs="Calibri"/>
          <w:b/>
          <w:bCs/>
          <w:szCs w:val="22"/>
        </w:rPr>
        <w:t>Microform</w:t>
      </w:r>
      <w:r w:rsidRPr="00D45E59">
        <w:rPr>
          <w:rFonts w:cs="Calibri"/>
          <w:b/>
          <w:bCs/>
          <w:szCs w:val="22"/>
        </w:rPr>
        <w:br/>
      </w:r>
      <w:r w:rsidRPr="00D45E59">
        <w:rPr>
          <w:rFonts w:cs="Calibri"/>
          <w:szCs w:val="22"/>
        </w:rPr>
        <w:t xml:space="preserve">Bunny, F. 1995. Biology and ecology of Phytophthora citricola. In </w:t>
      </w:r>
      <w:r w:rsidRPr="00D45E59">
        <w:rPr>
          <w:rFonts w:cs="Calibri"/>
          <w:i/>
          <w:iCs/>
          <w:szCs w:val="22"/>
        </w:rPr>
        <w:t>Native Plant Communities Affected By Mining</w:t>
      </w:r>
      <w:r w:rsidRPr="00D45E59">
        <w:rPr>
          <w:rFonts w:cs="Calibri"/>
          <w:szCs w:val="22"/>
        </w:rPr>
        <w:t xml:space="preserve">. microfiche. East Perth, W.A.: MERIWA. </w:t>
      </w:r>
    </w:p>
    <w:p w:rsidR="00B749CA" w:rsidRPr="00D45E59" w:rsidRDefault="0084563E" w:rsidP="00B749CA">
      <w:pPr>
        <w:spacing w:beforeAutospacing="1" w:afterAutospacing="1"/>
        <w:rPr>
          <w:rFonts w:cs="Calibri"/>
        </w:rPr>
      </w:pPr>
      <w:r w:rsidRPr="00D45E59">
        <w:rPr>
          <w:rFonts w:cs="Calibri"/>
        </w:rPr>
        <w:pict>
          <v:rect id="_x0000_i1054" style="width:0;height:1.5pt" o:hrstd="t" o:hr="t" fillcolor="#a0a0a0" stroked="f"/>
        </w:pict>
      </w:r>
    </w:p>
    <w:p w:rsidR="00B749CA" w:rsidRPr="00D45E59" w:rsidRDefault="00B749CA" w:rsidP="00B749CA">
      <w:pPr>
        <w:pStyle w:val="Heading2"/>
        <w:rPr>
          <w:rFonts w:cs="Calibri"/>
          <w:sz w:val="22"/>
          <w:szCs w:val="22"/>
        </w:rPr>
      </w:pPr>
      <w:bookmarkStart w:id="110" w:name="A_Reference_List"/>
      <w:bookmarkStart w:id="111" w:name="_Toc337188757"/>
      <w:bookmarkStart w:id="112" w:name="_Toc337236713"/>
      <w:bookmarkStart w:id="113" w:name="_Toc337384425"/>
      <w:bookmarkStart w:id="114" w:name="_Toc340535778"/>
      <w:bookmarkStart w:id="115" w:name="_Toc344485676"/>
      <w:bookmarkEnd w:id="110"/>
      <w:r w:rsidRPr="00D45E59">
        <w:rPr>
          <w:rFonts w:cs="Calibri"/>
          <w:sz w:val="22"/>
          <w:szCs w:val="22"/>
        </w:rPr>
        <w:t>A Reference List : What It Should Look Like</w:t>
      </w:r>
      <w:bookmarkEnd w:id="111"/>
      <w:bookmarkEnd w:id="112"/>
      <w:bookmarkEnd w:id="113"/>
      <w:bookmarkEnd w:id="114"/>
      <w:bookmarkEnd w:id="115"/>
    </w:p>
    <w:p w:rsidR="00B749CA" w:rsidRPr="00D45E59" w:rsidRDefault="00B749CA" w:rsidP="00B749CA">
      <w:pPr>
        <w:pStyle w:val="NormalWeb"/>
        <w:rPr>
          <w:rFonts w:cs="Calibri"/>
          <w:szCs w:val="22"/>
        </w:rPr>
      </w:pPr>
      <w:r w:rsidRPr="00D45E59">
        <w:rPr>
          <w:rFonts w:cs="Calibri"/>
          <w:szCs w:val="22"/>
        </w:rPr>
        <w:t>Please note:</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The hanging indent for each reference makes the alphabetical sequence more obvious.</w:t>
      </w:r>
    </w:p>
    <w:p w:rsidR="00B749CA" w:rsidRPr="00D45E59" w:rsidRDefault="00B749CA" w:rsidP="006C5D06">
      <w:pPr>
        <w:numPr>
          <w:ilvl w:val="1"/>
          <w:numId w:val="58"/>
        </w:numPr>
        <w:tabs>
          <w:tab w:val="clear" w:pos="1080"/>
          <w:tab w:val="num" w:pos="360"/>
        </w:tabs>
        <w:spacing w:before="100" w:beforeAutospacing="1" w:after="100" w:afterAutospacing="1" w:line="240" w:lineRule="auto"/>
        <w:ind w:left="360"/>
        <w:rPr>
          <w:rFonts w:cs="Calibri"/>
        </w:rPr>
      </w:pPr>
      <w:r w:rsidRPr="00D45E59">
        <w:rPr>
          <w:rFonts w:cs="Calibri"/>
        </w:rPr>
        <w:t>Chicago differs from some other author-date referencing styles in that the authors' names are given as they appear on the source material and second or further authors' names are not reversed.</w:t>
      </w:r>
    </w:p>
    <w:p w:rsidR="00B749CA" w:rsidRPr="00D45E59" w:rsidRDefault="00B749CA" w:rsidP="00B749CA">
      <w:pPr>
        <w:pStyle w:val="Heading3"/>
        <w:rPr>
          <w:rFonts w:cs="Calibri"/>
        </w:rPr>
      </w:pPr>
      <w:bookmarkStart w:id="116" w:name="_Toc337188758"/>
      <w:bookmarkStart w:id="117" w:name="_Toc337236714"/>
      <w:bookmarkStart w:id="118" w:name="_Toc337384426"/>
      <w:bookmarkStart w:id="119" w:name="_Toc340535779"/>
      <w:bookmarkStart w:id="120" w:name="_Toc344485677"/>
      <w:r w:rsidRPr="00D45E59">
        <w:rPr>
          <w:rFonts w:cs="Calibri"/>
        </w:rPr>
        <w:t>References</w:t>
      </w:r>
      <w:bookmarkEnd w:id="116"/>
      <w:bookmarkEnd w:id="117"/>
      <w:bookmarkEnd w:id="118"/>
      <w:bookmarkEnd w:id="119"/>
      <w:bookmarkEnd w:id="120"/>
    </w:p>
    <w:p w:rsidR="00B749CA" w:rsidRPr="00D45E59" w:rsidRDefault="00B749CA" w:rsidP="00B749CA">
      <w:pPr>
        <w:spacing w:before="100" w:beforeAutospacing="1" w:after="100" w:afterAutospacing="1"/>
        <w:ind w:left="284" w:hanging="284"/>
        <w:rPr>
          <w:rFonts w:cs="Calibri"/>
        </w:rPr>
      </w:pPr>
      <w:r w:rsidRPr="00D45E59">
        <w:rPr>
          <w:rFonts w:cs="Calibri"/>
        </w:rPr>
        <w:t xml:space="preserve">Attenborough, David. 1990. </w:t>
      </w:r>
      <w:r w:rsidRPr="00D45E59">
        <w:rPr>
          <w:rFonts w:cs="Calibri"/>
          <w:i/>
          <w:iCs/>
        </w:rPr>
        <w:t>Life on Earth: A Natural History</w:t>
      </w:r>
      <w:r w:rsidRPr="00D45E59">
        <w:rPr>
          <w:rFonts w:cs="Calibri"/>
        </w:rPr>
        <w:t>. videorecording. Produced by Richard Brock and John Sparks. US: Warner Home Video.</w:t>
      </w:r>
    </w:p>
    <w:p w:rsidR="00B749CA" w:rsidRPr="00D45E59" w:rsidRDefault="00B749CA" w:rsidP="00B749CA">
      <w:pPr>
        <w:spacing w:before="100" w:beforeAutospacing="1" w:after="100" w:afterAutospacing="1"/>
        <w:ind w:left="284" w:hanging="284"/>
        <w:rPr>
          <w:rFonts w:cs="Calibri"/>
        </w:rPr>
      </w:pPr>
      <w:r w:rsidRPr="00D45E59">
        <w:rPr>
          <w:rFonts w:cs="Calibri"/>
        </w:rPr>
        <w:t xml:space="preserve">Australia. Department of Agriculture, Fisheries and Forestry. 2007. </w:t>
      </w:r>
      <w:r w:rsidRPr="00D45E59">
        <w:rPr>
          <w:rFonts w:cs="Calibri"/>
          <w:i/>
          <w:iCs/>
        </w:rPr>
        <w:t>Biosecurity: Protect Your Animals and Produce from Pests and Disease</w:t>
      </w:r>
      <w:r w:rsidRPr="00D45E59">
        <w:rPr>
          <w:rFonts w:cs="Calibri"/>
        </w:rPr>
        <w:t>. http://www.daffa.gov.au/animal-plant-health/pests-diseases-weeds/biosecurity (accessed September 13, 2007).</w:t>
      </w:r>
    </w:p>
    <w:p w:rsidR="00B749CA" w:rsidRPr="00D45E59" w:rsidRDefault="00B749CA" w:rsidP="00B749CA">
      <w:pPr>
        <w:spacing w:before="100" w:beforeAutospacing="1" w:after="100" w:afterAutospacing="1"/>
        <w:ind w:left="284" w:hanging="284"/>
        <w:rPr>
          <w:rFonts w:cs="Calibri"/>
        </w:rPr>
      </w:pPr>
      <w:r w:rsidRPr="00D45E59">
        <w:rPr>
          <w:rFonts w:cs="Calibri"/>
        </w:rPr>
        <w:t xml:space="preserve">Australian Bureau of Statistics. 2000. </w:t>
      </w:r>
      <w:r w:rsidRPr="00D45E59">
        <w:rPr>
          <w:rFonts w:cs="Calibri"/>
          <w:i/>
          <w:iCs/>
        </w:rPr>
        <w:t>Livestock Products, Australia, March Quarter,</w:t>
      </w:r>
      <w:r w:rsidRPr="00D45E59">
        <w:rPr>
          <w:rFonts w:cs="Calibri"/>
        </w:rPr>
        <w:t xml:space="preserve"> Cat. no. 7215.0, AusStats. http://www.abs.gov.au/ausstats (accessed  July 28, 2000).</w:t>
      </w:r>
    </w:p>
    <w:p w:rsidR="00B749CA" w:rsidRPr="00D45E59" w:rsidRDefault="00B749CA" w:rsidP="00B749CA">
      <w:pPr>
        <w:spacing w:before="100" w:beforeAutospacing="1" w:after="100" w:afterAutospacing="1"/>
        <w:ind w:left="284" w:hanging="284"/>
        <w:rPr>
          <w:rFonts w:cs="Calibri"/>
        </w:rPr>
      </w:pPr>
      <w:r w:rsidRPr="00D45E59">
        <w:rPr>
          <w:rFonts w:cs="Calibri"/>
        </w:rPr>
        <w:t xml:space="preserve">Bita, Natasha. 2006. Bird flu outbreaks may be hidden. </w:t>
      </w:r>
      <w:r w:rsidRPr="00D45E59">
        <w:rPr>
          <w:rFonts w:cs="Calibri"/>
          <w:i/>
          <w:iCs/>
        </w:rPr>
        <w:t>The Australian</w:t>
      </w:r>
      <w:r w:rsidRPr="00D45E59">
        <w:rPr>
          <w:rFonts w:cs="Calibri"/>
        </w:rPr>
        <w:t>, June 1: 3. http://www.theaustralian.com.au (accessed November 12, 2006).</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Bunny, F. 1995. Biology and ecology of Phytophthora citricola. In </w:t>
      </w:r>
      <w:r w:rsidRPr="00D45E59">
        <w:rPr>
          <w:rFonts w:cs="Calibri"/>
          <w:i/>
          <w:iCs/>
        </w:rPr>
        <w:t>Native Plant Communities Affected By Mining</w:t>
      </w:r>
      <w:r w:rsidRPr="00D45E59">
        <w:rPr>
          <w:rFonts w:cs="Calibri"/>
        </w:rPr>
        <w:t>. microfiche. East Perth, W.A.: MERIWA.</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Carneiro, P.C. F., S.M. Cirio, and M. Schorer. 2006. Pathological study of jundia fingerlings experimentally infected by ich and submitted to conventional treatments. </w:t>
      </w:r>
      <w:r w:rsidRPr="00D45E59">
        <w:rPr>
          <w:rFonts w:cs="Calibri"/>
          <w:i/>
          <w:iCs/>
        </w:rPr>
        <w:t>Archives of Veterinary Science</w:t>
      </w:r>
      <w:r w:rsidRPr="00D45E59">
        <w:rPr>
          <w:rFonts w:cs="Calibri"/>
        </w:rPr>
        <w:t xml:space="preserve"> 11(1): 33-38.</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Castillo-Olivares, Javier, and James Wood. 2004. West Nile virus infection of horses. </w:t>
      </w:r>
      <w:r w:rsidRPr="00D45E59">
        <w:rPr>
          <w:rFonts w:cs="Calibri"/>
          <w:i/>
          <w:iCs/>
        </w:rPr>
        <w:t>Veterinary Research</w:t>
      </w:r>
      <w:r w:rsidRPr="00D45E59">
        <w:rPr>
          <w:rFonts w:cs="Calibri"/>
        </w:rPr>
        <w:t xml:space="preserve"> 35: 467-483.</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Duncan, J. Robert, Keith W. Prasse, and Edward A. Mahaffey. 1994. </w:t>
      </w:r>
      <w:r w:rsidRPr="00D45E59">
        <w:rPr>
          <w:rFonts w:cs="Calibri"/>
          <w:i/>
          <w:iCs/>
        </w:rPr>
        <w:t>Veterinary Laboratory Medicine: Clinical Pathology</w:t>
      </w:r>
      <w:r w:rsidRPr="00D45E59">
        <w:rPr>
          <w:rFonts w:cs="Calibri"/>
        </w:rPr>
        <w:t>. 3rd ed. Ames, Iowa: Iowa State University Press.</w:t>
      </w:r>
    </w:p>
    <w:p w:rsidR="00B749CA" w:rsidRPr="00D45E59" w:rsidRDefault="00B749CA" w:rsidP="00B749CA">
      <w:pPr>
        <w:spacing w:before="100" w:beforeAutospacing="1" w:after="100" w:afterAutospacing="1"/>
        <w:ind w:left="340" w:hanging="340"/>
        <w:rPr>
          <w:rFonts w:cs="Calibri"/>
        </w:rPr>
      </w:pPr>
      <w:r w:rsidRPr="00D45E59">
        <w:rPr>
          <w:rFonts w:cs="Calibri"/>
        </w:rPr>
        <w:lastRenderedPageBreak/>
        <w:t xml:space="preserve">Fisher, Maggie. 1996. Guarding against </w:t>
      </w:r>
      <w:r w:rsidRPr="00D45E59">
        <w:rPr>
          <w:rFonts w:cs="Calibri"/>
          <w:i/>
          <w:iCs/>
        </w:rPr>
        <w:t>Giardia</w:t>
      </w:r>
      <w:r w:rsidRPr="00D45E59">
        <w:rPr>
          <w:rFonts w:cs="Calibri"/>
        </w:rPr>
        <w:t xml:space="preserve">. </w:t>
      </w:r>
      <w:r w:rsidRPr="00D45E59">
        <w:rPr>
          <w:rFonts w:cs="Calibri"/>
          <w:i/>
          <w:iCs/>
        </w:rPr>
        <w:t xml:space="preserve">Vet On-Line: The International Journal of Veterinary Medicine </w:t>
      </w:r>
      <w:r w:rsidRPr="00D45E59">
        <w:rPr>
          <w:rFonts w:cs="Calibri"/>
        </w:rPr>
        <w:t>12 (1): 16-22.</w:t>
      </w:r>
      <w:r w:rsidRPr="00D45E59">
        <w:rPr>
          <w:rFonts w:cs="Calibri"/>
          <w:i/>
          <w:iCs/>
        </w:rPr>
        <w:t xml:space="preserve"> </w:t>
      </w:r>
      <w:r w:rsidRPr="00D45E59">
        <w:rPr>
          <w:rFonts w:cs="Calibri"/>
        </w:rPr>
        <w:t>http://www.priory.com/vet.htm (accessed  July 14, 1998).</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Foster, J. D., and A. G. Dickinson. 1988a. The unusual properties of CH1641, a sheep passaged isolate of Scrapie. </w:t>
      </w:r>
      <w:r w:rsidRPr="00D45E59">
        <w:rPr>
          <w:rFonts w:cs="Calibri"/>
          <w:i/>
          <w:iCs/>
        </w:rPr>
        <w:t>Veterinary Record</w:t>
      </w:r>
      <w:r w:rsidRPr="00D45E59">
        <w:rPr>
          <w:rFonts w:cs="Calibri"/>
        </w:rPr>
        <w:t xml:space="preserve"> 123: 5-8.</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Foster, J. D., and A. G. Dickinson.1988b. Genetic control of Scrapie in Cheviot and Suffolk sheep. </w:t>
      </w:r>
      <w:r w:rsidRPr="00D45E59">
        <w:rPr>
          <w:rFonts w:cs="Calibri"/>
          <w:i/>
          <w:iCs/>
        </w:rPr>
        <w:t>Veterinary Record</w:t>
      </w:r>
      <w:r w:rsidRPr="00D45E59">
        <w:rPr>
          <w:rFonts w:cs="Calibri"/>
        </w:rPr>
        <w:t xml:space="preserve"> 123: 159.</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Grubman, Marvin J. 2005. Development of novel strategies to control foot-and-mouth disease: Marker vaccines and antivirals. </w:t>
      </w:r>
      <w:r w:rsidRPr="00D45E59">
        <w:rPr>
          <w:rFonts w:cs="Calibri"/>
          <w:i/>
          <w:iCs/>
        </w:rPr>
        <w:t>Biologicals</w:t>
      </w:r>
      <w:r w:rsidRPr="00D45E59">
        <w:rPr>
          <w:rFonts w:cs="Calibri"/>
        </w:rPr>
        <w:t xml:space="preserve"> 33: 237-244. ScienceDirect. http://www.sciencedirect.com/ (accessed Septmber 17, 2006).</w:t>
      </w:r>
    </w:p>
    <w:p w:rsidR="00B749CA" w:rsidRPr="00D45E59" w:rsidRDefault="00B749CA" w:rsidP="00B749CA">
      <w:pPr>
        <w:spacing w:before="100" w:beforeAutospacing="1" w:after="100" w:afterAutospacing="1"/>
        <w:ind w:left="340" w:hanging="340"/>
        <w:rPr>
          <w:rFonts w:cs="Calibri"/>
        </w:rPr>
      </w:pPr>
      <w:r w:rsidRPr="00D45E59">
        <w:rPr>
          <w:rFonts w:cs="Calibri"/>
          <w:i/>
          <w:iCs/>
        </w:rPr>
        <w:t>How to Cite References</w:t>
      </w:r>
      <w:r w:rsidRPr="00D45E59">
        <w:rPr>
          <w:rFonts w:cs="Calibri"/>
        </w:rPr>
        <w:t>. 1996. Murdoch: Murdoch University Library.  http://wwwlib.murdoch.edu.au/libinfo/gdes/refgdes/cite/cite.html (accessed July 14, 1998).</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Joshi, Nanda P., and Thomas H. Herdt, eds. 2006. </w:t>
      </w:r>
      <w:r w:rsidRPr="00D45E59">
        <w:rPr>
          <w:rFonts w:cs="Calibri"/>
          <w:i/>
          <w:iCs/>
        </w:rPr>
        <w:t>Production Diseases in Farm Animals: 12th International Conference</w:t>
      </w:r>
      <w:r w:rsidRPr="00D45E59">
        <w:rPr>
          <w:rFonts w:cs="Calibri"/>
        </w:rPr>
        <w:t>. Wageningen, The Netherlands: Wageningen Academic Publishers.</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Kaplan, Melissa. 2007. </w:t>
      </w:r>
      <w:r w:rsidRPr="00D45E59">
        <w:rPr>
          <w:rFonts w:cs="Calibri"/>
          <w:i/>
          <w:iCs/>
        </w:rPr>
        <w:t>Melissa Kaplan's Herps and Zoonoses and Related Human Health Concerns</w:t>
      </w:r>
      <w:r w:rsidRPr="00D45E59">
        <w:rPr>
          <w:rFonts w:cs="Calibri"/>
        </w:rPr>
        <w:t>. http://www.anapsid.org/mainzoonoses.html (accessed September 13, 2007).</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Kellems, Richard O., and D.C. Church. 2002. </w:t>
      </w:r>
      <w:r w:rsidRPr="00D45E59">
        <w:rPr>
          <w:rFonts w:cs="Calibri"/>
          <w:i/>
          <w:iCs/>
        </w:rPr>
        <w:t>Livestock Feeds and Feeding</w:t>
      </w:r>
      <w:r w:rsidRPr="00D45E59">
        <w:rPr>
          <w:rFonts w:cs="Calibri"/>
        </w:rPr>
        <w:t>. 5th ed. Upper Saddle River, NJ: Prentice Hall.</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Knipe, David M., and Peter M. Howley. 2007. </w:t>
      </w:r>
      <w:r w:rsidRPr="00D45E59">
        <w:rPr>
          <w:rFonts w:cs="Calibri"/>
          <w:i/>
          <w:iCs/>
        </w:rPr>
        <w:t>Fields Virology</w:t>
      </w:r>
      <w:r w:rsidRPr="00D45E59">
        <w:rPr>
          <w:rFonts w:cs="Calibri"/>
        </w:rPr>
        <w:t>. 5th ed. 2 Vols. Philadelphia: Wolters Kluwer Health/ Lippincott Williams &amp; Wilkins.</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McMichael, Tony. 2005. Rise of deadly disease is a cultural thing. </w:t>
      </w:r>
      <w:r w:rsidRPr="00D45E59">
        <w:rPr>
          <w:rFonts w:cs="Calibri"/>
          <w:i/>
          <w:iCs/>
        </w:rPr>
        <w:t>The Sydney Morning Herald</w:t>
      </w:r>
      <w:r w:rsidRPr="00D45E59">
        <w:rPr>
          <w:rFonts w:cs="Calibri"/>
        </w:rPr>
        <w:t xml:space="preserve">, October 17: 11. Factiva. http://global.factiva.com (accessed September 10, 2007). </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Mendez, Torrance. 2007. Species on verge of extinction. </w:t>
      </w:r>
      <w:r w:rsidRPr="00D45E59">
        <w:rPr>
          <w:rFonts w:cs="Calibri"/>
          <w:i/>
          <w:iCs/>
        </w:rPr>
        <w:t>The West Australian</w:t>
      </w:r>
      <w:r w:rsidRPr="00D45E59">
        <w:rPr>
          <w:rFonts w:cs="Calibri"/>
        </w:rPr>
        <w:t>, September 14: 19.</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Nawa, Yukifumi, Christoph Hatz, and Johannes Blum. 2005. Sushi delights and parasites: The risk of fishborne and foodborne parasitic zoonoses in Asia. </w:t>
      </w:r>
      <w:r w:rsidRPr="00D45E59">
        <w:rPr>
          <w:rFonts w:cs="Calibri"/>
          <w:i/>
          <w:iCs/>
        </w:rPr>
        <w:t>Clinical Infectious Diseases</w:t>
      </w:r>
      <w:r w:rsidRPr="00D45E59">
        <w:rPr>
          <w:rFonts w:cs="Calibri"/>
        </w:rPr>
        <w:t xml:space="preserve"> 41: 1297+. ProQuest. http://il.proquest.com (accessed September 13, 2007). </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Ogilvie, Timothy H. 1998. </w:t>
      </w:r>
      <w:r w:rsidRPr="00D45E59">
        <w:rPr>
          <w:rFonts w:cs="Calibri"/>
          <w:i/>
          <w:iCs/>
        </w:rPr>
        <w:t>Large Animal Internal Medicine</w:t>
      </w:r>
      <w:r w:rsidRPr="00D45E59">
        <w:rPr>
          <w:rFonts w:cs="Calibri"/>
        </w:rPr>
        <w:t>. Baltimore, Maryland: Williams and Wilkins.</w:t>
      </w:r>
    </w:p>
    <w:p w:rsidR="00B749CA" w:rsidRPr="00D45E59" w:rsidRDefault="00B749CA" w:rsidP="00B749CA">
      <w:pPr>
        <w:spacing w:before="100" w:beforeAutospacing="1" w:after="100" w:afterAutospacing="1"/>
        <w:ind w:left="340" w:hanging="340"/>
        <w:rPr>
          <w:rFonts w:cs="Calibri"/>
        </w:rPr>
      </w:pPr>
      <w:r w:rsidRPr="00D45E59">
        <w:rPr>
          <w:rFonts w:cs="Calibri"/>
        </w:rPr>
        <w:t>Phillips, Nyree Dale. 2006. Diagnosis, molecular epidemiology and control of avian intestinal spirochaetosis. PhD diss., Murdoch University.</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Pretty, Jules N. 1995. </w:t>
      </w:r>
      <w:r w:rsidRPr="00D45E59">
        <w:rPr>
          <w:rFonts w:cs="Calibri"/>
          <w:i/>
          <w:iCs/>
        </w:rPr>
        <w:t>Regenerating Agriculture: Policies and Practice for Sustainability and Self-Reliance</w:t>
      </w:r>
      <w:r w:rsidRPr="00D45E59">
        <w:rPr>
          <w:rFonts w:cs="Calibri"/>
        </w:rPr>
        <w:t>. Washington DC: Joseph Henry Press. http://www.nap.edu/books/0309052467/html/index.html (accessed June 12, 2006).</w:t>
      </w:r>
    </w:p>
    <w:p w:rsidR="00B749CA" w:rsidRPr="00D45E59" w:rsidRDefault="00B749CA" w:rsidP="00B749CA">
      <w:pPr>
        <w:spacing w:before="100" w:beforeAutospacing="1" w:after="100" w:afterAutospacing="1"/>
        <w:ind w:left="340" w:hanging="340"/>
        <w:rPr>
          <w:rFonts w:cs="Calibri"/>
        </w:rPr>
      </w:pPr>
      <w:r w:rsidRPr="00D45E59">
        <w:rPr>
          <w:rFonts w:cs="Calibri"/>
        </w:rPr>
        <w:lastRenderedPageBreak/>
        <w:t xml:space="preserve">Raidal, Shane R., and Jon Dunsmore. 1996. </w:t>
      </w:r>
      <w:r w:rsidRPr="00D45E59">
        <w:rPr>
          <w:rFonts w:cs="Calibri"/>
          <w:i/>
          <w:iCs/>
        </w:rPr>
        <w:t>Parasites of Companion Birds: A Survey of Alimentary Tract Parasites in Caged Psittacine Birds with Specific Reference to the Prevalence of Trichomonas Gallinae</w:t>
      </w:r>
      <w:r w:rsidRPr="00D45E59">
        <w:rPr>
          <w:rFonts w:cs="Calibri"/>
        </w:rPr>
        <w:t>.</w:t>
      </w:r>
      <w:r w:rsidRPr="00D45E59">
        <w:rPr>
          <w:rFonts w:cs="Calibri"/>
          <w:i/>
          <w:iCs/>
        </w:rPr>
        <w:t xml:space="preserve"> </w:t>
      </w:r>
      <w:r w:rsidRPr="00D45E59">
        <w:rPr>
          <w:rFonts w:cs="Calibri"/>
        </w:rPr>
        <w:t>http://wwwvet.murdoch.edu.au/caf/parasit.htm (accessed  July 14, 1998).</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Rich, Robert R., ed. 2001. </w:t>
      </w:r>
      <w:r w:rsidRPr="00D45E59">
        <w:rPr>
          <w:rFonts w:cs="Calibri"/>
          <w:i/>
          <w:iCs/>
        </w:rPr>
        <w:t>Clinical Immunology: Principles and Practice</w:t>
      </w:r>
      <w:r w:rsidRPr="00D45E59">
        <w:rPr>
          <w:rFonts w:cs="Calibri"/>
        </w:rPr>
        <w:t>. 2nd ed. Vol. 1. London: Mosby.</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Stelljes, Kathryn Barry. 1994. Diagnosing the tough ones. </w:t>
      </w:r>
      <w:r w:rsidRPr="00D45E59">
        <w:rPr>
          <w:rFonts w:cs="Calibri"/>
          <w:i/>
          <w:iCs/>
        </w:rPr>
        <w:t>Agricultural Research</w:t>
      </w:r>
      <w:r w:rsidRPr="00D45E59">
        <w:rPr>
          <w:rFonts w:cs="Calibri"/>
        </w:rPr>
        <w:t xml:space="preserve"> 42 (8): 4+.  Academic OneFile. http://find.galegroup.com (accessed  July 16, 1996).</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Thrusfield, M. V. 2005. </w:t>
      </w:r>
      <w:r w:rsidRPr="00D45E59">
        <w:rPr>
          <w:rFonts w:cs="Calibri"/>
          <w:i/>
          <w:iCs/>
        </w:rPr>
        <w:t>Veterinary Epidemiology</w:t>
      </w:r>
      <w:r w:rsidRPr="00D45E59">
        <w:rPr>
          <w:rFonts w:cs="Calibri"/>
        </w:rPr>
        <w:t>. 3rd ed. Oxford: Blackwell Science.</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Western Australia. Environmental Protection Authority. 1998. </w:t>
      </w:r>
      <w:r w:rsidRPr="00D45E59">
        <w:rPr>
          <w:rFonts w:cs="Calibri"/>
          <w:i/>
          <w:iCs/>
        </w:rPr>
        <w:t>Industrial Infrastructure and Harbour Development, Jervoise Bay</w:t>
      </w:r>
      <w:r w:rsidRPr="00D45E59">
        <w:rPr>
          <w:rFonts w:cs="Calibri"/>
        </w:rPr>
        <w:t>. Bulletin 908. Perth: EPA.</w:t>
      </w:r>
    </w:p>
    <w:p w:rsidR="00B749CA" w:rsidRPr="00D45E59" w:rsidRDefault="00B749CA" w:rsidP="00B749CA">
      <w:pPr>
        <w:spacing w:before="100" w:beforeAutospacing="1" w:after="100" w:afterAutospacing="1"/>
        <w:ind w:left="340" w:hanging="340"/>
        <w:rPr>
          <w:rFonts w:cs="Calibri"/>
        </w:rPr>
      </w:pPr>
      <w:r w:rsidRPr="00D45E59">
        <w:rPr>
          <w:rFonts w:cs="Calibri"/>
        </w:rPr>
        <w:t xml:space="preserve">Wiens, J. A. 1983. Avian community ecology: An iconoclastic view. In </w:t>
      </w:r>
      <w:r w:rsidRPr="00D45E59">
        <w:rPr>
          <w:rFonts w:cs="Calibri"/>
          <w:i/>
          <w:iCs/>
        </w:rPr>
        <w:t>Perspectives in Ornithology</w:t>
      </w:r>
      <w:r w:rsidRPr="00D45E59">
        <w:rPr>
          <w:rFonts w:cs="Calibri"/>
        </w:rPr>
        <w:t>, ed. A. H. Brush and G. A. Clark, 355-403. Cambridge: Cambridge University Press.</w:t>
      </w:r>
    </w:p>
    <w:p w:rsidR="00B749CA" w:rsidRPr="00D45E59" w:rsidRDefault="0084563E" w:rsidP="00B749CA">
      <w:pPr>
        <w:spacing w:beforeAutospacing="1" w:afterAutospacing="1"/>
        <w:rPr>
          <w:rFonts w:cs="Calibri"/>
        </w:rPr>
      </w:pPr>
      <w:r w:rsidRPr="00D45E59">
        <w:rPr>
          <w:rFonts w:cs="Calibri"/>
        </w:rPr>
        <w:pict>
          <v:rect id="_x0000_i1055" style="width:0;height:1.5pt" o:hrstd="t" o:hr="t" fillcolor="#a0a0a0" stroked="f"/>
        </w:pict>
      </w:r>
    </w:p>
    <w:p w:rsidR="00B749CA" w:rsidRPr="00D45E59" w:rsidRDefault="00B749CA" w:rsidP="00B749CA">
      <w:pPr>
        <w:pStyle w:val="Heading2"/>
        <w:rPr>
          <w:rFonts w:cs="Calibri"/>
          <w:sz w:val="22"/>
          <w:szCs w:val="22"/>
        </w:rPr>
      </w:pPr>
      <w:bookmarkStart w:id="121" w:name="Abbreviations"/>
      <w:bookmarkStart w:id="122" w:name="_Toc337188759"/>
      <w:bookmarkStart w:id="123" w:name="_Toc337236715"/>
      <w:bookmarkStart w:id="124" w:name="_Toc337384427"/>
      <w:bookmarkStart w:id="125" w:name="_Toc340535780"/>
      <w:bookmarkStart w:id="126" w:name="_Toc344485678"/>
      <w:bookmarkEnd w:id="121"/>
      <w:r w:rsidRPr="00D45E59">
        <w:rPr>
          <w:rFonts w:cs="Calibri"/>
          <w:sz w:val="22"/>
          <w:szCs w:val="22"/>
        </w:rPr>
        <w:t>Abbreviations</w:t>
      </w:r>
      <w:bookmarkEnd w:id="122"/>
      <w:bookmarkEnd w:id="123"/>
      <w:bookmarkEnd w:id="124"/>
      <w:bookmarkEnd w:id="125"/>
      <w:bookmarkEnd w:id="126"/>
    </w:p>
    <w:p w:rsidR="00B749CA" w:rsidRPr="00D45E59" w:rsidRDefault="00B749CA" w:rsidP="00B749CA">
      <w:pPr>
        <w:pStyle w:val="NormalWeb"/>
        <w:rPr>
          <w:rFonts w:cs="Calibri"/>
          <w:szCs w:val="22"/>
        </w:rPr>
      </w:pPr>
      <w:r w:rsidRPr="00D45E59">
        <w:rPr>
          <w:rFonts w:cs="Calibri"/>
          <w:szCs w:val="22"/>
        </w:rPr>
        <w:t xml:space="preserve">Standard abbreviations may be used in your citations. A list of appropriate abbreviations can be found in </w:t>
      </w:r>
      <w:r w:rsidRPr="00D45E59">
        <w:rPr>
          <w:rFonts w:cs="Calibri"/>
          <w:i/>
          <w:iCs/>
          <w:szCs w:val="22"/>
        </w:rPr>
        <w:t>Chicago Manual of Style (2003),</w:t>
      </w:r>
      <w:r w:rsidRPr="00D45E59">
        <w:rPr>
          <w:rFonts w:cs="Calibri"/>
          <w:szCs w:val="22"/>
        </w:rPr>
        <w:t xml:space="preserve"> p. 571-577. Some of the more often used examples are listed here.</w:t>
      </w:r>
    </w:p>
    <w:tbl>
      <w:tblPr>
        <w:tblW w:w="23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9"/>
        <w:gridCol w:w="2990"/>
      </w:tblGrid>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app.</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appendix</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art.</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article</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chap.</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chapter</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div.</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division</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 xml:space="preserve">ed. </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editor, edited by, edition</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eds.</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editors</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et al.</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 xml:space="preserve">and others (Latin </w:t>
            </w:r>
            <w:r w:rsidRPr="00D45E59">
              <w:rPr>
                <w:rFonts w:cs="Calibri"/>
                <w:i/>
                <w:iCs/>
              </w:rPr>
              <w:t>et al</w:t>
            </w:r>
            <w:r w:rsidRPr="00D45E59">
              <w:rPr>
                <w:rFonts w:cs="Calibri"/>
              </w:rPr>
              <w:t>)</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n.d.</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no date</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no. nos.</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number(s)</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n.p.</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no place</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p. pp.</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page(s)</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par.</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paragraph</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 xml:space="preserve">pt. </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part</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rev.</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revised</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lastRenderedPageBreak/>
              <w:t>sec.</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section</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ser.</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series</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suppl.</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supplement</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s.v.</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 xml:space="preserve">under the word (Latin </w:t>
            </w:r>
            <w:r w:rsidRPr="00D45E59">
              <w:rPr>
                <w:rFonts w:cs="Calibri"/>
                <w:i/>
                <w:iCs/>
              </w:rPr>
              <w:t>sub verso</w:t>
            </w:r>
            <w:r w:rsidRPr="00D45E59">
              <w:rPr>
                <w:rFonts w:cs="Calibri"/>
              </w:rPr>
              <w:t>)</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trans.</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translator(s)</w:t>
            </w:r>
          </w:p>
        </w:tc>
      </w:tr>
      <w:tr w:rsidR="00B749CA" w:rsidRPr="00D45E59" w:rsidTr="00740F53">
        <w:trPr>
          <w:tblCellSpacing w:w="15" w:type="dxa"/>
        </w:trPr>
        <w:tc>
          <w:tcPr>
            <w:tcW w:w="1469"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 xml:space="preserve">vol. </w:t>
            </w:r>
          </w:p>
        </w:tc>
        <w:tc>
          <w:tcPr>
            <w:tcW w:w="3426"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spacing w:after="0"/>
              <w:rPr>
                <w:rFonts w:cs="Calibri"/>
              </w:rPr>
            </w:pPr>
            <w:r w:rsidRPr="00D45E59">
              <w:rPr>
                <w:rFonts w:cs="Calibri"/>
              </w:rPr>
              <w:t>volume</w:t>
            </w:r>
          </w:p>
        </w:tc>
      </w:tr>
    </w:tbl>
    <w:p w:rsidR="00B749CA" w:rsidRPr="00D45E59" w:rsidRDefault="0084563E" w:rsidP="00B749CA">
      <w:pPr>
        <w:spacing w:beforeAutospacing="1" w:afterAutospacing="1"/>
        <w:rPr>
          <w:rFonts w:cs="Calibri"/>
        </w:rPr>
      </w:pPr>
      <w:r w:rsidRPr="00D45E59">
        <w:rPr>
          <w:rFonts w:cs="Calibri"/>
        </w:rPr>
        <w:pict>
          <v:rect id="_x0000_i1056" style="width:0;height:1.5pt" o:hrstd="t" o:hr="t" fillcolor="#a0a0a0" stroked="f"/>
        </w:pict>
      </w:r>
    </w:p>
    <w:p w:rsidR="00B749CA" w:rsidRPr="00D45E59" w:rsidRDefault="00B749CA" w:rsidP="00B749CA">
      <w:pPr>
        <w:pStyle w:val="Heading2"/>
        <w:rPr>
          <w:rFonts w:cs="Calibri"/>
          <w:sz w:val="22"/>
          <w:szCs w:val="22"/>
        </w:rPr>
      </w:pPr>
      <w:bookmarkStart w:id="127" w:name="Other_Sources_of_Information"/>
      <w:bookmarkStart w:id="128" w:name="_Toc337188760"/>
      <w:bookmarkStart w:id="129" w:name="_Toc337236716"/>
      <w:bookmarkStart w:id="130" w:name="_Toc337384428"/>
      <w:bookmarkStart w:id="131" w:name="_Toc340535781"/>
      <w:bookmarkStart w:id="132" w:name="_Toc344485679"/>
      <w:bookmarkEnd w:id="127"/>
      <w:r w:rsidRPr="00D45E59">
        <w:rPr>
          <w:rFonts w:cs="Calibri"/>
          <w:sz w:val="22"/>
          <w:szCs w:val="22"/>
        </w:rPr>
        <w:t>Other Sources of Information</w:t>
      </w:r>
      <w:bookmarkEnd w:id="128"/>
      <w:bookmarkEnd w:id="129"/>
      <w:bookmarkEnd w:id="130"/>
      <w:bookmarkEnd w:id="131"/>
      <w:bookmarkEnd w:id="132"/>
    </w:p>
    <w:p w:rsidR="00B749CA" w:rsidRPr="00D45E59" w:rsidRDefault="00B749CA" w:rsidP="00B749CA">
      <w:pPr>
        <w:pStyle w:val="NormalWeb"/>
        <w:rPr>
          <w:rFonts w:cs="Calibri"/>
          <w:szCs w:val="22"/>
        </w:rPr>
      </w:pPr>
      <w:r w:rsidRPr="00D45E59">
        <w:rPr>
          <w:rFonts w:cs="Calibri"/>
          <w:i/>
          <w:iCs/>
          <w:szCs w:val="22"/>
        </w:rPr>
        <w:t>The Chicago Manual of Style</w:t>
      </w:r>
      <w:r w:rsidRPr="00D45E59">
        <w:rPr>
          <w:rFonts w:cs="Calibri"/>
          <w:szCs w:val="22"/>
        </w:rPr>
        <w:t>. 2003. 15th ed., chap. 15-17. Chicago: University of Chicago Press.</w:t>
      </w:r>
      <w:r w:rsidRPr="00D45E59">
        <w:rPr>
          <w:rFonts w:cs="Calibri"/>
          <w:szCs w:val="22"/>
        </w:rPr>
        <w:br/>
      </w:r>
      <w:r w:rsidRPr="00D45E59">
        <w:rPr>
          <w:rFonts w:cs="Calibri"/>
          <w:b/>
          <w:bCs/>
          <w:szCs w:val="22"/>
        </w:rPr>
        <w:t>Link Level 3 R 808.0270973 CHI 2003</w:t>
      </w:r>
    </w:p>
    <w:p w:rsidR="00B749CA" w:rsidRPr="00D45E59" w:rsidRDefault="00B749CA" w:rsidP="00B749CA">
      <w:pPr>
        <w:pStyle w:val="NormalWeb"/>
        <w:rPr>
          <w:rFonts w:cs="Calibri"/>
          <w:szCs w:val="22"/>
        </w:rPr>
      </w:pPr>
      <w:r w:rsidRPr="00D45E59">
        <w:rPr>
          <w:rFonts w:cs="Calibri"/>
          <w:szCs w:val="22"/>
        </w:rPr>
        <w:t xml:space="preserve">Murdoch University. Library. 2001. </w:t>
      </w:r>
      <w:r w:rsidRPr="00D45E59">
        <w:rPr>
          <w:rFonts w:cs="Calibri"/>
          <w:i/>
          <w:iCs/>
          <w:szCs w:val="22"/>
        </w:rPr>
        <w:t>How to Cite References</w:t>
      </w:r>
      <w:r w:rsidRPr="00D45E59">
        <w:rPr>
          <w:rFonts w:cs="Calibri"/>
          <w:szCs w:val="22"/>
        </w:rPr>
        <w:t>. http://www.murdoch.edu.au/library/find/citation/ (accessed  January 15, 2006).</w:t>
      </w:r>
    </w:p>
    <w:p w:rsidR="00B749CA" w:rsidRPr="00D45E59" w:rsidRDefault="00B749CA" w:rsidP="00B749CA">
      <w:pPr>
        <w:rPr>
          <w:rFonts w:cs="Calibri"/>
        </w:rPr>
      </w:pPr>
    </w:p>
    <w:p w:rsidR="00B749CA" w:rsidRPr="00D45E59" w:rsidRDefault="00B749CA" w:rsidP="00B749CA">
      <w:pPr>
        <w:pStyle w:val="Heading1"/>
        <w:rPr>
          <w:rFonts w:cs="Calibri"/>
        </w:rPr>
      </w:pPr>
      <w:r w:rsidRPr="00D45E59">
        <w:rPr>
          <w:rFonts w:cs="Calibri"/>
        </w:rPr>
        <w:br w:type="page"/>
      </w:r>
    </w:p>
    <w:p w:rsidR="00B749CA" w:rsidRPr="00D45E59" w:rsidRDefault="00B749CA" w:rsidP="00B749CA">
      <w:pPr>
        <w:pStyle w:val="Heading2"/>
        <w:rPr>
          <w:rFonts w:cs="Calibri"/>
        </w:rPr>
      </w:pPr>
      <w:bookmarkStart w:id="133" w:name="_Toc337236717"/>
      <w:bookmarkStart w:id="134" w:name="_Toc340535782"/>
      <w:bookmarkStart w:id="135" w:name="_Toc344485680"/>
      <w:r w:rsidRPr="00D45E59">
        <w:rPr>
          <w:rFonts w:cs="Calibri"/>
        </w:rPr>
        <w:lastRenderedPageBreak/>
        <w:t>IEEE Style</w:t>
      </w:r>
      <w:bookmarkEnd w:id="133"/>
      <w:bookmarkEnd w:id="134"/>
      <w:bookmarkEnd w:id="135"/>
    </w:p>
    <w:p w:rsidR="00B749CA" w:rsidRPr="00D45E59" w:rsidRDefault="00B749CA" w:rsidP="006C5D06">
      <w:pPr>
        <w:numPr>
          <w:ilvl w:val="0"/>
          <w:numId w:val="59"/>
        </w:numPr>
        <w:spacing w:before="100" w:beforeAutospacing="1" w:after="100" w:afterAutospacing="1" w:line="240" w:lineRule="auto"/>
        <w:rPr>
          <w:rFonts w:cs="Calibri"/>
        </w:rPr>
      </w:pPr>
      <w:r w:rsidRPr="00D45E59">
        <w:rPr>
          <w:rFonts w:cs="Calibri"/>
        </w:rPr>
        <w:t>Citation Within The Text</w:t>
      </w:r>
    </w:p>
    <w:p w:rsidR="00B749CA" w:rsidRPr="00D45E59" w:rsidRDefault="00B749CA" w:rsidP="006C5D06">
      <w:pPr>
        <w:numPr>
          <w:ilvl w:val="1"/>
          <w:numId w:val="59"/>
        </w:numPr>
        <w:spacing w:before="100" w:beforeAutospacing="1" w:after="100" w:afterAutospacing="1" w:line="240" w:lineRule="auto"/>
        <w:rPr>
          <w:rFonts w:cs="Calibri"/>
        </w:rPr>
      </w:pPr>
      <w:r w:rsidRPr="00D45E59">
        <w:rPr>
          <w:rFonts w:cs="Calibri"/>
        </w:rPr>
        <w:t>Personal Communications</w:t>
      </w:r>
    </w:p>
    <w:p w:rsidR="00B749CA" w:rsidRPr="00D45E59" w:rsidRDefault="00B749CA" w:rsidP="006C5D06">
      <w:pPr>
        <w:numPr>
          <w:ilvl w:val="0"/>
          <w:numId w:val="59"/>
        </w:numPr>
        <w:spacing w:before="100" w:beforeAutospacing="1" w:after="100" w:afterAutospacing="1" w:line="240" w:lineRule="auto"/>
        <w:rPr>
          <w:rFonts w:cs="Calibri"/>
        </w:rPr>
      </w:pPr>
      <w:r w:rsidRPr="00D45E59">
        <w:rPr>
          <w:rFonts w:cs="Calibri"/>
        </w:rPr>
        <w:t xml:space="preserve">Creating a reference list or bibliography </w:t>
      </w:r>
    </w:p>
    <w:p w:rsidR="00B749CA" w:rsidRPr="00D45E59" w:rsidRDefault="00B749CA" w:rsidP="006C5D06">
      <w:pPr>
        <w:numPr>
          <w:ilvl w:val="1"/>
          <w:numId w:val="59"/>
        </w:numPr>
        <w:spacing w:before="100" w:beforeAutospacing="1" w:after="100" w:afterAutospacing="1" w:line="240" w:lineRule="auto"/>
        <w:rPr>
          <w:rFonts w:cs="Calibri"/>
        </w:rPr>
      </w:pPr>
      <w:r w:rsidRPr="00D45E59">
        <w:rPr>
          <w:rFonts w:cs="Calibri"/>
        </w:rPr>
        <w:t xml:space="preserve">Print Documents </w:t>
      </w:r>
    </w:p>
    <w:p w:rsidR="00B749CA" w:rsidRPr="00D45E59" w:rsidRDefault="00B749CA" w:rsidP="006C5D06">
      <w:pPr>
        <w:numPr>
          <w:ilvl w:val="2"/>
          <w:numId w:val="59"/>
        </w:numPr>
        <w:spacing w:before="100" w:beforeAutospacing="1" w:after="100" w:afterAutospacing="1" w:line="240" w:lineRule="auto"/>
        <w:rPr>
          <w:rFonts w:cs="Calibri"/>
        </w:rPr>
      </w:pPr>
      <w:r w:rsidRPr="00D45E59">
        <w:rPr>
          <w:rFonts w:cs="Calibri"/>
        </w:rPr>
        <w:t>Books</w:t>
      </w:r>
    </w:p>
    <w:p w:rsidR="00B749CA" w:rsidRPr="00D45E59" w:rsidRDefault="00B749CA" w:rsidP="006C5D06">
      <w:pPr>
        <w:numPr>
          <w:ilvl w:val="2"/>
          <w:numId w:val="59"/>
        </w:numPr>
        <w:spacing w:before="100" w:beforeAutospacing="1" w:after="100" w:afterAutospacing="1" w:line="240" w:lineRule="auto"/>
        <w:rPr>
          <w:rFonts w:cs="Calibri"/>
        </w:rPr>
      </w:pPr>
      <w:r w:rsidRPr="00D45E59">
        <w:rPr>
          <w:rFonts w:cs="Calibri"/>
        </w:rPr>
        <w:t>Parts of Books</w:t>
      </w:r>
    </w:p>
    <w:p w:rsidR="00B749CA" w:rsidRPr="00D45E59" w:rsidRDefault="00B749CA" w:rsidP="006C5D06">
      <w:pPr>
        <w:numPr>
          <w:ilvl w:val="2"/>
          <w:numId w:val="59"/>
        </w:numPr>
        <w:spacing w:before="100" w:beforeAutospacing="1" w:after="100" w:afterAutospacing="1" w:line="240" w:lineRule="auto"/>
        <w:rPr>
          <w:rFonts w:cs="Calibri"/>
        </w:rPr>
      </w:pPr>
      <w:r w:rsidRPr="00D45E59">
        <w:rPr>
          <w:rFonts w:cs="Calibri"/>
        </w:rPr>
        <w:t>Journal Articles</w:t>
      </w:r>
    </w:p>
    <w:p w:rsidR="00B749CA" w:rsidRPr="00D45E59" w:rsidRDefault="00B749CA" w:rsidP="006C5D06">
      <w:pPr>
        <w:numPr>
          <w:ilvl w:val="1"/>
          <w:numId w:val="59"/>
        </w:numPr>
        <w:spacing w:before="100" w:beforeAutospacing="1" w:after="100" w:afterAutospacing="1" w:line="240" w:lineRule="auto"/>
        <w:rPr>
          <w:rFonts w:cs="Calibri"/>
        </w:rPr>
      </w:pPr>
      <w:r w:rsidRPr="00D45E59">
        <w:rPr>
          <w:rFonts w:cs="Calibri"/>
        </w:rPr>
        <w:t xml:space="preserve">Electronic Documents </w:t>
      </w:r>
    </w:p>
    <w:p w:rsidR="00B749CA" w:rsidRPr="00D45E59" w:rsidRDefault="00B749CA" w:rsidP="006C5D06">
      <w:pPr>
        <w:numPr>
          <w:ilvl w:val="2"/>
          <w:numId w:val="59"/>
        </w:numPr>
        <w:spacing w:before="100" w:beforeAutospacing="1" w:after="100" w:afterAutospacing="1" w:line="240" w:lineRule="auto"/>
        <w:rPr>
          <w:rFonts w:cs="Calibri"/>
        </w:rPr>
      </w:pPr>
      <w:r w:rsidRPr="00D45E59">
        <w:rPr>
          <w:rFonts w:cs="Calibri"/>
        </w:rPr>
        <w:t>E-Books</w:t>
      </w:r>
    </w:p>
    <w:p w:rsidR="00B749CA" w:rsidRPr="00D45E59" w:rsidRDefault="00B749CA" w:rsidP="006C5D06">
      <w:pPr>
        <w:numPr>
          <w:ilvl w:val="2"/>
          <w:numId w:val="59"/>
        </w:numPr>
        <w:spacing w:before="100" w:beforeAutospacing="1" w:after="100" w:afterAutospacing="1" w:line="240" w:lineRule="auto"/>
        <w:rPr>
          <w:rFonts w:cs="Calibri"/>
        </w:rPr>
      </w:pPr>
      <w:r w:rsidRPr="00D45E59">
        <w:rPr>
          <w:rFonts w:cs="Calibri"/>
        </w:rPr>
        <w:t>E-Journals</w:t>
      </w:r>
    </w:p>
    <w:p w:rsidR="00B749CA" w:rsidRPr="00D45E59" w:rsidRDefault="00B749CA" w:rsidP="006C5D06">
      <w:pPr>
        <w:numPr>
          <w:ilvl w:val="2"/>
          <w:numId w:val="59"/>
        </w:numPr>
        <w:spacing w:before="100" w:beforeAutospacing="1" w:after="100" w:afterAutospacing="1" w:line="240" w:lineRule="auto"/>
        <w:rPr>
          <w:rFonts w:cs="Calibri"/>
        </w:rPr>
      </w:pPr>
      <w:r w:rsidRPr="00D45E59">
        <w:rPr>
          <w:rFonts w:cs="Calibri"/>
        </w:rPr>
        <w:t>Internet Documents</w:t>
      </w:r>
    </w:p>
    <w:p w:rsidR="00B749CA" w:rsidRPr="00D45E59" w:rsidRDefault="00B749CA" w:rsidP="006C5D06">
      <w:pPr>
        <w:numPr>
          <w:ilvl w:val="1"/>
          <w:numId w:val="59"/>
        </w:numPr>
        <w:spacing w:before="100" w:beforeAutospacing="1" w:after="100" w:afterAutospacing="1" w:line="240" w:lineRule="auto"/>
        <w:rPr>
          <w:rFonts w:cs="Calibri"/>
        </w:rPr>
      </w:pPr>
      <w:r w:rsidRPr="00D45E59">
        <w:rPr>
          <w:rFonts w:cs="Calibri"/>
        </w:rPr>
        <w:t>Non-Book Formats</w:t>
      </w:r>
    </w:p>
    <w:p w:rsidR="00B749CA" w:rsidRPr="00D45E59" w:rsidRDefault="00B749CA" w:rsidP="006C5D06">
      <w:pPr>
        <w:numPr>
          <w:ilvl w:val="2"/>
          <w:numId w:val="59"/>
        </w:numPr>
        <w:spacing w:before="100" w:beforeAutospacing="1" w:after="100" w:afterAutospacing="1" w:line="240" w:lineRule="auto"/>
        <w:rPr>
          <w:rFonts w:cs="Calibri"/>
        </w:rPr>
      </w:pPr>
      <w:r w:rsidRPr="00D45E59">
        <w:rPr>
          <w:rFonts w:cs="Calibri"/>
        </w:rPr>
        <w:t>Podcasts</w:t>
      </w:r>
    </w:p>
    <w:p w:rsidR="00B749CA" w:rsidRPr="00D45E59" w:rsidRDefault="00B749CA" w:rsidP="006C5D06">
      <w:pPr>
        <w:numPr>
          <w:ilvl w:val="2"/>
          <w:numId w:val="59"/>
        </w:numPr>
        <w:spacing w:before="100" w:beforeAutospacing="1" w:after="100" w:afterAutospacing="1" w:line="240" w:lineRule="auto"/>
        <w:rPr>
          <w:rFonts w:cs="Calibri"/>
        </w:rPr>
      </w:pPr>
      <w:r w:rsidRPr="00D45E59">
        <w:rPr>
          <w:rFonts w:cs="Calibri"/>
        </w:rPr>
        <w:t>Other Formats</w:t>
      </w:r>
    </w:p>
    <w:p w:rsidR="00B749CA" w:rsidRPr="00D45E59" w:rsidRDefault="00B749CA" w:rsidP="006C5D06">
      <w:pPr>
        <w:numPr>
          <w:ilvl w:val="1"/>
          <w:numId w:val="59"/>
        </w:numPr>
        <w:spacing w:before="100" w:beforeAutospacing="1" w:after="100" w:afterAutospacing="1" w:line="240" w:lineRule="auto"/>
        <w:rPr>
          <w:rFonts w:cs="Calibri"/>
        </w:rPr>
      </w:pPr>
      <w:r w:rsidRPr="00D45E59">
        <w:rPr>
          <w:rFonts w:cs="Calibri"/>
        </w:rPr>
        <w:t>A reference list: what should it look like?</w:t>
      </w:r>
    </w:p>
    <w:p w:rsidR="00B749CA" w:rsidRPr="00D45E59" w:rsidRDefault="00B749CA" w:rsidP="006C5D06">
      <w:pPr>
        <w:numPr>
          <w:ilvl w:val="1"/>
          <w:numId w:val="59"/>
        </w:numPr>
        <w:spacing w:before="100" w:beforeAutospacing="1" w:after="100" w:afterAutospacing="1" w:line="240" w:lineRule="auto"/>
        <w:rPr>
          <w:rFonts w:cs="Calibri"/>
        </w:rPr>
      </w:pPr>
      <w:r w:rsidRPr="00D45E59">
        <w:rPr>
          <w:rFonts w:cs="Calibri"/>
        </w:rPr>
        <w:t>Abbreviations</w:t>
      </w:r>
    </w:p>
    <w:p w:rsidR="00B749CA" w:rsidRPr="00D45E59" w:rsidRDefault="00B749CA" w:rsidP="006C5D06">
      <w:pPr>
        <w:numPr>
          <w:ilvl w:val="1"/>
          <w:numId w:val="59"/>
        </w:numPr>
        <w:spacing w:before="100" w:beforeAutospacing="1" w:after="100" w:afterAutospacing="1" w:line="240" w:lineRule="auto"/>
        <w:rPr>
          <w:rFonts w:cs="Calibri"/>
        </w:rPr>
      </w:pPr>
      <w:r w:rsidRPr="00D45E59">
        <w:rPr>
          <w:rFonts w:cs="Calibri"/>
        </w:rPr>
        <w:t>Other sources of information</w:t>
      </w:r>
    </w:p>
    <w:p w:rsidR="00B749CA" w:rsidRPr="00D45E59" w:rsidRDefault="0084563E" w:rsidP="00B749CA">
      <w:pPr>
        <w:spacing w:beforeAutospacing="1" w:after="0" w:afterAutospacing="1"/>
        <w:ind w:left="720"/>
        <w:rPr>
          <w:rFonts w:cs="Calibri"/>
        </w:rPr>
      </w:pPr>
      <w:r w:rsidRPr="00D45E59">
        <w:rPr>
          <w:rFonts w:cs="Calibri"/>
        </w:rPr>
        <w:pict>
          <v:rect id="_x0000_i1057" style="width:0;height:1.5pt" o:hrstd="t" o:hr="t" fillcolor="#a0a0a0" stroked="f"/>
        </w:pict>
      </w:r>
    </w:p>
    <w:p w:rsidR="00B749CA" w:rsidRPr="00D45E59" w:rsidRDefault="00B749CA" w:rsidP="00B749CA">
      <w:pPr>
        <w:pStyle w:val="NormalWeb"/>
        <w:ind w:left="720"/>
        <w:rPr>
          <w:rFonts w:cs="Calibri"/>
          <w:szCs w:val="22"/>
        </w:rPr>
      </w:pPr>
      <w:r w:rsidRPr="00D45E59">
        <w:rPr>
          <w:rFonts w:cs="Calibri"/>
          <w:szCs w:val="22"/>
        </w:rPr>
        <w:t xml:space="preserve">These guidelines follow the principles given in the </w:t>
      </w:r>
      <w:r w:rsidRPr="00D45E59">
        <w:rPr>
          <w:rFonts w:cs="Calibri"/>
          <w:i/>
          <w:iCs/>
          <w:szCs w:val="22"/>
        </w:rPr>
        <w:t>Information for Authors : IEEE Transactions, Journals and Letters</w:t>
      </w:r>
      <w:r w:rsidRPr="00D45E59">
        <w:rPr>
          <w:rFonts w:cs="Calibri"/>
          <w:szCs w:val="22"/>
        </w:rPr>
        <w:t xml:space="preserve"> published by the Institute of Electrical and Electronics Engineers (IEEE) in 2003 and the </w:t>
      </w:r>
      <w:r w:rsidRPr="00D45E59">
        <w:rPr>
          <w:rFonts w:cs="Calibri"/>
          <w:i/>
          <w:iCs/>
          <w:szCs w:val="22"/>
        </w:rPr>
        <w:t>Reference Guide: IEEE Style</w:t>
      </w:r>
      <w:r w:rsidRPr="00D45E59">
        <w:rPr>
          <w:rFonts w:cs="Calibri"/>
          <w:szCs w:val="22"/>
        </w:rPr>
        <w:t xml:space="preserve">, University of Illinois at Urbania Champaign, College of Engineering, 1998. An additional source of information on the citation of electronic resources was </w:t>
      </w:r>
      <w:r w:rsidRPr="00D45E59">
        <w:rPr>
          <w:rFonts w:cs="Calibri"/>
          <w:i/>
          <w:iCs/>
          <w:szCs w:val="22"/>
        </w:rPr>
        <w:t>Numeric Referencing</w:t>
      </w:r>
      <w:r w:rsidRPr="00D45E59">
        <w:rPr>
          <w:rFonts w:cs="Calibri"/>
          <w:szCs w:val="22"/>
        </w:rPr>
        <w:t>, University of Wales, Swansea, 2004.</w:t>
      </w:r>
    </w:p>
    <w:p w:rsidR="00B749CA" w:rsidRPr="00D45E59" w:rsidRDefault="00B749CA" w:rsidP="00B749CA">
      <w:pPr>
        <w:pStyle w:val="NormalWeb"/>
        <w:ind w:left="720"/>
        <w:rPr>
          <w:rFonts w:cs="Calibri"/>
          <w:szCs w:val="22"/>
        </w:rPr>
      </w:pPr>
      <w:r w:rsidRPr="00D45E59">
        <w:rPr>
          <w:rFonts w:cs="Calibri"/>
          <w:szCs w:val="22"/>
        </w:rPr>
        <w:t xml:space="preserve">IEEE Style uses a notational method of referencing when referring to a source of information within the text of a document. In its simplest form, a citation is given consisting of a number enclosed by square brackets. The full details of the source are given in a numerical reference list at the end of the document. </w:t>
      </w:r>
    </w:p>
    <w:p w:rsidR="00B749CA" w:rsidRPr="00D45E59" w:rsidRDefault="0084563E" w:rsidP="00B749CA">
      <w:pPr>
        <w:spacing w:beforeAutospacing="1" w:afterAutospacing="1"/>
        <w:ind w:left="720"/>
        <w:rPr>
          <w:rFonts w:cs="Calibri"/>
        </w:rPr>
      </w:pPr>
      <w:r w:rsidRPr="00D45E59">
        <w:rPr>
          <w:rFonts w:cs="Calibri"/>
        </w:rPr>
        <w:pict>
          <v:rect id="_x0000_i1058" style="width:0;height:1.5pt" o:hrstd="t" o:hr="t" fillcolor="#a0a0a0" stroked="f"/>
        </w:pict>
      </w:r>
    </w:p>
    <w:p w:rsidR="00B749CA" w:rsidRPr="00D45E59" w:rsidRDefault="00B749CA" w:rsidP="00B749CA">
      <w:pPr>
        <w:pStyle w:val="Heading3"/>
      </w:pPr>
      <w:bookmarkStart w:id="136" w:name="_Toc337188762"/>
      <w:bookmarkStart w:id="137" w:name="_Toc337236718"/>
      <w:bookmarkStart w:id="138" w:name="_Toc337384430"/>
      <w:bookmarkStart w:id="139" w:name="_Toc340535783"/>
      <w:bookmarkStart w:id="140" w:name="_Toc344485681"/>
      <w:r w:rsidRPr="00D45E59">
        <w:t>Citation Within The Text</w:t>
      </w:r>
      <w:bookmarkEnd w:id="136"/>
      <w:bookmarkEnd w:id="137"/>
      <w:bookmarkEnd w:id="138"/>
      <w:bookmarkEnd w:id="139"/>
      <w:bookmarkEnd w:id="140"/>
    </w:p>
    <w:p w:rsidR="00B749CA" w:rsidRPr="00D45E59" w:rsidRDefault="00B749CA" w:rsidP="00B749CA">
      <w:pPr>
        <w:pStyle w:val="Heading3"/>
        <w:ind w:left="720"/>
        <w:rPr>
          <w:rFonts w:cs="Calibri"/>
        </w:rPr>
      </w:pPr>
      <w:bookmarkStart w:id="141" w:name="_Toc337188763"/>
      <w:bookmarkStart w:id="142" w:name="_Toc337236719"/>
      <w:bookmarkStart w:id="143" w:name="_Toc337384431"/>
      <w:bookmarkStart w:id="144" w:name="_Toc340535784"/>
      <w:bookmarkStart w:id="145" w:name="_Toc344485682"/>
      <w:r w:rsidRPr="00D45E59">
        <w:rPr>
          <w:rFonts w:cs="Calibri"/>
        </w:rPr>
        <w:t>Indicating the relevant reference in the text</w:t>
      </w:r>
      <w:bookmarkEnd w:id="141"/>
      <w:bookmarkEnd w:id="142"/>
      <w:bookmarkEnd w:id="143"/>
      <w:bookmarkEnd w:id="144"/>
      <w:bookmarkEnd w:id="145"/>
    </w:p>
    <w:p w:rsidR="00B749CA" w:rsidRPr="00D45E59" w:rsidRDefault="00B749CA" w:rsidP="00B749CA">
      <w:pPr>
        <w:spacing w:beforeAutospacing="1" w:afterAutospacing="1"/>
        <w:ind w:left="720"/>
        <w:rPr>
          <w:rFonts w:cs="Calibri"/>
        </w:rPr>
      </w:pPr>
      <w:r w:rsidRPr="00D45E59">
        <w:rPr>
          <w:rFonts w:cs="Calibri"/>
        </w:rPr>
        <w:t xml:space="preserve">A number enclosed in square brackets, </w:t>
      </w:r>
      <w:r w:rsidRPr="00D45E59">
        <w:rPr>
          <w:rFonts w:cs="Calibri"/>
          <w:i/>
          <w:iCs/>
        </w:rPr>
        <w:t>eg.</w:t>
      </w:r>
      <w:r w:rsidRPr="00D45E59">
        <w:rPr>
          <w:rFonts w:cs="Calibri"/>
        </w:rPr>
        <w:t xml:space="preserve"> [1] or [26], placed in the text of the essay, indicates the relevant reference. Citations are numbered in the order in which they appear in the text and each citation corresponds to a numbered reference containing publication information about the source cited in the reference list at the end of the publication, essay or assignment. Once a source has been cited, the same number is used in all subsequent references. No distinction is made between print and electronic references when citing within the text. </w:t>
      </w:r>
    </w:p>
    <w:p w:rsidR="00B749CA" w:rsidRPr="00D45E59" w:rsidRDefault="00B749CA" w:rsidP="00B749CA">
      <w:pPr>
        <w:pStyle w:val="NormalWeb"/>
        <w:ind w:left="720"/>
        <w:rPr>
          <w:rFonts w:cs="Calibri"/>
          <w:szCs w:val="22"/>
        </w:rPr>
      </w:pPr>
      <w:r w:rsidRPr="00D45E59">
        <w:rPr>
          <w:rFonts w:cs="Calibri"/>
          <w:szCs w:val="22"/>
        </w:rPr>
        <w:lastRenderedPageBreak/>
        <w:t>Each reference number should be enclosed in square brackets on the same line as the text, before any punctuation, with a space before the bracket.</w:t>
      </w:r>
    </w:p>
    <w:p w:rsidR="00B749CA" w:rsidRPr="00D45E59" w:rsidRDefault="00B749CA" w:rsidP="00B749CA">
      <w:pPr>
        <w:pStyle w:val="NormalWeb"/>
        <w:ind w:left="720"/>
        <w:rPr>
          <w:rFonts w:cs="Calibri"/>
          <w:szCs w:val="22"/>
        </w:rPr>
      </w:pPr>
      <w:r w:rsidRPr="00D45E59">
        <w:rPr>
          <w:rFonts w:cs="Calibri"/>
          <w:szCs w:val="22"/>
        </w:rPr>
        <w:t xml:space="preserve">Here are some examples of this kind of referencing : </w:t>
      </w:r>
    </w:p>
    <w:p w:rsidR="00B749CA" w:rsidRPr="00D45E59" w:rsidRDefault="00B749CA" w:rsidP="00B749CA">
      <w:pPr>
        <w:ind w:left="720"/>
        <w:rPr>
          <w:rFonts w:cs="Calibri"/>
        </w:rPr>
      </w:pPr>
      <w:r w:rsidRPr="00D45E59">
        <w:rPr>
          <w:rFonts w:cs="Calibri"/>
        </w:rPr>
        <w:t>"...end of the line for my research [13]."</w:t>
      </w:r>
    </w:p>
    <w:p w:rsidR="00B749CA" w:rsidRPr="00D45E59" w:rsidRDefault="00B749CA" w:rsidP="00B749CA">
      <w:pPr>
        <w:ind w:left="720"/>
        <w:rPr>
          <w:rFonts w:cs="Calibri"/>
        </w:rPr>
      </w:pPr>
      <w:r w:rsidRPr="00D45E59">
        <w:rPr>
          <w:rFonts w:cs="Calibri"/>
        </w:rPr>
        <w:t xml:space="preserve">"The theory was first put forward in 1987 [1]." </w:t>
      </w:r>
    </w:p>
    <w:p w:rsidR="00B749CA" w:rsidRPr="00D45E59" w:rsidRDefault="00B749CA" w:rsidP="00B749CA">
      <w:pPr>
        <w:ind w:left="720"/>
        <w:rPr>
          <w:rFonts w:cs="Calibri"/>
        </w:rPr>
      </w:pPr>
      <w:r w:rsidRPr="00D45E59">
        <w:rPr>
          <w:rFonts w:cs="Calibri"/>
        </w:rPr>
        <w:t xml:space="preserve">"Scholtz [2] has argued that......." </w:t>
      </w:r>
    </w:p>
    <w:p w:rsidR="00B749CA" w:rsidRPr="00D45E59" w:rsidRDefault="00B749CA" w:rsidP="00B749CA">
      <w:pPr>
        <w:ind w:left="720"/>
        <w:rPr>
          <w:rFonts w:cs="Calibri"/>
        </w:rPr>
      </w:pPr>
      <w:r w:rsidRPr="00D45E59">
        <w:rPr>
          <w:rFonts w:cs="Calibri"/>
        </w:rPr>
        <w:t xml:space="preserve">"Several recent studies [3, 4, 15, 16] have suggested that..." </w:t>
      </w:r>
    </w:p>
    <w:p w:rsidR="00B749CA" w:rsidRPr="00D45E59" w:rsidRDefault="00B749CA" w:rsidP="00B749CA">
      <w:pPr>
        <w:ind w:left="720"/>
        <w:rPr>
          <w:rFonts w:cs="Calibri"/>
        </w:rPr>
      </w:pPr>
      <w:r w:rsidRPr="00D45E59">
        <w:rPr>
          <w:rFonts w:cs="Calibri"/>
        </w:rPr>
        <w:t xml:space="preserve">"For example, see [7]." </w:t>
      </w:r>
    </w:p>
    <w:p w:rsidR="00B749CA" w:rsidRPr="00D45E59" w:rsidRDefault="00B749CA" w:rsidP="00B749CA">
      <w:pPr>
        <w:pStyle w:val="NormalWeb"/>
        <w:ind w:left="720"/>
        <w:rPr>
          <w:rFonts w:cs="Calibri"/>
          <w:szCs w:val="22"/>
        </w:rPr>
      </w:pPr>
      <w:r w:rsidRPr="00D45E59">
        <w:rPr>
          <w:rFonts w:cs="Calibri"/>
          <w:szCs w:val="22"/>
        </w:rPr>
        <w:t>It is not necessary to mention either the author(s) or the the date of the reference unless it is relevant to your text.</w:t>
      </w:r>
      <w:r w:rsidRPr="00D45E59">
        <w:rPr>
          <w:rFonts w:cs="Calibri"/>
          <w:szCs w:val="22"/>
        </w:rPr>
        <w:br/>
        <w:t xml:space="preserve">It is not necessary to say " in reference [26] ..." "In [26] ..." is sufficient. </w:t>
      </w:r>
    </w:p>
    <w:p w:rsidR="00B749CA" w:rsidRPr="00D45E59" w:rsidRDefault="00B749CA" w:rsidP="00B749CA">
      <w:pPr>
        <w:pStyle w:val="Heading3"/>
        <w:ind w:left="720"/>
        <w:rPr>
          <w:rFonts w:cs="Calibri"/>
        </w:rPr>
      </w:pPr>
      <w:bookmarkStart w:id="146" w:name="_Toc337188764"/>
      <w:bookmarkStart w:id="147" w:name="_Toc337236720"/>
      <w:bookmarkStart w:id="148" w:name="_Toc337384432"/>
      <w:bookmarkStart w:id="149" w:name="_Toc340535785"/>
      <w:bookmarkStart w:id="150" w:name="_Toc344485683"/>
      <w:r w:rsidRPr="00D45E59">
        <w:rPr>
          <w:rFonts w:cs="Calibri"/>
        </w:rPr>
        <w:t>Citing more than one reference at a time</w:t>
      </w:r>
      <w:bookmarkEnd w:id="146"/>
      <w:bookmarkEnd w:id="147"/>
      <w:bookmarkEnd w:id="148"/>
      <w:bookmarkEnd w:id="149"/>
      <w:bookmarkEnd w:id="150"/>
    </w:p>
    <w:p w:rsidR="00B749CA" w:rsidRPr="00D45E59" w:rsidRDefault="00B749CA" w:rsidP="00B749CA">
      <w:pPr>
        <w:spacing w:beforeAutospacing="1" w:afterAutospacing="1"/>
        <w:ind w:left="720"/>
        <w:rPr>
          <w:rFonts w:cs="Calibri"/>
        </w:rPr>
      </w:pPr>
      <w:r w:rsidRPr="00D45E59">
        <w:rPr>
          <w:rFonts w:cs="Calibri"/>
        </w:rPr>
        <w:t xml:space="preserve">When citing more than one source at a time, the preferred method is to list each reference number separately with a comma or dash between each reference: </w:t>
      </w:r>
    </w:p>
    <w:p w:rsidR="00B749CA" w:rsidRPr="00D45E59" w:rsidRDefault="00B749CA" w:rsidP="00B749CA">
      <w:pPr>
        <w:ind w:left="720"/>
        <w:rPr>
          <w:rFonts w:cs="Calibri"/>
        </w:rPr>
      </w:pPr>
      <w:r w:rsidRPr="00D45E59">
        <w:rPr>
          <w:rFonts w:cs="Calibri"/>
          <w:b/>
          <w:bCs/>
        </w:rPr>
        <w:t>Preferred</w:t>
      </w:r>
      <w:r w:rsidRPr="00D45E59">
        <w:rPr>
          <w:rFonts w:cs="Calibri"/>
        </w:rPr>
        <w:t xml:space="preserve"> </w:t>
      </w:r>
    </w:p>
    <w:p w:rsidR="00B749CA" w:rsidRPr="00D45E59" w:rsidRDefault="00B749CA" w:rsidP="00B749CA">
      <w:pPr>
        <w:ind w:left="720"/>
        <w:rPr>
          <w:rFonts w:cs="Calibri"/>
        </w:rPr>
      </w:pPr>
      <w:r w:rsidRPr="00D45E59">
        <w:rPr>
          <w:rFonts w:cs="Calibri"/>
        </w:rPr>
        <w:t xml:space="preserve">[1], [3], [5] </w:t>
      </w:r>
    </w:p>
    <w:p w:rsidR="00B749CA" w:rsidRPr="00D45E59" w:rsidRDefault="00B749CA" w:rsidP="00B749CA">
      <w:pPr>
        <w:ind w:left="720"/>
        <w:rPr>
          <w:rFonts w:cs="Calibri"/>
        </w:rPr>
      </w:pPr>
      <w:r w:rsidRPr="00D45E59">
        <w:rPr>
          <w:rFonts w:cs="Calibri"/>
        </w:rPr>
        <w:t xml:space="preserve">[1] - [5] </w:t>
      </w:r>
    </w:p>
    <w:p w:rsidR="00B749CA" w:rsidRPr="00D45E59" w:rsidRDefault="00B749CA" w:rsidP="00B749CA">
      <w:pPr>
        <w:spacing w:beforeAutospacing="1" w:afterAutospacing="1"/>
        <w:ind w:left="720"/>
        <w:rPr>
          <w:rFonts w:cs="Calibri"/>
        </w:rPr>
      </w:pPr>
      <w:r w:rsidRPr="00D45E59">
        <w:rPr>
          <w:rFonts w:cs="Calibri"/>
        </w:rPr>
        <w:br/>
        <w:t xml:space="preserve">Although the following method is also acceptable: </w:t>
      </w:r>
    </w:p>
    <w:p w:rsidR="00B749CA" w:rsidRPr="00D45E59" w:rsidRDefault="00B749CA" w:rsidP="00B749CA">
      <w:pPr>
        <w:ind w:left="720"/>
        <w:rPr>
          <w:rFonts w:cs="Calibri"/>
        </w:rPr>
      </w:pPr>
      <w:r w:rsidRPr="00D45E59">
        <w:rPr>
          <w:rFonts w:cs="Calibri"/>
          <w:b/>
          <w:bCs/>
        </w:rPr>
        <w:t>Acceptable</w:t>
      </w:r>
      <w:r w:rsidRPr="00D45E59">
        <w:rPr>
          <w:rFonts w:cs="Calibri"/>
        </w:rPr>
        <w:t xml:space="preserve"> </w:t>
      </w:r>
    </w:p>
    <w:p w:rsidR="00B749CA" w:rsidRPr="00D45E59" w:rsidRDefault="00B749CA" w:rsidP="00B749CA">
      <w:pPr>
        <w:ind w:left="720"/>
        <w:rPr>
          <w:rFonts w:cs="Calibri"/>
        </w:rPr>
      </w:pPr>
      <w:r w:rsidRPr="00D45E59">
        <w:rPr>
          <w:rFonts w:cs="Calibri"/>
        </w:rPr>
        <w:t xml:space="preserve">[1, 3, 5] </w:t>
      </w:r>
    </w:p>
    <w:p w:rsidR="00B749CA" w:rsidRPr="00D45E59" w:rsidRDefault="00B749CA" w:rsidP="00B749CA">
      <w:pPr>
        <w:ind w:left="720"/>
        <w:rPr>
          <w:rFonts w:cs="Calibri"/>
        </w:rPr>
      </w:pPr>
      <w:r w:rsidRPr="00D45E59">
        <w:rPr>
          <w:rFonts w:cs="Calibri"/>
        </w:rPr>
        <w:t xml:space="preserve">[1-5] </w:t>
      </w:r>
    </w:p>
    <w:p w:rsidR="00B749CA" w:rsidRPr="00D45E59" w:rsidRDefault="0084563E" w:rsidP="00B749CA">
      <w:pPr>
        <w:spacing w:beforeAutospacing="1" w:afterAutospacing="1"/>
        <w:ind w:left="720"/>
        <w:rPr>
          <w:rFonts w:cs="Calibri"/>
        </w:rPr>
      </w:pPr>
      <w:r w:rsidRPr="00D45E59">
        <w:rPr>
          <w:rFonts w:cs="Calibri"/>
        </w:rPr>
        <w:pict>
          <v:rect id="_x0000_i1059" style="width:0;height:1.5pt" o:hrstd="t" o:hr="t" fillcolor="#a0a0a0" stroked="f"/>
        </w:pict>
      </w:r>
    </w:p>
    <w:p w:rsidR="00B749CA" w:rsidRPr="00D45E59" w:rsidRDefault="00B749CA" w:rsidP="00B749CA">
      <w:pPr>
        <w:pStyle w:val="Heading3"/>
        <w:ind w:left="720"/>
        <w:rPr>
          <w:rFonts w:cs="Calibri"/>
        </w:rPr>
      </w:pPr>
      <w:bookmarkStart w:id="151" w:name="_Toc337188765"/>
      <w:bookmarkStart w:id="152" w:name="_Toc337236721"/>
      <w:bookmarkStart w:id="153" w:name="_Toc337384433"/>
      <w:bookmarkStart w:id="154" w:name="_Toc340535786"/>
      <w:bookmarkStart w:id="155" w:name="_Toc344485684"/>
      <w:r w:rsidRPr="00D45E59">
        <w:rPr>
          <w:rFonts w:cs="Calibri"/>
        </w:rPr>
        <w:t>Personal Communications</w:t>
      </w:r>
      <w:bookmarkEnd w:id="151"/>
      <w:bookmarkEnd w:id="152"/>
      <w:bookmarkEnd w:id="153"/>
      <w:bookmarkEnd w:id="154"/>
      <w:bookmarkEnd w:id="155"/>
    </w:p>
    <w:p w:rsidR="00B749CA" w:rsidRPr="00D45E59" w:rsidRDefault="00B749CA" w:rsidP="00B749CA">
      <w:pPr>
        <w:spacing w:beforeAutospacing="1" w:afterAutospacing="1"/>
        <w:ind w:left="720"/>
        <w:rPr>
          <w:rFonts w:cs="Calibri"/>
        </w:rPr>
      </w:pPr>
      <w:r w:rsidRPr="00D45E59">
        <w:rPr>
          <w:rFonts w:cs="Calibri"/>
        </w:rPr>
        <w:t>Personal comunications include conversations, letters, interviews, e-mails and telephone conversations.</w:t>
      </w:r>
      <w:r w:rsidRPr="00D45E59">
        <w:rPr>
          <w:rFonts w:cs="Calibri"/>
        </w:rPr>
        <w:br/>
        <w:t>IEEE style states that you cite only published works, forthcoming published works, and unpublished materials available to scholars in a library, a depository, or an archive.</w:t>
      </w:r>
      <w:r w:rsidRPr="00D45E59">
        <w:rPr>
          <w:rFonts w:cs="Calibri"/>
        </w:rPr>
        <w:br/>
        <w:t xml:space="preserve">For interviews or other "non-recoverable" information, no citation number is necessary. This </w:t>
      </w:r>
      <w:r w:rsidRPr="00D45E59">
        <w:rPr>
          <w:rFonts w:cs="Calibri"/>
        </w:rPr>
        <w:lastRenderedPageBreak/>
        <w:t xml:space="preserve">does not mean that an attempt to identify the author is unnecessary, but that it needs to be done in the text itself. </w:t>
      </w:r>
    </w:p>
    <w:p w:rsidR="00B749CA" w:rsidRPr="00D45E59" w:rsidRDefault="00B749CA" w:rsidP="00B749CA">
      <w:pPr>
        <w:pStyle w:val="NormalWeb"/>
        <w:ind w:left="720"/>
        <w:rPr>
          <w:rFonts w:cs="Calibri"/>
          <w:szCs w:val="22"/>
        </w:rPr>
      </w:pPr>
      <w:r w:rsidRPr="00D45E59">
        <w:rPr>
          <w:rFonts w:cs="Calibri"/>
          <w:szCs w:val="22"/>
        </w:rPr>
        <w:t>"In a personal interview with Bill Gates, he suggested that he would soon rule the world."</w:t>
      </w:r>
      <w:r w:rsidRPr="00D45E59">
        <w:rPr>
          <w:rFonts w:cs="Calibri"/>
          <w:szCs w:val="22"/>
        </w:rPr>
        <w:br/>
        <w:t xml:space="preserve">"In a letter to the author, Professor Mueller detailed his expereinnces with using this data collection software." </w:t>
      </w:r>
    </w:p>
    <w:p w:rsidR="00B749CA" w:rsidRPr="00D45E59" w:rsidRDefault="0084563E" w:rsidP="00B749CA">
      <w:pPr>
        <w:spacing w:beforeAutospacing="1" w:afterAutospacing="1"/>
        <w:ind w:left="720"/>
        <w:rPr>
          <w:rFonts w:cs="Calibri"/>
        </w:rPr>
      </w:pPr>
      <w:r w:rsidRPr="00D45E59">
        <w:rPr>
          <w:rFonts w:cs="Calibri"/>
        </w:rPr>
        <w:pict>
          <v:rect id="_x0000_i1060" style="width:0;height:1.5pt" o:hrstd="t" o:hr="t" fillcolor="#a0a0a0" stroked="f"/>
        </w:pict>
      </w:r>
    </w:p>
    <w:p w:rsidR="00B749CA" w:rsidRPr="00D45E59" w:rsidRDefault="00B749CA" w:rsidP="00B749CA">
      <w:pPr>
        <w:pStyle w:val="Heading3"/>
      </w:pPr>
      <w:bookmarkStart w:id="156" w:name="Creating_a_reference_list_or_bibliograph"/>
      <w:bookmarkStart w:id="157" w:name="_Toc337188766"/>
      <w:bookmarkStart w:id="158" w:name="_Toc337236722"/>
      <w:bookmarkStart w:id="159" w:name="_Toc337384434"/>
      <w:bookmarkStart w:id="160" w:name="_Toc340535787"/>
      <w:bookmarkStart w:id="161" w:name="_Toc344485685"/>
      <w:bookmarkEnd w:id="156"/>
      <w:r w:rsidRPr="00D45E59">
        <w:t>Creating a reference list or bibliography</w:t>
      </w:r>
      <w:bookmarkEnd w:id="157"/>
      <w:bookmarkEnd w:id="158"/>
      <w:bookmarkEnd w:id="159"/>
      <w:bookmarkEnd w:id="160"/>
      <w:bookmarkEnd w:id="161"/>
    </w:p>
    <w:p w:rsidR="00B749CA" w:rsidRPr="00D45E59" w:rsidRDefault="00B749CA" w:rsidP="00B749CA">
      <w:pPr>
        <w:pStyle w:val="NormalWeb"/>
        <w:ind w:left="720"/>
        <w:rPr>
          <w:rFonts w:cs="Calibri"/>
          <w:szCs w:val="22"/>
        </w:rPr>
      </w:pPr>
      <w:r w:rsidRPr="00D45E59">
        <w:rPr>
          <w:rFonts w:cs="Calibri"/>
          <w:szCs w:val="22"/>
        </w:rPr>
        <w:t xml:space="preserve">A numbered list of references must be provided at the end of the paper. The list should be arranged in the order of citation in the text of the assignment or essay, not in alphabetical order. List only one reference per reference number. Footnotes or other information that are not part of the referencing format should not be included in the reference list. </w:t>
      </w:r>
    </w:p>
    <w:p w:rsidR="00B749CA" w:rsidRPr="00D45E59" w:rsidRDefault="00B749CA" w:rsidP="00B749CA">
      <w:pPr>
        <w:pStyle w:val="NormalWeb"/>
        <w:ind w:left="720"/>
        <w:rPr>
          <w:rFonts w:cs="Calibri"/>
          <w:szCs w:val="22"/>
        </w:rPr>
      </w:pPr>
      <w:r w:rsidRPr="00D45E59">
        <w:rPr>
          <w:rFonts w:cs="Calibri"/>
          <w:szCs w:val="22"/>
        </w:rPr>
        <w:t xml:space="preserve">The following examples demonstrate the format for a variety of types of references. Included are some examples of citing electronic documents. Such items come in many forms, so only some examples have been listed here. </w:t>
      </w:r>
    </w:p>
    <w:p w:rsidR="00B749CA" w:rsidRPr="00D45E59" w:rsidRDefault="00B749CA" w:rsidP="00B749CA">
      <w:pPr>
        <w:pStyle w:val="Heading3"/>
        <w:ind w:left="720"/>
        <w:rPr>
          <w:rFonts w:cs="Calibri"/>
        </w:rPr>
      </w:pPr>
      <w:bookmarkStart w:id="162" w:name="_Toc337188767"/>
      <w:bookmarkStart w:id="163" w:name="_Toc337236723"/>
      <w:bookmarkStart w:id="164" w:name="_Toc337384435"/>
      <w:bookmarkStart w:id="165" w:name="_Toc340535788"/>
      <w:bookmarkStart w:id="166" w:name="_Toc344485686"/>
      <w:r w:rsidRPr="00D45E59">
        <w:rPr>
          <w:rFonts w:cs="Calibri"/>
        </w:rPr>
        <w:t>Print Documents</w:t>
      </w:r>
      <w:bookmarkEnd w:id="162"/>
      <w:bookmarkEnd w:id="163"/>
      <w:bookmarkEnd w:id="164"/>
      <w:bookmarkEnd w:id="165"/>
      <w:bookmarkEnd w:id="166"/>
    </w:p>
    <w:p w:rsidR="00B749CA" w:rsidRPr="00D45E59" w:rsidRDefault="00B749CA" w:rsidP="00B749CA">
      <w:pPr>
        <w:pStyle w:val="Heading4"/>
        <w:ind w:left="720"/>
        <w:rPr>
          <w:rFonts w:ascii="Calibri" w:hAnsi="Calibri" w:cs="Calibri"/>
        </w:rPr>
      </w:pPr>
      <w:r w:rsidRPr="00D45E59">
        <w:rPr>
          <w:rFonts w:ascii="Calibri" w:hAnsi="Calibri" w:cs="Calibri"/>
        </w:rPr>
        <w:t>Books</w:t>
      </w:r>
    </w:p>
    <w:p w:rsidR="00B749CA" w:rsidRPr="00D45E59" w:rsidRDefault="00B749CA" w:rsidP="00B749CA">
      <w:pPr>
        <w:spacing w:beforeAutospacing="1" w:afterAutospacing="1"/>
        <w:ind w:left="720"/>
        <w:rPr>
          <w:rFonts w:cs="Calibri"/>
        </w:rPr>
      </w:pPr>
      <w:r w:rsidRPr="00D45E59">
        <w:rPr>
          <w:rFonts w:cs="Calibri"/>
          <w:b/>
          <w:bCs/>
        </w:rPr>
        <w:t>Note:</w:t>
      </w:r>
      <w:r w:rsidRPr="00D45E59">
        <w:rPr>
          <w:rFonts w:cs="Calibri"/>
        </w:rPr>
        <w:t xml:space="preserve"> Every (important) word in the title of a book or conference must be capitalised. Only the first word of a subtitle should be capitalised. Capitalise the "v" in Volume for a book title. Punctuation goes inside the quotation marks.</w:t>
      </w:r>
    </w:p>
    <w:p w:rsidR="00B749CA" w:rsidRPr="00D45E59" w:rsidRDefault="00B749CA" w:rsidP="00B749CA">
      <w:pPr>
        <w:pStyle w:val="NormalWeb"/>
        <w:ind w:left="720"/>
        <w:rPr>
          <w:rFonts w:cs="Calibri"/>
          <w:szCs w:val="22"/>
        </w:rPr>
      </w:pPr>
      <w:r w:rsidRPr="00D45E59">
        <w:rPr>
          <w:rFonts w:cs="Calibri"/>
          <w:b/>
          <w:bCs/>
          <w:szCs w:val="22"/>
        </w:rPr>
        <w:t>Standard format</w:t>
      </w:r>
      <w:r w:rsidRPr="00D45E59">
        <w:rPr>
          <w:rFonts w:cs="Calibri"/>
          <w:szCs w:val="22"/>
        </w:rPr>
        <w:t xml:space="preserve"> </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pStyle w:val="indent"/>
              <w:rPr>
                <w:rFonts w:ascii="Calibri" w:hAnsi="Calibri" w:cs="Calibri"/>
                <w:sz w:val="22"/>
                <w:szCs w:val="22"/>
              </w:rPr>
            </w:pPr>
            <w:r w:rsidRPr="00D45E59">
              <w:rPr>
                <w:rFonts w:ascii="Calibri" w:hAnsi="Calibri" w:cs="Calibri"/>
                <w:b/>
                <w:bCs/>
                <w:sz w:val="22"/>
                <w:szCs w:val="22"/>
              </w:rPr>
              <w:t xml:space="preserve">[#] A. A. Author/editor, </w:t>
            </w:r>
            <w:r w:rsidRPr="00D45E59">
              <w:rPr>
                <w:rFonts w:ascii="Calibri" w:hAnsi="Calibri" w:cs="Calibri"/>
                <w:b/>
                <w:bCs/>
                <w:i/>
                <w:iCs/>
                <w:sz w:val="22"/>
                <w:szCs w:val="22"/>
              </w:rPr>
              <w:t>Title: Subtitle</w:t>
            </w:r>
            <w:r w:rsidRPr="00D45E59">
              <w:rPr>
                <w:rFonts w:ascii="Calibri" w:hAnsi="Calibri" w:cs="Calibri"/>
                <w:sz w:val="22"/>
                <w:szCs w:val="22"/>
              </w:rPr>
              <w:t xml:space="preserve"> (in </w:t>
            </w:r>
            <w:r w:rsidRPr="00D45E59">
              <w:rPr>
                <w:rFonts w:ascii="Calibri" w:hAnsi="Calibri" w:cs="Calibri"/>
                <w:i/>
                <w:iCs/>
                <w:sz w:val="22"/>
                <w:szCs w:val="22"/>
              </w:rPr>
              <w:t>italics</w:t>
            </w:r>
            <w:r w:rsidRPr="00D45E59">
              <w:rPr>
                <w:rFonts w:ascii="Calibri" w:hAnsi="Calibri" w:cs="Calibri"/>
                <w:sz w:val="22"/>
                <w:szCs w:val="22"/>
              </w:rPr>
              <w:t>)</w:t>
            </w:r>
            <w:r w:rsidRPr="00D45E59">
              <w:rPr>
                <w:rFonts w:ascii="Calibri" w:hAnsi="Calibri" w:cs="Calibri"/>
                <w:b/>
                <w:bCs/>
                <w:sz w:val="22"/>
                <w:szCs w:val="22"/>
              </w:rPr>
              <w:t>, Edition</w:t>
            </w:r>
            <w:r w:rsidRPr="00D45E59">
              <w:rPr>
                <w:rFonts w:ascii="Calibri" w:hAnsi="Calibri" w:cs="Calibri"/>
                <w:sz w:val="22"/>
                <w:szCs w:val="22"/>
              </w:rPr>
              <w:t>(if not the first)</w:t>
            </w:r>
            <w:r w:rsidRPr="00D45E59">
              <w:rPr>
                <w:rFonts w:ascii="Calibri" w:hAnsi="Calibri" w:cs="Calibri"/>
                <w:b/>
                <w:bCs/>
                <w:sz w:val="22"/>
                <w:szCs w:val="22"/>
              </w:rPr>
              <w:t>, Vol.</w:t>
            </w:r>
            <w:r w:rsidRPr="00D45E59">
              <w:rPr>
                <w:rFonts w:ascii="Calibri" w:hAnsi="Calibri" w:cs="Calibri"/>
                <w:sz w:val="22"/>
                <w:szCs w:val="22"/>
              </w:rPr>
              <w:t>(if a multivolume work)</w:t>
            </w:r>
            <w:r w:rsidRPr="00D45E59">
              <w:rPr>
                <w:rFonts w:ascii="Calibri" w:hAnsi="Calibri" w:cs="Calibri"/>
                <w:b/>
                <w:bCs/>
                <w:sz w:val="22"/>
                <w:szCs w:val="22"/>
              </w:rPr>
              <w:t>. Place of publication: Publisher, Year, page number(s)</w:t>
            </w:r>
            <w:r w:rsidRPr="00D45E59">
              <w:rPr>
                <w:rFonts w:ascii="Calibri" w:hAnsi="Calibri" w:cs="Calibri"/>
                <w:sz w:val="22"/>
                <w:szCs w:val="22"/>
              </w:rPr>
              <w:t xml:space="preserve"> (if appropriate)</w:t>
            </w:r>
            <w:r w:rsidRPr="00D45E59">
              <w:rPr>
                <w:rFonts w:ascii="Calibri" w:hAnsi="Calibri" w:cs="Calibri"/>
                <w:b/>
                <w:bCs/>
                <w:sz w:val="22"/>
                <w:szCs w:val="22"/>
              </w:rPr>
              <w:t>.</w:t>
            </w:r>
          </w:p>
        </w:tc>
      </w:tr>
    </w:tbl>
    <w:p w:rsidR="00B749CA" w:rsidRPr="00D45E59" w:rsidRDefault="00B749CA" w:rsidP="00B749CA">
      <w:pPr>
        <w:pStyle w:val="NormalWeb"/>
        <w:ind w:left="720"/>
        <w:rPr>
          <w:rFonts w:cs="Calibri"/>
          <w:szCs w:val="22"/>
        </w:rPr>
      </w:pPr>
      <w:r w:rsidRPr="00D45E59">
        <w:rPr>
          <w:rFonts w:cs="Calibri"/>
          <w:b/>
          <w:bCs/>
          <w:szCs w:val="22"/>
        </w:rPr>
        <w:t>Single author</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 W.-K. Chen, </w:t>
      </w:r>
      <w:r w:rsidRPr="00D45E59">
        <w:rPr>
          <w:rFonts w:ascii="Calibri" w:hAnsi="Calibri" w:cs="Calibri"/>
          <w:i/>
          <w:iCs/>
          <w:sz w:val="22"/>
          <w:szCs w:val="22"/>
        </w:rPr>
        <w:t>Linear Networks and Systems</w:t>
      </w:r>
      <w:r w:rsidRPr="00D45E59">
        <w:rPr>
          <w:rFonts w:ascii="Calibri" w:hAnsi="Calibri" w:cs="Calibri"/>
          <w:sz w:val="22"/>
          <w:szCs w:val="22"/>
        </w:rPr>
        <w:t>. Belmont, CA: Wadsworth, 1993, pp. 123-135.</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[2] S. M. Hemmington, </w:t>
      </w:r>
      <w:r w:rsidRPr="00D45E59">
        <w:rPr>
          <w:rFonts w:ascii="Calibri" w:hAnsi="Calibri" w:cs="Calibri"/>
          <w:i/>
          <w:iCs/>
          <w:sz w:val="22"/>
          <w:szCs w:val="22"/>
        </w:rPr>
        <w:t>Soft Science</w:t>
      </w:r>
      <w:r w:rsidRPr="00D45E59">
        <w:rPr>
          <w:rFonts w:ascii="Calibri" w:hAnsi="Calibri" w:cs="Calibri"/>
          <w:sz w:val="22"/>
          <w:szCs w:val="22"/>
        </w:rPr>
        <w:t>. Saskatoon: University of Saskatchewan Press, 1997.</w:t>
      </w:r>
    </w:p>
    <w:p w:rsidR="00B749CA" w:rsidRPr="00D45E59" w:rsidRDefault="00B749CA" w:rsidP="00B749CA">
      <w:pPr>
        <w:pStyle w:val="NormalWeb"/>
        <w:ind w:left="720"/>
        <w:rPr>
          <w:rFonts w:cs="Calibri"/>
          <w:szCs w:val="22"/>
        </w:rPr>
      </w:pPr>
      <w:r w:rsidRPr="00D45E59">
        <w:rPr>
          <w:rFonts w:cs="Calibri"/>
          <w:b/>
          <w:bCs/>
          <w:szCs w:val="22"/>
        </w:rPr>
        <w:t>Edited work</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[3] D. Sarunyagate, Ed., </w:t>
      </w:r>
      <w:r w:rsidRPr="00D45E59">
        <w:rPr>
          <w:rFonts w:ascii="Calibri" w:hAnsi="Calibri" w:cs="Calibri"/>
          <w:i/>
          <w:iCs/>
          <w:sz w:val="22"/>
          <w:szCs w:val="22"/>
        </w:rPr>
        <w:t>Lasers</w:t>
      </w:r>
      <w:r w:rsidRPr="00D45E59">
        <w:rPr>
          <w:rFonts w:ascii="Calibri" w:hAnsi="Calibri" w:cs="Calibri"/>
          <w:sz w:val="22"/>
          <w:szCs w:val="22"/>
        </w:rPr>
        <w:t>. New York: McGraw-Hill, 1996.</w:t>
      </w:r>
    </w:p>
    <w:p w:rsidR="00B749CA" w:rsidRPr="00D45E59" w:rsidRDefault="00B749CA" w:rsidP="00B749CA">
      <w:pPr>
        <w:pStyle w:val="NormalWeb"/>
        <w:ind w:left="720"/>
        <w:rPr>
          <w:rFonts w:cs="Calibri"/>
          <w:szCs w:val="22"/>
        </w:rPr>
      </w:pPr>
      <w:r w:rsidRPr="00D45E59">
        <w:rPr>
          <w:rFonts w:cs="Calibri"/>
          <w:b/>
          <w:bCs/>
          <w:szCs w:val="22"/>
        </w:rPr>
        <w:t>Later edition</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lastRenderedPageBreak/>
        <w:t xml:space="preserve">[4] K. Schwalbe, </w:t>
      </w:r>
      <w:r w:rsidRPr="00D45E59">
        <w:rPr>
          <w:rFonts w:ascii="Calibri" w:hAnsi="Calibri" w:cs="Calibri"/>
          <w:i/>
          <w:iCs/>
          <w:sz w:val="22"/>
          <w:szCs w:val="22"/>
        </w:rPr>
        <w:t>Information Technology Project Management</w:t>
      </w:r>
      <w:r w:rsidRPr="00D45E59">
        <w:rPr>
          <w:rFonts w:ascii="Calibri" w:hAnsi="Calibri" w:cs="Calibri"/>
          <w:sz w:val="22"/>
          <w:szCs w:val="22"/>
        </w:rPr>
        <w:t>, 3rd ed. Boston: Course Technology, 2004.</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[5] M. N. DeMers, </w:t>
      </w:r>
      <w:r w:rsidRPr="00D45E59">
        <w:rPr>
          <w:rFonts w:ascii="Calibri" w:hAnsi="Calibri" w:cs="Calibri"/>
          <w:i/>
          <w:iCs/>
          <w:sz w:val="22"/>
          <w:szCs w:val="22"/>
        </w:rPr>
        <w:t>Fundamentals of Geographic Information Systems</w:t>
      </w:r>
      <w:r w:rsidRPr="00D45E59">
        <w:rPr>
          <w:rFonts w:ascii="Calibri" w:hAnsi="Calibri" w:cs="Calibri"/>
          <w:sz w:val="22"/>
          <w:szCs w:val="22"/>
        </w:rPr>
        <w:t xml:space="preserve">, 3rd ed. New York : John Wiley, 2005. </w:t>
      </w:r>
    </w:p>
    <w:p w:rsidR="00B749CA" w:rsidRPr="00D45E59" w:rsidRDefault="00B749CA" w:rsidP="00B749CA">
      <w:pPr>
        <w:pStyle w:val="NormalWeb"/>
        <w:ind w:left="720"/>
        <w:rPr>
          <w:rFonts w:cs="Calibri"/>
          <w:szCs w:val="22"/>
        </w:rPr>
      </w:pPr>
      <w:r w:rsidRPr="00D45E59">
        <w:rPr>
          <w:rFonts w:cs="Calibri"/>
          <w:b/>
          <w:bCs/>
          <w:szCs w:val="22"/>
        </w:rPr>
        <w:t>More than one author</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[6] T. Jordan and P. A. Taylor, </w:t>
      </w:r>
      <w:r w:rsidRPr="00D45E59">
        <w:rPr>
          <w:rFonts w:ascii="Calibri" w:hAnsi="Calibri" w:cs="Calibri"/>
          <w:i/>
          <w:iCs/>
          <w:sz w:val="22"/>
          <w:szCs w:val="22"/>
        </w:rPr>
        <w:t>Hacktivism and Cyberwars: Rebels with a cause?</w:t>
      </w:r>
      <w:r w:rsidRPr="00D45E59">
        <w:rPr>
          <w:rFonts w:ascii="Calibri" w:hAnsi="Calibri" w:cs="Calibri"/>
          <w:sz w:val="22"/>
          <w:szCs w:val="22"/>
        </w:rPr>
        <w:t xml:space="preserve"> London: Routledge, 2004.</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[7] U. J. Gelinas, Jr., S. G. Sutton, and J. Fedorowicz, </w:t>
      </w:r>
      <w:r w:rsidRPr="00D45E59">
        <w:rPr>
          <w:rFonts w:ascii="Calibri" w:hAnsi="Calibri" w:cs="Calibri"/>
          <w:i/>
          <w:iCs/>
          <w:sz w:val="22"/>
          <w:szCs w:val="22"/>
        </w:rPr>
        <w:t>Business processes and information technology</w:t>
      </w:r>
      <w:r w:rsidRPr="00D45E59">
        <w:rPr>
          <w:rFonts w:ascii="Calibri" w:hAnsi="Calibri" w:cs="Calibri"/>
          <w:sz w:val="22"/>
          <w:szCs w:val="22"/>
        </w:rPr>
        <w:t>. Cincinnati: South-Western/Thomson Learning, 2004.</w:t>
      </w:r>
    </w:p>
    <w:p w:rsidR="00B749CA" w:rsidRPr="00D45E59" w:rsidRDefault="00B749CA" w:rsidP="00B749CA">
      <w:pPr>
        <w:pStyle w:val="NormalWeb"/>
        <w:ind w:left="720"/>
        <w:rPr>
          <w:rFonts w:cs="Calibri"/>
          <w:szCs w:val="22"/>
        </w:rPr>
      </w:pPr>
      <w:r w:rsidRPr="00D45E59">
        <w:rPr>
          <w:rFonts w:cs="Calibri"/>
          <w:b/>
          <w:bCs/>
          <w:szCs w:val="22"/>
        </w:rPr>
        <w:t>Three or more authors</w:t>
      </w:r>
    </w:p>
    <w:p w:rsidR="00B749CA" w:rsidRPr="00D45E59" w:rsidRDefault="00B749CA" w:rsidP="00B749CA">
      <w:pPr>
        <w:pStyle w:val="NormalWeb"/>
        <w:ind w:left="720"/>
        <w:rPr>
          <w:rFonts w:cs="Calibri"/>
          <w:szCs w:val="22"/>
        </w:rPr>
      </w:pPr>
      <w:r w:rsidRPr="00D45E59">
        <w:rPr>
          <w:rFonts w:cs="Calibri"/>
          <w:b/>
          <w:bCs/>
          <w:szCs w:val="22"/>
        </w:rPr>
        <w:t>Note:</w:t>
      </w:r>
      <w:r w:rsidRPr="00D45E59">
        <w:rPr>
          <w:rFonts w:cs="Calibri"/>
          <w:szCs w:val="22"/>
        </w:rPr>
        <w:t xml:space="preserve"> The names of all authors should be given in the references unless the number of authors is greater than six. If there are more than six authors, you may use </w:t>
      </w:r>
      <w:r w:rsidRPr="00D45E59">
        <w:rPr>
          <w:rFonts w:cs="Calibri"/>
          <w:i/>
          <w:iCs/>
          <w:szCs w:val="22"/>
        </w:rPr>
        <w:t>et al.</w:t>
      </w:r>
      <w:r w:rsidRPr="00D45E59">
        <w:rPr>
          <w:rFonts w:cs="Calibri"/>
          <w:szCs w:val="22"/>
        </w:rPr>
        <w:t xml:space="preserve"> after the name of the first author.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[8] R. Hayes, G. Pisano, D. Upton, and S. Wheelwright, </w:t>
      </w:r>
      <w:r w:rsidRPr="00D45E59">
        <w:rPr>
          <w:rFonts w:ascii="Calibri" w:hAnsi="Calibri" w:cs="Calibri"/>
          <w:i/>
          <w:iCs/>
          <w:sz w:val="22"/>
          <w:szCs w:val="22"/>
        </w:rPr>
        <w:t>Operations, Strategy, and Technology: Pursuing the competitive edge</w:t>
      </w:r>
      <w:r w:rsidRPr="00D45E59">
        <w:rPr>
          <w:rFonts w:ascii="Calibri" w:hAnsi="Calibri" w:cs="Calibri"/>
          <w:sz w:val="22"/>
          <w:szCs w:val="22"/>
        </w:rPr>
        <w:t>. Hoboken, NJ : Wiley, 2005.</w:t>
      </w:r>
    </w:p>
    <w:p w:rsidR="00B749CA" w:rsidRPr="00D45E59" w:rsidRDefault="00B749CA" w:rsidP="00B749CA">
      <w:pPr>
        <w:pStyle w:val="NormalWeb"/>
        <w:ind w:left="720"/>
        <w:rPr>
          <w:rFonts w:cs="Calibri"/>
          <w:szCs w:val="22"/>
        </w:rPr>
      </w:pPr>
      <w:r w:rsidRPr="00D45E59">
        <w:rPr>
          <w:rFonts w:cs="Calibri"/>
          <w:b/>
          <w:bCs/>
          <w:szCs w:val="22"/>
        </w:rPr>
        <w:t>Series</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[9] M. Bell, et al., </w:t>
      </w:r>
      <w:r w:rsidRPr="00D45E59">
        <w:rPr>
          <w:rFonts w:ascii="Calibri" w:hAnsi="Calibri" w:cs="Calibri"/>
          <w:i/>
          <w:iCs/>
          <w:sz w:val="22"/>
          <w:szCs w:val="22"/>
        </w:rPr>
        <w:t>Universities Online: A survey of online education and services in Australia</w:t>
      </w:r>
      <w:r w:rsidRPr="00D45E59">
        <w:rPr>
          <w:rFonts w:ascii="Calibri" w:hAnsi="Calibri" w:cs="Calibri"/>
          <w:sz w:val="22"/>
          <w:szCs w:val="22"/>
        </w:rPr>
        <w:t>, Occasional Paper Series 02-A. Canberra: Department of Education, Science and Training, 2002.</w:t>
      </w:r>
    </w:p>
    <w:p w:rsidR="00B749CA" w:rsidRPr="00D45E59" w:rsidRDefault="00B749CA" w:rsidP="00B749CA">
      <w:pPr>
        <w:pStyle w:val="NormalWeb"/>
        <w:ind w:left="720"/>
        <w:rPr>
          <w:rFonts w:cs="Calibri"/>
          <w:szCs w:val="22"/>
        </w:rPr>
      </w:pPr>
      <w:r w:rsidRPr="00D45E59">
        <w:rPr>
          <w:rFonts w:cs="Calibri"/>
          <w:b/>
          <w:bCs/>
          <w:szCs w:val="22"/>
        </w:rPr>
        <w:t>Corporate author (ie: a company or organisation)</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[10] World Bank, </w:t>
      </w:r>
      <w:r w:rsidRPr="00D45E59">
        <w:rPr>
          <w:rFonts w:ascii="Calibri" w:hAnsi="Calibri" w:cs="Calibri"/>
          <w:i/>
          <w:iCs/>
          <w:sz w:val="22"/>
          <w:szCs w:val="22"/>
        </w:rPr>
        <w:t>Information and Communication Technologies: A World Bank group strategy</w:t>
      </w:r>
      <w:r w:rsidRPr="00D45E59">
        <w:rPr>
          <w:rFonts w:ascii="Calibri" w:hAnsi="Calibri" w:cs="Calibri"/>
          <w:sz w:val="22"/>
          <w:szCs w:val="22"/>
        </w:rPr>
        <w:t>. Washington, DC : World Bank, 2002.</w:t>
      </w:r>
    </w:p>
    <w:p w:rsidR="00B749CA" w:rsidRPr="00D45E59" w:rsidRDefault="00B749CA" w:rsidP="00B749CA">
      <w:pPr>
        <w:pStyle w:val="NormalWeb"/>
        <w:ind w:left="720"/>
        <w:rPr>
          <w:rFonts w:cs="Calibri"/>
          <w:szCs w:val="22"/>
        </w:rPr>
      </w:pPr>
      <w:r w:rsidRPr="00D45E59">
        <w:rPr>
          <w:rFonts w:cs="Calibri"/>
          <w:b/>
          <w:bCs/>
          <w:szCs w:val="22"/>
        </w:rPr>
        <w:t>Conference (complete conference proceedings)</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[11] T. J. van Weert and R. K. Munro, Eds., </w:t>
      </w:r>
      <w:r w:rsidRPr="00D45E59">
        <w:rPr>
          <w:rFonts w:ascii="Calibri" w:hAnsi="Calibri" w:cs="Calibri"/>
          <w:i/>
          <w:iCs/>
          <w:sz w:val="22"/>
          <w:szCs w:val="22"/>
        </w:rPr>
        <w:t>Informatics and the Digital Society: Social, ethical and cognitive issues: IFIP TC3/WG3.1&amp;3.2 Open Conference on Social, Ethical and Cognitive Issues of Informatics and ICT, July 22-26, 2002, Dortmund, Germany</w:t>
      </w:r>
      <w:r w:rsidRPr="00D45E59">
        <w:rPr>
          <w:rFonts w:ascii="Calibri" w:hAnsi="Calibri" w:cs="Calibri"/>
          <w:sz w:val="22"/>
          <w:szCs w:val="22"/>
        </w:rPr>
        <w:t>. Boston: Kluwer Academic, 2003.</w:t>
      </w:r>
    </w:p>
    <w:p w:rsidR="00B749CA" w:rsidRPr="00D45E59" w:rsidRDefault="00B749CA" w:rsidP="00B749CA">
      <w:pPr>
        <w:pStyle w:val="NormalWeb"/>
        <w:ind w:left="720"/>
        <w:rPr>
          <w:rFonts w:cs="Calibri"/>
          <w:szCs w:val="22"/>
        </w:rPr>
      </w:pPr>
      <w:r w:rsidRPr="00D45E59">
        <w:rPr>
          <w:rFonts w:cs="Calibri"/>
          <w:b/>
          <w:bCs/>
          <w:szCs w:val="22"/>
        </w:rPr>
        <w:t>Government publication</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[12] Australia. Attorney-Generals Department. </w:t>
      </w:r>
      <w:r w:rsidRPr="00D45E59">
        <w:rPr>
          <w:rFonts w:ascii="Calibri" w:hAnsi="Calibri" w:cs="Calibri"/>
          <w:i/>
          <w:iCs/>
          <w:sz w:val="22"/>
          <w:szCs w:val="22"/>
        </w:rPr>
        <w:t>Digital Agenda Review</w:t>
      </w:r>
      <w:r w:rsidRPr="00D45E59">
        <w:rPr>
          <w:rFonts w:ascii="Calibri" w:hAnsi="Calibri" w:cs="Calibri"/>
          <w:sz w:val="22"/>
          <w:szCs w:val="22"/>
        </w:rPr>
        <w:t>, 4 Vols. Canberra: Attorney- General's Department, 2003.</w:t>
      </w:r>
    </w:p>
    <w:p w:rsidR="00B749CA" w:rsidRPr="00D45E59" w:rsidRDefault="00B749CA" w:rsidP="00B749CA">
      <w:pPr>
        <w:pStyle w:val="NormalWeb"/>
        <w:ind w:left="720"/>
        <w:rPr>
          <w:rFonts w:cs="Calibri"/>
          <w:szCs w:val="22"/>
        </w:rPr>
      </w:pPr>
      <w:r w:rsidRPr="00D45E59">
        <w:rPr>
          <w:rFonts w:cs="Calibri"/>
          <w:b/>
          <w:bCs/>
          <w:szCs w:val="22"/>
        </w:rPr>
        <w:t>Manual</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[13] Bell Telephone Laboratories Technical Staff, </w:t>
      </w:r>
      <w:r w:rsidRPr="00D45E59">
        <w:rPr>
          <w:rFonts w:ascii="Calibri" w:hAnsi="Calibri" w:cs="Calibri"/>
          <w:i/>
          <w:iCs/>
          <w:sz w:val="22"/>
          <w:szCs w:val="22"/>
        </w:rPr>
        <w:t>Transmission System for Communications</w:t>
      </w:r>
      <w:r w:rsidRPr="00D45E59">
        <w:rPr>
          <w:rFonts w:ascii="Calibri" w:hAnsi="Calibri" w:cs="Calibri"/>
          <w:sz w:val="22"/>
          <w:szCs w:val="22"/>
        </w:rPr>
        <w:t>, Bell Telephone Laboratories, 1995.</w:t>
      </w:r>
    </w:p>
    <w:p w:rsidR="00B749CA" w:rsidRPr="00D45E59" w:rsidRDefault="00B749CA" w:rsidP="00B749CA">
      <w:pPr>
        <w:pStyle w:val="NormalWeb"/>
        <w:ind w:left="720"/>
        <w:rPr>
          <w:rFonts w:cs="Calibri"/>
          <w:szCs w:val="22"/>
        </w:rPr>
      </w:pPr>
      <w:r w:rsidRPr="00D45E59">
        <w:rPr>
          <w:rFonts w:cs="Calibri"/>
          <w:b/>
          <w:bCs/>
          <w:szCs w:val="22"/>
        </w:rPr>
        <w:lastRenderedPageBreak/>
        <w:t>Catalogue</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[14] Catalog No. MWM-1, </w:t>
      </w:r>
      <w:r w:rsidRPr="00D45E59">
        <w:rPr>
          <w:rFonts w:ascii="Calibri" w:hAnsi="Calibri" w:cs="Calibri"/>
          <w:i/>
          <w:iCs/>
          <w:sz w:val="22"/>
          <w:szCs w:val="22"/>
        </w:rPr>
        <w:t>Microwave Components</w:t>
      </w:r>
      <w:r w:rsidRPr="00D45E59">
        <w:rPr>
          <w:rFonts w:ascii="Calibri" w:hAnsi="Calibri" w:cs="Calibri"/>
          <w:sz w:val="22"/>
          <w:szCs w:val="22"/>
        </w:rPr>
        <w:t>, M. W. Microwave Corp., Brooklyn, NY.</w:t>
      </w:r>
    </w:p>
    <w:p w:rsidR="00B749CA" w:rsidRPr="00D45E59" w:rsidRDefault="00B749CA" w:rsidP="00B749CA">
      <w:pPr>
        <w:pStyle w:val="NormalWeb"/>
        <w:ind w:left="720"/>
        <w:rPr>
          <w:rFonts w:cs="Calibri"/>
          <w:szCs w:val="22"/>
        </w:rPr>
      </w:pPr>
      <w:r w:rsidRPr="00D45E59">
        <w:rPr>
          <w:rFonts w:cs="Calibri"/>
          <w:b/>
          <w:bCs/>
          <w:szCs w:val="22"/>
        </w:rPr>
        <w:t>Application notes</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[15] Hewlett-Packard, Appl. Note 935, pp. 25-29. </w:t>
      </w:r>
    </w:p>
    <w:p w:rsidR="00B749CA" w:rsidRPr="00D45E59" w:rsidRDefault="00B749CA" w:rsidP="00B749CA">
      <w:pPr>
        <w:pStyle w:val="NormalWeb"/>
        <w:ind w:left="720"/>
        <w:rPr>
          <w:rFonts w:cs="Calibri"/>
          <w:szCs w:val="22"/>
        </w:rPr>
      </w:pPr>
      <w:r w:rsidRPr="00D45E59">
        <w:rPr>
          <w:rFonts w:cs="Calibri"/>
          <w:b/>
          <w:bCs/>
          <w:szCs w:val="22"/>
        </w:rPr>
        <w:t>Note:</w:t>
      </w:r>
      <w:r w:rsidRPr="00D45E59">
        <w:rPr>
          <w:rFonts w:cs="Calibri"/>
          <w:szCs w:val="22"/>
        </w:rPr>
        <w:t xml:space="preserve"> Titles of unpublished works are not italicised or capitalised. Capitalise only the first word of a paper or thesis. </w:t>
      </w:r>
    </w:p>
    <w:p w:rsidR="00B749CA" w:rsidRPr="00D45E59" w:rsidRDefault="00B749CA" w:rsidP="00B749CA">
      <w:pPr>
        <w:spacing w:beforeAutospacing="1" w:afterAutospacing="1"/>
        <w:ind w:left="720"/>
        <w:rPr>
          <w:rFonts w:cs="Calibri"/>
        </w:rPr>
      </w:pPr>
      <w:r w:rsidRPr="00D45E59">
        <w:rPr>
          <w:rFonts w:cs="Calibri"/>
          <w:b/>
          <w:bCs/>
        </w:rPr>
        <w:t>Technical report</w:t>
      </w:r>
      <w:r w:rsidRPr="00D45E59">
        <w:rPr>
          <w:rFonts w:cs="Calibri"/>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[16] K. E. Elliott and C.M. Greene, "A local adaptive protocol," Argonne National Laboratory, Argonne, France, Tech. Rep. 916-1010-BB, 1997.</w:t>
      </w:r>
    </w:p>
    <w:p w:rsidR="00B749CA" w:rsidRPr="00D45E59" w:rsidRDefault="00B749CA" w:rsidP="00B749CA">
      <w:pPr>
        <w:pStyle w:val="NormalWeb"/>
        <w:ind w:left="720"/>
        <w:rPr>
          <w:rFonts w:cs="Calibri"/>
          <w:szCs w:val="22"/>
        </w:rPr>
      </w:pPr>
      <w:r w:rsidRPr="00D45E59">
        <w:rPr>
          <w:rFonts w:cs="Calibri"/>
          <w:b/>
          <w:bCs/>
          <w:szCs w:val="22"/>
        </w:rPr>
        <w:t>Patent / Standard</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[17] K. Kimura and A. Lipeles, "Fuzzy controller component, " U. S. Patent 14,860,040, December 14, 1996.</w:t>
      </w:r>
    </w:p>
    <w:p w:rsidR="00B749CA" w:rsidRPr="00D45E59" w:rsidRDefault="00B749CA" w:rsidP="00B749CA">
      <w:pPr>
        <w:spacing w:beforeAutospacing="1" w:afterAutospacing="1"/>
        <w:ind w:left="720"/>
        <w:rPr>
          <w:rFonts w:cs="Calibri"/>
        </w:rPr>
      </w:pPr>
      <w:r w:rsidRPr="00D45E59">
        <w:rPr>
          <w:rFonts w:cs="Calibri"/>
          <w:b/>
          <w:bCs/>
        </w:rPr>
        <w:t>Papers presented at conferences (unpublished)</w:t>
      </w:r>
      <w:r w:rsidRPr="00D45E59">
        <w:rPr>
          <w:rFonts w:cs="Calibri"/>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[18] H. A. Nimr, "Defuzzification of the outputs of fuzzy controllers," presented at 5th International Conference on Fuzzy Systems, Cairo, Egypt, 1996.</w:t>
      </w:r>
    </w:p>
    <w:p w:rsidR="00B749CA" w:rsidRPr="00D45E59" w:rsidRDefault="00B749CA" w:rsidP="00B749CA">
      <w:pPr>
        <w:pStyle w:val="NormalWeb"/>
        <w:ind w:left="720"/>
        <w:rPr>
          <w:rFonts w:cs="Calibri"/>
          <w:szCs w:val="22"/>
        </w:rPr>
      </w:pPr>
      <w:r w:rsidRPr="00D45E59">
        <w:rPr>
          <w:rFonts w:cs="Calibri"/>
          <w:b/>
          <w:bCs/>
          <w:szCs w:val="22"/>
        </w:rPr>
        <w:t>Thesis or dissertation</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[19] H. Zhang, "Delay-insensitive networks," M.S. thesis, University of Waterloo, Waterloo, ON, Canada, 1997.</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[20] M. W. Dixon, "Application of neural networks to solve the routing problem in communication networks," Ph.D. dissertation, Murdoch University, Murdoch, WA, Australia, 1999.</w:t>
      </w:r>
    </w:p>
    <w:p w:rsidR="00B749CA" w:rsidRPr="00D45E59" w:rsidRDefault="0084563E" w:rsidP="00B749CA">
      <w:pPr>
        <w:spacing w:beforeAutospacing="1" w:afterAutospacing="1"/>
        <w:ind w:left="720"/>
        <w:rPr>
          <w:rFonts w:cs="Calibri"/>
        </w:rPr>
      </w:pPr>
      <w:r w:rsidRPr="00D45E59">
        <w:rPr>
          <w:rFonts w:cs="Calibri"/>
        </w:rPr>
        <w:pict>
          <v:rect id="_x0000_i1061" style="width:0;height:1.5pt" o:hrstd="t" o:hr="t" fillcolor="#a0a0a0" stroked="f"/>
        </w:pict>
      </w:r>
    </w:p>
    <w:p w:rsidR="00B749CA" w:rsidRPr="00D45E59" w:rsidRDefault="00B749CA" w:rsidP="00B749CA">
      <w:pPr>
        <w:pStyle w:val="Heading4"/>
        <w:ind w:left="720"/>
        <w:rPr>
          <w:rFonts w:ascii="Calibri" w:hAnsi="Calibri" w:cs="Calibri"/>
        </w:rPr>
      </w:pPr>
      <w:r w:rsidRPr="00D45E59">
        <w:rPr>
          <w:rFonts w:ascii="Calibri" w:hAnsi="Calibri" w:cs="Calibri"/>
        </w:rPr>
        <w:t>Parts of a Book</w:t>
      </w:r>
    </w:p>
    <w:p w:rsidR="00B749CA" w:rsidRPr="00D45E59" w:rsidRDefault="00B749CA" w:rsidP="00B749CA">
      <w:pPr>
        <w:pStyle w:val="NormalWeb"/>
        <w:ind w:left="720"/>
        <w:rPr>
          <w:rFonts w:cs="Calibri"/>
          <w:szCs w:val="22"/>
        </w:rPr>
      </w:pPr>
      <w:r w:rsidRPr="00D45E59">
        <w:rPr>
          <w:rFonts w:cs="Calibri"/>
          <w:b/>
          <w:bCs/>
          <w:szCs w:val="22"/>
        </w:rPr>
        <w:t>Note:</w:t>
      </w:r>
      <w:r w:rsidRPr="00D45E59">
        <w:rPr>
          <w:rFonts w:cs="Calibri"/>
          <w:szCs w:val="22"/>
        </w:rPr>
        <w:t xml:space="preserve"> These examples are for chapters or parts of edited works in which the chapters or parts have individual title and author/s, but are included in collections or textbooks edited by others. If the editors of a work are also the authors of all of the included chapters then it should be cited as a whole book using the examples given above (Books).</w:t>
      </w:r>
      <w:r w:rsidRPr="00D45E59">
        <w:rPr>
          <w:rFonts w:cs="Calibri"/>
          <w:szCs w:val="22"/>
        </w:rPr>
        <w:br/>
        <w:t>Capitalise only the first word of a paper or book chapter.</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pStyle w:val="indent"/>
              <w:rPr>
                <w:rFonts w:ascii="Calibri" w:hAnsi="Calibri" w:cs="Calibri"/>
                <w:b/>
                <w:bCs/>
                <w:sz w:val="22"/>
                <w:szCs w:val="22"/>
              </w:rPr>
            </w:pPr>
            <w:r w:rsidRPr="00D45E59">
              <w:rPr>
                <w:rFonts w:ascii="Calibri" w:hAnsi="Calibri" w:cs="Calibri"/>
                <w:b/>
                <w:bCs/>
                <w:sz w:val="22"/>
                <w:szCs w:val="22"/>
              </w:rPr>
              <w:t xml:space="preserve">[#] A. A. Author of Part, "Title of chapter or part," in </w:t>
            </w:r>
            <w:r w:rsidRPr="00D45E59">
              <w:rPr>
                <w:rFonts w:ascii="Calibri" w:hAnsi="Calibri" w:cs="Calibri"/>
                <w:b/>
                <w:bCs/>
                <w:i/>
                <w:iCs/>
                <w:sz w:val="22"/>
                <w:szCs w:val="22"/>
              </w:rPr>
              <w:t>Title: Subtitle of book</w:t>
            </w:r>
            <w:r w:rsidRPr="00D45E59">
              <w:rPr>
                <w:rFonts w:ascii="Calibri" w:hAnsi="Calibri" w:cs="Calibri"/>
                <w:b/>
                <w:bCs/>
                <w:sz w:val="22"/>
                <w:szCs w:val="22"/>
              </w:rPr>
              <w:t>, Edition, Vol., A. Editor Ed. Place of publication: Publisher, Year, pp. inclusive page numbers.</w:t>
            </w:r>
          </w:p>
        </w:tc>
      </w:tr>
    </w:tbl>
    <w:p w:rsidR="00B749CA" w:rsidRPr="00D45E59" w:rsidRDefault="00B749CA" w:rsidP="00B749CA">
      <w:pPr>
        <w:pStyle w:val="NormalWeb"/>
        <w:ind w:left="720"/>
        <w:rPr>
          <w:rFonts w:cs="Calibri"/>
          <w:szCs w:val="22"/>
        </w:rPr>
      </w:pPr>
      <w:r w:rsidRPr="00D45E59">
        <w:rPr>
          <w:rFonts w:cs="Calibri"/>
          <w:b/>
          <w:bCs/>
          <w:szCs w:val="22"/>
        </w:rPr>
        <w:lastRenderedPageBreak/>
        <w:t>Single chapter from an edited work</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 A. Rezi and M. Allam, "Techniques in array processing by means of transformations, " in </w:t>
      </w:r>
      <w:r w:rsidRPr="00D45E59">
        <w:rPr>
          <w:rFonts w:ascii="Calibri" w:hAnsi="Calibri" w:cs="Calibri"/>
          <w:i/>
          <w:iCs/>
          <w:sz w:val="22"/>
          <w:szCs w:val="22"/>
        </w:rPr>
        <w:t>Control and Dynamic Systems</w:t>
      </w:r>
      <w:r w:rsidRPr="00D45E59">
        <w:rPr>
          <w:rFonts w:ascii="Calibri" w:hAnsi="Calibri" w:cs="Calibri"/>
          <w:sz w:val="22"/>
          <w:szCs w:val="22"/>
        </w:rPr>
        <w:t>, Vol. 69, Multidemsional Systems, C. T. Leondes, Ed. San Diego: Academic Press, 1995, pp. 133-180.</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[2] G. O. Young, "Synthetic structure of industrial plastics," in </w:t>
      </w:r>
      <w:r w:rsidRPr="00D45E59">
        <w:rPr>
          <w:rFonts w:ascii="Calibri" w:hAnsi="Calibri" w:cs="Calibri"/>
          <w:i/>
          <w:iCs/>
          <w:sz w:val="22"/>
          <w:szCs w:val="22"/>
        </w:rPr>
        <w:t>Plastics</w:t>
      </w:r>
      <w:r w:rsidRPr="00D45E59">
        <w:rPr>
          <w:rFonts w:ascii="Calibri" w:hAnsi="Calibri" w:cs="Calibri"/>
          <w:sz w:val="22"/>
          <w:szCs w:val="22"/>
        </w:rPr>
        <w:t>, 2nd ed., vol. 3, J. Peters, Ed. New York: McGraw-Hill, 1964, pp. 15-64.</w:t>
      </w:r>
    </w:p>
    <w:p w:rsidR="00B749CA" w:rsidRPr="00D45E59" w:rsidRDefault="00B749CA" w:rsidP="00B749CA">
      <w:pPr>
        <w:pStyle w:val="NormalWeb"/>
        <w:ind w:left="720"/>
        <w:rPr>
          <w:rFonts w:cs="Calibri"/>
          <w:szCs w:val="22"/>
        </w:rPr>
      </w:pPr>
      <w:r w:rsidRPr="00D45E59">
        <w:rPr>
          <w:rFonts w:cs="Calibri"/>
          <w:b/>
          <w:bCs/>
          <w:szCs w:val="22"/>
        </w:rPr>
        <w:t>Conference or seminar paper (one paper from a published conference proceedings)</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[3] N. Osifchin and G. Vau, "Power considerations for the modernization of telecommunications in Central and Eastern European and former Soviet Union (CEE/FSU) countries," in </w:t>
      </w:r>
      <w:r w:rsidRPr="00D45E59">
        <w:rPr>
          <w:rFonts w:ascii="Calibri" w:hAnsi="Calibri" w:cs="Calibri"/>
          <w:i/>
          <w:iCs/>
          <w:sz w:val="22"/>
          <w:szCs w:val="22"/>
        </w:rPr>
        <w:t>Second International Telecommunications Energy Special Conference</w:t>
      </w:r>
      <w:r w:rsidRPr="00D45E59">
        <w:rPr>
          <w:rFonts w:ascii="Calibri" w:hAnsi="Calibri" w:cs="Calibri"/>
          <w:sz w:val="22"/>
          <w:szCs w:val="22"/>
        </w:rPr>
        <w:t>, 1997, pp. 9-16.</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[4] S. Al Kuran, "The prospects for GaAs MESFET technology in dc-ac voltage conversion," in </w:t>
      </w:r>
      <w:r w:rsidRPr="00D45E59">
        <w:rPr>
          <w:rFonts w:ascii="Calibri" w:hAnsi="Calibri" w:cs="Calibri"/>
          <w:i/>
          <w:iCs/>
          <w:sz w:val="22"/>
          <w:szCs w:val="22"/>
        </w:rPr>
        <w:t>Proceedings of the Fourth Annual Portable Design Conference</w:t>
      </w:r>
      <w:r w:rsidRPr="00D45E59">
        <w:rPr>
          <w:rFonts w:ascii="Calibri" w:hAnsi="Calibri" w:cs="Calibri"/>
          <w:sz w:val="22"/>
          <w:szCs w:val="22"/>
        </w:rPr>
        <w:t>, 1997, pp. 137-142.</w:t>
      </w:r>
    </w:p>
    <w:p w:rsidR="00B749CA" w:rsidRPr="00D45E59" w:rsidRDefault="00B749CA" w:rsidP="00B749CA">
      <w:pPr>
        <w:pStyle w:val="NormalWeb"/>
        <w:ind w:left="720"/>
        <w:rPr>
          <w:rFonts w:cs="Calibri"/>
          <w:szCs w:val="22"/>
        </w:rPr>
      </w:pPr>
      <w:r w:rsidRPr="00D45E59">
        <w:rPr>
          <w:rFonts w:cs="Calibri"/>
          <w:b/>
          <w:bCs/>
          <w:szCs w:val="22"/>
        </w:rPr>
        <w:t>Article in an encyclopaedia, signed</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[5] O. B. R. Strimpel, "Computer graphics," in </w:t>
      </w:r>
      <w:r w:rsidRPr="00D45E59">
        <w:rPr>
          <w:rFonts w:ascii="Calibri" w:hAnsi="Calibri" w:cs="Calibri"/>
          <w:i/>
          <w:iCs/>
          <w:sz w:val="22"/>
          <w:szCs w:val="22"/>
        </w:rPr>
        <w:t>McGraw-Hill Encyclopedia of Science and Technology</w:t>
      </w:r>
      <w:r w:rsidRPr="00D45E59">
        <w:rPr>
          <w:rFonts w:ascii="Calibri" w:hAnsi="Calibri" w:cs="Calibri"/>
          <w:sz w:val="22"/>
          <w:szCs w:val="22"/>
        </w:rPr>
        <w:t>, 8th ed., Vol. 4. New York: McGraw-Hill, 1997, pp. 279-283.</w:t>
      </w:r>
    </w:p>
    <w:p w:rsidR="00B749CA" w:rsidRPr="00D45E59" w:rsidRDefault="00B749CA" w:rsidP="00B749CA">
      <w:pPr>
        <w:pStyle w:val="NormalWeb"/>
        <w:ind w:left="720"/>
        <w:rPr>
          <w:rFonts w:cs="Calibri"/>
          <w:szCs w:val="22"/>
        </w:rPr>
      </w:pPr>
      <w:r w:rsidRPr="00D45E59">
        <w:rPr>
          <w:rFonts w:cs="Calibri"/>
          <w:b/>
          <w:bCs/>
          <w:szCs w:val="22"/>
        </w:rPr>
        <w:t>Study Guides and Unit Readers</w:t>
      </w:r>
    </w:p>
    <w:p w:rsidR="00B749CA" w:rsidRPr="00D45E59" w:rsidRDefault="00B749CA" w:rsidP="00B749CA">
      <w:pPr>
        <w:pStyle w:val="NormalWeb"/>
        <w:ind w:left="720"/>
        <w:rPr>
          <w:rFonts w:cs="Calibri"/>
          <w:szCs w:val="22"/>
        </w:rPr>
      </w:pPr>
      <w:r w:rsidRPr="00D45E59">
        <w:rPr>
          <w:rFonts w:cs="Calibri"/>
          <w:b/>
          <w:bCs/>
          <w:szCs w:val="22"/>
        </w:rPr>
        <w:t>Note:</w:t>
      </w:r>
      <w:r w:rsidRPr="00D45E59">
        <w:rPr>
          <w:rFonts w:cs="Calibri"/>
          <w:szCs w:val="22"/>
        </w:rPr>
        <w:t xml:space="preserve"> You should not cite from Unit Readers, Study Guides, or lecture notes, but where possible you should go to the original source of the information. If you do need to cite articles from the Unit Reader, treat the Reader articles as if they were book or journal articles. In the reference list or bibliography use the bibliographical details as quoted in the Reader and refer to the page numbers from the Reader, not the original page numbers (unless you have independently consulted the original).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[6] L. Vertelney, M. Arent, and H. Lieberman, "Two disciplines in search of an interface: Reflections on a design problem," in </w:t>
      </w:r>
      <w:r w:rsidRPr="00D45E59">
        <w:rPr>
          <w:rFonts w:ascii="Calibri" w:hAnsi="Calibri" w:cs="Calibri"/>
          <w:i/>
          <w:iCs/>
          <w:sz w:val="22"/>
          <w:szCs w:val="22"/>
        </w:rPr>
        <w:t>The Art of Human-Computer Interface Design</w:t>
      </w:r>
      <w:r w:rsidRPr="00D45E59">
        <w:rPr>
          <w:rFonts w:ascii="Calibri" w:hAnsi="Calibri" w:cs="Calibri"/>
          <w:sz w:val="22"/>
          <w:szCs w:val="22"/>
        </w:rPr>
        <w:t xml:space="preserve">, B. Laurel, Ed. Reading, MA: Addison-Wesley, 1990. Reprinted in </w:t>
      </w:r>
      <w:r w:rsidRPr="00D45E59">
        <w:rPr>
          <w:rFonts w:ascii="Calibri" w:hAnsi="Calibri" w:cs="Calibri"/>
          <w:i/>
          <w:iCs/>
          <w:sz w:val="22"/>
          <w:szCs w:val="22"/>
        </w:rPr>
        <w:t>Human-Computer Interaction (ICT 235) Readings and Lecture Notes</w:t>
      </w:r>
      <w:r w:rsidRPr="00D45E59">
        <w:rPr>
          <w:rFonts w:ascii="Calibri" w:hAnsi="Calibri" w:cs="Calibri"/>
          <w:sz w:val="22"/>
          <w:szCs w:val="22"/>
        </w:rPr>
        <w:t>, Vol. 1. Murdoch: Murdoch University, 2005, pp. 32-37.</w:t>
      </w:r>
    </w:p>
    <w:p w:rsidR="00B749CA" w:rsidRPr="00D45E59" w:rsidRDefault="0084563E" w:rsidP="00B749CA">
      <w:pPr>
        <w:spacing w:beforeAutospacing="1" w:afterAutospacing="1"/>
        <w:ind w:left="720"/>
        <w:rPr>
          <w:rFonts w:cs="Calibri"/>
        </w:rPr>
      </w:pPr>
      <w:r w:rsidRPr="00D45E59">
        <w:rPr>
          <w:rFonts w:cs="Calibri"/>
        </w:rPr>
        <w:pict>
          <v:rect id="_x0000_i1062" style="width:0;height:1.5pt" o:hrstd="t" o:hr="t" fillcolor="#a0a0a0" stroked="f"/>
        </w:pict>
      </w:r>
    </w:p>
    <w:p w:rsidR="00B749CA" w:rsidRPr="00D45E59" w:rsidRDefault="00B749CA" w:rsidP="00B749CA">
      <w:pPr>
        <w:pStyle w:val="Heading4"/>
        <w:ind w:left="720"/>
        <w:rPr>
          <w:rFonts w:ascii="Calibri" w:hAnsi="Calibri" w:cs="Calibri"/>
        </w:rPr>
      </w:pPr>
      <w:r w:rsidRPr="00D45E59">
        <w:rPr>
          <w:rFonts w:ascii="Calibri" w:hAnsi="Calibri" w:cs="Calibri"/>
        </w:rPr>
        <w:t>Journal Articles</w:t>
      </w:r>
    </w:p>
    <w:p w:rsidR="00B749CA" w:rsidRPr="00D45E59" w:rsidRDefault="00B749CA" w:rsidP="00B749CA">
      <w:pPr>
        <w:spacing w:beforeAutospacing="1" w:afterAutospacing="1"/>
        <w:ind w:left="720"/>
        <w:rPr>
          <w:rFonts w:cs="Calibri"/>
        </w:rPr>
      </w:pPr>
      <w:r w:rsidRPr="00D45E59">
        <w:rPr>
          <w:rFonts w:cs="Calibri"/>
          <w:b/>
          <w:bCs/>
        </w:rPr>
        <w:t>Note:</w:t>
      </w:r>
      <w:r w:rsidRPr="00D45E59">
        <w:rPr>
          <w:rFonts w:cs="Calibri"/>
        </w:rPr>
        <w:t xml:space="preserve"> Capitalise only the first word of an article title, except for proper nouns or acronyms. Every (important) word in the title of a journal must be capitalised. Do not capitalise the "v" in volume for a journal article.</w:t>
      </w:r>
      <w:r w:rsidRPr="00D45E59">
        <w:rPr>
          <w:rFonts w:cs="Calibri"/>
        </w:rPr>
        <w:br/>
        <w:t xml:space="preserve">You must either spell out the entire name of each journal that you reference or use accepted abbreviations. You must consistently do one or the other. Staff at the Reference Desk can suggest sources of accepted journal abbreviations. </w:t>
      </w:r>
      <w:r w:rsidRPr="00D45E59">
        <w:rPr>
          <w:rFonts w:cs="Calibri"/>
        </w:rPr>
        <w:br/>
      </w:r>
      <w:r w:rsidRPr="00D45E59">
        <w:rPr>
          <w:rFonts w:cs="Calibri"/>
        </w:rPr>
        <w:lastRenderedPageBreak/>
        <w:t>You may spell out words such as volume or December, but you must either spell out all such occurrences or abbreviate all. You do not need to abbreviate March, April, May, June or July.</w:t>
      </w:r>
      <w:r w:rsidRPr="00D45E59">
        <w:rPr>
          <w:rFonts w:cs="Calibri"/>
        </w:rPr>
        <w:br/>
        <w:t>To indicate a page range use pp. 111-222. If you refer to only one page, use only p. 111.</w:t>
      </w:r>
    </w:p>
    <w:p w:rsidR="00B749CA" w:rsidRPr="00D45E59" w:rsidRDefault="00B749CA" w:rsidP="00B749CA">
      <w:pPr>
        <w:pStyle w:val="NormalWeb"/>
        <w:ind w:left="720"/>
        <w:rPr>
          <w:rFonts w:cs="Calibri"/>
          <w:szCs w:val="22"/>
        </w:rPr>
      </w:pPr>
      <w:r w:rsidRPr="00D45E59">
        <w:rPr>
          <w:rFonts w:cs="Calibri"/>
          <w:b/>
          <w:bCs/>
          <w:szCs w:val="22"/>
        </w:rPr>
        <w:t>Standard format</w:t>
      </w:r>
      <w:r w:rsidRPr="00D45E59">
        <w:rPr>
          <w:rFonts w:cs="Calibri"/>
          <w:szCs w:val="22"/>
        </w:rPr>
        <w:t xml:space="preserve"> </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pStyle w:val="indent"/>
              <w:rPr>
                <w:rFonts w:ascii="Calibri" w:hAnsi="Calibri" w:cs="Calibri"/>
                <w:b/>
                <w:bCs/>
                <w:sz w:val="22"/>
                <w:szCs w:val="22"/>
              </w:rPr>
            </w:pPr>
            <w:r w:rsidRPr="00D45E59">
              <w:rPr>
                <w:rFonts w:ascii="Calibri" w:hAnsi="Calibri" w:cs="Calibri"/>
                <w:b/>
                <w:bCs/>
                <w:sz w:val="22"/>
                <w:szCs w:val="22"/>
              </w:rPr>
              <w:t xml:space="preserve">[#] A. A. Author of article. "Title of article," </w:t>
            </w:r>
            <w:r w:rsidRPr="00D45E59">
              <w:rPr>
                <w:rFonts w:ascii="Calibri" w:hAnsi="Calibri" w:cs="Calibri"/>
                <w:b/>
                <w:bCs/>
                <w:i/>
                <w:iCs/>
                <w:sz w:val="22"/>
                <w:szCs w:val="22"/>
              </w:rPr>
              <w:t>Title of Journal</w:t>
            </w:r>
            <w:r w:rsidRPr="00D45E59">
              <w:rPr>
                <w:rFonts w:ascii="Calibri" w:hAnsi="Calibri" w:cs="Calibri"/>
                <w:b/>
                <w:bCs/>
                <w:sz w:val="22"/>
                <w:szCs w:val="22"/>
              </w:rPr>
              <w:t>, vol. #, no. #, pp. page number/s, Month year.</w:t>
            </w:r>
          </w:p>
        </w:tc>
      </w:tr>
    </w:tbl>
    <w:p w:rsidR="00B749CA" w:rsidRPr="00D45E59" w:rsidRDefault="00B749CA" w:rsidP="00B749CA">
      <w:pPr>
        <w:pStyle w:val="NormalWeb"/>
        <w:ind w:left="720"/>
        <w:rPr>
          <w:rFonts w:cs="Calibri"/>
          <w:szCs w:val="22"/>
        </w:rPr>
      </w:pPr>
      <w:r w:rsidRPr="00D45E59">
        <w:rPr>
          <w:rFonts w:cs="Calibri"/>
          <w:b/>
          <w:bCs/>
          <w:szCs w:val="22"/>
        </w:rPr>
        <w:t>Journal articles</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 E. P. Wigner, "Theory of traveling wave optical laser," </w:t>
      </w:r>
      <w:r w:rsidRPr="00D45E59">
        <w:rPr>
          <w:rFonts w:ascii="Calibri" w:hAnsi="Calibri" w:cs="Calibri"/>
          <w:i/>
          <w:iCs/>
          <w:sz w:val="22"/>
          <w:szCs w:val="22"/>
        </w:rPr>
        <w:t>Phys. Rev.,</w:t>
      </w:r>
      <w:r w:rsidRPr="00D45E59">
        <w:rPr>
          <w:rFonts w:ascii="Calibri" w:hAnsi="Calibri" w:cs="Calibri"/>
          <w:sz w:val="22"/>
          <w:szCs w:val="22"/>
        </w:rPr>
        <w:t xml:space="preserve"> vol. 134, pp. A635-A646, Dec. 1965.</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[2] J. U. Duncombe, "Infrared navigation - Part I: An assessment of feasability," </w:t>
      </w:r>
      <w:r w:rsidRPr="00D45E59">
        <w:rPr>
          <w:rFonts w:ascii="Calibri" w:hAnsi="Calibri" w:cs="Calibri"/>
          <w:i/>
          <w:iCs/>
          <w:sz w:val="22"/>
          <w:szCs w:val="22"/>
        </w:rPr>
        <w:t>IEEE Trans. Electron. Devices</w:t>
      </w:r>
      <w:r w:rsidRPr="00D45E59">
        <w:rPr>
          <w:rFonts w:ascii="Calibri" w:hAnsi="Calibri" w:cs="Calibri"/>
          <w:sz w:val="22"/>
          <w:szCs w:val="22"/>
        </w:rPr>
        <w:t>, vol. ED-11, pp. 34-39, Jan. 1959.</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[3] G. Liu, K. Y. Lee, and H. F. Jordan, "TDM and TWDM de Bruijn networks and shufflenets for optical communications," </w:t>
      </w:r>
      <w:r w:rsidRPr="00D45E59">
        <w:rPr>
          <w:rFonts w:ascii="Calibri" w:hAnsi="Calibri" w:cs="Calibri"/>
          <w:i/>
          <w:iCs/>
          <w:sz w:val="22"/>
          <w:szCs w:val="22"/>
        </w:rPr>
        <w:t>IEEE Trans. Comp.</w:t>
      </w:r>
      <w:r w:rsidRPr="00D45E59">
        <w:rPr>
          <w:rFonts w:ascii="Calibri" w:hAnsi="Calibri" w:cs="Calibri"/>
          <w:sz w:val="22"/>
          <w:szCs w:val="22"/>
        </w:rPr>
        <w:t>, vol. 46, pp. 695-701, June 1997.</w:t>
      </w:r>
    </w:p>
    <w:p w:rsidR="00B749CA" w:rsidRPr="00D45E59" w:rsidRDefault="00B749CA" w:rsidP="00B749CA">
      <w:pPr>
        <w:pStyle w:val="Heading3"/>
        <w:ind w:left="720"/>
        <w:rPr>
          <w:rFonts w:cs="Calibri"/>
        </w:rPr>
      </w:pPr>
      <w:bookmarkStart w:id="167" w:name="_Toc337188768"/>
      <w:bookmarkStart w:id="168" w:name="_Toc337236724"/>
      <w:bookmarkStart w:id="169" w:name="_Toc337384436"/>
      <w:bookmarkStart w:id="170" w:name="_Toc340535789"/>
      <w:bookmarkStart w:id="171" w:name="_Toc344485687"/>
      <w:r w:rsidRPr="00D45E59">
        <w:rPr>
          <w:rFonts w:cs="Calibri"/>
        </w:rPr>
        <w:t>OR</w:t>
      </w:r>
      <w:bookmarkEnd w:id="167"/>
      <w:bookmarkEnd w:id="168"/>
      <w:bookmarkEnd w:id="169"/>
      <w:bookmarkEnd w:id="170"/>
      <w:bookmarkEnd w:id="171"/>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[4] J. R. Beveridge and E. M. Riseman, "How easy is matching 2D line models using local search?" </w:t>
      </w:r>
      <w:r w:rsidRPr="00D45E59">
        <w:rPr>
          <w:rFonts w:ascii="Calibri" w:hAnsi="Calibri" w:cs="Calibri"/>
          <w:i/>
          <w:iCs/>
          <w:sz w:val="22"/>
          <w:szCs w:val="22"/>
        </w:rPr>
        <w:t>IEEE Transactions on Pattern Analysis and Machine Intelligence</w:t>
      </w:r>
      <w:r w:rsidRPr="00D45E59">
        <w:rPr>
          <w:rFonts w:ascii="Calibri" w:hAnsi="Calibri" w:cs="Calibri"/>
          <w:sz w:val="22"/>
          <w:szCs w:val="22"/>
        </w:rPr>
        <w:t>, vol. 19, pp. 564-579, June 1997.</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[5] I. S. Qamber, "Flow graph development method," </w:t>
      </w:r>
      <w:r w:rsidRPr="00D45E59">
        <w:rPr>
          <w:rFonts w:ascii="Calibri" w:hAnsi="Calibri" w:cs="Calibri"/>
          <w:i/>
          <w:iCs/>
          <w:sz w:val="22"/>
          <w:szCs w:val="22"/>
        </w:rPr>
        <w:t>Microelectronics Reliability</w:t>
      </w:r>
      <w:r w:rsidRPr="00D45E59">
        <w:rPr>
          <w:rFonts w:ascii="Calibri" w:hAnsi="Calibri" w:cs="Calibri"/>
          <w:sz w:val="22"/>
          <w:szCs w:val="22"/>
        </w:rPr>
        <w:t>, vol. 33, no. 9, pp. 1387-1395, Dec. 1993.</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[6] E. H. Miller, "A note on reflector arrays," </w:t>
      </w:r>
      <w:r w:rsidRPr="00D45E59">
        <w:rPr>
          <w:rFonts w:ascii="Calibri" w:hAnsi="Calibri" w:cs="Calibri"/>
          <w:i/>
          <w:iCs/>
          <w:sz w:val="22"/>
          <w:szCs w:val="22"/>
        </w:rPr>
        <w:t>IEEE Transactions on Antennas and Propagation</w:t>
      </w:r>
      <w:r w:rsidRPr="00D45E59">
        <w:rPr>
          <w:rFonts w:ascii="Calibri" w:hAnsi="Calibri" w:cs="Calibri"/>
          <w:sz w:val="22"/>
          <w:szCs w:val="22"/>
        </w:rPr>
        <w:t>, to be published.</w:t>
      </w:r>
    </w:p>
    <w:p w:rsidR="00B749CA" w:rsidRPr="00D45E59" w:rsidRDefault="0084563E" w:rsidP="00B749CA">
      <w:pPr>
        <w:spacing w:beforeAutospacing="1" w:afterAutospacing="1"/>
        <w:ind w:left="720"/>
        <w:rPr>
          <w:rFonts w:cs="Calibri"/>
        </w:rPr>
      </w:pPr>
      <w:r w:rsidRPr="00D45E59">
        <w:rPr>
          <w:rFonts w:cs="Calibri"/>
        </w:rPr>
        <w:pict>
          <v:rect id="_x0000_i1063" style="width:0;height:1.5pt" o:hrstd="t" o:hr="t" fillcolor="#a0a0a0" stroked="f"/>
        </w:pict>
      </w:r>
    </w:p>
    <w:p w:rsidR="00B749CA" w:rsidRPr="00D45E59" w:rsidRDefault="00B749CA" w:rsidP="00B749CA">
      <w:pPr>
        <w:pStyle w:val="Heading3"/>
        <w:ind w:left="720"/>
        <w:rPr>
          <w:rFonts w:cs="Calibri"/>
        </w:rPr>
      </w:pPr>
      <w:bookmarkStart w:id="172" w:name="_Toc337188769"/>
      <w:bookmarkStart w:id="173" w:name="_Toc337236725"/>
      <w:bookmarkStart w:id="174" w:name="_Toc337384437"/>
      <w:bookmarkStart w:id="175" w:name="_Toc340535790"/>
      <w:bookmarkStart w:id="176" w:name="_Toc344485688"/>
      <w:r w:rsidRPr="00D45E59">
        <w:rPr>
          <w:rFonts w:cs="Calibri"/>
        </w:rPr>
        <w:t>Electronic documents</w:t>
      </w:r>
      <w:bookmarkEnd w:id="172"/>
      <w:bookmarkEnd w:id="173"/>
      <w:bookmarkEnd w:id="174"/>
      <w:bookmarkEnd w:id="175"/>
      <w:bookmarkEnd w:id="176"/>
    </w:p>
    <w:p w:rsidR="00B749CA" w:rsidRPr="00D45E59" w:rsidRDefault="00B749CA" w:rsidP="00B749CA">
      <w:pPr>
        <w:spacing w:beforeAutospacing="1" w:afterAutospacing="1"/>
        <w:ind w:left="720"/>
        <w:rPr>
          <w:rFonts w:cs="Calibri"/>
        </w:rPr>
      </w:pPr>
      <w:r w:rsidRPr="00D45E59">
        <w:rPr>
          <w:rFonts w:cs="Calibri"/>
          <w:b/>
          <w:bCs/>
        </w:rPr>
        <w:t>Note:</w:t>
      </w:r>
      <w:r w:rsidRPr="00D45E59">
        <w:rPr>
          <w:rFonts w:cs="Calibri"/>
        </w:rPr>
        <w:t xml:space="preserve"> When you cite an electronic source try to describe it in the same way you would describe a similar printed publication. If possible, give sufficient information for your readers to retrieve the source themselves.</w:t>
      </w:r>
      <w:r w:rsidRPr="00D45E59">
        <w:rPr>
          <w:rFonts w:cs="Calibri"/>
        </w:rPr>
        <w:br/>
        <w:t>If only the first page number is given, a plus sign indicates following pages, eg. 26+. If page numbers are not given, use paragraph or other section numbers if you need to be specific.</w:t>
      </w:r>
      <w:r w:rsidRPr="00D45E59">
        <w:rPr>
          <w:rFonts w:cs="Calibri"/>
        </w:rPr>
        <w:br/>
        <w:t>An electronic source may not always contain clear author or publisher details.</w:t>
      </w:r>
      <w:r w:rsidRPr="00D45E59">
        <w:rPr>
          <w:rFonts w:cs="Calibri"/>
        </w:rPr>
        <w:br/>
        <w:t xml:space="preserve">The access information will usually be just the URL of the source. As well as a publication/revision date (if there is one), the date of access is included since an electronic source may change between the time you cite it and the time it is accessed by a reader. </w:t>
      </w:r>
    </w:p>
    <w:p w:rsidR="00B749CA" w:rsidRPr="00D45E59" w:rsidRDefault="00B749CA" w:rsidP="00B749CA">
      <w:pPr>
        <w:pStyle w:val="Heading4"/>
        <w:ind w:left="720"/>
        <w:rPr>
          <w:rFonts w:ascii="Calibri" w:hAnsi="Calibri" w:cs="Calibri"/>
        </w:rPr>
      </w:pPr>
      <w:r w:rsidRPr="00D45E59">
        <w:rPr>
          <w:rFonts w:ascii="Calibri" w:hAnsi="Calibri" w:cs="Calibri"/>
        </w:rPr>
        <w:lastRenderedPageBreak/>
        <w:t>E-Books</w:t>
      </w:r>
    </w:p>
    <w:p w:rsidR="00B749CA" w:rsidRPr="00D45E59" w:rsidRDefault="00B749CA" w:rsidP="00B749CA">
      <w:pPr>
        <w:pStyle w:val="NormalWeb"/>
        <w:ind w:left="720"/>
        <w:rPr>
          <w:rFonts w:cs="Calibri"/>
          <w:szCs w:val="22"/>
        </w:rPr>
      </w:pPr>
      <w:r w:rsidRPr="00D45E59">
        <w:rPr>
          <w:rFonts w:cs="Calibri"/>
          <w:b/>
          <w:bCs/>
          <w:szCs w:val="22"/>
        </w:rPr>
        <w:t>Standard format</w:t>
      </w:r>
      <w:r w:rsidRPr="00D45E59">
        <w:rPr>
          <w:rFonts w:cs="Calibri"/>
          <w:szCs w:val="22"/>
        </w:rPr>
        <w:t xml:space="preserve"> </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pStyle w:val="indent"/>
              <w:rPr>
                <w:rFonts w:ascii="Calibri" w:hAnsi="Calibri" w:cs="Calibri"/>
                <w:b/>
                <w:bCs/>
                <w:sz w:val="22"/>
                <w:szCs w:val="22"/>
              </w:rPr>
            </w:pPr>
            <w:r w:rsidRPr="00D45E59">
              <w:rPr>
                <w:rFonts w:ascii="Calibri" w:hAnsi="Calibri" w:cs="Calibri"/>
                <w:b/>
                <w:bCs/>
                <w:sz w:val="22"/>
                <w:szCs w:val="22"/>
              </w:rPr>
              <w:t xml:space="preserve">[#] A. Author. </w:t>
            </w:r>
            <w:r w:rsidRPr="00D45E59">
              <w:rPr>
                <w:rFonts w:ascii="Calibri" w:hAnsi="Calibri" w:cs="Calibri"/>
                <w:b/>
                <w:bCs/>
                <w:i/>
                <w:iCs/>
                <w:sz w:val="22"/>
                <w:szCs w:val="22"/>
              </w:rPr>
              <w:t>Title of E-book</w:t>
            </w:r>
            <w:r w:rsidRPr="00D45E59">
              <w:rPr>
                <w:rFonts w:ascii="Calibri" w:hAnsi="Calibri" w:cs="Calibri"/>
                <w:b/>
                <w:bCs/>
                <w:sz w:val="22"/>
                <w:szCs w:val="22"/>
              </w:rPr>
              <w:t>. Place: Publisher, Date of original publication. [Format] Available: Source.</w:t>
            </w:r>
          </w:p>
        </w:tc>
      </w:tr>
    </w:tbl>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 L. Bass, P. Clements, and R. Kazman. </w:t>
      </w:r>
      <w:r w:rsidRPr="00D45E59">
        <w:rPr>
          <w:rFonts w:ascii="Calibri" w:hAnsi="Calibri" w:cs="Calibri"/>
          <w:i/>
          <w:iCs/>
          <w:sz w:val="22"/>
          <w:szCs w:val="22"/>
        </w:rPr>
        <w:t>Software Architecture in Practice</w:t>
      </w:r>
      <w:r w:rsidRPr="00D45E59">
        <w:rPr>
          <w:rFonts w:ascii="Calibri" w:hAnsi="Calibri" w:cs="Calibri"/>
          <w:sz w:val="22"/>
          <w:szCs w:val="22"/>
        </w:rPr>
        <w:t>, 2nd ed. Reading, MA: Addison Wesley, 2003. [E-book] Available: Safari e-book.</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[2] T. Eckes, </w:t>
      </w:r>
      <w:r w:rsidRPr="00D45E59">
        <w:rPr>
          <w:rFonts w:ascii="Calibri" w:hAnsi="Calibri" w:cs="Calibri"/>
          <w:i/>
          <w:iCs/>
          <w:sz w:val="22"/>
          <w:szCs w:val="22"/>
        </w:rPr>
        <w:t>The Developmental Social Psychology of Gender</w:t>
      </w:r>
      <w:r w:rsidRPr="00D45E59">
        <w:rPr>
          <w:rFonts w:ascii="Calibri" w:hAnsi="Calibri" w:cs="Calibri"/>
          <w:sz w:val="22"/>
          <w:szCs w:val="22"/>
        </w:rPr>
        <w:t>. Mahwah NJ: Lawrence Erlbaum, 2000. [E-book] Available: netLibrary e-book.</w:t>
      </w:r>
    </w:p>
    <w:p w:rsidR="00B749CA" w:rsidRPr="00D45E59" w:rsidRDefault="00B749CA" w:rsidP="00B749CA">
      <w:pPr>
        <w:pStyle w:val="NormalWeb"/>
        <w:ind w:left="720"/>
        <w:rPr>
          <w:rFonts w:cs="Calibri"/>
          <w:szCs w:val="22"/>
        </w:rPr>
      </w:pPr>
      <w:r w:rsidRPr="00D45E59">
        <w:rPr>
          <w:rFonts w:cs="Calibri"/>
          <w:b/>
          <w:bCs/>
          <w:szCs w:val="22"/>
        </w:rPr>
        <w:t>Article in online encyclopaedia</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[3] D. Ince, "Acoustic coupler," in </w:t>
      </w:r>
      <w:r w:rsidRPr="00D45E59">
        <w:rPr>
          <w:rFonts w:ascii="Calibri" w:hAnsi="Calibri" w:cs="Calibri"/>
          <w:i/>
          <w:iCs/>
          <w:sz w:val="22"/>
          <w:szCs w:val="22"/>
        </w:rPr>
        <w:t>A Dictionary of the Internet</w:t>
      </w:r>
      <w:r w:rsidRPr="00D45E59">
        <w:rPr>
          <w:rFonts w:ascii="Calibri" w:hAnsi="Calibri" w:cs="Calibri"/>
          <w:sz w:val="22"/>
          <w:szCs w:val="22"/>
        </w:rPr>
        <w:t>. Oxford: Oxford University Press, 2001. [Online]. Available: Oxford Reference Online, http://www.oxfordreference.com. [Accessed: May 24, 2005].</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[4] W. D. Nance, "Management information system," in </w:t>
      </w:r>
      <w:r w:rsidRPr="00D45E59">
        <w:rPr>
          <w:rFonts w:ascii="Calibri" w:hAnsi="Calibri" w:cs="Calibri"/>
          <w:i/>
          <w:iCs/>
          <w:sz w:val="22"/>
          <w:szCs w:val="22"/>
        </w:rPr>
        <w:t>The Blackwell Encyclopedic Dictionary of Management Information Systems</w:t>
      </w:r>
      <w:r w:rsidRPr="00D45E59">
        <w:rPr>
          <w:rFonts w:ascii="Calibri" w:hAnsi="Calibri" w:cs="Calibri"/>
          <w:sz w:val="22"/>
          <w:szCs w:val="22"/>
        </w:rPr>
        <w:t>, G.B. Davis, Ed. Malden MA: Blackwell, 1999, pp. 138-144. [E-book]. Available: NetLibrary e-book.</w:t>
      </w:r>
    </w:p>
    <w:p w:rsidR="00B749CA" w:rsidRPr="00D45E59" w:rsidRDefault="0084563E" w:rsidP="00B749CA">
      <w:pPr>
        <w:spacing w:beforeAutospacing="1" w:afterAutospacing="1"/>
        <w:ind w:left="720"/>
        <w:rPr>
          <w:rFonts w:cs="Calibri"/>
        </w:rPr>
      </w:pPr>
      <w:r w:rsidRPr="00D45E59">
        <w:rPr>
          <w:rFonts w:cs="Calibri"/>
        </w:rPr>
        <w:pict>
          <v:rect id="_x0000_i1064" style="width:0;height:1.5pt" o:hrstd="t" o:hr="t" fillcolor="#a0a0a0" stroked="f"/>
        </w:pict>
      </w:r>
    </w:p>
    <w:p w:rsidR="00B749CA" w:rsidRPr="00D45E59" w:rsidRDefault="00B749CA" w:rsidP="00B749CA">
      <w:pPr>
        <w:pStyle w:val="Heading4"/>
        <w:ind w:left="720"/>
        <w:rPr>
          <w:rFonts w:ascii="Calibri" w:hAnsi="Calibri" w:cs="Calibri"/>
        </w:rPr>
      </w:pPr>
      <w:r w:rsidRPr="00D45E59">
        <w:rPr>
          <w:rFonts w:ascii="Calibri" w:hAnsi="Calibri" w:cs="Calibri"/>
        </w:rPr>
        <w:t>E-Journals</w:t>
      </w:r>
    </w:p>
    <w:p w:rsidR="00B749CA" w:rsidRPr="00D45E59" w:rsidRDefault="00B749CA" w:rsidP="00B749CA">
      <w:pPr>
        <w:pStyle w:val="NormalWeb"/>
        <w:ind w:left="720"/>
        <w:rPr>
          <w:rFonts w:cs="Calibri"/>
          <w:szCs w:val="22"/>
        </w:rPr>
      </w:pPr>
      <w:r w:rsidRPr="00D45E59">
        <w:rPr>
          <w:rFonts w:cs="Calibri"/>
          <w:b/>
          <w:bCs/>
          <w:szCs w:val="22"/>
        </w:rPr>
        <w:t>Standard format</w:t>
      </w:r>
      <w:r w:rsidRPr="00D45E59">
        <w:rPr>
          <w:rFonts w:cs="Calibri"/>
          <w:szCs w:val="22"/>
        </w:rPr>
        <w:t xml:space="preserve"> </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pStyle w:val="indent"/>
              <w:rPr>
                <w:rFonts w:ascii="Calibri" w:hAnsi="Calibri" w:cs="Calibri"/>
                <w:sz w:val="22"/>
                <w:szCs w:val="22"/>
              </w:rPr>
            </w:pPr>
            <w:r w:rsidRPr="00D45E59">
              <w:rPr>
                <w:rFonts w:ascii="Calibri" w:hAnsi="Calibri" w:cs="Calibri"/>
                <w:b/>
                <w:bCs/>
                <w:sz w:val="22"/>
                <w:szCs w:val="22"/>
              </w:rPr>
              <w:t xml:space="preserve">[#] A. Author, "Title of Article," </w:t>
            </w:r>
            <w:r w:rsidRPr="00D45E59">
              <w:rPr>
                <w:rFonts w:ascii="Calibri" w:hAnsi="Calibri" w:cs="Calibri"/>
                <w:b/>
                <w:bCs/>
                <w:i/>
                <w:iCs/>
                <w:sz w:val="22"/>
                <w:szCs w:val="22"/>
              </w:rPr>
              <w:t>Title of Journal</w:t>
            </w:r>
            <w:r w:rsidRPr="00D45E59">
              <w:rPr>
                <w:rFonts w:ascii="Calibri" w:hAnsi="Calibri" w:cs="Calibri"/>
                <w:b/>
                <w:bCs/>
                <w:sz w:val="22"/>
                <w:szCs w:val="22"/>
              </w:rPr>
              <w:t>, vol., no., p. page numbers, month year. [Format]. Available: Database Name</w:t>
            </w:r>
            <w:r w:rsidRPr="00D45E59">
              <w:rPr>
                <w:rFonts w:ascii="Calibri" w:hAnsi="Calibri" w:cs="Calibri"/>
                <w:sz w:val="22"/>
                <w:szCs w:val="22"/>
              </w:rPr>
              <w:t xml:space="preserve"> (if appropriate)</w:t>
            </w:r>
            <w:r w:rsidRPr="00D45E59">
              <w:rPr>
                <w:rFonts w:ascii="Calibri" w:hAnsi="Calibri" w:cs="Calibri"/>
                <w:b/>
                <w:bCs/>
                <w:sz w:val="22"/>
                <w:szCs w:val="22"/>
              </w:rPr>
              <w:t>, internet address. [Accessed date of access].</w:t>
            </w:r>
          </w:p>
        </w:tc>
      </w:tr>
    </w:tbl>
    <w:p w:rsidR="00B749CA" w:rsidRPr="00D45E59" w:rsidRDefault="00B749CA" w:rsidP="00B749CA">
      <w:pPr>
        <w:pStyle w:val="NormalWeb"/>
        <w:ind w:left="720"/>
        <w:rPr>
          <w:rFonts w:cs="Calibri"/>
          <w:szCs w:val="22"/>
        </w:rPr>
      </w:pPr>
      <w:r w:rsidRPr="00D45E59">
        <w:rPr>
          <w:rFonts w:cs="Calibri"/>
          <w:b/>
          <w:bCs/>
          <w:szCs w:val="22"/>
        </w:rPr>
        <w:t xml:space="preserve">Journal article </w:t>
      </w:r>
      <w:r w:rsidRPr="00D45E59">
        <w:rPr>
          <w:rFonts w:cs="Calibri"/>
          <w:b/>
          <w:bCs/>
          <w:szCs w:val="22"/>
          <w:u w:val="single"/>
        </w:rPr>
        <w:t>abstract</w:t>
      </w:r>
      <w:r w:rsidRPr="00D45E59">
        <w:rPr>
          <w:rFonts w:cs="Calibri"/>
          <w:b/>
          <w:bCs/>
          <w:szCs w:val="22"/>
        </w:rPr>
        <w:t xml:space="preserve"> accessed from online database</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 M. T. Kimour and D. Meslati, "Deriving objects from use cases in real-time embedded systems," </w:t>
      </w:r>
      <w:r w:rsidRPr="00D45E59">
        <w:rPr>
          <w:rFonts w:ascii="Calibri" w:hAnsi="Calibri" w:cs="Calibri"/>
          <w:i/>
          <w:iCs/>
          <w:sz w:val="22"/>
          <w:szCs w:val="22"/>
        </w:rPr>
        <w:t>Information and Software Technology</w:t>
      </w:r>
      <w:r w:rsidRPr="00D45E59">
        <w:rPr>
          <w:rFonts w:ascii="Calibri" w:hAnsi="Calibri" w:cs="Calibri"/>
          <w:sz w:val="22"/>
          <w:szCs w:val="22"/>
        </w:rPr>
        <w:t>, vol. 47, no. 8, p. 533, June 2005. [Abstract]. Available: ProQuest, http://www.umi.com/proquest/. [Accessed May 12, 2005].</w:t>
      </w:r>
    </w:p>
    <w:p w:rsidR="00B749CA" w:rsidRPr="00D45E59" w:rsidRDefault="00B749CA" w:rsidP="00B749CA">
      <w:pPr>
        <w:spacing w:beforeAutospacing="1" w:afterAutospacing="1"/>
        <w:ind w:left="720"/>
        <w:rPr>
          <w:rFonts w:cs="Calibri"/>
        </w:rPr>
      </w:pPr>
      <w:r w:rsidRPr="00D45E59">
        <w:rPr>
          <w:rFonts w:cs="Calibri"/>
          <w:b/>
          <w:bCs/>
        </w:rPr>
        <w:t>Note:</w:t>
      </w:r>
      <w:r w:rsidRPr="00D45E59">
        <w:rPr>
          <w:rFonts w:cs="Calibri"/>
        </w:rPr>
        <w:t xml:space="preserve"> Abstract citations are only included in a reference list if the abstract is substantial or if the full-text of the article could not be accessed. </w:t>
      </w:r>
    </w:p>
    <w:p w:rsidR="00B749CA" w:rsidRPr="00D45E59" w:rsidRDefault="00B749CA" w:rsidP="00B749CA">
      <w:pPr>
        <w:pStyle w:val="NormalWeb"/>
        <w:ind w:left="720"/>
        <w:rPr>
          <w:rFonts w:cs="Calibri"/>
          <w:szCs w:val="22"/>
        </w:rPr>
      </w:pPr>
      <w:r w:rsidRPr="00D45E59">
        <w:rPr>
          <w:rFonts w:cs="Calibri"/>
          <w:b/>
          <w:bCs/>
          <w:szCs w:val="22"/>
        </w:rPr>
        <w:t>Journal article from online full-text database</w:t>
      </w:r>
    </w:p>
    <w:p w:rsidR="00B749CA" w:rsidRPr="00D45E59" w:rsidRDefault="00B749CA" w:rsidP="00B749CA">
      <w:pPr>
        <w:pStyle w:val="NormalWeb"/>
        <w:ind w:left="720"/>
        <w:rPr>
          <w:rFonts w:cs="Calibri"/>
          <w:szCs w:val="22"/>
        </w:rPr>
      </w:pPr>
      <w:r w:rsidRPr="00D45E59">
        <w:rPr>
          <w:rFonts w:cs="Calibri"/>
          <w:b/>
          <w:bCs/>
          <w:szCs w:val="22"/>
        </w:rPr>
        <w:t xml:space="preserve">Note: </w:t>
      </w:r>
      <w:r w:rsidRPr="00D45E59">
        <w:rPr>
          <w:rFonts w:cs="Calibri"/>
          <w:szCs w:val="22"/>
        </w:rPr>
        <w:t xml:space="preserve">When including the internet address of articles retrieved from searches in full-text databases, please use the </w:t>
      </w:r>
      <w:hyperlink r:id="rId36" w:history="1">
        <w:r w:rsidRPr="00D45E59">
          <w:rPr>
            <w:rStyle w:val="Hyperlink"/>
            <w:rFonts w:cs="Calibri"/>
            <w:szCs w:val="22"/>
          </w:rPr>
          <w:t>Recommended URLs for Full-text Databases</w:t>
        </w:r>
      </w:hyperlink>
      <w:r w:rsidRPr="00D45E59">
        <w:rPr>
          <w:rFonts w:cs="Calibri"/>
          <w:szCs w:val="22"/>
        </w:rPr>
        <w:t xml:space="preserve">, which are the URLs for the main entrance to the service and are easier to reproduce.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lastRenderedPageBreak/>
        <w:t xml:space="preserve">[2] H. K. Edwards and V. Sridhar, "Analysis of software requirements engineering exercises in a global virtual team setup," </w:t>
      </w:r>
      <w:r w:rsidRPr="00D45E59">
        <w:rPr>
          <w:rFonts w:ascii="Calibri" w:hAnsi="Calibri" w:cs="Calibri"/>
          <w:i/>
          <w:iCs/>
          <w:sz w:val="22"/>
          <w:szCs w:val="22"/>
        </w:rPr>
        <w:t>Journal of Global Information Management</w:t>
      </w:r>
      <w:r w:rsidRPr="00D45E59">
        <w:rPr>
          <w:rFonts w:ascii="Calibri" w:hAnsi="Calibri" w:cs="Calibri"/>
          <w:sz w:val="22"/>
          <w:szCs w:val="22"/>
        </w:rPr>
        <w:t>, vol. 13, no. 2, p. 21+, April-June 2005. [Online]. Available: Academic OneFile, http://find.galegroup.com. [Accessed May 31, 2005].</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[3] A. Holub, "Is software engineering an oxymoron?" </w:t>
      </w:r>
      <w:r w:rsidRPr="00D45E59">
        <w:rPr>
          <w:rFonts w:ascii="Calibri" w:hAnsi="Calibri" w:cs="Calibri"/>
          <w:i/>
          <w:iCs/>
          <w:sz w:val="22"/>
          <w:szCs w:val="22"/>
        </w:rPr>
        <w:t>Software Development Times</w:t>
      </w:r>
      <w:r w:rsidRPr="00D45E59">
        <w:rPr>
          <w:rFonts w:ascii="Calibri" w:hAnsi="Calibri" w:cs="Calibri"/>
          <w:sz w:val="22"/>
          <w:szCs w:val="22"/>
        </w:rPr>
        <w:t>, p. 28+, March 2005. [Online]. Available: ProQuest, http://il.proquest.com. [Accessed May 23, 2005].</w:t>
      </w:r>
    </w:p>
    <w:p w:rsidR="00B749CA" w:rsidRPr="00D45E59" w:rsidRDefault="00B749CA" w:rsidP="00B749CA">
      <w:pPr>
        <w:pStyle w:val="NormalWeb"/>
        <w:ind w:left="720"/>
        <w:rPr>
          <w:rFonts w:cs="Calibri"/>
          <w:szCs w:val="22"/>
        </w:rPr>
      </w:pPr>
      <w:r w:rsidRPr="00D45E59">
        <w:rPr>
          <w:rFonts w:cs="Calibri"/>
          <w:b/>
          <w:bCs/>
          <w:szCs w:val="22"/>
        </w:rPr>
        <w:t>Journal article in a scholarly journal (published free of charge on the internet)</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[4] A. Altun, "Understanding hypertext in the context of reading on the web: Language learners' experience," </w:t>
      </w:r>
      <w:r w:rsidRPr="00D45E59">
        <w:rPr>
          <w:rFonts w:ascii="Calibri" w:hAnsi="Calibri" w:cs="Calibri"/>
          <w:i/>
          <w:iCs/>
          <w:sz w:val="22"/>
          <w:szCs w:val="22"/>
        </w:rPr>
        <w:t>Current Issues in Education</w:t>
      </w:r>
      <w:r w:rsidRPr="00D45E59">
        <w:rPr>
          <w:rFonts w:ascii="Calibri" w:hAnsi="Calibri" w:cs="Calibri"/>
          <w:sz w:val="22"/>
          <w:szCs w:val="22"/>
        </w:rPr>
        <w:t>, vol. 6, no. 12, July 2003. [Online]. Available: http://cie.ed.asu.edu/volume6/number12/. [Accessed Dec. 2, 2004].</w:t>
      </w:r>
    </w:p>
    <w:p w:rsidR="00B749CA" w:rsidRPr="00D45E59" w:rsidRDefault="00B749CA" w:rsidP="00B749CA">
      <w:pPr>
        <w:pStyle w:val="NormalWeb"/>
        <w:ind w:left="720"/>
        <w:rPr>
          <w:rFonts w:cs="Calibri"/>
          <w:szCs w:val="22"/>
        </w:rPr>
      </w:pPr>
      <w:r w:rsidRPr="00D45E59">
        <w:rPr>
          <w:rFonts w:cs="Calibri"/>
          <w:b/>
          <w:bCs/>
          <w:szCs w:val="22"/>
        </w:rPr>
        <w:t xml:space="preserve">Journal article in electronic journal subscription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[5] P. H. C. Eilers and J. J. Goeman, "Enhancing scatterplots with smoothed densities," </w:t>
      </w:r>
      <w:r w:rsidRPr="00D45E59">
        <w:rPr>
          <w:rFonts w:ascii="Calibri" w:hAnsi="Calibri" w:cs="Calibri"/>
          <w:i/>
          <w:iCs/>
          <w:sz w:val="22"/>
          <w:szCs w:val="22"/>
        </w:rPr>
        <w:t>Bioinformatics</w:t>
      </w:r>
      <w:r w:rsidRPr="00D45E59">
        <w:rPr>
          <w:rFonts w:ascii="Calibri" w:hAnsi="Calibri" w:cs="Calibri"/>
          <w:sz w:val="22"/>
          <w:szCs w:val="22"/>
        </w:rPr>
        <w:t>, vol. 20, no. 5, pp. 623-628, March 2004. [Online]. Available: www.oxfordjournals.org. [Accessed Sept. 18, 2004].</w:t>
      </w:r>
    </w:p>
    <w:p w:rsidR="00B749CA" w:rsidRPr="00D45E59" w:rsidRDefault="00B749CA" w:rsidP="00B749CA">
      <w:pPr>
        <w:pStyle w:val="NormalWeb"/>
        <w:ind w:left="720"/>
        <w:rPr>
          <w:rFonts w:cs="Calibri"/>
          <w:szCs w:val="22"/>
        </w:rPr>
      </w:pPr>
      <w:r w:rsidRPr="00D45E59">
        <w:rPr>
          <w:rFonts w:cs="Calibri"/>
          <w:b/>
          <w:bCs/>
          <w:szCs w:val="22"/>
        </w:rPr>
        <w:t>Newspaper article from online database</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[6] J. Riley, "Call for new look at skilled migrants," </w:t>
      </w:r>
      <w:r w:rsidRPr="00D45E59">
        <w:rPr>
          <w:rFonts w:ascii="Calibri" w:hAnsi="Calibri" w:cs="Calibri"/>
          <w:i/>
          <w:iCs/>
          <w:sz w:val="22"/>
          <w:szCs w:val="22"/>
        </w:rPr>
        <w:t>The Australian</w:t>
      </w:r>
      <w:r w:rsidRPr="00D45E59">
        <w:rPr>
          <w:rFonts w:ascii="Calibri" w:hAnsi="Calibri" w:cs="Calibri"/>
          <w:sz w:val="22"/>
          <w:szCs w:val="22"/>
        </w:rPr>
        <w:t>, p. 35, May 31, 2005. Available: Factiva, http://global.factiva.com. [Accessed May 31, 2005].</w:t>
      </w:r>
    </w:p>
    <w:p w:rsidR="00B749CA" w:rsidRPr="00D45E59" w:rsidRDefault="00B749CA" w:rsidP="00B749CA">
      <w:pPr>
        <w:pStyle w:val="NormalWeb"/>
        <w:ind w:left="720"/>
        <w:rPr>
          <w:rFonts w:cs="Calibri"/>
          <w:szCs w:val="22"/>
        </w:rPr>
      </w:pPr>
      <w:r w:rsidRPr="00D45E59">
        <w:rPr>
          <w:rFonts w:cs="Calibri"/>
          <w:b/>
          <w:bCs/>
          <w:szCs w:val="22"/>
        </w:rPr>
        <w:t>Newspaper article from the Internet</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[7] C. Wilson-Clark, "Computers ranked as key literacy," </w:t>
      </w:r>
      <w:r w:rsidRPr="00D45E59">
        <w:rPr>
          <w:rFonts w:ascii="Calibri" w:hAnsi="Calibri" w:cs="Calibri"/>
          <w:i/>
          <w:iCs/>
          <w:sz w:val="22"/>
          <w:szCs w:val="22"/>
        </w:rPr>
        <w:t>The West Australian</w:t>
      </w:r>
      <w:r w:rsidRPr="00D45E59">
        <w:rPr>
          <w:rFonts w:ascii="Calibri" w:hAnsi="Calibri" w:cs="Calibri"/>
          <w:sz w:val="22"/>
          <w:szCs w:val="22"/>
        </w:rPr>
        <w:t>, para. 3, March 29, 2004. [Online]. Available: http://www.thewest.com.au. [Accessed Sept. 18, 2004].</w:t>
      </w:r>
    </w:p>
    <w:p w:rsidR="00B749CA" w:rsidRPr="00D45E59" w:rsidRDefault="0084563E" w:rsidP="00B749CA">
      <w:pPr>
        <w:spacing w:beforeAutospacing="1" w:afterAutospacing="1"/>
        <w:ind w:left="720"/>
        <w:rPr>
          <w:rFonts w:cs="Calibri"/>
        </w:rPr>
      </w:pPr>
      <w:r w:rsidRPr="00D45E59">
        <w:rPr>
          <w:rFonts w:cs="Calibri"/>
        </w:rPr>
        <w:pict>
          <v:rect id="_x0000_i1065" style="width:0;height:1.5pt" o:hrstd="t" o:hr="t" fillcolor="#a0a0a0" stroked="f"/>
        </w:pict>
      </w:r>
    </w:p>
    <w:p w:rsidR="00B749CA" w:rsidRPr="00D45E59" w:rsidRDefault="00B749CA" w:rsidP="00B749CA">
      <w:pPr>
        <w:pStyle w:val="Heading4"/>
        <w:ind w:left="720"/>
        <w:rPr>
          <w:rFonts w:ascii="Calibri" w:hAnsi="Calibri" w:cs="Calibri"/>
        </w:rPr>
      </w:pPr>
      <w:r w:rsidRPr="00D45E59">
        <w:rPr>
          <w:rFonts w:ascii="Calibri" w:hAnsi="Calibri" w:cs="Calibri"/>
        </w:rPr>
        <w:t>Internet Documents</w:t>
      </w:r>
    </w:p>
    <w:p w:rsidR="00B749CA" w:rsidRPr="00D45E59" w:rsidRDefault="00B749CA" w:rsidP="00B749CA">
      <w:pPr>
        <w:pStyle w:val="NormalWeb"/>
        <w:ind w:left="720"/>
        <w:rPr>
          <w:rFonts w:cs="Calibri"/>
          <w:szCs w:val="22"/>
        </w:rPr>
      </w:pPr>
      <w:r w:rsidRPr="00D45E59">
        <w:rPr>
          <w:rFonts w:cs="Calibri"/>
          <w:b/>
          <w:bCs/>
          <w:szCs w:val="22"/>
        </w:rPr>
        <w:t>Standard format</w:t>
      </w:r>
      <w:r w:rsidRPr="00D45E59">
        <w:rPr>
          <w:rFonts w:cs="Calibri"/>
          <w:szCs w:val="22"/>
        </w:rPr>
        <w:t xml:space="preserve"> </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pStyle w:val="indent"/>
              <w:rPr>
                <w:rFonts w:ascii="Calibri" w:hAnsi="Calibri" w:cs="Calibri"/>
                <w:b/>
                <w:bCs/>
                <w:sz w:val="22"/>
                <w:szCs w:val="22"/>
              </w:rPr>
            </w:pPr>
            <w:r w:rsidRPr="00D45E59">
              <w:rPr>
                <w:rFonts w:ascii="Calibri" w:hAnsi="Calibri" w:cs="Calibri"/>
                <w:b/>
                <w:bCs/>
                <w:sz w:val="22"/>
                <w:szCs w:val="22"/>
              </w:rPr>
              <w:t xml:space="preserve">[#] A. Author, "Document title," </w:t>
            </w:r>
            <w:r w:rsidRPr="00D45E59">
              <w:rPr>
                <w:rFonts w:ascii="Calibri" w:hAnsi="Calibri" w:cs="Calibri"/>
                <w:b/>
                <w:bCs/>
                <w:i/>
                <w:iCs/>
                <w:sz w:val="22"/>
                <w:szCs w:val="22"/>
              </w:rPr>
              <w:t>Webpage name</w:t>
            </w:r>
            <w:r w:rsidRPr="00D45E59">
              <w:rPr>
                <w:rFonts w:ascii="Calibri" w:hAnsi="Calibri" w:cs="Calibri"/>
                <w:b/>
                <w:bCs/>
                <w:sz w:val="22"/>
                <w:szCs w:val="22"/>
              </w:rPr>
              <w:t>, Source/production information, Date of internet publication. [Format]. Available: internet address. [Accessed: Date of access].</w:t>
            </w:r>
          </w:p>
        </w:tc>
      </w:tr>
    </w:tbl>
    <w:p w:rsidR="00B749CA" w:rsidRPr="00D45E59" w:rsidRDefault="00B749CA" w:rsidP="00B749CA">
      <w:pPr>
        <w:pStyle w:val="NormalWeb"/>
        <w:ind w:left="720"/>
        <w:rPr>
          <w:rFonts w:cs="Calibri"/>
          <w:szCs w:val="22"/>
        </w:rPr>
      </w:pPr>
      <w:r w:rsidRPr="00D45E59">
        <w:rPr>
          <w:rFonts w:cs="Calibri"/>
          <w:b/>
          <w:bCs/>
          <w:szCs w:val="22"/>
        </w:rPr>
        <w:t>Professional Internet site</w:t>
      </w:r>
      <w:r w:rsidRPr="00D45E59">
        <w:rPr>
          <w:rFonts w:cs="Calibri"/>
          <w:szCs w:val="22"/>
        </w:rPr>
        <w:t xml:space="preserv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 European Telecommunications Standards Institute, “Digital Video Broadcasting (DVB): Implementation guidelines for DVB terrestrial services; transmission aspects,” </w:t>
      </w:r>
      <w:r w:rsidRPr="00D45E59">
        <w:rPr>
          <w:rFonts w:ascii="Calibri" w:hAnsi="Calibri" w:cs="Calibri"/>
          <w:i/>
          <w:iCs/>
          <w:sz w:val="22"/>
          <w:szCs w:val="22"/>
        </w:rPr>
        <w:t>European Telecommunications Standards Institute</w:t>
      </w:r>
      <w:r w:rsidRPr="00D45E59">
        <w:rPr>
          <w:rFonts w:ascii="Calibri" w:hAnsi="Calibri" w:cs="Calibri"/>
          <w:sz w:val="22"/>
          <w:szCs w:val="22"/>
        </w:rPr>
        <w:t>, ETSI TR-101-190, 1997. [Online]. Available: http://www.etsi.org. [Accessed: Aug. 17, 1998].</w:t>
      </w:r>
    </w:p>
    <w:p w:rsidR="00B749CA" w:rsidRPr="00D45E59" w:rsidRDefault="00B749CA" w:rsidP="00B749CA">
      <w:pPr>
        <w:pStyle w:val="NormalWeb"/>
        <w:ind w:left="720"/>
        <w:rPr>
          <w:rFonts w:cs="Calibri"/>
          <w:szCs w:val="22"/>
        </w:rPr>
      </w:pPr>
      <w:r w:rsidRPr="00D45E59">
        <w:rPr>
          <w:rFonts w:cs="Calibri"/>
          <w:b/>
          <w:bCs/>
          <w:szCs w:val="22"/>
        </w:rPr>
        <w:t xml:space="preserve">Personal Internet site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lastRenderedPageBreak/>
        <w:t>[2] G. Sussman, "Home page - Dr. Gerald Sussman," July 2002. [Online]. Available: http://www.comm.pdx.edu/faculty/Sussman/sussmanpage.htm [Accessed: Sept. 12, 2004].</w:t>
      </w:r>
    </w:p>
    <w:p w:rsidR="00B749CA" w:rsidRPr="00D45E59" w:rsidRDefault="00B749CA" w:rsidP="00B749CA">
      <w:pPr>
        <w:pStyle w:val="NormalWeb"/>
        <w:ind w:left="720"/>
        <w:rPr>
          <w:rFonts w:cs="Calibri"/>
          <w:szCs w:val="22"/>
        </w:rPr>
      </w:pPr>
      <w:r w:rsidRPr="00D45E59">
        <w:rPr>
          <w:rFonts w:cs="Calibri"/>
          <w:b/>
          <w:bCs/>
          <w:szCs w:val="22"/>
        </w:rPr>
        <w:t>General Internet site</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[3] J. Geralds, "Sega Ends Production of Dreamcast," </w:t>
      </w:r>
      <w:r w:rsidRPr="00D45E59">
        <w:rPr>
          <w:rFonts w:ascii="Calibri" w:hAnsi="Calibri" w:cs="Calibri"/>
          <w:i/>
          <w:iCs/>
          <w:sz w:val="22"/>
          <w:szCs w:val="22"/>
        </w:rPr>
        <w:t>vnunet.com</w:t>
      </w:r>
      <w:r w:rsidRPr="00D45E59">
        <w:rPr>
          <w:rFonts w:ascii="Calibri" w:hAnsi="Calibri" w:cs="Calibri"/>
          <w:sz w:val="22"/>
          <w:szCs w:val="22"/>
        </w:rPr>
        <w:t xml:space="preserve">, para. 2, Jan. 31, 2001. [Online]. Available: http://nl1.vnunet.com/news/1116995. [Accessed: Sept. 12, 2004]. </w:t>
      </w:r>
    </w:p>
    <w:p w:rsidR="00B749CA" w:rsidRPr="00D45E59" w:rsidRDefault="00B749CA" w:rsidP="00B749CA">
      <w:pPr>
        <w:pStyle w:val="NormalWeb"/>
        <w:ind w:left="720"/>
        <w:rPr>
          <w:rFonts w:cs="Calibri"/>
          <w:szCs w:val="22"/>
        </w:rPr>
      </w:pPr>
      <w:r w:rsidRPr="00D45E59">
        <w:rPr>
          <w:rFonts w:cs="Calibri"/>
          <w:b/>
          <w:bCs/>
          <w:szCs w:val="22"/>
        </w:rPr>
        <w:t>Internet document, no author given</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[4] “A ‘layman’s’ explanation of Ultra Narrow Band technology,” Oct. 3, 2003. [Online]. Available: http://www.vmsk.org/Layman.pdf. [Accessed: Dec. 3, 2003]. </w:t>
      </w:r>
    </w:p>
    <w:p w:rsidR="00B749CA" w:rsidRPr="00D45E59" w:rsidRDefault="0084563E" w:rsidP="00B749CA">
      <w:pPr>
        <w:spacing w:beforeAutospacing="1" w:afterAutospacing="1"/>
        <w:ind w:left="720"/>
        <w:rPr>
          <w:rFonts w:cs="Calibri"/>
        </w:rPr>
      </w:pPr>
      <w:r w:rsidRPr="00D45E59">
        <w:rPr>
          <w:rFonts w:cs="Calibri"/>
        </w:rPr>
        <w:pict>
          <v:rect id="_x0000_i1066" style="width:0;height:1.5pt" o:hrstd="t" o:hr="t" fillcolor="#a0a0a0" stroked="f"/>
        </w:pict>
      </w:r>
    </w:p>
    <w:p w:rsidR="00B749CA" w:rsidRPr="00D45E59" w:rsidRDefault="00B749CA" w:rsidP="00B749CA">
      <w:pPr>
        <w:pStyle w:val="Heading3"/>
        <w:ind w:left="720"/>
        <w:rPr>
          <w:rFonts w:cs="Calibri"/>
        </w:rPr>
      </w:pPr>
      <w:bookmarkStart w:id="177" w:name="_Toc337188770"/>
      <w:bookmarkStart w:id="178" w:name="_Toc337236726"/>
      <w:bookmarkStart w:id="179" w:name="_Toc337384438"/>
      <w:bookmarkStart w:id="180" w:name="_Toc340535791"/>
      <w:bookmarkStart w:id="181" w:name="_Toc344485689"/>
      <w:r w:rsidRPr="00D45E59">
        <w:rPr>
          <w:rFonts w:cs="Calibri"/>
        </w:rPr>
        <w:t>Non-Book Formats</w:t>
      </w:r>
      <w:bookmarkEnd w:id="177"/>
      <w:bookmarkEnd w:id="178"/>
      <w:bookmarkEnd w:id="179"/>
      <w:bookmarkEnd w:id="180"/>
      <w:bookmarkEnd w:id="181"/>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1"/>
      </w:tblGrid>
      <w:tr w:rsidR="00B749CA" w:rsidRPr="00D45E59" w:rsidTr="00740F53">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B749CA" w:rsidRPr="00D45E59" w:rsidRDefault="00B749CA" w:rsidP="00740F53">
            <w:pPr>
              <w:pStyle w:val="indent"/>
              <w:rPr>
                <w:rFonts w:ascii="Calibri" w:hAnsi="Calibri" w:cs="Calibri"/>
                <w:sz w:val="22"/>
                <w:szCs w:val="22"/>
              </w:rPr>
            </w:pPr>
            <w:r w:rsidRPr="00D45E59">
              <w:rPr>
                <w:rFonts w:ascii="Calibri" w:hAnsi="Calibri" w:cs="Calibri"/>
                <w:b/>
                <w:bCs/>
                <w:sz w:val="22"/>
                <w:szCs w:val="22"/>
              </w:rPr>
              <w:t>[#] A. A. Person, Responsibility</w:t>
            </w:r>
            <w:r w:rsidRPr="00D45E59">
              <w:rPr>
                <w:rFonts w:ascii="Calibri" w:hAnsi="Calibri" w:cs="Calibri"/>
                <w:sz w:val="22"/>
                <w:szCs w:val="22"/>
              </w:rPr>
              <w:t xml:space="preserve"> (if appropriate)</w:t>
            </w:r>
            <w:r w:rsidRPr="00D45E59">
              <w:rPr>
                <w:rFonts w:ascii="Calibri" w:hAnsi="Calibri" w:cs="Calibri"/>
                <w:b/>
                <w:bCs/>
                <w:sz w:val="22"/>
                <w:szCs w:val="22"/>
              </w:rPr>
              <w:t xml:space="preserve">, </w:t>
            </w:r>
            <w:r w:rsidRPr="00D45E59">
              <w:rPr>
                <w:rFonts w:ascii="Calibri" w:hAnsi="Calibri" w:cs="Calibri"/>
                <w:b/>
                <w:bCs/>
                <w:i/>
                <w:iCs/>
                <w:sz w:val="22"/>
                <w:szCs w:val="22"/>
              </w:rPr>
              <w:t>Title: Subtitle</w:t>
            </w:r>
            <w:r w:rsidRPr="00D45E59">
              <w:rPr>
                <w:rFonts w:ascii="Calibri" w:hAnsi="Calibri" w:cs="Calibri"/>
                <w:b/>
                <w:bCs/>
                <w:sz w:val="22"/>
                <w:szCs w:val="22"/>
              </w:rPr>
              <w:t xml:space="preserve">. [Format]. Special credits </w:t>
            </w:r>
            <w:r w:rsidRPr="00D45E59">
              <w:rPr>
                <w:rFonts w:ascii="Calibri" w:hAnsi="Calibri" w:cs="Calibri"/>
                <w:sz w:val="22"/>
                <w:szCs w:val="22"/>
              </w:rPr>
              <w:t>(if appropriate)</w:t>
            </w:r>
            <w:r w:rsidRPr="00D45E59">
              <w:rPr>
                <w:rFonts w:ascii="Calibri" w:hAnsi="Calibri" w:cs="Calibri"/>
                <w:b/>
                <w:bCs/>
                <w:sz w:val="22"/>
                <w:szCs w:val="22"/>
              </w:rPr>
              <w:t>. Place of publication: Publisher, Year.</w:t>
            </w:r>
          </w:p>
        </w:tc>
      </w:tr>
    </w:tbl>
    <w:p w:rsidR="00B749CA" w:rsidRPr="00D45E59" w:rsidRDefault="00B749CA" w:rsidP="00B749CA">
      <w:pPr>
        <w:pStyle w:val="Heading4"/>
        <w:ind w:left="720"/>
        <w:rPr>
          <w:rFonts w:ascii="Calibri" w:hAnsi="Calibri" w:cs="Calibri"/>
        </w:rPr>
      </w:pPr>
      <w:r w:rsidRPr="00D45E59">
        <w:rPr>
          <w:rFonts w:ascii="Calibri" w:hAnsi="Calibri" w:cs="Calibri"/>
        </w:rPr>
        <w:t>Podcasts</w:t>
      </w:r>
    </w:p>
    <w:p w:rsidR="00B749CA" w:rsidRPr="00D45E59" w:rsidRDefault="00B749CA" w:rsidP="00B749CA">
      <w:pPr>
        <w:spacing w:beforeAutospacing="1" w:afterAutospacing="1"/>
        <w:ind w:left="720"/>
        <w:rPr>
          <w:rFonts w:cs="Calibri"/>
        </w:rPr>
      </w:pPr>
      <w:r w:rsidRPr="00D45E59">
        <w:rPr>
          <w:rFonts w:cs="Calibri"/>
        </w:rPr>
        <w:t xml:space="preserve">[1] W. Brown and K. Brodie, Presenters, and P. George, Producer, “From Lake Baikal to the Halfway Mark, Yekaterinburg”, </w:t>
      </w:r>
      <w:r w:rsidRPr="00D45E59">
        <w:rPr>
          <w:rFonts w:cs="Calibri"/>
          <w:i/>
          <w:iCs/>
        </w:rPr>
        <w:t>Peking to Paris: Episode 3</w:t>
      </w:r>
      <w:r w:rsidRPr="00D45E59">
        <w:rPr>
          <w:rFonts w:cs="Calibri"/>
        </w:rPr>
        <w:t xml:space="preserve">, Jun. 4, 2007. [Podcast television programme]. Sydney: ABC Television. Available: http://www.abc.net.au/tv/pekingtoparis/podcast/pekingtoparis.xml. [Accessed Feb. 4, 2008]. </w:t>
      </w:r>
    </w:p>
    <w:p w:rsidR="00B749CA" w:rsidRPr="00D45E59" w:rsidRDefault="00B749CA" w:rsidP="00B749CA">
      <w:pPr>
        <w:pStyle w:val="NormalWeb"/>
        <w:ind w:left="720"/>
        <w:rPr>
          <w:rFonts w:cs="Calibri"/>
          <w:szCs w:val="22"/>
        </w:rPr>
      </w:pPr>
      <w:r w:rsidRPr="00D45E59">
        <w:rPr>
          <w:rFonts w:cs="Calibri"/>
          <w:szCs w:val="22"/>
        </w:rPr>
        <w:t xml:space="preserve">[2] S. Gary, Presenter, “Black Hole Death Ray”, </w:t>
      </w:r>
      <w:r w:rsidRPr="00D45E59">
        <w:rPr>
          <w:rFonts w:cs="Calibri"/>
          <w:i/>
          <w:iCs/>
          <w:szCs w:val="22"/>
        </w:rPr>
        <w:t>StarStuff</w:t>
      </w:r>
      <w:r w:rsidRPr="00D45E59">
        <w:rPr>
          <w:rFonts w:cs="Calibri"/>
          <w:szCs w:val="22"/>
        </w:rPr>
        <w:t xml:space="preserve">, Dec. 23, 2007. [Podcast radio programme]. Sydney: ABC News Radio. Available: http://abc.net.au/newsradio/podcast/STARSTUFF.xml. [Accessed Feb. 4, 2008]. </w:t>
      </w:r>
    </w:p>
    <w:p w:rsidR="00B749CA" w:rsidRPr="00D45E59" w:rsidRDefault="00B749CA" w:rsidP="00B749CA">
      <w:pPr>
        <w:pStyle w:val="Heading4"/>
        <w:ind w:left="720"/>
        <w:rPr>
          <w:rFonts w:ascii="Calibri" w:hAnsi="Calibri" w:cs="Calibri"/>
        </w:rPr>
      </w:pPr>
      <w:r w:rsidRPr="00D45E59">
        <w:rPr>
          <w:rFonts w:ascii="Calibri" w:hAnsi="Calibri" w:cs="Calibri"/>
        </w:rPr>
        <w:t>Other Formats</w:t>
      </w:r>
    </w:p>
    <w:p w:rsidR="00B749CA" w:rsidRPr="00D45E59" w:rsidRDefault="00B749CA" w:rsidP="00B749CA">
      <w:pPr>
        <w:spacing w:beforeAutospacing="1" w:afterAutospacing="1"/>
        <w:ind w:left="720"/>
        <w:rPr>
          <w:rFonts w:cs="Calibri"/>
        </w:rPr>
      </w:pPr>
      <w:r w:rsidRPr="00D45E59">
        <w:rPr>
          <w:rFonts w:cs="Calibri"/>
          <w:b/>
          <w:bCs/>
        </w:rPr>
        <w:t>Microform</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[3] W. D. Scott &amp; Co, </w:t>
      </w:r>
      <w:r w:rsidRPr="00D45E59">
        <w:rPr>
          <w:rFonts w:ascii="Calibri" w:hAnsi="Calibri" w:cs="Calibri"/>
          <w:i/>
          <w:iCs/>
          <w:sz w:val="22"/>
          <w:szCs w:val="22"/>
        </w:rPr>
        <w:t>Information Technology in Australia: Capacities and opportunities: A report to the Department of Science and Technology</w:t>
      </w:r>
      <w:r w:rsidRPr="00D45E59">
        <w:rPr>
          <w:rFonts w:ascii="Calibri" w:hAnsi="Calibri" w:cs="Calibri"/>
          <w:sz w:val="22"/>
          <w:szCs w:val="22"/>
        </w:rPr>
        <w:t xml:space="preserve">. [Microform]. W. D. Scott &amp; Company Pty. Ltd. in association with Arthur D. Little Inc. Canberra: Department of Science and Technology, 1984. </w:t>
      </w:r>
    </w:p>
    <w:p w:rsidR="00B749CA" w:rsidRPr="00D45E59" w:rsidRDefault="00B749CA" w:rsidP="00B749CA">
      <w:pPr>
        <w:pStyle w:val="NormalWeb"/>
        <w:ind w:left="720"/>
        <w:rPr>
          <w:rFonts w:cs="Calibri"/>
          <w:szCs w:val="22"/>
        </w:rPr>
      </w:pPr>
      <w:r w:rsidRPr="00D45E59">
        <w:rPr>
          <w:rFonts w:cs="Calibri"/>
          <w:b/>
          <w:bCs/>
          <w:szCs w:val="22"/>
        </w:rPr>
        <w:t>Computer game</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[4] </w:t>
      </w:r>
      <w:r w:rsidRPr="00D45E59">
        <w:rPr>
          <w:rFonts w:ascii="Calibri" w:hAnsi="Calibri" w:cs="Calibri"/>
          <w:i/>
          <w:iCs/>
          <w:sz w:val="22"/>
          <w:szCs w:val="22"/>
        </w:rPr>
        <w:t>The Hobbit: The prelude to the Lord of the Rings</w:t>
      </w:r>
      <w:r w:rsidRPr="00D45E59">
        <w:rPr>
          <w:rFonts w:ascii="Calibri" w:hAnsi="Calibri" w:cs="Calibri"/>
          <w:sz w:val="22"/>
          <w:szCs w:val="22"/>
        </w:rPr>
        <w:t xml:space="preserve">. [CD-ROM]. United Kingdom: Vivendi Universal Games, 2003. </w:t>
      </w:r>
    </w:p>
    <w:p w:rsidR="00B749CA" w:rsidRPr="00D45E59" w:rsidRDefault="00B749CA" w:rsidP="00B749CA">
      <w:pPr>
        <w:pStyle w:val="NormalWeb"/>
        <w:ind w:left="720"/>
        <w:rPr>
          <w:rFonts w:cs="Calibri"/>
          <w:szCs w:val="22"/>
        </w:rPr>
      </w:pPr>
      <w:r w:rsidRPr="00D45E59">
        <w:rPr>
          <w:rFonts w:cs="Calibri"/>
          <w:b/>
          <w:bCs/>
          <w:szCs w:val="22"/>
        </w:rPr>
        <w:t>Software</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lastRenderedPageBreak/>
        <w:t xml:space="preserve">[5] Thomson ISI, </w:t>
      </w:r>
      <w:r w:rsidRPr="00D45E59">
        <w:rPr>
          <w:rFonts w:ascii="Calibri" w:hAnsi="Calibri" w:cs="Calibri"/>
          <w:i/>
          <w:iCs/>
          <w:sz w:val="22"/>
          <w:szCs w:val="22"/>
        </w:rPr>
        <w:t>EndNote 7</w:t>
      </w:r>
      <w:r w:rsidRPr="00D45E59">
        <w:rPr>
          <w:rFonts w:ascii="Calibri" w:hAnsi="Calibri" w:cs="Calibri"/>
          <w:sz w:val="22"/>
          <w:szCs w:val="22"/>
        </w:rPr>
        <w:t>. [CD-ROM]. Berkeley, Ca.: ISI ResearchSoft, 2003.</w:t>
      </w:r>
    </w:p>
    <w:p w:rsidR="00B749CA" w:rsidRPr="00D45E59" w:rsidRDefault="00B749CA" w:rsidP="00B749CA">
      <w:pPr>
        <w:pStyle w:val="NormalWeb"/>
        <w:ind w:left="720"/>
        <w:rPr>
          <w:rFonts w:cs="Calibri"/>
          <w:szCs w:val="22"/>
        </w:rPr>
      </w:pPr>
      <w:r w:rsidRPr="00D45E59">
        <w:rPr>
          <w:rFonts w:cs="Calibri"/>
          <w:b/>
          <w:bCs/>
          <w:szCs w:val="22"/>
        </w:rPr>
        <w:t>Video recording</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[6] C. Rogers, Writer and Director, </w:t>
      </w:r>
      <w:r w:rsidRPr="00D45E59">
        <w:rPr>
          <w:rFonts w:ascii="Calibri" w:hAnsi="Calibri" w:cs="Calibri"/>
          <w:i/>
          <w:iCs/>
          <w:sz w:val="22"/>
          <w:szCs w:val="22"/>
        </w:rPr>
        <w:t>Grrls in IT</w:t>
      </w:r>
      <w:r w:rsidRPr="00D45E59">
        <w:rPr>
          <w:rFonts w:ascii="Calibri" w:hAnsi="Calibri" w:cs="Calibri"/>
          <w:sz w:val="22"/>
          <w:szCs w:val="22"/>
        </w:rPr>
        <w:t xml:space="preserve">. [Videorecording]. Bendigo, Vic. : Video Education Australasia, 1999. </w:t>
      </w:r>
    </w:p>
    <w:p w:rsidR="00B749CA" w:rsidRPr="00D45E59" w:rsidRDefault="0084563E" w:rsidP="00B749CA">
      <w:pPr>
        <w:spacing w:beforeAutospacing="1" w:afterAutospacing="1"/>
        <w:ind w:left="720"/>
        <w:rPr>
          <w:rFonts w:cs="Calibri"/>
        </w:rPr>
      </w:pPr>
      <w:r w:rsidRPr="00D45E59">
        <w:rPr>
          <w:rFonts w:cs="Calibri"/>
        </w:rPr>
        <w:pict>
          <v:rect id="_x0000_i1067" style="width:0;height:1.5pt" o:hrstd="t" o:hr="t" fillcolor="#a0a0a0" stroked="f"/>
        </w:pict>
      </w:r>
    </w:p>
    <w:p w:rsidR="00B749CA" w:rsidRPr="00D45E59" w:rsidRDefault="00B749CA" w:rsidP="00B749CA">
      <w:pPr>
        <w:pStyle w:val="Heading2"/>
        <w:ind w:left="720"/>
        <w:rPr>
          <w:rFonts w:cs="Calibri"/>
          <w:sz w:val="22"/>
          <w:szCs w:val="22"/>
        </w:rPr>
      </w:pPr>
      <w:bookmarkStart w:id="182" w:name="_Toc337188771"/>
      <w:bookmarkStart w:id="183" w:name="_Toc337236727"/>
      <w:bookmarkStart w:id="184" w:name="_Toc337384439"/>
      <w:bookmarkStart w:id="185" w:name="_Toc340535792"/>
      <w:bookmarkStart w:id="186" w:name="_Toc344485690"/>
      <w:r w:rsidRPr="00D45E59">
        <w:rPr>
          <w:rFonts w:cs="Calibri"/>
          <w:sz w:val="22"/>
          <w:szCs w:val="22"/>
        </w:rPr>
        <w:t>A reference list: what should it look like?</w:t>
      </w:r>
      <w:bookmarkEnd w:id="182"/>
      <w:bookmarkEnd w:id="183"/>
      <w:bookmarkEnd w:id="184"/>
      <w:bookmarkEnd w:id="185"/>
      <w:bookmarkEnd w:id="186"/>
    </w:p>
    <w:p w:rsidR="00B749CA" w:rsidRPr="00D45E59" w:rsidRDefault="00B749CA" w:rsidP="00B749CA">
      <w:pPr>
        <w:pStyle w:val="NormalWeb"/>
        <w:ind w:left="720"/>
        <w:rPr>
          <w:rFonts w:cs="Calibri"/>
          <w:szCs w:val="22"/>
        </w:rPr>
      </w:pPr>
      <w:r w:rsidRPr="00D45E59">
        <w:rPr>
          <w:rFonts w:cs="Calibri"/>
          <w:szCs w:val="22"/>
        </w:rPr>
        <w:t xml:space="preserve">The reference list should appear at the end of your paper. Begin the list on a new page. The title </w:t>
      </w:r>
      <w:r w:rsidRPr="00D45E59">
        <w:rPr>
          <w:rFonts w:cs="Calibri"/>
          <w:i/>
          <w:iCs/>
          <w:szCs w:val="22"/>
        </w:rPr>
        <w:t xml:space="preserve">References </w:t>
      </w:r>
      <w:r w:rsidRPr="00D45E59">
        <w:rPr>
          <w:rFonts w:cs="Calibri"/>
          <w:szCs w:val="22"/>
        </w:rPr>
        <w:t xml:space="preserve">should be either left justified or centered on the page. The entries should appear as one numerical sequence in the order that the material is cited in the text of your assignment. </w:t>
      </w:r>
    </w:p>
    <w:p w:rsidR="00B749CA" w:rsidRPr="00D45E59" w:rsidRDefault="00B749CA" w:rsidP="00B749CA">
      <w:pPr>
        <w:pStyle w:val="NormalWeb"/>
        <w:ind w:left="720"/>
        <w:rPr>
          <w:rFonts w:cs="Calibri"/>
          <w:szCs w:val="22"/>
        </w:rPr>
      </w:pPr>
      <w:r w:rsidRPr="00D45E59">
        <w:rPr>
          <w:rFonts w:cs="Calibri"/>
          <w:b/>
          <w:bCs/>
          <w:szCs w:val="22"/>
        </w:rPr>
        <w:t>Note:</w:t>
      </w:r>
      <w:r w:rsidRPr="00D45E59">
        <w:rPr>
          <w:rFonts w:cs="Calibri"/>
          <w:szCs w:val="22"/>
        </w:rPr>
        <w:t xml:space="preserve"> The hanging indent for each reference makes the numerical sequence more obvious.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 A. Rezi and M. Allam, "Techniques in array processing by means of transformations, " in </w:t>
      </w:r>
      <w:r w:rsidRPr="00D45E59">
        <w:rPr>
          <w:rFonts w:ascii="Calibri" w:hAnsi="Calibri" w:cs="Calibri"/>
          <w:i/>
          <w:iCs/>
          <w:sz w:val="22"/>
          <w:szCs w:val="22"/>
        </w:rPr>
        <w:t>Control and Dynamic Systems</w:t>
      </w:r>
      <w:r w:rsidRPr="00D45E59">
        <w:rPr>
          <w:rFonts w:ascii="Calibri" w:hAnsi="Calibri" w:cs="Calibri"/>
          <w:sz w:val="22"/>
          <w:szCs w:val="22"/>
        </w:rPr>
        <w:t>, Vol. 69, Multidemsional Systems, C. T. Leondes, Ed. San Diego: Academic Press, 1995, pp. 133-180.</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[2] G. O. Young, "Synthetic structure of industrial plastics," in </w:t>
      </w:r>
      <w:r w:rsidRPr="00D45E59">
        <w:rPr>
          <w:rFonts w:ascii="Calibri" w:hAnsi="Calibri" w:cs="Calibri"/>
          <w:i/>
          <w:iCs/>
          <w:sz w:val="22"/>
          <w:szCs w:val="22"/>
        </w:rPr>
        <w:t>Plastics</w:t>
      </w:r>
      <w:r w:rsidRPr="00D45E59">
        <w:rPr>
          <w:rFonts w:ascii="Calibri" w:hAnsi="Calibri" w:cs="Calibri"/>
          <w:sz w:val="22"/>
          <w:szCs w:val="22"/>
        </w:rPr>
        <w:t>, 2nd ed., vol. 3, J. Peters, Ed. New York: McGraw-Hill, 1964, pp. 15-64.</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[3] S. M. Hemmington, </w:t>
      </w:r>
      <w:r w:rsidRPr="00D45E59">
        <w:rPr>
          <w:rFonts w:ascii="Calibri" w:hAnsi="Calibri" w:cs="Calibri"/>
          <w:i/>
          <w:iCs/>
          <w:sz w:val="22"/>
          <w:szCs w:val="22"/>
        </w:rPr>
        <w:t>Soft Science</w:t>
      </w:r>
      <w:r w:rsidRPr="00D45E59">
        <w:rPr>
          <w:rFonts w:ascii="Calibri" w:hAnsi="Calibri" w:cs="Calibri"/>
          <w:sz w:val="22"/>
          <w:szCs w:val="22"/>
        </w:rPr>
        <w:t>. Saskatoon: University of Saskatchewan Press, 1997.</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[4] N. Osifchin and G. Vau, "Power considerations for the modernization of telecommunications in Central and Eastern European and former Soviet Union (CEE/FSU) countries," in </w:t>
      </w:r>
      <w:r w:rsidRPr="00D45E59">
        <w:rPr>
          <w:rFonts w:ascii="Calibri" w:hAnsi="Calibri" w:cs="Calibri"/>
          <w:i/>
          <w:iCs/>
          <w:sz w:val="22"/>
          <w:szCs w:val="22"/>
        </w:rPr>
        <w:t>Second International Telecommunications Energy Special Conference</w:t>
      </w:r>
      <w:r w:rsidRPr="00D45E59">
        <w:rPr>
          <w:rFonts w:ascii="Calibri" w:hAnsi="Calibri" w:cs="Calibri"/>
          <w:sz w:val="22"/>
          <w:szCs w:val="22"/>
        </w:rPr>
        <w:t>, 1997, pp. 9-16.</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[5] D. Sarunyagate, Ed., </w:t>
      </w:r>
      <w:r w:rsidRPr="00D45E59">
        <w:rPr>
          <w:rFonts w:ascii="Calibri" w:hAnsi="Calibri" w:cs="Calibri"/>
          <w:i/>
          <w:iCs/>
          <w:sz w:val="22"/>
          <w:szCs w:val="22"/>
        </w:rPr>
        <w:t>Lasers</w:t>
      </w:r>
      <w:r w:rsidRPr="00D45E59">
        <w:rPr>
          <w:rFonts w:ascii="Calibri" w:hAnsi="Calibri" w:cs="Calibri"/>
          <w:sz w:val="22"/>
          <w:szCs w:val="22"/>
        </w:rPr>
        <w:t xml:space="preserve">. New York: McGraw-Hill, 1996.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[8] O. B. R. Strimpel, "Computer graphics," in </w:t>
      </w:r>
      <w:r w:rsidRPr="00D45E59">
        <w:rPr>
          <w:rFonts w:ascii="Calibri" w:hAnsi="Calibri" w:cs="Calibri"/>
          <w:i/>
          <w:iCs/>
          <w:sz w:val="22"/>
          <w:szCs w:val="22"/>
        </w:rPr>
        <w:t>McGraw-Hill Encyclopedia of Science and Technology</w:t>
      </w:r>
      <w:r w:rsidRPr="00D45E59">
        <w:rPr>
          <w:rFonts w:ascii="Calibri" w:hAnsi="Calibri" w:cs="Calibri"/>
          <w:sz w:val="22"/>
          <w:szCs w:val="22"/>
        </w:rPr>
        <w:t>, 8th ed., Vol. 4. New York: McGraw-Hill, 1997, pp. 279-283.</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[9] K. Schwalbe, </w:t>
      </w:r>
      <w:r w:rsidRPr="00D45E59">
        <w:rPr>
          <w:rFonts w:ascii="Calibri" w:hAnsi="Calibri" w:cs="Calibri"/>
          <w:i/>
          <w:iCs/>
          <w:sz w:val="22"/>
          <w:szCs w:val="22"/>
        </w:rPr>
        <w:t>Information Technology Project Management</w:t>
      </w:r>
      <w:r w:rsidRPr="00D45E59">
        <w:rPr>
          <w:rFonts w:ascii="Calibri" w:hAnsi="Calibri" w:cs="Calibri"/>
          <w:sz w:val="22"/>
          <w:szCs w:val="22"/>
        </w:rPr>
        <w:t>, 3rd ed. Boston: Course Technology, 2004.</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[10] M. N. DeMers, </w:t>
      </w:r>
      <w:r w:rsidRPr="00D45E59">
        <w:rPr>
          <w:rFonts w:ascii="Calibri" w:hAnsi="Calibri" w:cs="Calibri"/>
          <w:i/>
          <w:iCs/>
          <w:sz w:val="22"/>
          <w:szCs w:val="22"/>
        </w:rPr>
        <w:t>Fundamentals of Geographic Information Systems</w:t>
      </w:r>
      <w:r w:rsidRPr="00D45E59">
        <w:rPr>
          <w:rFonts w:ascii="Calibri" w:hAnsi="Calibri" w:cs="Calibri"/>
          <w:sz w:val="22"/>
          <w:szCs w:val="22"/>
        </w:rPr>
        <w:t>, 3rd ed. New York: John Wiley, 2005.</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[11] L. Vertelney, M. Arent, and H. Lieberman, "Two disciplines in search of an interface: Reflections on a design problem," in </w:t>
      </w:r>
      <w:r w:rsidRPr="00D45E59">
        <w:rPr>
          <w:rFonts w:ascii="Calibri" w:hAnsi="Calibri" w:cs="Calibri"/>
          <w:i/>
          <w:iCs/>
          <w:sz w:val="22"/>
          <w:szCs w:val="22"/>
        </w:rPr>
        <w:t>The Art of Human-Computer Interface Design</w:t>
      </w:r>
      <w:r w:rsidRPr="00D45E59">
        <w:rPr>
          <w:rFonts w:ascii="Calibri" w:hAnsi="Calibri" w:cs="Calibri"/>
          <w:sz w:val="22"/>
          <w:szCs w:val="22"/>
        </w:rPr>
        <w:t xml:space="preserve">, B. Laurel, Ed. Reading, MA: Addison-Wesley, 1990. Reprinted in </w:t>
      </w:r>
      <w:r w:rsidRPr="00D45E59">
        <w:rPr>
          <w:rFonts w:ascii="Calibri" w:hAnsi="Calibri" w:cs="Calibri"/>
          <w:i/>
          <w:iCs/>
          <w:sz w:val="22"/>
          <w:szCs w:val="22"/>
        </w:rPr>
        <w:t>Human-Computer Interaction (ICT 235) Readings and Lecture Notes</w:t>
      </w:r>
      <w:r w:rsidRPr="00D45E59">
        <w:rPr>
          <w:rFonts w:ascii="Calibri" w:hAnsi="Calibri" w:cs="Calibri"/>
          <w:sz w:val="22"/>
          <w:szCs w:val="22"/>
        </w:rPr>
        <w:t>, Vol. 1. Murdoch: Murdoch University, 2005, pp. 32-37.</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lastRenderedPageBreak/>
        <w:t xml:space="preserve">[12] E. P. Wigner, "Theory of traveling wave optical laser," </w:t>
      </w:r>
      <w:r w:rsidRPr="00D45E59">
        <w:rPr>
          <w:rFonts w:ascii="Calibri" w:hAnsi="Calibri" w:cs="Calibri"/>
          <w:i/>
          <w:iCs/>
          <w:sz w:val="22"/>
          <w:szCs w:val="22"/>
        </w:rPr>
        <w:t>Physical Review</w:t>
      </w:r>
      <w:r w:rsidRPr="00D45E59">
        <w:rPr>
          <w:rFonts w:ascii="Calibri" w:hAnsi="Calibri" w:cs="Calibri"/>
          <w:sz w:val="22"/>
          <w:szCs w:val="22"/>
        </w:rPr>
        <w:t>, vol.134, pp. A635-A646, Dec. 1965.</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[13] J. U. Duncombe, "Infrared navigation - Part I: An assessment of feasibility," </w:t>
      </w:r>
      <w:r w:rsidRPr="00D45E59">
        <w:rPr>
          <w:rFonts w:ascii="Calibri" w:hAnsi="Calibri" w:cs="Calibri"/>
          <w:i/>
          <w:iCs/>
          <w:sz w:val="22"/>
          <w:szCs w:val="22"/>
        </w:rPr>
        <w:t>IEEE Transactions on Electron Devices</w:t>
      </w:r>
      <w:r w:rsidRPr="00D45E59">
        <w:rPr>
          <w:rFonts w:ascii="Calibri" w:hAnsi="Calibri" w:cs="Calibri"/>
          <w:sz w:val="22"/>
          <w:szCs w:val="22"/>
        </w:rPr>
        <w:t>, vol. ED-11, pp. 34-39, Jan. 1959.</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[14] M. Bell, et al., </w:t>
      </w:r>
      <w:r w:rsidRPr="00D45E59">
        <w:rPr>
          <w:rFonts w:ascii="Calibri" w:hAnsi="Calibri" w:cs="Calibri"/>
          <w:i/>
          <w:iCs/>
          <w:sz w:val="22"/>
          <w:szCs w:val="22"/>
        </w:rPr>
        <w:t>Universities Online: A survey of online education and services in Australia</w:t>
      </w:r>
      <w:r w:rsidRPr="00D45E59">
        <w:rPr>
          <w:rFonts w:ascii="Calibri" w:hAnsi="Calibri" w:cs="Calibri"/>
          <w:sz w:val="22"/>
          <w:szCs w:val="22"/>
        </w:rPr>
        <w:t>, Occasional Paper Series 02-A. Canberra: Department of Education, Science and Training, 2002.</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[15] T. J. van Weert and R. K. Munro, Eds., </w:t>
      </w:r>
      <w:r w:rsidRPr="00D45E59">
        <w:rPr>
          <w:rFonts w:ascii="Calibri" w:hAnsi="Calibri" w:cs="Calibri"/>
          <w:i/>
          <w:iCs/>
          <w:sz w:val="22"/>
          <w:szCs w:val="22"/>
        </w:rPr>
        <w:t>Informatics and the Digital Society: Social, ethical and cognitive issues: IFIP TC3/WG3.1&amp;3.2 Open Conference on Social, Ethical and Cognitive Issues of Informatics and ICT, July 22-26, 2002, Dortmund, Germany</w:t>
      </w:r>
      <w:r w:rsidRPr="00D45E59">
        <w:rPr>
          <w:rFonts w:ascii="Calibri" w:hAnsi="Calibri" w:cs="Calibri"/>
          <w:sz w:val="22"/>
          <w:szCs w:val="22"/>
        </w:rPr>
        <w:t>. Boston: Kluwer Academic, 2003.</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[16] I. S. Qamber, "Flow graph development method," </w:t>
      </w:r>
      <w:r w:rsidRPr="00D45E59">
        <w:rPr>
          <w:rFonts w:ascii="Calibri" w:hAnsi="Calibri" w:cs="Calibri"/>
          <w:i/>
          <w:iCs/>
          <w:sz w:val="22"/>
          <w:szCs w:val="22"/>
        </w:rPr>
        <w:t>Microelectronics Reliability</w:t>
      </w:r>
      <w:r w:rsidRPr="00D45E59">
        <w:rPr>
          <w:rFonts w:ascii="Calibri" w:hAnsi="Calibri" w:cs="Calibri"/>
          <w:sz w:val="22"/>
          <w:szCs w:val="22"/>
        </w:rPr>
        <w:t xml:space="preserve">, vol. 33, no. 9, pp. 1387-1395, Dec. 1993.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[17] Australia. Attorney-Generals Department. </w:t>
      </w:r>
      <w:r w:rsidRPr="00D45E59">
        <w:rPr>
          <w:rFonts w:ascii="Calibri" w:hAnsi="Calibri" w:cs="Calibri"/>
          <w:i/>
          <w:iCs/>
          <w:sz w:val="22"/>
          <w:szCs w:val="22"/>
        </w:rPr>
        <w:t>Digital Agenda Review</w:t>
      </w:r>
      <w:r w:rsidRPr="00D45E59">
        <w:rPr>
          <w:rFonts w:ascii="Calibri" w:hAnsi="Calibri" w:cs="Calibri"/>
          <w:sz w:val="22"/>
          <w:szCs w:val="22"/>
        </w:rPr>
        <w:t>, 4 Vols. Canberra: Attorney- General's Department, 2003.</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[18] C. Rogers, Writer and Director, </w:t>
      </w:r>
      <w:r w:rsidRPr="00D45E59">
        <w:rPr>
          <w:rFonts w:ascii="Calibri" w:hAnsi="Calibri" w:cs="Calibri"/>
          <w:i/>
          <w:iCs/>
          <w:sz w:val="22"/>
          <w:szCs w:val="22"/>
        </w:rPr>
        <w:t>Grrls in IT</w:t>
      </w:r>
      <w:r w:rsidRPr="00D45E59">
        <w:rPr>
          <w:rFonts w:ascii="Calibri" w:hAnsi="Calibri" w:cs="Calibri"/>
          <w:sz w:val="22"/>
          <w:szCs w:val="22"/>
        </w:rPr>
        <w:t>. [Videorecording]. Bendigo, Vic.: Video Education Australasia, 1999.</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[19] L. Bass, P. Clements, and R. Kazman. </w:t>
      </w:r>
      <w:r w:rsidRPr="00D45E59">
        <w:rPr>
          <w:rFonts w:ascii="Calibri" w:hAnsi="Calibri" w:cs="Calibri"/>
          <w:i/>
          <w:iCs/>
          <w:sz w:val="22"/>
          <w:szCs w:val="22"/>
        </w:rPr>
        <w:t>Software Architecture in Practice</w:t>
      </w:r>
      <w:r w:rsidRPr="00D45E59">
        <w:rPr>
          <w:rFonts w:ascii="Calibri" w:hAnsi="Calibri" w:cs="Calibri"/>
          <w:sz w:val="22"/>
          <w:szCs w:val="22"/>
        </w:rPr>
        <w:t>, 2nd ed. Reading, MA: Addison Wesley, 2003. [E-book] Available: Safari e-book.</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[20] D. Ince, "Acoustic coupler," in </w:t>
      </w:r>
      <w:r w:rsidRPr="00D45E59">
        <w:rPr>
          <w:rFonts w:ascii="Calibri" w:hAnsi="Calibri" w:cs="Calibri"/>
          <w:i/>
          <w:iCs/>
          <w:sz w:val="22"/>
          <w:szCs w:val="22"/>
        </w:rPr>
        <w:t>A Dictionary of the Internet</w:t>
      </w:r>
      <w:r w:rsidRPr="00D45E59">
        <w:rPr>
          <w:rFonts w:ascii="Calibri" w:hAnsi="Calibri" w:cs="Calibri"/>
          <w:sz w:val="22"/>
          <w:szCs w:val="22"/>
        </w:rPr>
        <w:t>. Oxford: Oxford University Press, 2001. [Online]. Available: Oxford Reference Online, http://www.oxfordreference.com. [Accessed: May 24, 2005].</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[21] H. K. Edwards and V. Sridhar, "Analysis of software requirements engineering exercises in a global virtual team setup," </w:t>
      </w:r>
      <w:r w:rsidRPr="00D45E59">
        <w:rPr>
          <w:rFonts w:ascii="Calibri" w:hAnsi="Calibri" w:cs="Calibri"/>
          <w:i/>
          <w:iCs/>
          <w:sz w:val="22"/>
          <w:szCs w:val="22"/>
        </w:rPr>
        <w:t>Journal of Global Information Management</w:t>
      </w:r>
      <w:r w:rsidRPr="00D45E59">
        <w:rPr>
          <w:rFonts w:ascii="Calibri" w:hAnsi="Calibri" w:cs="Calibri"/>
          <w:sz w:val="22"/>
          <w:szCs w:val="22"/>
        </w:rPr>
        <w:t>, vol. 13, no. 2, p. 21+, April-June 2005. [Online]. Available: Academic OneFile, http://find.galegroup.com. [Accessed May 31, 2005].</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[22] A. Holub, "Is software engineering an oxymoron?" </w:t>
      </w:r>
      <w:r w:rsidRPr="00D45E59">
        <w:rPr>
          <w:rFonts w:ascii="Calibri" w:hAnsi="Calibri" w:cs="Calibri"/>
          <w:i/>
          <w:iCs/>
          <w:sz w:val="22"/>
          <w:szCs w:val="22"/>
        </w:rPr>
        <w:t>Software Development Times</w:t>
      </w:r>
      <w:r w:rsidRPr="00D45E59">
        <w:rPr>
          <w:rFonts w:ascii="Calibri" w:hAnsi="Calibri" w:cs="Calibri"/>
          <w:sz w:val="22"/>
          <w:szCs w:val="22"/>
        </w:rPr>
        <w:t>, p. 28+, March 2005. [Online]. Available: ProQuest, http://il.proquest.com. [Accessed May 23, 2005].</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[23] H. Zhang, "Delay-insensitive networks," M.S. thesis, University of Waterloo, Waterloo, ON, Canada, 1997.</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[24] P. H. C. Eilers and J. J. Goeman, "Enhancing scatterplots with smoothed densities," </w:t>
      </w:r>
      <w:r w:rsidRPr="00D45E59">
        <w:rPr>
          <w:rFonts w:ascii="Calibri" w:hAnsi="Calibri" w:cs="Calibri"/>
          <w:i/>
          <w:iCs/>
          <w:sz w:val="22"/>
          <w:szCs w:val="22"/>
        </w:rPr>
        <w:t>Bioinformatics</w:t>
      </w:r>
      <w:r w:rsidRPr="00D45E59">
        <w:rPr>
          <w:rFonts w:ascii="Calibri" w:hAnsi="Calibri" w:cs="Calibri"/>
          <w:sz w:val="22"/>
          <w:szCs w:val="22"/>
        </w:rPr>
        <w:t>, vol. 20, no. 5, pp. 623-628, March 2004. [Online]. Available: www.oxfordjournals.org. [Accessed Sept. 18, 2004].</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[25] “AlphaCom Communications introduces VMSK technology,” The Business Journal Online, May, 2000. [Online]. Available: http://www.business-journal.com/LateMay00/Alpha.html. [Accessed: May 2, 2000].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lastRenderedPageBreak/>
        <w:t xml:space="preserve">[26] J. Riley, "Call for new look at skilled migrants," </w:t>
      </w:r>
      <w:r w:rsidRPr="00D45E59">
        <w:rPr>
          <w:rFonts w:ascii="Calibri" w:hAnsi="Calibri" w:cs="Calibri"/>
          <w:i/>
          <w:iCs/>
          <w:sz w:val="22"/>
          <w:szCs w:val="22"/>
        </w:rPr>
        <w:t>The Australian</w:t>
      </w:r>
      <w:r w:rsidRPr="00D45E59">
        <w:rPr>
          <w:rFonts w:ascii="Calibri" w:hAnsi="Calibri" w:cs="Calibri"/>
          <w:sz w:val="22"/>
          <w:szCs w:val="22"/>
        </w:rPr>
        <w:t>, p. 35, May 31, 2005. Available: Factiva, http://global.factiva.com. [Accessed May 31, 2005].</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[27] European Telecommunications Standards Institute, “Digital Video Broadcasting (DVB): Implementation guidelines for DVB terrestrial services; transmission aspects,” </w:t>
      </w:r>
      <w:r w:rsidRPr="00D45E59">
        <w:rPr>
          <w:rFonts w:ascii="Calibri" w:hAnsi="Calibri" w:cs="Calibri"/>
          <w:i/>
          <w:iCs/>
          <w:sz w:val="22"/>
          <w:szCs w:val="22"/>
        </w:rPr>
        <w:t>European Telecommunications Standards Institute</w:t>
      </w:r>
      <w:r w:rsidRPr="00D45E59">
        <w:rPr>
          <w:rFonts w:ascii="Calibri" w:hAnsi="Calibri" w:cs="Calibri"/>
          <w:sz w:val="22"/>
          <w:szCs w:val="22"/>
        </w:rPr>
        <w:t>, ETSI TR-101-190, 1997. [Online]. Available: http://www.etsi.org. [Accessed: Aug. 17, 1998].</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[28] J. Geralds, "Sega Ends Production of Dreamcast," </w:t>
      </w:r>
      <w:r w:rsidRPr="00D45E59">
        <w:rPr>
          <w:rFonts w:ascii="Calibri" w:hAnsi="Calibri" w:cs="Calibri"/>
          <w:i/>
          <w:iCs/>
          <w:sz w:val="22"/>
          <w:szCs w:val="22"/>
        </w:rPr>
        <w:t>vnunet.com</w:t>
      </w:r>
      <w:r w:rsidRPr="00D45E59">
        <w:rPr>
          <w:rFonts w:ascii="Calibri" w:hAnsi="Calibri" w:cs="Calibri"/>
          <w:sz w:val="22"/>
          <w:szCs w:val="22"/>
        </w:rPr>
        <w:t>, para. 2, Jan. 31, 2001. [Online]. Available: http://nl1.vnunet.com/news/1116995. [Accessed Sept. 12, 2004].</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[29] W. D. Scott &amp; Co, </w:t>
      </w:r>
      <w:r w:rsidRPr="00D45E59">
        <w:rPr>
          <w:rFonts w:ascii="Calibri" w:hAnsi="Calibri" w:cs="Calibri"/>
          <w:i/>
          <w:iCs/>
          <w:sz w:val="22"/>
          <w:szCs w:val="22"/>
        </w:rPr>
        <w:t>Information Technology in Australia: Capacities and opportunities: A report to the Department of Science and Technology</w:t>
      </w:r>
      <w:r w:rsidRPr="00D45E59">
        <w:rPr>
          <w:rFonts w:ascii="Calibri" w:hAnsi="Calibri" w:cs="Calibri"/>
          <w:sz w:val="22"/>
          <w:szCs w:val="22"/>
        </w:rPr>
        <w:t xml:space="preserve">. [Microform]. W. D. Scott &amp; Company Pty. Ltd. in association with Arthur D. Little Inc. Canberra: Department of Science and Technology, 1984. </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[30] “A ‘layman’s’ explanation of Ultra Narrow Band technology,” Oct. 3, 2003. [Online]. Available: http://www.vmsk.org/Layman.pdf. [Accessed: Dec. 3, 2003]. </w:t>
      </w:r>
    </w:p>
    <w:p w:rsidR="00B749CA" w:rsidRPr="00D45E59" w:rsidRDefault="0084563E" w:rsidP="00B749CA">
      <w:pPr>
        <w:spacing w:beforeAutospacing="1" w:afterAutospacing="1"/>
        <w:ind w:left="720"/>
        <w:rPr>
          <w:rFonts w:cs="Calibri"/>
        </w:rPr>
      </w:pPr>
      <w:r w:rsidRPr="00D45E59">
        <w:rPr>
          <w:rFonts w:cs="Calibri"/>
        </w:rPr>
        <w:pict>
          <v:rect id="_x0000_i1068" style="width:0;height:1.5pt" o:hrstd="t" o:hr="t" fillcolor="#a0a0a0" stroked="f"/>
        </w:pict>
      </w:r>
    </w:p>
    <w:p w:rsidR="00B749CA" w:rsidRPr="00D45E59" w:rsidRDefault="00B749CA" w:rsidP="00B749CA">
      <w:pPr>
        <w:pStyle w:val="Heading2"/>
        <w:ind w:left="720"/>
        <w:rPr>
          <w:rFonts w:cs="Calibri"/>
          <w:sz w:val="22"/>
          <w:szCs w:val="22"/>
        </w:rPr>
      </w:pPr>
      <w:bookmarkStart w:id="187" w:name="_Toc337188772"/>
      <w:bookmarkStart w:id="188" w:name="_Toc337236728"/>
      <w:bookmarkStart w:id="189" w:name="_Toc337384440"/>
      <w:bookmarkStart w:id="190" w:name="_Toc340535793"/>
      <w:bookmarkStart w:id="191" w:name="_Toc344485691"/>
      <w:r w:rsidRPr="00D45E59">
        <w:rPr>
          <w:rFonts w:cs="Calibri"/>
          <w:sz w:val="22"/>
          <w:szCs w:val="22"/>
        </w:rPr>
        <w:t>Abbreviations</w:t>
      </w:r>
      <w:bookmarkEnd w:id="187"/>
      <w:bookmarkEnd w:id="188"/>
      <w:bookmarkEnd w:id="189"/>
      <w:bookmarkEnd w:id="190"/>
      <w:bookmarkEnd w:id="191"/>
    </w:p>
    <w:p w:rsidR="00B749CA" w:rsidRPr="00D45E59" w:rsidRDefault="00B749CA" w:rsidP="00B749CA">
      <w:pPr>
        <w:spacing w:beforeAutospacing="1" w:afterAutospacing="1"/>
        <w:ind w:left="720"/>
        <w:rPr>
          <w:rFonts w:cs="Calibri"/>
        </w:rPr>
      </w:pPr>
      <w:r w:rsidRPr="00D45E59">
        <w:rPr>
          <w:rFonts w:cs="Calibri"/>
        </w:rPr>
        <w:t xml:space="preserve">Standard abbreviations may be used in your citations. A list of appropriate abbreviations can be found below: </w:t>
      </w:r>
    </w:p>
    <w:tbl>
      <w:tblPr>
        <w:tblW w:w="2000" w:type="pct"/>
        <w:tblCellSpacing w:w="0" w:type="dxa"/>
        <w:tblInd w:w="720" w:type="dxa"/>
        <w:tblBorders>
          <w:top w:val="outset" w:sz="6" w:space="0" w:color="292929"/>
          <w:left w:val="outset" w:sz="6" w:space="0" w:color="292929"/>
          <w:bottom w:val="outset" w:sz="6" w:space="0" w:color="292929"/>
          <w:right w:val="outset" w:sz="6" w:space="0" w:color="292929"/>
        </w:tblBorders>
        <w:tblCellMar>
          <w:top w:w="60" w:type="dxa"/>
          <w:left w:w="60" w:type="dxa"/>
          <w:bottom w:w="60" w:type="dxa"/>
          <w:right w:w="60" w:type="dxa"/>
        </w:tblCellMar>
        <w:tblLook w:val="04A0" w:firstRow="1" w:lastRow="0" w:firstColumn="1" w:lastColumn="0" w:noHBand="0" w:noVBand="1"/>
      </w:tblPr>
      <w:tblGrid>
        <w:gridCol w:w="1101"/>
        <w:gridCol w:w="2569"/>
      </w:tblGrid>
      <w:tr w:rsidR="00B749CA" w:rsidRPr="00D45E59" w:rsidTr="00740F53">
        <w:trPr>
          <w:tblCellSpacing w:w="0" w:type="dxa"/>
        </w:trPr>
        <w:tc>
          <w:tcPr>
            <w:tcW w:w="1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Ed./Eds.</w:t>
            </w:r>
          </w:p>
        </w:tc>
        <w:tc>
          <w:tcPr>
            <w:tcW w:w="3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editor/editors</w:t>
            </w:r>
          </w:p>
        </w:tc>
      </w:tr>
      <w:tr w:rsidR="00B749CA" w:rsidRPr="00D45E59" w:rsidTr="00740F53">
        <w:trPr>
          <w:tblCellSpacing w:w="0" w:type="dxa"/>
        </w:trPr>
        <w:tc>
          <w:tcPr>
            <w:tcW w:w="1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ed.</w:t>
            </w:r>
          </w:p>
        </w:tc>
        <w:tc>
          <w:tcPr>
            <w:tcW w:w="3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edition</w:t>
            </w:r>
          </w:p>
        </w:tc>
      </w:tr>
      <w:tr w:rsidR="00B749CA" w:rsidRPr="00D45E59" w:rsidTr="00740F53">
        <w:trPr>
          <w:tblCellSpacing w:w="0" w:type="dxa"/>
        </w:trPr>
        <w:tc>
          <w:tcPr>
            <w:tcW w:w="1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et al.</w:t>
            </w:r>
          </w:p>
        </w:tc>
        <w:tc>
          <w:tcPr>
            <w:tcW w:w="3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and others</w:t>
            </w:r>
          </w:p>
        </w:tc>
      </w:tr>
      <w:tr w:rsidR="00B749CA" w:rsidRPr="00D45E59" w:rsidTr="00740F53">
        <w:trPr>
          <w:tblCellSpacing w:w="0" w:type="dxa"/>
        </w:trPr>
        <w:tc>
          <w:tcPr>
            <w:tcW w:w="1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no.</w:t>
            </w:r>
          </w:p>
        </w:tc>
        <w:tc>
          <w:tcPr>
            <w:tcW w:w="3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number</w:t>
            </w:r>
          </w:p>
        </w:tc>
      </w:tr>
      <w:tr w:rsidR="00B749CA" w:rsidRPr="00D45E59" w:rsidTr="00740F53">
        <w:trPr>
          <w:tblCellSpacing w:w="0" w:type="dxa"/>
        </w:trPr>
        <w:tc>
          <w:tcPr>
            <w:tcW w:w="1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p./pp.</w:t>
            </w:r>
          </w:p>
        </w:tc>
        <w:tc>
          <w:tcPr>
            <w:tcW w:w="3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page/pages</w:t>
            </w:r>
          </w:p>
        </w:tc>
      </w:tr>
      <w:tr w:rsidR="00B749CA" w:rsidRPr="00D45E59" w:rsidTr="00740F53">
        <w:trPr>
          <w:tblCellSpacing w:w="0" w:type="dxa"/>
        </w:trPr>
        <w:tc>
          <w:tcPr>
            <w:tcW w:w="1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para.</w:t>
            </w:r>
          </w:p>
        </w:tc>
        <w:tc>
          <w:tcPr>
            <w:tcW w:w="3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paragraph</w:t>
            </w:r>
          </w:p>
        </w:tc>
      </w:tr>
      <w:tr w:rsidR="00B749CA" w:rsidRPr="00D45E59" w:rsidTr="00740F53">
        <w:trPr>
          <w:tblCellSpacing w:w="0" w:type="dxa"/>
        </w:trPr>
        <w:tc>
          <w:tcPr>
            <w:tcW w:w="1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pt.</w:t>
            </w:r>
          </w:p>
        </w:tc>
        <w:tc>
          <w:tcPr>
            <w:tcW w:w="3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part</w:t>
            </w:r>
          </w:p>
        </w:tc>
      </w:tr>
      <w:tr w:rsidR="00B749CA" w:rsidRPr="00D45E59" w:rsidTr="00740F53">
        <w:trPr>
          <w:tblCellSpacing w:w="0" w:type="dxa"/>
        </w:trPr>
        <w:tc>
          <w:tcPr>
            <w:tcW w:w="1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rev.</w:t>
            </w:r>
          </w:p>
        </w:tc>
        <w:tc>
          <w:tcPr>
            <w:tcW w:w="3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revised</w:t>
            </w:r>
          </w:p>
        </w:tc>
      </w:tr>
      <w:tr w:rsidR="00B749CA" w:rsidRPr="00D45E59" w:rsidTr="00740F53">
        <w:trPr>
          <w:tblCellSpacing w:w="0" w:type="dxa"/>
        </w:trPr>
        <w:tc>
          <w:tcPr>
            <w:tcW w:w="1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suppl.</w:t>
            </w:r>
          </w:p>
        </w:tc>
        <w:tc>
          <w:tcPr>
            <w:tcW w:w="3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supplement</w:t>
            </w:r>
          </w:p>
        </w:tc>
      </w:tr>
      <w:tr w:rsidR="00B749CA" w:rsidRPr="00D45E59" w:rsidTr="00740F53">
        <w:trPr>
          <w:tblCellSpacing w:w="0" w:type="dxa"/>
        </w:trPr>
        <w:tc>
          <w:tcPr>
            <w:tcW w:w="1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Vol.</w:t>
            </w:r>
          </w:p>
        </w:tc>
        <w:tc>
          <w:tcPr>
            <w:tcW w:w="3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Volume (book)</w:t>
            </w:r>
          </w:p>
        </w:tc>
      </w:tr>
      <w:tr w:rsidR="00B749CA" w:rsidRPr="00D45E59" w:rsidTr="00740F53">
        <w:trPr>
          <w:tblCellSpacing w:w="0" w:type="dxa"/>
        </w:trPr>
        <w:tc>
          <w:tcPr>
            <w:tcW w:w="1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vol.</w:t>
            </w:r>
          </w:p>
        </w:tc>
        <w:tc>
          <w:tcPr>
            <w:tcW w:w="3500" w:type="pct"/>
            <w:tcBorders>
              <w:top w:val="outset" w:sz="6" w:space="0" w:color="292929"/>
              <w:left w:val="outset" w:sz="6" w:space="0" w:color="292929"/>
              <w:bottom w:val="outset" w:sz="6" w:space="0" w:color="292929"/>
              <w:right w:val="outset" w:sz="6" w:space="0" w:color="292929"/>
            </w:tcBorders>
            <w:vAlign w:val="center"/>
            <w:hideMark/>
          </w:tcPr>
          <w:p w:rsidR="00B749CA" w:rsidRPr="00D45E59" w:rsidRDefault="00B749CA" w:rsidP="00740F53">
            <w:pPr>
              <w:spacing w:after="0"/>
              <w:rPr>
                <w:rFonts w:cs="Calibri"/>
              </w:rPr>
            </w:pPr>
            <w:r w:rsidRPr="00D45E59">
              <w:rPr>
                <w:rFonts w:cs="Calibri"/>
              </w:rPr>
              <w:t>volume (journal)</w:t>
            </w:r>
          </w:p>
        </w:tc>
      </w:tr>
    </w:tbl>
    <w:p w:rsidR="00B749CA" w:rsidRPr="00D45E59" w:rsidRDefault="0084563E" w:rsidP="00B749CA">
      <w:pPr>
        <w:spacing w:beforeAutospacing="1" w:afterAutospacing="1"/>
        <w:ind w:left="720"/>
        <w:rPr>
          <w:rFonts w:cs="Calibri"/>
        </w:rPr>
      </w:pPr>
      <w:r w:rsidRPr="00D45E59">
        <w:rPr>
          <w:rFonts w:cs="Calibri"/>
        </w:rPr>
        <w:pict>
          <v:rect id="_x0000_i1069" style="width:0;height:1.5pt" o:hrstd="t" o:hr="t" fillcolor="#a0a0a0" stroked="f"/>
        </w:pict>
      </w:r>
    </w:p>
    <w:p w:rsidR="00B749CA" w:rsidRPr="00D45E59" w:rsidRDefault="00B749CA" w:rsidP="00B749CA">
      <w:pPr>
        <w:pStyle w:val="Heading2"/>
        <w:ind w:left="720"/>
        <w:rPr>
          <w:rFonts w:cs="Calibri"/>
          <w:sz w:val="22"/>
          <w:szCs w:val="22"/>
        </w:rPr>
      </w:pPr>
      <w:bookmarkStart w:id="192" w:name="_Toc337188773"/>
      <w:bookmarkStart w:id="193" w:name="_Toc337236729"/>
      <w:bookmarkStart w:id="194" w:name="_Toc337384441"/>
      <w:bookmarkStart w:id="195" w:name="_Toc340535794"/>
      <w:bookmarkStart w:id="196" w:name="_Toc344485692"/>
      <w:r w:rsidRPr="00D45E59">
        <w:rPr>
          <w:rFonts w:cs="Calibri"/>
          <w:sz w:val="22"/>
          <w:szCs w:val="22"/>
        </w:rPr>
        <w:t>Other sources of information</w:t>
      </w:r>
      <w:bookmarkEnd w:id="192"/>
      <w:bookmarkEnd w:id="193"/>
      <w:bookmarkEnd w:id="194"/>
      <w:bookmarkEnd w:id="195"/>
      <w:bookmarkEnd w:id="196"/>
    </w:p>
    <w:p w:rsidR="00B749CA" w:rsidRPr="00D45E59" w:rsidRDefault="00B749CA" w:rsidP="00B749CA">
      <w:pPr>
        <w:pStyle w:val="NormalWeb"/>
        <w:ind w:left="720"/>
        <w:rPr>
          <w:rFonts w:cs="Calibri"/>
          <w:szCs w:val="22"/>
        </w:rPr>
      </w:pPr>
      <w:r w:rsidRPr="00D45E59">
        <w:rPr>
          <w:rFonts w:cs="Calibri"/>
          <w:b/>
          <w:bCs/>
          <w:szCs w:val="22"/>
        </w:rPr>
        <w:lastRenderedPageBreak/>
        <w:t>Note:</w:t>
      </w:r>
      <w:r w:rsidRPr="00D45E59">
        <w:rPr>
          <w:rFonts w:cs="Calibri"/>
          <w:szCs w:val="22"/>
        </w:rPr>
        <w:t xml:space="preserve"> This list of examples is in no way exhaustive. Only the most often-used types of references are listed here. Refer to the following publications for more information on citing references:</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Institute of Electrical and Electronics Engineers, Inc., </w:t>
      </w:r>
      <w:r w:rsidRPr="00D45E59">
        <w:rPr>
          <w:rFonts w:ascii="Calibri" w:hAnsi="Calibri" w:cs="Calibri"/>
          <w:i/>
          <w:iCs/>
          <w:sz w:val="22"/>
          <w:szCs w:val="22"/>
        </w:rPr>
        <w:t>IEEE Transactions, Journals and Letters: Information for authors</w:t>
      </w:r>
      <w:r w:rsidRPr="00D45E59">
        <w:rPr>
          <w:rFonts w:ascii="Calibri" w:hAnsi="Calibri" w:cs="Calibri"/>
          <w:sz w:val="22"/>
          <w:szCs w:val="22"/>
        </w:rPr>
        <w:t>. Piscataway NJ: IEEE, 2003. Available: http://www.ieee.org/portal/cms_docs/pubs/transactions/auinfo03.pdf. [Accessed May 20, 2005]</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University of Illinois, College of Engineering, </w:t>
      </w:r>
      <w:r w:rsidRPr="00D45E59">
        <w:rPr>
          <w:rFonts w:ascii="Calibri" w:hAnsi="Calibri" w:cs="Calibri"/>
          <w:i/>
          <w:iCs/>
          <w:sz w:val="22"/>
          <w:szCs w:val="22"/>
        </w:rPr>
        <w:t>Reference Guide: IEEE style</w:t>
      </w:r>
      <w:r w:rsidRPr="00D45E59">
        <w:rPr>
          <w:rFonts w:ascii="Calibri" w:hAnsi="Calibri" w:cs="Calibri"/>
          <w:sz w:val="22"/>
          <w:szCs w:val="22"/>
        </w:rPr>
        <w:t>. Urbana-Champaign IL: University of Illinois, 1998. Available: http://www.ece.uiuc.edu.edu/pubs/ref_guides/ieee.html. [Accessed May 20, 2005].</w:t>
      </w:r>
    </w:p>
    <w:p w:rsidR="00B749CA" w:rsidRPr="00D45E59" w:rsidRDefault="00B749CA" w:rsidP="00B749CA">
      <w:pPr>
        <w:pStyle w:val="indent"/>
        <w:ind w:left="1440"/>
        <w:rPr>
          <w:rFonts w:ascii="Calibri" w:hAnsi="Calibri" w:cs="Calibri"/>
          <w:sz w:val="22"/>
          <w:szCs w:val="22"/>
        </w:rPr>
      </w:pPr>
      <w:r w:rsidRPr="00D45E59">
        <w:rPr>
          <w:rFonts w:ascii="Calibri" w:hAnsi="Calibri" w:cs="Calibri"/>
          <w:sz w:val="22"/>
          <w:szCs w:val="22"/>
        </w:rPr>
        <w:t xml:space="preserve">University of Wales, Library and Information Services, </w:t>
      </w:r>
      <w:r w:rsidRPr="00D45E59">
        <w:rPr>
          <w:rFonts w:ascii="Calibri" w:hAnsi="Calibri" w:cs="Calibri"/>
          <w:i/>
          <w:iCs/>
          <w:sz w:val="22"/>
          <w:szCs w:val="22"/>
        </w:rPr>
        <w:t>Numeric referencing: Examples of reference types</w:t>
      </w:r>
      <w:r w:rsidRPr="00D45E59">
        <w:rPr>
          <w:rFonts w:ascii="Calibri" w:hAnsi="Calibri" w:cs="Calibri"/>
          <w:sz w:val="22"/>
          <w:szCs w:val="22"/>
        </w:rPr>
        <w:t>. Swansea: University of Wales, 2004. Available: http://www.swan.ac.uk/lis/help_and_training/htmdocs/bibliographic_referencing/numeric_referencing_examples.asp. [Accessed May 24, 2005].</w:t>
      </w:r>
    </w:p>
    <w:p w:rsidR="00B749CA" w:rsidRPr="00D45E59" w:rsidRDefault="00B749CA" w:rsidP="00B749CA">
      <w:pPr>
        <w:pStyle w:val="indent"/>
        <w:ind w:left="1440"/>
        <w:rPr>
          <w:rFonts w:ascii="Calibri" w:hAnsi="Calibri" w:cs="Calibri"/>
        </w:rPr>
      </w:pPr>
      <w:r w:rsidRPr="00D45E59">
        <w:rPr>
          <w:rFonts w:ascii="Calibri" w:hAnsi="Calibri" w:cs="Calibri"/>
          <w:sz w:val="22"/>
          <w:szCs w:val="22"/>
        </w:rPr>
        <w:t xml:space="preserve">University of Wales, Library and Information Services, </w:t>
      </w:r>
      <w:r w:rsidRPr="00D45E59">
        <w:rPr>
          <w:rFonts w:ascii="Calibri" w:hAnsi="Calibri" w:cs="Calibri"/>
          <w:i/>
          <w:iCs/>
          <w:sz w:val="22"/>
          <w:szCs w:val="22"/>
        </w:rPr>
        <w:t>Numeric referencing: Overview</w:t>
      </w:r>
      <w:r w:rsidRPr="00D45E59">
        <w:rPr>
          <w:rFonts w:ascii="Calibri" w:hAnsi="Calibri" w:cs="Calibri"/>
          <w:sz w:val="22"/>
          <w:szCs w:val="22"/>
        </w:rPr>
        <w:t>. Swansea: University of Wales, 2004. Available: http://www.swan.ac.uk/lis/help_and_training/htmdocs/bibliographic_referencing/numeric_referencing_overview.asp. [Accessed May 24, 2005].</w:t>
      </w:r>
    </w:p>
    <w:p w:rsidR="00F23824" w:rsidRPr="00D45E59" w:rsidRDefault="00F23824" w:rsidP="00F23824">
      <w:pPr>
        <w:pStyle w:val="Heading1"/>
        <w:rPr>
          <w:rFonts w:cs="Calibri"/>
          <w:sz w:val="22"/>
          <w:szCs w:val="22"/>
          <w:lang w:val="en-US"/>
        </w:rPr>
      </w:pPr>
      <w:r w:rsidRPr="00D45E59">
        <w:rPr>
          <w:rFonts w:cs="Calibri"/>
          <w:sz w:val="22"/>
          <w:szCs w:val="22"/>
        </w:rPr>
        <w:br w:type="page"/>
      </w:r>
    </w:p>
    <w:p w:rsidR="00F23824" w:rsidRPr="00D45E59" w:rsidRDefault="00F23824" w:rsidP="00F23824">
      <w:pPr>
        <w:pStyle w:val="Heading1"/>
        <w:rPr>
          <w:rFonts w:cs="Calibri"/>
          <w:sz w:val="22"/>
          <w:szCs w:val="22"/>
          <w:lang w:val="en-US"/>
        </w:rPr>
      </w:pPr>
    </w:p>
    <w:p w:rsidR="00F23824" w:rsidRPr="00D45E59" w:rsidRDefault="00F23824" w:rsidP="00F23824">
      <w:pPr>
        <w:pStyle w:val="Heading1"/>
        <w:rPr>
          <w:rFonts w:cs="Calibri"/>
          <w:sz w:val="22"/>
          <w:szCs w:val="22"/>
          <w:lang w:val="en-US"/>
        </w:rPr>
      </w:pPr>
    </w:p>
    <w:p w:rsidR="00F23824" w:rsidRPr="00D45E59" w:rsidRDefault="00F23824" w:rsidP="00F23824">
      <w:pPr>
        <w:pStyle w:val="Heading1"/>
        <w:rPr>
          <w:rFonts w:cs="Calibri"/>
          <w:sz w:val="22"/>
          <w:szCs w:val="22"/>
          <w:lang w:val="en-US"/>
        </w:rPr>
      </w:pPr>
    </w:p>
    <w:p w:rsidR="00F23824" w:rsidRPr="00D45E59" w:rsidRDefault="00F23824" w:rsidP="00F23824">
      <w:pPr>
        <w:pStyle w:val="Heading1"/>
        <w:rPr>
          <w:rFonts w:cs="Calibri"/>
          <w:sz w:val="22"/>
          <w:szCs w:val="22"/>
          <w:lang w:val="en-US"/>
        </w:rPr>
      </w:pPr>
    </w:p>
    <w:p w:rsidR="00F23824" w:rsidRPr="00D45E59" w:rsidRDefault="00F23824" w:rsidP="00F23824">
      <w:pPr>
        <w:pStyle w:val="Heading1"/>
        <w:rPr>
          <w:rFonts w:cs="Calibri"/>
          <w:sz w:val="22"/>
          <w:szCs w:val="22"/>
          <w:lang w:val="en-US"/>
        </w:rPr>
      </w:pPr>
    </w:p>
    <w:p w:rsidR="00F23824" w:rsidRPr="00D45E59" w:rsidRDefault="00F23824" w:rsidP="00F23824">
      <w:pPr>
        <w:pStyle w:val="Heading1"/>
        <w:rPr>
          <w:rFonts w:cs="Calibri"/>
        </w:rPr>
      </w:pPr>
      <w:r w:rsidRPr="00D45E59">
        <w:rPr>
          <w:rFonts w:cs="Calibri"/>
        </w:rPr>
        <w:t xml:space="preserve">Lampiran </w:t>
      </w:r>
      <w:r w:rsidRPr="00D45E59">
        <w:rPr>
          <w:rFonts w:cs="Calibri"/>
          <w:lang w:val="en-US"/>
        </w:rPr>
        <w:t>D</w:t>
      </w:r>
      <w:r w:rsidRPr="00D45E59">
        <w:rPr>
          <w:rFonts w:cs="Calibri"/>
        </w:rPr>
        <w:t>:</w:t>
      </w:r>
    </w:p>
    <w:p w:rsidR="00F23824" w:rsidRPr="00D45E59" w:rsidRDefault="00F23824" w:rsidP="00F23824">
      <w:pPr>
        <w:spacing w:after="0" w:line="240" w:lineRule="auto"/>
        <w:rPr>
          <w:rFonts w:cs="Calibri"/>
          <w:b/>
          <w:sz w:val="98"/>
        </w:rPr>
      </w:pPr>
      <w:r w:rsidRPr="00D45E59">
        <w:rPr>
          <w:rFonts w:cs="Calibri"/>
          <w:b/>
          <w:sz w:val="98"/>
        </w:rPr>
        <w:t>Institusi yang Pernah menjadi tempat KP mahasiswa T. Elektro UIN Suska Riau</w:t>
      </w:r>
    </w:p>
    <w:p w:rsidR="00F23824" w:rsidRPr="00D45E59" w:rsidRDefault="00F23824" w:rsidP="007D5052">
      <w:pPr>
        <w:pStyle w:val="NormalWeb"/>
        <w:spacing w:before="0" w:beforeAutospacing="0" w:after="120" w:afterAutospacing="0"/>
        <w:jc w:val="both"/>
        <w:rPr>
          <w:b/>
          <w:lang w:val="en-US"/>
        </w:rPr>
      </w:pPr>
      <w:r w:rsidRPr="00D45E59">
        <w:rPr>
          <w:rFonts w:ascii="Calibri" w:hAnsi="Calibri" w:cs="Calibri"/>
          <w:sz w:val="22"/>
          <w:szCs w:val="22"/>
        </w:rPr>
        <w:br w:type="page"/>
      </w:r>
      <w:r w:rsidRPr="00D45E59">
        <w:rPr>
          <w:b/>
          <w:lang w:val="id-ID"/>
        </w:rPr>
        <w:lastRenderedPageBreak/>
        <w:t xml:space="preserve">Institusi yang Pernah menjadi tempat KP </w:t>
      </w:r>
    </w:p>
    <w:p w:rsidR="007D5052" w:rsidRPr="00D45E59" w:rsidRDefault="00F23824" w:rsidP="007D5052">
      <w:pPr>
        <w:pStyle w:val="NormalWeb"/>
        <w:spacing w:before="0" w:beforeAutospacing="0" w:after="120" w:afterAutospacing="0"/>
        <w:jc w:val="both"/>
        <w:rPr>
          <w:b/>
          <w:lang w:val="en-US"/>
        </w:rPr>
      </w:pPr>
      <w:r w:rsidRPr="00D45E59">
        <w:rPr>
          <w:b/>
          <w:lang w:val="id-ID"/>
        </w:rPr>
        <w:t>mahasiswa T. Elektro UIN Suska Riau</w:t>
      </w:r>
    </w:p>
    <w:p w:rsidR="00F23824" w:rsidRPr="00D45E59" w:rsidRDefault="00F23824" w:rsidP="007D5052">
      <w:pPr>
        <w:pStyle w:val="NormalWeb"/>
        <w:spacing w:before="0" w:beforeAutospacing="0" w:after="120" w:afterAutospacing="0"/>
        <w:jc w:val="both"/>
        <w:rPr>
          <w:b/>
          <w:lang w:val="en-US"/>
        </w:rPr>
      </w:pPr>
    </w:p>
    <w:p w:rsidR="00F23824" w:rsidRPr="00D45E59" w:rsidRDefault="00F23824" w:rsidP="00AD1DC4">
      <w:pPr>
        <w:spacing w:after="0" w:line="240" w:lineRule="auto"/>
        <w:jc w:val="center"/>
        <w:rPr>
          <w:lang w:eastAsia="en-AU"/>
        </w:rPr>
        <w:sectPr w:rsidR="00F23824" w:rsidRPr="00D45E59" w:rsidSect="001D000F">
          <w:headerReference w:type="default" r:id="rId37"/>
          <w:pgSz w:w="11906" w:h="16838" w:code="9"/>
          <w:pgMar w:top="1440" w:right="1440" w:bottom="1440" w:left="1440" w:header="720" w:footer="720" w:gutter="0"/>
          <w:cols w:space="720"/>
          <w:docGrid w:linePitch="360"/>
        </w:sectPr>
      </w:pPr>
    </w:p>
    <w:tbl>
      <w:tblPr>
        <w:tblW w:w="5103" w:type="dxa"/>
        <w:tblInd w:w="201" w:type="dxa"/>
        <w:tblLook w:val="04A0" w:firstRow="1" w:lastRow="0" w:firstColumn="1" w:lastColumn="0" w:noHBand="0" w:noVBand="1"/>
      </w:tblPr>
      <w:tblGrid>
        <w:gridCol w:w="709"/>
        <w:gridCol w:w="4394"/>
      </w:tblGrid>
      <w:tr w:rsidR="00F23824" w:rsidRPr="00D45E59" w:rsidTr="00AD1DC4">
        <w:trPr>
          <w:trHeight w:val="315"/>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lastRenderedPageBreak/>
              <w:t>1</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 xml:space="preserve">Bandara Lirik - Inhu </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2</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Hotel Aryaduta Pekanbaru</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3</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Lab. Komp. Pengadilan Agama Bangkinang</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4</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Lab. SMU N 2 Bangkinang</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5</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Mal SKA</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6</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NCI RSUD Arifin Achmad</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7</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PDE (Pusat Data Elektronik) Bengkalis</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8</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Perkinelmer</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9</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Bumi Siak Pusako - Pertamina Hulu</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10</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CPI Dumai</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11</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CPI Duri</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12</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CPI Rumbai</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13</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Dash Net</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14</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Dowel Anadrill Schlumberger</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15</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Excelcomindo Dumai</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16</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Excelcomindo Pekanbaru</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17</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IKPP Perawang</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18</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Indojaya Agrinusa</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19</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Indosat Pekanbaru</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20</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Meridan Sejati Surya Plantation</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21</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MSSP Sei. Pingai</w:t>
            </w:r>
          </w:p>
        </w:tc>
      </w:tr>
      <w:tr w:rsidR="00F23824" w:rsidRPr="00D45E59" w:rsidTr="00AD1DC4">
        <w:trPr>
          <w:trHeight w:val="315"/>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22</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Nokia Siemens Network</w:t>
            </w:r>
          </w:p>
        </w:tc>
      </w:tr>
      <w:tr w:rsidR="00F23824" w:rsidRPr="00D45E59" w:rsidTr="00AD1DC4">
        <w:trPr>
          <w:trHeight w:val="315"/>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lastRenderedPageBreak/>
              <w:t>23</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P&amp;P Bangkinang</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24</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Pertamina UP II Dumai</w:t>
            </w:r>
          </w:p>
        </w:tc>
      </w:tr>
      <w:tr w:rsidR="00F23824" w:rsidRPr="00D45E59" w:rsidTr="00AD1DC4">
        <w:trPr>
          <w:trHeight w:val="315"/>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25</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Pertamina UP II Sei. Pakning</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26</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PLN Teluk Lembu</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27</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Siemens Regional Sumbagteng</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28</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Sumidhaz Permata Bunda</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29</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Tasmapuja Kampar</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30</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Telkom Air Bangis</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31</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Telkom Dumai</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32</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Telkom Kancatel Duri</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33</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Telkom Pekanbaru</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34</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Telkom Ridar</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35</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Telkom Sawahlunto</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36</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Telkom Sumbar</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37</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Telkomsel Riau</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38</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PT. United Tractors Tbk</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39</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Radio Republik Indonesia (RRI) Pekanbaru</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40</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Riau Pos Intermedia</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41</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Riau Televisi (RTv)</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42</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Skatek 045 Pangkalan TNI AU Pekanbaru</w:t>
            </w:r>
          </w:p>
        </w:tc>
      </w:tr>
      <w:tr w:rsidR="00F23824" w:rsidRPr="00D45E59"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43</w:t>
            </w:r>
          </w:p>
        </w:tc>
        <w:tc>
          <w:tcPr>
            <w:tcW w:w="4394" w:type="dxa"/>
            <w:shd w:val="clear" w:color="auto" w:fill="auto"/>
            <w:noWrap/>
            <w:vAlign w:val="bottom"/>
            <w:hideMark/>
          </w:tcPr>
          <w:p w:rsidR="00F23824" w:rsidRPr="00D45E59" w:rsidRDefault="00F23824" w:rsidP="00AD1DC4">
            <w:pPr>
              <w:spacing w:after="0" w:line="240" w:lineRule="auto"/>
              <w:rPr>
                <w:lang w:eastAsia="en-AU"/>
              </w:rPr>
            </w:pPr>
            <w:r w:rsidRPr="00D45E59">
              <w:rPr>
                <w:lang w:eastAsia="en-AU"/>
              </w:rPr>
              <w:t>Televisi Republik Indonesia (TVRI)</w:t>
            </w:r>
          </w:p>
        </w:tc>
      </w:tr>
      <w:tr w:rsidR="00F23824" w:rsidRPr="000D6A7D" w:rsidTr="00AD1DC4">
        <w:trPr>
          <w:trHeight w:val="300"/>
        </w:trPr>
        <w:tc>
          <w:tcPr>
            <w:tcW w:w="709" w:type="dxa"/>
            <w:shd w:val="clear" w:color="auto" w:fill="auto"/>
            <w:noWrap/>
            <w:vAlign w:val="bottom"/>
            <w:hideMark/>
          </w:tcPr>
          <w:p w:rsidR="00F23824" w:rsidRPr="00D45E59" w:rsidRDefault="00F23824" w:rsidP="00AD1DC4">
            <w:pPr>
              <w:spacing w:after="0" w:line="240" w:lineRule="auto"/>
              <w:jc w:val="center"/>
              <w:rPr>
                <w:lang w:eastAsia="en-AU"/>
              </w:rPr>
            </w:pPr>
            <w:r w:rsidRPr="00D45E59">
              <w:rPr>
                <w:lang w:eastAsia="en-AU"/>
              </w:rPr>
              <w:t>44</w:t>
            </w:r>
          </w:p>
        </w:tc>
        <w:tc>
          <w:tcPr>
            <w:tcW w:w="4394" w:type="dxa"/>
            <w:shd w:val="clear" w:color="auto" w:fill="auto"/>
            <w:noWrap/>
            <w:vAlign w:val="bottom"/>
            <w:hideMark/>
          </w:tcPr>
          <w:p w:rsidR="00F23824" w:rsidRPr="000D6A7D" w:rsidRDefault="00F23824" w:rsidP="00AD1DC4">
            <w:pPr>
              <w:spacing w:after="0" w:line="240" w:lineRule="auto"/>
              <w:rPr>
                <w:lang w:eastAsia="en-AU"/>
              </w:rPr>
            </w:pPr>
            <w:r w:rsidRPr="00D45E59">
              <w:rPr>
                <w:lang w:eastAsia="en-AU"/>
              </w:rPr>
              <w:t>PTPN V Pekanbaru</w:t>
            </w:r>
          </w:p>
        </w:tc>
      </w:tr>
    </w:tbl>
    <w:p w:rsidR="00F23824" w:rsidRDefault="00F23824" w:rsidP="007D5052">
      <w:pPr>
        <w:pStyle w:val="NormalWeb"/>
        <w:spacing w:before="0" w:beforeAutospacing="0" w:after="120" w:afterAutospacing="0"/>
        <w:jc w:val="both"/>
        <w:rPr>
          <w:rFonts w:ascii="Calibri" w:hAnsi="Calibri" w:cs="Calibri"/>
          <w:sz w:val="22"/>
          <w:szCs w:val="22"/>
          <w:lang w:val="en-US"/>
        </w:rPr>
        <w:sectPr w:rsidR="00F23824" w:rsidSect="00F23824">
          <w:type w:val="continuous"/>
          <w:pgSz w:w="11906" w:h="16838" w:code="9"/>
          <w:pgMar w:top="1440" w:right="1440" w:bottom="1440" w:left="1440" w:header="720" w:footer="720" w:gutter="0"/>
          <w:cols w:num="2" w:space="720"/>
          <w:docGrid w:linePitch="360"/>
        </w:sectPr>
      </w:pPr>
    </w:p>
    <w:p w:rsidR="00F23824" w:rsidRPr="00F23824" w:rsidRDefault="00F23824" w:rsidP="007D5052">
      <w:pPr>
        <w:pStyle w:val="NormalWeb"/>
        <w:spacing w:before="0" w:beforeAutospacing="0" w:after="120" w:afterAutospacing="0"/>
        <w:jc w:val="both"/>
        <w:rPr>
          <w:rFonts w:ascii="Calibri" w:hAnsi="Calibri" w:cs="Calibri"/>
          <w:sz w:val="22"/>
          <w:szCs w:val="22"/>
          <w:lang w:val="en-US"/>
        </w:rPr>
      </w:pPr>
    </w:p>
    <w:sectPr w:rsidR="00F23824" w:rsidRPr="00F23824" w:rsidSect="00F23824">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63E" w:rsidRDefault="0084563E">
      <w:pPr>
        <w:spacing w:after="0" w:line="240" w:lineRule="auto"/>
      </w:pPr>
      <w:r>
        <w:separator/>
      </w:r>
    </w:p>
  </w:endnote>
  <w:endnote w:type="continuationSeparator" w:id="0">
    <w:p w:rsidR="0084563E" w:rsidRDefault="00845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Nimbus Sans L">
    <w:altName w:val="Arial"/>
    <w:charset w:val="00"/>
    <w:family w:val="swiss"/>
    <w:pitch w:val="variable"/>
  </w:font>
  <w:font w:name="DejaVu Sans">
    <w:charset w:val="00"/>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Default="007D7A2F">
    <w:pPr>
      <w:pStyle w:val="Footer"/>
    </w:pPr>
  </w:p>
  <w:p w:rsidR="007D7A2F" w:rsidRDefault="007D7A2F">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Pr="00FC12CD" w:rsidRDefault="007D7A2F" w:rsidP="00FC40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Default="007D7A2F">
    <w:pPr>
      <w:pStyle w:val="Footer"/>
    </w:pPr>
  </w:p>
  <w:p w:rsidR="007D7A2F" w:rsidRDefault="007D7A2F">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Pr="00FC12CD" w:rsidRDefault="007D7A2F" w:rsidP="00FC407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Default="007D7A2F">
    <w:pPr>
      <w:pStyle w:val="Footer"/>
    </w:pPr>
  </w:p>
  <w:p w:rsidR="007D7A2F" w:rsidRDefault="007D7A2F">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Pr="00FC12CD" w:rsidRDefault="007D7A2F" w:rsidP="00AD1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63E" w:rsidRDefault="0084563E">
      <w:pPr>
        <w:spacing w:after="0" w:line="240" w:lineRule="auto"/>
      </w:pPr>
      <w:r>
        <w:separator/>
      </w:r>
    </w:p>
  </w:footnote>
  <w:footnote w:type="continuationSeparator" w:id="0">
    <w:p w:rsidR="0084563E" w:rsidRDefault="008456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Pr="0054447C" w:rsidRDefault="007D7A2F" w:rsidP="0054447C">
    <w:pPr>
      <w:pStyle w:val="Header"/>
      <w:spacing w:after="0" w:line="240" w:lineRule="auto"/>
      <w:rPr>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Pr="00FC407C" w:rsidRDefault="007D7A2F" w:rsidP="00FC407C">
    <w:pPr>
      <w:pStyle w:val="Header"/>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Default="007D7A2F">
    <w:pPr>
      <w:pStyle w:val="HeaderEven"/>
    </w:pPr>
    <w:r>
      <w:t>[Pick the date]</w:t>
    </w:r>
  </w:p>
  <w:p w:rsidR="007D7A2F" w:rsidRDefault="007D7A2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Pr="00FC407C" w:rsidRDefault="007D7A2F" w:rsidP="0054447C">
    <w:pPr>
      <w:pStyle w:val="Header"/>
      <w:spacing w:after="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Default="007D7A2F">
    <w:pPr>
      <w:pStyle w:val="HeaderEven"/>
    </w:pPr>
    <w:r>
      <w:t>[Pick the date]</w:t>
    </w:r>
  </w:p>
  <w:p w:rsidR="007D7A2F" w:rsidRDefault="007D7A2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Pr="0054447C" w:rsidRDefault="007D7A2F" w:rsidP="0054447C">
    <w:pPr>
      <w:pStyle w:val="Header"/>
      <w:spacing w:after="0" w:line="240" w:lineRule="auto"/>
      <w:rPr>
        <w:lang w:val="de-DE"/>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Default="007D7A2F">
    <w:pPr>
      <w:pStyle w:val="HeaderEven"/>
    </w:pPr>
    <w:r>
      <w:t>[Pick the date]</w:t>
    </w:r>
  </w:p>
  <w:p w:rsidR="007D7A2F" w:rsidRDefault="007D7A2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Pr="0054447C" w:rsidRDefault="007D7A2F" w:rsidP="0054447C">
    <w:pPr>
      <w:pStyle w:val="Header"/>
      <w:spacing w:after="0" w:line="240" w:lineRule="auto"/>
      <w:rPr>
        <w:lang w:val="de-DE"/>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2F" w:rsidRPr="0054447C" w:rsidRDefault="007D7A2F" w:rsidP="005444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00000003"/>
    <w:multiLevelType w:val="singleLevel"/>
    <w:tmpl w:val="00000003"/>
    <w:name w:val="WW8Num4"/>
    <w:lvl w:ilvl="0">
      <w:start w:val="4"/>
      <w:numFmt w:val="bullet"/>
      <w:lvlText w:val="-"/>
      <w:lvlJc w:val="left"/>
      <w:pPr>
        <w:tabs>
          <w:tab w:val="num" w:pos="720"/>
        </w:tabs>
        <w:ind w:left="720" w:hanging="360"/>
      </w:pPr>
      <w:rPr>
        <w:rFonts w:ascii="Times New Roman" w:hAnsi="Times New Roman" w:cs="Times New Roman"/>
      </w:rPr>
    </w:lvl>
  </w:abstractNum>
  <w:abstractNum w:abstractNumId="5">
    <w:nsid w:val="00000005"/>
    <w:multiLevelType w:val="singleLevel"/>
    <w:tmpl w:val="00000005"/>
    <w:name w:val="WW8Num7"/>
    <w:lvl w:ilvl="0">
      <w:start w:val="1"/>
      <w:numFmt w:val="decimal"/>
      <w:lvlText w:val="%1."/>
      <w:lvlJc w:val="left"/>
      <w:pPr>
        <w:tabs>
          <w:tab w:val="num" w:pos="720"/>
        </w:tabs>
        <w:ind w:left="720" w:hanging="360"/>
      </w:pPr>
    </w:lvl>
  </w:abstractNum>
  <w:abstractNum w:abstractNumId="6">
    <w:nsid w:val="00000006"/>
    <w:multiLevelType w:val="singleLevel"/>
    <w:tmpl w:val="00000006"/>
    <w:name w:val="WW8Num9"/>
    <w:lvl w:ilvl="0">
      <w:start w:val="1"/>
      <w:numFmt w:val="decimal"/>
      <w:lvlText w:val="%1."/>
      <w:lvlJc w:val="left"/>
      <w:pPr>
        <w:tabs>
          <w:tab w:val="num" w:pos="720"/>
        </w:tabs>
        <w:ind w:left="720" w:hanging="360"/>
      </w:pPr>
    </w:lvl>
  </w:abstractNum>
  <w:abstractNum w:abstractNumId="7">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8">
    <w:nsid w:val="00000012"/>
    <w:multiLevelType w:val="singleLevel"/>
    <w:tmpl w:val="00000012"/>
    <w:name w:val="WW8Num29"/>
    <w:lvl w:ilvl="0">
      <w:start w:val="1"/>
      <w:numFmt w:val="bullet"/>
      <w:lvlText w:val=""/>
      <w:lvlJc w:val="left"/>
      <w:pPr>
        <w:tabs>
          <w:tab w:val="num" w:pos="360"/>
        </w:tabs>
        <w:ind w:left="360" w:hanging="360"/>
      </w:pPr>
      <w:rPr>
        <w:rFonts w:ascii="Symbol" w:hAnsi="Symbol"/>
      </w:rPr>
    </w:lvl>
  </w:abstractNum>
  <w:abstractNum w:abstractNumId="9">
    <w:nsid w:val="00000013"/>
    <w:multiLevelType w:val="multilevel"/>
    <w:tmpl w:val="00000013"/>
    <w:name w:val="WW8Num30"/>
    <w:lvl w:ilvl="0">
      <w:start w:val="1"/>
      <w:numFmt w:val="decimal"/>
      <w:lvlText w:val="%1."/>
      <w:lvlJc w:val="left"/>
      <w:pPr>
        <w:tabs>
          <w:tab w:val="num" w:pos="1800"/>
        </w:tabs>
        <w:ind w:left="1800" w:hanging="360"/>
      </w:pPr>
    </w:lvl>
    <w:lvl w:ilvl="1">
      <w:start w:val="1"/>
      <w:numFmt w:val="lowerLetter"/>
      <w:lvlText w:val="%2."/>
      <w:lvlJc w:val="left"/>
      <w:pPr>
        <w:tabs>
          <w:tab w:val="num" w:pos="360"/>
        </w:tabs>
        <w:ind w:left="360" w:hanging="360"/>
      </w:pPr>
    </w:lvl>
    <w:lvl w:ilvl="2">
      <w:start w:val="1"/>
      <w:numFmt w:val="bullet"/>
      <w:lvlText w:val=""/>
      <w:lvlJc w:val="left"/>
      <w:pPr>
        <w:tabs>
          <w:tab w:val="num" w:pos="2340"/>
        </w:tabs>
        <w:ind w:left="2340" w:hanging="360"/>
      </w:pPr>
      <w:rPr>
        <w:rFonts w:ascii="Symbol" w:hAnsi="Symbo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decimal"/>
      <w:lvlText w:val="%6."/>
      <w:lvlJc w:val="left"/>
      <w:pPr>
        <w:tabs>
          <w:tab w:val="num" w:pos="4500"/>
        </w:tabs>
        <w:ind w:left="4500" w:hanging="36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16"/>
    <w:multiLevelType w:val="multilevel"/>
    <w:tmpl w:val="00000016"/>
    <w:name w:val="WW8Num33"/>
    <w:lvl w:ilvl="0">
      <w:start w:val="1"/>
      <w:numFmt w:val="decimal"/>
      <w:lvlText w:val="%1."/>
      <w:lvlJc w:val="left"/>
      <w:pPr>
        <w:tabs>
          <w:tab w:val="num" w:pos="360"/>
        </w:tabs>
        <w:ind w:left="360" w:hanging="360"/>
      </w:pPr>
    </w:lvl>
    <w:lvl w:ilvl="1">
      <w:start w:val="1"/>
      <w:numFmt w:val="lowerLetter"/>
      <w:lvlText w:val="%2."/>
      <w:lvlJc w:val="left"/>
      <w:pPr>
        <w:tabs>
          <w:tab w:val="num" w:pos="0"/>
        </w:tabs>
        <w:ind w:left="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1440"/>
        </w:tabs>
        <w:ind w:left="1440" w:hanging="360"/>
      </w:pPr>
    </w:lvl>
    <w:lvl w:ilvl="4">
      <w:start w:val="1"/>
      <w:numFmt w:val="lowerLetter"/>
      <w:lvlText w:val="%5."/>
      <w:lvlJc w:val="left"/>
      <w:pPr>
        <w:tabs>
          <w:tab w:val="num" w:pos="2160"/>
        </w:tabs>
        <w:ind w:left="2160" w:hanging="360"/>
      </w:pPr>
    </w:lvl>
    <w:lvl w:ilvl="5">
      <w:start w:val="1"/>
      <w:numFmt w:val="lowerRoman"/>
      <w:lvlText w:val="%6."/>
      <w:lvlJc w:val="right"/>
      <w:pPr>
        <w:tabs>
          <w:tab w:val="num" w:pos="2880"/>
        </w:tabs>
        <w:ind w:left="2880" w:hanging="180"/>
      </w:pPr>
    </w:lvl>
    <w:lvl w:ilvl="6">
      <w:start w:val="1"/>
      <w:numFmt w:val="decimal"/>
      <w:lvlText w:val="%7."/>
      <w:lvlJc w:val="left"/>
      <w:pPr>
        <w:tabs>
          <w:tab w:val="num" w:pos="3600"/>
        </w:tabs>
        <w:ind w:left="3600" w:hanging="360"/>
      </w:pPr>
    </w:lvl>
    <w:lvl w:ilvl="7">
      <w:start w:val="1"/>
      <w:numFmt w:val="lowerLetter"/>
      <w:lvlText w:val="%8."/>
      <w:lvlJc w:val="left"/>
      <w:pPr>
        <w:tabs>
          <w:tab w:val="num" w:pos="4320"/>
        </w:tabs>
        <w:ind w:left="4320" w:hanging="360"/>
      </w:pPr>
    </w:lvl>
    <w:lvl w:ilvl="8">
      <w:start w:val="1"/>
      <w:numFmt w:val="lowerRoman"/>
      <w:lvlText w:val="%9."/>
      <w:lvlJc w:val="right"/>
      <w:pPr>
        <w:tabs>
          <w:tab w:val="num" w:pos="5040"/>
        </w:tabs>
        <w:ind w:left="5040" w:hanging="180"/>
      </w:pPr>
    </w:lvl>
  </w:abstractNum>
  <w:abstractNum w:abstractNumId="11">
    <w:nsid w:val="0000001B"/>
    <w:multiLevelType w:val="singleLevel"/>
    <w:tmpl w:val="0000001B"/>
    <w:name w:val="WW8Num38"/>
    <w:lvl w:ilvl="0">
      <w:start w:val="1"/>
      <w:numFmt w:val="bullet"/>
      <w:lvlText w:val=""/>
      <w:lvlJc w:val="left"/>
      <w:pPr>
        <w:tabs>
          <w:tab w:val="num" w:pos="1200"/>
        </w:tabs>
        <w:ind w:left="1200" w:hanging="360"/>
      </w:pPr>
      <w:rPr>
        <w:rFonts w:ascii="Symbol" w:hAnsi="Symbol"/>
      </w:rPr>
    </w:lvl>
  </w:abstractNum>
  <w:abstractNum w:abstractNumId="12">
    <w:nsid w:val="00000020"/>
    <w:multiLevelType w:val="singleLevel"/>
    <w:tmpl w:val="00000020"/>
    <w:name w:val="WW8Num43"/>
    <w:lvl w:ilvl="0">
      <w:start w:val="1"/>
      <w:numFmt w:val="lowerLetter"/>
      <w:lvlText w:val="%1."/>
      <w:lvlJc w:val="left"/>
      <w:pPr>
        <w:tabs>
          <w:tab w:val="num" w:pos="720"/>
        </w:tabs>
        <w:ind w:left="720" w:hanging="360"/>
      </w:pPr>
    </w:lvl>
  </w:abstractNum>
  <w:abstractNum w:abstractNumId="13">
    <w:nsid w:val="0000002D"/>
    <w:multiLevelType w:val="multilevel"/>
    <w:tmpl w:val="0000002D"/>
    <w:lvl w:ilvl="0">
      <w:start w:val="1"/>
      <w:numFmt w:val="bullet"/>
      <w:lvlText w:val=""/>
      <w:lvlJc w:val="left"/>
      <w:pPr>
        <w:tabs>
          <w:tab w:val="num" w:pos="1560"/>
        </w:tabs>
        <w:ind w:left="1560" w:hanging="360"/>
      </w:pPr>
      <w:rPr>
        <w:rFonts w:ascii="Symbol" w:hAnsi="Symbol"/>
      </w:rPr>
    </w:lvl>
    <w:lvl w:ilvl="1">
      <w:start w:val="1"/>
      <w:numFmt w:val="lowerLetter"/>
      <w:lvlText w:val="%2."/>
      <w:lvlJc w:val="left"/>
      <w:pPr>
        <w:tabs>
          <w:tab w:val="num" w:pos="2280"/>
        </w:tabs>
        <w:ind w:left="2280" w:hanging="360"/>
      </w:pPr>
    </w:lvl>
    <w:lvl w:ilvl="2">
      <w:start w:val="1"/>
      <w:numFmt w:val="bullet"/>
      <w:lvlText w:val=""/>
      <w:lvlJc w:val="left"/>
      <w:pPr>
        <w:tabs>
          <w:tab w:val="num" w:pos="3000"/>
        </w:tabs>
        <w:ind w:left="3000" w:hanging="360"/>
      </w:pPr>
      <w:rPr>
        <w:rFonts w:ascii="Wingdings" w:hAnsi="Wingdings"/>
      </w:rPr>
    </w:lvl>
    <w:lvl w:ilvl="3">
      <w:start w:val="1"/>
      <w:numFmt w:val="bullet"/>
      <w:lvlText w:val=""/>
      <w:lvlJc w:val="left"/>
      <w:pPr>
        <w:tabs>
          <w:tab w:val="num" w:pos="3720"/>
        </w:tabs>
        <w:ind w:left="3720" w:hanging="360"/>
      </w:pPr>
      <w:rPr>
        <w:rFonts w:ascii="Symbol" w:hAnsi="Symbol"/>
      </w:rPr>
    </w:lvl>
    <w:lvl w:ilvl="4">
      <w:start w:val="1"/>
      <w:numFmt w:val="bullet"/>
      <w:lvlText w:val="o"/>
      <w:lvlJc w:val="left"/>
      <w:pPr>
        <w:tabs>
          <w:tab w:val="num" w:pos="4440"/>
        </w:tabs>
        <w:ind w:left="4440" w:hanging="360"/>
      </w:pPr>
      <w:rPr>
        <w:rFonts w:ascii="Courier New" w:hAnsi="Courier New" w:cs="Courier New"/>
      </w:rPr>
    </w:lvl>
    <w:lvl w:ilvl="5">
      <w:start w:val="1"/>
      <w:numFmt w:val="bullet"/>
      <w:lvlText w:val=""/>
      <w:lvlJc w:val="left"/>
      <w:pPr>
        <w:tabs>
          <w:tab w:val="num" w:pos="5160"/>
        </w:tabs>
        <w:ind w:left="5160" w:hanging="360"/>
      </w:pPr>
      <w:rPr>
        <w:rFonts w:ascii="Wingdings" w:hAnsi="Wingdings"/>
      </w:rPr>
    </w:lvl>
    <w:lvl w:ilvl="6">
      <w:start w:val="1"/>
      <w:numFmt w:val="bullet"/>
      <w:lvlText w:val=""/>
      <w:lvlJc w:val="left"/>
      <w:pPr>
        <w:tabs>
          <w:tab w:val="num" w:pos="5880"/>
        </w:tabs>
        <w:ind w:left="5880" w:hanging="360"/>
      </w:pPr>
      <w:rPr>
        <w:rFonts w:ascii="Symbol" w:hAnsi="Symbol"/>
      </w:rPr>
    </w:lvl>
    <w:lvl w:ilvl="7">
      <w:start w:val="1"/>
      <w:numFmt w:val="bullet"/>
      <w:lvlText w:val="o"/>
      <w:lvlJc w:val="left"/>
      <w:pPr>
        <w:tabs>
          <w:tab w:val="num" w:pos="6600"/>
        </w:tabs>
        <w:ind w:left="6600" w:hanging="360"/>
      </w:pPr>
      <w:rPr>
        <w:rFonts w:ascii="Courier New" w:hAnsi="Courier New" w:cs="Courier New"/>
      </w:rPr>
    </w:lvl>
    <w:lvl w:ilvl="8">
      <w:start w:val="1"/>
      <w:numFmt w:val="bullet"/>
      <w:lvlText w:val=""/>
      <w:lvlJc w:val="left"/>
      <w:pPr>
        <w:tabs>
          <w:tab w:val="num" w:pos="7320"/>
        </w:tabs>
        <w:ind w:left="7320" w:hanging="360"/>
      </w:pPr>
      <w:rPr>
        <w:rFonts w:ascii="Wingdings" w:hAnsi="Wingdings"/>
      </w:rPr>
    </w:lvl>
  </w:abstractNum>
  <w:abstractNum w:abstractNumId="14">
    <w:nsid w:val="0000002E"/>
    <w:multiLevelType w:val="multilevel"/>
    <w:tmpl w:val="0000002E"/>
    <w:lvl w:ilvl="0">
      <w:start w:val="1"/>
      <w:numFmt w:val="bullet"/>
      <w:lvlText w:val=""/>
      <w:lvlJc w:val="left"/>
      <w:pPr>
        <w:tabs>
          <w:tab w:val="num" w:pos="1560"/>
        </w:tabs>
        <w:ind w:left="1560" w:hanging="360"/>
      </w:pPr>
      <w:rPr>
        <w:rFonts w:ascii="Symbol" w:hAnsi="Symbol"/>
      </w:rPr>
    </w:lvl>
    <w:lvl w:ilvl="1">
      <w:start w:val="1"/>
      <w:numFmt w:val="lowerLetter"/>
      <w:lvlText w:val="%2."/>
      <w:lvlJc w:val="left"/>
      <w:pPr>
        <w:tabs>
          <w:tab w:val="num" w:pos="2280"/>
        </w:tabs>
        <w:ind w:left="2280" w:hanging="360"/>
      </w:pPr>
    </w:lvl>
    <w:lvl w:ilvl="2">
      <w:start w:val="1"/>
      <w:numFmt w:val="bullet"/>
      <w:lvlText w:val=""/>
      <w:lvlJc w:val="left"/>
      <w:pPr>
        <w:tabs>
          <w:tab w:val="num" w:pos="3000"/>
        </w:tabs>
        <w:ind w:left="3000" w:hanging="360"/>
      </w:pPr>
      <w:rPr>
        <w:rFonts w:ascii="Wingdings" w:hAnsi="Wingdings"/>
      </w:rPr>
    </w:lvl>
    <w:lvl w:ilvl="3">
      <w:start w:val="1"/>
      <w:numFmt w:val="bullet"/>
      <w:lvlText w:val=""/>
      <w:lvlJc w:val="left"/>
      <w:pPr>
        <w:tabs>
          <w:tab w:val="num" w:pos="3720"/>
        </w:tabs>
        <w:ind w:left="3720" w:hanging="360"/>
      </w:pPr>
      <w:rPr>
        <w:rFonts w:ascii="Symbol" w:hAnsi="Symbol"/>
      </w:rPr>
    </w:lvl>
    <w:lvl w:ilvl="4">
      <w:start w:val="1"/>
      <w:numFmt w:val="bullet"/>
      <w:lvlText w:val="o"/>
      <w:lvlJc w:val="left"/>
      <w:pPr>
        <w:tabs>
          <w:tab w:val="num" w:pos="4440"/>
        </w:tabs>
        <w:ind w:left="4440" w:hanging="360"/>
      </w:pPr>
      <w:rPr>
        <w:rFonts w:ascii="Courier New" w:hAnsi="Courier New" w:cs="Courier New"/>
      </w:rPr>
    </w:lvl>
    <w:lvl w:ilvl="5">
      <w:start w:val="1"/>
      <w:numFmt w:val="bullet"/>
      <w:lvlText w:val=""/>
      <w:lvlJc w:val="left"/>
      <w:pPr>
        <w:tabs>
          <w:tab w:val="num" w:pos="5160"/>
        </w:tabs>
        <w:ind w:left="5160" w:hanging="360"/>
      </w:pPr>
      <w:rPr>
        <w:rFonts w:ascii="Wingdings" w:hAnsi="Wingdings"/>
      </w:rPr>
    </w:lvl>
    <w:lvl w:ilvl="6">
      <w:start w:val="1"/>
      <w:numFmt w:val="bullet"/>
      <w:lvlText w:val=""/>
      <w:lvlJc w:val="left"/>
      <w:pPr>
        <w:tabs>
          <w:tab w:val="num" w:pos="5880"/>
        </w:tabs>
        <w:ind w:left="5880" w:hanging="360"/>
      </w:pPr>
      <w:rPr>
        <w:rFonts w:ascii="Symbol" w:hAnsi="Symbol"/>
      </w:rPr>
    </w:lvl>
    <w:lvl w:ilvl="7">
      <w:start w:val="1"/>
      <w:numFmt w:val="bullet"/>
      <w:lvlText w:val="o"/>
      <w:lvlJc w:val="left"/>
      <w:pPr>
        <w:tabs>
          <w:tab w:val="num" w:pos="6600"/>
        </w:tabs>
        <w:ind w:left="6600" w:hanging="360"/>
      </w:pPr>
      <w:rPr>
        <w:rFonts w:ascii="Courier New" w:hAnsi="Courier New" w:cs="Courier New"/>
      </w:rPr>
    </w:lvl>
    <w:lvl w:ilvl="8">
      <w:start w:val="1"/>
      <w:numFmt w:val="bullet"/>
      <w:lvlText w:val=""/>
      <w:lvlJc w:val="left"/>
      <w:pPr>
        <w:tabs>
          <w:tab w:val="num" w:pos="7320"/>
        </w:tabs>
        <w:ind w:left="7320" w:hanging="360"/>
      </w:pPr>
      <w:rPr>
        <w:rFonts w:ascii="Wingdings" w:hAnsi="Wingdings"/>
      </w:rPr>
    </w:lvl>
  </w:abstractNum>
  <w:abstractNum w:abstractNumId="15">
    <w:nsid w:val="0000002F"/>
    <w:multiLevelType w:val="multilevel"/>
    <w:tmpl w:val="0000002F"/>
    <w:lvl w:ilvl="0">
      <w:start w:val="1"/>
      <w:numFmt w:val="bullet"/>
      <w:lvlText w:val=""/>
      <w:lvlJc w:val="left"/>
      <w:pPr>
        <w:tabs>
          <w:tab w:val="num" w:pos="1560"/>
        </w:tabs>
        <w:ind w:left="1560" w:hanging="360"/>
      </w:pPr>
      <w:rPr>
        <w:rFonts w:ascii="Symbol" w:hAnsi="Symbol"/>
      </w:rPr>
    </w:lvl>
    <w:lvl w:ilvl="1">
      <w:start w:val="1"/>
      <w:numFmt w:val="lowerLetter"/>
      <w:lvlText w:val="%2."/>
      <w:lvlJc w:val="left"/>
      <w:pPr>
        <w:tabs>
          <w:tab w:val="num" w:pos="2280"/>
        </w:tabs>
        <w:ind w:left="2280" w:hanging="360"/>
      </w:pPr>
    </w:lvl>
    <w:lvl w:ilvl="2">
      <w:start w:val="1"/>
      <w:numFmt w:val="bullet"/>
      <w:lvlText w:val=""/>
      <w:lvlJc w:val="left"/>
      <w:pPr>
        <w:tabs>
          <w:tab w:val="num" w:pos="3000"/>
        </w:tabs>
        <w:ind w:left="3000" w:hanging="360"/>
      </w:pPr>
      <w:rPr>
        <w:rFonts w:ascii="Wingdings" w:hAnsi="Wingdings"/>
      </w:rPr>
    </w:lvl>
    <w:lvl w:ilvl="3">
      <w:start w:val="1"/>
      <w:numFmt w:val="bullet"/>
      <w:lvlText w:val=""/>
      <w:lvlJc w:val="left"/>
      <w:pPr>
        <w:tabs>
          <w:tab w:val="num" w:pos="3720"/>
        </w:tabs>
        <w:ind w:left="3720" w:hanging="360"/>
      </w:pPr>
      <w:rPr>
        <w:rFonts w:ascii="Symbol" w:hAnsi="Symbol"/>
      </w:rPr>
    </w:lvl>
    <w:lvl w:ilvl="4">
      <w:start w:val="1"/>
      <w:numFmt w:val="bullet"/>
      <w:lvlText w:val="o"/>
      <w:lvlJc w:val="left"/>
      <w:pPr>
        <w:tabs>
          <w:tab w:val="num" w:pos="4440"/>
        </w:tabs>
        <w:ind w:left="4440" w:hanging="360"/>
      </w:pPr>
      <w:rPr>
        <w:rFonts w:ascii="Courier New" w:hAnsi="Courier New" w:cs="Courier New"/>
      </w:rPr>
    </w:lvl>
    <w:lvl w:ilvl="5">
      <w:start w:val="1"/>
      <w:numFmt w:val="bullet"/>
      <w:lvlText w:val=""/>
      <w:lvlJc w:val="left"/>
      <w:pPr>
        <w:tabs>
          <w:tab w:val="num" w:pos="5160"/>
        </w:tabs>
        <w:ind w:left="5160" w:hanging="360"/>
      </w:pPr>
      <w:rPr>
        <w:rFonts w:ascii="Wingdings" w:hAnsi="Wingdings"/>
      </w:rPr>
    </w:lvl>
    <w:lvl w:ilvl="6">
      <w:start w:val="1"/>
      <w:numFmt w:val="bullet"/>
      <w:lvlText w:val=""/>
      <w:lvlJc w:val="left"/>
      <w:pPr>
        <w:tabs>
          <w:tab w:val="num" w:pos="5880"/>
        </w:tabs>
        <w:ind w:left="5880" w:hanging="360"/>
      </w:pPr>
      <w:rPr>
        <w:rFonts w:ascii="Symbol" w:hAnsi="Symbol"/>
      </w:rPr>
    </w:lvl>
    <w:lvl w:ilvl="7">
      <w:start w:val="1"/>
      <w:numFmt w:val="bullet"/>
      <w:lvlText w:val="o"/>
      <w:lvlJc w:val="left"/>
      <w:pPr>
        <w:tabs>
          <w:tab w:val="num" w:pos="6600"/>
        </w:tabs>
        <w:ind w:left="6600" w:hanging="360"/>
      </w:pPr>
      <w:rPr>
        <w:rFonts w:ascii="Courier New" w:hAnsi="Courier New" w:cs="Courier New"/>
      </w:rPr>
    </w:lvl>
    <w:lvl w:ilvl="8">
      <w:start w:val="1"/>
      <w:numFmt w:val="bullet"/>
      <w:lvlText w:val=""/>
      <w:lvlJc w:val="left"/>
      <w:pPr>
        <w:tabs>
          <w:tab w:val="num" w:pos="7320"/>
        </w:tabs>
        <w:ind w:left="7320" w:hanging="360"/>
      </w:pPr>
      <w:rPr>
        <w:rFonts w:ascii="Wingdings" w:hAnsi="Wingdings"/>
      </w:rPr>
    </w:lvl>
  </w:abstractNum>
  <w:abstractNum w:abstractNumId="16">
    <w:nsid w:val="00000030"/>
    <w:multiLevelType w:val="multilevel"/>
    <w:tmpl w:val="00000030"/>
    <w:lvl w:ilvl="0">
      <w:start w:val="1"/>
      <w:numFmt w:val="bullet"/>
      <w:lvlText w:val=""/>
      <w:lvlJc w:val="left"/>
      <w:pPr>
        <w:tabs>
          <w:tab w:val="num" w:pos="1560"/>
        </w:tabs>
        <w:ind w:left="1560" w:hanging="360"/>
      </w:pPr>
      <w:rPr>
        <w:rFonts w:ascii="Symbol" w:hAnsi="Symbol"/>
      </w:rPr>
    </w:lvl>
    <w:lvl w:ilvl="1">
      <w:start w:val="1"/>
      <w:numFmt w:val="lowerLetter"/>
      <w:lvlText w:val="%2."/>
      <w:lvlJc w:val="left"/>
      <w:pPr>
        <w:tabs>
          <w:tab w:val="num" w:pos="2280"/>
        </w:tabs>
        <w:ind w:left="2280" w:hanging="360"/>
      </w:pPr>
    </w:lvl>
    <w:lvl w:ilvl="2">
      <w:start w:val="1"/>
      <w:numFmt w:val="bullet"/>
      <w:lvlText w:val=""/>
      <w:lvlJc w:val="left"/>
      <w:pPr>
        <w:tabs>
          <w:tab w:val="num" w:pos="3000"/>
        </w:tabs>
        <w:ind w:left="3000" w:hanging="360"/>
      </w:pPr>
      <w:rPr>
        <w:rFonts w:ascii="Wingdings" w:hAnsi="Wingdings"/>
      </w:rPr>
    </w:lvl>
    <w:lvl w:ilvl="3">
      <w:start w:val="1"/>
      <w:numFmt w:val="bullet"/>
      <w:lvlText w:val=""/>
      <w:lvlJc w:val="left"/>
      <w:pPr>
        <w:tabs>
          <w:tab w:val="num" w:pos="3720"/>
        </w:tabs>
        <w:ind w:left="3720" w:hanging="360"/>
      </w:pPr>
      <w:rPr>
        <w:rFonts w:ascii="Symbol" w:hAnsi="Symbol"/>
      </w:rPr>
    </w:lvl>
    <w:lvl w:ilvl="4">
      <w:start w:val="1"/>
      <w:numFmt w:val="bullet"/>
      <w:lvlText w:val="o"/>
      <w:lvlJc w:val="left"/>
      <w:pPr>
        <w:tabs>
          <w:tab w:val="num" w:pos="4440"/>
        </w:tabs>
        <w:ind w:left="4440" w:hanging="360"/>
      </w:pPr>
      <w:rPr>
        <w:rFonts w:ascii="Courier New" w:hAnsi="Courier New" w:cs="Courier New"/>
      </w:rPr>
    </w:lvl>
    <w:lvl w:ilvl="5">
      <w:start w:val="1"/>
      <w:numFmt w:val="bullet"/>
      <w:lvlText w:val=""/>
      <w:lvlJc w:val="left"/>
      <w:pPr>
        <w:tabs>
          <w:tab w:val="num" w:pos="5160"/>
        </w:tabs>
        <w:ind w:left="5160" w:hanging="360"/>
      </w:pPr>
      <w:rPr>
        <w:rFonts w:ascii="Wingdings" w:hAnsi="Wingdings"/>
      </w:rPr>
    </w:lvl>
    <w:lvl w:ilvl="6">
      <w:start w:val="1"/>
      <w:numFmt w:val="bullet"/>
      <w:lvlText w:val=""/>
      <w:lvlJc w:val="left"/>
      <w:pPr>
        <w:tabs>
          <w:tab w:val="num" w:pos="5880"/>
        </w:tabs>
        <w:ind w:left="5880" w:hanging="360"/>
      </w:pPr>
      <w:rPr>
        <w:rFonts w:ascii="Symbol" w:hAnsi="Symbol"/>
      </w:rPr>
    </w:lvl>
    <w:lvl w:ilvl="7">
      <w:start w:val="1"/>
      <w:numFmt w:val="bullet"/>
      <w:lvlText w:val="o"/>
      <w:lvlJc w:val="left"/>
      <w:pPr>
        <w:tabs>
          <w:tab w:val="num" w:pos="6600"/>
        </w:tabs>
        <w:ind w:left="6600" w:hanging="360"/>
      </w:pPr>
      <w:rPr>
        <w:rFonts w:ascii="Courier New" w:hAnsi="Courier New" w:cs="Courier New"/>
      </w:rPr>
    </w:lvl>
    <w:lvl w:ilvl="8">
      <w:start w:val="1"/>
      <w:numFmt w:val="bullet"/>
      <w:lvlText w:val=""/>
      <w:lvlJc w:val="left"/>
      <w:pPr>
        <w:tabs>
          <w:tab w:val="num" w:pos="7320"/>
        </w:tabs>
        <w:ind w:left="7320" w:hanging="360"/>
      </w:pPr>
      <w:rPr>
        <w:rFonts w:ascii="Wingdings" w:hAnsi="Wingdings"/>
      </w:rPr>
    </w:lvl>
  </w:abstractNum>
  <w:abstractNum w:abstractNumId="17">
    <w:nsid w:val="00000031"/>
    <w:multiLevelType w:val="multilevel"/>
    <w:tmpl w:val="00000031"/>
    <w:lvl w:ilvl="0">
      <w:start w:val="1"/>
      <w:numFmt w:val="bullet"/>
      <w:lvlText w:val=""/>
      <w:lvlJc w:val="left"/>
      <w:pPr>
        <w:tabs>
          <w:tab w:val="num" w:pos="1560"/>
        </w:tabs>
        <w:ind w:left="1560" w:hanging="360"/>
      </w:pPr>
      <w:rPr>
        <w:rFonts w:ascii="Symbol" w:hAnsi="Symbol"/>
      </w:rPr>
    </w:lvl>
    <w:lvl w:ilvl="1">
      <w:start w:val="1"/>
      <w:numFmt w:val="lowerLetter"/>
      <w:lvlText w:val="%2."/>
      <w:lvlJc w:val="left"/>
      <w:pPr>
        <w:tabs>
          <w:tab w:val="num" w:pos="2280"/>
        </w:tabs>
        <w:ind w:left="2280" w:hanging="360"/>
      </w:pPr>
    </w:lvl>
    <w:lvl w:ilvl="2">
      <w:start w:val="1"/>
      <w:numFmt w:val="bullet"/>
      <w:lvlText w:val=""/>
      <w:lvlJc w:val="left"/>
      <w:pPr>
        <w:tabs>
          <w:tab w:val="num" w:pos="3000"/>
        </w:tabs>
        <w:ind w:left="3000" w:hanging="360"/>
      </w:pPr>
      <w:rPr>
        <w:rFonts w:ascii="Wingdings" w:hAnsi="Wingdings"/>
      </w:rPr>
    </w:lvl>
    <w:lvl w:ilvl="3">
      <w:start w:val="1"/>
      <w:numFmt w:val="bullet"/>
      <w:lvlText w:val=""/>
      <w:lvlJc w:val="left"/>
      <w:pPr>
        <w:tabs>
          <w:tab w:val="num" w:pos="3720"/>
        </w:tabs>
        <w:ind w:left="3720" w:hanging="360"/>
      </w:pPr>
      <w:rPr>
        <w:rFonts w:ascii="Symbol" w:hAnsi="Symbol"/>
      </w:rPr>
    </w:lvl>
    <w:lvl w:ilvl="4">
      <w:start w:val="1"/>
      <w:numFmt w:val="bullet"/>
      <w:lvlText w:val="o"/>
      <w:lvlJc w:val="left"/>
      <w:pPr>
        <w:tabs>
          <w:tab w:val="num" w:pos="4440"/>
        </w:tabs>
        <w:ind w:left="4440" w:hanging="360"/>
      </w:pPr>
      <w:rPr>
        <w:rFonts w:ascii="Courier New" w:hAnsi="Courier New" w:cs="Courier New"/>
      </w:rPr>
    </w:lvl>
    <w:lvl w:ilvl="5">
      <w:start w:val="1"/>
      <w:numFmt w:val="bullet"/>
      <w:lvlText w:val=""/>
      <w:lvlJc w:val="left"/>
      <w:pPr>
        <w:tabs>
          <w:tab w:val="num" w:pos="5160"/>
        </w:tabs>
        <w:ind w:left="5160" w:hanging="360"/>
      </w:pPr>
      <w:rPr>
        <w:rFonts w:ascii="Wingdings" w:hAnsi="Wingdings"/>
      </w:rPr>
    </w:lvl>
    <w:lvl w:ilvl="6">
      <w:start w:val="1"/>
      <w:numFmt w:val="bullet"/>
      <w:lvlText w:val=""/>
      <w:lvlJc w:val="left"/>
      <w:pPr>
        <w:tabs>
          <w:tab w:val="num" w:pos="5880"/>
        </w:tabs>
        <w:ind w:left="5880" w:hanging="360"/>
      </w:pPr>
      <w:rPr>
        <w:rFonts w:ascii="Symbol" w:hAnsi="Symbol"/>
      </w:rPr>
    </w:lvl>
    <w:lvl w:ilvl="7">
      <w:start w:val="1"/>
      <w:numFmt w:val="bullet"/>
      <w:lvlText w:val="o"/>
      <w:lvlJc w:val="left"/>
      <w:pPr>
        <w:tabs>
          <w:tab w:val="num" w:pos="6600"/>
        </w:tabs>
        <w:ind w:left="6600" w:hanging="360"/>
      </w:pPr>
      <w:rPr>
        <w:rFonts w:ascii="Courier New" w:hAnsi="Courier New" w:cs="Courier New"/>
      </w:rPr>
    </w:lvl>
    <w:lvl w:ilvl="8">
      <w:start w:val="1"/>
      <w:numFmt w:val="bullet"/>
      <w:lvlText w:val=""/>
      <w:lvlJc w:val="left"/>
      <w:pPr>
        <w:tabs>
          <w:tab w:val="num" w:pos="7320"/>
        </w:tabs>
        <w:ind w:left="7320" w:hanging="360"/>
      </w:pPr>
      <w:rPr>
        <w:rFonts w:ascii="Wingdings" w:hAnsi="Wingdings"/>
      </w:rPr>
    </w:lvl>
  </w:abstractNum>
  <w:abstractNum w:abstractNumId="18">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33"/>
    <w:multiLevelType w:val="multilevel"/>
    <w:tmpl w:val="0000003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49"/>
    <w:multiLevelType w:val="multilevel"/>
    <w:tmpl w:val="00000049"/>
    <w:lvl w:ilvl="0">
      <w:start w:val="1"/>
      <w:numFmt w:val="bullet"/>
      <w:lvlText w:val=""/>
      <w:lvlJc w:val="left"/>
      <w:pPr>
        <w:tabs>
          <w:tab w:val="num" w:pos="360"/>
        </w:tabs>
        <w:ind w:left="360" w:hanging="360"/>
      </w:pPr>
      <w:rPr>
        <w:rFonts w:ascii="Symbol" w:hAnsi="Symbol"/>
      </w:rPr>
    </w:lvl>
    <w:lvl w:ilvl="1">
      <w:start w:val="1"/>
      <w:numFmt w:val="lowerLetter"/>
      <w:lvlText w:val="%2."/>
      <w:lvlJc w:val="left"/>
      <w:pPr>
        <w:tabs>
          <w:tab w:val="num" w:pos="0"/>
        </w:tabs>
        <w:ind w:left="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1440"/>
        </w:tabs>
        <w:ind w:left="1440" w:hanging="360"/>
      </w:pPr>
    </w:lvl>
    <w:lvl w:ilvl="4">
      <w:start w:val="1"/>
      <w:numFmt w:val="lowerLetter"/>
      <w:lvlText w:val="%5."/>
      <w:lvlJc w:val="left"/>
      <w:pPr>
        <w:tabs>
          <w:tab w:val="num" w:pos="2160"/>
        </w:tabs>
        <w:ind w:left="2160" w:hanging="360"/>
      </w:pPr>
    </w:lvl>
    <w:lvl w:ilvl="5">
      <w:start w:val="1"/>
      <w:numFmt w:val="lowerRoman"/>
      <w:lvlText w:val="%6."/>
      <w:lvlJc w:val="right"/>
      <w:pPr>
        <w:tabs>
          <w:tab w:val="num" w:pos="2880"/>
        </w:tabs>
        <w:ind w:left="2880" w:hanging="180"/>
      </w:pPr>
    </w:lvl>
    <w:lvl w:ilvl="6">
      <w:start w:val="1"/>
      <w:numFmt w:val="decimal"/>
      <w:lvlText w:val="%7."/>
      <w:lvlJc w:val="left"/>
      <w:pPr>
        <w:tabs>
          <w:tab w:val="num" w:pos="3600"/>
        </w:tabs>
        <w:ind w:left="3600" w:hanging="360"/>
      </w:pPr>
    </w:lvl>
    <w:lvl w:ilvl="7">
      <w:start w:val="1"/>
      <w:numFmt w:val="lowerLetter"/>
      <w:lvlText w:val="%8."/>
      <w:lvlJc w:val="left"/>
      <w:pPr>
        <w:tabs>
          <w:tab w:val="num" w:pos="4320"/>
        </w:tabs>
        <w:ind w:left="4320" w:hanging="360"/>
      </w:pPr>
    </w:lvl>
    <w:lvl w:ilvl="8">
      <w:start w:val="1"/>
      <w:numFmt w:val="lowerRoman"/>
      <w:lvlText w:val="%9."/>
      <w:lvlJc w:val="right"/>
      <w:pPr>
        <w:tabs>
          <w:tab w:val="num" w:pos="5040"/>
        </w:tabs>
        <w:ind w:left="5040" w:hanging="180"/>
      </w:pPr>
    </w:lvl>
  </w:abstractNum>
  <w:abstractNum w:abstractNumId="22">
    <w:nsid w:val="01652977"/>
    <w:multiLevelType w:val="multilevel"/>
    <w:tmpl w:val="D1BA52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025A6032"/>
    <w:multiLevelType w:val="hybridMultilevel"/>
    <w:tmpl w:val="554CD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06464B81"/>
    <w:multiLevelType w:val="hybridMultilevel"/>
    <w:tmpl w:val="B218B90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06AB090E"/>
    <w:multiLevelType w:val="hybridMultilevel"/>
    <w:tmpl w:val="270EBB86"/>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6">
    <w:nsid w:val="070D28AB"/>
    <w:multiLevelType w:val="hybridMultilevel"/>
    <w:tmpl w:val="C0E24E68"/>
    <w:lvl w:ilvl="0" w:tplc="0421000F">
      <w:start w:val="1"/>
      <w:numFmt w:val="decimal"/>
      <w:lvlText w:val="%1."/>
      <w:lvlJc w:val="left"/>
      <w:pPr>
        <w:ind w:left="720" w:hanging="360"/>
      </w:pPr>
    </w:lvl>
    <w:lvl w:ilvl="1" w:tplc="4C7A5462">
      <w:start w:val="1"/>
      <w:numFmt w:val="lowerLetter"/>
      <w:lvlText w:val="%2."/>
      <w:lvlJc w:val="left"/>
      <w:pPr>
        <w:ind w:left="1440" w:hanging="360"/>
      </w:pPr>
      <w:rPr>
        <w:b w:val="0"/>
      </w:rPr>
    </w:lvl>
    <w:lvl w:ilvl="2" w:tplc="9236C05E">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10431991"/>
    <w:multiLevelType w:val="hybridMultilevel"/>
    <w:tmpl w:val="089A637E"/>
    <w:lvl w:ilvl="0" w:tplc="04090019">
      <w:start w:val="1"/>
      <w:numFmt w:val="lowerLetter"/>
      <w:lvlText w:val="%1."/>
      <w:lvlJc w:val="left"/>
      <w:pPr>
        <w:ind w:left="1492" w:hanging="360"/>
      </w:pPr>
    </w:lvl>
    <w:lvl w:ilvl="1" w:tplc="04210019" w:tentative="1">
      <w:start w:val="1"/>
      <w:numFmt w:val="lowerLetter"/>
      <w:lvlText w:val="%2."/>
      <w:lvlJc w:val="left"/>
      <w:pPr>
        <w:ind w:left="2212" w:hanging="360"/>
      </w:pPr>
    </w:lvl>
    <w:lvl w:ilvl="2" w:tplc="0421001B" w:tentative="1">
      <w:start w:val="1"/>
      <w:numFmt w:val="lowerRoman"/>
      <w:lvlText w:val="%3."/>
      <w:lvlJc w:val="right"/>
      <w:pPr>
        <w:ind w:left="2932" w:hanging="180"/>
      </w:pPr>
    </w:lvl>
    <w:lvl w:ilvl="3" w:tplc="0421000F" w:tentative="1">
      <w:start w:val="1"/>
      <w:numFmt w:val="decimal"/>
      <w:lvlText w:val="%4."/>
      <w:lvlJc w:val="left"/>
      <w:pPr>
        <w:ind w:left="3652" w:hanging="360"/>
      </w:pPr>
    </w:lvl>
    <w:lvl w:ilvl="4" w:tplc="04210019" w:tentative="1">
      <w:start w:val="1"/>
      <w:numFmt w:val="lowerLetter"/>
      <w:lvlText w:val="%5."/>
      <w:lvlJc w:val="left"/>
      <w:pPr>
        <w:ind w:left="4372" w:hanging="360"/>
      </w:pPr>
    </w:lvl>
    <w:lvl w:ilvl="5" w:tplc="0421001B" w:tentative="1">
      <w:start w:val="1"/>
      <w:numFmt w:val="lowerRoman"/>
      <w:lvlText w:val="%6."/>
      <w:lvlJc w:val="right"/>
      <w:pPr>
        <w:ind w:left="5092" w:hanging="180"/>
      </w:pPr>
    </w:lvl>
    <w:lvl w:ilvl="6" w:tplc="0421000F" w:tentative="1">
      <w:start w:val="1"/>
      <w:numFmt w:val="decimal"/>
      <w:lvlText w:val="%7."/>
      <w:lvlJc w:val="left"/>
      <w:pPr>
        <w:ind w:left="5812" w:hanging="360"/>
      </w:pPr>
    </w:lvl>
    <w:lvl w:ilvl="7" w:tplc="04210019" w:tentative="1">
      <w:start w:val="1"/>
      <w:numFmt w:val="lowerLetter"/>
      <w:lvlText w:val="%8."/>
      <w:lvlJc w:val="left"/>
      <w:pPr>
        <w:ind w:left="6532" w:hanging="360"/>
      </w:pPr>
    </w:lvl>
    <w:lvl w:ilvl="8" w:tplc="0421001B" w:tentative="1">
      <w:start w:val="1"/>
      <w:numFmt w:val="lowerRoman"/>
      <w:lvlText w:val="%9."/>
      <w:lvlJc w:val="right"/>
      <w:pPr>
        <w:ind w:left="7252" w:hanging="180"/>
      </w:pPr>
    </w:lvl>
  </w:abstractNum>
  <w:abstractNum w:abstractNumId="28">
    <w:nsid w:val="1398631A"/>
    <w:multiLevelType w:val="hybridMultilevel"/>
    <w:tmpl w:val="D0DE74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16590A13"/>
    <w:multiLevelType w:val="hybridMultilevel"/>
    <w:tmpl w:val="3E2443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165F7106"/>
    <w:multiLevelType w:val="hybridMultilevel"/>
    <w:tmpl w:val="C0E24E68"/>
    <w:lvl w:ilvl="0" w:tplc="0421000F">
      <w:start w:val="1"/>
      <w:numFmt w:val="decimal"/>
      <w:lvlText w:val="%1."/>
      <w:lvlJc w:val="left"/>
      <w:pPr>
        <w:ind w:left="720" w:hanging="360"/>
      </w:pPr>
    </w:lvl>
    <w:lvl w:ilvl="1" w:tplc="4C7A5462">
      <w:start w:val="1"/>
      <w:numFmt w:val="lowerLetter"/>
      <w:lvlText w:val="%2."/>
      <w:lvlJc w:val="left"/>
      <w:pPr>
        <w:ind w:left="1440" w:hanging="360"/>
      </w:pPr>
      <w:rPr>
        <w:b w:val="0"/>
      </w:rPr>
    </w:lvl>
    <w:lvl w:ilvl="2" w:tplc="9236C05E">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167A7111"/>
    <w:multiLevelType w:val="hybridMultilevel"/>
    <w:tmpl w:val="E0C2345E"/>
    <w:lvl w:ilvl="0" w:tplc="0409000F">
      <w:start w:val="1"/>
      <w:numFmt w:val="decimal"/>
      <w:lvlText w:val="%1."/>
      <w:lvlJc w:val="left"/>
      <w:pPr>
        <w:tabs>
          <w:tab w:val="num" w:pos="720"/>
        </w:tabs>
        <w:ind w:left="720" w:hanging="360"/>
      </w:pPr>
      <w:rPr>
        <w:rFonts w:hint="default"/>
      </w:rPr>
    </w:lvl>
    <w:lvl w:ilvl="1" w:tplc="7B8E7DF8">
      <w:start w:val="1"/>
      <w:numFmt w:val="bullet"/>
      <w:lvlText w:val="-"/>
      <w:lvlJc w:val="left"/>
      <w:pPr>
        <w:tabs>
          <w:tab w:val="num" w:pos="1440"/>
        </w:tabs>
        <w:ind w:left="1440" w:hanging="360"/>
      </w:pPr>
      <w:rPr>
        <w:rFonts w:ascii="Times New Roman" w:eastAsia="Calibri"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16C66621"/>
    <w:multiLevelType w:val="hybridMultilevel"/>
    <w:tmpl w:val="34D09B9C"/>
    <w:lvl w:ilvl="0" w:tplc="0421001B">
      <w:start w:val="1"/>
      <w:numFmt w:val="lowerRoman"/>
      <w:lvlText w:val="%1."/>
      <w:lvlJc w:val="right"/>
      <w:pPr>
        <w:ind w:left="1713" w:hanging="360"/>
      </w:pPr>
    </w:lvl>
    <w:lvl w:ilvl="1" w:tplc="04210019">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3">
    <w:nsid w:val="1D5452A4"/>
    <w:multiLevelType w:val="hybridMultilevel"/>
    <w:tmpl w:val="3E2443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1E764CB3"/>
    <w:multiLevelType w:val="hybridMultilevel"/>
    <w:tmpl w:val="501245D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22D62DC2"/>
    <w:multiLevelType w:val="hybridMultilevel"/>
    <w:tmpl w:val="53B48DB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27867729"/>
    <w:multiLevelType w:val="hybridMultilevel"/>
    <w:tmpl w:val="608AE8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282A0FE5"/>
    <w:multiLevelType w:val="hybridMultilevel"/>
    <w:tmpl w:val="89B44A6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28FD2184"/>
    <w:multiLevelType w:val="hybridMultilevel"/>
    <w:tmpl w:val="C0E24E68"/>
    <w:lvl w:ilvl="0" w:tplc="0421000F">
      <w:start w:val="1"/>
      <w:numFmt w:val="decimal"/>
      <w:lvlText w:val="%1."/>
      <w:lvlJc w:val="left"/>
      <w:pPr>
        <w:ind w:left="720" w:hanging="360"/>
      </w:pPr>
    </w:lvl>
    <w:lvl w:ilvl="1" w:tplc="4C7A5462">
      <w:start w:val="1"/>
      <w:numFmt w:val="lowerLetter"/>
      <w:lvlText w:val="%2."/>
      <w:lvlJc w:val="left"/>
      <w:pPr>
        <w:ind w:left="1440" w:hanging="360"/>
      </w:pPr>
      <w:rPr>
        <w:b w:val="0"/>
      </w:rPr>
    </w:lvl>
    <w:lvl w:ilvl="2" w:tplc="9236C05E">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nsid w:val="2C9933B2"/>
    <w:multiLevelType w:val="hybridMultilevel"/>
    <w:tmpl w:val="D556D568"/>
    <w:lvl w:ilvl="0" w:tplc="8B142AB2">
      <w:start w:val="1"/>
      <w:numFmt w:val="decimal"/>
      <w:lvlText w:val="%1."/>
      <w:lvlJc w:val="left"/>
      <w:pPr>
        <w:tabs>
          <w:tab w:val="num" w:pos="1080"/>
        </w:tabs>
        <w:ind w:left="1080" w:hanging="360"/>
      </w:pPr>
      <w:rPr>
        <w:rFonts w:ascii="Calibri" w:hAnsi="Calibri" w:hint="default"/>
        <w:sz w:val="18"/>
        <w:szCs w:val="18"/>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2F6D3756"/>
    <w:multiLevelType w:val="hybridMultilevel"/>
    <w:tmpl w:val="C0E24E68"/>
    <w:lvl w:ilvl="0" w:tplc="0421000F">
      <w:start w:val="1"/>
      <w:numFmt w:val="decimal"/>
      <w:lvlText w:val="%1."/>
      <w:lvlJc w:val="left"/>
      <w:pPr>
        <w:ind w:left="720" w:hanging="360"/>
      </w:pPr>
    </w:lvl>
    <w:lvl w:ilvl="1" w:tplc="4C7A5462">
      <w:start w:val="1"/>
      <w:numFmt w:val="lowerLetter"/>
      <w:lvlText w:val="%2."/>
      <w:lvlJc w:val="left"/>
      <w:pPr>
        <w:ind w:left="1440" w:hanging="360"/>
      </w:pPr>
      <w:rPr>
        <w:b w:val="0"/>
      </w:rPr>
    </w:lvl>
    <w:lvl w:ilvl="2" w:tplc="9236C05E">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3043270F"/>
    <w:multiLevelType w:val="hybridMultilevel"/>
    <w:tmpl w:val="34D09B9C"/>
    <w:lvl w:ilvl="0" w:tplc="0421001B">
      <w:start w:val="1"/>
      <w:numFmt w:val="lowerRoman"/>
      <w:lvlText w:val="%1."/>
      <w:lvlJc w:val="righ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4">
    <w:nsid w:val="311B1F99"/>
    <w:multiLevelType w:val="hybridMultilevel"/>
    <w:tmpl w:val="A6F6D10C"/>
    <w:lvl w:ilvl="0" w:tplc="78CA5EEE">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31861E6A"/>
    <w:multiLevelType w:val="hybridMultilevel"/>
    <w:tmpl w:val="C0E24E68"/>
    <w:lvl w:ilvl="0" w:tplc="0421000F">
      <w:start w:val="1"/>
      <w:numFmt w:val="decimal"/>
      <w:lvlText w:val="%1."/>
      <w:lvlJc w:val="left"/>
      <w:pPr>
        <w:ind w:left="720" w:hanging="360"/>
      </w:pPr>
    </w:lvl>
    <w:lvl w:ilvl="1" w:tplc="4C7A5462">
      <w:start w:val="1"/>
      <w:numFmt w:val="lowerLetter"/>
      <w:lvlText w:val="%2."/>
      <w:lvlJc w:val="left"/>
      <w:pPr>
        <w:ind w:left="1440" w:hanging="360"/>
      </w:pPr>
      <w:rPr>
        <w:b w:val="0"/>
      </w:rPr>
    </w:lvl>
    <w:lvl w:ilvl="2" w:tplc="9236C05E">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344507F8"/>
    <w:multiLevelType w:val="hybridMultilevel"/>
    <w:tmpl w:val="C692597C"/>
    <w:lvl w:ilvl="0" w:tplc="04210005">
      <w:start w:val="1"/>
      <w:numFmt w:val="bullet"/>
      <w:lvlText w:val=""/>
      <w:lvlJc w:val="left"/>
      <w:pPr>
        <w:ind w:left="1572" w:hanging="360"/>
      </w:pPr>
      <w:rPr>
        <w:rFonts w:ascii="Wingdings" w:hAnsi="Wingdings" w:hint="default"/>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47">
    <w:nsid w:val="39524AF5"/>
    <w:multiLevelType w:val="hybridMultilevel"/>
    <w:tmpl w:val="C0E24E68"/>
    <w:lvl w:ilvl="0" w:tplc="0421000F">
      <w:start w:val="1"/>
      <w:numFmt w:val="decimal"/>
      <w:lvlText w:val="%1."/>
      <w:lvlJc w:val="left"/>
      <w:pPr>
        <w:ind w:left="720" w:hanging="360"/>
      </w:pPr>
    </w:lvl>
    <w:lvl w:ilvl="1" w:tplc="4C7A5462">
      <w:start w:val="1"/>
      <w:numFmt w:val="lowerLetter"/>
      <w:lvlText w:val="%2."/>
      <w:lvlJc w:val="left"/>
      <w:pPr>
        <w:ind w:left="1440" w:hanging="360"/>
      </w:pPr>
      <w:rPr>
        <w:b w:val="0"/>
      </w:rPr>
    </w:lvl>
    <w:lvl w:ilvl="2" w:tplc="9236C05E">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39EE1BAF"/>
    <w:multiLevelType w:val="multilevel"/>
    <w:tmpl w:val="00B22390"/>
    <w:lvl w:ilvl="0">
      <w:start w:val="1"/>
      <w:numFmt w:val="decimal"/>
      <w:lvlText w:val="%1."/>
      <w:lvlJc w:val="left"/>
      <w:pPr>
        <w:ind w:left="720" w:hanging="360"/>
      </w:pPr>
    </w:lvl>
    <w:lvl w:ilvl="1">
      <w:start w:val="1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
    <w:nsid w:val="407E5C0F"/>
    <w:multiLevelType w:val="hybridMultilevel"/>
    <w:tmpl w:val="F4A05C34"/>
    <w:lvl w:ilvl="0" w:tplc="F36654A6">
      <w:start w:val="1"/>
      <w:numFmt w:val="decimal"/>
      <w:lvlText w:val="%1."/>
      <w:lvlJc w:val="left"/>
      <w:pPr>
        <w:ind w:left="785" w:hanging="360"/>
      </w:pPr>
      <w:rPr>
        <w:rFonts w:hint="default"/>
      </w:rPr>
    </w:lvl>
    <w:lvl w:ilvl="1" w:tplc="04210005">
      <w:start w:val="1"/>
      <w:numFmt w:val="bullet"/>
      <w:lvlText w:val=""/>
      <w:lvlJc w:val="left"/>
      <w:pPr>
        <w:ind w:left="1505" w:hanging="360"/>
      </w:pPr>
      <w:rPr>
        <w:rFonts w:ascii="Wingdings" w:hAnsi="Wingdings" w:hint="default"/>
      </w:rPr>
    </w:lvl>
    <w:lvl w:ilvl="2" w:tplc="99FAAD86">
      <w:start w:val="21"/>
      <w:numFmt w:val="bullet"/>
      <w:lvlText w:val="-"/>
      <w:lvlJc w:val="left"/>
      <w:pPr>
        <w:ind w:left="2405" w:hanging="360"/>
      </w:pPr>
      <w:rPr>
        <w:rFonts w:ascii="Calibri" w:eastAsia="Calibri" w:hAnsi="Calibri" w:cs="Calibri" w:hint="default"/>
      </w:r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50">
    <w:nsid w:val="42353EA9"/>
    <w:multiLevelType w:val="hybridMultilevel"/>
    <w:tmpl w:val="4914F5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1">
    <w:nsid w:val="427B2386"/>
    <w:multiLevelType w:val="hybridMultilevel"/>
    <w:tmpl w:val="D0DE74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44942BD5"/>
    <w:multiLevelType w:val="hybridMultilevel"/>
    <w:tmpl w:val="46940640"/>
    <w:lvl w:ilvl="0" w:tplc="0421000F">
      <w:start w:val="1"/>
      <w:numFmt w:val="decimal"/>
      <w:lvlText w:val="%1."/>
      <w:lvlJc w:val="left"/>
      <w:pPr>
        <w:ind w:left="720" w:hanging="360"/>
      </w:pPr>
    </w:lvl>
    <w:lvl w:ilvl="1" w:tplc="04210005">
      <w:start w:val="1"/>
      <w:numFmt w:val="bullet"/>
      <w:lvlText w:val=""/>
      <w:lvlJc w:val="left"/>
      <w:pPr>
        <w:ind w:left="1440" w:hanging="360"/>
      </w:pPr>
      <w:rPr>
        <w:rFonts w:ascii="Wingdings" w:hAnsi="Wingding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4828682B"/>
    <w:multiLevelType w:val="hybridMultilevel"/>
    <w:tmpl w:val="E73A2FC8"/>
    <w:lvl w:ilvl="0" w:tplc="0421000F">
      <w:start w:val="1"/>
      <w:numFmt w:val="decimal"/>
      <w:lvlText w:val="%1."/>
      <w:lvlJc w:val="left"/>
      <w:pPr>
        <w:ind w:left="720" w:hanging="360"/>
      </w:pPr>
    </w:lvl>
    <w:lvl w:ilvl="1" w:tplc="04210005">
      <w:start w:val="1"/>
      <w:numFmt w:val="bullet"/>
      <w:lvlText w:val=""/>
      <w:lvlJc w:val="left"/>
      <w:pPr>
        <w:ind w:left="1440" w:hanging="360"/>
      </w:pPr>
      <w:rPr>
        <w:rFonts w:ascii="Wingdings" w:hAnsi="Wingding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4B3A472A"/>
    <w:multiLevelType w:val="hybridMultilevel"/>
    <w:tmpl w:val="D0804A92"/>
    <w:lvl w:ilvl="0" w:tplc="0421000F">
      <w:start w:val="1"/>
      <w:numFmt w:val="decimal"/>
      <w:lvlText w:val="%1."/>
      <w:lvlJc w:val="left"/>
      <w:pPr>
        <w:ind w:left="720" w:hanging="360"/>
      </w:pPr>
    </w:lvl>
    <w:lvl w:ilvl="1" w:tplc="04210019">
      <w:start w:val="1"/>
      <w:numFmt w:val="lowerLetter"/>
      <w:lvlText w:val="%2."/>
      <w:lvlJc w:val="left"/>
      <w:pPr>
        <w:ind w:left="1440" w:hanging="360"/>
      </w:pPr>
      <w:rPr>
        <w:rFonts w:hint="default"/>
      </w:rPr>
    </w:lvl>
    <w:lvl w:ilvl="2" w:tplc="04210005">
      <w:start w:val="1"/>
      <w:numFmt w:val="bullet"/>
      <w:lvlText w:val=""/>
      <w:lvlJc w:val="left"/>
      <w:pPr>
        <w:ind w:left="2160" w:hanging="180"/>
      </w:pPr>
      <w:rPr>
        <w:rFonts w:ascii="Wingdings" w:hAnsi="Wingding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533E41FC"/>
    <w:multiLevelType w:val="hybridMultilevel"/>
    <w:tmpl w:val="551474E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56">
    <w:nsid w:val="54186FF3"/>
    <w:multiLevelType w:val="hybridMultilevel"/>
    <w:tmpl w:val="C0E24E68"/>
    <w:lvl w:ilvl="0" w:tplc="0421000F">
      <w:start w:val="1"/>
      <w:numFmt w:val="decimal"/>
      <w:lvlText w:val="%1."/>
      <w:lvlJc w:val="left"/>
      <w:pPr>
        <w:ind w:left="720" w:hanging="360"/>
      </w:pPr>
    </w:lvl>
    <w:lvl w:ilvl="1" w:tplc="4C7A5462">
      <w:start w:val="1"/>
      <w:numFmt w:val="lowerLetter"/>
      <w:lvlText w:val="%2."/>
      <w:lvlJc w:val="left"/>
      <w:pPr>
        <w:ind w:left="1440" w:hanging="360"/>
      </w:pPr>
      <w:rPr>
        <w:b w:val="0"/>
      </w:rPr>
    </w:lvl>
    <w:lvl w:ilvl="2" w:tplc="9236C05E">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56A4266C"/>
    <w:multiLevelType w:val="hybridMultilevel"/>
    <w:tmpl w:val="C0E24E68"/>
    <w:lvl w:ilvl="0" w:tplc="0421000F">
      <w:start w:val="1"/>
      <w:numFmt w:val="decimal"/>
      <w:lvlText w:val="%1."/>
      <w:lvlJc w:val="left"/>
      <w:pPr>
        <w:ind w:left="720" w:hanging="360"/>
      </w:pPr>
    </w:lvl>
    <w:lvl w:ilvl="1" w:tplc="4C7A5462">
      <w:start w:val="1"/>
      <w:numFmt w:val="lowerLetter"/>
      <w:lvlText w:val="%2."/>
      <w:lvlJc w:val="left"/>
      <w:pPr>
        <w:ind w:left="1440" w:hanging="360"/>
      </w:pPr>
      <w:rPr>
        <w:b w:val="0"/>
      </w:rPr>
    </w:lvl>
    <w:lvl w:ilvl="2" w:tplc="9236C05E">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58F736EE"/>
    <w:multiLevelType w:val="hybridMultilevel"/>
    <w:tmpl w:val="2FD8D2CA"/>
    <w:lvl w:ilvl="0" w:tplc="0C090019">
      <w:start w:val="1"/>
      <w:numFmt w:val="lowerLetter"/>
      <w:lvlText w:val="%1."/>
      <w:lvlJc w:val="left"/>
      <w:pPr>
        <w:ind w:left="785" w:hanging="360"/>
      </w:pPr>
      <w:rPr>
        <w:rFonts w:hint="default"/>
      </w:rPr>
    </w:lvl>
    <w:lvl w:ilvl="1" w:tplc="0C090019">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59">
    <w:nsid w:val="5AF94870"/>
    <w:multiLevelType w:val="hybridMultilevel"/>
    <w:tmpl w:val="C0E24E68"/>
    <w:lvl w:ilvl="0" w:tplc="0421000F">
      <w:start w:val="1"/>
      <w:numFmt w:val="decimal"/>
      <w:lvlText w:val="%1."/>
      <w:lvlJc w:val="left"/>
      <w:pPr>
        <w:ind w:left="720" w:hanging="360"/>
      </w:pPr>
    </w:lvl>
    <w:lvl w:ilvl="1" w:tplc="4C7A5462">
      <w:start w:val="1"/>
      <w:numFmt w:val="lowerLetter"/>
      <w:lvlText w:val="%2."/>
      <w:lvlJc w:val="left"/>
      <w:pPr>
        <w:ind w:left="1440" w:hanging="360"/>
      </w:pPr>
      <w:rPr>
        <w:b w:val="0"/>
      </w:rPr>
    </w:lvl>
    <w:lvl w:ilvl="2" w:tplc="9236C05E">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5B9D63B9"/>
    <w:multiLevelType w:val="multilevel"/>
    <w:tmpl w:val="7B92FAC0"/>
    <w:lvl w:ilvl="0">
      <w:start w:val="1"/>
      <w:numFmt w:val="decimal"/>
      <w:lvlText w:val="%1."/>
      <w:lvlJc w:val="left"/>
      <w:pPr>
        <w:tabs>
          <w:tab w:val="num" w:pos="360"/>
        </w:tabs>
        <w:ind w:left="360" w:hanging="360"/>
      </w:pPr>
    </w:lvl>
    <w:lvl w:ilvl="1">
      <w:start w:val="1"/>
      <w:numFmt w:val="lowerLetter"/>
      <w:lvlText w:val="%2."/>
      <w:lvlJc w:val="left"/>
      <w:pPr>
        <w:tabs>
          <w:tab w:val="num" w:pos="0"/>
        </w:tabs>
        <w:ind w:left="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1440"/>
        </w:tabs>
        <w:ind w:left="1440" w:hanging="360"/>
      </w:pPr>
      <w:rPr>
        <w:i w:val="0"/>
      </w:rPr>
    </w:lvl>
    <w:lvl w:ilvl="4">
      <w:start w:val="1"/>
      <w:numFmt w:val="lowerLetter"/>
      <w:lvlText w:val="%5."/>
      <w:lvlJc w:val="left"/>
      <w:pPr>
        <w:tabs>
          <w:tab w:val="num" w:pos="2160"/>
        </w:tabs>
        <w:ind w:left="2160" w:hanging="360"/>
      </w:pPr>
    </w:lvl>
    <w:lvl w:ilvl="5">
      <w:start w:val="1"/>
      <w:numFmt w:val="lowerRoman"/>
      <w:lvlText w:val="%6."/>
      <w:lvlJc w:val="right"/>
      <w:pPr>
        <w:tabs>
          <w:tab w:val="num" w:pos="2880"/>
        </w:tabs>
        <w:ind w:left="2880" w:hanging="180"/>
      </w:pPr>
    </w:lvl>
    <w:lvl w:ilvl="6">
      <w:start w:val="1"/>
      <w:numFmt w:val="decimal"/>
      <w:lvlText w:val="%7."/>
      <w:lvlJc w:val="left"/>
      <w:pPr>
        <w:tabs>
          <w:tab w:val="num" w:pos="3600"/>
        </w:tabs>
        <w:ind w:left="3600" w:hanging="360"/>
      </w:pPr>
    </w:lvl>
    <w:lvl w:ilvl="7">
      <w:start w:val="1"/>
      <w:numFmt w:val="lowerLetter"/>
      <w:lvlText w:val="%8."/>
      <w:lvlJc w:val="left"/>
      <w:pPr>
        <w:tabs>
          <w:tab w:val="num" w:pos="4320"/>
        </w:tabs>
        <w:ind w:left="4320" w:hanging="360"/>
      </w:pPr>
    </w:lvl>
    <w:lvl w:ilvl="8">
      <w:start w:val="1"/>
      <w:numFmt w:val="lowerRoman"/>
      <w:lvlText w:val="%9."/>
      <w:lvlJc w:val="right"/>
      <w:pPr>
        <w:tabs>
          <w:tab w:val="num" w:pos="5040"/>
        </w:tabs>
        <w:ind w:left="5040" w:hanging="180"/>
      </w:pPr>
    </w:lvl>
  </w:abstractNum>
  <w:abstractNum w:abstractNumId="61">
    <w:nsid w:val="64AF4BF6"/>
    <w:multiLevelType w:val="hybridMultilevel"/>
    <w:tmpl w:val="3E2443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nsid w:val="67020970"/>
    <w:multiLevelType w:val="hybridMultilevel"/>
    <w:tmpl w:val="D0DE74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nsid w:val="69813837"/>
    <w:multiLevelType w:val="hybridMultilevel"/>
    <w:tmpl w:val="D556D568"/>
    <w:lvl w:ilvl="0" w:tplc="8B142AB2">
      <w:start w:val="1"/>
      <w:numFmt w:val="decimal"/>
      <w:lvlText w:val="%1."/>
      <w:lvlJc w:val="left"/>
      <w:pPr>
        <w:tabs>
          <w:tab w:val="num" w:pos="1080"/>
        </w:tabs>
        <w:ind w:left="1080" w:hanging="360"/>
      </w:pPr>
      <w:rPr>
        <w:rFonts w:ascii="Calibri" w:hAnsi="Calibri" w:hint="default"/>
        <w:sz w:val="18"/>
        <w:szCs w:val="18"/>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4">
    <w:nsid w:val="6B821696"/>
    <w:multiLevelType w:val="hybridMultilevel"/>
    <w:tmpl w:val="E0C2345E"/>
    <w:lvl w:ilvl="0" w:tplc="0409000F">
      <w:start w:val="1"/>
      <w:numFmt w:val="decimal"/>
      <w:lvlText w:val="%1."/>
      <w:lvlJc w:val="left"/>
      <w:pPr>
        <w:tabs>
          <w:tab w:val="num" w:pos="720"/>
        </w:tabs>
        <w:ind w:left="720" w:hanging="360"/>
      </w:pPr>
      <w:rPr>
        <w:rFonts w:hint="default"/>
      </w:rPr>
    </w:lvl>
    <w:lvl w:ilvl="1" w:tplc="7B8E7DF8">
      <w:start w:val="1"/>
      <w:numFmt w:val="bullet"/>
      <w:lvlText w:val="-"/>
      <w:lvlJc w:val="left"/>
      <w:pPr>
        <w:tabs>
          <w:tab w:val="num" w:pos="1440"/>
        </w:tabs>
        <w:ind w:left="1440" w:hanging="360"/>
      </w:pPr>
      <w:rPr>
        <w:rFonts w:ascii="Times New Roman" w:eastAsia="Calibri"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6B9A38BD"/>
    <w:multiLevelType w:val="multilevel"/>
    <w:tmpl w:val="E87C9D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nsid w:val="6BC0000F"/>
    <w:multiLevelType w:val="hybridMultilevel"/>
    <w:tmpl w:val="D0804A92"/>
    <w:lvl w:ilvl="0" w:tplc="0421000F">
      <w:start w:val="1"/>
      <w:numFmt w:val="decimal"/>
      <w:lvlText w:val="%1."/>
      <w:lvlJc w:val="left"/>
      <w:pPr>
        <w:ind w:left="720" w:hanging="360"/>
      </w:pPr>
    </w:lvl>
    <w:lvl w:ilvl="1" w:tplc="04210019">
      <w:start w:val="1"/>
      <w:numFmt w:val="lowerLetter"/>
      <w:lvlText w:val="%2."/>
      <w:lvlJc w:val="left"/>
      <w:pPr>
        <w:ind w:left="1440" w:hanging="360"/>
      </w:pPr>
      <w:rPr>
        <w:rFonts w:hint="default"/>
      </w:rPr>
    </w:lvl>
    <w:lvl w:ilvl="2" w:tplc="04210005">
      <w:start w:val="1"/>
      <w:numFmt w:val="bullet"/>
      <w:lvlText w:val=""/>
      <w:lvlJc w:val="left"/>
      <w:pPr>
        <w:ind w:left="2160" w:hanging="180"/>
      </w:pPr>
      <w:rPr>
        <w:rFonts w:ascii="Wingdings" w:hAnsi="Wingding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
    <w:nsid w:val="71E07536"/>
    <w:multiLevelType w:val="hybridMultilevel"/>
    <w:tmpl w:val="D0E8D77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8">
    <w:nsid w:val="798A0196"/>
    <w:multiLevelType w:val="hybridMultilevel"/>
    <w:tmpl w:val="D0DE74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nsid w:val="7AF43B68"/>
    <w:multiLevelType w:val="hybridMultilevel"/>
    <w:tmpl w:val="2FD8D2CA"/>
    <w:lvl w:ilvl="0" w:tplc="0C090019">
      <w:start w:val="1"/>
      <w:numFmt w:val="lowerLetter"/>
      <w:lvlText w:val="%1."/>
      <w:lvlJc w:val="left"/>
      <w:pPr>
        <w:ind w:left="785" w:hanging="360"/>
      </w:pPr>
      <w:rPr>
        <w:rFonts w:hint="default"/>
      </w:rPr>
    </w:lvl>
    <w:lvl w:ilvl="1" w:tplc="0C090019">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70">
    <w:nsid w:val="7B930F55"/>
    <w:multiLevelType w:val="hybridMultilevel"/>
    <w:tmpl w:val="E892C976"/>
    <w:lvl w:ilvl="0" w:tplc="0421000F">
      <w:start w:val="1"/>
      <w:numFmt w:val="decimal"/>
      <w:lvlText w:val="%1."/>
      <w:lvlJc w:val="left"/>
      <w:pPr>
        <w:ind w:left="720" w:hanging="360"/>
      </w:pPr>
    </w:lvl>
    <w:lvl w:ilvl="1" w:tplc="04210005">
      <w:start w:val="1"/>
      <w:numFmt w:val="bullet"/>
      <w:lvlText w:val=""/>
      <w:lvlJc w:val="left"/>
      <w:pPr>
        <w:ind w:left="1440" w:hanging="360"/>
      </w:pPr>
      <w:rPr>
        <w:rFonts w:ascii="Wingdings" w:hAnsi="Wingding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3"/>
  </w:num>
  <w:num w:numId="2">
    <w:abstractNumId w:val="29"/>
  </w:num>
  <w:num w:numId="3">
    <w:abstractNumId w:val="48"/>
  </w:num>
  <w:num w:numId="4">
    <w:abstractNumId w:val="23"/>
  </w:num>
  <w:num w:numId="5">
    <w:abstractNumId w:val="28"/>
  </w:num>
  <w:num w:numId="6">
    <w:abstractNumId w:val="68"/>
  </w:num>
  <w:num w:numId="7">
    <w:abstractNumId w:val="35"/>
  </w:num>
  <w:num w:numId="8">
    <w:abstractNumId w:val="61"/>
  </w:num>
  <w:num w:numId="9">
    <w:abstractNumId w:val="46"/>
  </w:num>
  <w:num w:numId="10">
    <w:abstractNumId w:val="52"/>
  </w:num>
  <w:num w:numId="11">
    <w:abstractNumId w:val="70"/>
  </w:num>
  <w:num w:numId="12">
    <w:abstractNumId w:val="53"/>
  </w:num>
  <w:num w:numId="13">
    <w:abstractNumId w:val="54"/>
  </w:num>
  <w:num w:numId="14">
    <w:abstractNumId w:val="66"/>
  </w:num>
  <w:num w:numId="15">
    <w:abstractNumId w:val="27"/>
  </w:num>
  <w:num w:numId="16">
    <w:abstractNumId w:val="58"/>
  </w:num>
  <w:num w:numId="17">
    <w:abstractNumId w:val="49"/>
  </w:num>
  <w:num w:numId="18">
    <w:abstractNumId w:val="43"/>
  </w:num>
  <w:num w:numId="19">
    <w:abstractNumId w:val="30"/>
  </w:num>
  <w:num w:numId="20">
    <w:abstractNumId w:val="42"/>
  </w:num>
  <w:num w:numId="21">
    <w:abstractNumId w:val="59"/>
  </w:num>
  <w:num w:numId="22">
    <w:abstractNumId w:val="38"/>
  </w:num>
  <w:num w:numId="23">
    <w:abstractNumId w:val="47"/>
  </w:num>
  <w:num w:numId="24">
    <w:abstractNumId w:val="26"/>
  </w:num>
  <w:num w:numId="25">
    <w:abstractNumId w:val="57"/>
  </w:num>
  <w:num w:numId="26">
    <w:abstractNumId w:val="56"/>
  </w:num>
  <w:num w:numId="27">
    <w:abstractNumId w:val="50"/>
  </w:num>
  <w:num w:numId="28">
    <w:abstractNumId w:val="34"/>
  </w:num>
  <w:num w:numId="29">
    <w:abstractNumId w:val="45"/>
  </w:num>
  <w:num w:numId="30">
    <w:abstractNumId w:val="24"/>
  </w:num>
  <w:num w:numId="31">
    <w:abstractNumId w:val="62"/>
  </w:num>
  <w:num w:numId="32">
    <w:abstractNumId w:val="69"/>
  </w:num>
  <w:num w:numId="33">
    <w:abstractNumId w:val="32"/>
  </w:num>
  <w:num w:numId="34">
    <w:abstractNumId w:val="67"/>
  </w:num>
  <w:num w:numId="35">
    <w:abstractNumId w:val="39"/>
  </w:num>
  <w:num w:numId="36">
    <w:abstractNumId w:val="40"/>
  </w:num>
  <w:num w:numId="37">
    <w:abstractNumId w:val="3"/>
  </w:num>
  <w:num w:numId="38">
    <w:abstractNumId w:val="2"/>
  </w:num>
  <w:num w:numId="39">
    <w:abstractNumId w:val="1"/>
  </w:num>
  <w:num w:numId="40">
    <w:abstractNumId w:val="0"/>
  </w:num>
  <w:num w:numId="41">
    <w:abstractNumId w:val="7"/>
  </w:num>
  <w:num w:numId="42">
    <w:abstractNumId w:val="8"/>
  </w:num>
  <w:num w:numId="43">
    <w:abstractNumId w:val="9"/>
  </w:num>
  <w:num w:numId="44">
    <w:abstractNumId w:val="10"/>
  </w:num>
  <w:num w:numId="45">
    <w:abstractNumId w:val="11"/>
  </w:num>
  <w:num w:numId="46">
    <w:abstractNumId w:val="12"/>
  </w:num>
  <w:num w:numId="47">
    <w:abstractNumId w:val="13"/>
  </w:num>
  <w:num w:numId="48">
    <w:abstractNumId w:val="14"/>
  </w:num>
  <w:num w:numId="49">
    <w:abstractNumId w:val="15"/>
  </w:num>
  <w:num w:numId="50">
    <w:abstractNumId w:val="16"/>
  </w:num>
  <w:num w:numId="51">
    <w:abstractNumId w:val="17"/>
  </w:num>
  <w:num w:numId="52">
    <w:abstractNumId w:val="18"/>
  </w:num>
  <w:num w:numId="53">
    <w:abstractNumId w:val="19"/>
  </w:num>
  <w:num w:numId="54">
    <w:abstractNumId w:val="20"/>
  </w:num>
  <w:num w:numId="55">
    <w:abstractNumId w:val="21"/>
  </w:num>
  <w:num w:numId="56">
    <w:abstractNumId w:val="25"/>
  </w:num>
  <w:num w:numId="57">
    <w:abstractNumId w:val="55"/>
  </w:num>
  <w:num w:numId="58">
    <w:abstractNumId w:val="22"/>
  </w:num>
  <w:num w:numId="59">
    <w:abstractNumId w:val="65"/>
  </w:num>
  <w:num w:numId="60">
    <w:abstractNumId w:val="60"/>
  </w:num>
  <w:num w:numId="61">
    <w:abstractNumId w:val="63"/>
  </w:num>
  <w:num w:numId="62">
    <w:abstractNumId w:val="64"/>
  </w:num>
  <w:num w:numId="63">
    <w:abstractNumId w:val="37"/>
  </w:num>
  <w:num w:numId="64">
    <w:abstractNumId w:val="36"/>
  </w:num>
  <w:num w:numId="65">
    <w:abstractNumId w:val="44"/>
  </w:num>
  <w:num w:numId="66">
    <w:abstractNumId w:val="41"/>
  </w:num>
  <w:num w:numId="67">
    <w:abstractNumId w:val="31"/>
  </w:num>
  <w:num w:numId="68">
    <w:abstractNumId w:val="5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000F"/>
    <w:rsid w:val="00003720"/>
    <w:rsid w:val="000044F9"/>
    <w:rsid w:val="00013CDD"/>
    <w:rsid w:val="0002150A"/>
    <w:rsid w:val="000225A4"/>
    <w:rsid w:val="00024F5E"/>
    <w:rsid w:val="00035F39"/>
    <w:rsid w:val="0003608A"/>
    <w:rsid w:val="00037AB2"/>
    <w:rsid w:val="00043451"/>
    <w:rsid w:val="000448F4"/>
    <w:rsid w:val="0004664B"/>
    <w:rsid w:val="00057840"/>
    <w:rsid w:val="00061EEF"/>
    <w:rsid w:val="00067E19"/>
    <w:rsid w:val="00074DA7"/>
    <w:rsid w:val="000753E2"/>
    <w:rsid w:val="00087581"/>
    <w:rsid w:val="000928D2"/>
    <w:rsid w:val="000A209D"/>
    <w:rsid w:val="000A2836"/>
    <w:rsid w:val="000B0E64"/>
    <w:rsid w:val="000B345D"/>
    <w:rsid w:val="000B7CCC"/>
    <w:rsid w:val="000C155F"/>
    <w:rsid w:val="000C3CC1"/>
    <w:rsid w:val="000C56CB"/>
    <w:rsid w:val="000C59F9"/>
    <w:rsid w:val="000C5F44"/>
    <w:rsid w:val="000D3719"/>
    <w:rsid w:val="000D4BB4"/>
    <w:rsid w:val="000D7FE5"/>
    <w:rsid w:val="000E1A3F"/>
    <w:rsid w:val="000E210F"/>
    <w:rsid w:val="000E75E7"/>
    <w:rsid w:val="000F06D9"/>
    <w:rsid w:val="000F1739"/>
    <w:rsid w:val="000F554E"/>
    <w:rsid w:val="000F7235"/>
    <w:rsid w:val="000F73A7"/>
    <w:rsid w:val="00103201"/>
    <w:rsid w:val="001054F1"/>
    <w:rsid w:val="00105D61"/>
    <w:rsid w:val="00107668"/>
    <w:rsid w:val="001107CC"/>
    <w:rsid w:val="00111D20"/>
    <w:rsid w:val="00115270"/>
    <w:rsid w:val="00115ECB"/>
    <w:rsid w:val="00117E66"/>
    <w:rsid w:val="00121F9D"/>
    <w:rsid w:val="001260FF"/>
    <w:rsid w:val="001328C7"/>
    <w:rsid w:val="00135040"/>
    <w:rsid w:val="0013762F"/>
    <w:rsid w:val="001513B5"/>
    <w:rsid w:val="001558DC"/>
    <w:rsid w:val="00155A9E"/>
    <w:rsid w:val="00155D91"/>
    <w:rsid w:val="00161E8C"/>
    <w:rsid w:val="00162E37"/>
    <w:rsid w:val="0016592A"/>
    <w:rsid w:val="00175E88"/>
    <w:rsid w:val="00186F5D"/>
    <w:rsid w:val="0019386D"/>
    <w:rsid w:val="00194053"/>
    <w:rsid w:val="00196B5A"/>
    <w:rsid w:val="001A00F2"/>
    <w:rsid w:val="001A32C1"/>
    <w:rsid w:val="001A4359"/>
    <w:rsid w:val="001B14A4"/>
    <w:rsid w:val="001B3F68"/>
    <w:rsid w:val="001C6834"/>
    <w:rsid w:val="001D000F"/>
    <w:rsid w:val="001D6D2F"/>
    <w:rsid w:val="001E32B0"/>
    <w:rsid w:val="001E4DA0"/>
    <w:rsid w:val="001E51AD"/>
    <w:rsid w:val="001F004A"/>
    <w:rsid w:val="001F52C6"/>
    <w:rsid w:val="00200FA7"/>
    <w:rsid w:val="00205C32"/>
    <w:rsid w:val="00211341"/>
    <w:rsid w:val="00212EBD"/>
    <w:rsid w:val="00225096"/>
    <w:rsid w:val="0022558B"/>
    <w:rsid w:val="00225A77"/>
    <w:rsid w:val="002279FD"/>
    <w:rsid w:val="00230D17"/>
    <w:rsid w:val="00231097"/>
    <w:rsid w:val="00233F27"/>
    <w:rsid w:val="002369B5"/>
    <w:rsid w:val="00243F5D"/>
    <w:rsid w:val="00245E0F"/>
    <w:rsid w:val="002519B7"/>
    <w:rsid w:val="00252F10"/>
    <w:rsid w:val="00255C07"/>
    <w:rsid w:val="0026401F"/>
    <w:rsid w:val="00270623"/>
    <w:rsid w:val="00281150"/>
    <w:rsid w:val="002813D3"/>
    <w:rsid w:val="00287D3B"/>
    <w:rsid w:val="002905A7"/>
    <w:rsid w:val="00291D44"/>
    <w:rsid w:val="00295D11"/>
    <w:rsid w:val="002A0CC8"/>
    <w:rsid w:val="002A4E6A"/>
    <w:rsid w:val="002B2C9D"/>
    <w:rsid w:val="002B5E7F"/>
    <w:rsid w:val="002C562B"/>
    <w:rsid w:val="002C6632"/>
    <w:rsid w:val="002C72CD"/>
    <w:rsid w:val="002D3FE5"/>
    <w:rsid w:val="002D4BC0"/>
    <w:rsid w:val="002D5D16"/>
    <w:rsid w:val="002D74D0"/>
    <w:rsid w:val="002E26CF"/>
    <w:rsid w:val="002E41ED"/>
    <w:rsid w:val="002E46EC"/>
    <w:rsid w:val="002F382B"/>
    <w:rsid w:val="002F5BCB"/>
    <w:rsid w:val="00300C39"/>
    <w:rsid w:val="003107FC"/>
    <w:rsid w:val="00314292"/>
    <w:rsid w:val="00314A20"/>
    <w:rsid w:val="0031533E"/>
    <w:rsid w:val="0031742D"/>
    <w:rsid w:val="0032062D"/>
    <w:rsid w:val="00321531"/>
    <w:rsid w:val="00322052"/>
    <w:rsid w:val="0032557C"/>
    <w:rsid w:val="003272A9"/>
    <w:rsid w:val="00333009"/>
    <w:rsid w:val="00340E66"/>
    <w:rsid w:val="00342C58"/>
    <w:rsid w:val="00342E90"/>
    <w:rsid w:val="00343B9A"/>
    <w:rsid w:val="003444C9"/>
    <w:rsid w:val="003446B2"/>
    <w:rsid w:val="00344FB4"/>
    <w:rsid w:val="003466D0"/>
    <w:rsid w:val="0034757A"/>
    <w:rsid w:val="00352732"/>
    <w:rsid w:val="00353594"/>
    <w:rsid w:val="00356DFE"/>
    <w:rsid w:val="00367894"/>
    <w:rsid w:val="003715DE"/>
    <w:rsid w:val="00371934"/>
    <w:rsid w:val="00375367"/>
    <w:rsid w:val="00390804"/>
    <w:rsid w:val="003920E7"/>
    <w:rsid w:val="00393F54"/>
    <w:rsid w:val="003A1C26"/>
    <w:rsid w:val="003C6FD6"/>
    <w:rsid w:val="003D08AB"/>
    <w:rsid w:val="003D2D0D"/>
    <w:rsid w:val="003D4A8C"/>
    <w:rsid w:val="003D6EB3"/>
    <w:rsid w:val="003D76D0"/>
    <w:rsid w:val="003E3B8B"/>
    <w:rsid w:val="003E61A7"/>
    <w:rsid w:val="003E6CAB"/>
    <w:rsid w:val="00407AA0"/>
    <w:rsid w:val="00407E2C"/>
    <w:rsid w:val="0041053B"/>
    <w:rsid w:val="00410BD7"/>
    <w:rsid w:val="0041523F"/>
    <w:rsid w:val="004158DC"/>
    <w:rsid w:val="00417C60"/>
    <w:rsid w:val="00425552"/>
    <w:rsid w:val="00431725"/>
    <w:rsid w:val="00431CAA"/>
    <w:rsid w:val="00432119"/>
    <w:rsid w:val="00432CAE"/>
    <w:rsid w:val="00442371"/>
    <w:rsid w:val="00444BE3"/>
    <w:rsid w:val="00445CDB"/>
    <w:rsid w:val="004472FF"/>
    <w:rsid w:val="004504FC"/>
    <w:rsid w:val="00464878"/>
    <w:rsid w:val="004677E3"/>
    <w:rsid w:val="00474438"/>
    <w:rsid w:val="00484378"/>
    <w:rsid w:val="004927C1"/>
    <w:rsid w:val="0049402A"/>
    <w:rsid w:val="004A6BCA"/>
    <w:rsid w:val="004B354B"/>
    <w:rsid w:val="004C0323"/>
    <w:rsid w:val="004C29C2"/>
    <w:rsid w:val="004C2CDA"/>
    <w:rsid w:val="004C39BD"/>
    <w:rsid w:val="004C5A0D"/>
    <w:rsid w:val="004C7F46"/>
    <w:rsid w:val="004D1363"/>
    <w:rsid w:val="004D165B"/>
    <w:rsid w:val="004D2BAB"/>
    <w:rsid w:val="004D33E4"/>
    <w:rsid w:val="004D4A40"/>
    <w:rsid w:val="004D767B"/>
    <w:rsid w:val="004D7C6A"/>
    <w:rsid w:val="004E2B67"/>
    <w:rsid w:val="004F03CC"/>
    <w:rsid w:val="004F6D76"/>
    <w:rsid w:val="00507CC9"/>
    <w:rsid w:val="005134CA"/>
    <w:rsid w:val="00525D9F"/>
    <w:rsid w:val="005268FC"/>
    <w:rsid w:val="00531CCF"/>
    <w:rsid w:val="00532CD9"/>
    <w:rsid w:val="00543D47"/>
    <w:rsid w:val="0054447C"/>
    <w:rsid w:val="00545FBA"/>
    <w:rsid w:val="005469BF"/>
    <w:rsid w:val="005473A2"/>
    <w:rsid w:val="00547671"/>
    <w:rsid w:val="005510A1"/>
    <w:rsid w:val="005515DC"/>
    <w:rsid w:val="005560A5"/>
    <w:rsid w:val="00562270"/>
    <w:rsid w:val="0056549C"/>
    <w:rsid w:val="005662C9"/>
    <w:rsid w:val="0057450A"/>
    <w:rsid w:val="005745DB"/>
    <w:rsid w:val="0058055F"/>
    <w:rsid w:val="005823A5"/>
    <w:rsid w:val="0058454D"/>
    <w:rsid w:val="005911D9"/>
    <w:rsid w:val="00595084"/>
    <w:rsid w:val="005961B9"/>
    <w:rsid w:val="00596F7C"/>
    <w:rsid w:val="005A1A16"/>
    <w:rsid w:val="005B1977"/>
    <w:rsid w:val="005B53A5"/>
    <w:rsid w:val="005B5EE7"/>
    <w:rsid w:val="005B6116"/>
    <w:rsid w:val="005D313C"/>
    <w:rsid w:val="005D3F0C"/>
    <w:rsid w:val="005E0D39"/>
    <w:rsid w:val="005E5E47"/>
    <w:rsid w:val="005F22EB"/>
    <w:rsid w:val="005F2712"/>
    <w:rsid w:val="005F333A"/>
    <w:rsid w:val="005F48D9"/>
    <w:rsid w:val="005F7139"/>
    <w:rsid w:val="00600A94"/>
    <w:rsid w:val="00605027"/>
    <w:rsid w:val="0060538F"/>
    <w:rsid w:val="006067B4"/>
    <w:rsid w:val="00613375"/>
    <w:rsid w:val="00621E52"/>
    <w:rsid w:val="00625548"/>
    <w:rsid w:val="006345B6"/>
    <w:rsid w:val="0063654E"/>
    <w:rsid w:val="006420B6"/>
    <w:rsid w:val="00652AB9"/>
    <w:rsid w:val="00656E99"/>
    <w:rsid w:val="006602F5"/>
    <w:rsid w:val="006631BD"/>
    <w:rsid w:val="00664F50"/>
    <w:rsid w:val="0066653A"/>
    <w:rsid w:val="00667CF1"/>
    <w:rsid w:val="00671E4D"/>
    <w:rsid w:val="00674BCD"/>
    <w:rsid w:val="0068055B"/>
    <w:rsid w:val="00681456"/>
    <w:rsid w:val="00681783"/>
    <w:rsid w:val="00681A67"/>
    <w:rsid w:val="00685F60"/>
    <w:rsid w:val="00691B7E"/>
    <w:rsid w:val="00696AB2"/>
    <w:rsid w:val="006B14CE"/>
    <w:rsid w:val="006B42DC"/>
    <w:rsid w:val="006B4D2F"/>
    <w:rsid w:val="006B522E"/>
    <w:rsid w:val="006C0739"/>
    <w:rsid w:val="006C4DA5"/>
    <w:rsid w:val="006C4E89"/>
    <w:rsid w:val="006C5D06"/>
    <w:rsid w:val="006C6095"/>
    <w:rsid w:val="006C77B9"/>
    <w:rsid w:val="006D1570"/>
    <w:rsid w:val="006D4D85"/>
    <w:rsid w:val="006D6352"/>
    <w:rsid w:val="006E0749"/>
    <w:rsid w:val="006E101E"/>
    <w:rsid w:val="006F0AC3"/>
    <w:rsid w:val="006F2894"/>
    <w:rsid w:val="0070284E"/>
    <w:rsid w:val="00711382"/>
    <w:rsid w:val="007148D1"/>
    <w:rsid w:val="00720AD3"/>
    <w:rsid w:val="00721A46"/>
    <w:rsid w:val="00725EEC"/>
    <w:rsid w:val="00730861"/>
    <w:rsid w:val="00733F36"/>
    <w:rsid w:val="00734095"/>
    <w:rsid w:val="007342B5"/>
    <w:rsid w:val="00734B93"/>
    <w:rsid w:val="00740F53"/>
    <w:rsid w:val="00742A51"/>
    <w:rsid w:val="00743926"/>
    <w:rsid w:val="007504B0"/>
    <w:rsid w:val="00755AF8"/>
    <w:rsid w:val="00757D53"/>
    <w:rsid w:val="00760A9F"/>
    <w:rsid w:val="00761523"/>
    <w:rsid w:val="00762827"/>
    <w:rsid w:val="00765C32"/>
    <w:rsid w:val="007727A3"/>
    <w:rsid w:val="00773BBD"/>
    <w:rsid w:val="007808E9"/>
    <w:rsid w:val="00782D4D"/>
    <w:rsid w:val="007831C6"/>
    <w:rsid w:val="00784481"/>
    <w:rsid w:val="00785338"/>
    <w:rsid w:val="00794994"/>
    <w:rsid w:val="007A1A10"/>
    <w:rsid w:val="007B164F"/>
    <w:rsid w:val="007B5F14"/>
    <w:rsid w:val="007B782E"/>
    <w:rsid w:val="007D0820"/>
    <w:rsid w:val="007D38A2"/>
    <w:rsid w:val="007D3F1F"/>
    <w:rsid w:val="007D5052"/>
    <w:rsid w:val="007D7A2F"/>
    <w:rsid w:val="007E3804"/>
    <w:rsid w:val="007E4E91"/>
    <w:rsid w:val="007E6744"/>
    <w:rsid w:val="007F4E21"/>
    <w:rsid w:val="007F4FE2"/>
    <w:rsid w:val="007F56E8"/>
    <w:rsid w:val="007F58AF"/>
    <w:rsid w:val="007F6DC6"/>
    <w:rsid w:val="00800E63"/>
    <w:rsid w:val="00802914"/>
    <w:rsid w:val="00802DBC"/>
    <w:rsid w:val="00803FEB"/>
    <w:rsid w:val="00807D55"/>
    <w:rsid w:val="00810288"/>
    <w:rsid w:val="00812682"/>
    <w:rsid w:val="00815B57"/>
    <w:rsid w:val="00815C60"/>
    <w:rsid w:val="00824CC6"/>
    <w:rsid w:val="00827096"/>
    <w:rsid w:val="00827299"/>
    <w:rsid w:val="008419E5"/>
    <w:rsid w:val="00844088"/>
    <w:rsid w:val="0084563E"/>
    <w:rsid w:val="00845C55"/>
    <w:rsid w:val="00853DB7"/>
    <w:rsid w:val="008629D2"/>
    <w:rsid w:val="00863B32"/>
    <w:rsid w:val="00863D5C"/>
    <w:rsid w:val="008676E7"/>
    <w:rsid w:val="00873A98"/>
    <w:rsid w:val="00873E89"/>
    <w:rsid w:val="0087423A"/>
    <w:rsid w:val="0089025C"/>
    <w:rsid w:val="008918C4"/>
    <w:rsid w:val="00894D7D"/>
    <w:rsid w:val="00895F9E"/>
    <w:rsid w:val="008962FB"/>
    <w:rsid w:val="008969AF"/>
    <w:rsid w:val="008A057E"/>
    <w:rsid w:val="008A129F"/>
    <w:rsid w:val="008A1FA4"/>
    <w:rsid w:val="008B01D3"/>
    <w:rsid w:val="008B4D97"/>
    <w:rsid w:val="008C0EF6"/>
    <w:rsid w:val="008C1FCF"/>
    <w:rsid w:val="008C4962"/>
    <w:rsid w:val="008E3AB8"/>
    <w:rsid w:val="008E3EDA"/>
    <w:rsid w:val="008E4D24"/>
    <w:rsid w:val="008F0424"/>
    <w:rsid w:val="008F1BBC"/>
    <w:rsid w:val="008F2676"/>
    <w:rsid w:val="00901B3A"/>
    <w:rsid w:val="00902D97"/>
    <w:rsid w:val="00910E03"/>
    <w:rsid w:val="009122EE"/>
    <w:rsid w:val="00920182"/>
    <w:rsid w:val="00921B69"/>
    <w:rsid w:val="00923896"/>
    <w:rsid w:val="00925F19"/>
    <w:rsid w:val="00930B69"/>
    <w:rsid w:val="0093166C"/>
    <w:rsid w:val="00932D90"/>
    <w:rsid w:val="00934DB0"/>
    <w:rsid w:val="00934EC8"/>
    <w:rsid w:val="00937024"/>
    <w:rsid w:val="0094021A"/>
    <w:rsid w:val="009418F4"/>
    <w:rsid w:val="009439D2"/>
    <w:rsid w:val="00953054"/>
    <w:rsid w:val="00954524"/>
    <w:rsid w:val="00961D6A"/>
    <w:rsid w:val="0097225F"/>
    <w:rsid w:val="00973D49"/>
    <w:rsid w:val="00973E20"/>
    <w:rsid w:val="00973E35"/>
    <w:rsid w:val="00974F8D"/>
    <w:rsid w:val="0097748E"/>
    <w:rsid w:val="009811CD"/>
    <w:rsid w:val="00981EA5"/>
    <w:rsid w:val="00984D42"/>
    <w:rsid w:val="00985F58"/>
    <w:rsid w:val="00987858"/>
    <w:rsid w:val="00987E2A"/>
    <w:rsid w:val="00996806"/>
    <w:rsid w:val="009A03AC"/>
    <w:rsid w:val="009A25F6"/>
    <w:rsid w:val="009A7983"/>
    <w:rsid w:val="009B0D03"/>
    <w:rsid w:val="009B25E7"/>
    <w:rsid w:val="009C1DCC"/>
    <w:rsid w:val="009C218E"/>
    <w:rsid w:val="009C2692"/>
    <w:rsid w:val="009C2A43"/>
    <w:rsid w:val="009C51F8"/>
    <w:rsid w:val="009C6F19"/>
    <w:rsid w:val="009D1191"/>
    <w:rsid w:val="009D5F55"/>
    <w:rsid w:val="009E1372"/>
    <w:rsid w:val="009E5CCC"/>
    <w:rsid w:val="009F138C"/>
    <w:rsid w:val="009F38B9"/>
    <w:rsid w:val="009F3DE7"/>
    <w:rsid w:val="009F3FE4"/>
    <w:rsid w:val="009F417E"/>
    <w:rsid w:val="00A11EA4"/>
    <w:rsid w:val="00A12E4E"/>
    <w:rsid w:val="00A13DD1"/>
    <w:rsid w:val="00A212AF"/>
    <w:rsid w:val="00A225D9"/>
    <w:rsid w:val="00A229A3"/>
    <w:rsid w:val="00A233CB"/>
    <w:rsid w:val="00A259B5"/>
    <w:rsid w:val="00A30FDB"/>
    <w:rsid w:val="00A31AA2"/>
    <w:rsid w:val="00A32264"/>
    <w:rsid w:val="00A338C2"/>
    <w:rsid w:val="00A42EF8"/>
    <w:rsid w:val="00A4346E"/>
    <w:rsid w:val="00A4554B"/>
    <w:rsid w:val="00A46064"/>
    <w:rsid w:val="00A46D8A"/>
    <w:rsid w:val="00A504F6"/>
    <w:rsid w:val="00A505E2"/>
    <w:rsid w:val="00A50C9B"/>
    <w:rsid w:val="00A5140D"/>
    <w:rsid w:val="00A55E79"/>
    <w:rsid w:val="00A569A9"/>
    <w:rsid w:val="00A569D4"/>
    <w:rsid w:val="00A569D5"/>
    <w:rsid w:val="00A569EC"/>
    <w:rsid w:val="00A61CD1"/>
    <w:rsid w:val="00A70D2F"/>
    <w:rsid w:val="00A712BC"/>
    <w:rsid w:val="00A761CF"/>
    <w:rsid w:val="00A76AB9"/>
    <w:rsid w:val="00A838FC"/>
    <w:rsid w:val="00A85E20"/>
    <w:rsid w:val="00A87D5B"/>
    <w:rsid w:val="00A95384"/>
    <w:rsid w:val="00A973DD"/>
    <w:rsid w:val="00AA2845"/>
    <w:rsid w:val="00AA3CDB"/>
    <w:rsid w:val="00AA4643"/>
    <w:rsid w:val="00AA4BE3"/>
    <w:rsid w:val="00AB010D"/>
    <w:rsid w:val="00AB0860"/>
    <w:rsid w:val="00AB3FDD"/>
    <w:rsid w:val="00AB729E"/>
    <w:rsid w:val="00AC49D4"/>
    <w:rsid w:val="00AD1DC4"/>
    <w:rsid w:val="00AD2CC4"/>
    <w:rsid w:val="00AE29FA"/>
    <w:rsid w:val="00AE2F82"/>
    <w:rsid w:val="00AE35B5"/>
    <w:rsid w:val="00AE48CD"/>
    <w:rsid w:val="00AE68AE"/>
    <w:rsid w:val="00AE711C"/>
    <w:rsid w:val="00AF0459"/>
    <w:rsid w:val="00AF0F8A"/>
    <w:rsid w:val="00AF2656"/>
    <w:rsid w:val="00AF43C2"/>
    <w:rsid w:val="00AF67E3"/>
    <w:rsid w:val="00B0452B"/>
    <w:rsid w:val="00B21A46"/>
    <w:rsid w:val="00B3019E"/>
    <w:rsid w:val="00B311A7"/>
    <w:rsid w:val="00B31B7D"/>
    <w:rsid w:val="00B333DA"/>
    <w:rsid w:val="00B3424B"/>
    <w:rsid w:val="00B350D8"/>
    <w:rsid w:val="00B432EB"/>
    <w:rsid w:val="00B4535F"/>
    <w:rsid w:val="00B540B1"/>
    <w:rsid w:val="00B72793"/>
    <w:rsid w:val="00B72A09"/>
    <w:rsid w:val="00B72A54"/>
    <w:rsid w:val="00B749CA"/>
    <w:rsid w:val="00B75FE8"/>
    <w:rsid w:val="00B82BCB"/>
    <w:rsid w:val="00B84D7E"/>
    <w:rsid w:val="00B87C46"/>
    <w:rsid w:val="00B9299F"/>
    <w:rsid w:val="00B93242"/>
    <w:rsid w:val="00BA014D"/>
    <w:rsid w:val="00BA51BD"/>
    <w:rsid w:val="00BA6812"/>
    <w:rsid w:val="00BA6D57"/>
    <w:rsid w:val="00BB6F17"/>
    <w:rsid w:val="00BC215D"/>
    <w:rsid w:val="00BC5FD1"/>
    <w:rsid w:val="00BC73E5"/>
    <w:rsid w:val="00BD2836"/>
    <w:rsid w:val="00BD2AF2"/>
    <w:rsid w:val="00BD41BA"/>
    <w:rsid w:val="00BD75DA"/>
    <w:rsid w:val="00BE0DFD"/>
    <w:rsid w:val="00BE371C"/>
    <w:rsid w:val="00BE5D08"/>
    <w:rsid w:val="00BF480E"/>
    <w:rsid w:val="00BF4C1A"/>
    <w:rsid w:val="00BF5988"/>
    <w:rsid w:val="00C0213A"/>
    <w:rsid w:val="00C17C21"/>
    <w:rsid w:val="00C2578A"/>
    <w:rsid w:val="00C26643"/>
    <w:rsid w:val="00C30789"/>
    <w:rsid w:val="00C42C8A"/>
    <w:rsid w:val="00C46EE4"/>
    <w:rsid w:val="00C50A65"/>
    <w:rsid w:val="00C51F6F"/>
    <w:rsid w:val="00C55B97"/>
    <w:rsid w:val="00C57D0C"/>
    <w:rsid w:val="00C607C6"/>
    <w:rsid w:val="00C65067"/>
    <w:rsid w:val="00C6518C"/>
    <w:rsid w:val="00C70D7D"/>
    <w:rsid w:val="00C7347E"/>
    <w:rsid w:val="00C74B33"/>
    <w:rsid w:val="00C75C32"/>
    <w:rsid w:val="00C80BAE"/>
    <w:rsid w:val="00C82921"/>
    <w:rsid w:val="00C84044"/>
    <w:rsid w:val="00C85767"/>
    <w:rsid w:val="00C87408"/>
    <w:rsid w:val="00C90943"/>
    <w:rsid w:val="00C91BA7"/>
    <w:rsid w:val="00C94461"/>
    <w:rsid w:val="00C946C0"/>
    <w:rsid w:val="00C96749"/>
    <w:rsid w:val="00C96A31"/>
    <w:rsid w:val="00CA091E"/>
    <w:rsid w:val="00CA5E77"/>
    <w:rsid w:val="00CB11DD"/>
    <w:rsid w:val="00CB40AB"/>
    <w:rsid w:val="00CB4716"/>
    <w:rsid w:val="00CC12A9"/>
    <w:rsid w:val="00CC3B55"/>
    <w:rsid w:val="00CC6499"/>
    <w:rsid w:val="00CC7A0E"/>
    <w:rsid w:val="00CD1511"/>
    <w:rsid w:val="00CD4DCD"/>
    <w:rsid w:val="00CE31F3"/>
    <w:rsid w:val="00CF2D09"/>
    <w:rsid w:val="00D01C93"/>
    <w:rsid w:val="00D0760A"/>
    <w:rsid w:val="00D1450F"/>
    <w:rsid w:val="00D15567"/>
    <w:rsid w:val="00D228D8"/>
    <w:rsid w:val="00D22F0B"/>
    <w:rsid w:val="00D31C7F"/>
    <w:rsid w:val="00D3246B"/>
    <w:rsid w:val="00D405D0"/>
    <w:rsid w:val="00D44815"/>
    <w:rsid w:val="00D45E59"/>
    <w:rsid w:val="00D57588"/>
    <w:rsid w:val="00D63780"/>
    <w:rsid w:val="00D70B9C"/>
    <w:rsid w:val="00D7354F"/>
    <w:rsid w:val="00D73FB1"/>
    <w:rsid w:val="00D74681"/>
    <w:rsid w:val="00D75B08"/>
    <w:rsid w:val="00D82371"/>
    <w:rsid w:val="00D83B35"/>
    <w:rsid w:val="00D84518"/>
    <w:rsid w:val="00D901EC"/>
    <w:rsid w:val="00D91731"/>
    <w:rsid w:val="00D91F56"/>
    <w:rsid w:val="00D95021"/>
    <w:rsid w:val="00D96ACB"/>
    <w:rsid w:val="00DA64F4"/>
    <w:rsid w:val="00DA7BF5"/>
    <w:rsid w:val="00DB1CB8"/>
    <w:rsid w:val="00DB7575"/>
    <w:rsid w:val="00DC540D"/>
    <w:rsid w:val="00DD4004"/>
    <w:rsid w:val="00DD51E8"/>
    <w:rsid w:val="00DD5857"/>
    <w:rsid w:val="00DD795B"/>
    <w:rsid w:val="00DE6358"/>
    <w:rsid w:val="00E01922"/>
    <w:rsid w:val="00E12775"/>
    <w:rsid w:val="00E16FC7"/>
    <w:rsid w:val="00E22050"/>
    <w:rsid w:val="00E432E2"/>
    <w:rsid w:val="00E445AE"/>
    <w:rsid w:val="00E44908"/>
    <w:rsid w:val="00E4592D"/>
    <w:rsid w:val="00E5262B"/>
    <w:rsid w:val="00E56675"/>
    <w:rsid w:val="00E56F6F"/>
    <w:rsid w:val="00E61CEF"/>
    <w:rsid w:val="00E66A6F"/>
    <w:rsid w:val="00E74609"/>
    <w:rsid w:val="00E74BAF"/>
    <w:rsid w:val="00E916E6"/>
    <w:rsid w:val="00E91E21"/>
    <w:rsid w:val="00E92692"/>
    <w:rsid w:val="00EA000E"/>
    <w:rsid w:val="00EA3CC0"/>
    <w:rsid w:val="00EA51CD"/>
    <w:rsid w:val="00EB1623"/>
    <w:rsid w:val="00EB1DAF"/>
    <w:rsid w:val="00EB30D3"/>
    <w:rsid w:val="00EB3312"/>
    <w:rsid w:val="00EB5793"/>
    <w:rsid w:val="00EC238F"/>
    <w:rsid w:val="00EC26AA"/>
    <w:rsid w:val="00EC7764"/>
    <w:rsid w:val="00ED4440"/>
    <w:rsid w:val="00EE38D9"/>
    <w:rsid w:val="00EE54AB"/>
    <w:rsid w:val="00EF06EB"/>
    <w:rsid w:val="00EF0D99"/>
    <w:rsid w:val="00EF12D8"/>
    <w:rsid w:val="00EF1B67"/>
    <w:rsid w:val="00EF282D"/>
    <w:rsid w:val="00EF400C"/>
    <w:rsid w:val="00EF7E37"/>
    <w:rsid w:val="00F0528C"/>
    <w:rsid w:val="00F06798"/>
    <w:rsid w:val="00F12123"/>
    <w:rsid w:val="00F140EE"/>
    <w:rsid w:val="00F149CD"/>
    <w:rsid w:val="00F23824"/>
    <w:rsid w:val="00F33D4C"/>
    <w:rsid w:val="00F34596"/>
    <w:rsid w:val="00F34FA1"/>
    <w:rsid w:val="00F358FB"/>
    <w:rsid w:val="00F35E02"/>
    <w:rsid w:val="00F36134"/>
    <w:rsid w:val="00F4308A"/>
    <w:rsid w:val="00F43FED"/>
    <w:rsid w:val="00F455D1"/>
    <w:rsid w:val="00F45BAA"/>
    <w:rsid w:val="00F4614D"/>
    <w:rsid w:val="00F5022E"/>
    <w:rsid w:val="00F521D6"/>
    <w:rsid w:val="00F52D21"/>
    <w:rsid w:val="00F53A45"/>
    <w:rsid w:val="00F5429C"/>
    <w:rsid w:val="00F552A5"/>
    <w:rsid w:val="00F60085"/>
    <w:rsid w:val="00F65CEA"/>
    <w:rsid w:val="00F73D9F"/>
    <w:rsid w:val="00F80661"/>
    <w:rsid w:val="00F83CD9"/>
    <w:rsid w:val="00F907BE"/>
    <w:rsid w:val="00F90E0E"/>
    <w:rsid w:val="00F93722"/>
    <w:rsid w:val="00F96A7D"/>
    <w:rsid w:val="00F9791E"/>
    <w:rsid w:val="00FA2602"/>
    <w:rsid w:val="00FA464C"/>
    <w:rsid w:val="00FB5684"/>
    <w:rsid w:val="00FB5C3A"/>
    <w:rsid w:val="00FC407C"/>
    <w:rsid w:val="00FD41F4"/>
    <w:rsid w:val="00FD7EF4"/>
    <w:rsid w:val="00FE1FD2"/>
    <w:rsid w:val="00FE6834"/>
    <w:rsid w:val="00FF06D6"/>
    <w:rsid w:val="00FF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uiPriority="0" w:qFormat="1"/>
    <w:lsdException w:name="page number" w:uiPriority="0"/>
    <w:lsdException w:name="List" w:uiPriority="0"/>
    <w:lsdException w:name="List Bullet" w:uiPriority="36" w:qFormat="1"/>
    <w:lsdException w:name="List Number" w:uiPriority="0"/>
    <w:lsdException w:name="List Bullet 2" w:uiPriority="36" w:qFormat="1"/>
    <w:lsdException w:name="List Bullet 3" w:uiPriority="36" w:qFormat="1"/>
    <w:lsdException w:name="List Bullet 4" w:uiPriority="36" w:qFormat="1"/>
    <w:lsdException w:name="List Bullet 5" w:uiPriority="36" w:qFormat="1"/>
    <w:lsdException w:name="Title" w:semiHidden="0" w:uiPriority="0" w:unhideWhenUsed="0" w:qFormat="1"/>
    <w:lsdException w:name="Closing" w:uiPriority="7" w:qFormat="1"/>
    <w:lsdException w:name="Signature" w:uiPriority="8" w:qFormat="1"/>
    <w:lsdException w:name="Default Paragraph Font" w:uiPriority="1"/>
    <w:lsdException w:name="Subtitle" w:semiHidden="0" w:uiPriority="0" w:unhideWhenUsed="0" w:qFormat="1"/>
    <w:lsdException w:name="Salutation" w:uiPriority="6" w:qFormat="1"/>
    <w:lsdException w:name="Body Text 2" w:uiPriority="0"/>
    <w:lsdException w:name="Block Text" w:uiPriority="40"/>
    <w:lsdException w:name="Strong" w:semiHidden="0" w:uiPriority="22" w:unhideWhenUsed="0" w:qFormat="1"/>
    <w:lsdException w:name="Emphasis" w:semiHidden="0" w:uiPriority="20" w:unhideWhenUsed="0" w:qFormat="1"/>
    <w:lsdException w:name="Balloo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47C"/>
    <w:pPr>
      <w:spacing w:after="200" w:line="276" w:lineRule="auto"/>
    </w:pPr>
    <w:rPr>
      <w:sz w:val="22"/>
      <w:szCs w:val="22"/>
      <w:lang w:val="id-ID"/>
    </w:rPr>
  </w:style>
  <w:style w:type="paragraph" w:styleId="Heading1">
    <w:name w:val="heading 1"/>
    <w:basedOn w:val="Normal"/>
    <w:next w:val="Normal"/>
    <w:link w:val="Heading1Char"/>
    <w:uiPriority w:val="9"/>
    <w:qFormat/>
    <w:rsid w:val="00A32264"/>
    <w:pPr>
      <w:keepNext/>
      <w:keepLines/>
      <w:spacing w:before="360" w:after="120" w:line="240" w:lineRule="auto"/>
      <w:outlineLvl w:val="0"/>
    </w:pPr>
    <w:rPr>
      <w:rFonts w:eastAsia="Times New Roman"/>
      <w:b/>
      <w:bCs/>
      <w:color w:val="C00000"/>
      <w:sz w:val="28"/>
      <w:szCs w:val="28"/>
    </w:rPr>
  </w:style>
  <w:style w:type="paragraph" w:styleId="Heading2">
    <w:name w:val="heading 2"/>
    <w:basedOn w:val="Normal"/>
    <w:next w:val="Normal"/>
    <w:link w:val="Heading2Char"/>
    <w:uiPriority w:val="9"/>
    <w:qFormat/>
    <w:rsid w:val="000A2836"/>
    <w:pPr>
      <w:spacing w:before="240" w:after="120" w:line="240" w:lineRule="auto"/>
      <w:outlineLvl w:val="1"/>
    </w:pPr>
    <w:rPr>
      <w:rFonts w:eastAsia="Perpetua"/>
      <w:b/>
      <w:color w:val="008000"/>
      <w:sz w:val="24"/>
      <w:szCs w:val="28"/>
      <w:lang w:val="en-US"/>
    </w:rPr>
  </w:style>
  <w:style w:type="paragraph" w:styleId="Heading3">
    <w:name w:val="heading 3"/>
    <w:basedOn w:val="Normal"/>
    <w:next w:val="Normal"/>
    <w:link w:val="Heading3Char"/>
    <w:uiPriority w:val="9"/>
    <w:unhideWhenUsed/>
    <w:qFormat/>
    <w:rsid w:val="00AE35B5"/>
    <w:pPr>
      <w:keepNext/>
      <w:keepLines/>
      <w:spacing w:before="200" w:after="0"/>
      <w:outlineLvl w:val="2"/>
    </w:pPr>
    <w:rPr>
      <w:rFonts w:eastAsia="Times New Roman"/>
      <w:b/>
      <w:bCs/>
    </w:rPr>
  </w:style>
  <w:style w:type="paragraph" w:styleId="Heading4">
    <w:name w:val="heading 4"/>
    <w:basedOn w:val="Normal"/>
    <w:next w:val="Normal"/>
    <w:link w:val="Heading4Char"/>
    <w:uiPriority w:val="9"/>
    <w:unhideWhenUsed/>
    <w:qFormat/>
    <w:rsid w:val="001D000F"/>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B749CA"/>
    <w:pPr>
      <w:spacing w:before="200" w:after="0" w:line="264" w:lineRule="auto"/>
      <w:outlineLvl w:val="4"/>
    </w:pPr>
    <w:rPr>
      <w:rFonts w:ascii="Tw Cen MT" w:eastAsia="Tw Cen MT" w:hAnsi="Tw Cen MT"/>
      <w:b/>
      <w:color w:val="775F55"/>
      <w:spacing w:val="10"/>
      <w:sz w:val="23"/>
      <w:szCs w:val="26"/>
      <w:lang w:val="en-US" w:eastAsia="ja-JP"/>
    </w:rPr>
  </w:style>
  <w:style w:type="paragraph" w:styleId="Heading6">
    <w:name w:val="heading 6"/>
    <w:basedOn w:val="Normal"/>
    <w:next w:val="Normal"/>
    <w:link w:val="Heading6Char"/>
    <w:uiPriority w:val="9"/>
    <w:unhideWhenUsed/>
    <w:qFormat/>
    <w:rsid w:val="00B749CA"/>
    <w:pPr>
      <w:spacing w:after="0" w:line="264" w:lineRule="auto"/>
      <w:outlineLvl w:val="5"/>
    </w:pPr>
    <w:rPr>
      <w:rFonts w:ascii="Tw Cen MT" w:eastAsia="Tw Cen MT" w:hAnsi="Tw Cen MT"/>
      <w:b/>
      <w:color w:val="DD8047"/>
      <w:spacing w:val="10"/>
      <w:sz w:val="23"/>
      <w:szCs w:val="20"/>
      <w:lang w:val="en-US" w:eastAsia="ja-JP"/>
    </w:rPr>
  </w:style>
  <w:style w:type="paragraph" w:styleId="Heading7">
    <w:name w:val="heading 7"/>
    <w:basedOn w:val="Normal"/>
    <w:next w:val="Normal"/>
    <w:link w:val="Heading7Char"/>
    <w:uiPriority w:val="9"/>
    <w:unhideWhenUsed/>
    <w:qFormat/>
    <w:rsid w:val="00B749CA"/>
    <w:pPr>
      <w:spacing w:after="0" w:line="264" w:lineRule="auto"/>
      <w:outlineLvl w:val="6"/>
    </w:pPr>
    <w:rPr>
      <w:rFonts w:ascii="Tw Cen MT" w:eastAsia="Tw Cen MT" w:hAnsi="Tw Cen MT"/>
      <w:smallCaps/>
      <w:color w:val="000000"/>
      <w:spacing w:val="10"/>
      <w:sz w:val="23"/>
      <w:szCs w:val="20"/>
      <w:lang w:val="en-US" w:eastAsia="ja-JP"/>
    </w:rPr>
  </w:style>
  <w:style w:type="paragraph" w:styleId="Heading8">
    <w:name w:val="heading 8"/>
    <w:basedOn w:val="Normal"/>
    <w:next w:val="Normal"/>
    <w:link w:val="Heading8Char"/>
    <w:uiPriority w:val="9"/>
    <w:unhideWhenUsed/>
    <w:qFormat/>
    <w:rsid w:val="00B749CA"/>
    <w:pPr>
      <w:spacing w:after="0" w:line="264" w:lineRule="auto"/>
      <w:outlineLvl w:val="7"/>
    </w:pPr>
    <w:rPr>
      <w:rFonts w:ascii="Tw Cen MT" w:eastAsia="Tw Cen MT" w:hAnsi="Tw Cen MT"/>
      <w:b/>
      <w:i/>
      <w:color w:val="94B6D2"/>
      <w:spacing w:val="10"/>
      <w:sz w:val="24"/>
      <w:szCs w:val="20"/>
      <w:lang w:val="en-US" w:eastAsia="ja-JP"/>
    </w:rPr>
  </w:style>
  <w:style w:type="paragraph" w:styleId="Heading9">
    <w:name w:val="heading 9"/>
    <w:basedOn w:val="Normal"/>
    <w:next w:val="Normal"/>
    <w:link w:val="Heading9Char"/>
    <w:uiPriority w:val="9"/>
    <w:unhideWhenUsed/>
    <w:qFormat/>
    <w:rsid w:val="00B749CA"/>
    <w:pPr>
      <w:spacing w:after="0" w:line="264" w:lineRule="auto"/>
      <w:outlineLvl w:val="8"/>
    </w:pPr>
    <w:rPr>
      <w:rFonts w:ascii="Tw Cen MT" w:eastAsia="Tw Cen MT" w:hAnsi="Tw Cen MT"/>
      <w:b/>
      <w:caps/>
      <w:color w:val="A5AB81"/>
      <w:spacing w:val="40"/>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836"/>
    <w:rPr>
      <w:rFonts w:eastAsia="Perpetua"/>
      <w:b/>
      <w:color w:val="008000"/>
      <w:sz w:val="24"/>
      <w:szCs w:val="28"/>
      <w:lang w:val="en-US" w:eastAsia="en-US"/>
    </w:rPr>
  </w:style>
  <w:style w:type="paragraph" w:styleId="ListParagraph">
    <w:name w:val="List Paragraph"/>
    <w:basedOn w:val="Normal"/>
    <w:uiPriority w:val="34"/>
    <w:qFormat/>
    <w:rsid w:val="001D000F"/>
    <w:pPr>
      <w:spacing w:after="160"/>
      <w:ind w:left="720"/>
      <w:contextualSpacing/>
    </w:pPr>
    <w:rPr>
      <w:rFonts w:ascii="Perpetua" w:eastAsia="Perpetua" w:hAnsi="Perpetua"/>
      <w:color w:val="000000"/>
      <w:szCs w:val="20"/>
      <w:lang w:val="en-US"/>
    </w:rPr>
  </w:style>
  <w:style w:type="paragraph" w:styleId="NormalWeb">
    <w:name w:val="Normal (Web)"/>
    <w:basedOn w:val="Normal"/>
    <w:uiPriority w:val="99"/>
    <w:unhideWhenUsed/>
    <w:rsid w:val="001D000F"/>
    <w:pPr>
      <w:spacing w:before="100" w:beforeAutospacing="1" w:after="100" w:afterAutospacing="1" w:line="240" w:lineRule="auto"/>
    </w:pPr>
    <w:rPr>
      <w:rFonts w:ascii="Times New Roman" w:eastAsia="Times New Roman" w:hAnsi="Times New Roman"/>
      <w:sz w:val="24"/>
      <w:szCs w:val="24"/>
      <w:lang w:val="en-AU" w:eastAsia="en-AU"/>
    </w:rPr>
  </w:style>
  <w:style w:type="character" w:styleId="BookTitle">
    <w:name w:val="Book Title"/>
    <w:basedOn w:val="DefaultParagraphFont"/>
    <w:uiPriority w:val="33"/>
    <w:qFormat/>
    <w:rsid w:val="001D000F"/>
    <w:rPr>
      <w:rFonts w:ascii="Franklin Gothic Book" w:hAnsi="Franklin Gothic Book" w:cs="Times New Roman"/>
      <w:i/>
      <w:color w:val="855D5D"/>
      <w:sz w:val="20"/>
      <w:szCs w:val="20"/>
    </w:rPr>
  </w:style>
  <w:style w:type="paragraph" w:styleId="BalloonText">
    <w:name w:val="Balloon Text"/>
    <w:basedOn w:val="Normal"/>
    <w:link w:val="BalloonTextChar"/>
    <w:unhideWhenUsed/>
    <w:rsid w:val="001D0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D000F"/>
    <w:rPr>
      <w:rFonts w:ascii="Tahoma" w:hAnsi="Tahoma" w:cs="Tahoma"/>
      <w:sz w:val="16"/>
      <w:szCs w:val="16"/>
    </w:rPr>
  </w:style>
  <w:style w:type="paragraph" w:styleId="Footer">
    <w:name w:val="footer"/>
    <w:basedOn w:val="Normal"/>
    <w:link w:val="FooterChar"/>
    <w:uiPriority w:val="99"/>
    <w:unhideWhenUsed/>
    <w:rsid w:val="001D000F"/>
    <w:pPr>
      <w:tabs>
        <w:tab w:val="center" w:pos="4320"/>
        <w:tab w:val="right" w:pos="8640"/>
      </w:tabs>
      <w:spacing w:after="160"/>
    </w:pPr>
    <w:rPr>
      <w:rFonts w:ascii="Perpetua" w:eastAsia="Perpetua" w:hAnsi="Perpetua"/>
      <w:color w:val="000000"/>
      <w:szCs w:val="20"/>
      <w:lang w:val="en-US"/>
    </w:rPr>
  </w:style>
  <w:style w:type="character" w:customStyle="1" w:styleId="FooterChar">
    <w:name w:val="Footer Char"/>
    <w:basedOn w:val="DefaultParagraphFont"/>
    <w:link w:val="Footer"/>
    <w:uiPriority w:val="99"/>
    <w:rsid w:val="001D000F"/>
    <w:rPr>
      <w:rFonts w:ascii="Perpetua" w:eastAsia="Perpetua" w:hAnsi="Perpetua" w:cs="Times New Roman"/>
      <w:color w:val="000000"/>
      <w:szCs w:val="20"/>
      <w:lang w:val="en-US"/>
    </w:rPr>
  </w:style>
  <w:style w:type="paragraph" w:customStyle="1" w:styleId="SubTitle">
    <w:name w:val="Sub Title"/>
    <w:basedOn w:val="Title"/>
    <w:rsid w:val="001D000F"/>
    <w:pPr>
      <w:pBdr>
        <w:bottom w:val="none" w:sz="0" w:space="0" w:color="auto"/>
      </w:pBdr>
      <w:spacing w:before="240" w:after="60" w:line="360" w:lineRule="auto"/>
      <w:contextualSpacing w:val="0"/>
      <w:jc w:val="center"/>
    </w:pPr>
    <w:rPr>
      <w:rFonts w:ascii="Arial" w:hAnsi="Arial"/>
      <w:b/>
      <w:color w:val="auto"/>
      <w:spacing w:val="0"/>
      <w:sz w:val="24"/>
      <w:szCs w:val="20"/>
      <w:lang w:val="en-GB"/>
    </w:rPr>
  </w:style>
  <w:style w:type="paragraph" w:styleId="Title">
    <w:name w:val="Title"/>
    <w:basedOn w:val="Normal"/>
    <w:next w:val="Normal"/>
    <w:link w:val="TitleChar"/>
    <w:qFormat/>
    <w:rsid w:val="001D000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rsid w:val="001D000F"/>
    <w:rPr>
      <w:rFonts w:ascii="Cambria" w:eastAsia="Times New Roman" w:hAnsi="Cambria" w:cs="Times New Roman"/>
      <w:color w:val="17365D"/>
      <w:spacing w:val="5"/>
      <w:kern w:val="28"/>
      <w:sz w:val="52"/>
      <w:szCs w:val="52"/>
    </w:rPr>
  </w:style>
  <w:style w:type="paragraph" w:customStyle="1" w:styleId="guidelines">
    <w:name w:val="guidelines"/>
    <w:basedOn w:val="Normal"/>
    <w:rsid w:val="001D000F"/>
    <w:pPr>
      <w:spacing w:after="0" w:line="360" w:lineRule="auto"/>
      <w:jc w:val="both"/>
    </w:pPr>
    <w:rPr>
      <w:rFonts w:ascii="Times New Roman" w:eastAsia="Times New Roman" w:hAnsi="Times New Roman"/>
      <w:i/>
      <w:sz w:val="24"/>
      <w:szCs w:val="20"/>
      <w:lang w:val="en-AU"/>
    </w:rPr>
  </w:style>
  <w:style w:type="paragraph" w:styleId="BodyText">
    <w:name w:val="Body Text"/>
    <w:basedOn w:val="Normal"/>
    <w:link w:val="BodyTextChar"/>
    <w:uiPriority w:val="99"/>
    <w:unhideWhenUsed/>
    <w:rsid w:val="001D000F"/>
    <w:pPr>
      <w:spacing w:after="120"/>
    </w:pPr>
    <w:rPr>
      <w:rFonts w:ascii="Perpetua" w:eastAsia="Perpetua" w:hAnsi="Perpetua"/>
      <w:color w:val="000000"/>
      <w:szCs w:val="20"/>
      <w:lang w:val="en-US"/>
    </w:rPr>
  </w:style>
  <w:style w:type="character" w:customStyle="1" w:styleId="BodyTextChar">
    <w:name w:val="Body Text Char"/>
    <w:basedOn w:val="DefaultParagraphFont"/>
    <w:link w:val="BodyText"/>
    <w:uiPriority w:val="99"/>
    <w:rsid w:val="001D000F"/>
    <w:rPr>
      <w:rFonts w:ascii="Perpetua" w:eastAsia="Perpetua" w:hAnsi="Perpetua" w:cs="Times New Roman"/>
      <w:color w:val="000000"/>
      <w:szCs w:val="20"/>
      <w:lang w:val="en-US"/>
    </w:rPr>
  </w:style>
  <w:style w:type="character" w:customStyle="1" w:styleId="Heading1Char">
    <w:name w:val="Heading 1 Char"/>
    <w:basedOn w:val="DefaultParagraphFont"/>
    <w:link w:val="Heading1"/>
    <w:uiPriority w:val="9"/>
    <w:rsid w:val="00A32264"/>
    <w:rPr>
      <w:rFonts w:eastAsia="Times New Roman"/>
      <w:b/>
      <w:bCs/>
      <w:color w:val="C00000"/>
      <w:sz w:val="28"/>
      <w:szCs w:val="28"/>
      <w:lang w:eastAsia="en-US"/>
    </w:rPr>
  </w:style>
  <w:style w:type="character" w:customStyle="1" w:styleId="Heading3Char">
    <w:name w:val="Heading 3 Char"/>
    <w:basedOn w:val="DefaultParagraphFont"/>
    <w:link w:val="Heading3"/>
    <w:uiPriority w:val="9"/>
    <w:rsid w:val="00AE35B5"/>
    <w:rPr>
      <w:rFonts w:eastAsia="Times New Roman"/>
      <w:b/>
      <w:bCs/>
      <w:sz w:val="22"/>
      <w:szCs w:val="22"/>
      <w:lang w:eastAsia="en-US"/>
    </w:rPr>
  </w:style>
  <w:style w:type="character" w:customStyle="1" w:styleId="Heading4Char">
    <w:name w:val="Heading 4 Char"/>
    <w:basedOn w:val="DefaultParagraphFont"/>
    <w:link w:val="Heading4"/>
    <w:uiPriority w:val="9"/>
    <w:rsid w:val="001D000F"/>
    <w:rPr>
      <w:rFonts w:ascii="Cambria" w:eastAsia="Times New Roman" w:hAnsi="Cambria" w:cs="Times New Roman"/>
      <w:b/>
      <w:bCs/>
      <w:i/>
      <w:iCs/>
      <w:color w:val="4F81BD"/>
    </w:rPr>
  </w:style>
  <w:style w:type="paragraph" w:styleId="BodyTextIndent2">
    <w:name w:val="Body Text Indent 2"/>
    <w:basedOn w:val="Normal"/>
    <w:link w:val="BodyTextIndent2Char"/>
    <w:uiPriority w:val="99"/>
    <w:unhideWhenUsed/>
    <w:rsid w:val="001D000F"/>
    <w:pPr>
      <w:spacing w:after="120" w:line="480" w:lineRule="auto"/>
      <w:ind w:left="360"/>
    </w:pPr>
  </w:style>
  <w:style w:type="character" w:customStyle="1" w:styleId="BodyTextIndent2Char">
    <w:name w:val="Body Text Indent 2 Char"/>
    <w:basedOn w:val="DefaultParagraphFont"/>
    <w:link w:val="BodyTextIndent2"/>
    <w:uiPriority w:val="99"/>
    <w:rsid w:val="001D000F"/>
  </w:style>
  <w:style w:type="paragraph" w:styleId="Salutation">
    <w:name w:val="Salutation"/>
    <w:basedOn w:val="Normal"/>
    <w:next w:val="Normal"/>
    <w:link w:val="SalutationChar"/>
    <w:uiPriority w:val="6"/>
    <w:unhideWhenUsed/>
    <w:qFormat/>
    <w:rsid w:val="00B3019E"/>
    <w:pPr>
      <w:spacing w:before="400" w:after="320" w:line="240" w:lineRule="auto"/>
    </w:pPr>
    <w:rPr>
      <w:rFonts w:ascii="Tw Cen MT" w:eastAsia="Tw Cen MT" w:hAnsi="Tw Cen MT"/>
      <w:b/>
      <w:sz w:val="23"/>
      <w:szCs w:val="20"/>
      <w:lang w:val="en-US" w:eastAsia="ja-JP"/>
    </w:rPr>
  </w:style>
  <w:style w:type="character" w:customStyle="1" w:styleId="SalutationChar">
    <w:name w:val="Salutation Char"/>
    <w:basedOn w:val="DefaultParagraphFont"/>
    <w:link w:val="Salutation"/>
    <w:uiPriority w:val="6"/>
    <w:rsid w:val="00B3019E"/>
    <w:rPr>
      <w:rFonts w:ascii="Tw Cen MT" w:eastAsia="Tw Cen MT" w:hAnsi="Tw Cen MT"/>
      <w:b/>
      <w:sz w:val="23"/>
      <w:lang w:val="en-US" w:eastAsia="ja-JP"/>
    </w:rPr>
  </w:style>
  <w:style w:type="paragraph" w:customStyle="1" w:styleId="Default">
    <w:name w:val="Default"/>
    <w:rsid w:val="00B4535F"/>
    <w:pPr>
      <w:autoSpaceDE w:val="0"/>
      <w:autoSpaceDN w:val="0"/>
      <w:adjustRightInd w:val="0"/>
    </w:pPr>
    <w:rPr>
      <w:rFonts w:ascii="Palatino Linotype" w:eastAsia="Tw Cen MT" w:hAnsi="Palatino Linotype" w:cs="Palatino Linotype"/>
      <w:color w:val="000000"/>
      <w:sz w:val="24"/>
      <w:szCs w:val="24"/>
      <w:lang w:val="en-AU"/>
    </w:rPr>
  </w:style>
  <w:style w:type="paragraph" w:customStyle="1" w:styleId="Body">
    <w:name w:val="Body"/>
    <w:basedOn w:val="Normal"/>
    <w:uiPriority w:val="99"/>
    <w:rsid w:val="00BD41BA"/>
    <w:pPr>
      <w:autoSpaceDE w:val="0"/>
      <w:autoSpaceDN w:val="0"/>
      <w:spacing w:after="0" w:line="240" w:lineRule="auto"/>
      <w:ind w:left="1699"/>
    </w:pPr>
    <w:rPr>
      <w:rFonts w:ascii="Times New Roman" w:eastAsia="Times New Roman" w:hAnsi="Times New Roman"/>
      <w:sz w:val="28"/>
      <w:szCs w:val="28"/>
      <w:lang w:val="en-AU"/>
    </w:rPr>
  </w:style>
  <w:style w:type="character" w:customStyle="1" w:styleId="Heading5Char">
    <w:name w:val="Heading 5 Char"/>
    <w:basedOn w:val="DefaultParagraphFont"/>
    <w:link w:val="Heading5"/>
    <w:uiPriority w:val="9"/>
    <w:rsid w:val="00B749CA"/>
    <w:rPr>
      <w:rFonts w:ascii="Tw Cen MT" w:eastAsia="Tw Cen MT" w:hAnsi="Tw Cen MT"/>
      <w:b/>
      <w:color w:val="775F55"/>
      <w:spacing w:val="10"/>
      <w:sz w:val="23"/>
      <w:szCs w:val="26"/>
      <w:lang w:val="en-US" w:eastAsia="ja-JP"/>
    </w:rPr>
  </w:style>
  <w:style w:type="character" w:customStyle="1" w:styleId="Heading6Char">
    <w:name w:val="Heading 6 Char"/>
    <w:basedOn w:val="DefaultParagraphFont"/>
    <w:link w:val="Heading6"/>
    <w:uiPriority w:val="9"/>
    <w:rsid w:val="00B749CA"/>
    <w:rPr>
      <w:rFonts w:ascii="Tw Cen MT" w:eastAsia="Tw Cen MT" w:hAnsi="Tw Cen MT"/>
      <w:b/>
      <w:color w:val="DD8047"/>
      <w:spacing w:val="10"/>
      <w:sz w:val="23"/>
      <w:lang w:val="en-US" w:eastAsia="ja-JP"/>
    </w:rPr>
  </w:style>
  <w:style w:type="character" w:customStyle="1" w:styleId="Heading7Char">
    <w:name w:val="Heading 7 Char"/>
    <w:basedOn w:val="DefaultParagraphFont"/>
    <w:link w:val="Heading7"/>
    <w:uiPriority w:val="9"/>
    <w:rsid w:val="00B749CA"/>
    <w:rPr>
      <w:rFonts w:ascii="Tw Cen MT" w:eastAsia="Tw Cen MT" w:hAnsi="Tw Cen MT"/>
      <w:smallCaps/>
      <w:color w:val="000000"/>
      <w:spacing w:val="10"/>
      <w:sz w:val="23"/>
      <w:lang w:val="en-US" w:eastAsia="ja-JP"/>
    </w:rPr>
  </w:style>
  <w:style w:type="character" w:customStyle="1" w:styleId="Heading8Char">
    <w:name w:val="Heading 8 Char"/>
    <w:basedOn w:val="DefaultParagraphFont"/>
    <w:link w:val="Heading8"/>
    <w:uiPriority w:val="9"/>
    <w:rsid w:val="00B749CA"/>
    <w:rPr>
      <w:rFonts w:ascii="Tw Cen MT" w:eastAsia="Tw Cen MT" w:hAnsi="Tw Cen MT"/>
      <w:b/>
      <w:i/>
      <w:color w:val="94B6D2"/>
      <w:spacing w:val="10"/>
      <w:sz w:val="24"/>
      <w:lang w:val="en-US" w:eastAsia="ja-JP"/>
    </w:rPr>
  </w:style>
  <w:style w:type="character" w:customStyle="1" w:styleId="Heading9Char">
    <w:name w:val="Heading 9 Char"/>
    <w:basedOn w:val="DefaultParagraphFont"/>
    <w:link w:val="Heading9"/>
    <w:uiPriority w:val="9"/>
    <w:rsid w:val="00B749CA"/>
    <w:rPr>
      <w:rFonts w:ascii="Tw Cen MT" w:eastAsia="Tw Cen MT" w:hAnsi="Tw Cen MT"/>
      <w:b/>
      <w:caps/>
      <w:color w:val="A5AB81"/>
      <w:spacing w:val="40"/>
      <w:lang w:val="en-US" w:eastAsia="ja-JP"/>
    </w:rPr>
  </w:style>
  <w:style w:type="table" w:styleId="TableGrid">
    <w:name w:val="Table Grid"/>
    <w:basedOn w:val="TableNormal"/>
    <w:uiPriority w:val="1"/>
    <w:rsid w:val="00B749CA"/>
    <w:rPr>
      <w:rFonts w:ascii="Tw Cen MT" w:eastAsia="Tw Cen MT" w:hAnsi="Tw Cen MT" w:cs="Tw Cen MT"/>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enderAddress">
    <w:name w:val="Sender Address"/>
    <w:basedOn w:val="NoSpacing"/>
    <w:uiPriority w:val="3"/>
    <w:qFormat/>
    <w:rsid w:val="00B749CA"/>
  </w:style>
  <w:style w:type="paragraph" w:customStyle="1" w:styleId="DateField">
    <w:name w:val="Date Field"/>
    <w:basedOn w:val="Normal"/>
    <w:uiPriority w:val="99"/>
    <w:unhideWhenUsed/>
    <w:rsid w:val="00B749CA"/>
    <w:pPr>
      <w:framePr w:wrap="around" w:hAnchor="page" w:xAlign="center" w:yAlign="top"/>
      <w:spacing w:after="0" w:line="240" w:lineRule="auto"/>
      <w:suppressOverlap/>
      <w:jc w:val="center"/>
    </w:pPr>
    <w:rPr>
      <w:rFonts w:ascii="Tw Cen MT" w:eastAsia="Tw Cen MT" w:hAnsi="Tw Cen MT"/>
      <w:b/>
      <w:color w:val="FFFFFF"/>
      <w:spacing w:val="20"/>
      <w:sz w:val="23"/>
      <w:szCs w:val="36"/>
      <w:lang w:val="en-US" w:eastAsia="ja-JP"/>
    </w:rPr>
  </w:style>
  <w:style w:type="character" w:styleId="PlaceholderText">
    <w:name w:val="Placeholder Text"/>
    <w:basedOn w:val="DefaultParagraphFont"/>
    <w:uiPriority w:val="99"/>
    <w:semiHidden/>
    <w:rsid w:val="00B749CA"/>
    <w:rPr>
      <w:color w:val="808080"/>
    </w:rPr>
  </w:style>
  <w:style w:type="paragraph" w:styleId="Signature">
    <w:name w:val="Signature"/>
    <w:basedOn w:val="Normal"/>
    <w:link w:val="SignatureChar"/>
    <w:uiPriority w:val="8"/>
    <w:unhideWhenUsed/>
    <w:qFormat/>
    <w:rsid w:val="00B749CA"/>
    <w:pPr>
      <w:spacing w:after="180" w:line="264" w:lineRule="auto"/>
    </w:pPr>
    <w:rPr>
      <w:rFonts w:ascii="Tw Cen MT" w:eastAsia="Tw Cen MT" w:hAnsi="Tw Cen MT"/>
      <w:b/>
      <w:sz w:val="23"/>
      <w:szCs w:val="20"/>
      <w:lang w:val="en-US" w:eastAsia="ja-JP"/>
    </w:rPr>
  </w:style>
  <w:style w:type="character" w:customStyle="1" w:styleId="SignatureChar">
    <w:name w:val="Signature Char"/>
    <w:basedOn w:val="DefaultParagraphFont"/>
    <w:link w:val="Signature"/>
    <w:uiPriority w:val="8"/>
    <w:rsid w:val="00B749CA"/>
    <w:rPr>
      <w:rFonts w:ascii="Tw Cen MT" w:eastAsia="Tw Cen MT" w:hAnsi="Tw Cen MT"/>
      <w:b/>
      <w:sz w:val="23"/>
      <w:lang w:val="en-US" w:eastAsia="ja-JP"/>
    </w:rPr>
  </w:style>
  <w:style w:type="paragraph" w:styleId="NoSpacing">
    <w:name w:val="No Spacing"/>
    <w:basedOn w:val="Normal"/>
    <w:uiPriority w:val="1"/>
    <w:qFormat/>
    <w:rsid w:val="00B749CA"/>
    <w:pPr>
      <w:spacing w:after="0" w:line="240" w:lineRule="auto"/>
    </w:pPr>
    <w:rPr>
      <w:rFonts w:ascii="Tw Cen MT" w:eastAsia="Tw Cen MT" w:hAnsi="Tw Cen MT"/>
      <w:sz w:val="23"/>
      <w:szCs w:val="20"/>
      <w:lang w:val="en-US" w:eastAsia="ja-JP"/>
    </w:rPr>
  </w:style>
  <w:style w:type="paragraph" w:styleId="BlockText">
    <w:name w:val="Block Text"/>
    <w:aliases w:val="Block Quote"/>
    <w:uiPriority w:val="40"/>
    <w:rsid w:val="00B749CA"/>
    <w:pPr>
      <w:pBdr>
        <w:top w:val="single" w:sz="2" w:space="10" w:color="BED3E4"/>
        <w:bottom w:val="single" w:sz="24" w:space="10" w:color="BED3E4"/>
      </w:pBdr>
      <w:spacing w:after="280"/>
      <w:ind w:left="1440" w:right="1440"/>
      <w:jc w:val="both"/>
    </w:pPr>
    <w:rPr>
      <w:rFonts w:ascii="Tw Cen MT" w:eastAsia="Times New Roman" w:hAnsi="Tw Cen MT"/>
      <w:color w:val="7F7F7F"/>
      <w:sz w:val="28"/>
      <w:szCs w:val="28"/>
      <w:lang w:eastAsia="ko-KR" w:bidi="hi-IN"/>
    </w:rPr>
  </w:style>
  <w:style w:type="paragraph" w:styleId="Caption">
    <w:name w:val="caption"/>
    <w:basedOn w:val="Normal"/>
    <w:next w:val="Normal"/>
    <w:unhideWhenUsed/>
    <w:qFormat/>
    <w:rsid w:val="00B749CA"/>
    <w:pPr>
      <w:spacing w:after="180" w:line="264" w:lineRule="auto"/>
    </w:pPr>
    <w:rPr>
      <w:rFonts w:ascii="Tw Cen MT" w:eastAsia="Tw Cen MT" w:hAnsi="Tw Cen MT"/>
      <w:b/>
      <w:bCs/>
      <w:caps/>
      <w:sz w:val="16"/>
      <w:szCs w:val="18"/>
      <w:lang w:val="en-US" w:eastAsia="ja-JP"/>
    </w:rPr>
  </w:style>
  <w:style w:type="paragraph" w:styleId="Closing">
    <w:name w:val="Closing"/>
    <w:basedOn w:val="Normal"/>
    <w:link w:val="ClosingChar"/>
    <w:uiPriority w:val="7"/>
    <w:unhideWhenUsed/>
    <w:qFormat/>
    <w:rsid w:val="00B749CA"/>
    <w:pPr>
      <w:spacing w:before="960" w:after="960" w:line="264" w:lineRule="auto"/>
      <w:contextualSpacing/>
    </w:pPr>
    <w:rPr>
      <w:rFonts w:ascii="Tw Cen MT" w:eastAsia="Tw Cen MT" w:hAnsi="Tw Cen MT"/>
      <w:sz w:val="23"/>
      <w:szCs w:val="20"/>
      <w:lang w:val="en-US" w:eastAsia="ja-JP"/>
    </w:rPr>
  </w:style>
  <w:style w:type="character" w:customStyle="1" w:styleId="ClosingChar">
    <w:name w:val="Closing Char"/>
    <w:basedOn w:val="DefaultParagraphFont"/>
    <w:link w:val="Closing"/>
    <w:uiPriority w:val="7"/>
    <w:rsid w:val="00B749CA"/>
    <w:rPr>
      <w:rFonts w:ascii="Tw Cen MT" w:eastAsia="Tw Cen MT" w:hAnsi="Tw Cen MT"/>
      <w:sz w:val="23"/>
      <w:lang w:val="en-US" w:eastAsia="ja-JP"/>
    </w:rPr>
  </w:style>
  <w:style w:type="character" w:styleId="Emphasis">
    <w:name w:val="Emphasis"/>
    <w:uiPriority w:val="20"/>
    <w:qFormat/>
    <w:rsid w:val="00B749CA"/>
    <w:rPr>
      <w:rFonts w:ascii="Tw Cen MT" w:hAnsi="Tw Cen MT"/>
      <w:b/>
      <w:i/>
      <w:color w:val="775F55"/>
      <w:spacing w:val="10"/>
      <w:sz w:val="23"/>
    </w:rPr>
  </w:style>
  <w:style w:type="paragraph" w:styleId="Header">
    <w:name w:val="header"/>
    <w:basedOn w:val="Normal"/>
    <w:link w:val="HeaderChar"/>
    <w:unhideWhenUsed/>
    <w:rsid w:val="00B749CA"/>
    <w:pPr>
      <w:tabs>
        <w:tab w:val="center" w:pos="4320"/>
        <w:tab w:val="right" w:pos="8640"/>
      </w:tabs>
      <w:spacing w:after="180" w:line="264" w:lineRule="auto"/>
    </w:pPr>
    <w:rPr>
      <w:rFonts w:ascii="Tw Cen MT" w:eastAsia="Tw Cen MT" w:hAnsi="Tw Cen MT"/>
      <w:sz w:val="23"/>
      <w:szCs w:val="20"/>
      <w:lang w:val="en-US" w:eastAsia="ja-JP"/>
    </w:rPr>
  </w:style>
  <w:style w:type="character" w:customStyle="1" w:styleId="HeaderChar">
    <w:name w:val="Header Char"/>
    <w:basedOn w:val="DefaultParagraphFont"/>
    <w:link w:val="Header"/>
    <w:rsid w:val="00B749CA"/>
    <w:rPr>
      <w:rFonts w:ascii="Tw Cen MT" w:eastAsia="Tw Cen MT" w:hAnsi="Tw Cen MT"/>
      <w:sz w:val="23"/>
      <w:lang w:val="en-US" w:eastAsia="ja-JP"/>
    </w:rPr>
  </w:style>
  <w:style w:type="character" w:styleId="Hyperlink">
    <w:name w:val="Hyperlink"/>
    <w:basedOn w:val="DefaultParagraphFont"/>
    <w:uiPriority w:val="99"/>
    <w:unhideWhenUsed/>
    <w:rsid w:val="00B749CA"/>
    <w:rPr>
      <w:color w:val="F7B615"/>
      <w:u w:val="single"/>
    </w:rPr>
  </w:style>
  <w:style w:type="character" w:styleId="IntenseEmphasis">
    <w:name w:val="Intense Emphasis"/>
    <w:basedOn w:val="DefaultParagraphFont"/>
    <w:uiPriority w:val="21"/>
    <w:qFormat/>
    <w:rsid w:val="00B749CA"/>
    <w:rPr>
      <w:rFonts w:ascii="Tw Cen MT" w:hAnsi="Tw Cen MT"/>
      <w:b/>
      <w:dstrike w:val="0"/>
      <w:color w:val="DD8047"/>
      <w:spacing w:val="10"/>
      <w:w w:val="100"/>
      <w:kern w:val="0"/>
      <w:position w:val="0"/>
      <w:sz w:val="23"/>
      <w:vertAlign w:val="baseline"/>
    </w:rPr>
  </w:style>
  <w:style w:type="paragraph" w:styleId="IntenseQuote">
    <w:name w:val="Intense Quote"/>
    <w:basedOn w:val="Normal"/>
    <w:link w:val="IntenseQuoteChar"/>
    <w:uiPriority w:val="30"/>
    <w:qFormat/>
    <w:rsid w:val="00B749CA"/>
    <w:pPr>
      <w:pBdr>
        <w:top w:val="double" w:sz="12" w:space="10" w:color="DD8047"/>
        <w:left w:val="double" w:sz="12" w:space="10" w:color="DD8047"/>
        <w:bottom w:val="double" w:sz="12" w:space="10" w:color="DD8047"/>
        <w:right w:val="double" w:sz="12" w:space="10" w:color="DD8047"/>
      </w:pBdr>
      <w:shd w:val="clear" w:color="auto" w:fill="FFFFFF"/>
      <w:spacing w:before="300" w:after="300" w:line="264" w:lineRule="auto"/>
      <w:ind w:left="720" w:right="720"/>
      <w:contextualSpacing/>
    </w:pPr>
    <w:rPr>
      <w:rFonts w:ascii="Tw Cen MT" w:eastAsia="Tw Cen MT" w:hAnsi="Tw Cen MT"/>
      <w:b/>
      <w:color w:val="DD8047"/>
      <w:sz w:val="23"/>
      <w:szCs w:val="20"/>
      <w:lang w:val="en-US" w:eastAsia="ja-JP"/>
    </w:rPr>
  </w:style>
  <w:style w:type="character" w:customStyle="1" w:styleId="IntenseQuoteChar">
    <w:name w:val="Intense Quote Char"/>
    <w:basedOn w:val="DefaultParagraphFont"/>
    <w:link w:val="IntenseQuote"/>
    <w:uiPriority w:val="30"/>
    <w:rsid w:val="00B749CA"/>
    <w:rPr>
      <w:rFonts w:ascii="Tw Cen MT" w:eastAsia="Tw Cen MT" w:hAnsi="Tw Cen MT"/>
      <w:b/>
      <w:color w:val="DD8047"/>
      <w:sz w:val="23"/>
      <w:shd w:val="clear" w:color="auto" w:fill="FFFFFF"/>
      <w:lang w:val="en-US" w:eastAsia="ja-JP"/>
    </w:rPr>
  </w:style>
  <w:style w:type="character" w:styleId="IntenseReference">
    <w:name w:val="Intense Reference"/>
    <w:basedOn w:val="DefaultParagraphFont"/>
    <w:uiPriority w:val="32"/>
    <w:qFormat/>
    <w:rsid w:val="00B749CA"/>
    <w:rPr>
      <w:rFonts w:ascii="Tw Cen MT" w:hAnsi="Tw Cen MT"/>
      <w:b/>
      <w:caps/>
      <w:color w:val="94B6D2"/>
      <w:spacing w:val="10"/>
      <w:w w:val="100"/>
      <w:position w:val="0"/>
      <w:sz w:val="20"/>
      <w:szCs w:val="18"/>
      <w:u w:val="single" w:color="94B6D2"/>
      <w:bdr w:val="none" w:sz="0" w:space="0" w:color="auto"/>
    </w:rPr>
  </w:style>
  <w:style w:type="paragraph" w:styleId="List">
    <w:name w:val="List"/>
    <w:basedOn w:val="Normal"/>
    <w:unhideWhenUsed/>
    <w:rsid w:val="00B749CA"/>
    <w:pPr>
      <w:spacing w:after="180" w:line="264" w:lineRule="auto"/>
      <w:ind w:left="360" w:hanging="360"/>
    </w:pPr>
    <w:rPr>
      <w:rFonts w:ascii="Tw Cen MT" w:eastAsia="Tw Cen MT" w:hAnsi="Tw Cen MT"/>
      <w:sz w:val="23"/>
      <w:szCs w:val="20"/>
      <w:lang w:val="en-US" w:eastAsia="ja-JP"/>
    </w:rPr>
  </w:style>
  <w:style w:type="paragraph" w:styleId="List2">
    <w:name w:val="List 2"/>
    <w:basedOn w:val="Normal"/>
    <w:uiPriority w:val="99"/>
    <w:semiHidden/>
    <w:unhideWhenUsed/>
    <w:rsid w:val="00B749CA"/>
    <w:pPr>
      <w:spacing w:after="180" w:line="264" w:lineRule="auto"/>
      <w:ind w:left="720" w:hanging="360"/>
    </w:pPr>
    <w:rPr>
      <w:rFonts w:ascii="Tw Cen MT" w:eastAsia="Tw Cen MT" w:hAnsi="Tw Cen MT"/>
      <w:sz w:val="23"/>
      <w:szCs w:val="20"/>
      <w:lang w:val="en-US" w:eastAsia="ja-JP"/>
    </w:rPr>
  </w:style>
  <w:style w:type="paragraph" w:styleId="ListBullet">
    <w:name w:val="List Bullet"/>
    <w:basedOn w:val="Normal"/>
    <w:uiPriority w:val="36"/>
    <w:qFormat/>
    <w:rsid w:val="00B749CA"/>
    <w:pPr>
      <w:numPr>
        <w:numId w:val="36"/>
      </w:numPr>
      <w:spacing w:after="180" w:line="264" w:lineRule="auto"/>
    </w:pPr>
    <w:rPr>
      <w:rFonts w:ascii="Tw Cen MT" w:eastAsia="Tw Cen MT" w:hAnsi="Tw Cen MT"/>
      <w:sz w:val="24"/>
      <w:szCs w:val="20"/>
      <w:lang w:val="en-US" w:eastAsia="ja-JP"/>
    </w:rPr>
  </w:style>
  <w:style w:type="paragraph" w:styleId="ListBullet2">
    <w:name w:val="List Bullet 2"/>
    <w:basedOn w:val="Normal"/>
    <w:uiPriority w:val="36"/>
    <w:qFormat/>
    <w:rsid w:val="00B749CA"/>
    <w:pPr>
      <w:numPr>
        <w:numId w:val="37"/>
      </w:numPr>
      <w:spacing w:after="180" w:line="264" w:lineRule="auto"/>
    </w:pPr>
    <w:rPr>
      <w:rFonts w:ascii="Tw Cen MT" w:eastAsia="Tw Cen MT" w:hAnsi="Tw Cen MT"/>
      <w:color w:val="94B6D2"/>
      <w:sz w:val="23"/>
      <w:szCs w:val="20"/>
      <w:lang w:val="en-US" w:eastAsia="ja-JP"/>
    </w:rPr>
  </w:style>
  <w:style w:type="paragraph" w:styleId="ListBullet3">
    <w:name w:val="List Bullet 3"/>
    <w:basedOn w:val="Normal"/>
    <w:uiPriority w:val="36"/>
    <w:qFormat/>
    <w:rsid w:val="00B749CA"/>
    <w:pPr>
      <w:numPr>
        <w:numId w:val="38"/>
      </w:numPr>
      <w:spacing w:after="180" w:line="264" w:lineRule="auto"/>
    </w:pPr>
    <w:rPr>
      <w:rFonts w:ascii="Tw Cen MT" w:eastAsia="Tw Cen MT" w:hAnsi="Tw Cen MT"/>
      <w:color w:val="DD8047"/>
      <w:sz w:val="23"/>
      <w:szCs w:val="20"/>
      <w:lang w:val="en-US" w:eastAsia="ja-JP"/>
    </w:rPr>
  </w:style>
  <w:style w:type="paragraph" w:styleId="ListBullet4">
    <w:name w:val="List Bullet 4"/>
    <w:basedOn w:val="Normal"/>
    <w:uiPriority w:val="36"/>
    <w:qFormat/>
    <w:rsid w:val="00B749CA"/>
    <w:pPr>
      <w:numPr>
        <w:numId w:val="39"/>
      </w:numPr>
      <w:spacing w:after="180" w:line="264" w:lineRule="auto"/>
    </w:pPr>
    <w:rPr>
      <w:rFonts w:ascii="Tw Cen MT" w:eastAsia="Tw Cen MT" w:hAnsi="Tw Cen MT"/>
      <w:caps/>
      <w:spacing w:val="4"/>
      <w:sz w:val="23"/>
      <w:szCs w:val="20"/>
      <w:lang w:val="en-US" w:eastAsia="ja-JP"/>
    </w:rPr>
  </w:style>
  <w:style w:type="paragraph" w:styleId="ListBullet5">
    <w:name w:val="List Bullet 5"/>
    <w:basedOn w:val="Normal"/>
    <w:uiPriority w:val="36"/>
    <w:qFormat/>
    <w:rsid w:val="00B749CA"/>
    <w:pPr>
      <w:numPr>
        <w:numId w:val="40"/>
      </w:numPr>
      <w:spacing w:after="180" w:line="264" w:lineRule="auto"/>
    </w:pPr>
    <w:rPr>
      <w:rFonts w:ascii="Tw Cen MT" w:eastAsia="Tw Cen MT" w:hAnsi="Tw Cen MT"/>
      <w:sz w:val="23"/>
      <w:szCs w:val="20"/>
      <w:lang w:val="en-US" w:eastAsia="ja-JP"/>
    </w:rPr>
  </w:style>
  <w:style w:type="numbering" w:customStyle="1" w:styleId="MedianListStyle">
    <w:name w:val="Median List Style"/>
    <w:uiPriority w:val="99"/>
    <w:rsid w:val="00B749CA"/>
    <w:pPr>
      <w:numPr>
        <w:numId w:val="35"/>
      </w:numPr>
    </w:pPr>
  </w:style>
  <w:style w:type="paragraph" w:styleId="Quote">
    <w:name w:val="Quote"/>
    <w:basedOn w:val="Normal"/>
    <w:link w:val="QuoteChar"/>
    <w:uiPriority w:val="29"/>
    <w:qFormat/>
    <w:rsid w:val="00B749CA"/>
    <w:pPr>
      <w:spacing w:after="180" w:line="264" w:lineRule="auto"/>
    </w:pPr>
    <w:rPr>
      <w:rFonts w:ascii="Tw Cen MT" w:eastAsia="Tw Cen MT" w:hAnsi="Tw Cen MT"/>
      <w:i/>
      <w:smallCaps/>
      <w:color w:val="775F55"/>
      <w:spacing w:val="6"/>
      <w:sz w:val="23"/>
      <w:szCs w:val="20"/>
      <w:lang w:val="en-US" w:eastAsia="ja-JP"/>
    </w:rPr>
  </w:style>
  <w:style w:type="character" w:customStyle="1" w:styleId="QuoteChar">
    <w:name w:val="Quote Char"/>
    <w:basedOn w:val="DefaultParagraphFont"/>
    <w:link w:val="Quote"/>
    <w:uiPriority w:val="29"/>
    <w:rsid w:val="00B749CA"/>
    <w:rPr>
      <w:rFonts w:ascii="Tw Cen MT" w:eastAsia="Tw Cen MT" w:hAnsi="Tw Cen MT"/>
      <w:i/>
      <w:smallCaps/>
      <w:color w:val="775F55"/>
      <w:spacing w:val="6"/>
      <w:sz w:val="23"/>
      <w:lang w:val="en-US" w:eastAsia="ja-JP"/>
    </w:rPr>
  </w:style>
  <w:style w:type="paragraph" w:customStyle="1" w:styleId="RecipientAddress">
    <w:name w:val="Recipient Address"/>
    <w:basedOn w:val="NoSpacing"/>
    <w:link w:val="RecipientAddressChar"/>
    <w:uiPriority w:val="5"/>
    <w:qFormat/>
    <w:rsid w:val="00B749CA"/>
  </w:style>
  <w:style w:type="character" w:styleId="Strong">
    <w:name w:val="Strong"/>
    <w:uiPriority w:val="22"/>
    <w:qFormat/>
    <w:rsid w:val="00B749CA"/>
    <w:rPr>
      <w:rFonts w:ascii="Tw Cen MT" w:hAnsi="Tw Cen MT"/>
      <w:b/>
      <w:color w:val="DD8047"/>
    </w:rPr>
  </w:style>
  <w:style w:type="paragraph" w:styleId="Subtitle0">
    <w:name w:val="Subtitle"/>
    <w:basedOn w:val="Normal"/>
    <w:link w:val="SubtitleChar"/>
    <w:qFormat/>
    <w:rsid w:val="00B749CA"/>
    <w:pPr>
      <w:spacing w:after="720" w:line="240" w:lineRule="auto"/>
    </w:pPr>
    <w:rPr>
      <w:rFonts w:ascii="Tw Cen MT" w:eastAsia="Tw Cen MT" w:hAnsi="Tw Cen MT"/>
      <w:b/>
      <w:caps/>
      <w:color w:val="DD8047"/>
      <w:spacing w:val="50"/>
      <w:sz w:val="24"/>
      <w:lang w:val="en-US" w:eastAsia="ja-JP"/>
    </w:rPr>
  </w:style>
  <w:style w:type="character" w:customStyle="1" w:styleId="SubtitleChar">
    <w:name w:val="Subtitle Char"/>
    <w:basedOn w:val="DefaultParagraphFont"/>
    <w:link w:val="Subtitle0"/>
    <w:rsid w:val="00B749CA"/>
    <w:rPr>
      <w:rFonts w:ascii="Tw Cen MT" w:eastAsia="Tw Cen MT" w:hAnsi="Tw Cen MT"/>
      <w:b/>
      <w:caps/>
      <w:color w:val="DD8047"/>
      <w:spacing w:val="50"/>
      <w:sz w:val="24"/>
      <w:szCs w:val="22"/>
      <w:lang w:val="en-US" w:eastAsia="ja-JP"/>
    </w:rPr>
  </w:style>
  <w:style w:type="character" w:styleId="SubtleEmphasis">
    <w:name w:val="Subtle Emphasis"/>
    <w:basedOn w:val="DefaultParagraphFont"/>
    <w:uiPriority w:val="19"/>
    <w:qFormat/>
    <w:rsid w:val="00B749CA"/>
    <w:rPr>
      <w:rFonts w:ascii="Tw Cen MT" w:hAnsi="Tw Cen MT"/>
      <w:i/>
      <w:sz w:val="23"/>
    </w:rPr>
  </w:style>
  <w:style w:type="character" w:styleId="SubtleReference">
    <w:name w:val="Subtle Reference"/>
    <w:basedOn w:val="DefaultParagraphFont"/>
    <w:uiPriority w:val="31"/>
    <w:qFormat/>
    <w:rsid w:val="00B749CA"/>
    <w:rPr>
      <w:rFonts w:ascii="Tw Cen MT" w:hAnsi="Tw Cen MT"/>
      <w:b/>
      <w:i/>
      <w:color w:val="775F55"/>
      <w:sz w:val="23"/>
    </w:rPr>
  </w:style>
  <w:style w:type="paragraph" w:styleId="TableofAuthorities">
    <w:name w:val="table of authorities"/>
    <w:basedOn w:val="Normal"/>
    <w:next w:val="Normal"/>
    <w:uiPriority w:val="99"/>
    <w:semiHidden/>
    <w:unhideWhenUsed/>
    <w:rsid w:val="00B749CA"/>
    <w:pPr>
      <w:spacing w:after="180" w:line="264" w:lineRule="auto"/>
      <w:ind w:left="220" w:hanging="220"/>
    </w:pPr>
    <w:rPr>
      <w:rFonts w:ascii="Tw Cen MT" w:eastAsia="Tw Cen MT" w:hAnsi="Tw Cen MT"/>
      <w:sz w:val="23"/>
      <w:szCs w:val="20"/>
      <w:lang w:val="en-US" w:eastAsia="ja-JP"/>
    </w:rPr>
  </w:style>
  <w:style w:type="paragraph" w:styleId="TOC1">
    <w:name w:val="toc 1"/>
    <w:basedOn w:val="Normal"/>
    <w:next w:val="Normal"/>
    <w:autoRedefine/>
    <w:uiPriority w:val="39"/>
    <w:unhideWhenUsed/>
    <w:qFormat/>
    <w:rsid w:val="00B749CA"/>
    <w:pPr>
      <w:tabs>
        <w:tab w:val="right" w:leader="dot" w:pos="8630"/>
      </w:tabs>
      <w:spacing w:before="60" w:after="40" w:line="240" w:lineRule="auto"/>
    </w:pPr>
    <w:rPr>
      <w:rFonts w:eastAsia="Tw Cen MT" w:cs="Calibri"/>
      <w:b/>
      <w:caps/>
      <w:noProof/>
      <w:color w:val="000000"/>
      <w:lang w:val="en-US" w:eastAsia="ja-JP"/>
    </w:rPr>
  </w:style>
  <w:style w:type="paragraph" w:styleId="TOC2">
    <w:name w:val="toc 2"/>
    <w:basedOn w:val="Normal"/>
    <w:next w:val="Normal"/>
    <w:autoRedefine/>
    <w:uiPriority w:val="39"/>
    <w:unhideWhenUsed/>
    <w:qFormat/>
    <w:rsid w:val="00B749CA"/>
    <w:pPr>
      <w:tabs>
        <w:tab w:val="right" w:leader="dot" w:pos="8630"/>
      </w:tabs>
      <w:spacing w:after="40" w:line="240" w:lineRule="auto"/>
      <w:ind w:left="144"/>
    </w:pPr>
    <w:rPr>
      <w:rFonts w:ascii="Tw Cen MT" w:eastAsia="Tw Cen MT" w:hAnsi="Tw Cen MT"/>
      <w:noProof/>
      <w:sz w:val="23"/>
      <w:szCs w:val="20"/>
      <w:lang w:val="en-US" w:eastAsia="ja-JP"/>
    </w:rPr>
  </w:style>
  <w:style w:type="paragraph" w:styleId="TOC3">
    <w:name w:val="toc 3"/>
    <w:basedOn w:val="Normal"/>
    <w:next w:val="Normal"/>
    <w:autoRedefine/>
    <w:uiPriority w:val="39"/>
    <w:unhideWhenUsed/>
    <w:qFormat/>
    <w:rsid w:val="00B749CA"/>
    <w:pPr>
      <w:tabs>
        <w:tab w:val="right" w:leader="dot" w:pos="8630"/>
      </w:tabs>
      <w:spacing w:after="40" w:line="240" w:lineRule="auto"/>
      <w:ind w:left="288"/>
    </w:pPr>
    <w:rPr>
      <w:rFonts w:ascii="Tw Cen MT" w:eastAsia="Tw Cen MT" w:hAnsi="Tw Cen MT"/>
      <w:noProof/>
      <w:sz w:val="23"/>
      <w:szCs w:val="20"/>
      <w:lang w:val="en-US" w:eastAsia="ja-JP"/>
    </w:rPr>
  </w:style>
  <w:style w:type="paragraph" w:styleId="TOC4">
    <w:name w:val="toc 4"/>
    <w:basedOn w:val="Normal"/>
    <w:next w:val="Normal"/>
    <w:autoRedefine/>
    <w:uiPriority w:val="39"/>
    <w:unhideWhenUsed/>
    <w:qFormat/>
    <w:rsid w:val="00B749CA"/>
    <w:pPr>
      <w:tabs>
        <w:tab w:val="right" w:leader="dot" w:pos="8630"/>
      </w:tabs>
      <w:spacing w:after="40" w:line="240" w:lineRule="auto"/>
      <w:ind w:left="432"/>
    </w:pPr>
    <w:rPr>
      <w:rFonts w:ascii="Tw Cen MT" w:eastAsia="Tw Cen MT" w:hAnsi="Tw Cen MT"/>
      <w:noProof/>
      <w:sz w:val="23"/>
      <w:szCs w:val="20"/>
      <w:lang w:val="en-US" w:eastAsia="ja-JP"/>
    </w:rPr>
  </w:style>
  <w:style w:type="paragraph" w:styleId="TOC5">
    <w:name w:val="toc 5"/>
    <w:basedOn w:val="Normal"/>
    <w:next w:val="Normal"/>
    <w:autoRedefine/>
    <w:uiPriority w:val="39"/>
    <w:unhideWhenUsed/>
    <w:qFormat/>
    <w:rsid w:val="00B749CA"/>
    <w:pPr>
      <w:tabs>
        <w:tab w:val="right" w:leader="dot" w:pos="8630"/>
      </w:tabs>
      <w:spacing w:after="40" w:line="240" w:lineRule="auto"/>
      <w:ind w:left="576"/>
    </w:pPr>
    <w:rPr>
      <w:rFonts w:ascii="Tw Cen MT" w:eastAsia="Tw Cen MT" w:hAnsi="Tw Cen MT"/>
      <w:noProof/>
      <w:sz w:val="23"/>
      <w:szCs w:val="20"/>
      <w:lang w:val="en-US" w:eastAsia="ja-JP"/>
    </w:rPr>
  </w:style>
  <w:style w:type="paragraph" w:styleId="TOC6">
    <w:name w:val="toc 6"/>
    <w:basedOn w:val="Normal"/>
    <w:next w:val="Normal"/>
    <w:autoRedefine/>
    <w:uiPriority w:val="39"/>
    <w:unhideWhenUsed/>
    <w:qFormat/>
    <w:rsid w:val="00B749CA"/>
    <w:pPr>
      <w:tabs>
        <w:tab w:val="right" w:leader="dot" w:pos="8630"/>
      </w:tabs>
      <w:spacing w:after="40" w:line="240" w:lineRule="auto"/>
      <w:ind w:left="720"/>
    </w:pPr>
    <w:rPr>
      <w:rFonts w:ascii="Tw Cen MT" w:eastAsia="Tw Cen MT" w:hAnsi="Tw Cen MT"/>
      <w:noProof/>
      <w:sz w:val="23"/>
      <w:szCs w:val="20"/>
      <w:lang w:val="en-US" w:eastAsia="ja-JP"/>
    </w:rPr>
  </w:style>
  <w:style w:type="paragraph" w:styleId="TOC7">
    <w:name w:val="toc 7"/>
    <w:basedOn w:val="Normal"/>
    <w:next w:val="Normal"/>
    <w:autoRedefine/>
    <w:uiPriority w:val="39"/>
    <w:unhideWhenUsed/>
    <w:qFormat/>
    <w:rsid w:val="00B749CA"/>
    <w:pPr>
      <w:tabs>
        <w:tab w:val="right" w:leader="dot" w:pos="8630"/>
      </w:tabs>
      <w:spacing w:after="40" w:line="240" w:lineRule="auto"/>
      <w:ind w:left="864"/>
    </w:pPr>
    <w:rPr>
      <w:rFonts w:ascii="Tw Cen MT" w:eastAsia="Tw Cen MT" w:hAnsi="Tw Cen MT"/>
      <w:noProof/>
      <w:sz w:val="23"/>
      <w:szCs w:val="20"/>
      <w:lang w:val="en-US" w:eastAsia="ja-JP"/>
    </w:rPr>
  </w:style>
  <w:style w:type="paragraph" w:styleId="TOC8">
    <w:name w:val="toc 8"/>
    <w:basedOn w:val="Normal"/>
    <w:next w:val="Normal"/>
    <w:autoRedefine/>
    <w:uiPriority w:val="39"/>
    <w:unhideWhenUsed/>
    <w:qFormat/>
    <w:rsid w:val="00B749CA"/>
    <w:pPr>
      <w:tabs>
        <w:tab w:val="right" w:leader="dot" w:pos="8630"/>
      </w:tabs>
      <w:spacing w:after="40" w:line="240" w:lineRule="auto"/>
      <w:ind w:left="1008"/>
    </w:pPr>
    <w:rPr>
      <w:rFonts w:ascii="Tw Cen MT" w:eastAsia="Tw Cen MT" w:hAnsi="Tw Cen MT"/>
      <w:noProof/>
      <w:sz w:val="23"/>
      <w:szCs w:val="20"/>
      <w:lang w:val="en-US" w:eastAsia="ja-JP"/>
    </w:rPr>
  </w:style>
  <w:style w:type="paragraph" w:styleId="TOC9">
    <w:name w:val="toc 9"/>
    <w:basedOn w:val="Normal"/>
    <w:next w:val="Normal"/>
    <w:autoRedefine/>
    <w:uiPriority w:val="39"/>
    <w:unhideWhenUsed/>
    <w:qFormat/>
    <w:rsid w:val="00B749CA"/>
    <w:pPr>
      <w:tabs>
        <w:tab w:val="right" w:leader="dot" w:pos="8630"/>
      </w:tabs>
      <w:spacing w:after="40" w:line="240" w:lineRule="auto"/>
      <w:ind w:left="1152"/>
    </w:pPr>
    <w:rPr>
      <w:rFonts w:ascii="Tw Cen MT" w:eastAsia="Tw Cen MT" w:hAnsi="Tw Cen MT"/>
      <w:noProof/>
      <w:sz w:val="23"/>
      <w:szCs w:val="20"/>
      <w:lang w:val="en-US" w:eastAsia="ja-JP"/>
    </w:rPr>
  </w:style>
  <w:style w:type="paragraph" w:customStyle="1" w:styleId="CompanyName">
    <w:name w:val="Company Name"/>
    <w:basedOn w:val="Normal"/>
    <w:uiPriority w:val="2"/>
    <w:qFormat/>
    <w:rsid w:val="00B749CA"/>
    <w:pPr>
      <w:spacing w:after="0" w:line="264" w:lineRule="auto"/>
    </w:pPr>
    <w:rPr>
      <w:rFonts w:ascii="Tw Cen MT" w:eastAsia="Tw Cen MT" w:hAnsi="Tw Cen MT"/>
      <w:b/>
      <w:color w:val="775F55"/>
      <w:sz w:val="40"/>
      <w:szCs w:val="36"/>
      <w:lang w:val="en-US" w:eastAsia="ja-JP"/>
    </w:rPr>
  </w:style>
  <w:style w:type="paragraph" w:customStyle="1" w:styleId="HeaderEven">
    <w:name w:val="Header Even"/>
    <w:basedOn w:val="NoSpacing"/>
    <w:uiPriority w:val="49"/>
    <w:semiHidden/>
    <w:unhideWhenUsed/>
    <w:rsid w:val="00B749CA"/>
  </w:style>
  <w:style w:type="paragraph" w:customStyle="1" w:styleId="FooterEven">
    <w:name w:val="Footer Even"/>
    <w:basedOn w:val="Normal"/>
    <w:uiPriority w:val="49"/>
    <w:unhideWhenUsed/>
    <w:rsid w:val="00B749CA"/>
    <w:pPr>
      <w:pBdr>
        <w:top w:val="single" w:sz="4" w:space="1" w:color="94B6D2"/>
      </w:pBdr>
      <w:spacing w:after="180" w:line="264" w:lineRule="auto"/>
    </w:pPr>
    <w:rPr>
      <w:rFonts w:ascii="Tw Cen MT" w:eastAsia="Tw Cen MT" w:hAnsi="Tw Cen MT"/>
      <w:color w:val="775F55"/>
      <w:sz w:val="20"/>
      <w:szCs w:val="20"/>
      <w:lang w:val="en-US" w:eastAsia="ja-JP"/>
    </w:rPr>
  </w:style>
  <w:style w:type="paragraph" w:customStyle="1" w:styleId="HeaderOdd">
    <w:name w:val="Header Odd"/>
    <w:basedOn w:val="NoSpacing"/>
    <w:uiPriority w:val="49"/>
    <w:semiHidden/>
    <w:unhideWhenUsed/>
    <w:rsid w:val="00B749CA"/>
  </w:style>
  <w:style w:type="paragraph" w:customStyle="1" w:styleId="FooterOdd">
    <w:name w:val="Footer Odd"/>
    <w:basedOn w:val="Normal"/>
    <w:uiPriority w:val="49"/>
    <w:unhideWhenUsed/>
    <w:rsid w:val="00B749CA"/>
    <w:pPr>
      <w:pBdr>
        <w:top w:val="single" w:sz="4" w:space="1" w:color="94B6D2"/>
      </w:pBdr>
      <w:spacing w:after="180" w:line="264" w:lineRule="auto"/>
      <w:jc w:val="right"/>
    </w:pPr>
    <w:rPr>
      <w:rFonts w:ascii="Tw Cen MT" w:eastAsia="Tw Cen MT" w:hAnsi="Tw Cen MT"/>
      <w:color w:val="775F55"/>
      <w:sz w:val="20"/>
      <w:szCs w:val="20"/>
      <w:lang w:val="en-US" w:eastAsia="ja-JP"/>
    </w:rPr>
  </w:style>
  <w:style w:type="paragraph" w:styleId="Date">
    <w:name w:val="Date"/>
    <w:basedOn w:val="NoSpacing"/>
    <w:next w:val="Normal"/>
    <w:link w:val="DateChar"/>
    <w:uiPriority w:val="99"/>
    <w:unhideWhenUsed/>
    <w:rsid w:val="00B749CA"/>
    <w:pPr>
      <w:framePr w:wrap="around" w:hAnchor="page" w:xAlign="center" w:yAlign="top"/>
      <w:contextualSpacing/>
      <w:suppressOverlap/>
      <w:jc w:val="center"/>
    </w:pPr>
    <w:rPr>
      <w:b/>
      <w:color w:val="FFFFFF"/>
    </w:rPr>
  </w:style>
  <w:style w:type="character" w:customStyle="1" w:styleId="DateChar">
    <w:name w:val="Date Char"/>
    <w:basedOn w:val="DefaultParagraphFont"/>
    <w:link w:val="Date"/>
    <w:uiPriority w:val="99"/>
    <w:rsid w:val="00B749CA"/>
    <w:rPr>
      <w:rFonts w:ascii="Tw Cen MT" w:eastAsia="Tw Cen MT" w:hAnsi="Tw Cen MT"/>
      <w:b/>
      <w:color w:val="FFFFFF"/>
      <w:sz w:val="23"/>
      <w:lang w:val="en-US" w:eastAsia="ja-JP"/>
    </w:rPr>
  </w:style>
  <w:style w:type="character" w:customStyle="1" w:styleId="RecipientAddressChar">
    <w:name w:val="Recipient Address Char"/>
    <w:basedOn w:val="DefaultParagraphFont"/>
    <w:link w:val="RecipientAddress"/>
    <w:uiPriority w:val="5"/>
    <w:locked/>
    <w:rsid w:val="00B749CA"/>
    <w:rPr>
      <w:rFonts w:ascii="Tw Cen MT" w:eastAsia="Tw Cen MT" w:hAnsi="Tw Cen MT"/>
      <w:sz w:val="23"/>
      <w:lang w:val="en-US" w:eastAsia="ja-JP"/>
    </w:rPr>
  </w:style>
  <w:style w:type="character" w:customStyle="1" w:styleId="Normal1">
    <w:name w:val="Normal1"/>
    <w:basedOn w:val="DefaultParagraphFont"/>
    <w:rsid w:val="00B749CA"/>
  </w:style>
  <w:style w:type="paragraph" w:customStyle="1" w:styleId="italic">
    <w:name w:val="italic"/>
    <w:basedOn w:val="Normal"/>
    <w:rsid w:val="00B749CA"/>
    <w:pPr>
      <w:spacing w:before="100" w:beforeAutospacing="1" w:after="100" w:afterAutospacing="1" w:line="240" w:lineRule="auto"/>
      <w:jc w:val="both"/>
    </w:pPr>
    <w:rPr>
      <w:rFonts w:ascii="Times New Roman" w:eastAsia="Times New Roman" w:hAnsi="Times New Roman"/>
      <w:sz w:val="24"/>
      <w:szCs w:val="24"/>
      <w:lang w:val="en-AU" w:eastAsia="en-AU"/>
    </w:rPr>
  </w:style>
  <w:style w:type="character" w:customStyle="1" w:styleId="WW8Num5z0">
    <w:name w:val="WW8Num5z0"/>
    <w:rsid w:val="00B749CA"/>
    <w:rPr>
      <w:rFonts w:ascii="Symbol" w:hAnsi="Symbol"/>
    </w:rPr>
  </w:style>
  <w:style w:type="character" w:customStyle="1" w:styleId="WW8Num6z0">
    <w:name w:val="WW8Num6z0"/>
    <w:rsid w:val="00B749CA"/>
    <w:rPr>
      <w:rFonts w:ascii="Symbol" w:hAnsi="Symbol"/>
    </w:rPr>
  </w:style>
  <w:style w:type="character" w:customStyle="1" w:styleId="WW8Num7z0">
    <w:name w:val="WW8Num7z0"/>
    <w:rsid w:val="00B749CA"/>
    <w:rPr>
      <w:rFonts w:ascii="Symbol" w:hAnsi="Symbol"/>
    </w:rPr>
  </w:style>
  <w:style w:type="character" w:customStyle="1" w:styleId="WW8Num8z0">
    <w:name w:val="WW8Num8z0"/>
    <w:rsid w:val="00B749CA"/>
    <w:rPr>
      <w:rFonts w:ascii="Symbol" w:hAnsi="Symbol"/>
    </w:rPr>
  </w:style>
  <w:style w:type="character" w:customStyle="1" w:styleId="WW8Num9z0">
    <w:name w:val="WW8Num9z0"/>
    <w:rsid w:val="00B749CA"/>
    <w:rPr>
      <w:rFonts w:ascii="Symbol" w:hAnsi="Symbol"/>
    </w:rPr>
  </w:style>
  <w:style w:type="character" w:customStyle="1" w:styleId="WW8Num12z0">
    <w:name w:val="WW8Num12z0"/>
    <w:rsid w:val="00B749CA"/>
    <w:rPr>
      <w:rFonts w:ascii="Symbol" w:hAnsi="Symbol"/>
    </w:rPr>
  </w:style>
  <w:style w:type="character" w:customStyle="1" w:styleId="WW8Num12z1">
    <w:name w:val="WW8Num12z1"/>
    <w:rsid w:val="00B749CA"/>
    <w:rPr>
      <w:rFonts w:ascii="Courier New" w:hAnsi="Courier New" w:cs="Courier New"/>
    </w:rPr>
  </w:style>
  <w:style w:type="character" w:customStyle="1" w:styleId="WW8Num12z2">
    <w:name w:val="WW8Num12z2"/>
    <w:rsid w:val="00B749CA"/>
    <w:rPr>
      <w:rFonts w:ascii="Wingdings" w:hAnsi="Wingdings"/>
    </w:rPr>
  </w:style>
  <w:style w:type="character" w:customStyle="1" w:styleId="WW8Num13z1">
    <w:name w:val="WW8Num13z1"/>
    <w:rsid w:val="00B749CA"/>
    <w:rPr>
      <w:b w:val="0"/>
    </w:rPr>
  </w:style>
  <w:style w:type="character" w:customStyle="1" w:styleId="WW8Num18z0">
    <w:name w:val="WW8Num18z0"/>
    <w:rsid w:val="00B749CA"/>
    <w:rPr>
      <w:rFonts w:ascii="Symbol" w:hAnsi="Symbol"/>
    </w:rPr>
  </w:style>
  <w:style w:type="character" w:customStyle="1" w:styleId="WW8Num18z1">
    <w:name w:val="WW8Num18z1"/>
    <w:rsid w:val="00B749CA"/>
    <w:rPr>
      <w:rFonts w:ascii="Courier New" w:hAnsi="Courier New" w:cs="Courier New"/>
    </w:rPr>
  </w:style>
  <w:style w:type="character" w:customStyle="1" w:styleId="WW8Num18z2">
    <w:name w:val="WW8Num18z2"/>
    <w:rsid w:val="00B749CA"/>
    <w:rPr>
      <w:rFonts w:ascii="Wingdings" w:hAnsi="Wingdings"/>
    </w:rPr>
  </w:style>
  <w:style w:type="character" w:customStyle="1" w:styleId="WW8Num27z0">
    <w:name w:val="WW8Num27z0"/>
    <w:rsid w:val="00B749CA"/>
    <w:rPr>
      <w:rFonts w:ascii="Symbol" w:hAnsi="Symbol"/>
    </w:rPr>
  </w:style>
  <w:style w:type="character" w:customStyle="1" w:styleId="WW8Num29z0">
    <w:name w:val="WW8Num29z0"/>
    <w:rsid w:val="00B749CA"/>
    <w:rPr>
      <w:rFonts w:ascii="Symbol" w:hAnsi="Symbol"/>
    </w:rPr>
  </w:style>
  <w:style w:type="character" w:customStyle="1" w:styleId="WW8Num30z2">
    <w:name w:val="WW8Num30z2"/>
    <w:rsid w:val="00B749CA"/>
    <w:rPr>
      <w:rFonts w:ascii="Symbol" w:hAnsi="Symbol"/>
    </w:rPr>
  </w:style>
  <w:style w:type="character" w:customStyle="1" w:styleId="WW8Num32z0">
    <w:name w:val="WW8Num32z0"/>
    <w:rsid w:val="00B749CA"/>
    <w:rPr>
      <w:rFonts w:ascii="Symbol" w:hAnsi="Symbol"/>
    </w:rPr>
  </w:style>
  <w:style w:type="character" w:customStyle="1" w:styleId="WW8Num32z1">
    <w:name w:val="WW8Num32z1"/>
    <w:rsid w:val="00B749CA"/>
    <w:rPr>
      <w:rFonts w:ascii="Courier New" w:hAnsi="Courier New" w:cs="Courier New"/>
    </w:rPr>
  </w:style>
  <w:style w:type="character" w:customStyle="1" w:styleId="WW8Num32z2">
    <w:name w:val="WW8Num32z2"/>
    <w:rsid w:val="00B749CA"/>
    <w:rPr>
      <w:rFonts w:ascii="Wingdings" w:hAnsi="Wingdings"/>
    </w:rPr>
  </w:style>
  <w:style w:type="character" w:customStyle="1" w:styleId="WW8Num35z0">
    <w:name w:val="WW8Num35z0"/>
    <w:rsid w:val="00B749CA"/>
    <w:rPr>
      <w:rFonts w:ascii="Symbol" w:hAnsi="Symbol"/>
    </w:rPr>
  </w:style>
  <w:style w:type="character" w:customStyle="1" w:styleId="WW8Num35z2">
    <w:name w:val="WW8Num35z2"/>
    <w:rsid w:val="00B749CA"/>
    <w:rPr>
      <w:rFonts w:ascii="Wingdings" w:hAnsi="Wingdings"/>
    </w:rPr>
  </w:style>
  <w:style w:type="character" w:customStyle="1" w:styleId="WW8Num35z4">
    <w:name w:val="WW8Num35z4"/>
    <w:rsid w:val="00B749CA"/>
    <w:rPr>
      <w:rFonts w:ascii="Courier New" w:hAnsi="Courier New" w:cs="Courier New"/>
    </w:rPr>
  </w:style>
  <w:style w:type="character" w:customStyle="1" w:styleId="WW8Num38z0">
    <w:name w:val="WW8Num38z0"/>
    <w:rsid w:val="00B749CA"/>
    <w:rPr>
      <w:rFonts w:ascii="Symbol" w:hAnsi="Symbol"/>
    </w:rPr>
  </w:style>
  <w:style w:type="character" w:customStyle="1" w:styleId="WW8Num38z1">
    <w:name w:val="WW8Num38z1"/>
    <w:rsid w:val="00B749CA"/>
    <w:rPr>
      <w:rFonts w:ascii="Courier New" w:hAnsi="Courier New" w:cs="Courier New"/>
    </w:rPr>
  </w:style>
  <w:style w:type="character" w:customStyle="1" w:styleId="WW8Num38z2">
    <w:name w:val="WW8Num38z2"/>
    <w:rsid w:val="00B749CA"/>
    <w:rPr>
      <w:rFonts w:ascii="Wingdings" w:hAnsi="Wingdings"/>
    </w:rPr>
  </w:style>
  <w:style w:type="character" w:customStyle="1" w:styleId="CharChar4">
    <w:name w:val="Char Char4"/>
    <w:basedOn w:val="DefaultParagraphFont"/>
    <w:rsid w:val="00B749CA"/>
    <w:rPr>
      <w:rFonts w:ascii="Times New Roman" w:eastAsia="Times New Roman" w:hAnsi="Times New Roman" w:cs="Times New Roman"/>
      <w:sz w:val="24"/>
      <w:szCs w:val="20"/>
    </w:rPr>
  </w:style>
  <w:style w:type="character" w:customStyle="1" w:styleId="CharChar3">
    <w:name w:val="Char Char3"/>
    <w:basedOn w:val="DefaultParagraphFont"/>
    <w:rsid w:val="00B749CA"/>
    <w:rPr>
      <w:rFonts w:ascii="Times New Roman" w:eastAsia="Times New Roman" w:hAnsi="Times New Roman" w:cs="Times New Roman"/>
      <w:sz w:val="24"/>
      <w:szCs w:val="20"/>
      <w:lang w:val="en-AU"/>
    </w:rPr>
  </w:style>
  <w:style w:type="character" w:customStyle="1" w:styleId="CharChar2">
    <w:name w:val="Char Char2"/>
    <w:basedOn w:val="DefaultParagraphFont"/>
    <w:rsid w:val="00B749CA"/>
    <w:rPr>
      <w:rFonts w:ascii="Arial" w:eastAsia="Times New Roman" w:hAnsi="Arial" w:cs="Arial"/>
      <w:b/>
      <w:bCs/>
      <w:kern w:val="1"/>
      <w:sz w:val="32"/>
      <w:szCs w:val="32"/>
    </w:rPr>
  </w:style>
  <w:style w:type="character" w:customStyle="1" w:styleId="CharChar1">
    <w:name w:val="Char Char1"/>
    <w:basedOn w:val="DefaultParagraphFont"/>
    <w:rsid w:val="00B749CA"/>
    <w:rPr>
      <w:rFonts w:ascii="Tahoma" w:hAnsi="Tahoma" w:cs="Tahoma"/>
      <w:sz w:val="16"/>
      <w:szCs w:val="16"/>
    </w:rPr>
  </w:style>
  <w:style w:type="character" w:customStyle="1" w:styleId="CharChar">
    <w:name w:val="Char Char"/>
    <w:basedOn w:val="DefaultParagraphFont"/>
    <w:rsid w:val="00B749CA"/>
    <w:rPr>
      <w:sz w:val="22"/>
      <w:szCs w:val="22"/>
    </w:rPr>
  </w:style>
  <w:style w:type="character" w:styleId="PageNumber">
    <w:name w:val="page number"/>
    <w:basedOn w:val="DefaultParagraphFont"/>
    <w:rsid w:val="00B749CA"/>
  </w:style>
  <w:style w:type="character" w:customStyle="1" w:styleId="CharChar5">
    <w:name w:val="Char Char5"/>
    <w:basedOn w:val="DefaultParagraphFont"/>
    <w:rsid w:val="00B749CA"/>
    <w:rPr>
      <w:rFonts w:ascii="Times New Roman" w:eastAsia="Times New Roman" w:hAnsi="Times New Roman" w:cs="Times New Roman"/>
      <w:sz w:val="24"/>
      <w:szCs w:val="24"/>
    </w:rPr>
  </w:style>
  <w:style w:type="paragraph" w:customStyle="1" w:styleId="Heading">
    <w:name w:val="Heading"/>
    <w:basedOn w:val="Normal"/>
    <w:next w:val="BodyText"/>
    <w:rsid w:val="00B749CA"/>
    <w:pPr>
      <w:keepNext/>
      <w:suppressAutoHyphens/>
      <w:spacing w:before="240" w:after="120"/>
    </w:pPr>
    <w:rPr>
      <w:rFonts w:ascii="Nimbus Sans L" w:eastAsia="DejaVu Sans" w:hAnsi="Nimbus Sans L" w:cs="DejaVu Sans"/>
      <w:sz w:val="28"/>
      <w:szCs w:val="28"/>
      <w:lang w:val="en-US" w:eastAsia="ar-SA"/>
    </w:rPr>
  </w:style>
  <w:style w:type="paragraph" w:customStyle="1" w:styleId="Index">
    <w:name w:val="Index"/>
    <w:basedOn w:val="Normal"/>
    <w:rsid w:val="00B749CA"/>
    <w:pPr>
      <w:suppressLineNumbers/>
      <w:suppressAutoHyphens/>
    </w:pPr>
    <w:rPr>
      <w:rFonts w:cs="Calibri"/>
      <w:lang w:val="en-US" w:eastAsia="ar-SA"/>
    </w:rPr>
  </w:style>
  <w:style w:type="paragraph" w:styleId="ListNumber">
    <w:name w:val="List Number"/>
    <w:basedOn w:val="Normal"/>
    <w:rsid w:val="00B749CA"/>
    <w:pPr>
      <w:suppressAutoHyphens/>
      <w:spacing w:after="0" w:line="100" w:lineRule="atLeast"/>
      <w:jc w:val="both"/>
    </w:pPr>
    <w:rPr>
      <w:rFonts w:ascii="Times New Roman" w:eastAsia="Times New Roman" w:hAnsi="Times New Roman"/>
      <w:sz w:val="24"/>
      <w:szCs w:val="20"/>
      <w:lang w:val="en-US" w:eastAsia="ar-SA"/>
    </w:rPr>
  </w:style>
  <w:style w:type="paragraph" w:styleId="BodyText2">
    <w:name w:val="Body Text 2"/>
    <w:basedOn w:val="Normal"/>
    <w:link w:val="BodyText2Char"/>
    <w:rsid w:val="00B749CA"/>
    <w:pPr>
      <w:suppressAutoHyphens/>
      <w:spacing w:after="120" w:line="480" w:lineRule="auto"/>
    </w:pPr>
    <w:rPr>
      <w:rFonts w:cs="Calibri"/>
      <w:lang w:val="en-US" w:eastAsia="ar-SA"/>
    </w:rPr>
  </w:style>
  <w:style w:type="character" w:customStyle="1" w:styleId="BodyText2Char">
    <w:name w:val="Body Text 2 Char"/>
    <w:basedOn w:val="DefaultParagraphFont"/>
    <w:link w:val="BodyText2"/>
    <w:rsid w:val="00B749CA"/>
    <w:rPr>
      <w:rFonts w:cs="Calibri"/>
      <w:sz w:val="22"/>
      <w:szCs w:val="22"/>
      <w:lang w:val="en-US" w:eastAsia="ar-SA"/>
    </w:rPr>
  </w:style>
  <w:style w:type="paragraph" w:customStyle="1" w:styleId="WW-Default">
    <w:name w:val="WW-Default"/>
    <w:rsid w:val="00B749CA"/>
    <w:pPr>
      <w:widowControl w:val="0"/>
      <w:suppressAutoHyphens/>
      <w:autoSpaceDE w:val="0"/>
    </w:pPr>
    <w:rPr>
      <w:rFonts w:ascii="Georgia" w:eastAsia="Times New Roman" w:hAnsi="Georgia" w:cs="Georgia"/>
      <w:color w:val="000000"/>
      <w:sz w:val="24"/>
      <w:szCs w:val="24"/>
      <w:lang w:eastAsia="ar-SA"/>
    </w:rPr>
  </w:style>
  <w:style w:type="paragraph" w:customStyle="1" w:styleId="CM30">
    <w:name w:val="CM30"/>
    <w:basedOn w:val="WW-Default"/>
    <w:next w:val="WW-Default"/>
    <w:rsid w:val="00B749CA"/>
    <w:pPr>
      <w:spacing w:after="75"/>
    </w:pPr>
    <w:rPr>
      <w:rFonts w:cs="Times New Roman"/>
    </w:rPr>
  </w:style>
  <w:style w:type="paragraph" w:customStyle="1" w:styleId="TableContents">
    <w:name w:val="Table Contents"/>
    <w:basedOn w:val="Normal"/>
    <w:rsid w:val="00B749CA"/>
    <w:pPr>
      <w:suppressLineNumbers/>
      <w:suppressAutoHyphens/>
    </w:pPr>
    <w:rPr>
      <w:rFonts w:cs="Calibri"/>
      <w:lang w:val="en-US" w:eastAsia="ar-SA"/>
    </w:rPr>
  </w:style>
  <w:style w:type="paragraph" w:customStyle="1" w:styleId="TableHeading">
    <w:name w:val="Table Heading"/>
    <w:basedOn w:val="TableContents"/>
    <w:rsid w:val="00B749CA"/>
    <w:pPr>
      <w:jc w:val="center"/>
    </w:pPr>
    <w:rPr>
      <w:b/>
      <w:bCs/>
    </w:rPr>
  </w:style>
  <w:style w:type="paragraph" w:customStyle="1" w:styleId="Framecontents">
    <w:name w:val="Frame contents"/>
    <w:basedOn w:val="BodyText"/>
    <w:rsid w:val="00B749CA"/>
    <w:pPr>
      <w:suppressAutoHyphens/>
      <w:spacing w:before="120" w:after="0" w:line="100" w:lineRule="atLeast"/>
      <w:jc w:val="both"/>
    </w:pPr>
    <w:rPr>
      <w:rFonts w:ascii="Times New Roman" w:eastAsia="Times New Roman" w:hAnsi="Times New Roman"/>
      <w:color w:val="auto"/>
      <w:sz w:val="24"/>
      <w:lang w:eastAsia="ar-SA"/>
    </w:rPr>
  </w:style>
  <w:style w:type="paragraph" w:customStyle="1" w:styleId="indent">
    <w:name w:val="indent"/>
    <w:basedOn w:val="Normal"/>
    <w:rsid w:val="00B749CA"/>
    <w:pPr>
      <w:spacing w:before="100" w:beforeAutospacing="1" w:after="100" w:afterAutospacing="1" w:line="240" w:lineRule="auto"/>
      <w:ind w:left="720" w:hanging="720"/>
    </w:pPr>
    <w:rPr>
      <w:rFonts w:ascii="Times New Roman" w:eastAsia="Times New Roman" w:hAnsi="Times New Roman"/>
      <w:sz w:val="24"/>
      <w:szCs w:val="24"/>
      <w:lang w:val="en-AU" w:eastAsia="en-AU"/>
    </w:rPr>
  </w:style>
  <w:style w:type="character" w:styleId="FollowedHyperlink">
    <w:name w:val="FollowedHyperlink"/>
    <w:basedOn w:val="DefaultParagraphFont"/>
    <w:uiPriority w:val="99"/>
    <w:semiHidden/>
    <w:unhideWhenUsed/>
    <w:rsid w:val="00B749CA"/>
    <w:rPr>
      <w:color w:val="704404"/>
      <w:u w:val="single"/>
    </w:rPr>
  </w:style>
  <w:style w:type="paragraph" w:styleId="TOCHeading">
    <w:name w:val="TOC Heading"/>
    <w:basedOn w:val="Heading1"/>
    <w:next w:val="Normal"/>
    <w:uiPriority w:val="39"/>
    <w:semiHidden/>
    <w:unhideWhenUsed/>
    <w:qFormat/>
    <w:rsid w:val="00B749CA"/>
    <w:pPr>
      <w:spacing w:before="480" w:after="0" w:line="276" w:lineRule="auto"/>
      <w:ind w:left="284" w:hanging="284"/>
      <w:outlineLvl w:val="9"/>
    </w:pPr>
    <w:rPr>
      <w:b w:val="0"/>
      <w:color w:val="548AB7"/>
      <w:lang w:val="en-US"/>
    </w:rPr>
  </w:style>
  <w:style w:type="character" w:customStyle="1" w:styleId="st">
    <w:name w:val="st"/>
    <w:basedOn w:val="DefaultParagraphFont"/>
    <w:rsid w:val="00B749CA"/>
  </w:style>
  <w:style w:type="character" w:customStyle="1" w:styleId="apple-converted-space">
    <w:name w:val="apple-converted-space"/>
    <w:basedOn w:val="DefaultParagraphFont"/>
    <w:rsid w:val="001328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MedianListStyle"/>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eminar_fst@uin-suska.ac.id" TargetMode="Externa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2.xml"/><Relationship Id="rId34" Type="http://schemas.openxmlformats.org/officeDocument/2006/relationships/hyperlink" Target="http://ee.uin-suska.ac.id/peraturan/" TargetMode="External"/><Relationship Id="rId7" Type="http://schemas.openxmlformats.org/officeDocument/2006/relationships/endnotes" Target="endnotes.xml"/><Relationship Id="rId12" Type="http://schemas.openxmlformats.org/officeDocument/2006/relationships/hyperlink" Target="mailto:seminar_fst@uin-suska.ac.id" TargetMode="External"/><Relationship Id="rId17" Type="http://schemas.openxmlformats.org/officeDocument/2006/relationships/header" Target="header2.xml"/><Relationship Id="rId25" Type="http://schemas.openxmlformats.org/officeDocument/2006/relationships/footer" Target="footer4.xml"/><Relationship Id="rId33" Type="http://schemas.openxmlformats.org/officeDocument/2006/relationships/image" Target="media/image7.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e.uin-suska.ac.id/peraturan/" TargetMode="External"/><Relationship Id="rId24" Type="http://schemas.openxmlformats.org/officeDocument/2006/relationships/footer" Target="footer3.xml"/><Relationship Id="rId32" Type="http://schemas.openxmlformats.org/officeDocument/2006/relationships/oleObject" Target="embeddings/oleObject1.bin"/><Relationship Id="rId37"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6.xml"/><Relationship Id="rId28" Type="http://schemas.openxmlformats.org/officeDocument/2006/relationships/footer" Target="footer5.xml"/><Relationship Id="rId36" Type="http://schemas.openxmlformats.org/officeDocument/2006/relationships/hyperlink" Target="https://wwwdev.murdoch.edu.au/find/citation/URLs.html" TargetMode="External"/><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seminar_fst@uin-suska.ac.id" TargetMode="Externa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image" Target="media/image5.jpeg"/><Relationship Id="rId35" Type="http://schemas.openxmlformats.org/officeDocument/2006/relationships/hyperlink" Target="http://wwwlib.murdoch.edu.au/find/citation/UR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100</Pages>
  <Words>23445</Words>
  <Characters>133638</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156770</CharactersWithSpaces>
  <SharedDoc>false</SharedDoc>
  <HLinks>
    <vt:vector size="24" baseType="variant">
      <vt:variant>
        <vt:i4>1572867</vt:i4>
      </vt:variant>
      <vt:variant>
        <vt:i4>60</vt:i4>
      </vt:variant>
      <vt:variant>
        <vt:i4>0</vt:i4>
      </vt:variant>
      <vt:variant>
        <vt:i4>5</vt:i4>
      </vt:variant>
      <vt:variant>
        <vt:lpwstr>https://wwwdev.murdoch.edu.au/find/citation/URLs.html</vt:lpwstr>
      </vt:variant>
      <vt:variant>
        <vt:lpwstr/>
      </vt:variant>
      <vt:variant>
        <vt:i4>524316</vt:i4>
      </vt:variant>
      <vt:variant>
        <vt:i4>57</vt:i4>
      </vt:variant>
      <vt:variant>
        <vt:i4>0</vt:i4>
      </vt:variant>
      <vt:variant>
        <vt:i4>5</vt:i4>
      </vt:variant>
      <vt:variant>
        <vt:lpwstr>http://wwwlib.murdoch.edu.au/find/citation/URLs.html</vt:lpwstr>
      </vt:variant>
      <vt:variant>
        <vt:lpwstr/>
      </vt:variant>
      <vt:variant>
        <vt:i4>917591</vt:i4>
      </vt:variant>
      <vt:variant>
        <vt:i4>54</vt:i4>
      </vt:variant>
      <vt:variant>
        <vt:i4>0</vt:i4>
      </vt:variant>
      <vt:variant>
        <vt:i4>5</vt:i4>
      </vt:variant>
      <vt:variant>
        <vt:lpwstr>http://ee.uin-suska.ac.id/peraturan/</vt:lpwstr>
      </vt:variant>
      <vt:variant>
        <vt:lpwstr/>
      </vt:variant>
      <vt:variant>
        <vt:i4>917591</vt:i4>
      </vt:variant>
      <vt:variant>
        <vt:i4>0</vt:i4>
      </vt:variant>
      <vt:variant>
        <vt:i4>0</vt:i4>
      </vt:variant>
      <vt:variant>
        <vt:i4>5</vt:i4>
      </vt:variant>
      <vt:variant>
        <vt:lpwstr>http://ee.uin-suska.ac.id/peraturan/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Hp</cp:lastModifiedBy>
  <cp:revision>52</cp:revision>
  <cp:lastPrinted>2014-01-13T02:09:00Z</cp:lastPrinted>
  <dcterms:created xsi:type="dcterms:W3CDTF">2015-12-30T06:24:00Z</dcterms:created>
  <dcterms:modified xsi:type="dcterms:W3CDTF">2021-09-04T05:46:00Z</dcterms:modified>
</cp:coreProperties>
</file>